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6823DB">
      <w:pPr>
        <w:rPr>
          <w:rFonts w:ascii="Calibri" w:hAnsi="Calibri" w:cs="Calibri"/>
          <w:b/>
          <w:bCs/>
          <w:sz w:val="20"/>
          <w:szCs w:val="20"/>
        </w:rPr>
      </w:pPr>
      <w:bookmarkStart w:id="0" w:name="_GoBack"/>
      <w:bookmarkEnd w:id="0"/>
      <w:r>
        <w:rPr>
          <w:rFonts w:ascii="Calibri" w:hAnsi="Calibri" w:cs="Calibri"/>
          <w:b/>
          <w:sz w:val="20"/>
          <w:szCs w:val="20"/>
          <w:u w:val="single"/>
        </w:rPr>
        <w:t>Professional Summary</w:t>
      </w:r>
    </w:p>
    <w:p w:rsidR="00000000" w:rsidRDefault="006823DB">
      <w:pPr>
        <w:pStyle w:val="ListParagraph"/>
        <w:numPr>
          <w:ilvl w:val="0"/>
          <w:numId w:val="7"/>
        </w:numPr>
        <w:jc w:val="both"/>
        <w:rPr>
          <w:rFonts w:ascii="Calibri" w:hAnsi="Calibri" w:cs="Calibri"/>
          <w:sz w:val="20"/>
          <w:szCs w:val="20"/>
        </w:rPr>
      </w:pPr>
      <w:r>
        <w:rPr>
          <w:rFonts w:ascii="Calibri" w:hAnsi="Calibri" w:cs="Calibri"/>
          <w:b/>
          <w:bCs/>
          <w:sz w:val="20"/>
          <w:szCs w:val="20"/>
        </w:rPr>
        <w:t>SAP BW Architect having over 11 years of professional experience</w:t>
      </w:r>
      <w:r>
        <w:rPr>
          <w:rFonts w:ascii="Calibri" w:hAnsi="Calibri" w:cs="Calibri"/>
          <w:bCs/>
          <w:sz w:val="20"/>
          <w:szCs w:val="20"/>
        </w:rPr>
        <w:t xml:space="preserve"> which includes SAP BW, SAP HANA, SAP BI/BO and SAP ABAP Expertise’s. </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Experienced in Pharmaceuticals, Public Sector, Scientific and Technical Instruments, Apparel, Automo</w:t>
      </w:r>
      <w:r>
        <w:rPr>
          <w:rFonts w:ascii="Calibri" w:hAnsi="Calibri" w:cs="Calibri"/>
          <w:sz w:val="20"/>
          <w:szCs w:val="20"/>
        </w:rPr>
        <w:t>tive, Financial Services, Retail, Food Processing, Manufacturing, Beverages, Energy, Technology, Oil and gas Sector and Industries.</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 xml:space="preserve">Having very good technical skills, functional knowledge of SAP ECC application areas like SD, MM, HR, PS, PM, FICO, CRM and </w:t>
      </w:r>
      <w:r>
        <w:rPr>
          <w:rFonts w:ascii="Calibri" w:hAnsi="Calibri" w:cs="Calibri"/>
          <w:sz w:val="20"/>
          <w:szCs w:val="20"/>
        </w:rPr>
        <w:t>SRM etc. and also experience in Planning Tools: BPC, Integrated Planning (IP).</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Involved in 6 full life cycle implementations, which includes Gap Analysis, Requirements gathering, Blue printing, Development, Testing, Reporting, Go-live and Post Go-live supp</w:t>
      </w:r>
      <w:r>
        <w:rPr>
          <w:rFonts w:ascii="Calibri" w:hAnsi="Calibri" w:cs="Calibri"/>
          <w:sz w:val="20"/>
          <w:szCs w:val="20"/>
        </w:rPr>
        <w:t>ort in several important roles like SAP BW/BI Architect, SAP BW Lead, Sr. SAP BW/BO Consultant etc.</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Delivered optimized solutions which helped in reducing the processing time and thus improving the efficiency of the Business Process.</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Experience in developi</w:t>
      </w:r>
      <w:r>
        <w:rPr>
          <w:rFonts w:ascii="Calibri" w:hAnsi="Calibri" w:cs="Calibri"/>
          <w:sz w:val="20"/>
          <w:szCs w:val="20"/>
        </w:rPr>
        <w:t>ng DataModels in HANA Studio.</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Handled End User Training in SAP BW (7.4 / 7.0 / 3.5 Versions).</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Experience working with Power Designer.</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 xml:space="preserve">Excellent communication skills and Won Appreciation from the clients worked. </w:t>
      </w:r>
    </w:p>
    <w:p w:rsidR="00000000" w:rsidRDefault="006823DB">
      <w:pPr>
        <w:pStyle w:val="ListParagraph"/>
        <w:numPr>
          <w:ilvl w:val="0"/>
          <w:numId w:val="7"/>
        </w:numPr>
        <w:jc w:val="both"/>
        <w:rPr>
          <w:rFonts w:ascii="Calibri" w:hAnsi="Calibri" w:cs="Calibri"/>
          <w:sz w:val="20"/>
          <w:szCs w:val="20"/>
        </w:rPr>
      </w:pPr>
      <w:r>
        <w:rPr>
          <w:rFonts w:ascii="Calibri" w:hAnsi="Calibri" w:cs="Calibri"/>
          <w:sz w:val="20"/>
          <w:szCs w:val="20"/>
        </w:rPr>
        <w:t>Subject Matter Expert to explain technical t</w:t>
      </w:r>
      <w:r>
        <w:rPr>
          <w:rFonts w:ascii="Calibri" w:hAnsi="Calibri" w:cs="Calibri"/>
          <w:sz w:val="20"/>
          <w:szCs w:val="20"/>
        </w:rPr>
        <w:t>erms, single point of contact to provide solution to clients operating with a strong sense of urgency.</w:t>
      </w:r>
    </w:p>
    <w:p w:rsidR="00000000" w:rsidRDefault="006823DB">
      <w:pPr>
        <w:numPr>
          <w:ilvl w:val="0"/>
          <w:numId w:val="7"/>
        </w:numPr>
        <w:jc w:val="both"/>
        <w:rPr>
          <w:rFonts w:ascii="Calibri" w:hAnsi="Calibri" w:cs="Calibri"/>
          <w:sz w:val="20"/>
          <w:szCs w:val="20"/>
        </w:rPr>
      </w:pPr>
      <w:r>
        <w:rPr>
          <w:rFonts w:ascii="Calibri" w:hAnsi="Calibri" w:cs="Calibri"/>
          <w:sz w:val="20"/>
          <w:szCs w:val="20"/>
        </w:rPr>
        <w:t>Ability to work under pressure with cross-functional, cross-geographic and cross- cultural teams. Exceptional ability to quickly master new concepts.</w:t>
      </w:r>
    </w:p>
    <w:p w:rsidR="00000000" w:rsidRDefault="006823DB">
      <w:pPr>
        <w:pStyle w:val="ListParagraph"/>
        <w:ind w:left="0"/>
        <w:jc w:val="both"/>
        <w:rPr>
          <w:rFonts w:ascii="Calibri" w:hAnsi="Calibri" w:cs="Calibri"/>
          <w:sz w:val="20"/>
          <w:szCs w:val="20"/>
        </w:rPr>
      </w:pPr>
    </w:p>
    <w:p w:rsidR="00000000" w:rsidRDefault="006823DB">
      <w:pPr>
        <w:jc w:val="both"/>
        <w:rPr>
          <w:rFonts w:ascii="Calibri" w:hAnsi="Calibri" w:cs="Calibri"/>
          <w:sz w:val="20"/>
          <w:szCs w:val="20"/>
        </w:rPr>
      </w:pPr>
      <w:r>
        <w:rPr>
          <w:rFonts w:ascii="Calibri" w:hAnsi="Calibri" w:cs="Calibri"/>
          <w:b/>
          <w:sz w:val="20"/>
          <w:szCs w:val="20"/>
          <w:u w:val="single"/>
        </w:rPr>
        <w:t>SA</w:t>
      </w:r>
      <w:r>
        <w:rPr>
          <w:rFonts w:ascii="Calibri" w:hAnsi="Calibri" w:cs="Calibri"/>
          <w:b/>
          <w:sz w:val="20"/>
          <w:szCs w:val="20"/>
          <w:u w:val="single"/>
        </w:rPr>
        <w:t>P BW (Ver. 7.x / 3.5) Expertise’s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the Creation of Info Objects, Data sources, Transformations, Info Sources, Update rules, Communication Structure, Transfer rules, Data Transfer Process, Info packages, PSA, Data Store Objects, Info cubes, Multi</w:t>
      </w:r>
      <w:r>
        <w:rPr>
          <w:rFonts w:ascii="Calibri" w:hAnsi="Calibri" w:cs="Calibri"/>
          <w:sz w:val="20"/>
          <w:szCs w:val="20"/>
        </w:rPr>
        <w:t xml:space="preserve"> providers, Info sets etc.</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Activated, Installed and Extended Business Contents based on Gap Analysis established on user requirements.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Proficient in extracting data from SAP ECC using LO Cockpit, FI-SL, CO-PA, SCM, Generic Extractors, OLTP Extraction (Tran</w:t>
      </w:r>
      <w:r>
        <w:rPr>
          <w:rFonts w:ascii="Calibri" w:hAnsi="Calibri" w:cs="Calibri"/>
          <w:sz w:val="20"/>
          <w:szCs w:val="20"/>
        </w:rPr>
        <w:t>saction Data, Master Data Attributes, Text, Hierarchies), Flat files, using DB Connect for Non-SAP Extraction.</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Experience working with Composite, Transient, Hybrid and Virtual Providers.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Start routines, End routines and Expert Routines using ABAP</w:t>
      </w:r>
      <w:r>
        <w:rPr>
          <w:rFonts w:ascii="Calibri" w:hAnsi="Calibri" w:cs="Calibri"/>
          <w:sz w:val="20"/>
          <w:szCs w:val="20"/>
        </w:rPr>
        <w:t xml:space="preserve"> to incorporate Business logic and perform data manipulation.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Expertise in Data Loading (Initial / Full / Delta Up-Load), Scheduling, Monitoring.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Process Chains to monitor the data loads and ensure quality data.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extensively in Front-en</w:t>
      </w:r>
      <w:r>
        <w:rPr>
          <w:rFonts w:ascii="Calibri" w:hAnsi="Calibri" w:cs="Calibri"/>
          <w:sz w:val="20"/>
          <w:szCs w:val="20"/>
        </w:rPr>
        <w:t xml:space="preserve">d Bex Query Designer to define complex queries using calculated key figures, Restricted key figures, Structures, Variables, Exceptions and Conditions etc.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Expertise with BI reporting for Data Analysis using BEx Analyzer, Web Application Designer (WAD).</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Up</w:t>
      </w:r>
      <w:r>
        <w:rPr>
          <w:rFonts w:ascii="Calibri" w:hAnsi="Calibri" w:cs="Calibri"/>
          <w:sz w:val="20"/>
          <w:szCs w:val="20"/>
        </w:rPr>
        <w:t>grade and Migration experience related to both BW Backend Modeling and Frontend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Experience in Performance Tuning optimizing data loads and query optimization using Line item dimensions, Remodeling, Aggregates, Roll up, Indexing, Info cube Partit</w:t>
      </w:r>
      <w:r>
        <w:rPr>
          <w:rFonts w:ascii="Calibri" w:hAnsi="Calibri" w:cs="Calibri"/>
          <w:sz w:val="20"/>
          <w:szCs w:val="20"/>
        </w:rPr>
        <w:t>ioning and Compression.</w:t>
      </w:r>
    </w:p>
    <w:p w:rsidR="00000000" w:rsidRDefault="006823DB">
      <w:pPr>
        <w:pStyle w:val="ListParagraph"/>
        <w:numPr>
          <w:ilvl w:val="0"/>
          <w:numId w:val="8"/>
        </w:numPr>
        <w:jc w:val="both"/>
        <w:rPr>
          <w:rFonts w:ascii="Calibri" w:hAnsi="Calibri" w:cs="Calibri"/>
          <w:bCs/>
          <w:sz w:val="20"/>
          <w:szCs w:val="20"/>
        </w:rPr>
      </w:pPr>
      <w:r>
        <w:rPr>
          <w:rFonts w:ascii="Calibri" w:hAnsi="Calibri" w:cs="Calibri"/>
          <w:sz w:val="20"/>
          <w:szCs w:val="20"/>
        </w:rPr>
        <w:t>Knowledge in SAP BI 7.0 security authorization concepts: create authorizations, profiles, assign profiles to users etc.</w:t>
      </w:r>
    </w:p>
    <w:p w:rsidR="00000000" w:rsidRDefault="006823DB">
      <w:pPr>
        <w:pStyle w:val="ListParagraph"/>
        <w:numPr>
          <w:ilvl w:val="0"/>
          <w:numId w:val="8"/>
        </w:numPr>
        <w:jc w:val="both"/>
        <w:rPr>
          <w:rFonts w:ascii="Calibri" w:hAnsi="Calibri" w:cs="Calibri"/>
          <w:sz w:val="20"/>
          <w:szCs w:val="20"/>
        </w:rPr>
      </w:pPr>
      <w:r>
        <w:rPr>
          <w:rFonts w:ascii="Calibri" w:hAnsi="Calibri" w:cs="Calibri"/>
          <w:bCs/>
          <w:sz w:val="20"/>
          <w:szCs w:val="20"/>
        </w:rPr>
        <w:t xml:space="preserve">Experience using BWA (Business Warehouse Accelerator), </w:t>
      </w:r>
      <w:r>
        <w:rPr>
          <w:rStyle w:val="Emphasis"/>
          <w:rFonts w:ascii="Calibri" w:hAnsi="Calibri" w:cs="Calibri"/>
          <w:i w:val="0"/>
          <w:sz w:val="20"/>
          <w:szCs w:val="20"/>
        </w:rPr>
        <w:t>Analysis Process Designer</w:t>
      </w:r>
      <w:r>
        <w:rPr>
          <w:rFonts w:ascii="Calibri" w:hAnsi="Calibri" w:cs="Calibri"/>
          <w:bCs/>
          <w:sz w:val="20"/>
          <w:szCs w:val="20"/>
        </w:rPr>
        <w:t xml:space="preserve"> (APD) and Open Hub Destination </w:t>
      </w:r>
      <w:r>
        <w:rPr>
          <w:rFonts w:ascii="Calibri" w:hAnsi="Calibri" w:cs="Calibri"/>
          <w:bCs/>
          <w:sz w:val="20"/>
          <w:szCs w:val="20"/>
        </w:rPr>
        <w:t>(OHD).</w:t>
      </w:r>
    </w:p>
    <w:p w:rsidR="00000000" w:rsidRDefault="006823DB">
      <w:pPr>
        <w:ind w:left="360"/>
        <w:jc w:val="both"/>
        <w:rPr>
          <w:rFonts w:ascii="Calibri" w:hAnsi="Calibri" w:cs="Calibri"/>
          <w:sz w:val="20"/>
          <w:szCs w:val="20"/>
        </w:rPr>
      </w:pPr>
    </w:p>
    <w:p w:rsidR="00000000" w:rsidRDefault="006823DB">
      <w:pPr>
        <w:rPr>
          <w:rFonts w:ascii="Calibri" w:hAnsi="Calibri" w:cs="Calibri"/>
          <w:sz w:val="20"/>
          <w:szCs w:val="20"/>
        </w:rPr>
      </w:pPr>
      <w:r>
        <w:rPr>
          <w:rFonts w:ascii="Calibri" w:hAnsi="Calibri" w:cs="Calibri"/>
          <w:b/>
          <w:sz w:val="20"/>
          <w:szCs w:val="20"/>
          <w:u w:val="single"/>
        </w:rPr>
        <w:t>SAP BO (Ver. 3.1x, 4.0, 4.1) Expertise's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Universe Designer: creation of universe from BI Info Cubes, queries and databases.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Web Intelligence: creation of reports from universe and formatting of reports.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CMC: create and give access to other applica</w:t>
      </w:r>
      <w:r>
        <w:rPr>
          <w:rFonts w:ascii="Calibri" w:hAnsi="Calibri" w:cs="Calibri"/>
          <w:sz w:val="20"/>
          <w:szCs w:val="20"/>
        </w:rPr>
        <w:t>tions and maintain user authorizations etc.</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lastRenderedPageBreak/>
        <w:t xml:space="preserve">Query as a web service: created the query and publish the query as a web service.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Xcelsius/Dashboard: created excellent dashboards.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Crystal reports: create the reports from SAP BI Info Cubes and create the repor</w:t>
      </w:r>
      <w:r>
        <w:rPr>
          <w:rFonts w:ascii="Calibri" w:hAnsi="Calibri" w:cs="Calibri"/>
          <w:sz w:val="20"/>
          <w:szCs w:val="20"/>
        </w:rPr>
        <w:t xml:space="preserve">t from query as a web service.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Dashboard builder: created corporate dashboards and link the reports to the dashboards and linked the dashboards to the dashboard.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Used the Information Design Tool (IDT) to establish connection and created different resourc</w:t>
      </w:r>
      <w:r>
        <w:rPr>
          <w:rFonts w:ascii="Calibri" w:hAnsi="Calibri" w:cs="Calibri"/>
          <w:sz w:val="20"/>
          <w:szCs w:val="20"/>
        </w:rPr>
        <w:t>es for BO Reporting. Created WEBI Report, OLAP Analysis report, Crystal report, Dashboard (Xcelsius) and Live Office Reports.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Experience working with LCM/Promotion Management tool for migrating reports/Groups/Universe's from one environment to another envi</w:t>
      </w:r>
      <w:r>
        <w:rPr>
          <w:rFonts w:ascii="Calibri" w:hAnsi="Calibri" w:cs="Calibri"/>
          <w:sz w:val="20"/>
          <w:szCs w:val="20"/>
        </w:rPr>
        <w:t>ronment.</w:t>
      </w:r>
    </w:p>
    <w:p w:rsidR="00000000" w:rsidRDefault="006823DB">
      <w:pPr>
        <w:pStyle w:val="ListParagraph"/>
        <w:ind w:left="0"/>
        <w:jc w:val="both"/>
        <w:rPr>
          <w:rFonts w:ascii="Calibri" w:hAnsi="Calibri" w:cs="Calibri"/>
          <w:sz w:val="20"/>
          <w:szCs w:val="20"/>
        </w:rPr>
      </w:pPr>
    </w:p>
    <w:p w:rsidR="00000000" w:rsidRDefault="006823DB">
      <w:pPr>
        <w:pStyle w:val="ListParagraph"/>
        <w:ind w:left="0"/>
        <w:jc w:val="both"/>
        <w:rPr>
          <w:rFonts w:ascii="Calibri" w:hAnsi="Calibri" w:cs="Calibri"/>
          <w:b/>
          <w:sz w:val="20"/>
          <w:szCs w:val="20"/>
          <w:u w:val="single"/>
        </w:rPr>
      </w:pPr>
      <w:r>
        <w:rPr>
          <w:rFonts w:ascii="Calibri" w:hAnsi="Calibri" w:cs="Calibri"/>
          <w:b/>
          <w:sz w:val="20"/>
          <w:szCs w:val="20"/>
          <w:u w:val="single"/>
        </w:rPr>
        <w:t>Technical Skills</w:t>
      </w:r>
    </w:p>
    <w:p w:rsidR="00000000" w:rsidRDefault="006823DB">
      <w:pPr>
        <w:rPr>
          <w:rFonts w:ascii="Calibri" w:hAnsi="Calibri" w:cs="Calibri"/>
          <w:b/>
          <w:sz w:val="20"/>
          <w:szCs w:val="20"/>
          <w:u w:val="single"/>
        </w:rPr>
      </w:pPr>
    </w:p>
    <w:tbl>
      <w:tblPr>
        <w:tblW w:w="0" w:type="auto"/>
        <w:tblInd w:w="39" w:type="dxa"/>
        <w:tblLayout w:type="fixed"/>
        <w:tblLook w:val="0000" w:firstRow="0" w:lastRow="0" w:firstColumn="0" w:lastColumn="0" w:noHBand="0" w:noVBand="0"/>
      </w:tblPr>
      <w:tblGrid>
        <w:gridCol w:w="2467"/>
        <w:gridCol w:w="5280"/>
      </w:tblGrid>
      <w:tr w:rsidR="00000000">
        <w:trPr>
          <w:trHeight w:val="245"/>
        </w:trPr>
        <w:tc>
          <w:tcPr>
            <w:tcW w:w="2467" w:type="dxa"/>
            <w:tcBorders>
              <w:top w:val="single" w:sz="4" w:space="0" w:color="000000"/>
              <w:left w:val="single" w:sz="4" w:space="0" w:color="000000"/>
              <w:bottom w:val="single" w:sz="4" w:space="0" w:color="000000"/>
            </w:tcBorders>
            <w:shd w:val="clear" w:color="auto" w:fill="auto"/>
          </w:tcPr>
          <w:p w:rsidR="00000000" w:rsidRDefault="006823DB">
            <w:pPr>
              <w:snapToGrid w:val="0"/>
              <w:rPr>
                <w:rFonts w:ascii="Calibri" w:hAnsi="Calibri" w:cs="Calibri"/>
                <w:bCs/>
                <w:sz w:val="20"/>
                <w:szCs w:val="20"/>
              </w:rPr>
            </w:pPr>
            <w:r>
              <w:rPr>
                <w:rFonts w:ascii="Calibri" w:hAnsi="Calibri" w:cs="Calibri"/>
                <w:b/>
                <w:bCs/>
                <w:sz w:val="20"/>
                <w:szCs w:val="20"/>
              </w:rPr>
              <w:t>ERP</w:t>
            </w:r>
            <w:r>
              <w:rPr>
                <w:rFonts w:ascii="Calibri" w:hAnsi="Calibri" w:cs="Calibri"/>
                <w:b/>
                <w:bCs/>
                <w:sz w:val="20"/>
                <w:szCs w:val="20"/>
              </w:rPr>
              <w:tab/>
            </w:r>
            <w:r>
              <w:rPr>
                <w:rFonts w:ascii="Calibri" w:hAnsi="Calibri" w:cs="Calibri"/>
                <w:b/>
                <w:bCs/>
                <w:sz w:val="20"/>
                <w:szCs w:val="20"/>
              </w:rPr>
              <w:tab/>
              <w:t xml:space="preserve">          </w:t>
            </w:r>
          </w:p>
        </w:tc>
        <w:tc>
          <w:tcPr>
            <w:tcW w:w="52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23DB">
            <w:pPr>
              <w:snapToGrid w:val="0"/>
            </w:pPr>
            <w:r>
              <w:rPr>
                <w:rFonts w:ascii="Calibri" w:hAnsi="Calibri" w:cs="Calibri"/>
                <w:bCs/>
                <w:sz w:val="20"/>
                <w:szCs w:val="20"/>
              </w:rPr>
              <w:t>SAP ECC, SAP R/3.</w:t>
            </w:r>
          </w:p>
        </w:tc>
      </w:tr>
      <w:tr w:rsidR="00000000">
        <w:trPr>
          <w:trHeight w:val="506"/>
        </w:trPr>
        <w:tc>
          <w:tcPr>
            <w:tcW w:w="2467" w:type="dxa"/>
            <w:tcBorders>
              <w:top w:val="single" w:sz="4" w:space="0" w:color="000000"/>
              <w:left w:val="single" w:sz="4" w:space="0" w:color="000000"/>
              <w:bottom w:val="single" w:sz="4" w:space="0" w:color="000000"/>
            </w:tcBorders>
            <w:shd w:val="clear" w:color="auto" w:fill="auto"/>
          </w:tcPr>
          <w:p w:rsidR="00000000" w:rsidRDefault="006823DB">
            <w:pPr>
              <w:tabs>
                <w:tab w:val="left" w:pos="2340"/>
              </w:tabs>
              <w:snapToGrid w:val="0"/>
              <w:rPr>
                <w:rFonts w:ascii="Calibri" w:hAnsi="Calibri" w:cs="Calibri"/>
                <w:sz w:val="20"/>
                <w:szCs w:val="20"/>
              </w:rPr>
            </w:pPr>
            <w:r>
              <w:rPr>
                <w:rFonts w:ascii="Calibri" w:hAnsi="Calibri" w:cs="Calibri"/>
                <w:b/>
                <w:bCs/>
                <w:sz w:val="20"/>
                <w:szCs w:val="20"/>
              </w:rPr>
              <w:t>Data warehouse and Reporting Tools</w:t>
            </w:r>
          </w:p>
        </w:tc>
        <w:tc>
          <w:tcPr>
            <w:tcW w:w="52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23DB">
            <w:pPr>
              <w:tabs>
                <w:tab w:val="left" w:pos="2340"/>
              </w:tabs>
              <w:snapToGrid w:val="0"/>
              <w:rPr>
                <w:rFonts w:ascii="Calibri" w:hAnsi="Calibri" w:cs="Calibri"/>
                <w:sz w:val="20"/>
                <w:szCs w:val="20"/>
              </w:rPr>
            </w:pPr>
            <w:r>
              <w:rPr>
                <w:rFonts w:ascii="Calibri" w:hAnsi="Calibri" w:cs="Calibri"/>
                <w:sz w:val="20"/>
                <w:szCs w:val="20"/>
              </w:rPr>
              <w:t>SAP BW (Versions 7.4, 7.3, 7.0, 3.5),</w:t>
            </w:r>
          </w:p>
          <w:p w:rsidR="00000000" w:rsidRDefault="006823DB">
            <w:pPr>
              <w:tabs>
                <w:tab w:val="left" w:pos="2340"/>
              </w:tabs>
              <w:snapToGrid w:val="0"/>
            </w:pPr>
            <w:r>
              <w:rPr>
                <w:rFonts w:ascii="Calibri" w:hAnsi="Calibri" w:cs="Calibri"/>
                <w:sz w:val="20"/>
                <w:szCs w:val="20"/>
              </w:rPr>
              <w:t>SAP BO (Versions 4.1, 4.0 and XI 3.1).</w:t>
            </w:r>
          </w:p>
        </w:tc>
      </w:tr>
      <w:tr w:rsidR="00000000">
        <w:trPr>
          <w:trHeight w:val="289"/>
        </w:trPr>
        <w:tc>
          <w:tcPr>
            <w:tcW w:w="2467" w:type="dxa"/>
            <w:tcBorders>
              <w:top w:val="single" w:sz="4" w:space="0" w:color="000000"/>
              <w:left w:val="single" w:sz="4" w:space="0" w:color="000000"/>
              <w:bottom w:val="single" w:sz="4" w:space="0" w:color="000000"/>
            </w:tcBorders>
            <w:shd w:val="clear" w:color="auto" w:fill="auto"/>
          </w:tcPr>
          <w:p w:rsidR="00000000" w:rsidRDefault="006823DB">
            <w:pPr>
              <w:tabs>
                <w:tab w:val="left" w:pos="2340"/>
              </w:tabs>
              <w:snapToGrid w:val="0"/>
              <w:rPr>
                <w:rFonts w:ascii="Calibri" w:hAnsi="Calibri" w:cs="Calibri"/>
                <w:color w:val="333333"/>
                <w:sz w:val="20"/>
                <w:szCs w:val="20"/>
              </w:rPr>
            </w:pPr>
            <w:r>
              <w:rPr>
                <w:rFonts w:ascii="Calibri" w:hAnsi="Calibri" w:cs="Calibri"/>
                <w:b/>
                <w:bCs/>
                <w:color w:val="333333"/>
                <w:sz w:val="20"/>
                <w:szCs w:val="20"/>
              </w:rPr>
              <w:t>ETL Tool</w:t>
            </w:r>
          </w:p>
        </w:tc>
        <w:tc>
          <w:tcPr>
            <w:tcW w:w="52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23DB">
            <w:pPr>
              <w:tabs>
                <w:tab w:val="left" w:pos="2340"/>
              </w:tabs>
              <w:snapToGrid w:val="0"/>
            </w:pPr>
            <w:r>
              <w:rPr>
                <w:rFonts w:ascii="Calibri" w:hAnsi="Calibri" w:cs="Calibri"/>
                <w:color w:val="333333"/>
                <w:sz w:val="20"/>
                <w:szCs w:val="20"/>
              </w:rPr>
              <w:t>SAP BODS 4.2</w:t>
            </w:r>
          </w:p>
        </w:tc>
      </w:tr>
      <w:tr w:rsidR="00000000">
        <w:trPr>
          <w:trHeight w:val="245"/>
        </w:trPr>
        <w:tc>
          <w:tcPr>
            <w:tcW w:w="2467" w:type="dxa"/>
            <w:tcBorders>
              <w:top w:val="single" w:sz="4" w:space="0" w:color="000000"/>
              <w:left w:val="single" w:sz="4" w:space="0" w:color="000000"/>
              <w:bottom w:val="single" w:sz="4" w:space="0" w:color="000000"/>
            </w:tcBorders>
            <w:shd w:val="clear" w:color="auto" w:fill="auto"/>
          </w:tcPr>
          <w:p w:rsidR="00000000" w:rsidRDefault="006823DB">
            <w:pPr>
              <w:tabs>
                <w:tab w:val="left" w:pos="2340"/>
              </w:tabs>
              <w:snapToGrid w:val="0"/>
              <w:rPr>
                <w:rFonts w:ascii="Calibri" w:hAnsi="Calibri" w:cs="Calibri"/>
                <w:bCs/>
                <w:sz w:val="20"/>
                <w:szCs w:val="20"/>
              </w:rPr>
            </w:pPr>
            <w:r>
              <w:rPr>
                <w:rFonts w:ascii="Calibri" w:hAnsi="Calibri" w:cs="Calibri"/>
                <w:b/>
                <w:bCs/>
                <w:sz w:val="20"/>
                <w:szCs w:val="20"/>
              </w:rPr>
              <w:t xml:space="preserve">In-memory RDBMS           </w:t>
            </w:r>
          </w:p>
        </w:tc>
        <w:tc>
          <w:tcPr>
            <w:tcW w:w="52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23DB">
            <w:pPr>
              <w:tabs>
                <w:tab w:val="left" w:pos="2340"/>
              </w:tabs>
              <w:snapToGrid w:val="0"/>
            </w:pPr>
            <w:r>
              <w:rPr>
                <w:rFonts w:ascii="Calibri" w:hAnsi="Calibri" w:cs="Calibri"/>
                <w:bCs/>
                <w:sz w:val="20"/>
                <w:szCs w:val="20"/>
              </w:rPr>
              <w:t>SAP HANA</w:t>
            </w:r>
          </w:p>
        </w:tc>
      </w:tr>
      <w:tr w:rsidR="00000000">
        <w:trPr>
          <w:trHeight w:val="245"/>
        </w:trPr>
        <w:tc>
          <w:tcPr>
            <w:tcW w:w="2467" w:type="dxa"/>
            <w:tcBorders>
              <w:top w:val="single" w:sz="4" w:space="0" w:color="000000"/>
              <w:left w:val="single" w:sz="4" w:space="0" w:color="000000"/>
              <w:bottom w:val="single" w:sz="4" w:space="0" w:color="000000"/>
            </w:tcBorders>
            <w:shd w:val="clear" w:color="auto" w:fill="auto"/>
          </w:tcPr>
          <w:p w:rsidR="00000000" w:rsidRDefault="006823DB">
            <w:pPr>
              <w:tabs>
                <w:tab w:val="left" w:pos="2340"/>
              </w:tabs>
              <w:snapToGrid w:val="0"/>
              <w:rPr>
                <w:rFonts w:ascii="Calibri" w:hAnsi="Calibri" w:cs="Calibri"/>
                <w:bCs/>
                <w:sz w:val="20"/>
                <w:szCs w:val="20"/>
              </w:rPr>
            </w:pPr>
            <w:r>
              <w:rPr>
                <w:rFonts w:ascii="Calibri" w:hAnsi="Calibri" w:cs="Calibri"/>
                <w:b/>
                <w:bCs/>
                <w:sz w:val="20"/>
                <w:szCs w:val="20"/>
              </w:rPr>
              <w:t>Languages</w:t>
            </w:r>
          </w:p>
        </w:tc>
        <w:tc>
          <w:tcPr>
            <w:tcW w:w="52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23DB">
            <w:pPr>
              <w:tabs>
                <w:tab w:val="left" w:pos="2340"/>
              </w:tabs>
              <w:snapToGrid w:val="0"/>
            </w:pPr>
            <w:r>
              <w:rPr>
                <w:rFonts w:ascii="Calibri" w:hAnsi="Calibri" w:cs="Calibri"/>
                <w:bCs/>
                <w:sz w:val="20"/>
                <w:szCs w:val="20"/>
              </w:rPr>
              <w:t>ABAP/4, C,</w:t>
            </w:r>
            <w:r>
              <w:rPr>
                <w:rFonts w:ascii="Calibri" w:hAnsi="Calibri" w:cs="Calibri"/>
                <w:bCs/>
                <w:sz w:val="20"/>
                <w:szCs w:val="20"/>
              </w:rPr>
              <w:t xml:space="preserve"> C++, Java, VB, HTML, DHTML.</w:t>
            </w:r>
          </w:p>
        </w:tc>
      </w:tr>
      <w:tr w:rsidR="00000000">
        <w:trPr>
          <w:trHeight w:val="245"/>
        </w:trPr>
        <w:tc>
          <w:tcPr>
            <w:tcW w:w="2467" w:type="dxa"/>
            <w:tcBorders>
              <w:top w:val="single" w:sz="4" w:space="0" w:color="000000"/>
              <w:left w:val="single" w:sz="4" w:space="0" w:color="000000"/>
              <w:bottom w:val="single" w:sz="4" w:space="0" w:color="000000"/>
            </w:tcBorders>
            <w:shd w:val="clear" w:color="auto" w:fill="auto"/>
          </w:tcPr>
          <w:p w:rsidR="00000000" w:rsidRDefault="006823DB">
            <w:pPr>
              <w:snapToGrid w:val="0"/>
              <w:rPr>
                <w:rFonts w:ascii="Calibri" w:hAnsi="Calibri" w:cs="Calibri"/>
                <w:bCs/>
                <w:sz w:val="20"/>
                <w:szCs w:val="20"/>
              </w:rPr>
            </w:pPr>
            <w:r>
              <w:rPr>
                <w:rFonts w:ascii="Calibri" w:hAnsi="Calibri" w:cs="Calibri"/>
                <w:b/>
                <w:bCs/>
                <w:sz w:val="20"/>
                <w:szCs w:val="20"/>
              </w:rPr>
              <w:t>GUI</w:t>
            </w:r>
            <w:r>
              <w:rPr>
                <w:rFonts w:ascii="Calibri" w:hAnsi="Calibri" w:cs="Calibri"/>
                <w:b/>
                <w:bCs/>
                <w:sz w:val="20"/>
                <w:szCs w:val="20"/>
              </w:rPr>
              <w:tab/>
            </w:r>
            <w:r>
              <w:rPr>
                <w:rFonts w:ascii="Calibri" w:hAnsi="Calibri" w:cs="Calibri"/>
                <w:b/>
                <w:bCs/>
                <w:sz w:val="20"/>
                <w:szCs w:val="20"/>
              </w:rPr>
              <w:tab/>
              <w:t xml:space="preserve">          </w:t>
            </w:r>
          </w:p>
        </w:tc>
        <w:tc>
          <w:tcPr>
            <w:tcW w:w="52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23DB">
            <w:pPr>
              <w:snapToGrid w:val="0"/>
            </w:pPr>
            <w:r>
              <w:rPr>
                <w:rFonts w:ascii="Calibri" w:hAnsi="Calibri" w:cs="Calibri"/>
                <w:bCs/>
                <w:sz w:val="20"/>
                <w:szCs w:val="20"/>
              </w:rPr>
              <w:t>SAP GUI.</w:t>
            </w:r>
          </w:p>
        </w:tc>
      </w:tr>
      <w:tr w:rsidR="00000000">
        <w:trPr>
          <w:trHeight w:val="245"/>
        </w:trPr>
        <w:tc>
          <w:tcPr>
            <w:tcW w:w="2467" w:type="dxa"/>
            <w:tcBorders>
              <w:left w:val="single" w:sz="4" w:space="0" w:color="000000"/>
              <w:bottom w:val="single" w:sz="4" w:space="0" w:color="000000"/>
            </w:tcBorders>
            <w:shd w:val="clear" w:color="auto" w:fill="auto"/>
          </w:tcPr>
          <w:p w:rsidR="00000000" w:rsidRDefault="006823DB">
            <w:pPr>
              <w:tabs>
                <w:tab w:val="left" w:pos="2340"/>
              </w:tabs>
              <w:snapToGrid w:val="0"/>
              <w:rPr>
                <w:rFonts w:ascii="Calibri" w:hAnsi="Calibri" w:cs="Calibri"/>
                <w:bCs/>
                <w:sz w:val="20"/>
                <w:szCs w:val="20"/>
              </w:rPr>
            </w:pPr>
            <w:r>
              <w:rPr>
                <w:rFonts w:ascii="Calibri" w:hAnsi="Calibri" w:cs="Calibri"/>
                <w:b/>
                <w:bCs/>
                <w:sz w:val="20"/>
                <w:szCs w:val="20"/>
              </w:rPr>
              <w:t xml:space="preserve">RDBMS  </w:t>
            </w:r>
          </w:p>
        </w:tc>
        <w:tc>
          <w:tcPr>
            <w:tcW w:w="5280" w:type="dxa"/>
            <w:tcBorders>
              <w:left w:val="single" w:sz="4" w:space="0" w:color="000000"/>
              <w:bottom w:val="single" w:sz="4" w:space="0" w:color="000000"/>
              <w:right w:val="single" w:sz="4" w:space="0" w:color="000000"/>
            </w:tcBorders>
            <w:shd w:val="clear" w:color="auto" w:fill="auto"/>
          </w:tcPr>
          <w:p w:rsidR="00000000" w:rsidRDefault="006823DB">
            <w:pPr>
              <w:tabs>
                <w:tab w:val="left" w:pos="1620"/>
                <w:tab w:val="left" w:pos="1980"/>
              </w:tabs>
              <w:snapToGrid w:val="0"/>
              <w:spacing w:line="360" w:lineRule="auto"/>
            </w:pPr>
            <w:r>
              <w:rPr>
                <w:rFonts w:ascii="Calibri" w:hAnsi="Calibri" w:cs="Calibri"/>
                <w:bCs/>
                <w:sz w:val="20"/>
                <w:szCs w:val="20"/>
              </w:rPr>
              <w:t>Oracle (11g, 9i).</w:t>
            </w:r>
          </w:p>
        </w:tc>
      </w:tr>
      <w:tr w:rsidR="00000000">
        <w:trPr>
          <w:trHeight w:val="235"/>
        </w:trPr>
        <w:tc>
          <w:tcPr>
            <w:tcW w:w="2467" w:type="dxa"/>
            <w:tcBorders>
              <w:top w:val="single" w:sz="4" w:space="0" w:color="000000"/>
              <w:left w:val="single" w:sz="4" w:space="0" w:color="000000"/>
              <w:bottom w:val="single" w:sz="4" w:space="0" w:color="000000"/>
            </w:tcBorders>
            <w:shd w:val="clear" w:color="auto" w:fill="auto"/>
          </w:tcPr>
          <w:p w:rsidR="00000000" w:rsidRDefault="006823DB">
            <w:pPr>
              <w:tabs>
                <w:tab w:val="left" w:pos="1620"/>
                <w:tab w:val="left" w:pos="1980"/>
              </w:tabs>
              <w:snapToGrid w:val="0"/>
              <w:spacing w:line="360" w:lineRule="auto"/>
              <w:rPr>
                <w:rFonts w:ascii="Calibri" w:hAnsi="Calibri" w:cs="Calibri"/>
                <w:bCs/>
                <w:sz w:val="20"/>
                <w:szCs w:val="20"/>
              </w:rPr>
            </w:pPr>
            <w:r>
              <w:rPr>
                <w:rFonts w:ascii="Calibri" w:hAnsi="Calibri" w:cs="Calibri"/>
                <w:b/>
                <w:bCs/>
                <w:sz w:val="20"/>
                <w:szCs w:val="20"/>
              </w:rPr>
              <w:t xml:space="preserve">Operating System    </w:t>
            </w:r>
            <w:r>
              <w:rPr>
                <w:rFonts w:ascii="Calibri" w:hAnsi="Calibri" w:cs="Calibri"/>
                <w:b/>
                <w:bCs/>
                <w:sz w:val="20"/>
                <w:szCs w:val="20"/>
              </w:rPr>
              <w:tab/>
            </w:r>
          </w:p>
        </w:tc>
        <w:tc>
          <w:tcPr>
            <w:tcW w:w="5280"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6823DB">
            <w:pPr>
              <w:tabs>
                <w:tab w:val="left" w:pos="1620"/>
                <w:tab w:val="left" w:pos="1980"/>
              </w:tabs>
              <w:snapToGrid w:val="0"/>
              <w:spacing w:line="360" w:lineRule="auto"/>
            </w:pPr>
            <w:r>
              <w:rPr>
                <w:rFonts w:ascii="Calibri" w:hAnsi="Calibri" w:cs="Calibri"/>
                <w:bCs/>
                <w:sz w:val="20"/>
                <w:szCs w:val="20"/>
              </w:rPr>
              <w:t>Windows 8_OS/Vista/98/95/NT/XP.</w:t>
            </w:r>
          </w:p>
        </w:tc>
      </w:tr>
    </w:tbl>
    <w:p w:rsidR="00000000" w:rsidRDefault="006823DB">
      <w:pPr>
        <w:pBdr>
          <w:bottom w:val="single" w:sz="4" w:space="1" w:color="000000"/>
        </w:pBdr>
        <w:jc w:val="both"/>
        <w:rPr>
          <w:rFonts w:ascii="Calibri" w:hAnsi="Calibri" w:cs="Calibri"/>
          <w:sz w:val="20"/>
          <w:szCs w:val="20"/>
        </w:rPr>
      </w:pPr>
    </w:p>
    <w:p w:rsidR="00000000" w:rsidRDefault="006823DB">
      <w:pPr>
        <w:jc w:val="both"/>
        <w:rPr>
          <w:rFonts w:ascii="Calibri" w:hAnsi="Calibri" w:cs="Calibri"/>
          <w:b/>
          <w:sz w:val="20"/>
          <w:szCs w:val="20"/>
        </w:rPr>
      </w:pPr>
    </w:p>
    <w:p w:rsidR="00000000" w:rsidRDefault="006823DB">
      <w:pPr>
        <w:jc w:val="both"/>
        <w:rPr>
          <w:rFonts w:ascii="Calibri" w:hAnsi="Calibri" w:cs="Calibri"/>
          <w:b/>
          <w:sz w:val="20"/>
          <w:szCs w:val="20"/>
          <w:u w:val="single"/>
        </w:rPr>
      </w:pPr>
      <w:r>
        <w:rPr>
          <w:rFonts w:ascii="Calibri" w:hAnsi="Calibri" w:cs="Calibri"/>
          <w:b/>
          <w:sz w:val="20"/>
          <w:szCs w:val="20"/>
          <w:u w:val="single"/>
        </w:rPr>
        <w:t>Professional Experience</w:t>
      </w:r>
    </w:p>
    <w:p w:rsidR="00000000" w:rsidRDefault="006823DB">
      <w:pPr>
        <w:jc w:val="both"/>
        <w:rPr>
          <w:rFonts w:ascii="Calibri" w:hAnsi="Calibri" w:cs="Calibri"/>
          <w:b/>
          <w:sz w:val="20"/>
          <w:szCs w:val="20"/>
          <w:u w:val="single"/>
        </w:rPr>
      </w:pPr>
    </w:p>
    <w:p w:rsidR="00000000" w:rsidRDefault="006823DB">
      <w:pPr>
        <w:pStyle w:val="PlainText"/>
        <w:rPr>
          <w:rFonts w:ascii="Calibri" w:eastAsia="Japanese Gothic" w:hAnsi="Calibri" w:cs="Calibri"/>
        </w:rPr>
      </w:pPr>
      <w:r>
        <w:rPr>
          <w:rFonts w:ascii="Calibri" w:eastAsia="Japanese Gothic" w:hAnsi="Calibri" w:cs="Calibri"/>
          <w:b/>
          <w:bCs/>
        </w:rPr>
        <w:t xml:space="preserve">City of Phoenix, Phoenix, AZ                                                 </w:t>
      </w:r>
    </w:p>
    <w:p w:rsidR="00000000" w:rsidRDefault="006823DB">
      <w:pPr>
        <w:pStyle w:val="PlainText"/>
        <w:rPr>
          <w:rFonts w:ascii="Calibri" w:eastAsia="Japanese Gothic" w:hAnsi="Calibri" w:cs="Calibri"/>
        </w:rPr>
      </w:pPr>
      <w:r>
        <w:rPr>
          <w:rFonts w:ascii="Calibri" w:eastAsia="Japanese Gothic" w:hAnsi="Calibri" w:cs="Calibri"/>
        </w:rPr>
        <w:t>Feb 2016 – Ti</w:t>
      </w:r>
      <w:r>
        <w:rPr>
          <w:rFonts w:ascii="Calibri" w:eastAsia="Japanese Gothic" w:hAnsi="Calibri" w:cs="Calibri"/>
        </w:rPr>
        <w:t>ll Date</w:t>
      </w:r>
    </w:p>
    <w:p w:rsidR="00000000" w:rsidRDefault="006823DB">
      <w:pPr>
        <w:pStyle w:val="PlainText"/>
        <w:rPr>
          <w:rFonts w:ascii="Calibri" w:hAnsi="Calibri" w:cs="Calibri"/>
          <w:color w:val="000000"/>
          <w:u w:val="single"/>
        </w:rPr>
      </w:pPr>
      <w:r>
        <w:rPr>
          <w:rFonts w:ascii="Calibri" w:eastAsia="Japanese Gothic" w:hAnsi="Calibri" w:cs="Calibri"/>
        </w:rPr>
        <w:t xml:space="preserve">Role: SAP BW Architect/Developer </w:t>
      </w:r>
    </w:p>
    <w:p w:rsidR="00000000" w:rsidRDefault="006823DB">
      <w:pPr>
        <w:pStyle w:val="Location"/>
        <w:jc w:val="both"/>
        <w:rPr>
          <w:rFonts w:ascii="Calibri" w:hAnsi="Calibri" w:cs="Calibri"/>
          <w:sz w:val="20"/>
          <w:szCs w:val="20"/>
        </w:rPr>
      </w:pPr>
      <w:r>
        <w:rPr>
          <w:rFonts w:ascii="Calibri" w:hAnsi="Calibri" w:cs="Calibri"/>
          <w:i w:val="0"/>
          <w:color w:val="000000"/>
          <w:spacing w:val="0"/>
          <w:sz w:val="20"/>
          <w:szCs w:val="20"/>
          <w:u w:val="single"/>
        </w:rPr>
        <w:t>Responsibilities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Working on E-Procurement Project, which includes End to End Development extracting Data from SAP SRM, ECC along with new Enhancements.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Also working parallel on OBIEE Project, which includes integr</w:t>
      </w:r>
      <w:r>
        <w:rPr>
          <w:rFonts w:ascii="Calibri" w:hAnsi="Calibri" w:cs="Calibri"/>
          <w:sz w:val="20"/>
          <w:szCs w:val="20"/>
        </w:rPr>
        <w:t>ating SAP BW with Oracle BI for retrieving data from SAP BEx Queries to Oracle BI Application.</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Enhanced SRM Contracts, Purchase Orders and Shopping Cart Reports by adding new fields.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Extracted Vendor SBCR Information to SAP BW from SAP SRM to have a lookup</w:t>
      </w:r>
      <w:r>
        <w:rPr>
          <w:rFonts w:ascii="Calibri" w:hAnsi="Calibri" w:cs="Calibri"/>
          <w:sz w:val="20"/>
          <w:szCs w:val="20"/>
        </w:rPr>
        <w:t xml:space="preserve"> in Contracts to extend Contracts with Small Business Type Information.</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Resolved Performance related issues in both Back-end and Fronted of SAP BW for enhanced Reporting Performance for Shopping Cart Details Report.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a link between SAP BW Purchase O</w:t>
      </w:r>
      <w:r>
        <w:rPr>
          <w:rFonts w:ascii="Calibri" w:hAnsi="Calibri" w:cs="Calibri"/>
          <w:sz w:val="20"/>
          <w:szCs w:val="20"/>
        </w:rPr>
        <w:t>rders Report to SAP SRM Detailed Report with in portal by dynamically passing Purchase Order Number to retrieve Live Data from SAP SRM and also allows to update the Information.</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Report for Shopping Cart Status Details using Bex Query Designer and p</w:t>
      </w:r>
      <w:r>
        <w:rPr>
          <w:rFonts w:ascii="Calibri" w:hAnsi="Calibri" w:cs="Calibri"/>
          <w:sz w:val="20"/>
          <w:szCs w:val="20"/>
        </w:rPr>
        <w:t>ublished to Portal.</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Purchasing Order Single Documents Report using Web Application Designer.</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Created Contract Header and Detail Report using Design Studio. </w:t>
      </w:r>
    </w:p>
    <w:p w:rsidR="00000000" w:rsidRDefault="006823DB">
      <w:pPr>
        <w:pStyle w:val="ListParagraph"/>
        <w:ind w:left="0"/>
        <w:jc w:val="both"/>
        <w:rPr>
          <w:rFonts w:ascii="Calibri" w:hAnsi="Calibri" w:cs="Calibri"/>
          <w:sz w:val="20"/>
          <w:szCs w:val="20"/>
        </w:rPr>
      </w:pPr>
      <w:r>
        <w:rPr>
          <w:rFonts w:ascii="Calibri" w:hAnsi="Calibri" w:cs="Calibri"/>
          <w:sz w:val="20"/>
          <w:szCs w:val="20"/>
        </w:rPr>
        <w:t>Environments: SAP BW 7.3, SAP SRM, SAP BO 4.1 and SAP ECC 6.0.</w:t>
      </w:r>
    </w:p>
    <w:p w:rsidR="00000000" w:rsidRDefault="006823DB">
      <w:pPr>
        <w:pStyle w:val="ListParagraph"/>
        <w:ind w:left="0"/>
        <w:jc w:val="both"/>
        <w:rPr>
          <w:rFonts w:ascii="Calibri" w:hAnsi="Calibri" w:cs="Calibri"/>
          <w:sz w:val="20"/>
          <w:szCs w:val="20"/>
        </w:rPr>
      </w:pPr>
    </w:p>
    <w:p w:rsidR="00000000" w:rsidRDefault="006823DB">
      <w:pPr>
        <w:pStyle w:val="ListParagraph"/>
        <w:ind w:left="0"/>
        <w:jc w:val="both"/>
        <w:rPr>
          <w:rFonts w:ascii="Calibri" w:hAnsi="Calibri" w:cs="Calibri"/>
          <w:sz w:val="20"/>
          <w:szCs w:val="20"/>
        </w:rPr>
      </w:pPr>
    </w:p>
    <w:p w:rsidR="00000000" w:rsidRDefault="006823DB">
      <w:pPr>
        <w:pStyle w:val="ListParagraph"/>
        <w:ind w:left="0"/>
        <w:jc w:val="both"/>
        <w:rPr>
          <w:rFonts w:ascii="Calibri" w:hAnsi="Calibri" w:cs="Calibri"/>
          <w:sz w:val="20"/>
          <w:szCs w:val="20"/>
        </w:rPr>
      </w:pPr>
    </w:p>
    <w:p w:rsidR="00000000" w:rsidRDefault="006823DB">
      <w:pPr>
        <w:pStyle w:val="ListParagraph"/>
        <w:ind w:left="0"/>
        <w:jc w:val="both"/>
        <w:rPr>
          <w:rFonts w:ascii="Calibri" w:hAnsi="Calibri" w:cs="Calibri"/>
          <w:sz w:val="20"/>
          <w:szCs w:val="20"/>
        </w:rPr>
      </w:pPr>
    </w:p>
    <w:p w:rsidR="00000000" w:rsidRDefault="006823DB">
      <w:pPr>
        <w:pStyle w:val="PlainText"/>
        <w:rPr>
          <w:rFonts w:ascii="Calibri" w:eastAsia="Japanese Gothic" w:hAnsi="Calibri" w:cs="Calibri"/>
        </w:rPr>
      </w:pPr>
      <w:r>
        <w:rPr>
          <w:rFonts w:ascii="Calibri" w:eastAsia="Japanese Gothic" w:hAnsi="Calibri" w:cs="Calibri"/>
          <w:b/>
          <w:bCs/>
        </w:rPr>
        <w:t>MTS Systems Corporation,</w:t>
      </w:r>
      <w:r>
        <w:rPr>
          <w:rFonts w:ascii="Calibri" w:eastAsia="Japanese Gothic" w:hAnsi="Calibri" w:cs="Calibri"/>
          <w:b/>
          <w:bCs/>
        </w:rPr>
        <w:t xml:space="preserve"> Eden Prairie, MN                                                  </w:t>
      </w:r>
    </w:p>
    <w:p w:rsidR="00000000" w:rsidRDefault="006823DB">
      <w:pPr>
        <w:pStyle w:val="PlainText"/>
        <w:rPr>
          <w:rFonts w:ascii="Calibri" w:eastAsia="Japanese Gothic" w:hAnsi="Calibri" w:cs="Calibri"/>
        </w:rPr>
      </w:pPr>
      <w:r>
        <w:rPr>
          <w:rFonts w:ascii="Calibri" w:eastAsia="Japanese Gothic" w:hAnsi="Calibri" w:cs="Calibri"/>
        </w:rPr>
        <w:t>Dec 2014 – Jan 2016</w:t>
      </w:r>
    </w:p>
    <w:p w:rsidR="00000000" w:rsidRDefault="006823DB">
      <w:pPr>
        <w:pStyle w:val="PlainText"/>
        <w:rPr>
          <w:rFonts w:ascii="Calibri" w:hAnsi="Calibri" w:cs="Calibri"/>
          <w:u w:val="single"/>
        </w:rPr>
      </w:pPr>
      <w:r>
        <w:rPr>
          <w:rFonts w:ascii="Calibri" w:eastAsia="Japanese Gothic" w:hAnsi="Calibri" w:cs="Calibri"/>
        </w:rPr>
        <w:t>Role: SAP BW/HANA Lead Consultant</w:t>
      </w:r>
    </w:p>
    <w:p w:rsidR="00000000" w:rsidRDefault="006823DB">
      <w:pPr>
        <w:pStyle w:val="Location"/>
        <w:jc w:val="both"/>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Analyzed the User Requirements and created Functional and Technical Specifications.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Architect the Design for developm</w:t>
      </w:r>
      <w:r>
        <w:rPr>
          <w:rFonts w:ascii="Calibri" w:hAnsi="Calibri" w:cs="Calibri"/>
          <w:sz w:val="20"/>
          <w:szCs w:val="20"/>
        </w:rPr>
        <w:t>ent of SAP BW Application as per User Requirements starting from extracting the data from different SAP ECC and Non SAP Applications till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Generated Technical Specification documents for HANA.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Performed Data Modeling in HANA Studio by Developing </w:t>
      </w:r>
      <w:r>
        <w:rPr>
          <w:rFonts w:ascii="Calibri" w:hAnsi="Calibri" w:cs="Calibri"/>
          <w:sz w:val="20"/>
          <w:szCs w:val="20"/>
        </w:rPr>
        <w:t>Analytical views, Attribute views for the Transaction and Master Data respectively and Created Calculation Views using Attribute views, Analytic views etc. as per the business requirement.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and Enhanced the Billing Document Item using Customer Exi</w:t>
      </w:r>
      <w:r>
        <w:rPr>
          <w:rFonts w:ascii="Calibri" w:hAnsi="Calibri" w:cs="Calibri"/>
          <w:sz w:val="20"/>
          <w:szCs w:val="20"/>
        </w:rPr>
        <w:t>t, Contract and Project Data and extracted the data from SAP ECC to SAP BW to generate Service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Complex Expert, Start, End and Field level routines in transformations as per the requirement.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Service Backlog Data Model to get Ope</w:t>
      </w:r>
      <w:r>
        <w:rPr>
          <w:rFonts w:ascii="Calibri" w:hAnsi="Calibri" w:cs="Calibri"/>
          <w:sz w:val="20"/>
          <w:szCs w:val="20"/>
        </w:rPr>
        <w:t>n Orders, Open Deliveries and Open Billing data.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Service Order, Notification and Warranty Models which includes Extraction from SAP ECC, Back End Modeling and Front end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Designed IP using Copy planning function on Cal year to get actual</w:t>
      </w:r>
      <w:r>
        <w:rPr>
          <w:rFonts w:ascii="Calibri" w:hAnsi="Calibri" w:cs="Calibri"/>
          <w:sz w:val="20"/>
          <w:szCs w:val="20"/>
        </w:rPr>
        <w:t xml:space="preserve"> data for Service planning Report.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Worked on End-to-end development for </w:t>
      </w:r>
      <w:r>
        <w:rPr>
          <w:rFonts w:ascii="Calibri" w:hAnsi="Calibri" w:cs="Calibri"/>
          <w:sz w:val="20"/>
        </w:rPr>
        <w:t xml:space="preserve">The </w:t>
      </w:r>
      <w:r>
        <w:rPr>
          <w:rStyle w:val="Q"/>
          <w:rFonts w:ascii="Calibri" w:hAnsi="Calibri" w:cs="Calibri"/>
          <w:sz w:val="20"/>
        </w:rPr>
        <w:t xml:space="preserve">Headcount and Personnel Actions </w:t>
      </w:r>
      <w:r>
        <w:rPr>
          <w:rFonts w:ascii="Calibri" w:hAnsi="Calibri" w:cs="Calibri"/>
          <w:sz w:val="20"/>
        </w:rPr>
        <w:t>Info Cube (0PA_C01).</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Service Labor Utilization End to End Model till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Derived Geographies for Customer in Country, Region and St</w:t>
      </w:r>
      <w:r>
        <w:rPr>
          <w:rFonts w:ascii="Calibri" w:hAnsi="Calibri" w:cs="Calibri"/>
          <w:sz w:val="20"/>
          <w:szCs w:val="20"/>
        </w:rPr>
        <w:t>ate Hierarchy.</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Enhanced Goods Movements Data source and wrote customer exit (CMOD) to fill the new fields.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Enhanced 0Employee, 0Mat_Plant, 0Equipment, 0Network, 0Activity and 0WBS_ELEMT Master Data attributes using Customer Exit (CMOD).</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Project S</w:t>
      </w:r>
      <w:r>
        <w:rPr>
          <w:rFonts w:ascii="Calibri" w:hAnsi="Calibri" w:cs="Calibri"/>
          <w:sz w:val="20"/>
          <w:szCs w:val="20"/>
        </w:rPr>
        <w:t>ystems Data Model with Project Basic and Activity Data having Project, WBS, Network and Activity level Details.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Extracted and Enhanced Accounts Receivable, Accounts Payable Extractors to SAP BW by designing and developing entire data flow till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w:t>
      </w:r>
      <w:r>
        <w:rPr>
          <w:rFonts w:ascii="Calibri" w:hAnsi="Calibri" w:cs="Calibri"/>
          <w:sz w:val="20"/>
          <w:szCs w:val="20"/>
        </w:rPr>
        <w:t xml:space="preserve">nhanced 0COOM_C02 ( CO-OM : Costs and Allocations ) Cube Data Sources to incorporate into Project Systems Data Model by adding fields like Project, WBS Element, Site &amp; Ship to Customers and Country.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Data Sources and modeled till reporting for SFDC</w:t>
      </w:r>
      <w:r>
        <w:rPr>
          <w:rFonts w:ascii="Calibri" w:hAnsi="Calibri" w:cs="Calibri"/>
          <w:sz w:val="20"/>
          <w:szCs w:val="20"/>
        </w:rPr>
        <w:t xml:space="preserve"> (Sales Force.Com) Data Sources through Web Service for Project Systems Data Model.</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connections to SAP BW BEx queries and BW Info providers using Business Intelligence Consumer Services (BICS) in IDT ( Information Design Tool ).</w:t>
      </w:r>
      <w:r>
        <w:rPr>
          <w:rFonts w:ascii="Calibri" w:hAnsi="Calibri" w:cs="Calibri"/>
          <w:sz w:val="20"/>
          <w:szCs w:val="20"/>
        </w:rPr>
        <w:t xml:space="preserve">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Dashboards</w:t>
      </w:r>
      <w:r>
        <w:rPr>
          <w:rFonts w:ascii="Calibri" w:hAnsi="Calibri" w:cs="Calibri"/>
          <w:sz w:val="20"/>
          <w:szCs w:val="20"/>
        </w:rPr>
        <w:t xml:space="preserve"> for Project Systems Data for every project linking to its Basic and Activity Data.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Webi Report for Service Backlog Reporting linking Open Orders, Deliveries and Billing Data.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Service Actual, Plan and Estimate Crystal Reports.</w:t>
      </w:r>
    </w:p>
    <w:p w:rsidR="00000000" w:rsidRDefault="006823DB">
      <w:pPr>
        <w:pStyle w:val="ListParagraph"/>
        <w:ind w:left="0"/>
        <w:jc w:val="both"/>
        <w:rPr>
          <w:rFonts w:ascii="Calibri" w:hAnsi="Calibri" w:cs="Calibri"/>
          <w:b/>
          <w:sz w:val="20"/>
          <w:szCs w:val="20"/>
          <w:u w:val="single"/>
        </w:rPr>
      </w:pPr>
      <w:r>
        <w:rPr>
          <w:rFonts w:ascii="Calibri" w:hAnsi="Calibri" w:cs="Calibri"/>
          <w:sz w:val="20"/>
          <w:szCs w:val="20"/>
        </w:rPr>
        <w:t>Environment</w:t>
      </w:r>
      <w:r>
        <w:rPr>
          <w:rFonts w:ascii="Calibri" w:hAnsi="Calibri" w:cs="Calibri"/>
          <w:sz w:val="20"/>
          <w:szCs w:val="20"/>
        </w:rPr>
        <w:t>s: SAP BW 7.4, SAP HANA 1.0, SAP CRM, SAP BO 4.1, SFDC and SAP ECC 6.0.</w:t>
      </w:r>
    </w:p>
    <w:p w:rsidR="00000000" w:rsidRDefault="006823DB">
      <w:pPr>
        <w:jc w:val="both"/>
        <w:rPr>
          <w:rFonts w:ascii="Calibri" w:hAnsi="Calibri" w:cs="Calibri"/>
          <w:b/>
          <w:sz w:val="20"/>
          <w:szCs w:val="20"/>
          <w:u w:val="single"/>
        </w:rPr>
      </w:pPr>
    </w:p>
    <w:p w:rsidR="00000000" w:rsidRDefault="006823DB">
      <w:pPr>
        <w:pStyle w:val="PlainText"/>
        <w:rPr>
          <w:rFonts w:ascii="Calibri" w:eastAsia="Japanese Gothic" w:hAnsi="Calibri" w:cs="Calibri"/>
        </w:rPr>
      </w:pPr>
      <w:r>
        <w:rPr>
          <w:rFonts w:ascii="Calibri" w:eastAsia="Japanese Gothic" w:hAnsi="Calibri" w:cs="Calibri"/>
          <w:b/>
          <w:bCs/>
        </w:rPr>
        <w:t>HD Supply, San Diego, CA</w:t>
      </w:r>
      <w:r>
        <w:rPr>
          <w:rFonts w:ascii="Calibri" w:eastAsia="Japanese Gothic" w:hAnsi="Calibri" w:cs="Calibri"/>
        </w:rPr>
        <w:t xml:space="preserve">                                                                                                                       </w:t>
      </w:r>
    </w:p>
    <w:p w:rsidR="00000000" w:rsidRDefault="006823DB">
      <w:pPr>
        <w:pStyle w:val="PlainText"/>
        <w:rPr>
          <w:rFonts w:ascii="Calibri" w:eastAsia="Japanese Gothic" w:hAnsi="Calibri" w:cs="Calibri"/>
        </w:rPr>
      </w:pPr>
      <w:r>
        <w:rPr>
          <w:rFonts w:ascii="Calibri" w:eastAsia="Japanese Gothic" w:hAnsi="Calibri" w:cs="Calibri"/>
        </w:rPr>
        <w:t>Jun 2014 – Nov 2014</w:t>
      </w:r>
    </w:p>
    <w:p w:rsidR="00000000" w:rsidRDefault="006823DB">
      <w:pPr>
        <w:pStyle w:val="PlainText"/>
        <w:rPr>
          <w:rFonts w:ascii="Calibri" w:hAnsi="Calibri" w:cs="Calibri"/>
          <w:u w:val="single"/>
        </w:rPr>
      </w:pPr>
      <w:r>
        <w:rPr>
          <w:rFonts w:ascii="Calibri" w:eastAsia="Japanese Gothic" w:hAnsi="Calibri" w:cs="Calibri"/>
        </w:rPr>
        <w:t>Role: SAP BW/BI Arc</w:t>
      </w:r>
      <w:r>
        <w:rPr>
          <w:rFonts w:ascii="Calibri" w:eastAsia="Japanese Gothic" w:hAnsi="Calibri" w:cs="Calibri"/>
        </w:rPr>
        <w:t>hitect</w:t>
      </w:r>
    </w:p>
    <w:p w:rsidR="00000000" w:rsidRDefault="006823DB">
      <w:pPr>
        <w:pStyle w:val="Location"/>
        <w:jc w:val="both"/>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Involved in SAP BW Optimization Project, Redesigning the 27 Cubes for optimum performance.</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Involved in redesigning the whole architecture with Housekeeping activities for enhancing performance.</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Gathered user requirements for Analysi</w:t>
      </w:r>
      <w:r>
        <w:rPr>
          <w:rFonts w:ascii="Calibri" w:hAnsi="Calibri" w:cs="Calibri"/>
          <w:sz w:val="20"/>
          <w:szCs w:val="20"/>
        </w:rPr>
        <w:t xml:space="preserve">s and Reporting, Identified Gaps and Created Technical Design Documents.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Extracted data from data sources 2LIS_02_ITM, 2LIS_02_HDR to get purchase order header and line item data, and enhanced 2LIS_03_BF data source to get additional fields to existing ma</w:t>
      </w:r>
      <w:r>
        <w:rPr>
          <w:rFonts w:ascii="Calibri" w:hAnsi="Calibri" w:cs="Calibri"/>
          <w:sz w:val="20"/>
          <w:szCs w:val="20"/>
        </w:rPr>
        <w:t>terial movement’s data model.</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lastRenderedPageBreak/>
        <w:t>Worked with the Sales Data Model starting from enhancing the Data source in SAP ECC and writing the exit to get values for new additional fields, replicating the data source to SAP BW and redesigned the entire flow including D</w:t>
      </w:r>
      <w:r>
        <w:rPr>
          <w:rFonts w:ascii="Calibri" w:hAnsi="Calibri" w:cs="Calibri"/>
          <w:sz w:val="20"/>
          <w:szCs w:val="20"/>
        </w:rPr>
        <w:t>SO and Cube design till BEx Report on top of Multi provider.</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semantically partitioned object (SPOs) on cube using Cal year.</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and maintained Process Chains to automate data loads.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Enhanced the Bex Analyzer Report to run it properly at all the</w:t>
      </w:r>
      <w:r>
        <w:rPr>
          <w:rFonts w:ascii="Calibri" w:hAnsi="Calibri" w:cs="Calibri"/>
          <w:sz w:val="20"/>
          <w:szCs w:val="20"/>
        </w:rPr>
        <w:t xml:space="preserve"> times to overcome out of memory error.</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Created Business Objects 4.0 - Universe, Webi, Lumira, Dashboards, Workspace and Xcelcius reports as per user requirement.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Designing of the new universes, modifying existing universes by adding new objects to existi</w:t>
      </w:r>
      <w:r>
        <w:rPr>
          <w:rFonts w:ascii="Calibri" w:hAnsi="Calibri" w:cs="Calibri"/>
          <w:sz w:val="20"/>
          <w:szCs w:val="20"/>
        </w:rPr>
        <w:t>ng universes and working on the procedures for the development of Reports and Dashboards.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IDT to build Data Foundation and Business Layer for Adhoc Report Development.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Prepared complex reports using Hyperlinking feature to link Summary and Deta</w:t>
      </w:r>
      <w:r>
        <w:rPr>
          <w:rFonts w:ascii="Calibri" w:hAnsi="Calibri" w:cs="Calibri"/>
          <w:sz w:val="20"/>
          <w:szCs w:val="20"/>
        </w:rPr>
        <w:t>il Reports.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charts like pie charts, bar graphs, line graphs. Analyzed the data in charts using slice/dice, drill up/drill down.</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Collaborated with Client managers, DBA's, Reporting team, Business users to understand SAP HANA, the existing landscape </w:t>
      </w:r>
      <w:r>
        <w:rPr>
          <w:rFonts w:ascii="Calibri" w:hAnsi="Calibri" w:cs="Calibri"/>
          <w:sz w:val="20"/>
          <w:szCs w:val="20"/>
        </w:rPr>
        <w:t xml:space="preserve">and identify key business use cases for the Proof of Concept (POC). </w:t>
      </w:r>
    </w:p>
    <w:p w:rsidR="00000000" w:rsidRDefault="006823DB">
      <w:pPr>
        <w:pStyle w:val="ListParagraph"/>
        <w:ind w:left="0"/>
        <w:jc w:val="both"/>
        <w:rPr>
          <w:rFonts w:ascii="Calibri" w:hAnsi="Calibri" w:cs="Calibri"/>
          <w:sz w:val="20"/>
          <w:szCs w:val="20"/>
        </w:rPr>
      </w:pPr>
      <w:r>
        <w:rPr>
          <w:rFonts w:ascii="Calibri" w:hAnsi="Calibri" w:cs="Calibri"/>
          <w:sz w:val="20"/>
          <w:szCs w:val="20"/>
        </w:rPr>
        <w:t>Environments: SAP BW 7.4, SAP HANA 1.0, SAP BO 4.1 and SAP ECC 6.0.</w:t>
      </w:r>
    </w:p>
    <w:p w:rsidR="00000000" w:rsidRDefault="006823DB">
      <w:pPr>
        <w:pStyle w:val="ListParagraph"/>
        <w:ind w:left="0"/>
        <w:jc w:val="both"/>
        <w:rPr>
          <w:rFonts w:ascii="Calibri" w:hAnsi="Calibri" w:cs="Calibri"/>
          <w:sz w:val="20"/>
          <w:szCs w:val="20"/>
        </w:rPr>
      </w:pPr>
    </w:p>
    <w:p w:rsidR="00000000" w:rsidRDefault="006823DB">
      <w:pPr>
        <w:pStyle w:val="PlainText"/>
        <w:rPr>
          <w:rFonts w:ascii="Calibri" w:eastAsia="Japanese Gothic" w:hAnsi="Calibri" w:cs="Calibri"/>
        </w:rPr>
      </w:pPr>
      <w:r>
        <w:rPr>
          <w:rFonts w:ascii="Calibri" w:eastAsia="Japanese Gothic" w:hAnsi="Calibri" w:cs="Calibri"/>
          <w:b/>
          <w:bCs/>
        </w:rPr>
        <w:t xml:space="preserve">Schwan's Home Services, Marshall, MN </w:t>
      </w:r>
      <w:r>
        <w:rPr>
          <w:rFonts w:ascii="Calibri" w:eastAsia="Japanese Gothic" w:hAnsi="Calibri" w:cs="Calibri"/>
        </w:rPr>
        <w:t xml:space="preserve">                                                                  </w:t>
      </w:r>
    </w:p>
    <w:p w:rsidR="00000000" w:rsidRDefault="006823DB">
      <w:pPr>
        <w:pStyle w:val="PlainText"/>
        <w:rPr>
          <w:rFonts w:ascii="Calibri" w:eastAsia="Japanese Gothic" w:hAnsi="Calibri" w:cs="Calibri"/>
        </w:rPr>
      </w:pPr>
      <w:r>
        <w:rPr>
          <w:rFonts w:ascii="Calibri" w:eastAsia="Japanese Gothic" w:hAnsi="Calibri" w:cs="Calibri"/>
        </w:rPr>
        <w:t>Aug 2013 – Jun</w:t>
      </w:r>
      <w:r>
        <w:rPr>
          <w:rFonts w:ascii="Calibri" w:eastAsia="Japanese Gothic" w:hAnsi="Calibri" w:cs="Calibri"/>
        </w:rPr>
        <w:t xml:space="preserve"> 2014</w:t>
      </w:r>
    </w:p>
    <w:p w:rsidR="00000000" w:rsidRDefault="006823DB">
      <w:pPr>
        <w:pStyle w:val="PlainText"/>
        <w:rPr>
          <w:rFonts w:ascii="Calibri" w:hAnsi="Calibri" w:cs="Calibri"/>
          <w:u w:val="single"/>
        </w:rPr>
      </w:pPr>
      <w:r>
        <w:rPr>
          <w:rFonts w:ascii="Calibri" w:eastAsia="Japanese Gothic" w:hAnsi="Calibri" w:cs="Calibri"/>
        </w:rPr>
        <w:t xml:space="preserve">Role: SAP BW/HANA Lead </w:t>
      </w:r>
    </w:p>
    <w:p w:rsidR="00000000" w:rsidRDefault="006823DB">
      <w:pPr>
        <w:pStyle w:val="Location"/>
        <w:jc w:val="both"/>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Experience in Gap analysis, design, development, testing, documentation, maintenance, troubleshooting and performance tuning of SAP Business Information Warehouse Reporting and BOBJ Reporting.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Involved in Des</w:t>
      </w:r>
      <w:r>
        <w:rPr>
          <w:rFonts w:ascii="Calibri" w:hAnsi="Calibri" w:cs="Calibri"/>
          <w:sz w:val="20"/>
          <w:szCs w:val="20"/>
        </w:rPr>
        <w:t>ign &amp; development of SAP BI Back-end Data modeling and Front-end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Activated SAP BW Business Contents and modification to existing content.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Extracted Sales Order, Replenishment Order, Check in transaction data into SAP BW using Db connect and mode</w:t>
      </w:r>
      <w:r>
        <w:rPr>
          <w:rFonts w:ascii="Calibri" w:hAnsi="Calibri" w:cs="Calibri"/>
          <w:sz w:val="20"/>
          <w:szCs w:val="20"/>
        </w:rPr>
        <w:t>led the entire flow starting from Data source, DSO and Cube design to creating BEx Report on top of Multi provider.</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Extensively Worked on Lo Cockpit and performing necessary procedures like setting up of update Mode, deleting set up tables, filling up of s</w:t>
      </w:r>
      <w:r>
        <w:rPr>
          <w:rFonts w:ascii="Calibri" w:hAnsi="Calibri" w:cs="Calibri"/>
          <w:sz w:val="20"/>
          <w:szCs w:val="20"/>
        </w:rPr>
        <w:t>et up tables and loaded data from SAP ECC to SAP BW.</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Enhanced Goods Movements Data source and wrote customer exit to fill the new fields.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Expert, Start, End and Field level routines as per the requirement.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Multi providers and enhanced queri</w:t>
      </w:r>
      <w:r>
        <w:rPr>
          <w:rFonts w:ascii="Calibri" w:hAnsi="Calibri" w:cs="Calibri"/>
          <w:sz w:val="20"/>
          <w:szCs w:val="20"/>
        </w:rPr>
        <w:t>es for optimal performance.</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Designed and developed SAP HANA data models using Attribute Views, Analytic Views, and Calculation Views.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SQL scripts in Calculation views.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Experience with SAP HANA Security including User Management, Roles, and Privil</w:t>
      </w:r>
      <w:r>
        <w:rPr>
          <w:rFonts w:ascii="Calibri" w:hAnsi="Calibri" w:cs="Calibri"/>
          <w:sz w:val="20"/>
          <w:szCs w:val="20"/>
        </w:rPr>
        <w:t>eges.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Experience in SAP HANA Data Provisioning and using SAP LT Replication Server (SLT) and SAP Business Objects Data Services.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Extracted the data from NON-SAP source system to BW using BODS 4.2.</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different types of Data stores and configured them</w:t>
      </w:r>
      <w:r>
        <w:rPr>
          <w:rFonts w:ascii="Calibri" w:hAnsi="Calibri" w:cs="Calibri"/>
          <w:sz w:val="20"/>
          <w:szCs w:val="20"/>
        </w:rPr>
        <w:t xml:space="preserve"> in BODS designer.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new reports against BW Source. BICS connection , Universe .unv and .unx</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Extensively used Structures, Cell definition, calculated key figures, Restricted key figures, New selection, New formula, Exceptions and Conditions for Q</w:t>
      </w:r>
      <w:r>
        <w:rPr>
          <w:rFonts w:ascii="Calibri" w:hAnsi="Calibri" w:cs="Calibri"/>
          <w:sz w:val="20"/>
          <w:szCs w:val="20"/>
        </w:rPr>
        <w:t>uery Building in BEx Query Designer.</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on complex Crystal Reports that require running totals, sub-totals, sub-reports, prompts, cross-tab, multiple groups, hierarchical grouping and conditional display of groups, fields and messages.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Modified Web-int</w:t>
      </w:r>
      <w:r>
        <w:rPr>
          <w:rFonts w:ascii="Calibri" w:hAnsi="Calibri" w:cs="Calibri"/>
          <w:sz w:val="20"/>
          <w:szCs w:val="20"/>
        </w:rPr>
        <w:t xml:space="preserve">elligence reports by adding characteristics and key figures and changed the formats depending upon the requirements of the end user.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Process Chains for all models having Selective deletion and event driven functionality.</w:t>
      </w:r>
    </w:p>
    <w:p w:rsidR="00000000" w:rsidRDefault="006823DB">
      <w:pPr>
        <w:pStyle w:val="ListParagraph"/>
        <w:ind w:left="0"/>
        <w:jc w:val="both"/>
        <w:rPr>
          <w:rFonts w:ascii="Calibri" w:hAnsi="Calibri" w:cs="Calibri"/>
          <w:b/>
          <w:sz w:val="20"/>
          <w:szCs w:val="20"/>
          <w:u w:val="single"/>
        </w:rPr>
      </w:pPr>
      <w:r>
        <w:rPr>
          <w:rFonts w:ascii="Calibri" w:hAnsi="Calibri" w:cs="Calibri"/>
          <w:sz w:val="20"/>
          <w:szCs w:val="20"/>
        </w:rPr>
        <w:lastRenderedPageBreak/>
        <w:t xml:space="preserve">Environments: SAP BW 7.3, </w:t>
      </w:r>
      <w:r>
        <w:rPr>
          <w:rFonts w:ascii="Calibri" w:hAnsi="Calibri" w:cs="Calibri"/>
          <w:sz w:val="20"/>
          <w:szCs w:val="20"/>
        </w:rPr>
        <w:t xml:space="preserve">SAP HANA 1.0, SAP BO 4.0, BODS 4.2, Crystal Reports 2011, </w:t>
      </w:r>
      <w:r>
        <w:rPr>
          <w:rFonts w:ascii="Calibri" w:eastAsia="Japanese Gothic" w:hAnsi="Calibri" w:cs="Calibri"/>
          <w:sz w:val="20"/>
          <w:szCs w:val="20"/>
        </w:rPr>
        <w:t xml:space="preserve">Oracle 11g, TOAD </w:t>
      </w:r>
      <w:r>
        <w:rPr>
          <w:rFonts w:ascii="Calibri" w:hAnsi="Calibri" w:cs="Calibri"/>
          <w:sz w:val="20"/>
          <w:szCs w:val="20"/>
        </w:rPr>
        <w:t>and SAP ECC 6.0.</w:t>
      </w:r>
    </w:p>
    <w:p w:rsidR="00000000" w:rsidRDefault="006823DB">
      <w:pPr>
        <w:pStyle w:val="ListParagraph"/>
        <w:ind w:left="0"/>
        <w:jc w:val="both"/>
        <w:rPr>
          <w:rFonts w:ascii="Calibri" w:hAnsi="Calibri" w:cs="Calibri"/>
          <w:b/>
          <w:sz w:val="20"/>
          <w:szCs w:val="20"/>
          <w:u w:val="single"/>
        </w:rPr>
      </w:pPr>
    </w:p>
    <w:p w:rsidR="00000000" w:rsidRDefault="006823DB">
      <w:pPr>
        <w:pStyle w:val="PlainText"/>
        <w:rPr>
          <w:rFonts w:ascii="Calibri" w:hAnsi="Calibri" w:cs="Calibri"/>
        </w:rPr>
      </w:pPr>
      <w:r>
        <w:rPr>
          <w:rFonts w:ascii="Calibri" w:hAnsi="Calibri" w:cs="Calibri"/>
          <w:b/>
          <w:bCs/>
        </w:rPr>
        <w:t xml:space="preserve">Pepsi Bottling Ventures, Raleigh, NC </w:t>
      </w:r>
      <w:r>
        <w:rPr>
          <w:rFonts w:ascii="Calibri" w:hAnsi="Calibri" w:cs="Calibri"/>
        </w:rPr>
        <w:t xml:space="preserve">                                                                      </w:t>
      </w:r>
    </w:p>
    <w:p w:rsidR="00000000" w:rsidRDefault="006823DB">
      <w:pPr>
        <w:pStyle w:val="PlainText"/>
        <w:rPr>
          <w:rFonts w:ascii="Calibri" w:eastAsia="Japanese Gothic" w:hAnsi="Calibri" w:cs="Calibri"/>
        </w:rPr>
      </w:pPr>
      <w:r>
        <w:rPr>
          <w:rFonts w:ascii="Calibri" w:hAnsi="Calibri" w:cs="Calibri"/>
        </w:rPr>
        <w:t>Sep 2012 – Jul 2013</w:t>
      </w:r>
    </w:p>
    <w:p w:rsidR="00000000" w:rsidRDefault="006823DB">
      <w:pPr>
        <w:pStyle w:val="PlainText"/>
        <w:rPr>
          <w:rFonts w:ascii="Calibri" w:hAnsi="Calibri" w:cs="Calibri"/>
          <w:u w:val="single"/>
        </w:rPr>
      </w:pPr>
      <w:r>
        <w:rPr>
          <w:rFonts w:ascii="Calibri" w:eastAsia="Japanese Gothic" w:hAnsi="Calibri" w:cs="Calibri"/>
        </w:rPr>
        <w:t xml:space="preserve">Role: SAP BW/BI Lead </w:t>
      </w:r>
      <w:r>
        <w:rPr>
          <w:rFonts w:ascii="Calibri" w:eastAsia="Japanese Gothic" w:hAnsi="Calibri" w:cs="Calibri"/>
        </w:rPr>
        <w:t>Developer</w:t>
      </w:r>
    </w:p>
    <w:p w:rsidR="00000000" w:rsidRDefault="006823DB">
      <w:pPr>
        <w:pStyle w:val="Location"/>
        <w:jc w:val="both"/>
        <w:rPr>
          <w:rFonts w:ascii="Calibri" w:hAnsi="Calibri" w:cs="Calibri"/>
          <w:sz w:val="20"/>
          <w:szCs w:val="20"/>
        </w:rPr>
      </w:pPr>
      <w:r>
        <w:rPr>
          <w:rFonts w:ascii="Calibri" w:hAnsi="Calibri" w:cs="Calibri"/>
          <w:i w:val="0"/>
          <w:sz w:val="20"/>
          <w:szCs w:val="20"/>
          <w:u w:val="single"/>
        </w:rPr>
        <w:t>Resp</w:t>
      </w:r>
      <w:r>
        <w:rPr>
          <w:rFonts w:ascii="Calibri" w:hAnsi="Calibri" w:cs="Calibri"/>
          <w:i w:val="0"/>
          <w:sz w:val="20"/>
          <w:szCs w:val="20"/>
          <w:u w:val="single"/>
        </w:rPr>
        <w:t>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Business Users to determine their reporting requirements.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Enhanced 0mat_unit, 0customer_attr and 0material_attr to incorporate new fields and wrote Customer Exit to retrieve the data.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a custom hierarchy to extract transacti</w:t>
      </w:r>
      <w:r>
        <w:rPr>
          <w:rFonts w:ascii="Calibri" w:hAnsi="Calibri" w:cs="Calibri"/>
          <w:sz w:val="20"/>
          <w:szCs w:val="20"/>
        </w:rPr>
        <w:t>on data from SAP ECC and wrote custom program to fill the Hierarchy.</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Modeled Out of Stock and Adjustments with myself connection with Extraction from Function Module.</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Modeled Ordered Vs Delivered, Sales Actual and Sales Breakage Data models till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Generic Extractor to extract data from view for Sales Actual Extraction.</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Extracted 0CO_OM_CCA_3 data source into SAP BW and redesigned entire data flow for 0CCA_C03 Info Cube.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Managed Data load, event processing, experience in Scheduling Process </w:t>
      </w:r>
      <w:r>
        <w:rPr>
          <w:rFonts w:ascii="Calibri" w:hAnsi="Calibri" w:cs="Calibri"/>
          <w:sz w:val="20"/>
          <w:szCs w:val="20"/>
        </w:rPr>
        <w:t>Chains of Events, Data source Enhancement, OLTP extraction data, Loading (Full /Delta Up-Load), Data Mart and Open Hub Service, Performance Tuning, Aggregates, BW Transports.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Used BWA to improve the query performance.</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security for defining diff</w:t>
      </w:r>
      <w:r>
        <w:rPr>
          <w:rFonts w:ascii="Calibri" w:hAnsi="Calibri" w:cs="Calibri"/>
          <w:sz w:val="20"/>
          <w:szCs w:val="20"/>
        </w:rPr>
        <w:t>erent roles for developers and end-users.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Worked on BW statistics requirement collecting the statistics on SAP BW objects usage, Queries, Data sources, Info Cubes, Multi provider, security and Authorization Roles. Extracted information from the SAP tables </w:t>
      </w:r>
      <w:r>
        <w:rPr>
          <w:rFonts w:ascii="Calibri" w:hAnsi="Calibri" w:cs="Calibri"/>
          <w:sz w:val="20"/>
          <w:szCs w:val="20"/>
        </w:rPr>
        <w:t>and created different extractors to pull required information in SAP BW area.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Filters by writing ABAP Routine at Info package level.</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Process Chains for all models having Selective deletion and event driven functionality.</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Integrated and extr</w:t>
      </w:r>
      <w:r>
        <w:rPr>
          <w:rFonts w:ascii="Calibri" w:hAnsi="Calibri" w:cs="Calibri"/>
          <w:sz w:val="20"/>
          <w:szCs w:val="20"/>
        </w:rPr>
        <w:t>acted data into Business Objects environment from the SAP BW database system.</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Created Webi reports from multiple sources and on multiple database platforms like SAP BW and SQL Server.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SAP BO Reports on SAP BW BEX Queries using BICS.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Used the Infor</w:t>
      </w:r>
      <w:r>
        <w:rPr>
          <w:rFonts w:ascii="Calibri" w:hAnsi="Calibri" w:cs="Calibri"/>
          <w:sz w:val="20"/>
          <w:szCs w:val="20"/>
        </w:rPr>
        <w:t>mation Design Tool (IDT) to establish connection and created different resources for BO Reporting. Created WEBI Report, OLAP Analysis report and Crystal reports.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Used SAP Lumira, BO Explorer and Design Studio.</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Modified BW queries to generate WEBI reports u</w:t>
      </w:r>
      <w:r>
        <w:rPr>
          <w:rFonts w:ascii="Calibri" w:hAnsi="Calibri" w:cs="Calibri"/>
          <w:sz w:val="20"/>
          <w:szCs w:val="20"/>
        </w:rPr>
        <w:t xml:space="preserve">sing BI Launch Pad in BO to meet user requirements.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Involved in extensive testing with business users. Created test data for the users, performed Unit testing and helped business users in getting UAT sign off. </w:t>
      </w:r>
    </w:p>
    <w:p w:rsidR="00000000" w:rsidRDefault="006823DB">
      <w:pPr>
        <w:pStyle w:val="ListParagraph"/>
        <w:ind w:left="0"/>
        <w:jc w:val="both"/>
        <w:rPr>
          <w:rFonts w:ascii="Calibri" w:hAnsi="Calibri" w:cs="Calibri"/>
          <w:sz w:val="20"/>
          <w:szCs w:val="20"/>
        </w:rPr>
      </w:pPr>
      <w:r>
        <w:rPr>
          <w:rFonts w:ascii="Calibri" w:hAnsi="Calibri" w:cs="Calibri"/>
          <w:sz w:val="20"/>
          <w:szCs w:val="20"/>
        </w:rPr>
        <w:t>Environments: SAP BW 7.0, SAP BW 3.5, SAP BO</w:t>
      </w:r>
      <w:r>
        <w:rPr>
          <w:rFonts w:ascii="Calibri" w:hAnsi="Calibri" w:cs="Calibri"/>
          <w:sz w:val="20"/>
          <w:szCs w:val="20"/>
        </w:rPr>
        <w:t xml:space="preserve"> 4.0, </w:t>
      </w:r>
      <w:r>
        <w:rPr>
          <w:rFonts w:ascii="Calibri" w:eastAsia="Japanese Gothic" w:hAnsi="Calibri" w:cs="Calibri"/>
          <w:sz w:val="20"/>
          <w:szCs w:val="20"/>
        </w:rPr>
        <w:t xml:space="preserve">MYSQL, </w:t>
      </w:r>
      <w:r>
        <w:rPr>
          <w:rFonts w:ascii="Calibri" w:hAnsi="Calibri" w:cs="Calibri"/>
          <w:sz w:val="20"/>
          <w:szCs w:val="20"/>
        </w:rPr>
        <w:t>SAP ECC 6.0.</w:t>
      </w:r>
    </w:p>
    <w:p w:rsidR="00000000" w:rsidRDefault="006823DB">
      <w:pPr>
        <w:pStyle w:val="PlainText"/>
        <w:rPr>
          <w:rFonts w:ascii="Calibri" w:hAnsi="Calibri" w:cs="Calibri"/>
        </w:rPr>
      </w:pPr>
    </w:p>
    <w:p w:rsidR="00000000" w:rsidRDefault="006823DB">
      <w:pPr>
        <w:pStyle w:val="PlainText"/>
        <w:rPr>
          <w:rFonts w:ascii="Calibri" w:hAnsi="Calibri" w:cs="Calibri"/>
        </w:rPr>
      </w:pPr>
      <w:r>
        <w:rPr>
          <w:rFonts w:ascii="Calibri" w:hAnsi="Calibri" w:cs="Calibri"/>
          <w:b/>
          <w:bCs/>
        </w:rPr>
        <w:t xml:space="preserve">Delek US, Brentwood, TN  </w:t>
      </w:r>
      <w:r>
        <w:rPr>
          <w:rFonts w:ascii="Calibri" w:hAnsi="Calibri" w:cs="Calibri"/>
        </w:rPr>
        <w:t xml:space="preserve">                                                                                        </w:t>
      </w:r>
    </w:p>
    <w:p w:rsidR="00000000" w:rsidRDefault="006823DB">
      <w:pPr>
        <w:pStyle w:val="PlainText"/>
        <w:rPr>
          <w:rFonts w:ascii="Calibri" w:eastAsia="Japanese Gothic" w:hAnsi="Calibri" w:cs="Calibri"/>
        </w:rPr>
      </w:pPr>
      <w:r>
        <w:rPr>
          <w:rFonts w:ascii="Calibri" w:hAnsi="Calibri" w:cs="Calibri"/>
        </w:rPr>
        <w:t>Jul 2012 – Aug 2012</w:t>
      </w:r>
    </w:p>
    <w:p w:rsidR="00000000" w:rsidRDefault="006823DB">
      <w:pPr>
        <w:pStyle w:val="PlainText"/>
        <w:rPr>
          <w:rFonts w:ascii="Calibri" w:hAnsi="Calibri" w:cs="Calibri"/>
          <w:u w:val="single"/>
        </w:rPr>
      </w:pPr>
      <w:r>
        <w:rPr>
          <w:rFonts w:ascii="Calibri" w:eastAsia="Japanese Gothic" w:hAnsi="Calibri" w:cs="Calibri"/>
        </w:rPr>
        <w:t>Role: Sr. SAP BW/BI Developer</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Generated the Technical Design Documents for Pro</w:t>
      </w:r>
      <w:r>
        <w:rPr>
          <w:rFonts w:ascii="Calibri" w:hAnsi="Calibri" w:cs="Calibri"/>
          <w:sz w:val="20"/>
          <w:szCs w:val="20"/>
        </w:rPr>
        <w:t>curement, New-GL and CCA (Cost Center Accounting).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Implemented Reporting Financials for Profitability Analysis.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Activated Business Content specific to the requirement.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Implemented Hybrid Provider for CCA to get direct access to data from ECC and replicated</w:t>
      </w:r>
      <w:r>
        <w:rPr>
          <w:rFonts w:ascii="Calibri" w:hAnsi="Calibri" w:cs="Calibri"/>
          <w:sz w:val="20"/>
          <w:szCs w:val="20"/>
        </w:rPr>
        <w:t xml:space="preserve"> data from SAP BI.</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reports on Purchasing Data Cube in existing flow.</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and Scheduling Event driven Process Chains.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lastRenderedPageBreak/>
        <w:t xml:space="preserve">Worked with Data source Enhancement, Extraction and consolidation of data from different SAP and Non SAP Systems, Loading with </w:t>
      </w:r>
      <w:r>
        <w:rPr>
          <w:rFonts w:ascii="Calibri" w:hAnsi="Calibri" w:cs="Calibri"/>
          <w:sz w:val="20"/>
          <w:szCs w:val="20"/>
        </w:rPr>
        <w:t>Init/ Full /Delta Up-Load.</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Open Hub Service and Performance Tuning activities like Aggregates, Compression, Indexes etc.</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Used Web Intelligence (WebI) to create ad-hoc reports containing multiple data providers and complex charts to present the </w:t>
      </w:r>
      <w:r>
        <w:rPr>
          <w:rFonts w:ascii="Calibri" w:hAnsi="Calibri" w:cs="Calibri"/>
          <w:sz w:val="20"/>
          <w:szCs w:val="20"/>
        </w:rPr>
        <w:t>Business users with a better graphical representation of the data.</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Created highly formatted Crystal reports as per the user requirement.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Used Variables, Drill mode, Slice and dice mode, Prompts and Conditions to make reports accurate and easier for analys</w:t>
      </w:r>
      <w:r>
        <w:rPr>
          <w:rFonts w:ascii="Calibri" w:hAnsi="Calibri" w:cs="Calibri"/>
          <w:sz w:val="20"/>
          <w:szCs w:val="20"/>
        </w:rPr>
        <w:t>is.</w:t>
      </w:r>
    </w:p>
    <w:p w:rsidR="00000000" w:rsidRDefault="006823DB">
      <w:pPr>
        <w:pStyle w:val="ListParagraph"/>
        <w:ind w:left="0"/>
        <w:jc w:val="both"/>
        <w:rPr>
          <w:rFonts w:ascii="Calibri" w:hAnsi="Calibri" w:cs="Calibri"/>
          <w:b/>
          <w:sz w:val="20"/>
          <w:szCs w:val="20"/>
          <w:u w:val="single"/>
        </w:rPr>
      </w:pPr>
      <w:r>
        <w:rPr>
          <w:rFonts w:ascii="Calibri" w:hAnsi="Calibri" w:cs="Calibri"/>
          <w:sz w:val="20"/>
          <w:szCs w:val="20"/>
        </w:rPr>
        <w:t>Environments: SAP BW 7.3, SAP BO 4.0, SAP ECC 6.0.</w:t>
      </w:r>
    </w:p>
    <w:p w:rsidR="00000000" w:rsidRDefault="006823DB">
      <w:pPr>
        <w:pStyle w:val="ListParagraph"/>
        <w:ind w:left="0"/>
        <w:jc w:val="both"/>
        <w:rPr>
          <w:rFonts w:ascii="Calibri" w:hAnsi="Calibri" w:cs="Calibri"/>
          <w:b/>
          <w:sz w:val="20"/>
          <w:szCs w:val="20"/>
          <w:u w:val="single"/>
        </w:rPr>
      </w:pPr>
    </w:p>
    <w:p w:rsidR="00000000" w:rsidRDefault="006823DB">
      <w:pPr>
        <w:pStyle w:val="PlainText"/>
        <w:rPr>
          <w:rFonts w:ascii="Calibri" w:hAnsi="Calibri" w:cs="Calibri"/>
        </w:rPr>
      </w:pPr>
      <w:r>
        <w:rPr>
          <w:rFonts w:ascii="Calibri" w:hAnsi="Calibri" w:cs="Calibri"/>
          <w:b/>
          <w:bCs/>
        </w:rPr>
        <w:t>Merck, Lebanon, NJ</w:t>
      </w:r>
      <w:r>
        <w:rPr>
          <w:rFonts w:ascii="Calibri" w:hAnsi="Calibri" w:cs="Calibri"/>
        </w:rPr>
        <w:t xml:space="preserve">                                                                                                   </w:t>
      </w:r>
    </w:p>
    <w:p w:rsidR="00000000" w:rsidRDefault="006823DB">
      <w:pPr>
        <w:pStyle w:val="PlainText"/>
        <w:rPr>
          <w:rFonts w:ascii="Calibri" w:eastAsia="Japanese Gothic" w:hAnsi="Calibri" w:cs="Calibri"/>
        </w:rPr>
      </w:pPr>
      <w:r>
        <w:rPr>
          <w:rFonts w:ascii="Calibri" w:hAnsi="Calibri" w:cs="Calibri"/>
        </w:rPr>
        <w:t>Nov 2011 – Jun 2012</w:t>
      </w:r>
    </w:p>
    <w:p w:rsidR="00000000" w:rsidRDefault="006823DB">
      <w:pPr>
        <w:pStyle w:val="PlainText"/>
        <w:rPr>
          <w:rFonts w:ascii="Calibri" w:hAnsi="Calibri" w:cs="Calibri"/>
          <w:u w:val="single"/>
        </w:rPr>
      </w:pPr>
      <w:r>
        <w:rPr>
          <w:rFonts w:ascii="Calibri" w:eastAsia="Japanese Gothic" w:hAnsi="Calibri" w:cs="Calibri"/>
        </w:rPr>
        <w:t>Role: Sr. SAP BW Developer</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Conducted requirem</w:t>
      </w:r>
      <w:r>
        <w:rPr>
          <w:rFonts w:ascii="Calibri" w:hAnsi="Calibri" w:cs="Calibri"/>
          <w:sz w:val="20"/>
          <w:szCs w:val="20"/>
        </w:rPr>
        <w:t>ents gathering workshops with key business users to understand existing challenges.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Reviewing the functional specifications and generating the technical specification and design with gap analysis.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Imported and converted data from SAP ECC, Legacy, or other </w:t>
      </w:r>
      <w:r>
        <w:rPr>
          <w:rFonts w:ascii="Calibri" w:hAnsi="Calibri" w:cs="Calibri"/>
          <w:sz w:val="20"/>
          <w:szCs w:val="20"/>
        </w:rPr>
        <w:t>external systems or data sources into SAP BW utilizing ETL techniques.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Involved in end to end design and development of Sales and Operations development starting from extraction to front-end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Start, End and Expert routines according to th</w:t>
      </w:r>
      <w:r>
        <w:rPr>
          <w:rFonts w:ascii="Calibri" w:hAnsi="Calibri" w:cs="Calibri"/>
          <w:sz w:val="20"/>
          <w:szCs w:val="20"/>
        </w:rPr>
        <w:t>e requirement.</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Designed IP using Copy planning function on Cal year to get actual data for sales planning.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Exception and Customer Sales Operations Reports.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Conducted end user training on BEx Query Designer and Analyzer.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 xml:space="preserve">Helped coordinate meetings </w:t>
      </w:r>
      <w:r>
        <w:rPr>
          <w:rFonts w:ascii="Calibri" w:hAnsi="Calibri" w:cs="Calibri"/>
          <w:sz w:val="20"/>
          <w:szCs w:val="20"/>
        </w:rPr>
        <w:t>on project status, open issues, and overall progress to goal.</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functional team to perform extensive testing on queries before coordinating the production change requests (transports) with SAP Basis team.</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Performed data cleansing in SAP BW, admin</w:t>
      </w:r>
      <w:r>
        <w:rPr>
          <w:rFonts w:ascii="Calibri" w:hAnsi="Calibri" w:cs="Calibri"/>
          <w:sz w:val="20"/>
          <w:szCs w:val="20"/>
        </w:rPr>
        <w:t xml:space="preserve">istration tasks including monitoring and maintaining process chain, broadcasting, job scheduling, housekeeping, performance tuning, authorizing users, reporting and system monitoring. </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Worked with the project team and multiple end-users to resolve issues a</w:t>
      </w:r>
      <w:r>
        <w:rPr>
          <w:rFonts w:ascii="Calibri" w:hAnsi="Calibri" w:cs="Calibri"/>
          <w:sz w:val="20"/>
          <w:szCs w:val="20"/>
        </w:rPr>
        <w:t>nd identify opportunities for business process improvements. Provided production support in SAP BW backend and frontend.</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Created test cases for user testing and participated in UAT signoff.</w:t>
      </w:r>
    </w:p>
    <w:p w:rsidR="00000000" w:rsidRDefault="006823DB">
      <w:pPr>
        <w:pStyle w:val="ListParagraph"/>
        <w:ind w:left="0"/>
        <w:jc w:val="both"/>
        <w:rPr>
          <w:rFonts w:ascii="Calibri" w:hAnsi="Calibri" w:cs="Calibri"/>
          <w:sz w:val="20"/>
          <w:szCs w:val="20"/>
        </w:rPr>
      </w:pPr>
      <w:r>
        <w:rPr>
          <w:rFonts w:ascii="Calibri" w:hAnsi="Calibri" w:cs="Calibri"/>
          <w:sz w:val="20"/>
          <w:szCs w:val="20"/>
        </w:rPr>
        <w:t>Environments: SAP BW 7.0, SAP BW 3.5, SAP ECC 6.0.</w:t>
      </w:r>
    </w:p>
    <w:p w:rsidR="00000000" w:rsidRDefault="006823DB">
      <w:pPr>
        <w:pStyle w:val="ListParagraph"/>
        <w:ind w:left="0"/>
        <w:jc w:val="both"/>
        <w:rPr>
          <w:rFonts w:ascii="Calibri" w:hAnsi="Calibri" w:cs="Calibri"/>
          <w:sz w:val="20"/>
          <w:szCs w:val="20"/>
        </w:rPr>
      </w:pPr>
    </w:p>
    <w:p w:rsidR="00000000" w:rsidRDefault="006823DB">
      <w:pPr>
        <w:pStyle w:val="PlainText"/>
        <w:rPr>
          <w:rFonts w:ascii="Calibri" w:hAnsi="Calibri" w:cs="Calibri"/>
        </w:rPr>
      </w:pPr>
      <w:r>
        <w:rPr>
          <w:rFonts w:ascii="Calibri" w:hAnsi="Calibri" w:cs="Calibri"/>
          <w:b/>
          <w:bCs/>
        </w:rPr>
        <w:t xml:space="preserve">CVS Caremark, </w:t>
      </w:r>
      <w:r>
        <w:rPr>
          <w:rFonts w:ascii="Calibri" w:hAnsi="Calibri" w:cs="Calibri"/>
          <w:b/>
          <w:bCs/>
        </w:rPr>
        <w:t xml:space="preserve">Scottsdale, AZ </w:t>
      </w:r>
      <w:r>
        <w:rPr>
          <w:rFonts w:ascii="Calibri" w:hAnsi="Calibri" w:cs="Calibri"/>
        </w:rPr>
        <w:t xml:space="preserve">                                                                                 </w:t>
      </w:r>
    </w:p>
    <w:p w:rsidR="00000000" w:rsidRDefault="006823DB">
      <w:pPr>
        <w:pStyle w:val="PlainText"/>
        <w:rPr>
          <w:rFonts w:ascii="Calibri" w:eastAsia="Japanese Gothic" w:hAnsi="Calibri" w:cs="Calibri"/>
        </w:rPr>
      </w:pPr>
      <w:r>
        <w:rPr>
          <w:rFonts w:ascii="Calibri" w:hAnsi="Calibri" w:cs="Calibri"/>
        </w:rPr>
        <w:t>Aug 2011 – Oct 2011</w:t>
      </w:r>
    </w:p>
    <w:p w:rsidR="00000000" w:rsidRDefault="006823DB">
      <w:pPr>
        <w:pStyle w:val="PlainText"/>
        <w:rPr>
          <w:rFonts w:ascii="Calibri" w:hAnsi="Calibri" w:cs="Calibri"/>
          <w:u w:val="single"/>
        </w:rPr>
      </w:pPr>
      <w:r>
        <w:rPr>
          <w:rFonts w:ascii="Calibri" w:eastAsia="Japanese Gothic" w:hAnsi="Calibri" w:cs="Calibri"/>
        </w:rPr>
        <w:t>Role: Sr. SAP BW/ABAP Consultant</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To accommodate P2P process in BI, Extracted data using FM extractor from ECC to BI and th</w:t>
      </w:r>
      <w:r>
        <w:rPr>
          <w:rFonts w:ascii="Calibri" w:hAnsi="Calibri" w:cs="Calibri"/>
          <w:sz w:val="20"/>
          <w:szCs w:val="20"/>
        </w:rPr>
        <w:t>en modeled IP s in BI and generated reports on top of MP.</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Developed Static and Dynamic cubes for GL reporting.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Modeled Mail AR and Premium Billing aging and details cubes.</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Extracted data from Aging cubes to files using OHD.</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Generated reports for Mail AR an</w:t>
      </w:r>
      <w:r>
        <w:rPr>
          <w:rFonts w:ascii="Calibri" w:hAnsi="Calibri" w:cs="Calibri"/>
          <w:sz w:val="20"/>
          <w:szCs w:val="20"/>
        </w:rPr>
        <w:t>d premium billing.</w:t>
      </w:r>
    </w:p>
    <w:p w:rsidR="00000000" w:rsidRDefault="006823DB">
      <w:pPr>
        <w:pStyle w:val="ListParagraph"/>
        <w:numPr>
          <w:ilvl w:val="0"/>
          <w:numId w:val="8"/>
        </w:numPr>
        <w:jc w:val="both"/>
        <w:rPr>
          <w:rFonts w:ascii="Calibri" w:hAnsi="Calibri" w:cs="Calibri"/>
          <w:sz w:val="20"/>
          <w:szCs w:val="20"/>
        </w:rPr>
      </w:pPr>
      <w:r>
        <w:rPr>
          <w:rFonts w:ascii="Calibri" w:hAnsi="Calibri" w:cs="Calibri"/>
          <w:sz w:val="20"/>
          <w:szCs w:val="20"/>
        </w:rPr>
        <w:t>Designed various types of Queries and generated reports using BEx Analyzer.</w:t>
      </w:r>
    </w:p>
    <w:p w:rsidR="00000000" w:rsidRDefault="006823DB">
      <w:pPr>
        <w:pStyle w:val="ListParagraph"/>
        <w:ind w:left="0"/>
        <w:jc w:val="both"/>
        <w:rPr>
          <w:rFonts w:ascii="Calibri" w:hAnsi="Calibri" w:cs="Calibri"/>
          <w:b/>
          <w:sz w:val="20"/>
          <w:szCs w:val="20"/>
        </w:rPr>
      </w:pPr>
      <w:r>
        <w:rPr>
          <w:rFonts w:ascii="Calibri" w:hAnsi="Calibri" w:cs="Calibri"/>
          <w:sz w:val="20"/>
          <w:szCs w:val="20"/>
        </w:rPr>
        <w:t>Environments: SAP BW 7.0, SAP BW 3.5, SAP ECC 6.0.</w:t>
      </w:r>
    </w:p>
    <w:p w:rsidR="00000000" w:rsidRDefault="006823DB">
      <w:pPr>
        <w:pStyle w:val="ListParagraph"/>
        <w:ind w:left="0"/>
        <w:jc w:val="both"/>
        <w:rPr>
          <w:rFonts w:ascii="Calibri" w:hAnsi="Calibri" w:cs="Calibri"/>
          <w:b/>
          <w:sz w:val="20"/>
          <w:szCs w:val="20"/>
        </w:rPr>
      </w:pPr>
    </w:p>
    <w:p w:rsidR="00000000" w:rsidRDefault="006823DB">
      <w:pPr>
        <w:pStyle w:val="PlainText"/>
        <w:rPr>
          <w:rFonts w:ascii="Calibri" w:hAnsi="Calibri" w:cs="Calibri"/>
        </w:rPr>
      </w:pPr>
      <w:r>
        <w:rPr>
          <w:rFonts w:ascii="Calibri" w:hAnsi="Calibri" w:cs="Calibri"/>
          <w:b/>
          <w:bCs/>
        </w:rPr>
        <w:t>Bank of America, Charlotte, NC</w:t>
      </w:r>
      <w:r>
        <w:rPr>
          <w:rFonts w:ascii="Calibri" w:hAnsi="Calibri" w:cs="Calibri"/>
        </w:rPr>
        <w:t xml:space="preserve">                                                                               </w:t>
      </w:r>
    </w:p>
    <w:p w:rsidR="00000000" w:rsidRDefault="006823DB">
      <w:pPr>
        <w:pStyle w:val="PlainText"/>
        <w:rPr>
          <w:rFonts w:ascii="Calibri" w:eastAsia="Japanese Gothic" w:hAnsi="Calibri" w:cs="Calibri"/>
        </w:rPr>
      </w:pPr>
      <w:r>
        <w:rPr>
          <w:rFonts w:ascii="Calibri" w:hAnsi="Calibri" w:cs="Calibri"/>
        </w:rPr>
        <w:lastRenderedPageBreak/>
        <w:t>Jun 2011 – Aug 2011</w:t>
      </w:r>
    </w:p>
    <w:p w:rsidR="00000000" w:rsidRDefault="006823DB">
      <w:pPr>
        <w:pStyle w:val="PlainText"/>
        <w:rPr>
          <w:rFonts w:ascii="Calibri" w:hAnsi="Calibri" w:cs="Calibri"/>
          <w:u w:val="single"/>
        </w:rPr>
      </w:pPr>
      <w:r>
        <w:rPr>
          <w:rFonts w:ascii="Calibri" w:eastAsia="Japanese Gothic" w:hAnsi="Calibri" w:cs="Calibri"/>
        </w:rPr>
        <w:t>Role: Sr. SAP BW/BO Consultant</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Conducted requirements gathering workshops with key business users to understand existing challenges.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Experience in ETL i.e. Data Extraction, Data Transferring, Data Loading mechanisms.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w:t>
      </w:r>
      <w:r>
        <w:rPr>
          <w:rFonts w:ascii="Calibri" w:hAnsi="Calibri" w:cs="Calibri"/>
          <w:sz w:val="20"/>
          <w:szCs w:val="20"/>
        </w:rPr>
        <w:t>xperience with multidimensional Data Models using Extended Star Schema and designed Info Cubes, Info Sources, maintenance of Info Objects, Multi providers, Info Package, Transformations, Data Sources, Info Sources, Multi providers. Applied filtered conditi</w:t>
      </w:r>
      <w:r>
        <w:rPr>
          <w:rFonts w:ascii="Calibri" w:hAnsi="Calibri" w:cs="Calibri"/>
          <w:sz w:val="20"/>
          <w:szCs w:val="20"/>
        </w:rPr>
        <w:t>ons, Aggregates, Initial, Delta, Process Chains and Monitored Jobs.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OHD (Open Hub Destination) for extracting data from different source DSOs for different ledgers.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alternate Hierarchies for 0COSTCENTER and 0PROFIT_CTR master data and loade</w:t>
      </w:r>
      <w:r>
        <w:rPr>
          <w:rFonts w:ascii="Calibri" w:hAnsi="Calibri" w:cs="Calibri"/>
          <w:sz w:val="20"/>
          <w:szCs w:val="20"/>
        </w:rPr>
        <w:t>d through flat file.</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Average Daily Balance variance reports to compare BI and Source System data.</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Ensure that all periodic schedules like daily/weekly and monthly are successful.</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Analyze the errors occurred while uploading the data if the request f</w:t>
      </w:r>
      <w:r>
        <w:rPr>
          <w:rFonts w:ascii="Calibri" w:hAnsi="Calibri" w:cs="Calibri"/>
          <w:sz w:val="20"/>
          <w:szCs w:val="20"/>
        </w:rPr>
        <w:t>ails and make the latest data available in data target.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Designed Complex Universes for supporting reporting requirements.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Created Classes, Subclasses, Dimensions, Details and Measures in the Universe as per the requirements.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Web Intelligence re</w:t>
      </w:r>
      <w:r>
        <w:rPr>
          <w:rFonts w:ascii="Calibri" w:hAnsi="Calibri" w:cs="Calibri"/>
          <w:sz w:val="20"/>
          <w:szCs w:val="20"/>
        </w:rPr>
        <w:t xml:space="preserve">ports from the Universes developed on BEX Queries by combining data from SAP and non-SAP data in a single report, including data from CSV and Text files.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Organized data in reports by using filters, ranking, alters and sorts.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Various Reports in W</w:t>
      </w:r>
      <w:r>
        <w:rPr>
          <w:rFonts w:ascii="Calibri" w:hAnsi="Calibri" w:cs="Calibri"/>
          <w:sz w:val="20"/>
          <w:szCs w:val="20"/>
        </w:rPr>
        <w:t>eb intelligence to track Sales periodically.</w:t>
      </w:r>
    </w:p>
    <w:p w:rsidR="00000000" w:rsidRDefault="006823DB">
      <w:pPr>
        <w:tabs>
          <w:tab w:val="left" w:pos="3240"/>
        </w:tabs>
        <w:jc w:val="both"/>
        <w:rPr>
          <w:rFonts w:ascii="Calibri" w:hAnsi="Calibri" w:cs="Calibri"/>
          <w:sz w:val="20"/>
          <w:szCs w:val="20"/>
        </w:rPr>
      </w:pPr>
      <w:r>
        <w:rPr>
          <w:rFonts w:ascii="Calibri" w:hAnsi="Calibri" w:cs="Calibri"/>
          <w:sz w:val="20"/>
          <w:szCs w:val="20"/>
        </w:rPr>
        <w:t>Environments: SAP BW 7.0, SAP BW 3.5, SAP BO XI 3.1 and SAP ECC 6.0.</w:t>
      </w:r>
    </w:p>
    <w:p w:rsidR="00000000" w:rsidRDefault="006823DB">
      <w:pPr>
        <w:tabs>
          <w:tab w:val="left" w:pos="3240"/>
        </w:tabs>
        <w:jc w:val="both"/>
        <w:rPr>
          <w:rFonts w:ascii="Calibri" w:hAnsi="Calibri" w:cs="Calibri"/>
          <w:sz w:val="20"/>
          <w:szCs w:val="20"/>
        </w:rPr>
      </w:pPr>
    </w:p>
    <w:p w:rsidR="00000000" w:rsidRDefault="006823DB">
      <w:pPr>
        <w:pStyle w:val="PlainText"/>
        <w:rPr>
          <w:rFonts w:ascii="Calibri" w:hAnsi="Calibri" w:cs="Calibri"/>
        </w:rPr>
      </w:pPr>
      <w:r>
        <w:rPr>
          <w:rFonts w:ascii="Calibri" w:hAnsi="Calibri" w:cs="Calibri"/>
          <w:b/>
          <w:bCs/>
        </w:rPr>
        <w:t xml:space="preserve">Research In Motion (RIM), Alpharetta, GA </w:t>
      </w:r>
      <w:r>
        <w:rPr>
          <w:rFonts w:ascii="Calibri" w:hAnsi="Calibri" w:cs="Calibri"/>
        </w:rPr>
        <w:t xml:space="preserve">                                                               </w:t>
      </w:r>
    </w:p>
    <w:p w:rsidR="00000000" w:rsidRDefault="006823DB">
      <w:pPr>
        <w:pStyle w:val="PlainText"/>
        <w:rPr>
          <w:rFonts w:ascii="Calibri" w:eastAsia="Japanese Gothic" w:hAnsi="Calibri" w:cs="Calibri"/>
        </w:rPr>
      </w:pPr>
      <w:r>
        <w:rPr>
          <w:rFonts w:ascii="Calibri" w:hAnsi="Calibri" w:cs="Calibri"/>
        </w:rPr>
        <w:t>Jul 2010 – May 2011</w:t>
      </w:r>
    </w:p>
    <w:p w:rsidR="00000000" w:rsidRDefault="006823DB">
      <w:pPr>
        <w:pStyle w:val="PlainText"/>
        <w:rPr>
          <w:rFonts w:ascii="Calibri" w:hAnsi="Calibri" w:cs="Calibri"/>
          <w:u w:val="single"/>
        </w:rPr>
      </w:pPr>
      <w:r>
        <w:rPr>
          <w:rFonts w:ascii="Calibri" w:eastAsia="Japanese Gothic" w:hAnsi="Calibri" w:cs="Calibri"/>
        </w:rPr>
        <w:t xml:space="preserve">Role: SAP BI/BO </w:t>
      </w:r>
      <w:r>
        <w:rPr>
          <w:rFonts w:ascii="Calibri" w:eastAsia="Japanese Gothic" w:hAnsi="Calibri" w:cs="Calibri"/>
        </w:rPr>
        <w:t>Consultant</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Extracted data using view from ECC to SAP BI and modeled IPs and then generated Road Permit Status, Road permit Stock and Nil Permits reports on them.</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Modeled IPs and generated Sales Comparison Report for Yearly, Monthly, Weekly</w:t>
      </w:r>
      <w:r>
        <w:rPr>
          <w:rFonts w:ascii="Calibri" w:hAnsi="Calibri" w:cs="Calibri"/>
          <w:sz w:val="20"/>
          <w:szCs w:val="20"/>
        </w:rPr>
        <w:t xml:space="preserve"> and Daily.</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start routines, End routines and Transformation rules according to the requirement.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Validating user input in the initial screen of the sales report using Customer Exit.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Ensure that all periodic schedules like daily/weekly and monthly a</w:t>
      </w:r>
      <w:r>
        <w:rPr>
          <w:rFonts w:ascii="Calibri" w:hAnsi="Calibri" w:cs="Calibri"/>
          <w:sz w:val="20"/>
          <w:szCs w:val="20"/>
        </w:rPr>
        <w:t>re successful.</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Analyze the errors occurred while uploading the data if the request fails and make the latest data available in data target.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Installed relevant business content objects as and when required.</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Understand the client requirements and developing </w:t>
      </w:r>
      <w:r>
        <w:rPr>
          <w:rFonts w:ascii="Calibri" w:hAnsi="Calibri" w:cs="Calibri"/>
          <w:sz w:val="20"/>
          <w:szCs w:val="20"/>
        </w:rPr>
        <w:t>the Reports and dashboards using business objects tools.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Building of the Universes for the reports using Business Objects Designer.</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Successfully Integrated SAP BI with SAP business objects XI3.1.</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Various Reports in Web intelligence to track Sales</w:t>
      </w:r>
      <w:r>
        <w:rPr>
          <w:rFonts w:ascii="Calibri" w:hAnsi="Calibri" w:cs="Calibri"/>
          <w:sz w:val="20"/>
          <w:szCs w:val="20"/>
        </w:rPr>
        <w:t xml:space="preserve"> periodically.</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Organized data in reports by using filters, ranking, alters and sorts.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Crystal Reports with hierarchies and Filter.</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Developed highly formatted reports using Crystal Reports on top of BEX Queries.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designed and implemented Un</w:t>
      </w:r>
      <w:r>
        <w:rPr>
          <w:rFonts w:ascii="Calibri" w:hAnsi="Calibri" w:cs="Calibri"/>
          <w:sz w:val="20"/>
          <w:szCs w:val="20"/>
        </w:rPr>
        <w:t>iverses, WebI, Crystal Reports and Xcelsius Dashboards.</w:t>
      </w:r>
    </w:p>
    <w:p w:rsidR="00000000" w:rsidRDefault="006823DB">
      <w:pPr>
        <w:jc w:val="both"/>
        <w:rPr>
          <w:rFonts w:ascii="Calibri" w:eastAsia="Japanese Gothic" w:hAnsi="Calibri" w:cs="Calibri"/>
          <w:sz w:val="20"/>
          <w:szCs w:val="20"/>
        </w:rPr>
      </w:pPr>
      <w:r>
        <w:rPr>
          <w:rFonts w:ascii="Calibri" w:hAnsi="Calibri" w:cs="Calibri"/>
          <w:sz w:val="20"/>
          <w:szCs w:val="20"/>
        </w:rPr>
        <w:t>Environments: SAP BW 7.0, SAP ECC 6.0, Business Objects XI 3.1.</w:t>
      </w:r>
    </w:p>
    <w:p w:rsidR="00000000" w:rsidRDefault="006823DB">
      <w:pPr>
        <w:tabs>
          <w:tab w:val="left" w:pos="5955"/>
        </w:tabs>
        <w:jc w:val="both"/>
        <w:rPr>
          <w:rFonts w:ascii="Calibri" w:eastAsia="Japanese Gothic" w:hAnsi="Calibri" w:cs="Calibri"/>
          <w:sz w:val="20"/>
          <w:szCs w:val="20"/>
        </w:rPr>
      </w:pPr>
    </w:p>
    <w:p w:rsidR="00000000" w:rsidRDefault="006823DB">
      <w:pPr>
        <w:tabs>
          <w:tab w:val="left" w:pos="5955"/>
        </w:tabs>
        <w:jc w:val="both"/>
        <w:rPr>
          <w:rFonts w:ascii="Calibri" w:eastAsia="Japanese Gothic" w:hAnsi="Calibri" w:cs="Calibri"/>
          <w:sz w:val="20"/>
          <w:szCs w:val="20"/>
        </w:rPr>
      </w:pPr>
      <w:r>
        <w:rPr>
          <w:rFonts w:ascii="Calibri" w:eastAsia="Japanese Gothic" w:hAnsi="Calibri" w:cs="Calibri"/>
          <w:b/>
          <w:bCs/>
          <w:sz w:val="20"/>
          <w:szCs w:val="20"/>
        </w:rPr>
        <w:t>New Era Cap Company, City of Buffalo, NY</w:t>
      </w:r>
      <w:r>
        <w:rPr>
          <w:rFonts w:ascii="Calibri" w:eastAsia="Japanese Gothic" w:hAnsi="Calibri" w:cs="Calibri"/>
          <w:sz w:val="20"/>
          <w:szCs w:val="20"/>
        </w:rPr>
        <w:tab/>
        <w:t xml:space="preserve">                           </w:t>
      </w:r>
    </w:p>
    <w:p w:rsidR="00000000" w:rsidRDefault="006823DB">
      <w:pPr>
        <w:tabs>
          <w:tab w:val="left" w:pos="5955"/>
        </w:tabs>
        <w:jc w:val="both"/>
        <w:rPr>
          <w:rFonts w:ascii="Calibri" w:eastAsia="Japanese Gothic" w:hAnsi="Calibri" w:cs="Calibri"/>
          <w:sz w:val="20"/>
          <w:szCs w:val="20"/>
        </w:rPr>
      </w:pPr>
      <w:r>
        <w:rPr>
          <w:rFonts w:ascii="Calibri" w:eastAsia="Japanese Gothic" w:hAnsi="Calibri" w:cs="Calibri"/>
          <w:sz w:val="20"/>
          <w:szCs w:val="20"/>
        </w:rPr>
        <w:t xml:space="preserve">Jun 2009 – Jul 2010 </w:t>
      </w:r>
    </w:p>
    <w:p w:rsidR="00000000" w:rsidRDefault="006823DB">
      <w:pPr>
        <w:pStyle w:val="PlainText"/>
        <w:rPr>
          <w:rFonts w:ascii="Calibri" w:hAnsi="Calibri" w:cs="Calibri"/>
          <w:u w:val="single"/>
        </w:rPr>
      </w:pPr>
      <w:r>
        <w:rPr>
          <w:rFonts w:ascii="Calibri" w:eastAsia="Japanese Gothic" w:hAnsi="Calibri" w:cs="Calibri"/>
        </w:rPr>
        <w:t>Role: SAP BW/BO Consultant</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lastRenderedPageBreak/>
        <w:t>D</w:t>
      </w:r>
      <w:r>
        <w:rPr>
          <w:rFonts w:ascii="Calibri" w:hAnsi="Calibri" w:cs="Calibri"/>
          <w:sz w:val="20"/>
          <w:szCs w:val="20"/>
        </w:rPr>
        <w:t>esigned and developed new BI models optimized for reporting and satisfying the business needs.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generic data source to extract sales activities transaction data for reporting sales activities analysis such as sales activity status, customer start an</w:t>
      </w:r>
      <w:r>
        <w:rPr>
          <w:rFonts w:ascii="Calibri" w:hAnsi="Calibri" w:cs="Calibri"/>
          <w:sz w:val="20"/>
          <w:szCs w:val="20"/>
        </w:rPr>
        <w:t>d end of sales activity.</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Generated pending PO and PR report.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Performance tuning of queries &amp; data load by maintaining query read mode, aggregates, index, statistics and compression.</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Involved in transporting the BI objects from development server to quality</w:t>
      </w:r>
      <w:r>
        <w:rPr>
          <w:rFonts w:ascii="Calibri" w:hAnsi="Calibri" w:cs="Calibri"/>
          <w:sz w:val="20"/>
          <w:szCs w:val="20"/>
        </w:rPr>
        <w:t xml:space="preserve"> server for integration and pre-production testing before UAT.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Detected/resolved data Cardinality and loops, checked integrity of Universes.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Involved in developing Universe and reports on SAP BI including DSO, Info Cubes, Multi Providers and BEx Query dev</w:t>
      </w:r>
      <w:r>
        <w:rPr>
          <w:rFonts w:ascii="Calibri" w:hAnsi="Calibri" w:cs="Calibri"/>
          <w:sz w:val="20"/>
          <w:szCs w:val="20"/>
        </w:rPr>
        <w:t>elopment.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Measure Objects and dimension objects were created keeping in view of the end-user requirement.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Defined business objects standard reports &amp; ad-hoc reports and Created report templates for consistency in the look and feel of the reports.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w:t>
      </w:r>
      <w:r>
        <w:rPr>
          <w:rFonts w:ascii="Calibri" w:hAnsi="Calibri" w:cs="Calibri"/>
          <w:sz w:val="20"/>
          <w:szCs w:val="20"/>
        </w:rPr>
        <w:t xml:space="preserve">ed complex reports using Business Objects functionality like Slice and Dice, Drill down, Cross Tab, Master detail and Formulas etc.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Implemented dynamic charts and graphs in dashboards to improve look and feel using Xcelsius.</w:t>
      </w:r>
    </w:p>
    <w:p w:rsidR="00000000" w:rsidRDefault="006823DB">
      <w:pPr>
        <w:jc w:val="both"/>
        <w:rPr>
          <w:rFonts w:ascii="Calibri" w:hAnsi="Calibri" w:cs="Calibri"/>
          <w:sz w:val="20"/>
          <w:szCs w:val="20"/>
        </w:rPr>
      </w:pPr>
      <w:r>
        <w:rPr>
          <w:rFonts w:ascii="Calibri" w:hAnsi="Calibri" w:cs="Calibri"/>
          <w:sz w:val="20"/>
          <w:szCs w:val="20"/>
        </w:rPr>
        <w:t xml:space="preserve">Environments: SAP BW 7.0, SAP </w:t>
      </w:r>
      <w:r>
        <w:rPr>
          <w:rFonts w:ascii="Calibri" w:hAnsi="Calibri" w:cs="Calibri"/>
          <w:sz w:val="20"/>
          <w:szCs w:val="20"/>
        </w:rPr>
        <w:t>ECC 6.0, Business Objects XI 3.1.</w:t>
      </w:r>
    </w:p>
    <w:p w:rsidR="00000000" w:rsidRDefault="006823DB">
      <w:pPr>
        <w:jc w:val="both"/>
        <w:rPr>
          <w:rFonts w:ascii="Calibri" w:hAnsi="Calibri" w:cs="Calibri"/>
          <w:sz w:val="20"/>
          <w:szCs w:val="20"/>
        </w:rPr>
      </w:pPr>
    </w:p>
    <w:p w:rsidR="00000000" w:rsidRDefault="006823DB">
      <w:pPr>
        <w:jc w:val="both"/>
        <w:rPr>
          <w:rFonts w:ascii="Calibri" w:hAnsi="Calibri" w:cs="Calibri"/>
          <w:sz w:val="20"/>
          <w:szCs w:val="20"/>
        </w:rPr>
      </w:pPr>
      <w:r>
        <w:rPr>
          <w:rFonts w:ascii="Calibri" w:eastAsia="Japanese Gothic" w:hAnsi="Calibri" w:cs="Calibri"/>
          <w:b/>
          <w:bCs/>
          <w:sz w:val="20"/>
          <w:szCs w:val="20"/>
        </w:rPr>
        <w:t>Sealed Air, Greenville, SC</w:t>
      </w:r>
      <w:r>
        <w:rPr>
          <w:rFonts w:ascii="Calibri" w:eastAsia="Japanese Gothic" w:hAnsi="Calibri" w:cs="Calibri"/>
          <w:sz w:val="20"/>
          <w:szCs w:val="20"/>
        </w:rPr>
        <w:t xml:space="preserve">                                                                                         </w:t>
      </w:r>
    </w:p>
    <w:p w:rsidR="00000000" w:rsidRDefault="006823DB">
      <w:pPr>
        <w:jc w:val="both"/>
        <w:rPr>
          <w:rFonts w:ascii="Calibri" w:hAnsi="Calibri" w:cs="Calibri"/>
          <w:sz w:val="20"/>
          <w:szCs w:val="20"/>
        </w:rPr>
      </w:pPr>
      <w:r>
        <w:rPr>
          <w:rFonts w:ascii="Calibri" w:hAnsi="Calibri" w:cs="Calibri"/>
          <w:sz w:val="20"/>
          <w:szCs w:val="20"/>
        </w:rPr>
        <w:t>Dec 2008 – May 2009</w:t>
      </w:r>
    </w:p>
    <w:p w:rsidR="00000000" w:rsidRDefault="006823DB">
      <w:pPr>
        <w:pStyle w:val="Location"/>
        <w:rPr>
          <w:rFonts w:ascii="Calibri" w:hAnsi="Calibri" w:cs="Calibri"/>
          <w:i w:val="0"/>
          <w:sz w:val="20"/>
          <w:szCs w:val="20"/>
          <w:u w:val="single"/>
        </w:rPr>
      </w:pPr>
      <w:r>
        <w:rPr>
          <w:rFonts w:ascii="Calibri" w:hAnsi="Calibri" w:cs="Calibri"/>
          <w:i w:val="0"/>
          <w:sz w:val="20"/>
          <w:szCs w:val="20"/>
        </w:rPr>
        <w:t>Role: SAP BW Consultant</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Responsible for data extraction, reconciliat</w:t>
      </w:r>
      <w:r>
        <w:rPr>
          <w:rFonts w:ascii="Calibri" w:hAnsi="Calibri" w:cs="Calibri"/>
          <w:sz w:val="20"/>
          <w:szCs w:val="20"/>
        </w:rPr>
        <w:t>ion and reporting.</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Extracted data from SAP ECC to SAP BI in customized environment, using Generic Extractor built on top of view and designed the entire flow in SAP BI starting from replicated the data source, modeling the Info Providers like DSOs(Write-Op</w:t>
      </w:r>
      <w:r>
        <w:rPr>
          <w:rFonts w:ascii="Calibri" w:hAnsi="Calibri" w:cs="Calibri"/>
          <w:sz w:val="20"/>
          <w:szCs w:val="20"/>
        </w:rPr>
        <w:t>timized, Standard), Cube, Multiproviders till generating the Labor Cost analysis report on it.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Responsible for loading time dependent and time independent master data and hierarchies.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Start routines and End routines using ABAP in transformations t</w:t>
      </w:r>
      <w:r>
        <w:rPr>
          <w:rFonts w:ascii="Calibri" w:hAnsi="Calibri" w:cs="Calibri"/>
          <w:sz w:val="20"/>
          <w:szCs w:val="20"/>
        </w:rPr>
        <w:t>o update characteristics and key figures in the Info Cubes.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Performed Remodeling on already existing Info Cubes to add new key figures and characteristics.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Designed process chains for daily master data loading, transactional data loading from ECC.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Design</w:t>
      </w:r>
      <w:r>
        <w:rPr>
          <w:rFonts w:ascii="Calibri" w:hAnsi="Calibri" w:cs="Calibri"/>
          <w:sz w:val="20"/>
          <w:szCs w:val="20"/>
        </w:rPr>
        <w:t xml:space="preserve">ed and Developed Queries, Reports, Workbooks, User exists, ABAP, Business Explorer Analyzer, RRI, and Jump queries.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Worked on performance tuning of the reports and made the necessary changes to the report queries and the variables to improve the query res</w:t>
      </w:r>
      <w:r>
        <w:rPr>
          <w:rFonts w:ascii="Calibri" w:hAnsi="Calibri" w:cs="Calibri"/>
          <w:sz w:val="20"/>
          <w:szCs w:val="20"/>
        </w:rPr>
        <w:t>ponse time.</w:t>
      </w:r>
    </w:p>
    <w:p w:rsidR="00000000" w:rsidRDefault="006823DB">
      <w:pPr>
        <w:tabs>
          <w:tab w:val="left" w:pos="3240"/>
        </w:tabs>
        <w:jc w:val="both"/>
        <w:rPr>
          <w:rFonts w:ascii="Calibri" w:hAnsi="Calibri" w:cs="Calibri"/>
          <w:bCs/>
          <w:sz w:val="20"/>
          <w:szCs w:val="20"/>
        </w:rPr>
      </w:pPr>
      <w:r>
        <w:rPr>
          <w:rFonts w:ascii="Calibri" w:hAnsi="Calibri" w:cs="Calibri"/>
          <w:sz w:val="20"/>
          <w:szCs w:val="20"/>
        </w:rPr>
        <w:t>Environments: SAP BI 7.0, SAP ECC 6.0.</w:t>
      </w:r>
    </w:p>
    <w:p w:rsidR="00000000" w:rsidRDefault="006823DB">
      <w:pPr>
        <w:jc w:val="both"/>
        <w:rPr>
          <w:rFonts w:ascii="Calibri" w:hAnsi="Calibri" w:cs="Calibri"/>
          <w:bCs/>
          <w:sz w:val="20"/>
          <w:szCs w:val="20"/>
        </w:rPr>
      </w:pPr>
    </w:p>
    <w:p w:rsidR="00000000" w:rsidRDefault="006823DB">
      <w:pPr>
        <w:rPr>
          <w:rFonts w:ascii="Calibri" w:hAnsi="Calibri" w:cs="Calibri"/>
          <w:sz w:val="20"/>
          <w:szCs w:val="20"/>
        </w:rPr>
      </w:pPr>
      <w:r>
        <w:rPr>
          <w:rFonts w:ascii="Calibri" w:hAnsi="Calibri" w:cs="Calibri"/>
          <w:b/>
          <w:bCs/>
          <w:sz w:val="20"/>
          <w:szCs w:val="20"/>
        </w:rPr>
        <w:t>Hero Honda, India.</w:t>
      </w:r>
      <w:r>
        <w:rPr>
          <w:rFonts w:ascii="Calibri" w:hAnsi="Calibri" w:cs="Calibri"/>
          <w:sz w:val="20"/>
          <w:szCs w:val="20"/>
        </w:rPr>
        <w:t xml:space="preserve">                                                                                                    </w:t>
      </w:r>
    </w:p>
    <w:p w:rsidR="00000000" w:rsidRDefault="006823DB">
      <w:pPr>
        <w:rPr>
          <w:rFonts w:ascii="Calibri" w:hAnsi="Calibri" w:cs="Calibri"/>
          <w:sz w:val="20"/>
          <w:szCs w:val="20"/>
          <w:u w:val="single"/>
        </w:rPr>
      </w:pPr>
      <w:r>
        <w:rPr>
          <w:rFonts w:ascii="Calibri" w:hAnsi="Calibri" w:cs="Calibri"/>
          <w:sz w:val="20"/>
          <w:szCs w:val="20"/>
        </w:rPr>
        <w:t>May 2008 – Nov 2008</w:t>
      </w:r>
      <w:r>
        <w:rPr>
          <w:rFonts w:ascii="Calibri" w:hAnsi="Calibri" w:cs="Calibri"/>
          <w:sz w:val="20"/>
          <w:szCs w:val="20"/>
        </w:rPr>
        <w:br/>
        <w:t>Role: Sr. SAP BW Developer</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&amp; Scheduled I</w:t>
      </w:r>
      <w:r>
        <w:rPr>
          <w:rFonts w:ascii="Calibri" w:hAnsi="Calibri" w:cs="Calibri"/>
          <w:sz w:val="20"/>
          <w:szCs w:val="20"/>
        </w:rPr>
        <w:t>nfo Packages and populated DSOs, Info cubes with full and Delta Update.</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Uploaded Transaction Data from the Flat File as the Source System.</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Used Write-optimized DSO’s for staging huge volumes of data.</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a routine to select a file dynamically on Applic</w:t>
      </w:r>
      <w:r>
        <w:rPr>
          <w:rFonts w:ascii="Calibri" w:hAnsi="Calibri" w:cs="Calibri"/>
          <w:sz w:val="20"/>
          <w:szCs w:val="20"/>
        </w:rPr>
        <w:t>ation server which comes from portal to SAP BI every day.</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Factory calendar for scheduling the Info package on particular day of a week at particular time interval.</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Monitoring of Info packages and analyzing the reasons for frequent failures of Info </w:t>
      </w:r>
      <w:r>
        <w:rPr>
          <w:rFonts w:ascii="Calibri" w:hAnsi="Calibri" w:cs="Calibri"/>
          <w:sz w:val="20"/>
          <w:szCs w:val="20"/>
        </w:rPr>
        <w:t>packages.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Wrote routines to handle Invalid characters.</w:t>
      </w:r>
    </w:p>
    <w:p w:rsidR="00000000" w:rsidRDefault="006823DB">
      <w:pPr>
        <w:pStyle w:val="ListParagraph"/>
        <w:ind w:left="0"/>
        <w:jc w:val="both"/>
        <w:rPr>
          <w:rFonts w:ascii="Calibri" w:hAnsi="Calibri" w:cs="Calibri"/>
          <w:sz w:val="20"/>
          <w:szCs w:val="20"/>
        </w:rPr>
      </w:pPr>
      <w:r>
        <w:rPr>
          <w:rFonts w:ascii="Calibri" w:hAnsi="Calibri" w:cs="Calibri"/>
          <w:sz w:val="20"/>
          <w:szCs w:val="20"/>
        </w:rPr>
        <w:lastRenderedPageBreak/>
        <w:t>Environments: SAP BW 7.0, SAP ECC 6.0.</w:t>
      </w:r>
    </w:p>
    <w:p w:rsidR="00000000" w:rsidRDefault="006823DB">
      <w:pPr>
        <w:pStyle w:val="ListParagraph"/>
        <w:ind w:left="0"/>
        <w:jc w:val="both"/>
        <w:rPr>
          <w:rFonts w:ascii="Calibri" w:hAnsi="Calibri" w:cs="Calibri"/>
          <w:sz w:val="20"/>
          <w:szCs w:val="20"/>
        </w:rPr>
      </w:pPr>
    </w:p>
    <w:p w:rsidR="00000000" w:rsidRDefault="006823DB">
      <w:pPr>
        <w:pStyle w:val="ListParagraph"/>
        <w:ind w:left="0"/>
        <w:jc w:val="both"/>
        <w:rPr>
          <w:rFonts w:ascii="Calibri" w:hAnsi="Calibri" w:cs="Calibri"/>
          <w:sz w:val="20"/>
          <w:szCs w:val="20"/>
        </w:rPr>
      </w:pPr>
    </w:p>
    <w:p w:rsidR="00000000" w:rsidRDefault="006823DB">
      <w:pPr>
        <w:rPr>
          <w:rFonts w:ascii="Calibri" w:hAnsi="Calibri" w:cs="Calibri"/>
          <w:sz w:val="20"/>
          <w:szCs w:val="20"/>
        </w:rPr>
      </w:pPr>
      <w:r>
        <w:rPr>
          <w:rFonts w:ascii="Calibri" w:hAnsi="Calibri" w:cs="Calibri"/>
          <w:b/>
          <w:bCs/>
          <w:sz w:val="20"/>
          <w:szCs w:val="20"/>
        </w:rPr>
        <w:t>Britannia, India</w:t>
      </w:r>
      <w:r>
        <w:rPr>
          <w:rFonts w:ascii="Calibri" w:hAnsi="Calibri" w:cs="Calibri"/>
          <w:sz w:val="20"/>
          <w:szCs w:val="20"/>
        </w:rPr>
        <w:t xml:space="preserve">                                                                                                            </w:t>
      </w:r>
    </w:p>
    <w:p w:rsidR="00000000" w:rsidRDefault="006823DB">
      <w:pPr>
        <w:rPr>
          <w:rFonts w:ascii="Calibri" w:hAnsi="Calibri" w:cs="Calibri"/>
          <w:sz w:val="20"/>
          <w:szCs w:val="20"/>
        </w:rPr>
      </w:pPr>
      <w:r>
        <w:rPr>
          <w:rFonts w:ascii="Calibri" w:hAnsi="Calibri" w:cs="Calibri"/>
          <w:sz w:val="20"/>
          <w:szCs w:val="20"/>
        </w:rPr>
        <w:t xml:space="preserve">Apr 2007 – Apr 2008  </w:t>
      </w:r>
    </w:p>
    <w:p w:rsidR="00000000" w:rsidRDefault="006823DB">
      <w:pPr>
        <w:jc w:val="both"/>
        <w:rPr>
          <w:rFonts w:ascii="Calibri" w:hAnsi="Calibri" w:cs="Calibri"/>
          <w:sz w:val="20"/>
          <w:szCs w:val="20"/>
          <w:u w:val="single"/>
        </w:rPr>
      </w:pPr>
      <w:r>
        <w:rPr>
          <w:rFonts w:ascii="Calibri" w:hAnsi="Calibri" w:cs="Calibri"/>
          <w:sz w:val="20"/>
          <w:szCs w:val="20"/>
        </w:rPr>
        <w:t xml:space="preserve">Role: SAP BW </w:t>
      </w:r>
      <w:r>
        <w:rPr>
          <w:rFonts w:ascii="Calibri" w:hAnsi="Calibri" w:cs="Calibri"/>
          <w:sz w:val="20"/>
          <w:szCs w:val="20"/>
        </w:rPr>
        <w:t>Developer</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Involved in all phases of Implementation of Secondary Sales Analytics Project in Britannia.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ABAP Routine at Info Package Level to schedule the daily delta loads automatically in background at particular time intervals.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IOS, DSOs, Info Cubes and Multi providers to model the data in BI and loaded the data from MS-SQL using UD Connect.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ECO (Effectively Covered Outlets) reports as per the client requirement.</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ABAP routine in Transformations to c</w:t>
      </w:r>
      <w:r>
        <w:rPr>
          <w:rFonts w:ascii="Calibri" w:hAnsi="Calibri" w:cs="Calibri"/>
          <w:sz w:val="20"/>
          <w:szCs w:val="20"/>
        </w:rPr>
        <w:t xml:space="preserve">alculate Universe Count.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Extracting Master &amp; Transaction Data using Generic Data Sources from OLTP.</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Setup the Statistical Setup for the LO-Cockpit and used the V3 Update for Delta Management.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validation program in Process chains to generate Err</w:t>
      </w:r>
      <w:r>
        <w:rPr>
          <w:rFonts w:ascii="Calibri" w:hAnsi="Calibri" w:cs="Calibri"/>
          <w:sz w:val="20"/>
          <w:szCs w:val="20"/>
        </w:rPr>
        <w:t>or log on File validation, Invalid data and Availability of Master data.</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Involved in Info Cube maintenance i.e., Compression, Roll-up.</w:t>
      </w:r>
    </w:p>
    <w:p w:rsidR="00000000" w:rsidRDefault="006823DB">
      <w:pPr>
        <w:pStyle w:val="ListParagraph"/>
        <w:ind w:left="0"/>
        <w:jc w:val="both"/>
        <w:rPr>
          <w:rFonts w:ascii="Calibri" w:hAnsi="Calibri" w:cs="Calibri"/>
          <w:sz w:val="20"/>
          <w:szCs w:val="20"/>
        </w:rPr>
      </w:pPr>
      <w:r>
        <w:rPr>
          <w:rFonts w:ascii="Calibri" w:hAnsi="Calibri" w:cs="Calibri"/>
          <w:sz w:val="20"/>
          <w:szCs w:val="20"/>
        </w:rPr>
        <w:t>Environments: SAP BW 7.0, SAP ECC 6.0.</w:t>
      </w:r>
    </w:p>
    <w:p w:rsidR="00000000" w:rsidRDefault="006823DB">
      <w:pPr>
        <w:pStyle w:val="ListParagraph"/>
        <w:ind w:left="0"/>
        <w:jc w:val="both"/>
        <w:rPr>
          <w:rFonts w:ascii="Calibri" w:hAnsi="Calibri" w:cs="Calibri"/>
          <w:sz w:val="20"/>
          <w:szCs w:val="20"/>
        </w:rPr>
      </w:pPr>
    </w:p>
    <w:p w:rsidR="00000000" w:rsidRDefault="006823DB">
      <w:pPr>
        <w:jc w:val="both"/>
        <w:rPr>
          <w:rFonts w:ascii="Calibri" w:hAnsi="Calibri" w:cs="Calibri"/>
          <w:sz w:val="20"/>
          <w:szCs w:val="20"/>
        </w:rPr>
      </w:pPr>
      <w:r>
        <w:rPr>
          <w:rFonts w:ascii="Calibri" w:hAnsi="Calibri" w:cs="Calibri"/>
          <w:b/>
          <w:bCs/>
          <w:color w:val="000000"/>
          <w:sz w:val="20"/>
          <w:szCs w:val="20"/>
        </w:rPr>
        <w:t xml:space="preserve">Singapore Power, Singapore </w:t>
      </w:r>
      <w:r>
        <w:rPr>
          <w:rFonts w:ascii="Calibri" w:hAnsi="Calibri" w:cs="Calibri"/>
          <w:color w:val="000000"/>
          <w:sz w:val="20"/>
          <w:szCs w:val="20"/>
        </w:rPr>
        <w:t xml:space="preserve">                                                      </w:t>
      </w:r>
      <w:r>
        <w:rPr>
          <w:rFonts w:ascii="Calibri" w:hAnsi="Calibri" w:cs="Calibri"/>
          <w:color w:val="000000"/>
          <w:sz w:val="20"/>
          <w:szCs w:val="20"/>
        </w:rPr>
        <w:t xml:space="preserve">                              </w:t>
      </w:r>
    </w:p>
    <w:p w:rsidR="00000000" w:rsidRDefault="006823DB">
      <w:pPr>
        <w:jc w:val="both"/>
        <w:rPr>
          <w:rFonts w:ascii="Calibri" w:hAnsi="Calibri" w:cs="Calibri"/>
          <w:sz w:val="20"/>
          <w:szCs w:val="20"/>
        </w:rPr>
      </w:pPr>
      <w:r>
        <w:rPr>
          <w:rFonts w:ascii="Calibri" w:hAnsi="Calibri" w:cs="Calibri"/>
          <w:sz w:val="20"/>
          <w:szCs w:val="20"/>
        </w:rPr>
        <w:t>Jan 2007 – Mar 2007</w:t>
      </w:r>
    </w:p>
    <w:p w:rsidR="00000000" w:rsidRDefault="006823DB">
      <w:pPr>
        <w:jc w:val="both"/>
        <w:rPr>
          <w:rFonts w:ascii="Calibri" w:hAnsi="Calibri" w:cs="Calibri"/>
          <w:sz w:val="20"/>
          <w:szCs w:val="20"/>
          <w:u w:val="single"/>
        </w:rPr>
      </w:pPr>
      <w:r>
        <w:rPr>
          <w:rFonts w:ascii="Calibri" w:hAnsi="Calibri" w:cs="Calibri"/>
          <w:sz w:val="20"/>
          <w:szCs w:val="20"/>
        </w:rPr>
        <w:t>Role: SAP BW Developer</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Reviewed system statistics and other measures to identify the need for aggregates, indexes, compression and other performance improvement techniques.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Responsible fo</w:t>
      </w:r>
      <w:r>
        <w:rPr>
          <w:rFonts w:ascii="Calibri" w:hAnsi="Calibri" w:cs="Calibri"/>
          <w:sz w:val="20"/>
          <w:szCs w:val="20"/>
        </w:rPr>
        <w:t xml:space="preserve">r compression and partition of certain cubes for enhanced      performance.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Proposed archiving strategy for future based on Time characteristics.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Improved query performance and data load using OLAP cache.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Variables, Restricted Key figures, Calcul</w:t>
      </w:r>
      <w:r>
        <w:rPr>
          <w:rFonts w:ascii="Calibri" w:hAnsi="Calibri" w:cs="Calibri"/>
          <w:sz w:val="20"/>
          <w:szCs w:val="20"/>
        </w:rPr>
        <w:t xml:space="preserve">ated Key Figures, Filters in the BI Queries. Built code for specific User exit variables and replacement path variables to capture the requirement for Year-to-date, Quarter-to-date and Month-to-date.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Implemented the real time cubes, aggregation levels, C</w:t>
      </w:r>
      <w:r>
        <w:rPr>
          <w:rFonts w:ascii="Calibri" w:hAnsi="Calibri" w:cs="Calibri"/>
          <w:sz w:val="20"/>
          <w:szCs w:val="20"/>
        </w:rPr>
        <w:t>VCs, planning functions, fox formulas and planning sequences for IP applications.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Designed and developed process chains (RSPC) for transaction data loads with the help of info Packages. </w:t>
      </w:r>
    </w:p>
    <w:p w:rsidR="00000000" w:rsidRDefault="006823DB">
      <w:pPr>
        <w:tabs>
          <w:tab w:val="left" w:pos="3240"/>
        </w:tabs>
        <w:jc w:val="both"/>
        <w:rPr>
          <w:rFonts w:ascii="Calibri" w:hAnsi="Calibri" w:cs="Calibri"/>
          <w:b/>
          <w:bCs/>
          <w:sz w:val="20"/>
          <w:szCs w:val="20"/>
        </w:rPr>
      </w:pPr>
      <w:r>
        <w:rPr>
          <w:rFonts w:ascii="Calibri" w:hAnsi="Calibri" w:cs="Calibri"/>
          <w:sz w:val="20"/>
          <w:szCs w:val="20"/>
        </w:rPr>
        <w:t>Environments: SAP BW 7.0, SAP BW 3.5, SAP ECC 6.0.</w:t>
      </w:r>
    </w:p>
    <w:p w:rsidR="00000000" w:rsidRDefault="006823DB">
      <w:pPr>
        <w:rPr>
          <w:rFonts w:ascii="Calibri" w:hAnsi="Calibri" w:cs="Calibri"/>
          <w:b/>
          <w:bCs/>
          <w:sz w:val="20"/>
          <w:szCs w:val="20"/>
        </w:rPr>
      </w:pPr>
    </w:p>
    <w:p w:rsidR="00000000" w:rsidRDefault="006823DB">
      <w:pPr>
        <w:rPr>
          <w:rFonts w:ascii="Calibri" w:hAnsi="Calibri" w:cs="Calibri"/>
          <w:sz w:val="20"/>
          <w:szCs w:val="20"/>
        </w:rPr>
      </w:pPr>
      <w:r>
        <w:rPr>
          <w:rFonts w:ascii="Calibri" w:hAnsi="Calibri" w:cs="Calibri"/>
          <w:b/>
          <w:bCs/>
          <w:sz w:val="20"/>
          <w:szCs w:val="20"/>
        </w:rPr>
        <w:t>JOSLOC, Saudi Ara</w:t>
      </w:r>
      <w:r>
        <w:rPr>
          <w:rFonts w:ascii="Calibri" w:hAnsi="Calibri" w:cs="Calibri"/>
          <w:b/>
          <w:bCs/>
          <w:sz w:val="20"/>
          <w:szCs w:val="20"/>
        </w:rPr>
        <w:t xml:space="preserve">bia </w:t>
      </w:r>
      <w:r>
        <w:rPr>
          <w:rFonts w:ascii="Calibri" w:hAnsi="Calibri" w:cs="Calibri"/>
          <w:sz w:val="20"/>
          <w:szCs w:val="20"/>
        </w:rPr>
        <w:t xml:space="preserve">                                                                                             </w:t>
      </w:r>
    </w:p>
    <w:p w:rsidR="00000000" w:rsidRDefault="006823DB">
      <w:pPr>
        <w:rPr>
          <w:rFonts w:ascii="Calibri" w:hAnsi="Calibri" w:cs="Calibri"/>
          <w:sz w:val="20"/>
          <w:szCs w:val="20"/>
          <w:u w:val="single"/>
        </w:rPr>
      </w:pPr>
      <w:r>
        <w:rPr>
          <w:rFonts w:ascii="Calibri" w:hAnsi="Calibri" w:cs="Calibri"/>
          <w:sz w:val="20"/>
          <w:szCs w:val="20"/>
        </w:rPr>
        <w:t>Jun 2006 – Dec 2006</w:t>
      </w:r>
      <w:r>
        <w:rPr>
          <w:rFonts w:ascii="Calibri" w:hAnsi="Calibri" w:cs="Calibri"/>
          <w:sz w:val="20"/>
          <w:szCs w:val="20"/>
        </w:rPr>
        <w:br/>
        <w:t>Role: SAP BW/ABAP Developer</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Design, Review &amp; understanding of technical specification / functional specification.</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w:t>
      </w:r>
      <w:r>
        <w:rPr>
          <w:rFonts w:ascii="Calibri" w:hAnsi="Calibri" w:cs="Calibri"/>
          <w:sz w:val="20"/>
          <w:szCs w:val="20"/>
        </w:rPr>
        <w:t>ment of BW Objects as per the technical specification by adhering to Quality Standards.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Design and development of Freight Costs visibility reports in BW. This involved requirement analysis from the client, design of ODS, Cube, reports etc.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Transf</w:t>
      </w:r>
      <w:r>
        <w:rPr>
          <w:rFonts w:ascii="Calibri" w:hAnsi="Calibri" w:cs="Calibri"/>
          <w:sz w:val="20"/>
          <w:szCs w:val="20"/>
        </w:rPr>
        <w:t>er Structure, Communications Structure, Transfer Rules and    Update Rules for Info Sources, ODS objects and Info Cubes.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Generated transactional Data sources and Master Data Info sources (Texts, Attributes).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Extensively worked on LIS in extracting master d</w:t>
      </w:r>
      <w:r>
        <w:rPr>
          <w:rFonts w:ascii="Calibri" w:hAnsi="Calibri" w:cs="Calibri"/>
          <w:sz w:val="20"/>
          <w:szCs w:val="20"/>
        </w:rPr>
        <w:t>ata and transaction data from SAP R/3 and loaded into SAP BW.</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Created Multi providers and enhanced queries for optimal performance.</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lastRenderedPageBreak/>
        <w:t>Created Info Packages and Info Package Groups and scheduled them in order to load Master Data and Transactional Data from SA</w:t>
      </w:r>
      <w:r>
        <w:rPr>
          <w:rFonts w:ascii="Calibri" w:hAnsi="Calibri" w:cs="Calibri"/>
          <w:sz w:val="20"/>
          <w:szCs w:val="20"/>
        </w:rPr>
        <w:t>P R/3 as well as Flat File Source Systems into BW.</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By using the generic extraction tool extracted data from source system and also performed delta operations to meet client requirements.</w:t>
      </w:r>
    </w:p>
    <w:p w:rsidR="00000000" w:rsidRDefault="006823DB">
      <w:pPr>
        <w:tabs>
          <w:tab w:val="left" w:pos="540"/>
        </w:tabs>
        <w:jc w:val="both"/>
        <w:rPr>
          <w:rFonts w:ascii="Calibri" w:hAnsi="Calibri" w:cs="Calibri"/>
          <w:sz w:val="20"/>
          <w:szCs w:val="20"/>
        </w:rPr>
      </w:pPr>
      <w:r>
        <w:rPr>
          <w:rFonts w:ascii="Calibri" w:hAnsi="Calibri" w:cs="Calibri"/>
          <w:sz w:val="20"/>
          <w:szCs w:val="20"/>
        </w:rPr>
        <w:t>Environments: SAP BW 3.5, SAP R/3 4.7.</w:t>
      </w:r>
    </w:p>
    <w:p w:rsidR="00000000" w:rsidRDefault="006823DB">
      <w:pPr>
        <w:jc w:val="both"/>
        <w:rPr>
          <w:rFonts w:ascii="Calibri" w:hAnsi="Calibri" w:cs="Calibri"/>
          <w:sz w:val="20"/>
          <w:szCs w:val="20"/>
        </w:rPr>
      </w:pPr>
    </w:p>
    <w:p w:rsidR="00000000" w:rsidRDefault="006823DB">
      <w:pPr>
        <w:rPr>
          <w:rFonts w:ascii="Calibri" w:hAnsi="Calibri" w:cs="Calibri"/>
          <w:sz w:val="20"/>
          <w:szCs w:val="20"/>
        </w:rPr>
      </w:pPr>
      <w:r>
        <w:rPr>
          <w:rFonts w:ascii="Calibri" w:hAnsi="Calibri" w:cs="Calibri"/>
          <w:b/>
          <w:bCs/>
          <w:sz w:val="20"/>
          <w:szCs w:val="20"/>
        </w:rPr>
        <w:t xml:space="preserve">Daimler Chrysler, India </w:t>
      </w:r>
      <w:r>
        <w:rPr>
          <w:rFonts w:ascii="Calibri" w:hAnsi="Calibri" w:cs="Calibri"/>
          <w:sz w:val="20"/>
          <w:szCs w:val="20"/>
        </w:rPr>
        <w:t xml:space="preserve">     </w:t>
      </w:r>
      <w:r>
        <w:rPr>
          <w:rFonts w:ascii="Calibri" w:hAnsi="Calibri" w:cs="Calibri"/>
          <w:sz w:val="20"/>
          <w:szCs w:val="20"/>
        </w:rPr>
        <w:t xml:space="preserve">                                                                                        </w:t>
      </w:r>
    </w:p>
    <w:p w:rsidR="00000000" w:rsidRDefault="006823DB">
      <w:pPr>
        <w:rPr>
          <w:rFonts w:ascii="Calibri" w:hAnsi="Calibri" w:cs="Calibri"/>
          <w:sz w:val="20"/>
          <w:szCs w:val="20"/>
          <w:u w:val="single"/>
        </w:rPr>
      </w:pPr>
      <w:r>
        <w:rPr>
          <w:rFonts w:ascii="Calibri" w:hAnsi="Calibri" w:cs="Calibri"/>
          <w:sz w:val="20"/>
          <w:szCs w:val="20"/>
        </w:rPr>
        <w:t>Jun 2005 - May 2006</w:t>
      </w:r>
      <w:r>
        <w:rPr>
          <w:rFonts w:ascii="Calibri" w:hAnsi="Calibri" w:cs="Calibri"/>
          <w:sz w:val="20"/>
          <w:szCs w:val="20"/>
        </w:rPr>
        <w:br/>
        <w:t>Role: SAP ABAP Developer</w:t>
      </w:r>
    </w:p>
    <w:p w:rsidR="00000000" w:rsidRDefault="006823DB">
      <w:pPr>
        <w:pStyle w:val="Location"/>
        <w:rPr>
          <w:rFonts w:ascii="Calibri" w:hAnsi="Calibri" w:cs="Calibri"/>
          <w:sz w:val="20"/>
          <w:szCs w:val="20"/>
        </w:rPr>
      </w:pPr>
      <w:r>
        <w:rPr>
          <w:rFonts w:ascii="Calibri" w:hAnsi="Calibri" w:cs="Calibri"/>
          <w:i w:val="0"/>
          <w:sz w:val="20"/>
          <w:szCs w:val="20"/>
          <w:u w:val="single"/>
        </w:rPr>
        <w:t>Responsibilities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an ALV report providing the information about sales order details for a particular sales docume</w:t>
      </w:r>
      <w:r>
        <w:rPr>
          <w:rFonts w:ascii="Calibri" w:hAnsi="Calibri" w:cs="Calibri"/>
          <w:sz w:val="20"/>
          <w:szCs w:val="20"/>
        </w:rPr>
        <w:t>nt number and further navigates to the material master and sales order transactions when you select particular item fields.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an ALV list which gives purchase order header and item details for a particular order number and date.</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a daily m</w:t>
      </w:r>
      <w:r>
        <w:rPr>
          <w:rFonts w:ascii="Calibri" w:hAnsi="Calibri" w:cs="Calibri"/>
          <w:sz w:val="20"/>
          <w:szCs w:val="20"/>
        </w:rPr>
        <w:t>aterial receipt report, which gives detailed list about the goods receipt as per the plant details, storage location and movement type.</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Developed application using Module Pool which gives sales order and customer details for a particular customer using con</w:t>
      </w:r>
      <w:r>
        <w:rPr>
          <w:rFonts w:ascii="Calibri" w:hAnsi="Calibri" w:cs="Calibri"/>
          <w:sz w:val="20"/>
          <w:szCs w:val="20"/>
        </w:rPr>
        <w:t>trols with validations and search helps.</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Developed an interface which will transfer the purchase order details from legacy system to SAP system by using the standard BAPI.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Generated a BDC program to migrate material details from legacy system to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SAP R/3.</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Implemented a BADI enabling a value range checks for document type through create material transaction.</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 xml:space="preserve">Implemented a function exit to Predefine Sold to Party for every order type and sales area values that has provided in sales order create transaction. </w:t>
      </w:r>
    </w:p>
    <w:p w:rsidR="00000000" w:rsidRDefault="006823DB">
      <w:pPr>
        <w:pStyle w:val="ListParagraph"/>
        <w:numPr>
          <w:ilvl w:val="0"/>
          <w:numId w:val="4"/>
        </w:numPr>
        <w:jc w:val="both"/>
        <w:rPr>
          <w:rFonts w:ascii="Calibri" w:hAnsi="Calibri" w:cs="Calibri"/>
          <w:sz w:val="20"/>
          <w:szCs w:val="20"/>
        </w:rPr>
      </w:pPr>
      <w:r>
        <w:rPr>
          <w:rFonts w:ascii="Calibri" w:hAnsi="Calibri" w:cs="Calibri"/>
          <w:sz w:val="20"/>
          <w:szCs w:val="20"/>
        </w:rPr>
        <w:t>Modified standard layout set of MEDRUCK for purchase order as per the client specification.</w:t>
      </w:r>
    </w:p>
    <w:p w:rsidR="00000000" w:rsidRDefault="006823DB">
      <w:pPr>
        <w:tabs>
          <w:tab w:val="left" w:pos="540"/>
        </w:tabs>
        <w:jc w:val="both"/>
        <w:rPr>
          <w:rFonts w:ascii="Calibri" w:hAnsi="Calibri" w:cs="Calibri"/>
          <w:color w:val="000000"/>
          <w:sz w:val="20"/>
          <w:szCs w:val="20"/>
        </w:rPr>
      </w:pPr>
      <w:r>
        <w:rPr>
          <w:rFonts w:ascii="Calibri" w:hAnsi="Calibri" w:cs="Calibri"/>
          <w:sz w:val="20"/>
          <w:szCs w:val="20"/>
        </w:rPr>
        <w:t>Environments: SAP R/3 4.7.</w:t>
      </w:r>
    </w:p>
    <w:p w:rsidR="00000000" w:rsidRDefault="006823DB">
      <w:pPr>
        <w:pBdr>
          <w:bottom w:val="single" w:sz="4" w:space="1" w:color="000000"/>
        </w:pBdr>
        <w:tabs>
          <w:tab w:val="left" w:pos="540"/>
        </w:tabs>
        <w:jc w:val="both"/>
        <w:rPr>
          <w:rFonts w:ascii="Calibri" w:hAnsi="Calibri" w:cs="Calibri"/>
          <w:color w:val="000000"/>
          <w:sz w:val="20"/>
          <w:szCs w:val="20"/>
        </w:rPr>
      </w:pPr>
    </w:p>
    <w:p w:rsidR="00000000" w:rsidRDefault="006823DB">
      <w:pPr>
        <w:pStyle w:val="Heading2"/>
        <w:rPr>
          <w:rFonts w:ascii="Calibri" w:hAnsi="Calibri" w:cs="Calibri"/>
        </w:rPr>
      </w:pPr>
      <w:r>
        <w:rPr>
          <w:rFonts w:ascii="Calibri" w:hAnsi="Calibri" w:cs="Calibri"/>
          <w:bCs/>
          <w:u w:val="single"/>
        </w:rPr>
        <w:t>EDUCATION</w:t>
      </w:r>
    </w:p>
    <w:p w:rsidR="00000000" w:rsidRDefault="006823DB">
      <w:pPr>
        <w:tabs>
          <w:tab w:val="left" w:pos="3240"/>
        </w:tabs>
        <w:jc w:val="both"/>
        <w:rPr>
          <w:rFonts w:ascii="Calibri" w:hAnsi="Calibri" w:cs="Calibri"/>
          <w:sz w:val="20"/>
          <w:szCs w:val="20"/>
        </w:rPr>
      </w:pPr>
    </w:p>
    <w:p w:rsidR="00000000" w:rsidRDefault="006823DB">
      <w:pPr>
        <w:pStyle w:val="ListParagraph"/>
        <w:numPr>
          <w:ilvl w:val="0"/>
          <w:numId w:val="4"/>
        </w:numPr>
        <w:jc w:val="both"/>
        <w:rPr>
          <w:rFonts w:ascii="Calibri" w:hAnsi="Calibri" w:cs="Calibri"/>
          <w:sz w:val="20"/>
          <w:szCs w:val="20"/>
        </w:rPr>
      </w:pPr>
      <w:r>
        <w:rPr>
          <w:rFonts w:ascii="Calibri" w:hAnsi="Calibri" w:cs="Calibri"/>
          <w:b/>
          <w:bCs/>
          <w:sz w:val="20"/>
          <w:szCs w:val="20"/>
        </w:rPr>
        <w:t xml:space="preserve">Post Graduate Degree: Master of Computer Applications (M.C.A) from Acharya Nagarjuna University, A.P., India with 81%.  </w:t>
      </w:r>
    </w:p>
    <w:p w:rsidR="006823DB" w:rsidRDefault="006823DB">
      <w:pPr>
        <w:pStyle w:val="ListParagraph"/>
        <w:ind w:left="0"/>
        <w:jc w:val="both"/>
      </w:pPr>
    </w:p>
    <w:sectPr w:rsidR="006823DB">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3DB" w:rsidRDefault="006823DB">
      <w:r>
        <w:separator/>
      </w:r>
    </w:p>
  </w:endnote>
  <w:endnote w:type="continuationSeparator" w:id="0">
    <w:p w:rsidR="006823DB" w:rsidRDefault="00682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Japanese Gothic">
    <w:altName w:val="Arial Unicode M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23D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23D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23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3DB" w:rsidRDefault="006823DB">
      <w:r>
        <w:separator/>
      </w:r>
    </w:p>
  </w:footnote>
  <w:footnote w:type="continuationSeparator" w:id="0">
    <w:p w:rsidR="006823DB" w:rsidRDefault="00682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23DB">
    <w:pPr>
      <w:pBdr>
        <w:bottom w:val="single" w:sz="4" w:space="1" w:color="000000"/>
      </w:pBdr>
      <w:rPr>
        <w:rFonts w:ascii="Calibri" w:eastAsia="Calibri" w:hAnsi="Calibri" w:cs="Calibri"/>
        <w:b/>
        <w:sz w:val="20"/>
        <w:szCs w:val="20"/>
      </w:rPr>
    </w:pPr>
    <w:r>
      <w:rPr>
        <w:rFonts w:ascii="Calibri" w:eastAsia="Calibri" w:hAnsi="Calibri" w:cs="Calibri"/>
        <w:b/>
        <w:sz w:val="20"/>
        <w:szCs w:val="20"/>
      </w:rPr>
      <w:t>Sr</w:t>
    </w:r>
    <w:r>
      <w:rPr>
        <w:rFonts w:ascii="Calibri" w:eastAsia="Calibri" w:hAnsi="Calibri" w:cs="Calibri"/>
        <w:b/>
        <w:sz w:val="20"/>
        <w:szCs w:val="20"/>
      </w:rPr>
      <w:t xml:space="preserve">icharani Reddy                                                                                                                                                                                                                                                  </w:t>
    </w:r>
    <w:r>
      <w:rPr>
        <w:rFonts w:ascii="Calibri" w:eastAsia="Calibri" w:hAnsi="Calibri" w:cs="Calibri"/>
        <w:b/>
        <w:sz w:val="20"/>
        <w:szCs w:val="20"/>
      </w:rPr>
      <w:t xml:space="preserve">                        </w:t>
    </w:r>
    <w:r>
      <w:rPr>
        <w:rFonts w:ascii="Calibri" w:hAnsi="Calibri" w:cs="Calibri"/>
        <w:b/>
        <w:sz w:val="20"/>
        <w:szCs w:val="20"/>
      </w:rPr>
      <w:t xml:space="preserve">                                                                                                                                       SAP BW Architect                                                                                 </w:t>
    </w:r>
    <w:r>
      <w:rPr>
        <w:rFonts w:ascii="Calibri" w:hAnsi="Calibri" w:cs="Calibri"/>
        <w:b/>
        <w:sz w:val="20"/>
        <w:szCs w:val="20"/>
      </w:rPr>
      <w:t xml:space="preserve">                                                                                                isapsri9</w:t>
    </w:r>
    <w:r>
      <w:rPr>
        <w:rFonts w:ascii="Calibri" w:eastAsia="Calibri" w:hAnsi="Calibri" w:cs="Calibri"/>
        <w:b/>
        <w:sz w:val="20"/>
        <w:szCs w:val="20"/>
      </w:rPr>
      <w:t xml:space="preserve">@gmail.com </w:t>
    </w:r>
    <w:r>
      <w:rPr>
        <w:rFonts w:ascii="Calibri" w:hAnsi="Calibri" w:cs="Calibri"/>
        <w:b/>
        <w:sz w:val="20"/>
        <w:szCs w:val="20"/>
      </w:rPr>
      <w:t xml:space="preserve">                                                                                                 </w:t>
    </w:r>
    <w:r>
      <w:rPr>
        <w:rFonts w:ascii="Calibri" w:eastAsia="Calibri" w:hAnsi="Calibri" w:cs="Calibri"/>
        <w:b/>
        <w:sz w:val="20"/>
        <w:szCs w:val="20"/>
      </w:rPr>
      <w:t xml:space="preserve">                                            </w:t>
    </w:r>
    <w:r>
      <w:rPr>
        <w:rFonts w:ascii="Calibri" w:eastAsia="Calibri" w:hAnsi="Calibri" w:cs="Calibri"/>
        <w:b/>
        <w:sz w:val="20"/>
        <w:szCs w:val="20"/>
      </w:rPr>
      <w:t xml:space="preserve">  </w:t>
    </w:r>
    <w:r>
      <w:rPr>
        <w:rFonts w:ascii="Calibri" w:hAnsi="Calibri" w:cs="Calibri"/>
        <w:b/>
        <w:sz w:val="20"/>
        <w:szCs w:val="20"/>
      </w:rPr>
      <w:t>936-662-9316</w:t>
    </w:r>
  </w:p>
  <w:p w:rsidR="00000000" w:rsidRDefault="006823DB">
    <w:r>
      <w:rPr>
        <w:rFonts w:ascii="Calibri" w:eastAsia="Calibri" w:hAnsi="Calibri" w:cs="Calibri"/>
        <w:b/>
        <w:sz w:val="20"/>
        <w:szCs w:val="20"/>
      </w:rPr>
      <w:t xml:space="preserve">                                                        </w:t>
    </w:r>
    <w:r>
      <w:rPr>
        <w:rFonts w:ascii="Calibri" w:hAnsi="Calibri" w:cs="Calibri"/>
        <w:b/>
        <w:sz w:val="20"/>
        <w:szCs w:val="20"/>
      </w:rPr>
      <w:t xml:space="preserve">       </w:t>
    </w:r>
    <w:r>
      <w:rPr>
        <w:b/>
        <w:sz w:val="20"/>
        <w:szCs w:val="20"/>
      </w:rPr>
      <w:t xml:space="preserve">                                                                                                                                                                                </w:t>
    </w:r>
    <w:r>
      <w:rPr>
        <w:rFonts w:ascii="Arial" w:hAnsi="Arial" w:cs="Arial"/>
        <w:b/>
        <w:sz w:val="20"/>
        <w:szCs w:val="20"/>
      </w:rPr>
      <w:t xml:space="preserve">  </w:t>
    </w:r>
    <w:r>
      <w:rPr>
        <w:rFonts w:ascii="Arial" w:hAnsi="Arial" w:cs="Arial"/>
        <w:b/>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823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rPr>
        <w:rFonts w:ascii="Symbol" w:hAnsi="Symbol" w:cs="Symbol"/>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Wingdings" w:hAnsi="Wingdings" w:cs="Symbol"/>
        <w:caps w:val="0"/>
        <w:smallCaps w:val="0"/>
        <w:sz w:val="18"/>
        <w:szCs w:val="18"/>
        <w:lang w:val="en-US"/>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Wingdings"/>
        <w:caps w:val="0"/>
        <w:smallCaps w:val="0"/>
        <w:lang w:val="en-US"/>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Wingdings" w:hAnsi="Wingdings" w:cs="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Wingdings"/>
        <w:sz w:val="18"/>
        <w:szCs w:val="18"/>
        <w:lang w:val="en-US"/>
      </w:rPr>
    </w:lvl>
    <w:lvl w:ilvl="1">
      <w:start w:val="1"/>
      <w:numFmt w:val="bullet"/>
      <w:lvlText w:val=""/>
      <w:lvlJc w:val="left"/>
      <w:pPr>
        <w:tabs>
          <w:tab w:val="num" w:pos="1080"/>
        </w:tabs>
        <w:ind w:left="1080" w:hanging="360"/>
      </w:pPr>
      <w:rPr>
        <w:rFonts w:ascii="Wingdings" w:hAnsi="Wingdings" w:cs="Wingdings"/>
        <w:sz w:val="18"/>
        <w:szCs w:val="18"/>
        <w:lang w:val="en-US"/>
      </w:rPr>
    </w:lvl>
    <w:lvl w:ilvl="2">
      <w:start w:val="1"/>
      <w:numFmt w:val="bullet"/>
      <w:lvlText w:val=""/>
      <w:lvlJc w:val="left"/>
      <w:pPr>
        <w:tabs>
          <w:tab w:val="num" w:pos="1440"/>
        </w:tabs>
        <w:ind w:left="1440" w:hanging="360"/>
      </w:pPr>
      <w:rPr>
        <w:rFonts w:ascii="Wingdings" w:hAnsi="Wingdings" w:cs="Wingdings"/>
        <w:sz w:val="18"/>
        <w:szCs w:val="18"/>
        <w:lang w:val="en-US"/>
      </w:rPr>
    </w:lvl>
    <w:lvl w:ilvl="3">
      <w:start w:val="1"/>
      <w:numFmt w:val="bullet"/>
      <w:lvlText w:val=""/>
      <w:lvlJc w:val="left"/>
      <w:pPr>
        <w:tabs>
          <w:tab w:val="num" w:pos="1800"/>
        </w:tabs>
        <w:ind w:left="1800" w:hanging="360"/>
      </w:pPr>
      <w:rPr>
        <w:rFonts w:ascii="Wingdings" w:hAnsi="Wingdings" w:cs="Wingdings"/>
        <w:sz w:val="18"/>
        <w:szCs w:val="18"/>
        <w:lang w:val="en-US"/>
      </w:rPr>
    </w:lvl>
    <w:lvl w:ilvl="4">
      <w:start w:val="1"/>
      <w:numFmt w:val="bullet"/>
      <w:lvlText w:val=""/>
      <w:lvlJc w:val="left"/>
      <w:pPr>
        <w:tabs>
          <w:tab w:val="num" w:pos="2160"/>
        </w:tabs>
        <w:ind w:left="2160" w:hanging="360"/>
      </w:pPr>
      <w:rPr>
        <w:rFonts w:ascii="Wingdings" w:hAnsi="Wingdings" w:cs="Wingdings"/>
        <w:sz w:val="18"/>
        <w:szCs w:val="18"/>
        <w:lang w:val="en-US"/>
      </w:rPr>
    </w:lvl>
    <w:lvl w:ilvl="5">
      <w:start w:val="1"/>
      <w:numFmt w:val="bullet"/>
      <w:lvlText w:val=""/>
      <w:lvlJc w:val="left"/>
      <w:pPr>
        <w:tabs>
          <w:tab w:val="num" w:pos="2520"/>
        </w:tabs>
        <w:ind w:left="2520" w:hanging="360"/>
      </w:pPr>
      <w:rPr>
        <w:rFonts w:ascii="Wingdings" w:hAnsi="Wingdings" w:cs="Wingdings"/>
        <w:sz w:val="18"/>
        <w:szCs w:val="18"/>
        <w:lang w:val="en-US"/>
      </w:rPr>
    </w:lvl>
    <w:lvl w:ilvl="6">
      <w:start w:val="1"/>
      <w:numFmt w:val="bullet"/>
      <w:lvlText w:val=""/>
      <w:lvlJc w:val="left"/>
      <w:pPr>
        <w:tabs>
          <w:tab w:val="num" w:pos="2880"/>
        </w:tabs>
        <w:ind w:left="2880" w:hanging="360"/>
      </w:pPr>
      <w:rPr>
        <w:rFonts w:ascii="Wingdings" w:hAnsi="Wingdings" w:cs="Wingdings"/>
        <w:sz w:val="18"/>
        <w:szCs w:val="18"/>
        <w:lang w:val="en-US"/>
      </w:rPr>
    </w:lvl>
    <w:lvl w:ilvl="7">
      <w:start w:val="1"/>
      <w:numFmt w:val="bullet"/>
      <w:lvlText w:val=""/>
      <w:lvlJc w:val="left"/>
      <w:pPr>
        <w:tabs>
          <w:tab w:val="num" w:pos="3240"/>
        </w:tabs>
        <w:ind w:left="3240" w:hanging="360"/>
      </w:pPr>
      <w:rPr>
        <w:rFonts w:ascii="Wingdings" w:hAnsi="Wingdings" w:cs="Wingdings"/>
        <w:sz w:val="18"/>
        <w:szCs w:val="18"/>
        <w:lang w:val="en-US"/>
      </w:rPr>
    </w:lvl>
    <w:lvl w:ilvl="8">
      <w:start w:val="1"/>
      <w:numFmt w:val="bullet"/>
      <w:lvlText w:val=""/>
      <w:lvlJc w:val="left"/>
      <w:pPr>
        <w:tabs>
          <w:tab w:val="num" w:pos="3600"/>
        </w:tabs>
        <w:ind w:left="3600" w:hanging="360"/>
      </w:pPr>
      <w:rPr>
        <w:rFonts w:ascii="Wingdings" w:hAnsi="Wingdings" w:cs="Wingdings"/>
        <w:sz w:val="18"/>
        <w:szCs w:val="18"/>
        <w:lang w:val="en-U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Wingdings"/>
        <w:caps w:val="0"/>
        <w:smallCaps w:val="0"/>
        <w:sz w:val="18"/>
        <w:szCs w:val="18"/>
        <w:lang w:val="en-US"/>
      </w:rPr>
    </w:lvl>
    <w:lvl w:ilvl="1">
      <w:start w:val="1"/>
      <w:numFmt w:val="bullet"/>
      <w:lvlText w:val=""/>
      <w:lvlJc w:val="left"/>
      <w:pPr>
        <w:tabs>
          <w:tab w:val="num" w:pos="1080"/>
        </w:tabs>
        <w:ind w:left="1080" w:hanging="360"/>
      </w:pPr>
      <w:rPr>
        <w:rFonts w:ascii="Wingdings" w:hAnsi="Wingdings" w:cs="Wingdings"/>
        <w:caps w:val="0"/>
        <w:smallCaps w:val="0"/>
        <w:sz w:val="18"/>
        <w:szCs w:val="18"/>
        <w:lang w:val="en-US"/>
      </w:rPr>
    </w:lvl>
    <w:lvl w:ilvl="2">
      <w:start w:val="1"/>
      <w:numFmt w:val="bullet"/>
      <w:lvlText w:val=""/>
      <w:lvlJc w:val="left"/>
      <w:pPr>
        <w:tabs>
          <w:tab w:val="num" w:pos="1440"/>
        </w:tabs>
        <w:ind w:left="1440" w:hanging="360"/>
      </w:pPr>
      <w:rPr>
        <w:rFonts w:ascii="Wingdings" w:hAnsi="Wingdings" w:cs="Wingdings"/>
        <w:caps w:val="0"/>
        <w:smallCaps w:val="0"/>
        <w:sz w:val="18"/>
        <w:szCs w:val="18"/>
        <w:lang w:val="en-US"/>
      </w:rPr>
    </w:lvl>
    <w:lvl w:ilvl="3">
      <w:start w:val="1"/>
      <w:numFmt w:val="bullet"/>
      <w:lvlText w:val=""/>
      <w:lvlJc w:val="left"/>
      <w:pPr>
        <w:tabs>
          <w:tab w:val="num" w:pos="1800"/>
        </w:tabs>
        <w:ind w:left="1800" w:hanging="360"/>
      </w:pPr>
      <w:rPr>
        <w:rFonts w:ascii="Wingdings" w:hAnsi="Wingdings" w:cs="Wingdings"/>
        <w:caps w:val="0"/>
        <w:smallCaps w:val="0"/>
        <w:sz w:val="18"/>
        <w:szCs w:val="18"/>
        <w:lang w:val="en-US"/>
      </w:rPr>
    </w:lvl>
    <w:lvl w:ilvl="4">
      <w:start w:val="1"/>
      <w:numFmt w:val="bullet"/>
      <w:lvlText w:val=""/>
      <w:lvlJc w:val="left"/>
      <w:pPr>
        <w:tabs>
          <w:tab w:val="num" w:pos="2160"/>
        </w:tabs>
        <w:ind w:left="2160" w:hanging="360"/>
      </w:pPr>
      <w:rPr>
        <w:rFonts w:ascii="Wingdings" w:hAnsi="Wingdings" w:cs="Wingdings"/>
        <w:caps w:val="0"/>
        <w:smallCaps w:val="0"/>
        <w:sz w:val="18"/>
        <w:szCs w:val="18"/>
        <w:lang w:val="en-US"/>
      </w:rPr>
    </w:lvl>
    <w:lvl w:ilvl="5">
      <w:start w:val="1"/>
      <w:numFmt w:val="bullet"/>
      <w:lvlText w:val=""/>
      <w:lvlJc w:val="left"/>
      <w:pPr>
        <w:tabs>
          <w:tab w:val="num" w:pos="2520"/>
        </w:tabs>
        <w:ind w:left="2520" w:hanging="360"/>
      </w:pPr>
      <w:rPr>
        <w:rFonts w:ascii="Wingdings" w:hAnsi="Wingdings" w:cs="Wingdings"/>
        <w:caps w:val="0"/>
        <w:smallCaps w:val="0"/>
        <w:sz w:val="18"/>
        <w:szCs w:val="18"/>
        <w:lang w:val="en-US"/>
      </w:rPr>
    </w:lvl>
    <w:lvl w:ilvl="6">
      <w:start w:val="1"/>
      <w:numFmt w:val="bullet"/>
      <w:lvlText w:val=""/>
      <w:lvlJc w:val="left"/>
      <w:pPr>
        <w:tabs>
          <w:tab w:val="num" w:pos="2880"/>
        </w:tabs>
        <w:ind w:left="2880" w:hanging="360"/>
      </w:pPr>
      <w:rPr>
        <w:rFonts w:ascii="Wingdings" w:hAnsi="Wingdings" w:cs="Wingdings"/>
        <w:caps w:val="0"/>
        <w:smallCaps w:val="0"/>
        <w:sz w:val="18"/>
        <w:szCs w:val="18"/>
        <w:lang w:val="en-US"/>
      </w:rPr>
    </w:lvl>
    <w:lvl w:ilvl="7">
      <w:start w:val="1"/>
      <w:numFmt w:val="bullet"/>
      <w:lvlText w:val=""/>
      <w:lvlJc w:val="left"/>
      <w:pPr>
        <w:tabs>
          <w:tab w:val="num" w:pos="3240"/>
        </w:tabs>
        <w:ind w:left="3240" w:hanging="360"/>
      </w:pPr>
      <w:rPr>
        <w:rFonts w:ascii="Wingdings" w:hAnsi="Wingdings" w:cs="Wingdings"/>
        <w:caps w:val="0"/>
        <w:smallCaps w:val="0"/>
        <w:sz w:val="18"/>
        <w:szCs w:val="18"/>
        <w:lang w:val="en-US"/>
      </w:rPr>
    </w:lvl>
    <w:lvl w:ilvl="8">
      <w:start w:val="1"/>
      <w:numFmt w:val="bullet"/>
      <w:lvlText w:val=""/>
      <w:lvlJc w:val="left"/>
      <w:pPr>
        <w:tabs>
          <w:tab w:val="num" w:pos="3600"/>
        </w:tabs>
        <w:ind w:left="3600" w:hanging="360"/>
      </w:pPr>
      <w:rPr>
        <w:rFonts w:ascii="Wingdings" w:hAnsi="Wingdings" w:cs="Wingdings"/>
        <w:caps w:val="0"/>
        <w:smallCaps w:val="0"/>
        <w:sz w:val="18"/>
        <w:szCs w:val="18"/>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2BAA"/>
    <w:rsid w:val="006823DB"/>
    <w:rsid w:val="00CD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1911388B-C5BB-4A85-8251-5384F799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kern w:val="1"/>
      <w:sz w:val="24"/>
      <w:szCs w:val="24"/>
      <w:lang w:eastAsia="ar-SA"/>
    </w:rPr>
  </w:style>
  <w:style w:type="paragraph" w:styleId="Heading2">
    <w:name w:val="heading 2"/>
    <w:basedOn w:val="Normal"/>
    <w:next w:val="Normal"/>
    <w:qFormat/>
    <w:pPr>
      <w:keepNext/>
      <w:numPr>
        <w:ilvl w:val="1"/>
        <w:numId w:val="1"/>
      </w:numPr>
      <w:outlineLvl w:val="1"/>
    </w:pPr>
    <w:rPr>
      <w:rFonts w:ascii="Arial" w:hAnsi="Arial" w:cs="Arial"/>
      <w:b/>
      <w:sz w:val="20"/>
      <w:szCs w:val="20"/>
    </w:rPr>
  </w:style>
  <w:style w:type="paragraph" w:styleId="Heading3">
    <w:name w:val="heading 3"/>
    <w:basedOn w:val="Normal"/>
    <w:next w:val="Normal"/>
    <w:qFormat/>
    <w:pPr>
      <w:keepNext/>
      <w:numPr>
        <w:ilvl w:val="2"/>
        <w:numId w:val="1"/>
      </w:numPr>
      <w:outlineLvl w:val="2"/>
    </w:pPr>
    <w:rPr>
      <w:bCs/>
      <w:sz w:val="20"/>
      <w:u w:val="single"/>
    </w:rPr>
  </w:style>
  <w:style w:type="paragraph" w:styleId="Heading4">
    <w:name w:val="heading 4"/>
    <w:basedOn w:val="Normal"/>
    <w:next w:val="Normal"/>
    <w:qFormat/>
    <w:pPr>
      <w:keepNext/>
      <w:numPr>
        <w:ilvl w:val="3"/>
        <w:numId w:val="1"/>
      </w:numPr>
      <w:jc w:val="both"/>
      <w:outlineLvl w:val="3"/>
    </w:pPr>
    <w:rPr>
      <w:rFonts w:ascii="Arial" w:hAnsi="Arial" w:cs="Arial"/>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2">
    <w:name w:val="WW8Num1z2"/>
  </w:style>
  <w:style w:type="character" w:customStyle="1" w:styleId="WW8Num1z3">
    <w:name w:val="WW8Num1z3"/>
    <w:rPr>
      <w:rFonts w:ascii="Symbol" w:hAnsi="Symbol" w:cs="Symbol"/>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rPr>
  </w:style>
  <w:style w:type="character" w:customStyle="1" w:styleId="WW8Num4z0">
    <w:name w:val="WW8Num4z0"/>
    <w:rPr>
      <w:rFonts w:ascii="Calibri" w:hAnsi="Calibri" w:cs="Symbol"/>
      <w:caps w:val="0"/>
      <w:smallCaps w:val="0"/>
      <w:sz w:val="18"/>
      <w:szCs w:val="18"/>
      <w:lang w:val="en-US"/>
    </w:rPr>
  </w:style>
  <w:style w:type="character" w:customStyle="1" w:styleId="WW8Num5z0">
    <w:name w:val="WW8Num5z0"/>
    <w:rPr>
      <w:rFonts w:ascii="Wingdings" w:hAnsi="Wingdings" w:cs="Wingdings"/>
      <w:caps w:val="0"/>
      <w:smallCaps w:val="0"/>
      <w:lang w:val="en-US"/>
    </w:rPr>
  </w:style>
  <w:style w:type="character" w:customStyle="1" w:styleId="WW8Num6z0">
    <w:name w:val="WW8Num6z0"/>
    <w:rPr>
      <w:rFonts w:ascii="Symbol" w:hAnsi="Symbol" w:cs="Symbol"/>
    </w:rPr>
  </w:style>
  <w:style w:type="character" w:customStyle="1" w:styleId="WW8Num7z0">
    <w:name w:val="WW8Num7z0"/>
    <w:rPr>
      <w:rFonts w:ascii="Calibri" w:hAnsi="Calibri" w:cs="Wingdings"/>
      <w:sz w:val="18"/>
      <w:szCs w:val="18"/>
      <w:lang w:val="en-US"/>
    </w:rPr>
  </w:style>
  <w:style w:type="character" w:customStyle="1" w:styleId="WW8Num8z0">
    <w:name w:val="WW8Num8z0"/>
    <w:rPr>
      <w:rFonts w:ascii="Calibri" w:hAnsi="Calibri" w:cs="Wingdings"/>
      <w:caps w:val="0"/>
      <w:smallCaps w:val="0"/>
      <w:sz w:val="18"/>
      <w:szCs w:val="18"/>
      <w:lang w:val="en-US"/>
    </w:rPr>
  </w:style>
  <w:style w:type="character" w:styleId="DefaultParagraphFont0">
    <w:name w:val="Default Paragraph Font"/>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1">
    <w:name w:val="WW-Default Paragraph Font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DefaultParagraphFont11">
    <w:name w:val="WW-Default Paragraph Font11"/>
  </w:style>
  <w:style w:type="character" w:styleId="Hyperlink">
    <w:name w:val="Hyperlink"/>
    <w:rPr>
      <w:rFonts w:cs="Times New Roman"/>
      <w:color w:val="0000FF"/>
      <w:u w:val="single"/>
    </w:rPr>
  </w:style>
  <w:style w:type="character" w:customStyle="1" w:styleId="HeaderChar">
    <w:name w:val="Header Char"/>
    <w:rPr>
      <w:sz w:val="24"/>
      <w:szCs w:val="24"/>
      <w:lang w:val="en-US" w:eastAsia="ar-SA" w:bidi="ar-SA"/>
    </w:rPr>
  </w:style>
  <w:style w:type="character" w:customStyle="1" w:styleId="Heading3Char">
    <w:name w:val="Heading 3 Char"/>
    <w:rPr>
      <w:bCs/>
      <w:szCs w:val="24"/>
      <w:u w:val="single"/>
      <w:lang w:val="en-US" w:eastAsia="ar-SA" w:bidi="ar-SA"/>
    </w:rPr>
  </w:style>
  <w:style w:type="character" w:customStyle="1" w:styleId="LocationChar">
    <w:name w:val="Location Char"/>
    <w:rPr>
      <w:rFonts w:ascii="Tahoma" w:hAnsi="Tahoma" w:cs="Tahoma"/>
      <w:i/>
      <w:spacing w:val="10"/>
      <w:sz w:val="16"/>
      <w:szCs w:val="16"/>
      <w:lang w:val="en-US" w:eastAsia="ar-SA" w:bidi="ar-SA"/>
    </w:rPr>
  </w:style>
  <w:style w:type="character" w:customStyle="1" w:styleId="HTMLPreformattedChar">
    <w:name w:val="HTML Preformatted Char"/>
    <w:rPr>
      <w:rFonts w:ascii="Courier New" w:hAnsi="Courier New" w:cs="Courier New"/>
      <w:lang w:val="en-US" w:eastAsia="ar-SA" w:bidi="ar-SA"/>
    </w:rPr>
  </w:style>
  <w:style w:type="character" w:customStyle="1" w:styleId="PlainTextChar">
    <w:name w:val="Plain Text Char"/>
    <w:rPr>
      <w:rFonts w:ascii="Courier New" w:hAnsi="Courier New" w:cs="Courier New"/>
      <w:lang w:val="en-US" w:eastAsia="ar-SA" w:bidi="ar-SA"/>
    </w:rPr>
  </w:style>
  <w:style w:type="character" w:customStyle="1" w:styleId="FooterChar">
    <w:name w:val="Footer Char"/>
    <w:rPr>
      <w:sz w:val="24"/>
      <w:szCs w:val="24"/>
    </w:rPr>
  </w:style>
  <w:style w:type="character" w:customStyle="1" w:styleId="a">
    <w:name w:val="a"/>
  </w:style>
  <w:style w:type="character" w:customStyle="1" w:styleId="l6">
    <w:name w:val="l6"/>
  </w:style>
  <w:style w:type="character" w:customStyle="1" w:styleId="l7">
    <w:name w:val="l7"/>
  </w:style>
  <w:style w:type="character" w:customStyle="1" w:styleId="Bullets">
    <w:name w:val="Bullets"/>
    <w:rPr>
      <w:rFonts w:ascii="OpenSymbol" w:eastAsia="OpenSymbol" w:hAnsi="OpenSymbol" w:cs="OpenSymbol"/>
    </w:rPr>
  </w:style>
  <w:style w:type="character" w:styleId="Emphasis">
    <w:name w:val="Emphasis"/>
    <w:qFormat/>
    <w:rPr>
      <w:i/>
      <w:iCs/>
    </w:rPr>
  </w:style>
  <w:style w:type="character" w:customStyle="1" w:styleId="RTFNum21">
    <w:name w:val="RTF_Num 2 1"/>
    <w:rPr>
      <w:rFonts w:ascii="Symbol" w:hAnsi="Symbol" w:cs="Symbol"/>
    </w:rPr>
  </w:style>
  <w:style w:type="character" w:customStyle="1" w:styleId="Q">
    <w:name w:val="Q"/>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Cog-bullet-2">
    <w:name w:val="Cog-bullet-2"/>
    <w:basedOn w:val="Normal"/>
    <w:pPr>
      <w:numPr>
        <w:numId w:val="6"/>
      </w:numPr>
      <w:spacing w:before="60" w:after="60" w:line="240" w:lineRule="atLeast"/>
    </w:pPr>
    <w:rPr>
      <w:rFonts w:ascii="Arial" w:hAnsi="Arial" w:cs="Arial"/>
      <w:sz w:val="20"/>
    </w:rPr>
  </w:style>
  <w:style w:type="paragraph" w:styleId="ListParagraph">
    <w:name w:val="List Paragraph"/>
    <w:basedOn w:val="Normal"/>
    <w:qFormat/>
    <w:pPr>
      <w:ind w:left="720"/>
    </w:pPr>
  </w:style>
  <w:style w:type="paragraph" w:customStyle="1" w:styleId="Rel-HeadTimesNewRoman">
    <w:name w:val="Rel-Head + Times New Roman"/>
    <w:basedOn w:val="Normal"/>
    <w:pPr>
      <w:numPr>
        <w:numId w:val="3"/>
      </w:numPr>
      <w:jc w:val="both"/>
    </w:pPr>
    <w:rPr>
      <w:i/>
    </w:rPr>
  </w:style>
  <w:style w:type="paragraph" w:styleId="Header">
    <w:name w:val="header"/>
    <w:basedOn w:val="Normal"/>
  </w:style>
  <w:style w:type="paragraph" w:styleId="ListBullet">
    <w:name w:val="List Bullet"/>
    <w:basedOn w:val="Normal"/>
    <w:pPr>
      <w:numPr>
        <w:numId w:val="5"/>
      </w:numPr>
      <w:spacing w:before="60" w:after="60"/>
      <w:jc w:val="both"/>
    </w:pPr>
    <w:rPr>
      <w:rFonts w:ascii="Arial" w:hAnsi="Arial" w:cs="Arial"/>
      <w:sz w:val="20"/>
      <w:szCs w:val="20"/>
      <w:lang w:val="en-AU"/>
    </w:rPr>
  </w:style>
  <w:style w:type="paragraph" w:customStyle="1" w:styleId="Location">
    <w:name w:val="Location"/>
    <w:basedOn w:val="Normal"/>
    <w:pPr>
      <w:spacing w:line="220" w:lineRule="exact"/>
    </w:pPr>
    <w:rPr>
      <w:rFonts w:ascii="Tahoma" w:hAnsi="Tahoma" w:cs="Tahoma"/>
      <w:i/>
      <w:spacing w:val="10"/>
      <w:sz w:val="16"/>
      <w:szCs w:val="16"/>
    </w:rPr>
  </w:style>
  <w:style w:type="paragraph" w:styleId="HTMLPreformatted">
    <w:name w:val="HTML Preformatted"/>
    <w:basedOn w:val="Normal"/>
    <w:rPr>
      <w:rFonts w:ascii="Courier New" w:hAnsi="Courier New" w:cs="Courier New"/>
      <w:sz w:val="20"/>
      <w:szCs w:val="20"/>
    </w:rPr>
  </w:style>
  <w:style w:type="paragraph" w:customStyle="1" w:styleId="TimesRoman">
    <w:name w:val="Times Roman"/>
    <w:basedOn w:val="HTMLPreformatted"/>
    <w:pPr>
      <w:numPr>
        <w:numId w:val="2"/>
      </w:numPr>
      <w:jc w:val="both"/>
    </w:pPr>
    <w:rPr>
      <w:rFonts w:ascii="Times New Roman" w:hAnsi="Times New Roman" w:cs="Times New Roman"/>
    </w:rPr>
  </w:style>
  <w:style w:type="paragraph" w:styleId="PlainText">
    <w:name w:val="Plain Text"/>
    <w:basedOn w:val="Normal"/>
    <w:pPr>
      <w:autoSpaceDE w:val="0"/>
    </w:pPr>
    <w:rPr>
      <w:rFonts w:ascii="Courier New" w:hAnsi="Courier New" w:cs="Courier New"/>
      <w:sz w:val="20"/>
      <w:szCs w:val="20"/>
    </w:rPr>
  </w:style>
  <w:style w:type="paragraph" w:styleId="Footer">
    <w:name w:val="footer"/>
    <w:basedOn w:val="Normal"/>
    <w:rPr>
      <w:lang w:val="x-none"/>
    </w:rPr>
  </w:style>
  <w:style w:type="paragraph" w:styleId="NormalWeb">
    <w:name w:val="Normal (Web)"/>
    <w:basedOn w:val="Normal"/>
    <w:pPr>
      <w:spacing w:before="280" w:after="115"/>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4737</Words>
  <Characters>27005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Sricharani Kondasani</vt:lpstr>
    </vt:vector>
  </TitlesOfParts>
  <Company/>
  <LinksUpToDate>false</LinksUpToDate>
  <CharactersWithSpaces>31679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Sricharani Kondasani</dc:title>
  <dc:subject/>
  <dc:creator>Nandkishor</dc:creator>
  <cp:keywords/>
  <cp:lastModifiedBy>Sandeep Kumar Sharma</cp:lastModifiedBy>
  <cp:revision>2</cp:revision>
  <cp:lastPrinted>1601-01-01T00:00:00Z</cp:lastPrinted>
  <dcterms:created xsi:type="dcterms:W3CDTF">2019-05-22T07:06:00Z</dcterms:created>
  <dcterms:modified xsi:type="dcterms:W3CDTF">2019-05-22T07:06:00Z</dcterms:modified>
</cp:coreProperties>
</file>