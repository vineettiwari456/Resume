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989001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br/>
      </w:r>
    </w:p>
    <w:p w14:paraId="74D92A70" w14:textId="77777777" w:rsidR="00ED1C9D" w:rsidRDefault="00ED1C9D">
      <w:pPr>
        <w:spacing w:line="100" w:lineRule="atLeast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RESUME</w:t>
      </w:r>
    </w:p>
    <w:p w14:paraId="4A3DEDBE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14:paraId="44D670F5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</w:t>
      </w:r>
      <w:r w:rsidR="00986AB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Vineet Kumar Tiwari</w:t>
      </w:r>
    </w:p>
    <w:p w14:paraId="71B84629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hyperlink r:id="rId7" w:history="1">
        <w:r w:rsidR="006A1925" w:rsidRPr="00F63678">
          <w:rPr>
            <w:rStyle w:val="Hyperlink"/>
            <w:rFonts w:ascii="Times New Roman" w:eastAsia="Times New Roman" w:hAnsi="Times New Roman" w:cs="Times New Roman"/>
            <w:lang w:eastAsia="hi-IN"/>
          </w:rPr>
          <w:t>vineettiwari456us@gmail.com</w:t>
        </w:r>
      </w:hyperlink>
    </w:p>
    <w:p w14:paraId="456886F5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 w:rsidR="00564B46">
        <w:rPr>
          <w:rFonts w:ascii="Times New Roman" w:eastAsia="Times New Roman" w:hAnsi="Times New Roman" w:cs="Times New Roman"/>
          <w:b/>
        </w:rPr>
        <w:t xml:space="preserve">             </w:t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</w:r>
      <w:r w:rsidR="00564B46">
        <w:rPr>
          <w:rFonts w:ascii="Times New Roman" w:eastAsia="Times New Roman" w:hAnsi="Times New Roman" w:cs="Times New Roman"/>
          <w:b/>
        </w:rPr>
        <w:tab/>
        <w:t>Mob:</w:t>
      </w:r>
      <w:r w:rsidR="000A35B5">
        <w:rPr>
          <w:rFonts w:ascii="Times New Roman" w:eastAsia="Times New Roman" w:hAnsi="Times New Roman" w:cs="Times New Roman"/>
          <w:b/>
        </w:rPr>
        <w:t xml:space="preserve"> </w:t>
      </w:r>
      <w:r w:rsidR="005414A7">
        <w:rPr>
          <w:rFonts w:ascii="Times New Roman" w:eastAsia="Times New Roman" w:hAnsi="Times New Roman" w:cs="Times New Roman"/>
          <w:b/>
        </w:rPr>
        <w:t xml:space="preserve">08527045294, </w:t>
      </w:r>
      <w:r w:rsidR="00591E6C">
        <w:rPr>
          <w:rFonts w:ascii="Times New Roman" w:eastAsia="Times New Roman" w:hAnsi="Times New Roman" w:cs="Times New Roman"/>
          <w:b/>
        </w:rPr>
        <w:t>09451042288</w:t>
      </w:r>
    </w:p>
    <w:p w14:paraId="560E4CC7" w14:textId="77777777" w:rsidR="00ED1C9D" w:rsidRDefault="00ED1C9D">
      <w:pPr>
        <w:tabs>
          <w:tab w:val="left" w:pos="2490"/>
        </w:tabs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tbl>
      <w:tblPr>
        <w:tblW w:w="0" w:type="auto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ED1C9D" w14:paraId="25BA4C22" w14:textId="77777777">
        <w:trPr>
          <w:trHeight w:val="23"/>
        </w:trPr>
        <w:tc>
          <w:tcPr>
            <w:tcW w:w="9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7DA45E15" w14:textId="77777777" w:rsidR="00ED1C9D" w:rsidRDefault="00ED1C9D">
            <w:pPr>
              <w:tabs>
                <w:tab w:val="left" w:pos="3105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14:paraId="77077B9B" w14:textId="77777777" w:rsidR="00ED1C9D" w:rsidRDefault="00ED1C9D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14:paraId="751DDF8B" w14:textId="77777777" w:rsidR="00ED1C9D" w:rsidRDefault="00CE11F2">
      <w:pPr>
        <w:spacing w:line="100" w:lineRule="atLeast"/>
        <w:ind w:firstLine="720"/>
        <w:jc w:val="both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D1C9D">
        <w:rPr>
          <w:rFonts w:ascii="Times New Roman" w:eastAsia="Times New Roman" w:hAnsi="Times New Roman" w:cs="Times New Roman"/>
        </w:rPr>
        <w:t>To Be a Successful professional in a Globally Respected Company and to achieve the objectives of the company with Honesty and Fairness and to Continuously Upgrade My Knowledge and Skills.</w:t>
      </w:r>
    </w:p>
    <w:p w14:paraId="1615C99D" w14:textId="77777777" w:rsidR="00ED1C9D" w:rsidRDefault="00ED1C9D">
      <w:pPr>
        <w:spacing w:line="100" w:lineRule="atLeast"/>
        <w:ind w:firstLine="720"/>
        <w:jc w:val="both"/>
        <w:rPr>
          <w:rFonts w:ascii="Cambria" w:eastAsia="Cambria" w:hAnsi="Cambria" w:cs="Cambria"/>
        </w:rPr>
      </w:pPr>
    </w:p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9676"/>
      </w:tblGrid>
      <w:tr w:rsidR="00ED1C9D" w14:paraId="3F142BD8" w14:textId="77777777">
        <w:tc>
          <w:tcPr>
            <w:tcW w:w="9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5CE45816" w14:textId="77777777" w:rsidR="00ED1C9D" w:rsidRDefault="00ED1C9D">
            <w:pPr>
              <w:spacing w:line="100" w:lineRule="atLeast"/>
            </w:pPr>
            <w:r>
              <w:rPr>
                <w:rFonts w:ascii="Times New Roman" w:eastAsia="Cambria" w:hAnsi="Times New Roman" w:cs="Times New Roman"/>
                <w:b/>
                <w:bCs/>
              </w:rPr>
              <w:t>PROFESSIONAL EXPERIENCE</w:t>
            </w:r>
          </w:p>
        </w:tc>
      </w:tr>
    </w:tbl>
    <w:p w14:paraId="03E2CDDF" w14:textId="77777777" w:rsidR="00C61CC1" w:rsidRDefault="00831A90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Rel</w:t>
      </w:r>
      <w:r w:rsidR="00AE0A08">
        <w:rPr>
          <w:rFonts w:ascii="Cambria" w:eastAsia="Cambria" w:hAnsi="Cambria" w:cs="Cambria"/>
          <w:b/>
          <w:bCs/>
          <w:sz w:val="28"/>
          <w:szCs w:val="28"/>
        </w:rPr>
        <w:t>evant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Exp </w:t>
      </w:r>
      <w:r w:rsidR="00CA4EEE">
        <w:rPr>
          <w:rFonts w:ascii="Cambria" w:eastAsia="Cambria" w:hAnsi="Cambria" w:cs="Cambria"/>
          <w:b/>
          <w:bCs/>
          <w:sz w:val="28"/>
          <w:szCs w:val="28"/>
        </w:rPr>
        <w:t>5</w:t>
      </w:r>
      <w:r w:rsidR="009C65A5">
        <w:rPr>
          <w:rFonts w:ascii="Cambria" w:eastAsia="Cambria" w:hAnsi="Cambria" w:cs="Cambria"/>
          <w:b/>
          <w:bCs/>
          <w:sz w:val="28"/>
          <w:szCs w:val="28"/>
        </w:rPr>
        <w:t xml:space="preserve">years </w:t>
      </w:r>
      <w:r w:rsidR="00BB02EE">
        <w:rPr>
          <w:rFonts w:ascii="Cambria" w:eastAsia="Cambria" w:hAnsi="Cambria" w:cs="Cambria"/>
          <w:b/>
          <w:bCs/>
          <w:sz w:val="28"/>
          <w:szCs w:val="28"/>
        </w:rPr>
        <w:t>10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 xml:space="preserve"> month </w:t>
      </w:r>
      <w:r w:rsidR="00C25E90">
        <w:rPr>
          <w:rFonts w:ascii="Cambria" w:eastAsia="Cambria" w:hAnsi="Cambria" w:cs="Cambria"/>
          <w:b/>
          <w:bCs/>
          <w:sz w:val="28"/>
          <w:szCs w:val="28"/>
        </w:rPr>
        <w:t xml:space="preserve">from </w:t>
      </w:r>
      <w:r w:rsidR="00100A5A">
        <w:rPr>
          <w:rFonts w:ascii="Cambria" w:eastAsia="Cambria" w:hAnsi="Cambria" w:cs="Cambria"/>
          <w:b/>
          <w:bCs/>
          <w:sz w:val="28"/>
          <w:szCs w:val="28"/>
        </w:rPr>
        <w:t>Dec 2017</w:t>
      </w:r>
      <w:r w:rsidR="00CC6723">
        <w:rPr>
          <w:rFonts w:ascii="Cambria" w:eastAsia="Cambria" w:hAnsi="Cambria" w:cs="Cambria"/>
          <w:b/>
          <w:bCs/>
          <w:sz w:val="28"/>
          <w:szCs w:val="28"/>
        </w:rPr>
        <w:t xml:space="preserve"> to till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</w:p>
    <w:p w14:paraId="2F0093AB" w14:textId="64840D99" w:rsidR="00A9792A" w:rsidRDefault="00831A90" w:rsidP="00A9792A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>Monster</w:t>
      </w:r>
      <w:r w:rsidR="00EC38E5">
        <w:rPr>
          <w:rFonts w:ascii="Cambria" w:eastAsia="Cambria" w:hAnsi="Cambria" w:cs="Cambria"/>
          <w:b/>
          <w:bCs/>
          <w:sz w:val="28"/>
          <w:szCs w:val="28"/>
        </w:rPr>
        <w:t>india.com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proofErr w:type="gramStart"/>
      <w:r w:rsidR="00C61CC1">
        <w:rPr>
          <w:rFonts w:ascii="Cambria" w:eastAsia="Cambria" w:hAnsi="Cambria" w:cs="Cambria"/>
          <w:b/>
          <w:bCs/>
          <w:sz w:val="28"/>
          <w:szCs w:val="28"/>
        </w:rPr>
        <w:t>Pvt .</w:t>
      </w:r>
      <w:proofErr w:type="gramEnd"/>
      <w:r w:rsidR="00C61CC1">
        <w:rPr>
          <w:rFonts w:ascii="Cambria" w:eastAsia="Cambria" w:hAnsi="Cambria" w:cs="Cambria"/>
          <w:b/>
          <w:bCs/>
          <w:sz w:val="28"/>
          <w:szCs w:val="28"/>
        </w:rPr>
        <w:t xml:space="preserve"> Ltd</w:t>
      </w:r>
      <w:r w:rsidR="0024059A">
        <w:rPr>
          <w:rFonts w:ascii="Cambria" w:eastAsia="Cambria" w:hAnsi="Cambria" w:cs="Cambria"/>
          <w:b/>
          <w:bCs/>
          <w:sz w:val="28"/>
          <w:szCs w:val="28"/>
        </w:rPr>
        <w:t xml:space="preserve"> Noida</w:t>
      </w:r>
      <w:r w:rsidR="007C5713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C61CC1">
        <w:rPr>
          <w:rFonts w:ascii="Cambria" w:eastAsia="Cambria" w:hAnsi="Cambria" w:cs="Cambria"/>
          <w:b/>
          <w:bCs/>
          <w:sz w:val="28"/>
          <w:szCs w:val="28"/>
        </w:rPr>
        <w:t>(Software Engineer</w:t>
      </w:r>
      <w:r w:rsidR="004B1AC6">
        <w:rPr>
          <w:rFonts w:ascii="Cambria" w:eastAsia="Cambria" w:hAnsi="Cambria" w:cs="Cambria"/>
          <w:b/>
          <w:bCs/>
          <w:sz w:val="28"/>
          <w:szCs w:val="28"/>
        </w:rPr>
        <w:t>)</w:t>
      </w:r>
    </w:p>
    <w:p w14:paraId="442DCEAD" w14:textId="77777777" w:rsidR="005039A9" w:rsidRDefault="00005477" w:rsidP="00A9792A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1</w:t>
      </w:r>
      <w:r w:rsidR="006A4FD5">
        <w:rPr>
          <w:rFonts w:ascii="Cambria" w:eastAsia="Cambria" w:hAnsi="Cambria" w:cs="Cambria"/>
          <w:b/>
          <w:bCs/>
          <w:sz w:val="28"/>
          <w:szCs w:val="28"/>
        </w:rPr>
        <w:t xml:space="preserve">.  Project </w:t>
      </w:r>
      <w:proofErr w:type="gramStart"/>
      <w:r w:rsidR="006A4FD5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6A4FD5">
        <w:rPr>
          <w:rFonts w:ascii="Cambria" w:eastAsia="Cambria" w:hAnsi="Cambria" w:cs="Cambria"/>
          <w:b/>
          <w:bCs/>
          <w:sz w:val="28"/>
          <w:szCs w:val="28"/>
        </w:rPr>
        <w:t xml:space="preserve">  Generic Crawler with skill and role</w:t>
      </w:r>
    </w:p>
    <w:p w14:paraId="2C5EAE99" w14:textId="77777777" w:rsidR="00BF57AC" w:rsidRPr="0015323D" w:rsidRDefault="00BF57AC" w:rsidP="006A4FD5">
      <w:pPr>
        <w:spacing w:line="100" w:lineRule="atLeast"/>
        <w:ind w:left="72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Make </w:t>
      </w:r>
      <w:r w:rsidR="003F3473">
        <w:rPr>
          <w:rFonts w:ascii="Cambria" w:eastAsia="Cambria" w:hAnsi="Cambria" w:cs="Cambria"/>
          <w:bCs/>
        </w:rPr>
        <w:t>generic</w:t>
      </w:r>
      <w:r>
        <w:rPr>
          <w:rFonts w:ascii="Cambria" w:eastAsia="Cambria" w:hAnsi="Cambria" w:cs="Cambria"/>
          <w:bCs/>
        </w:rPr>
        <w:t xml:space="preserve"> crawler for to crawled all job from different website and develop </w:t>
      </w:r>
      <w:r w:rsidR="006A4FD5" w:rsidRPr="0015323D">
        <w:rPr>
          <w:rFonts w:ascii="Cambria" w:eastAsia="Cambria" w:hAnsi="Cambria" w:cs="Cambria"/>
          <w:bCs/>
        </w:rPr>
        <w:t>and</w:t>
      </w:r>
      <w:r w:rsidR="006A4FD5">
        <w:rPr>
          <w:rFonts w:ascii="Cambria" w:eastAsia="Cambria" w:hAnsi="Cambria" w:cs="Cambria"/>
          <w:b/>
          <w:bCs/>
        </w:rPr>
        <w:t xml:space="preserve"> </w:t>
      </w:r>
      <w:proofErr w:type="gramStart"/>
      <w:r w:rsidR="006A4FD5" w:rsidRPr="0015323D">
        <w:rPr>
          <w:rFonts w:ascii="Cambria" w:eastAsia="Cambria" w:hAnsi="Cambria" w:cs="Cambria"/>
          <w:bCs/>
        </w:rPr>
        <w:t xml:space="preserve">matching </w:t>
      </w:r>
      <w:r w:rsidRPr="0015323D">
        <w:rPr>
          <w:rFonts w:ascii="Cambria" w:eastAsia="Cambria" w:hAnsi="Cambria" w:cs="Cambria"/>
          <w:bCs/>
        </w:rPr>
        <w:t xml:space="preserve"> skill</w:t>
      </w:r>
      <w:proofErr w:type="gramEnd"/>
      <w:r w:rsidRPr="0015323D">
        <w:rPr>
          <w:rFonts w:ascii="Cambria" w:eastAsia="Cambria" w:hAnsi="Cambria" w:cs="Cambria"/>
          <w:bCs/>
        </w:rPr>
        <w:t xml:space="preserve"> role and category using </w:t>
      </w:r>
      <w:proofErr w:type="spellStart"/>
      <w:r w:rsidRPr="0015323D">
        <w:rPr>
          <w:rFonts w:ascii="Cambria" w:eastAsia="Cambria" w:hAnsi="Cambria" w:cs="Cambria"/>
          <w:bCs/>
        </w:rPr>
        <w:t>sklearn</w:t>
      </w:r>
      <w:proofErr w:type="spellEnd"/>
      <w:r w:rsidR="006A4FD5" w:rsidRPr="0015323D">
        <w:rPr>
          <w:rFonts w:ascii="Cambria" w:eastAsia="Cambria" w:hAnsi="Cambria" w:cs="Cambria"/>
          <w:bCs/>
        </w:rPr>
        <w:t xml:space="preserve"> based on job title and description</w:t>
      </w:r>
      <w:r w:rsidRPr="0015323D">
        <w:rPr>
          <w:rFonts w:ascii="Cambria" w:eastAsia="Cambria" w:hAnsi="Cambria" w:cs="Cambria"/>
          <w:bCs/>
        </w:rPr>
        <w:t>.</w:t>
      </w:r>
    </w:p>
    <w:p w14:paraId="475CDEB3" w14:textId="77777777" w:rsidR="00614556" w:rsidRPr="0015323D" w:rsidRDefault="00614556" w:rsidP="00FC628A">
      <w:pPr>
        <w:spacing w:line="100" w:lineRule="atLeast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2.  Project </w:t>
      </w:r>
      <w:proofErr w:type="gramStart"/>
      <w:r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Pr="0015323D">
        <w:rPr>
          <w:rFonts w:ascii="Cambria" w:eastAsia="Cambria" w:hAnsi="Cambria" w:cs="Cambria"/>
          <w:bCs/>
        </w:rPr>
        <w:t>chatbots using machine learning(Currently working)</w:t>
      </w:r>
    </w:p>
    <w:p w14:paraId="50D85EEE" w14:textId="77777777" w:rsidR="00614556" w:rsidRPr="0015323D" w:rsidRDefault="00614556" w:rsidP="00614556">
      <w:pPr>
        <w:spacing w:line="100" w:lineRule="atLeast"/>
        <w:ind w:left="225"/>
        <w:rPr>
          <w:rFonts w:ascii="Cambria" w:eastAsia="Cambria" w:hAnsi="Cambria" w:cs="Cambria"/>
          <w:bCs/>
        </w:rPr>
      </w:pPr>
      <w:r w:rsidRPr="0015323D">
        <w:rPr>
          <w:rFonts w:ascii="Cambria" w:eastAsia="Cambria" w:hAnsi="Cambria" w:cs="Cambria"/>
          <w:bCs/>
        </w:rPr>
        <w:tab/>
      </w:r>
      <w:proofErr w:type="spellStart"/>
      <w:r w:rsidRPr="0015323D">
        <w:rPr>
          <w:rFonts w:ascii="Cambria" w:eastAsia="Cambria" w:hAnsi="Cambria" w:cs="Cambria"/>
          <w:bCs/>
        </w:rPr>
        <w:t>Retreival</w:t>
      </w:r>
      <w:proofErr w:type="spellEnd"/>
      <w:r w:rsidRPr="0015323D">
        <w:rPr>
          <w:rFonts w:ascii="Cambria" w:eastAsia="Cambria" w:hAnsi="Cambria" w:cs="Cambria"/>
          <w:bCs/>
        </w:rPr>
        <w:t xml:space="preserve"> based chatbot </w:t>
      </w:r>
      <w:proofErr w:type="spellStart"/>
      <w:r w:rsidRPr="0015323D">
        <w:rPr>
          <w:rFonts w:ascii="Cambria" w:eastAsia="Cambria" w:hAnsi="Cambria" w:cs="Cambria"/>
          <w:bCs/>
        </w:rPr>
        <w:t>chatbot</w:t>
      </w:r>
      <w:proofErr w:type="spellEnd"/>
      <w:r w:rsidRPr="0015323D">
        <w:rPr>
          <w:rFonts w:ascii="Cambria" w:eastAsia="Cambria" w:hAnsi="Cambria" w:cs="Cambria"/>
          <w:bCs/>
        </w:rPr>
        <w:t xml:space="preserve"> name -Neural platform</w:t>
      </w:r>
    </w:p>
    <w:p w14:paraId="17BEAB80" w14:textId="77777777" w:rsidR="00614556" w:rsidRPr="0015323D" w:rsidRDefault="00614556" w:rsidP="00005477">
      <w:pPr>
        <w:spacing w:line="100" w:lineRule="atLeast"/>
        <w:ind w:left="720"/>
        <w:rPr>
          <w:rFonts w:ascii="Cambria" w:eastAsia="Cambria" w:hAnsi="Cambria" w:cs="Cambria"/>
          <w:bCs/>
        </w:rPr>
      </w:pPr>
      <w:proofErr w:type="spellStart"/>
      <w:r w:rsidRPr="0015323D">
        <w:rPr>
          <w:rFonts w:ascii="Cambria" w:eastAsia="Cambria" w:hAnsi="Cambria" w:cs="Cambria"/>
          <w:bCs/>
        </w:rPr>
        <w:t>Its</w:t>
      </w:r>
      <w:proofErr w:type="spellEnd"/>
      <w:r w:rsidRPr="0015323D">
        <w:rPr>
          <w:rFonts w:ascii="Cambria" w:eastAsia="Cambria" w:hAnsi="Cambria" w:cs="Cambria"/>
          <w:bCs/>
        </w:rPr>
        <w:t xml:space="preserve"> a chatbot that has been created to handle the queries for Job seeker of FAQ questions</w:t>
      </w:r>
    </w:p>
    <w:p w14:paraId="08C61B94" w14:textId="77777777" w:rsidR="00614556" w:rsidRPr="0015323D" w:rsidRDefault="00614556" w:rsidP="00005477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15323D">
        <w:rPr>
          <w:rFonts w:ascii="Cambria" w:eastAsia="Cambria" w:hAnsi="Cambria" w:cs="Cambria"/>
          <w:bCs/>
        </w:rPr>
        <w:t>its uses various machine learning capabilities and a deep machine engine to automate the user queries without the need of agent anymore</w:t>
      </w:r>
    </w:p>
    <w:p w14:paraId="331CBA95" w14:textId="77777777" w:rsidR="00121DE2" w:rsidRPr="0015323D" w:rsidRDefault="00121DE2" w:rsidP="00614556">
      <w:pPr>
        <w:spacing w:line="100" w:lineRule="atLeast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</w:rPr>
        <w:tab/>
        <w:t xml:space="preserve">Technologies Used: </w:t>
      </w:r>
      <w:r w:rsidRPr="0015323D">
        <w:rPr>
          <w:rFonts w:ascii="Cambria" w:eastAsia="Cambria" w:hAnsi="Cambria" w:cs="Cambria"/>
          <w:bCs/>
        </w:rPr>
        <w:t xml:space="preserve">Python, </w:t>
      </w:r>
      <w:proofErr w:type="spellStart"/>
      <w:r w:rsidRPr="0015323D">
        <w:rPr>
          <w:rFonts w:ascii="Cambria" w:eastAsia="Cambria" w:hAnsi="Cambria" w:cs="Cambria"/>
          <w:bCs/>
        </w:rPr>
        <w:t>sklearn</w:t>
      </w:r>
      <w:proofErr w:type="spellEnd"/>
      <w:r w:rsidRPr="0015323D">
        <w:rPr>
          <w:rFonts w:ascii="Cambria" w:eastAsia="Cambria" w:hAnsi="Cambria" w:cs="Cambria"/>
          <w:bCs/>
        </w:rPr>
        <w:t xml:space="preserve">, </w:t>
      </w:r>
      <w:proofErr w:type="spellStart"/>
      <w:r w:rsidRPr="0015323D">
        <w:rPr>
          <w:rFonts w:ascii="Cambria" w:eastAsia="Cambria" w:hAnsi="Cambria" w:cs="Cambria"/>
          <w:bCs/>
        </w:rPr>
        <w:t>Mongodb</w:t>
      </w:r>
      <w:proofErr w:type="spellEnd"/>
      <w:r w:rsidRPr="0015323D">
        <w:rPr>
          <w:rFonts w:ascii="Cambria" w:eastAsia="Cambria" w:hAnsi="Cambria" w:cs="Cambria"/>
          <w:bCs/>
        </w:rPr>
        <w:t xml:space="preserve">, </w:t>
      </w:r>
      <w:proofErr w:type="gramStart"/>
      <w:r w:rsidRPr="0015323D">
        <w:rPr>
          <w:rFonts w:ascii="Cambria" w:eastAsia="Cambria" w:hAnsi="Cambria" w:cs="Cambria"/>
          <w:bCs/>
        </w:rPr>
        <w:t>JIRA ,</w:t>
      </w:r>
      <w:proofErr w:type="gramEnd"/>
      <w:r w:rsidRPr="0015323D">
        <w:rPr>
          <w:rFonts w:ascii="Cambria" w:eastAsia="Cambria" w:hAnsi="Cambria" w:cs="Cambria"/>
          <w:bCs/>
        </w:rPr>
        <w:t xml:space="preserve"> NLP,</w:t>
      </w:r>
    </w:p>
    <w:p w14:paraId="702EBA58" w14:textId="77777777" w:rsidR="00614556" w:rsidRPr="0015323D" w:rsidRDefault="00121DE2" w:rsidP="00614556">
      <w:pPr>
        <w:spacing w:line="100" w:lineRule="atLeast"/>
        <w:rPr>
          <w:rFonts w:ascii="Cambria" w:eastAsia="Cambria" w:hAnsi="Cambria" w:cs="Cambria"/>
          <w:bCs/>
        </w:rPr>
      </w:pPr>
      <w:r w:rsidRPr="0015323D">
        <w:rPr>
          <w:rFonts w:ascii="Cambria" w:eastAsia="Cambria" w:hAnsi="Cambria" w:cs="Cambria"/>
          <w:bCs/>
        </w:rPr>
        <w:t xml:space="preserve">              Natural language   processing</w:t>
      </w:r>
      <w:r w:rsidR="008D7DCE" w:rsidRPr="0015323D">
        <w:rPr>
          <w:rFonts w:ascii="Cambria" w:eastAsia="Cambria" w:hAnsi="Cambria" w:cs="Cambria"/>
          <w:bCs/>
        </w:rPr>
        <w:t>.</w:t>
      </w:r>
    </w:p>
    <w:p w14:paraId="4BAFC877" w14:textId="77777777" w:rsidR="008D7DCE" w:rsidRDefault="008D7DCE" w:rsidP="00614556">
      <w:pPr>
        <w:spacing w:line="100" w:lineRule="atLeast"/>
        <w:rPr>
          <w:rFonts w:ascii="Cambria" w:eastAsia="Cambria" w:hAnsi="Cambria" w:cs="Cambria"/>
          <w:bCs/>
        </w:rPr>
      </w:pPr>
      <w:r w:rsidRPr="008D7DCE">
        <w:rPr>
          <w:rFonts w:ascii="Cambria" w:eastAsia="Cambria" w:hAnsi="Cambria" w:cs="Cambria"/>
          <w:b/>
          <w:bCs/>
          <w:sz w:val="28"/>
          <w:szCs w:val="28"/>
        </w:rPr>
        <w:t>3. Data Migration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&amp; Syncing</w:t>
      </w:r>
      <w:r w:rsidRPr="008D7DCE">
        <w:rPr>
          <w:rFonts w:ascii="Cambria" w:eastAsia="Cambria" w:hAnsi="Cambria" w:cs="Cambria"/>
          <w:b/>
          <w:bCs/>
          <w:sz w:val="28"/>
          <w:szCs w:val="28"/>
        </w:rPr>
        <w:t xml:space="preserve">: </w:t>
      </w:r>
      <w:r w:rsidRPr="008D7DCE">
        <w:rPr>
          <w:rFonts w:ascii="Cambria" w:eastAsia="Cambria" w:hAnsi="Cambria" w:cs="Cambria"/>
          <w:bCs/>
        </w:rPr>
        <w:t>I migrate monster old database</w:t>
      </w:r>
      <w:r w:rsidR="004024CF">
        <w:rPr>
          <w:rFonts w:ascii="Cambria" w:eastAsia="Cambria" w:hAnsi="Cambria" w:cs="Cambria"/>
          <w:bCs/>
        </w:rPr>
        <w:t>(</w:t>
      </w:r>
      <w:proofErr w:type="spellStart"/>
      <w:r w:rsidR="004024CF">
        <w:rPr>
          <w:rFonts w:ascii="Cambria" w:eastAsia="Cambria" w:hAnsi="Cambria" w:cs="Cambria"/>
          <w:bCs/>
        </w:rPr>
        <w:t>mysql</w:t>
      </w:r>
      <w:proofErr w:type="spellEnd"/>
      <w:r w:rsidR="004024CF">
        <w:rPr>
          <w:rFonts w:ascii="Cambria" w:eastAsia="Cambria" w:hAnsi="Cambria" w:cs="Cambria"/>
          <w:bCs/>
        </w:rPr>
        <w:t>)</w:t>
      </w:r>
      <w:r w:rsidRPr="008D7DCE">
        <w:rPr>
          <w:rFonts w:ascii="Cambria" w:eastAsia="Cambria" w:hAnsi="Cambria" w:cs="Cambria"/>
          <w:bCs/>
        </w:rPr>
        <w:t xml:space="preserve"> to new database with real time syncing for new platform.</w:t>
      </w:r>
    </w:p>
    <w:p w14:paraId="31AA58DE" w14:textId="77777777" w:rsidR="0015323D" w:rsidRDefault="0015323D" w:rsidP="00614556">
      <w:pPr>
        <w:spacing w:line="100" w:lineRule="atLeast"/>
        <w:rPr>
          <w:rFonts w:ascii="Cambria" w:eastAsia="Cambria" w:hAnsi="Cambria" w:cs="Cambria"/>
          <w:bCs/>
        </w:rPr>
      </w:pPr>
      <w:r w:rsidRPr="00FC628A">
        <w:rPr>
          <w:rFonts w:ascii="Cambria" w:eastAsia="Cambria" w:hAnsi="Cambria" w:cs="Cambria"/>
          <w:b/>
          <w:bCs/>
          <w:sz w:val="28"/>
          <w:szCs w:val="28"/>
        </w:rPr>
        <w:t>4. Resume Parser:</w:t>
      </w:r>
      <w:r w:rsidR="00FC628A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FC628A" w:rsidRPr="00FC628A">
        <w:rPr>
          <w:rFonts w:ascii="Cambria" w:eastAsia="Cambria" w:hAnsi="Cambria" w:cs="Cambria"/>
          <w:bCs/>
        </w:rPr>
        <w:t xml:space="preserve">We parse from resume like personal </w:t>
      </w:r>
      <w:proofErr w:type="gramStart"/>
      <w:r w:rsidR="00FC628A" w:rsidRPr="00FC628A">
        <w:rPr>
          <w:rFonts w:ascii="Cambria" w:eastAsia="Cambria" w:hAnsi="Cambria" w:cs="Cambria"/>
          <w:bCs/>
        </w:rPr>
        <w:t>details(</w:t>
      </w:r>
      <w:proofErr w:type="gramEnd"/>
      <w:r w:rsidR="00FC628A" w:rsidRPr="00FC628A">
        <w:rPr>
          <w:rFonts w:ascii="Cambria" w:eastAsia="Cambria" w:hAnsi="Cambria" w:cs="Cambria"/>
          <w:bCs/>
        </w:rPr>
        <w:t>candidate name</w:t>
      </w:r>
      <w:r w:rsidR="00FC628A">
        <w:rPr>
          <w:rFonts w:ascii="Cambria" w:eastAsia="Cambria" w:hAnsi="Cambria" w:cs="Cambria"/>
          <w:bCs/>
        </w:rPr>
        <w:t>, mobile number, email</w:t>
      </w:r>
      <w:r w:rsidR="00FC628A" w:rsidRPr="00FC628A">
        <w:rPr>
          <w:rFonts w:ascii="Cambria" w:eastAsia="Cambria" w:hAnsi="Cambria" w:cs="Cambria"/>
          <w:bCs/>
        </w:rPr>
        <w:t>)</w:t>
      </w:r>
      <w:r w:rsidR="00FC628A">
        <w:rPr>
          <w:rFonts w:ascii="Cambria" w:eastAsia="Cambria" w:hAnsi="Cambria" w:cs="Cambria"/>
          <w:bCs/>
        </w:rPr>
        <w:t>, work experience(designation name, current company name, year), qualification, hobbies, career objective and achievements.</w:t>
      </w:r>
    </w:p>
    <w:p w14:paraId="6F201C1B" w14:textId="77777777" w:rsidR="00FC628A" w:rsidRPr="00FC628A" w:rsidRDefault="00FC628A" w:rsidP="00614556">
      <w:pPr>
        <w:spacing w:line="100" w:lineRule="atLeast"/>
        <w:rPr>
          <w:rFonts w:ascii="Cambria" w:eastAsia="Cambria" w:hAnsi="Cambria" w:cs="Cambria"/>
          <w:bCs/>
        </w:rPr>
      </w:pPr>
      <w:r w:rsidRPr="00FC628A">
        <w:rPr>
          <w:rFonts w:ascii="Cambria" w:eastAsia="Cambria" w:hAnsi="Cambria" w:cs="Cambria"/>
          <w:b/>
          <w:bCs/>
        </w:rPr>
        <w:t>Technologies used: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Cs/>
        </w:rPr>
        <w:t xml:space="preserve">python, </w:t>
      </w:r>
      <w:proofErr w:type="gramStart"/>
      <w:r>
        <w:rPr>
          <w:rFonts w:ascii="Cambria" w:eastAsia="Cambria" w:hAnsi="Cambria" w:cs="Cambria"/>
          <w:bCs/>
        </w:rPr>
        <w:t xml:space="preserve">spacy, </w:t>
      </w:r>
      <w:r w:rsidR="00C0180D">
        <w:rPr>
          <w:rFonts w:ascii="Cambria" w:eastAsia="Cambria" w:hAnsi="Cambria" w:cs="Cambria"/>
          <w:bCs/>
        </w:rPr>
        <w:t xml:space="preserve"> </w:t>
      </w:r>
      <w:proofErr w:type="spellStart"/>
      <w:r>
        <w:rPr>
          <w:rFonts w:ascii="Cambria" w:eastAsia="Cambria" w:hAnsi="Cambria" w:cs="Cambria"/>
          <w:bCs/>
        </w:rPr>
        <w:t>corenlp</w:t>
      </w:r>
      <w:proofErr w:type="spellEnd"/>
      <w:proofErr w:type="gramEnd"/>
      <w:r w:rsidR="00C0180D">
        <w:rPr>
          <w:rFonts w:ascii="Cambria" w:eastAsia="Cambria" w:hAnsi="Cambria" w:cs="Cambria"/>
          <w:bCs/>
        </w:rPr>
        <w:t xml:space="preserve">, </w:t>
      </w:r>
      <w:proofErr w:type="spellStart"/>
      <w:r w:rsidR="00C0180D">
        <w:rPr>
          <w:rFonts w:ascii="Cambria" w:eastAsia="Cambria" w:hAnsi="Cambria" w:cs="Cambria"/>
          <w:bCs/>
        </w:rPr>
        <w:t>mysql</w:t>
      </w:r>
      <w:proofErr w:type="spellEnd"/>
    </w:p>
    <w:p w14:paraId="3DE32162" w14:textId="77777777" w:rsidR="003E0969" w:rsidRPr="008D7DCE" w:rsidRDefault="003E0969" w:rsidP="00614556">
      <w:p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</w:p>
    <w:p w14:paraId="4D8483E4" w14:textId="77777777" w:rsidR="003E0969" w:rsidRPr="003E0969" w:rsidRDefault="003E0969" w:rsidP="003E0969">
      <w:pPr>
        <w:spacing w:line="100" w:lineRule="atLeast"/>
        <w:rPr>
          <w:rFonts w:ascii="Cambria" w:eastAsia="Cambria" w:hAnsi="Cambria" w:cs="Cambria"/>
          <w:b/>
          <w:sz w:val="28"/>
          <w:szCs w:val="28"/>
        </w:rPr>
      </w:pPr>
      <w:proofErr w:type="spellStart"/>
      <w:r w:rsidRPr="003E0969">
        <w:rPr>
          <w:rFonts w:ascii="Cambria" w:eastAsia="Cambria" w:hAnsi="Cambria" w:cs="Cambria"/>
          <w:b/>
          <w:sz w:val="28"/>
          <w:szCs w:val="28"/>
        </w:rPr>
        <w:t>Flexsin</w:t>
      </w:r>
      <w:proofErr w:type="spellEnd"/>
      <w:r w:rsidRPr="003E0969">
        <w:rPr>
          <w:rFonts w:ascii="Cambria" w:eastAsia="Cambria" w:hAnsi="Cambria" w:cs="Cambria"/>
          <w:b/>
          <w:sz w:val="28"/>
          <w:szCs w:val="28"/>
        </w:rPr>
        <w:t xml:space="preserve"> Technologies Pvt. Ltd from 12 Sept 2016 to 22Dec 2017</w:t>
      </w:r>
    </w:p>
    <w:p w14:paraId="6FC4B31E" w14:textId="77777777" w:rsidR="006A4FD5" w:rsidRPr="00BF57AC" w:rsidRDefault="006A4FD5" w:rsidP="003E0969">
      <w:pPr>
        <w:spacing w:line="100" w:lineRule="atLeast"/>
        <w:rPr>
          <w:rFonts w:ascii="Cambria" w:eastAsia="Cambria" w:hAnsi="Cambria" w:cs="Cambria"/>
          <w:bCs/>
        </w:rPr>
      </w:pPr>
    </w:p>
    <w:p w14:paraId="68187850" w14:textId="77777777" w:rsidR="00A9745B" w:rsidRPr="00A9745B" w:rsidRDefault="003E0969" w:rsidP="00005477">
      <w:pPr>
        <w:spacing w:line="100" w:lineRule="atLeast"/>
        <w:ind w:firstLine="225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1</w:t>
      </w:r>
      <w:r w:rsidR="006A4FD5">
        <w:rPr>
          <w:rFonts w:ascii="Cambria" w:eastAsia="Cambria" w:hAnsi="Cambria" w:cs="Cambria"/>
          <w:b/>
          <w:bCs/>
          <w:sz w:val="28"/>
          <w:szCs w:val="28"/>
        </w:rPr>
        <w:t xml:space="preserve">. </w:t>
      </w:r>
      <w:r w:rsidR="00AD4D7E">
        <w:rPr>
          <w:rFonts w:ascii="Cambria" w:eastAsia="Cambria" w:hAnsi="Cambria" w:cs="Cambria"/>
          <w:b/>
          <w:bCs/>
          <w:sz w:val="28"/>
          <w:szCs w:val="28"/>
        </w:rPr>
        <w:t xml:space="preserve"> Project </w:t>
      </w:r>
      <w:proofErr w:type="gramStart"/>
      <w:r w:rsidR="00AD4D7E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AD4D7E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proofErr w:type="spellStart"/>
      <w:r w:rsidR="00AD4D7E">
        <w:rPr>
          <w:rFonts w:ascii="Cambria" w:eastAsia="Cambria" w:hAnsi="Cambria" w:cs="Cambria"/>
          <w:b/>
          <w:bCs/>
          <w:sz w:val="28"/>
          <w:szCs w:val="28"/>
        </w:rPr>
        <w:t>SFRHub</w:t>
      </w:r>
      <w:proofErr w:type="spellEnd"/>
      <w:r w:rsidR="00AD4D7E">
        <w:rPr>
          <w:rFonts w:ascii="Cambria" w:eastAsia="Cambria" w:hAnsi="Cambria" w:cs="Cambria"/>
          <w:b/>
          <w:bCs/>
          <w:sz w:val="28"/>
          <w:szCs w:val="28"/>
        </w:rPr>
        <w:t xml:space="preserve"> Project</w:t>
      </w:r>
    </w:p>
    <w:p w14:paraId="0DCC7CFE" w14:textId="77777777" w:rsidR="00AD4D7E" w:rsidRPr="00F6798F" w:rsidRDefault="00BD04F6" w:rsidP="00A9745B">
      <w:pPr>
        <w:spacing w:line="100" w:lineRule="atLeast"/>
        <w:ind w:left="225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005477">
        <w:rPr>
          <w:rFonts w:ascii="Cambria" w:eastAsia="Cambria" w:hAnsi="Cambria" w:cs="Cambria"/>
          <w:b/>
          <w:bCs/>
          <w:sz w:val="28"/>
          <w:szCs w:val="28"/>
        </w:rPr>
        <w:tab/>
      </w:r>
      <w:r w:rsidR="00AD4D7E" w:rsidRPr="00AD4D7E">
        <w:rPr>
          <w:rFonts w:ascii="Cambria" w:eastAsia="Cambria" w:hAnsi="Cambria" w:cs="Cambria"/>
          <w:b/>
          <w:bCs/>
          <w:sz w:val="28"/>
          <w:szCs w:val="28"/>
        </w:rPr>
        <w:t>Description</w:t>
      </w:r>
      <w:r w:rsidR="00AD4D7E" w:rsidRPr="00BD04F6">
        <w:rPr>
          <w:rFonts w:ascii="Cambria" w:eastAsia="Cambria" w:hAnsi="Cambria" w:cs="Cambria"/>
          <w:b/>
          <w:bCs/>
        </w:rPr>
        <w:t xml:space="preserve">: </w:t>
      </w:r>
      <w:r w:rsidR="00001E6D" w:rsidRPr="00F6798F">
        <w:rPr>
          <w:rFonts w:ascii="Cambria" w:eastAsia="Cambria" w:hAnsi="Cambria" w:cs="Cambria"/>
          <w:bCs/>
        </w:rPr>
        <w:t xml:space="preserve">Current project </w:t>
      </w:r>
      <w:proofErr w:type="spellStart"/>
      <w:r w:rsidR="00001E6D" w:rsidRPr="00F6798F">
        <w:rPr>
          <w:rFonts w:ascii="Cambria" w:eastAsia="Cambria" w:hAnsi="Cambria" w:cs="Cambria"/>
          <w:bCs/>
        </w:rPr>
        <w:t>SFRHub</w:t>
      </w:r>
      <w:proofErr w:type="spellEnd"/>
      <w:r w:rsidR="00001E6D" w:rsidRPr="00F6798F">
        <w:rPr>
          <w:rFonts w:ascii="Cambria" w:eastAsia="Cambria" w:hAnsi="Cambria" w:cs="Cambria"/>
          <w:bCs/>
        </w:rPr>
        <w:t xml:space="preserve"> that is based on real state which store </w:t>
      </w:r>
    </w:p>
    <w:p w14:paraId="78E3CD46" w14:textId="77777777" w:rsidR="00001E6D" w:rsidRPr="00F6798F" w:rsidRDefault="00AD4D7E" w:rsidP="00AD4D7E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</w:t>
      </w:r>
      <w:r w:rsidR="00F76D84">
        <w:rPr>
          <w:rFonts w:ascii="Cambria" w:eastAsia="Cambria" w:hAnsi="Cambria" w:cs="Cambria"/>
          <w:bCs/>
        </w:rPr>
        <w:tab/>
      </w:r>
      <w:r w:rsidRPr="00F6798F">
        <w:rPr>
          <w:rFonts w:ascii="Cambria" w:eastAsia="Cambria" w:hAnsi="Cambria" w:cs="Cambria"/>
          <w:bCs/>
        </w:rPr>
        <w:t xml:space="preserve">data </w:t>
      </w:r>
      <w:r w:rsidR="00001E6D" w:rsidRPr="00F6798F">
        <w:rPr>
          <w:rFonts w:ascii="Cambria" w:eastAsia="Cambria" w:hAnsi="Cambria" w:cs="Cambria"/>
          <w:bCs/>
        </w:rPr>
        <w:t xml:space="preserve">from realtor and </w:t>
      </w:r>
      <w:proofErr w:type="spellStart"/>
      <w:r w:rsidR="00001E6D" w:rsidRPr="00F6798F">
        <w:rPr>
          <w:rFonts w:ascii="Cambria" w:eastAsia="Cambria" w:hAnsi="Cambria" w:cs="Cambria"/>
          <w:bCs/>
        </w:rPr>
        <w:t>zillow</w:t>
      </w:r>
      <w:proofErr w:type="spellEnd"/>
      <w:r w:rsidR="00001E6D" w:rsidRPr="00F6798F">
        <w:rPr>
          <w:rFonts w:ascii="Cambria" w:eastAsia="Cambria" w:hAnsi="Cambria" w:cs="Cambria"/>
          <w:bCs/>
        </w:rPr>
        <w:t xml:space="preserve"> website and frontend we use </w:t>
      </w:r>
      <w:proofErr w:type="spellStart"/>
      <w:r w:rsidR="00001E6D" w:rsidRPr="00F6798F">
        <w:rPr>
          <w:rFonts w:ascii="Cambria" w:eastAsia="Cambria" w:hAnsi="Cambria" w:cs="Cambria"/>
          <w:bCs/>
        </w:rPr>
        <w:t>django</w:t>
      </w:r>
      <w:proofErr w:type="spellEnd"/>
      <w:r w:rsidR="00001E6D" w:rsidRPr="00F6798F">
        <w:rPr>
          <w:rFonts w:ascii="Cambria" w:eastAsia="Cambria" w:hAnsi="Cambria" w:cs="Cambria"/>
          <w:bCs/>
        </w:rPr>
        <w:t xml:space="preserve"> framework.</w:t>
      </w:r>
    </w:p>
    <w:p w14:paraId="5646EEB0" w14:textId="77777777" w:rsidR="00AD4D7E" w:rsidRDefault="00AD4D7E" w:rsidP="00F76D84">
      <w:pPr>
        <w:spacing w:line="100" w:lineRule="atLeast"/>
        <w:ind w:left="360" w:firstLine="36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Responsibility:</w:t>
      </w:r>
    </w:p>
    <w:p w14:paraId="7A3FC44E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We create admin login and sub</w:t>
      </w:r>
      <w:r w:rsidR="009F2C8B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>admin signup and login page.</w:t>
      </w:r>
    </w:p>
    <w:p w14:paraId="7B5AD387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Website user registration and login page.</w:t>
      </w:r>
    </w:p>
    <w:p w14:paraId="6671D129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Captured MAC address for each user when he registered.</w:t>
      </w:r>
    </w:p>
    <w:p w14:paraId="3771FA1F" w14:textId="77777777" w:rsidR="00AD4D7E" w:rsidRPr="00F6798F" w:rsidRDefault="00AD4D7E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Implement notification for every user</w:t>
      </w:r>
      <w:r w:rsidR="00B5575D" w:rsidRPr="00F6798F">
        <w:rPr>
          <w:rFonts w:ascii="Cambria" w:eastAsia="Cambria" w:hAnsi="Cambria" w:cs="Cambria"/>
          <w:bCs/>
        </w:rPr>
        <w:t xml:space="preserve"> on every action and admin </w:t>
      </w:r>
      <w:proofErr w:type="gramStart"/>
      <w:r w:rsidR="00B5575D" w:rsidRPr="00F6798F">
        <w:rPr>
          <w:rFonts w:ascii="Cambria" w:eastAsia="Cambria" w:hAnsi="Cambria" w:cs="Cambria"/>
          <w:bCs/>
        </w:rPr>
        <w:t>show  notifications</w:t>
      </w:r>
      <w:proofErr w:type="gramEnd"/>
      <w:r w:rsidR="00B5575D" w:rsidRPr="00F6798F">
        <w:rPr>
          <w:rFonts w:ascii="Cambria" w:eastAsia="Cambria" w:hAnsi="Cambria" w:cs="Cambria"/>
          <w:bCs/>
        </w:rPr>
        <w:t>.</w:t>
      </w:r>
    </w:p>
    <w:p w14:paraId="2A954424" w14:textId="77777777" w:rsidR="00B5575D" w:rsidRDefault="00B5575D" w:rsidP="00F76D84">
      <w:pPr>
        <w:numPr>
          <w:ilvl w:val="0"/>
          <w:numId w:val="9"/>
        </w:numPr>
        <w:spacing w:line="100" w:lineRule="atLeast"/>
        <w:ind w:left="108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Every user can upload our portfolio </w:t>
      </w:r>
      <w:proofErr w:type="gramStart"/>
      <w:r w:rsidRPr="00F6798F">
        <w:rPr>
          <w:rFonts w:ascii="Cambria" w:eastAsia="Cambria" w:hAnsi="Cambria" w:cs="Cambria"/>
          <w:bCs/>
        </w:rPr>
        <w:t>data(</w:t>
      </w:r>
      <w:proofErr w:type="gramEnd"/>
      <w:r w:rsidRPr="00F6798F">
        <w:rPr>
          <w:rFonts w:ascii="Cambria" w:eastAsia="Cambria" w:hAnsi="Cambria" w:cs="Cambria"/>
          <w:bCs/>
        </w:rPr>
        <w:t>properties data) He can track our action by every website user.</w:t>
      </w:r>
    </w:p>
    <w:p w14:paraId="3B63DA7E" w14:textId="77777777" w:rsidR="00883A6A" w:rsidRDefault="00883A6A" w:rsidP="00883A6A">
      <w:pPr>
        <w:spacing w:line="100" w:lineRule="atLeast"/>
        <w:rPr>
          <w:rFonts w:ascii="Cambria" w:eastAsia="Cambria" w:hAnsi="Cambria" w:cs="Cambria"/>
          <w:bCs/>
        </w:rPr>
      </w:pPr>
    </w:p>
    <w:p w14:paraId="00C1DD35" w14:textId="77777777" w:rsidR="00883A6A" w:rsidRPr="00F6798F" w:rsidRDefault="00883A6A" w:rsidP="00883A6A">
      <w:pPr>
        <w:spacing w:line="100" w:lineRule="atLeast"/>
        <w:rPr>
          <w:rFonts w:ascii="Cambria" w:eastAsia="Cambria" w:hAnsi="Cambria" w:cs="Cambria"/>
          <w:bCs/>
        </w:rPr>
      </w:pPr>
    </w:p>
    <w:p w14:paraId="284FEE08" w14:textId="77777777" w:rsidR="00B5575D" w:rsidRPr="00F76D84" w:rsidRDefault="00B5575D" w:rsidP="00F76D84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 w:rsidRPr="00F76D84">
        <w:rPr>
          <w:rFonts w:ascii="Cambria" w:eastAsia="Cambria" w:hAnsi="Cambria" w:cs="Cambria"/>
          <w:b/>
          <w:bCs/>
        </w:rPr>
        <w:lastRenderedPageBreak/>
        <w:t>Technologies used:</w:t>
      </w:r>
    </w:p>
    <w:p w14:paraId="1D6B7017" w14:textId="77777777" w:rsidR="00B5575D" w:rsidRDefault="00B5575D" w:rsidP="00F76D84">
      <w:pPr>
        <w:spacing w:line="100" w:lineRule="atLeast"/>
        <w:ind w:left="810"/>
        <w:rPr>
          <w:rFonts w:ascii="Cambria" w:eastAsia="Cambria" w:hAnsi="Cambria" w:cs="Cambria"/>
          <w:b/>
          <w:bCs/>
        </w:rPr>
      </w:pPr>
      <w:r w:rsidRPr="00BD04F6">
        <w:rPr>
          <w:rFonts w:ascii="Cambria" w:eastAsia="Cambria" w:hAnsi="Cambria" w:cs="Cambria"/>
          <w:b/>
          <w:bCs/>
        </w:rPr>
        <w:t>Python, Django, Panda</w:t>
      </w:r>
      <w:r w:rsidR="00924758">
        <w:rPr>
          <w:rFonts w:ascii="Cambria" w:eastAsia="Cambria" w:hAnsi="Cambria" w:cs="Cambria"/>
          <w:b/>
          <w:bCs/>
        </w:rPr>
        <w:t xml:space="preserve">s, </w:t>
      </w:r>
      <w:proofErr w:type="spellStart"/>
      <w:r w:rsidR="00924758">
        <w:rPr>
          <w:rFonts w:ascii="Cambria" w:eastAsia="Cambria" w:hAnsi="Cambria" w:cs="Cambria"/>
          <w:b/>
          <w:bCs/>
        </w:rPr>
        <w:t>petl</w:t>
      </w:r>
      <w:proofErr w:type="spellEnd"/>
      <w:r w:rsidR="00924758">
        <w:rPr>
          <w:rFonts w:ascii="Cambria" w:eastAsia="Cambria" w:hAnsi="Cambria" w:cs="Cambria"/>
          <w:b/>
          <w:bCs/>
        </w:rPr>
        <w:t xml:space="preserve">, </w:t>
      </w:r>
      <w:proofErr w:type="spellStart"/>
      <w:r w:rsidR="00924758">
        <w:rPr>
          <w:rFonts w:ascii="Cambria" w:eastAsia="Cambria" w:hAnsi="Cambria" w:cs="Cambria"/>
          <w:b/>
          <w:bCs/>
        </w:rPr>
        <w:t>numpy</w:t>
      </w:r>
      <w:proofErr w:type="spellEnd"/>
      <w:r w:rsidR="00924758">
        <w:rPr>
          <w:rFonts w:ascii="Cambria" w:eastAsia="Cambria" w:hAnsi="Cambria" w:cs="Cambria"/>
          <w:b/>
          <w:bCs/>
        </w:rPr>
        <w:t xml:space="preserve">, </w:t>
      </w:r>
      <w:proofErr w:type="spellStart"/>
      <w:proofErr w:type="gramStart"/>
      <w:r w:rsidR="00924758">
        <w:rPr>
          <w:rFonts w:ascii="Cambria" w:eastAsia="Cambria" w:hAnsi="Cambria" w:cs="Cambria"/>
          <w:b/>
          <w:bCs/>
        </w:rPr>
        <w:t>javascript</w:t>
      </w:r>
      <w:proofErr w:type="spellEnd"/>
      <w:r w:rsidR="00924758">
        <w:rPr>
          <w:rFonts w:ascii="Cambria" w:eastAsia="Cambria" w:hAnsi="Cambria" w:cs="Cambria"/>
          <w:b/>
          <w:bCs/>
        </w:rPr>
        <w:t xml:space="preserve">, </w:t>
      </w:r>
      <w:r w:rsidR="00D76C62">
        <w:rPr>
          <w:rFonts w:ascii="Cambria" w:eastAsia="Cambria" w:hAnsi="Cambria" w:cs="Cambria"/>
          <w:b/>
          <w:bCs/>
        </w:rPr>
        <w:t xml:space="preserve"> GIT</w:t>
      </w:r>
      <w:proofErr w:type="gramEnd"/>
      <w:r w:rsidR="005039A9">
        <w:rPr>
          <w:rFonts w:ascii="Cambria" w:eastAsia="Cambria" w:hAnsi="Cambria" w:cs="Cambria"/>
          <w:b/>
          <w:bCs/>
        </w:rPr>
        <w:t xml:space="preserve">, web scraping, </w:t>
      </w:r>
      <w:proofErr w:type="spellStart"/>
      <w:r w:rsidR="005039A9">
        <w:rPr>
          <w:rFonts w:ascii="Cambria" w:eastAsia="Cambria" w:hAnsi="Cambria" w:cs="Cambria"/>
          <w:b/>
          <w:bCs/>
        </w:rPr>
        <w:t>Beautifulsoup</w:t>
      </w:r>
      <w:proofErr w:type="spellEnd"/>
    </w:p>
    <w:p w14:paraId="3DB7F6C3" w14:textId="77777777" w:rsidR="005039A9" w:rsidRDefault="00BA3237" w:rsidP="00BA3237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  </w:t>
      </w:r>
      <w:r w:rsidR="003E0969">
        <w:rPr>
          <w:rFonts w:ascii="Cambria" w:eastAsia="Cambria" w:hAnsi="Cambria" w:cs="Cambria"/>
          <w:b/>
          <w:bCs/>
          <w:sz w:val="28"/>
          <w:szCs w:val="28"/>
        </w:rPr>
        <w:t>2</w:t>
      </w:r>
      <w:r w:rsidR="00F76D84" w:rsidRPr="00F76D84">
        <w:rPr>
          <w:rFonts w:ascii="Cambria" w:eastAsia="Cambria" w:hAnsi="Cambria" w:cs="Cambria"/>
          <w:b/>
          <w:bCs/>
          <w:sz w:val="28"/>
          <w:szCs w:val="28"/>
        </w:rPr>
        <w:t>.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DD7309">
        <w:rPr>
          <w:rFonts w:ascii="Cambria" w:eastAsia="Cambria" w:hAnsi="Cambria" w:cs="Cambria"/>
          <w:b/>
          <w:bCs/>
          <w:sz w:val="28"/>
          <w:szCs w:val="28"/>
        </w:rPr>
        <w:t xml:space="preserve">Project </w:t>
      </w:r>
      <w:proofErr w:type="gramStart"/>
      <w:r w:rsidR="00DD7309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DD7309">
        <w:rPr>
          <w:rFonts w:ascii="Cambria" w:eastAsia="Cambria" w:hAnsi="Cambria" w:cs="Cambria"/>
          <w:b/>
          <w:bCs/>
          <w:sz w:val="28"/>
          <w:szCs w:val="28"/>
        </w:rPr>
        <w:t xml:space="preserve"> Newsletter</w:t>
      </w:r>
    </w:p>
    <w:p w14:paraId="55827536" w14:textId="77777777" w:rsidR="009142CE" w:rsidRDefault="004F5C52" w:rsidP="009142CE">
      <w:pPr>
        <w:spacing w:line="100" w:lineRule="atLeast"/>
        <w:ind w:left="585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Description: </w:t>
      </w:r>
      <w:r w:rsidRPr="004F5C52">
        <w:rPr>
          <w:rFonts w:ascii="Cambria" w:eastAsia="Cambria" w:hAnsi="Cambria" w:cs="Cambria"/>
          <w:bCs/>
          <w:sz w:val="28"/>
          <w:szCs w:val="28"/>
        </w:rPr>
        <w:t>We collect feeds from multiple news sites and get duplicate news title</w:t>
      </w:r>
      <w:r>
        <w:rPr>
          <w:rFonts w:ascii="Cambria" w:eastAsia="Cambria" w:hAnsi="Cambria" w:cs="Cambria"/>
          <w:bCs/>
          <w:sz w:val="28"/>
          <w:szCs w:val="28"/>
        </w:rPr>
        <w:t>.</w:t>
      </w:r>
    </w:p>
    <w:p w14:paraId="08D77D06" w14:textId="77777777" w:rsidR="00736181" w:rsidRPr="006D1F36" w:rsidRDefault="00736181" w:rsidP="009142CE">
      <w:pPr>
        <w:spacing w:line="100" w:lineRule="atLeast"/>
        <w:ind w:left="585"/>
        <w:rPr>
          <w:rFonts w:ascii="Cambria" w:eastAsia="Cambria" w:hAnsi="Cambria" w:cs="Cambria"/>
          <w:bCs/>
        </w:rPr>
      </w:pPr>
      <w:proofErr w:type="spellStart"/>
      <w:r>
        <w:rPr>
          <w:rFonts w:ascii="Cambria" w:eastAsia="Cambria" w:hAnsi="Cambria" w:cs="Cambria"/>
          <w:b/>
          <w:bCs/>
          <w:sz w:val="28"/>
          <w:szCs w:val="28"/>
        </w:rPr>
        <w:t>Responsibilty</w:t>
      </w:r>
      <w:proofErr w:type="spellEnd"/>
      <w:r>
        <w:rPr>
          <w:rFonts w:ascii="Cambria" w:eastAsia="Cambria" w:hAnsi="Cambria" w:cs="Cambria"/>
          <w:b/>
          <w:bCs/>
          <w:sz w:val="28"/>
          <w:szCs w:val="28"/>
        </w:rPr>
        <w:t>:</w:t>
      </w:r>
      <w:r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Pr="006D1F36">
        <w:rPr>
          <w:rFonts w:ascii="Cambria" w:eastAsia="Cambria" w:hAnsi="Cambria" w:cs="Cambria"/>
          <w:bCs/>
        </w:rPr>
        <w:t xml:space="preserve">We extract title and description from </w:t>
      </w:r>
      <w:proofErr w:type="spellStart"/>
      <w:r w:rsidRPr="006D1F36">
        <w:rPr>
          <w:rFonts w:ascii="Cambria" w:eastAsia="Cambria" w:hAnsi="Cambria" w:cs="Cambria"/>
          <w:bCs/>
        </w:rPr>
        <w:t>feedparser</w:t>
      </w:r>
      <w:proofErr w:type="spellEnd"/>
      <w:r w:rsidRPr="006D1F36">
        <w:rPr>
          <w:rFonts w:ascii="Cambria" w:eastAsia="Cambria" w:hAnsi="Cambria" w:cs="Cambria"/>
          <w:bCs/>
        </w:rPr>
        <w:t xml:space="preserve"> and remove all </w:t>
      </w:r>
      <w:proofErr w:type="spellStart"/>
      <w:r w:rsidRPr="006D1F36">
        <w:rPr>
          <w:rFonts w:ascii="Cambria" w:eastAsia="Cambria" w:hAnsi="Cambria" w:cs="Cambria"/>
          <w:bCs/>
        </w:rPr>
        <w:t>stopwords</w:t>
      </w:r>
      <w:proofErr w:type="spellEnd"/>
      <w:r w:rsidRPr="006D1F36">
        <w:rPr>
          <w:rFonts w:ascii="Cambria" w:eastAsia="Cambria" w:hAnsi="Cambria" w:cs="Cambria"/>
          <w:bCs/>
        </w:rPr>
        <w:t xml:space="preserve">. Then we append element </w:t>
      </w:r>
      <w:proofErr w:type="gramStart"/>
      <w:r w:rsidRPr="006D1F36">
        <w:rPr>
          <w:rFonts w:ascii="Cambria" w:eastAsia="Cambria" w:hAnsi="Cambria" w:cs="Cambria"/>
          <w:bCs/>
        </w:rPr>
        <w:t xml:space="preserve">of </w:t>
      </w:r>
      <w:r w:rsidR="00BB6D48" w:rsidRPr="006D1F36">
        <w:rPr>
          <w:rFonts w:ascii="Cambria" w:eastAsia="Cambria" w:hAnsi="Cambria" w:cs="Cambria"/>
          <w:bCs/>
        </w:rPr>
        <w:t xml:space="preserve"> </w:t>
      </w:r>
      <w:proofErr w:type="spellStart"/>
      <w:r w:rsidRPr="006D1F36">
        <w:rPr>
          <w:rFonts w:ascii="Cambria" w:eastAsia="Times New Roman" w:hAnsi="Cambria" w:cs="Consolas"/>
          <w:color w:val="000000"/>
          <w:kern w:val="0"/>
          <w:highlight w:val="white"/>
          <w:lang w:eastAsia="en-US" w:bidi="ar-SA"/>
        </w:rPr>
        <w:t>wordpunct</w:t>
      </w:r>
      <w:proofErr w:type="gramEnd"/>
      <w:r w:rsidRPr="006D1F36">
        <w:rPr>
          <w:rFonts w:ascii="Cambria" w:eastAsia="Times New Roman" w:hAnsi="Cambria" w:cs="Consolas"/>
          <w:color w:val="000000"/>
          <w:kern w:val="0"/>
          <w:highlight w:val="white"/>
          <w:lang w:eastAsia="en-US" w:bidi="ar-SA"/>
        </w:rPr>
        <w:t>_tokenize</w:t>
      </w:r>
      <w:proofErr w:type="spellEnd"/>
      <w:r w:rsidRPr="006D1F36">
        <w:rPr>
          <w:rFonts w:ascii="Cambria" w:eastAsia="Times New Roman" w:hAnsi="Cambria" w:cs="Consolas"/>
          <w:color w:val="000000"/>
          <w:kern w:val="0"/>
          <w:lang w:eastAsia="en-US" w:bidi="ar-SA"/>
        </w:rPr>
        <w:t xml:space="preserve"> list and extract top eight keyword if match then we consider title is same.</w:t>
      </w:r>
    </w:p>
    <w:p w14:paraId="4DE411F1" w14:textId="77777777" w:rsidR="004F5C52" w:rsidRPr="005C65DB" w:rsidRDefault="009142CE" w:rsidP="004F5C52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5C65DB">
        <w:rPr>
          <w:rFonts w:ascii="Cambria" w:eastAsia="Cambria" w:hAnsi="Cambria" w:cs="Cambria"/>
          <w:b/>
          <w:bCs/>
        </w:rPr>
        <w:t>Technologies used: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Pr="005C65DB">
        <w:rPr>
          <w:rFonts w:ascii="Cambria" w:eastAsia="Cambria" w:hAnsi="Cambria" w:cs="Cambria"/>
          <w:bCs/>
        </w:rPr>
        <w:t xml:space="preserve">Natural language </w:t>
      </w:r>
      <w:proofErr w:type="gramStart"/>
      <w:r w:rsidRPr="005C65DB">
        <w:rPr>
          <w:rFonts w:ascii="Cambria" w:eastAsia="Cambria" w:hAnsi="Cambria" w:cs="Cambria"/>
          <w:bCs/>
        </w:rPr>
        <w:t>processing,  feed</w:t>
      </w:r>
      <w:proofErr w:type="gramEnd"/>
      <w:r w:rsidRPr="005C65DB">
        <w:rPr>
          <w:rFonts w:ascii="Cambria" w:eastAsia="Cambria" w:hAnsi="Cambria" w:cs="Cambria"/>
          <w:bCs/>
        </w:rPr>
        <w:t xml:space="preserve"> parser,  </w:t>
      </w:r>
      <w:r w:rsidR="006F6CDD" w:rsidRPr="005C65DB">
        <w:rPr>
          <w:rFonts w:ascii="Cambria" w:eastAsia="Cambria" w:hAnsi="Cambria" w:cs="Cambria"/>
          <w:bCs/>
        </w:rPr>
        <w:t>Machine learning</w:t>
      </w:r>
      <w:r w:rsidRPr="005C65DB">
        <w:rPr>
          <w:rFonts w:ascii="Cambria" w:eastAsia="Cambria" w:hAnsi="Cambria" w:cs="Cambria"/>
          <w:bCs/>
        </w:rPr>
        <w:t>.</w:t>
      </w:r>
    </w:p>
    <w:p w14:paraId="41911E52" w14:textId="77777777" w:rsidR="004F5C52" w:rsidRDefault="004F5C52" w:rsidP="004F5C52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</w:p>
    <w:p w14:paraId="77450C79" w14:textId="77777777" w:rsidR="00C23DB2" w:rsidRPr="005C65DB" w:rsidRDefault="00BA3237" w:rsidP="00223742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  </w:t>
      </w:r>
      <w:r w:rsidR="003E0969">
        <w:rPr>
          <w:rFonts w:ascii="Cambria" w:eastAsia="Cambria" w:hAnsi="Cambria" w:cs="Cambria"/>
          <w:b/>
          <w:bCs/>
          <w:sz w:val="28"/>
          <w:szCs w:val="28"/>
        </w:rPr>
        <w:t>3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. </w:t>
      </w:r>
      <w:r w:rsidR="00CC5FEB" w:rsidRPr="00CC5FEB">
        <w:rPr>
          <w:rFonts w:ascii="Cambria" w:eastAsia="Cambria" w:hAnsi="Cambria" w:cs="Cambria"/>
          <w:b/>
          <w:bCs/>
          <w:sz w:val="28"/>
          <w:szCs w:val="28"/>
        </w:rPr>
        <w:t>Project Name: Financial data project</w:t>
      </w:r>
    </w:p>
    <w:p w14:paraId="2EFC723F" w14:textId="77777777" w:rsidR="006F12CF" w:rsidRPr="00F6798F" w:rsidRDefault="003C702E" w:rsidP="00CC5FEB">
      <w:pPr>
        <w:spacing w:line="100" w:lineRule="atLeast"/>
        <w:ind w:left="36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E</w:t>
      </w:r>
      <w:r w:rsidR="006F12CF" w:rsidRPr="00F6798F">
        <w:rPr>
          <w:rFonts w:ascii="Cambria" w:eastAsia="Cambria" w:hAnsi="Cambria" w:cs="Cambria"/>
          <w:bCs/>
        </w:rPr>
        <w:t xml:space="preserve">xtract source html and all assets like pdf, images and ppt from 11500 website and store into s3 </w:t>
      </w:r>
      <w:proofErr w:type="gramStart"/>
      <w:r w:rsidR="006F12CF" w:rsidRPr="00F6798F">
        <w:rPr>
          <w:rFonts w:ascii="Cambria" w:eastAsia="Cambria" w:hAnsi="Cambria" w:cs="Cambria"/>
          <w:bCs/>
        </w:rPr>
        <w:t>bucket(</w:t>
      </w:r>
      <w:proofErr w:type="gramEnd"/>
      <w:r w:rsidR="006F12CF" w:rsidRPr="00F6798F">
        <w:rPr>
          <w:rFonts w:ascii="Cambria" w:eastAsia="Cambria" w:hAnsi="Cambria" w:cs="Cambria"/>
          <w:bCs/>
        </w:rPr>
        <w:t xml:space="preserve">AWS) and </w:t>
      </w:r>
      <w:proofErr w:type="spellStart"/>
      <w:r w:rsidR="006F12CF" w:rsidRPr="00F6798F">
        <w:rPr>
          <w:rFonts w:ascii="Cambria" w:eastAsia="Cambria" w:hAnsi="Cambria" w:cs="Cambria"/>
          <w:bCs/>
        </w:rPr>
        <w:t>postgresql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 database.</w:t>
      </w:r>
      <w:r w:rsidR="000036F3" w:rsidRPr="00F6798F">
        <w:rPr>
          <w:rFonts w:ascii="Cambria" w:eastAsia="Cambria" w:hAnsi="Cambria" w:cs="Cambria"/>
          <w:bCs/>
        </w:rPr>
        <w:t xml:space="preserve"> </w:t>
      </w:r>
      <w:r w:rsidR="006F12CF" w:rsidRPr="00F6798F">
        <w:rPr>
          <w:rFonts w:ascii="Cambria" w:eastAsia="Cambria" w:hAnsi="Cambria" w:cs="Cambria"/>
          <w:bCs/>
        </w:rPr>
        <w:t xml:space="preserve">We extracting </w:t>
      </w:r>
      <w:proofErr w:type="spellStart"/>
      <w:r w:rsidR="006F12CF" w:rsidRPr="00F6798F">
        <w:rPr>
          <w:rFonts w:ascii="Cambria" w:eastAsia="Cambria" w:hAnsi="Cambria" w:cs="Cambria"/>
          <w:bCs/>
        </w:rPr>
        <w:t>souce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 html based on Keyword of next </w:t>
      </w:r>
      <w:proofErr w:type="gramStart"/>
      <w:r w:rsidR="006F12CF" w:rsidRPr="00F6798F">
        <w:rPr>
          <w:rFonts w:ascii="Cambria" w:eastAsia="Cambria" w:hAnsi="Cambria" w:cs="Cambria"/>
          <w:bCs/>
        </w:rPr>
        <w:t>level(</w:t>
      </w:r>
      <w:proofErr w:type="spellStart"/>
      <w:proofErr w:type="gramEnd"/>
      <w:r w:rsidR="006F12CF" w:rsidRPr="00F6798F">
        <w:rPr>
          <w:rFonts w:ascii="Cambria" w:eastAsia="Cambria" w:hAnsi="Cambria" w:cs="Cambria"/>
          <w:bCs/>
        </w:rPr>
        <w:t>same_page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, </w:t>
      </w:r>
      <w:proofErr w:type="spellStart"/>
      <w:r w:rsidR="006F12CF" w:rsidRPr="00F6798F">
        <w:rPr>
          <w:rFonts w:ascii="Cambria" w:eastAsia="Cambria" w:hAnsi="Cambria" w:cs="Cambria"/>
          <w:bCs/>
        </w:rPr>
        <w:t>next_page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). For removing </w:t>
      </w:r>
      <w:proofErr w:type="gramStart"/>
      <w:r w:rsidR="000036F3" w:rsidRPr="00F6798F">
        <w:rPr>
          <w:rFonts w:ascii="Cambria" w:eastAsia="Cambria" w:hAnsi="Cambria" w:cs="Cambria"/>
          <w:bCs/>
        </w:rPr>
        <w:t>redundancy</w:t>
      </w:r>
      <w:proofErr w:type="gramEnd"/>
      <w:r w:rsidR="006F12CF" w:rsidRPr="00F6798F">
        <w:rPr>
          <w:rFonts w:ascii="Cambria" w:eastAsia="Cambria" w:hAnsi="Cambria" w:cs="Cambria"/>
          <w:bCs/>
        </w:rPr>
        <w:t xml:space="preserve"> we match last modified date from meta data, also create log file for all data. In this we </w:t>
      </w:r>
      <w:proofErr w:type="spellStart"/>
      <w:r w:rsidR="006F12CF" w:rsidRPr="00F6798F">
        <w:rPr>
          <w:rFonts w:ascii="Cambria" w:eastAsia="Cambria" w:hAnsi="Cambria" w:cs="Cambria"/>
          <w:bCs/>
        </w:rPr>
        <w:t>ProcessPoolExecutor</w:t>
      </w:r>
      <w:proofErr w:type="spellEnd"/>
      <w:r w:rsidR="006F12CF" w:rsidRPr="00F6798F">
        <w:rPr>
          <w:rFonts w:ascii="Cambria" w:eastAsia="Cambria" w:hAnsi="Cambria" w:cs="Cambria"/>
          <w:bCs/>
        </w:rPr>
        <w:t xml:space="preserve"> for concurrent process.</w:t>
      </w:r>
      <w:r w:rsidR="0060385E" w:rsidRPr="00F6798F">
        <w:rPr>
          <w:rFonts w:ascii="Cambria" w:eastAsia="Cambria" w:hAnsi="Cambria" w:cs="Cambria"/>
          <w:bCs/>
        </w:rPr>
        <w:t xml:space="preserve"> We extract directors/officers by natural language process.</w:t>
      </w:r>
    </w:p>
    <w:p w14:paraId="25B7B122" w14:textId="77777777" w:rsidR="003C702E" w:rsidRDefault="003C702E" w:rsidP="00CC5FEB">
      <w:pPr>
        <w:spacing w:line="100" w:lineRule="atLeast"/>
        <w:ind w:left="360"/>
        <w:rPr>
          <w:rFonts w:ascii="Cambria" w:eastAsia="Cambria" w:hAnsi="Cambria" w:cs="Cambria"/>
          <w:b/>
          <w:bCs/>
          <w:sz w:val="28"/>
          <w:szCs w:val="28"/>
        </w:rPr>
      </w:pPr>
      <w:proofErr w:type="spellStart"/>
      <w:r w:rsidRPr="003C702E">
        <w:rPr>
          <w:rFonts w:ascii="Cambria" w:eastAsia="Cambria" w:hAnsi="Cambria" w:cs="Cambria"/>
          <w:b/>
          <w:bCs/>
          <w:sz w:val="28"/>
          <w:szCs w:val="28"/>
        </w:rPr>
        <w:t>Responsibilty</w:t>
      </w:r>
      <w:proofErr w:type="spellEnd"/>
      <w:r w:rsidRPr="003C702E">
        <w:rPr>
          <w:rFonts w:ascii="Cambria" w:eastAsia="Cambria" w:hAnsi="Cambria" w:cs="Cambria"/>
          <w:b/>
          <w:bCs/>
          <w:sz w:val="28"/>
          <w:szCs w:val="28"/>
        </w:rPr>
        <w:t>:</w:t>
      </w:r>
    </w:p>
    <w:p w14:paraId="13131B74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1.We implement scraper app to extract source html and download all assets like pdf, ppt, image and doc file store into s3 bucket.</w:t>
      </w:r>
    </w:p>
    <w:p w14:paraId="5F10EA29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2. Each records store into </w:t>
      </w:r>
      <w:proofErr w:type="spellStart"/>
      <w:r w:rsidRPr="00F6798F">
        <w:rPr>
          <w:rFonts w:ascii="Cambria" w:eastAsia="Cambria" w:hAnsi="Cambria" w:cs="Cambria"/>
          <w:bCs/>
        </w:rPr>
        <w:t>postgresql</w:t>
      </w:r>
      <w:proofErr w:type="spellEnd"/>
      <w:r w:rsidRPr="00F6798F">
        <w:rPr>
          <w:rFonts w:ascii="Cambria" w:eastAsia="Cambria" w:hAnsi="Cambria" w:cs="Cambria"/>
          <w:bCs/>
        </w:rPr>
        <w:t xml:space="preserve"> and </w:t>
      </w:r>
      <w:proofErr w:type="spellStart"/>
      <w:r w:rsidRPr="00F6798F">
        <w:rPr>
          <w:rFonts w:ascii="Cambria" w:eastAsia="Cambria" w:hAnsi="Cambria" w:cs="Cambria"/>
          <w:bCs/>
        </w:rPr>
        <w:t>scraper_log</w:t>
      </w:r>
      <w:proofErr w:type="spellEnd"/>
      <w:r w:rsidRPr="00F6798F">
        <w:rPr>
          <w:rFonts w:ascii="Cambria" w:eastAsia="Cambria" w:hAnsi="Cambria" w:cs="Cambria"/>
          <w:bCs/>
        </w:rPr>
        <w:t xml:space="preserve"> file.</w:t>
      </w:r>
    </w:p>
    <w:p w14:paraId="26F40981" w14:textId="77777777" w:rsidR="003C702E" w:rsidRPr="00F6798F" w:rsidRDefault="003C702E" w:rsidP="003C702E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3. For removing redundancy we extract last modified date from meta data and content length.</w:t>
      </w:r>
    </w:p>
    <w:p w14:paraId="7B1D4ED6" w14:textId="77777777" w:rsidR="00F47F14" w:rsidRPr="00DE07B9" w:rsidRDefault="00AD4D7E" w:rsidP="00DE07B9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4. We extract all bios info for directors/officers using sub</w:t>
      </w:r>
      <w:r w:rsidR="00AE6F54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 xml:space="preserve">crawler. Implement algorithm for the same using </w:t>
      </w:r>
      <w:proofErr w:type="spellStart"/>
      <w:r w:rsidRPr="00F6798F">
        <w:rPr>
          <w:rFonts w:ascii="Cambria" w:eastAsia="Cambria" w:hAnsi="Cambria" w:cs="Cambria"/>
          <w:bCs/>
        </w:rPr>
        <w:t>nltk</w:t>
      </w:r>
      <w:proofErr w:type="spellEnd"/>
      <w:r w:rsidRPr="00F6798F">
        <w:rPr>
          <w:rFonts w:ascii="Cambria" w:eastAsia="Cambria" w:hAnsi="Cambria" w:cs="Cambria"/>
          <w:bCs/>
        </w:rPr>
        <w:t>.</w:t>
      </w:r>
    </w:p>
    <w:p w14:paraId="2E6651B1" w14:textId="77777777" w:rsidR="00F47F14" w:rsidRPr="00A5615E" w:rsidRDefault="00AD4D7E" w:rsidP="00DE07B9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  <w:r w:rsidRPr="00A5615E">
        <w:rPr>
          <w:rFonts w:ascii="Cambria" w:eastAsia="Cambria" w:hAnsi="Cambria" w:cs="Cambria"/>
          <w:b/>
          <w:bCs/>
        </w:rPr>
        <w:t>Technologies Used:</w:t>
      </w:r>
    </w:p>
    <w:p w14:paraId="2658C726" w14:textId="77777777" w:rsidR="008D5BB6" w:rsidRPr="00A5615E" w:rsidRDefault="00AD4D7E" w:rsidP="008D5BB6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A5615E">
        <w:rPr>
          <w:rFonts w:ascii="Cambria" w:eastAsia="Cambria" w:hAnsi="Cambria" w:cs="Cambria"/>
          <w:bCs/>
        </w:rPr>
        <w:t>Python</w:t>
      </w:r>
      <w:r w:rsidR="006B6289" w:rsidRPr="00A5615E">
        <w:rPr>
          <w:rFonts w:ascii="Cambria" w:eastAsia="Cambria" w:hAnsi="Cambria" w:cs="Cambria"/>
          <w:bCs/>
        </w:rPr>
        <w:t xml:space="preserve">, </w:t>
      </w:r>
      <w:proofErr w:type="spellStart"/>
      <w:r w:rsidR="006B6289" w:rsidRPr="00A5615E">
        <w:rPr>
          <w:rFonts w:ascii="Cambria" w:eastAsia="Cambria" w:hAnsi="Cambria" w:cs="Cambria"/>
          <w:bCs/>
        </w:rPr>
        <w:t>postgresql</w:t>
      </w:r>
      <w:proofErr w:type="spellEnd"/>
      <w:r w:rsidR="006B6289" w:rsidRPr="00A5615E">
        <w:rPr>
          <w:rFonts w:ascii="Cambria" w:eastAsia="Cambria" w:hAnsi="Cambria" w:cs="Cambria"/>
          <w:bCs/>
        </w:rPr>
        <w:t xml:space="preserve">, </w:t>
      </w:r>
      <w:proofErr w:type="spellStart"/>
      <w:r w:rsidR="006B6289" w:rsidRPr="00A5615E">
        <w:rPr>
          <w:rFonts w:ascii="Cambria" w:eastAsia="Cambria" w:hAnsi="Cambria" w:cs="Cambria"/>
          <w:bCs/>
        </w:rPr>
        <w:t>Beautifulsoup</w:t>
      </w:r>
      <w:proofErr w:type="spellEnd"/>
      <w:r w:rsidR="006B6289" w:rsidRPr="00A5615E">
        <w:rPr>
          <w:rFonts w:ascii="Cambria" w:eastAsia="Cambria" w:hAnsi="Cambria" w:cs="Cambria"/>
          <w:bCs/>
        </w:rPr>
        <w:t xml:space="preserve">, </w:t>
      </w:r>
      <w:proofErr w:type="gramStart"/>
      <w:r w:rsidR="006B6289" w:rsidRPr="00A5615E">
        <w:rPr>
          <w:rFonts w:ascii="Cambria" w:eastAsia="Cambria" w:hAnsi="Cambria" w:cs="Cambria"/>
          <w:bCs/>
        </w:rPr>
        <w:t>AWS</w:t>
      </w:r>
      <w:r w:rsidRPr="00A5615E">
        <w:rPr>
          <w:rFonts w:ascii="Cambria" w:eastAsia="Cambria" w:hAnsi="Cambria" w:cs="Cambria"/>
          <w:bCs/>
        </w:rPr>
        <w:t>(</w:t>
      </w:r>
      <w:proofErr w:type="gramEnd"/>
      <w:r w:rsidRPr="00A5615E">
        <w:rPr>
          <w:rFonts w:ascii="Cambria" w:eastAsia="Cambria" w:hAnsi="Cambria" w:cs="Cambria"/>
          <w:bCs/>
        </w:rPr>
        <w:t>s3, ec2 instance, elastic beanstalk), r</w:t>
      </w:r>
      <w:r w:rsidR="00CE165C" w:rsidRPr="00A5615E">
        <w:rPr>
          <w:rFonts w:ascii="Cambria" w:eastAsia="Cambria" w:hAnsi="Cambria" w:cs="Cambria"/>
          <w:bCs/>
        </w:rPr>
        <w:t xml:space="preserve">equests, </w:t>
      </w:r>
      <w:r w:rsidR="009C2941" w:rsidRPr="00A5615E">
        <w:rPr>
          <w:rFonts w:ascii="Cambria" w:eastAsia="Cambria" w:hAnsi="Cambria" w:cs="Cambria"/>
          <w:bCs/>
        </w:rPr>
        <w:t>Natural</w:t>
      </w:r>
      <w:r w:rsidR="00CE165C" w:rsidRPr="00A5615E">
        <w:rPr>
          <w:rFonts w:ascii="Cambria" w:eastAsia="Cambria" w:hAnsi="Cambria" w:cs="Cambria"/>
          <w:bCs/>
        </w:rPr>
        <w:t xml:space="preserve"> language Processing</w:t>
      </w:r>
      <w:r w:rsidRPr="00A5615E">
        <w:rPr>
          <w:rFonts w:ascii="Cambria" w:eastAsia="Cambria" w:hAnsi="Cambria" w:cs="Cambria"/>
          <w:bCs/>
        </w:rPr>
        <w:t>.</w:t>
      </w:r>
      <w:r w:rsidR="00D76C62" w:rsidRPr="00A5615E">
        <w:rPr>
          <w:rFonts w:ascii="Cambria" w:eastAsia="Cambria" w:hAnsi="Cambria" w:cs="Cambria"/>
          <w:bCs/>
        </w:rPr>
        <w:t xml:space="preserve"> GIT</w:t>
      </w:r>
    </w:p>
    <w:p w14:paraId="36DCBA19" w14:textId="77777777" w:rsidR="008D5BB6" w:rsidRDefault="008D5BB6" w:rsidP="008D5BB6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</w:p>
    <w:p w14:paraId="4CDC1AE3" w14:textId="77777777" w:rsidR="00C23DB2" w:rsidRPr="008D5BB6" w:rsidRDefault="008D5BB6" w:rsidP="005B099C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 w:rsidRPr="008D5BB6">
        <w:rPr>
          <w:rFonts w:ascii="Cambria" w:eastAsia="Cambria" w:hAnsi="Cambria" w:cs="Cambria"/>
          <w:b/>
          <w:sz w:val="28"/>
          <w:szCs w:val="28"/>
        </w:rPr>
        <w:t xml:space="preserve">Thomson digital India Pvt. Ltd from 22 </w:t>
      </w:r>
      <w:proofErr w:type="gramStart"/>
      <w:r w:rsidRPr="008D5BB6">
        <w:rPr>
          <w:rFonts w:ascii="Cambria" w:eastAsia="Cambria" w:hAnsi="Cambria" w:cs="Cambria"/>
          <w:b/>
          <w:sz w:val="28"/>
          <w:szCs w:val="28"/>
        </w:rPr>
        <w:t>August  2015</w:t>
      </w:r>
      <w:proofErr w:type="gramEnd"/>
      <w:r w:rsidRPr="008D5BB6">
        <w:rPr>
          <w:rFonts w:ascii="Cambria" w:eastAsia="Cambria" w:hAnsi="Cambria" w:cs="Cambria"/>
          <w:b/>
          <w:sz w:val="28"/>
          <w:szCs w:val="28"/>
        </w:rPr>
        <w:t xml:space="preserve">  to 2 Sep 2016</w:t>
      </w:r>
      <w:r w:rsidR="00B5575D" w:rsidRPr="008D5BB6"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</w:p>
    <w:p w14:paraId="33004D15" w14:textId="77777777" w:rsidR="00B5575D" w:rsidRPr="00B5575D" w:rsidRDefault="00BA323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8D5BB6">
        <w:rPr>
          <w:rFonts w:ascii="Cambria" w:eastAsia="Cambria" w:hAnsi="Cambria" w:cs="Cambria"/>
          <w:b/>
          <w:bCs/>
          <w:sz w:val="28"/>
          <w:szCs w:val="28"/>
        </w:rPr>
        <w:t>1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. </w:t>
      </w:r>
      <w:r w:rsidR="00B5575D" w:rsidRPr="00B5575D">
        <w:rPr>
          <w:rFonts w:ascii="Cambria" w:eastAsia="Cambria" w:hAnsi="Cambria" w:cs="Cambria"/>
          <w:b/>
          <w:bCs/>
          <w:sz w:val="28"/>
          <w:szCs w:val="28"/>
        </w:rPr>
        <w:t xml:space="preserve">Project </w:t>
      </w:r>
      <w:proofErr w:type="gramStart"/>
      <w:r w:rsidR="00B5575D" w:rsidRPr="00B5575D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B5575D" w:rsidRPr="00B5575D">
        <w:rPr>
          <w:rFonts w:ascii="Cambria" w:eastAsia="Cambria" w:hAnsi="Cambria" w:cs="Cambria"/>
          <w:b/>
          <w:bCs/>
          <w:sz w:val="28"/>
          <w:szCs w:val="28"/>
        </w:rPr>
        <w:t xml:space="preserve"> COAST</w:t>
      </w:r>
    </w:p>
    <w:p w14:paraId="2D99F792" w14:textId="77777777" w:rsidR="00B5575D" w:rsidRDefault="00B5575D" w:rsidP="00B5575D">
      <w:pPr>
        <w:spacing w:line="100" w:lineRule="atLeast"/>
        <w:ind w:left="720"/>
        <w:rPr>
          <w:rFonts w:ascii="Cambria" w:eastAsia="Cambria" w:hAnsi="Cambria" w:cs="Cambria"/>
          <w:b/>
          <w:bCs/>
        </w:rPr>
      </w:pPr>
      <w:r w:rsidRPr="00B5575D">
        <w:rPr>
          <w:rFonts w:ascii="Cambria" w:eastAsia="Cambria" w:hAnsi="Cambria" w:cs="Cambria"/>
          <w:b/>
          <w:bCs/>
          <w:sz w:val="26"/>
          <w:szCs w:val="26"/>
        </w:rPr>
        <w:t>Description:</w:t>
      </w:r>
      <w:r>
        <w:rPr>
          <w:rFonts w:ascii="Cambria" w:eastAsia="Cambria" w:hAnsi="Cambria" w:cs="Cambria"/>
          <w:b/>
          <w:bCs/>
        </w:rPr>
        <w:t xml:space="preserve"> </w:t>
      </w:r>
    </w:p>
    <w:p w14:paraId="06BB66D2" w14:textId="77777777" w:rsidR="00CC6723" w:rsidRPr="00F6798F" w:rsidRDefault="00B5575D" w:rsidP="00B5575D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1.</w:t>
      </w:r>
      <w:r w:rsidR="007E7F55" w:rsidRPr="00F6798F">
        <w:rPr>
          <w:rFonts w:ascii="Cambria" w:eastAsia="Cambria" w:hAnsi="Cambria" w:cs="Cambria"/>
          <w:bCs/>
        </w:rPr>
        <w:t>COAST is web based tool developed primarily focused towards aiding researchers in various aspect of Literature Survey</w:t>
      </w:r>
      <w:r w:rsidR="0004238F" w:rsidRPr="00F6798F">
        <w:rPr>
          <w:rFonts w:ascii="Cambria" w:eastAsia="Cambria" w:hAnsi="Cambria" w:cs="Cambria"/>
          <w:bCs/>
        </w:rPr>
        <w:t xml:space="preserve"> using</w:t>
      </w:r>
      <w:r w:rsidR="00B953C6" w:rsidRPr="00F6798F">
        <w:rPr>
          <w:rFonts w:ascii="Cambria" w:eastAsia="Cambria" w:hAnsi="Cambria" w:cs="Cambria"/>
          <w:bCs/>
        </w:rPr>
        <w:t xml:space="preserve"> </w:t>
      </w:r>
      <w:r w:rsidR="0004238F" w:rsidRPr="00F6798F">
        <w:rPr>
          <w:rFonts w:ascii="Cambria" w:eastAsia="Cambria" w:hAnsi="Cambria" w:cs="Cambria"/>
          <w:bCs/>
        </w:rPr>
        <w:t xml:space="preserve"> </w:t>
      </w:r>
      <w:proofErr w:type="spellStart"/>
      <w:r w:rsidR="0004238F" w:rsidRPr="00F6798F">
        <w:rPr>
          <w:rFonts w:ascii="Cambria" w:eastAsia="Cambria" w:hAnsi="Cambria" w:cs="Cambria"/>
          <w:bCs/>
        </w:rPr>
        <w:t>analytic</w:t>
      </w:r>
      <w:r w:rsidR="007E7F55" w:rsidRPr="00F6798F">
        <w:rPr>
          <w:rFonts w:ascii="Cambria" w:eastAsia="Cambria" w:hAnsi="Cambria" w:cs="Cambria"/>
          <w:bCs/>
        </w:rPr>
        <w:t>.These</w:t>
      </w:r>
      <w:proofErr w:type="spellEnd"/>
      <w:r w:rsidR="007E7F55" w:rsidRPr="00F6798F">
        <w:rPr>
          <w:rFonts w:ascii="Cambria" w:eastAsia="Cambria" w:hAnsi="Cambria" w:cs="Cambria"/>
          <w:bCs/>
        </w:rPr>
        <w:t xml:space="preserve"> aspect access various collections present in the </w:t>
      </w:r>
      <w:proofErr w:type="spellStart"/>
      <w:r w:rsidR="007E7F55" w:rsidRPr="00F6798F">
        <w:rPr>
          <w:rFonts w:ascii="Cambria" w:eastAsia="Cambria" w:hAnsi="Cambria" w:cs="Cambria"/>
          <w:bCs/>
        </w:rPr>
        <w:t>Mongodb</w:t>
      </w:r>
      <w:proofErr w:type="spellEnd"/>
      <w:r w:rsidR="007E7F55" w:rsidRPr="00F6798F">
        <w:rPr>
          <w:rFonts w:ascii="Cambria" w:eastAsia="Cambria" w:hAnsi="Cambria" w:cs="Cambria"/>
          <w:bCs/>
        </w:rPr>
        <w:t xml:space="preserve"> database</w:t>
      </w:r>
      <w:r w:rsidR="0004238F" w:rsidRPr="00F6798F">
        <w:rPr>
          <w:rFonts w:ascii="Cambria" w:eastAsia="Cambria" w:hAnsi="Cambria" w:cs="Cambria"/>
          <w:bCs/>
        </w:rPr>
        <w:t>(machine learning(hierarchical clustering</w:t>
      </w:r>
      <w:r w:rsidR="00B953C6" w:rsidRPr="00F6798F">
        <w:rPr>
          <w:rFonts w:ascii="Cambria" w:eastAsia="Cambria" w:hAnsi="Cambria" w:cs="Cambria"/>
          <w:bCs/>
        </w:rPr>
        <w:t xml:space="preserve"> with the help of data analytic</w:t>
      </w:r>
      <w:r w:rsidR="00DD2741" w:rsidRPr="00F6798F">
        <w:rPr>
          <w:rFonts w:ascii="Cambria" w:eastAsia="Cambria" w:hAnsi="Cambria" w:cs="Cambria"/>
          <w:bCs/>
        </w:rPr>
        <w:t>) based</w:t>
      </w:r>
      <w:r w:rsidR="0004238F" w:rsidRPr="00F6798F">
        <w:rPr>
          <w:rFonts w:ascii="Cambria" w:eastAsia="Cambria" w:hAnsi="Cambria" w:cs="Cambria"/>
          <w:bCs/>
        </w:rPr>
        <w:t xml:space="preserve">  Autho</w:t>
      </w:r>
      <w:r w:rsidR="006140F1" w:rsidRPr="00F6798F">
        <w:rPr>
          <w:rFonts w:ascii="Cambria" w:eastAsia="Cambria" w:hAnsi="Cambria" w:cs="Cambria"/>
          <w:bCs/>
        </w:rPr>
        <w:t>r</w:t>
      </w:r>
      <w:r w:rsidR="00D868C2" w:rsidRPr="00F6798F">
        <w:rPr>
          <w:rFonts w:ascii="Cambria" w:eastAsia="Cambria" w:hAnsi="Cambria" w:cs="Cambria"/>
          <w:bCs/>
        </w:rPr>
        <w:t xml:space="preserve">, </w:t>
      </w:r>
      <w:r w:rsidR="006140F1" w:rsidRPr="00F6798F">
        <w:rPr>
          <w:rFonts w:ascii="Cambria" w:eastAsia="Cambria" w:hAnsi="Cambria" w:cs="Cambria"/>
          <w:bCs/>
        </w:rPr>
        <w:t xml:space="preserve"> title,</w:t>
      </w:r>
      <w:r w:rsidR="00D868C2" w:rsidRPr="00F6798F">
        <w:rPr>
          <w:rFonts w:ascii="Cambria" w:eastAsia="Cambria" w:hAnsi="Cambria" w:cs="Cambria"/>
          <w:bCs/>
        </w:rPr>
        <w:t xml:space="preserve"> </w:t>
      </w:r>
      <w:r w:rsidR="006140F1" w:rsidRPr="00F6798F">
        <w:rPr>
          <w:rFonts w:ascii="Cambria" w:eastAsia="Cambria" w:hAnsi="Cambria" w:cs="Cambria"/>
          <w:bCs/>
        </w:rPr>
        <w:t>organization</w:t>
      </w:r>
      <w:r w:rsidR="00CC6723" w:rsidRPr="00F6798F">
        <w:rPr>
          <w:rFonts w:ascii="Cambria" w:eastAsia="Cambria" w:hAnsi="Cambria" w:cs="Cambria"/>
          <w:bCs/>
        </w:rPr>
        <w:t xml:space="preserve"> and keywords</w:t>
      </w:r>
      <w:r w:rsidR="00D017DC" w:rsidRPr="00F6798F">
        <w:rPr>
          <w:rFonts w:ascii="Cambria" w:eastAsia="Cambria" w:hAnsi="Cambria" w:cs="Cambria"/>
          <w:bCs/>
        </w:rPr>
        <w:t xml:space="preserve"> search</w:t>
      </w:r>
      <w:r w:rsidR="00CC6723" w:rsidRPr="00F6798F">
        <w:rPr>
          <w:rFonts w:ascii="Cambria" w:eastAsia="Cambria" w:hAnsi="Cambria" w:cs="Cambria"/>
          <w:bCs/>
        </w:rPr>
        <w:t xml:space="preserve"> engine</w:t>
      </w:r>
      <w:r w:rsidR="006C48D2" w:rsidRPr="00F6798F">
        <w:rPr>
          <w:rFonts w:ascii="Cambria" w:eastAsia="Cambria" w:hAnsi="Cambria" w:cs="Cambria"/>
          <w:bCs/>
        </w:rPr>
        <w:t xml:space="preserve"> using D</w:t>
      </w:r>
      <w:r w:rsidR="006140F1" w:rsidRPr="00F6798F">
        <w:rPr>
          <w:rFonts w:ascii="Cambria" w:eastAsia="Cambria" w:hAnsi="Cambria" w:cs="Cambria"/>
          <w:bCs/>
        </w:rPr>
        <w:t>jango</w:t>
      </w:r>
      <w:r w:rsidR="0004238F" w:rsidRPr="00F6798F">
        <w:rPr>
          <w:rFonts w:ascii="Cambria" w:eastAsia="Cambria" w:hAnsi="Cambria" w:cs="Cambria"/>
          <w:bCs/>
        </w:rPr>
        <w:t xml:space="preserve"> framework</w:t>
      </w:r>
      <w:r w:rsidR="00A235B8">
        <w:rPr>
          <w:rFonts w:ascii="Cambria" w:eastAsia="Cambria" w:hAnsi="Cambria" w:cs="Cambria"/>
          <w:bCs/>
        </w:rPr>
        <w:t xml:space="preserve"> </w:t>
      </w:r>
      <w:r w:rsidR="006D56CA" w:rsidRPr="00F6798F">
        <w:rPr>
          <w:rFonts w:ascii="Cambria" w:eastAsia="Cambria" w:hAnsi="Cambria" w:cs="Cambria"/>
          <w:bCs/>
        </w:rPr>
        <w:t>.</w:t>
      </w:r>
      <w:r w:rsidR="00D96AD2">
        <w:rPr>
          <w:rFonts w:ascii="Cambria" w:eastAsia="Cambria" w:hAnsi="Cambria" w:cs="Cambria"/>
          <w:bCs/>
        </w:rPr>
        <w:t>S</w:t>
      </w:r>
      <w:r w:rsidR="00CC6723" w:rsidRPr="00F6798F">
        <w:rPr>
          <w:rFonts w:ascii="Cambria" w:eastAsia="Cambria" w:hAnsi="Cambria" w:cs="Cambria"/>
          <w:bCs/>
        </w:rPr>
        <w:t>et</w:t>
      </w:r>
      <w:r w:rsidR="00C12D3E" w:rsidRPr="00F6798F">
        <w:rPr>
          <w:rFonts w:ascii="Cambria" w:eastAsia="Cambria" w:hAnsi="Cambria" w:cs="Cambria"/>
          <w:bCs/>
        </w:rPr>
        <w:t xml:space="preserve"> </w:t>
      </w:r>
      <w:r w:rsidR="00CC6723" w:rsidRPr="00F6798F">
        <w:rPr>
          <w:rFonts w:ascii="Cambria" w:eastAsia="Cambria" w:hAnsi="Cambria" w:cs="Cambria"/>
          <w:bCs/>
        </w:rPr>
        <w:t>Keyword ,title,</w:t>
      </w:r>
      <w:r w:rsidR="00A235B8">
        <w:rPr>
          <w:rFonts w:ascii="Cambria" w:eastAsia="Cambria" w:hAnsi="Cambria" w:cs="Cambria"/>
          <w:bCs/>
        </w:rPr>
        <w:t xml:space="preserve"> </w:t>
      </w:r>
      <w:r w:rsidR="00CC6723" w:rsidRPr="00F6798F">
        <w:rPr>
          <w:rFonts w:ascii="Cambria" w:eastAsia="Cambria" w:hAnsi="Cambria" w:cs="Cambria"/>
          <w:bCs/>
        </w:rPr>
        <w:t>organization and authors alert setup for new citation.</w:t>
      </w:r>
    </w:p>
    <w:p w14:paraId="5E644467" w14:textId="77777777" w:rsidR="009439CE" w:rsidRPr="00F6798F" w:rsidRDefault="00B5575D" w:rsidP="00B5575D">
      <w:pPr>
        <w:spacing w:line="100" w:lineRule="atLeast"/>
        <w:ind w:left="720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2. </w:t>
      </w:r>
      <w:r w:rsidR="009439CE" w:rsidRPr="00F6798F">
        <w:rPr>
          <w:rFonts w:ascii="Cambria" w:eastAsia="Cambria" w:hAnsi="Cambria" w:cs="Cambria"/>
          <w:bCs/>
        </w:rPr>
        <w:t xml:space="preserve">Rest </w:t>
      </w:r>
      <w:proofErr w:type="spellStart"/>
      <w:r w:rsidR="009439CE" w:rsidRPr="00F6798F">
        <w:rPr>
          <w:rFonts w:ascii="Cambria" w:eastAsia="Cambria" w:hAnsi="Cambria" w:cs="Cambria"/>
          <w:bCs/>
        </w:rPr>
        <w:t>api</w:t>
      </w:r>
      <w:proofErr w:type="spellEnd"/>
      <w:r w:rsidR="009439CE" w:rsidRPr="00F6798F">
        <w:rPr>
          <w:rFonts w:ascii="Cambria" w:eastAsia="Cambria" w:hAnsi="Cambria" w:cs="Cambria"/>
          <w:bCs/>
        </w:rPr>
        <w:t xml:space="preserve"> for </w:t>
      </w:r>
      <w:proofErr w:type="spellStart"/>
      <w:r w:rsidR="009439CE" w:rsidRPr="00F6798F">
        <w:rPr>
          <w:rFonts w:ascii="Cambria" w:eastAsia="Cambria" w:hAnsi="Cambria" w:cs="Cambria"/>
          <w:bCs/>
        </w:rPr>
        <w:t>for</w:t>
      </w:r>
      <w:proofErr w:type="spellEnd"/>
      <w:r w:rsidR="009439CE" w:rsidRPr="00F6798F">
        <w:rPr>
          <w:rFonts w:ascii="Cambria" w:eastAsia="Cambria" w:hAnsi="Cambria" w:cs="Cambria"/>
          <w:bCs/>
        </w:rPr>
        <w:t xml:space="preserve"> mobile application using </w:t>
      </w:r>
      <w:proofErr w:type="spellStart"/>
      <w:r w:rsidR="009439CE" w:rsidRPr="00F6798F">
        <w:rPr>
          <w:rFonts w:ascii="Cambria" w:eastAsia="Cambria" w:hAnsi="Cambria" w:cs="Cambria"/>
          <w:bCs/>
        </w:rPr>
        <w:t>django</w:t>
      </w:r>
      <w:proofErr w:type="spellEnd"/>
      <w:r w:rsidR="009439CE" w:rsidRPr="00F6798F">
        <w:rPr>
          <w:rFonts w:ascii="Cambria" w:eastAsia="Cambria" w:hAnsi="Cambria" w:cs="Cambria"/>
          <w:bCs/>
        </w:rPr>
        <w:t xml:space="preserve"> rest framework.</w:t>
      </w:r>
    </w:p>
    <w:p w14:paraId="47A11383" w14:textId="77777777" w:rsidR="006140F1" w:rsidRPr="00F6798F" w:rsidRDefault="00B5575D" w:rsidP="00B5575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3. </w:t>
      </w:r>
      <w:r w:rsidR="00E82931" w:rsidRPr="00F6798F">
        <w:rPr>
          <w:rFonts w:ascii="Cambria" w:eastAsia="Cambria" w:hAnsi="Cambria" w:cs="Cambria"/>
          <w:bCs/>
        </w:rPr>
        <w:t>Web Scraping</w:t>
      </w:r>
      <w:r w:rsidR="008C09FD" w:rsidRPr="00F6798F">
        <w:rPr>
          <w:rFonts w:ascii="Cambria" w:eastAsia="Cambria" w:hAnsi="Cambria" w:cs="Cambria"/>
          <w:bCs/>
        </w:rPr>
        <w:t>/Web Crawling</w:t>
      </w:r>
      <w:r w:rsidR="00E82931" w:rsidRPr="00F6798F">
        <w:rPr>
          <w:rFonts w:ascii="Cambria" w:eastAsia="Cambria" w:hAnsi="Cambria" w:cs="Cambria"/>
          <w:bCs/>
        </w:rPr>
        <w:t xml:space="preserve"> using selenium</w:t>
      </w:r>
      <w:r w:rsidR="00FB4F06" w:rsidRPr="00F6798F">
        <w:rPr>
          <w:rFonts w:ascii="Cambria" w:eastAsia="Cambria" w:hAnsi="Cambria" w:cs="Cambria"/>
          <w:bCs/>
        </w:rPr>
        <w:t xml:space="preserve"> and bs4 or </w:t>
      </w:r>
      <w:proofErr w:type="spellStart"/>
      <w:r w:rsidR="00FB4F06" w:rsidRPr="00F6798F">
        <w:rPr>
          <w:rFonts w:ascii="Cambria" w:eastAsia="Cambria" w:hAnsi="Cambria" w:cs="Cambria"/>
          <w:bCs/>
        </w:rPr>
        <w:t>beautifullsoup</w:t>
      </w:r>
      <w:proofErr w:type="spellEnd"/>
      <w:r w:rsidR="00317892" w:rsidRPr="00F6798F">
        <w:rPr>
          <w:rFonts w:ascii="Cambria" w:eastAsia="Cambria" w:hAnsi="Cambria" w:cs="Cambria"/>
          <w:bCs/>
        </w:rPr>
        <w:t>.</w:t>
      </w:r>
    </w:p>
    <w:p w14:paraId="0976583E" w14:textId="77777777" w:rsidR="00B5575D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 4.</w:t>
      </w:r>
      <w:r w:rsidR="00CF7817" w:rsidRPr="00F6798F">
        <w:rPr>
          <w:rFonts w:ascii="Cambria" w:eastAsia="Cambria" w:hAnsi="Cambria" w:cs="Cambria"/>
          <w:bCs/>
        </w:rPr>
        <w:t xml:space="preserve">We also extract funding details based on article title and </w:t>
      </w:r>
      <w:proofErr w:type="spellStart"/>
      <w:r w:rsidR="00CF7817" w:rsidRPr="00F6798F">
        <w:rPr>
          <w:rFonts w:ascii="Cambria" w:eastAsia="Cambria" w:hAnsi="Cambria" w:cs="Cambria"/>
          <w:bCs/>
        </w:rPr>
        <w:t>doi</w:t>
      </w:r>
      <w:proofErr w:type="spellEnd"/>
      <w:r w:rsidR="008C09FD" w:rsidRPr="00F6798F">
        <w:rPr>
          <w:rFonts w:ascii="Cambria" w:eastAsia="Cambria" w:hAnsi="Cambria" w:cs="Cambria"/>
          <w:bCs/>
        </w:rPr>
        <w:t xml:space="preserve"> using </w:t>
      </w:r>
    </w:p>
    <w:p w14:paraId="1C23F939" w14:textId="77777777" w:rsidR="00CF7817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   </w:t>
      </w:r>
      <w:r w:rsidR="008C09FD" w:rsidRPr="00F6798F">
        <w:rPr>
          <w:rFonts w:ascii="Cambria" w:eastAsia="Cambria" w:hAnsi="Cambria" w:cs="Cambria"/>
          <w:bCs/>
        </w:rPr>
        <w:t>Web Scraping</w:t>
      </w:r>
      <w:r w:rsidR="00CF7817" w:rsidRPr="00F6798F">
        <w:rPr>
          <w:rFonts w:ascii="Cambria" w:eastAsia="Cambria" w:hAnsi="Cambria" w:cs="Cambria"/>
          <w:bCs/>
        </w:rPr>
        <w:t>.</w:t>
      </w:r>
    </w:p>
    <w:p w14:paraId="2B1CCA1D" w14:textId="77777777" w:rsidR="00FB4F06" w:rsidRPr="00F6798F" w:rsidRDefault="00B5575D" w:rsidP="00B5575D">
      <w:p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            5.</w:t>
      </w:r>
      <w:r w:rsidR="006140F1" w:rsidRPr="00F6798F">
        <w:rPr>
          <w:rFonts w:ascii="Cambria" w:eastAsia="Cambria" w:hAnsi="Cambria" w:cs="Cambria"/>
          <w:bCs/>
        </w:rPr>
        <w:t xml:space="preserve">Google </w:t>
      </w:r>
      <w:r w:rsidR="005C79E4" w:rsidRPr="00F6798F">
        <w:rPr>
          <w:rFonts w:ascii="Cambria" w:eastAsia="Cambria" w:hAnsi="Cambria" w:cs="Cambria"/>
          <w:bCs/>
        </w:rPr>
        <w:t>plot</w:t>
      </w:r>
      <w:r w:rsidR="00FA3B1F" w:rsidRPr="00F6798F">
        <w:rPr>
          <w:rFonts w:ascii="Cambria" w:eastAsia="Cambria" w:hAnsi="Cambria" w:cs="Cambria"/>
          <w:bCs/>
        </w:rPr>
        <w:t>,</w:t>
      </w:r>
      <w:r w:rsidR="00651BA1" w:rsidRPr="00F6798F">
        <w:rPr>
          <w:rFonts w:ascii="Cambria" w:eastAsia="Cambria" w:hAnsi="Cambria" w:cs="Cambria"/>
          <w:bCs/>
        </w:rPr>
        <w:t xml:space="preserve"> </w:t>
      </w:r>
      <w:r w:rsidR="00E77550" w:rsidRPr="00F6798F">
        <w:rPr>
          <w:rFonts w:ascii="Cambria" w:eastAsia="Cambria" w:hAnsi="Cambria" w:cs="Cambria"/>
          <w:bCs/>
        </w:rPr>
        <w:t>JavaScript</w:t>
      </w:r>
      <w:r w:rsidR="00E82931" w:rsidRPr="00F6798F">
        <w:rPr>
          <w:rFonts w:ascii="Cambria" w:eastAsia="Cambria" w:hAnsi="Cambria" w:cs="Cambria"/>
          <w:bCs/>
        </w:rPr>
        <w:t>,</w:t>
      </w:r>
      <w:r w:rsidR="00651BA1" w:rsidRPr="00F6798F">
        <w:rPr>
          <w:rFonts w:ascii="Cambria" w:eastAsia="Cambria" w:hAnsi="Cambria" w:cs="Cambria"/>
          <w:bCs/>
        </w:rPr>
        <w:t xml:space="preserve"> </w:t>
      </w:r>
      <w:proofErr w:type="spellStart"/>
      <w:proofErr w:type="gramStart"/>
      <w:r w:rsidR="006D19C6" w:rsidRPr="00F6798F">
        <w:rPr>
          <w:rFonts w:ascii="Cambria" w:eastAsia="Cambria" w:hAnsi="Cambria" w:cs="Cambria"/>
          <w:bCs/>
        </w:rPr>
        <w:t>J</w:t>
      </w:r>
      <w:r w:rsidR="00E82931" w:rsidRPr="00F6798F">
        <w:rPr>
          <w:rFonts w:ascii="Cambria" w:eastAsia="Cambria" w:hAnsi="Cambria" w:cs="Cambria"/>
          <w:bCs/>
        </w:rPr>
        <w:t>query</w:t>
      </w:r>
      <w:proofErr w:type="spellEnd"/>
      <w:r w:rsidR="00096B6F" w:rsidRPr="00F6798F">
        <w:rPr>
          <w:rFonts w:ascii="Cambria" w:eastAsia="Cambria" w:hAnsi="Cambria" w:cs="Cambria"/>
          <w:bCs/>
        </w:rPr>
        <w:t>,</w:t>
      </w:r>
      <w:r w:rsidR="00E77550">
        <w:rPr>
          <w:rFonts w:ascii="Cambria" w:eastAsia="Cambria" w:hAnsi="Cambria" w:cs="Cambria"/>
          <w:bCs/>
        </w:rPr>
        <w:t xml:space="preserve"> </w:t>
      </w:r>
      <w:r w:rsidR="00304DEB" w:rsidRPr="00F6798F">
        <w:rPr>
          <w:rFonts w:ascii="Cambria" w:eastAsia="Cambria" w:hAnsi="Cambria" w:cs="Cambria"/>
          <w:bCs/>
        </w:rPr>
        <w:t xml:space="preserve"> </w:t>
      </w:r>
      <w:r w:rsidR="00096B6F" w:rsidRPr="00F6798F">
        <w:rPr>
          <w:rFonts w:ascii="Cambria" w:eastAsia="Cambria" w:hAnsi="Cambria" w:cs="Cambria"/>
          <w:bCs/>
        </w:rPr>
        <w:t>HTML</w:t>
      </w:r>
      <w:proofErr w:type="gramEnd"/>
      <w:r w:rsidR="006D56CA" w:rsidRPr="00F6798F">
        <w:rPr>
          <w:rFonts w:ascii="Cambria" w:eastAsia="Cambria" w:hAnsi="Cambria" w:cs="Cambria"/>
          <w:bCs/>
        </w:rPr>
        <w:t>,</w:t>
      </w:r>
      <w:r w:rsidR="00E77550">
        <w:rPr>
          <w:rFonts w:ascii="Cambria" w:eastAsia="Cambria" w:hAnsi="Cambria" w:cs="Cambria"/>
          <w:bCs/>
        </w:rPr>
        <w:t xml:space="preserve"> </w:t>
      </w:r>
      <w:r w:rsidR="006D56CA" w:rsidRPr="00F6798F">
        <w:rPr>
          <w:rFonts w:ascii="Cambria" w:eastAsia="Cambria" w:hAnsi="Cambria" w:cs="Cambria"/>
          <w:bCs/>
        </w:rPr>
        <w:t>machine learning.</w:t>
      </w:r>
    </w:p>
    <w:p w14:paraId="0A827C2D" w14:textId="77777777" w:rsidR="008B2BB8" w:rsidRDefault="008B2BB8" w:rsidP="00B5575D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</w:p>
    <w:p w14:paraId="4AE28252" w14:textId="77777777" w:rsidR="00B5575D" w:rsidRDefault="00B5575D" w:rsidP="00B5575D">
      <w:pPr>
        <w:spacing w:line="100" w:lineRule="atLeast"/>
        <w:ind w:left="585"/>
        <w:rPr>
          <w:rFonts w:ascii="Cambria" w:eastAsia="Cambria" w:hAnsi="Cambria" w:cs="Cambria"/>
          <w:b/>
          <w:bCs/>
          <w:sz w:val="28"/>
          <w:szCs w:val="28"/>
        </w:rPr>
      </w:pPr>
      <w:r w:rsidRPr="00B5575D">
        <w:rPr>
          <w:rFonts w:ascii="Cambria" w:eastAsia="Cambria" w:hAnsi="Cambria" w:cs="Cambria"/>
          <w:b/>
          <w:bCs/>
          <w:sz w:val="28"/>
          <w:szCs w:val="28"/>
        </w:rPr>
        <w:t>Responsibility:</w:t>
      </w:r>
    </w:p>
    <w:p w14:paraId="6EAE5190" w14:textId="77777777" w:rsidR="00B5575D" w:rsidRPr="00F6798F" w:rsidRDefault="00B5575D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t>We extract data from xml file and sto</w:t>
      </w:r>
      <w:r w:rsidR="00BD04F6" w:rsidRPr="00F6798F">
        <w:rPr>
          <w:rFonts w:ascii="Cambria" w:eastAsia="Cambria" w:hAnsi="Cambria" w:cs="Cambria"/>
          <w:bCs/>
        </w:rPr>
        <w:t xml:space="preserve">re data into </w:t>
      </w:r>
      <w:proofErr w:type="spellStart"/>
      <w:r w:rsidR="00BD04F6" w:rsidRPr="00F6798F">
        <w:rPr>
          <w:rFonts w:ascii="Cambria" w:eastAsia="Cambria" w:hAnsi="Cambria" w:cs="Cambria"/>
          <w:bCs/>
        </w:rPr>
        <w:t>mongodb</w:t>
      </w:r>
      <w:proofErr w:type="spellEnd"/>
      <w:r w:rsidR="00BD04F6" w:rsidRPr="00F6798F">
        <w:rPr>
          <w:rFonts w:ascii="Cambria" w:eastAsia="Cambria" w:hAnsi="Cambria" w:cs="Cambria"/>
          <w:bCs/>
        </w:rPr>
        <w:t xml:space="preserve"> with different collections.</w:t>
      </w:r>
    </w:p>
    <w:p w14:paraId="307BEFFC" w14:textId="77777777" w:rsidR="00BD04F6" w:rsidRPr="00F6798F" w:rsidRDefault="00BD04F6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t xml:space="preserve">We use </w:t>
      </w:r>
      <w:proofErr w:type="spellStart"/>
      <w:r w:rsidRPr="00F6798F">
        <w:rPr>
          <w:rFonts w:ascii="Cambria" w:eastAsia="Cambria" w:hAnsi="Cambria" w:cs="Cambria"/>
          <w:bCs/>
        </w:rPr>
        <w:t>nltk</w:t>
      </w:r>
      <w:proofErr w:type="spellEnd"/>
      <w:r w:rsidRPr="00F6798F">
        <w:rPr>
          <w:rFonts w:ascii="Cambria" w:eastAsia="Cambria" w:hAnsi="Cambria" w:cs="Cambria"/>
          <w:bCs/>
        </w:rPr>
        <w:t xml:space="preserve"> for name matching for searching data.</w:t>
      </w:r>
    </w:p>
    <w:p w14:paraId="1DB254F7" w14:textId="77777777" w:rsidR="00BD04F6" w:rsidRPr="00F6798F" w:rsidRDefault="00BD04F6" w:rsidP="00B5575D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F6798F">
        <w:rPr>
          <w:rFonts w:ascii="Cambria" w:eastAsia="Cambria" w:hAnsi="Cambria" w:cs="Cambria"/>
          <w:bCs/>
        </w:rPr>
        <w:t>We use web</w:t>
      </w:r>
      <w:r w:rsidR="00E77550">
        <w:rPr>
          <w:rFonts w:ascii="Cambria" w:eastAsia="Cambria" w:hAnsi="Cambria" w:cs="Cambria"/>
          <w:bCs/>
        </w:rPr>
        <w:t xml:space="preserve"> </w:t>
      </w:r>
      <w:r w:rsidRPr="00F6798F">
        <w:rPr>
          <w:rFonts w:ascii="Cambria" w:eastAsia="Cambria" w:hAnsi="Cambria" w:cs="Cambria"/>
          <w:bCs/>
        </w:rPr>
        <w:t>scraping for extracting fund details for every article.</w:t>
      </w:r>
    </w:p>
    <w:p w14:paraId="5D7246F8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lastRenderedPageBreak/>
        <w:t xml:space="preserve">Extract keywords and entities from text file using </w:t>
      </w:r>
      <w:proofErr w:type="spellStart"/>
      <w:r w:rsidRPr="00F6798F">
        <w:rPr>
          <w:rFonts w:ascii="Cambria" w:eastAsia="Cambria" w:hAnsi="Cambria" w:cs="Cambria"/>
          <w:bCs/>
        </w:rPr>
        <w:t>nltk</w:t>
      </w:r>
      <w:proofErr w:type="spellEnd"/>
      <w:r w:rsidRPr="00F6798F">
        <w:rPr>
          <w:rFonts w:ascii="Cambria" w:eastAsia="Cambria" w:hAnsi="Cambria" w:cs="Cambria"/>
          <w:bCs/>
        </w:rPr>
        <w:t xml:space="preserve"> and Analytic.</w:t>
      </w:r>
    </w:p>
    <w:p w14:paraId="04197DA0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We create collection in </w:t>
      </w:r>
      <w:proofErr w:type="spellStart"/>
      <w:r w:rsidRPr="00F6798F">
        <w:rPr>
          <w:rFonts w:ascii="Cambria" w:eastAsia="Cambria" w:hAnsi="Cambria" w:cs="Cambria"/>
          <w:bCs/>
        </w:rPr>
        <w:t>mongodb</w:t>
      </w:r>
      <w:proofErr w:type="spellEnd"/>
      <w:r w:rsidRPr="00F6798F">
        <w:rPr>
          <w:rFonts w:ascii="Cambria" w:eastAsia="Cambria" w:hAnsi="Cambria" w:cs="Cambria"/>
          <w:bCs/>
        </w:rPr>
        <w:t xml:space="preserve"> from xml file extraction with use of beautiful soup and python.</w:t>
      </w:r>
    </w:p>
    <w:p w14:paraId="60F51B52" w14:textId="77777777" w:rsidR="00890C35" w:rsidRPr="00F6798F" w:rsidRDefault="00890C35" w:rsidP="00890C35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>Neo4j u</w:t>
      </w:r>
      <w:r w:rsidR="00FD081D">
        <w:rPr>
          <w:rFonts w:ascii="Cambria" w:eastAsia="Cambria" w:hAnsi="Cambria" w:cs="Cambria"/>
          <w:bCs/>
        </w:rPr>
        <w:t>sed for graphical data using pyt</w:t>
      </w:r>
      <w:r w:rsidRPr="00F6798F">
        <w:rPr>
          <w:rFonts w:ascii="Cambria" w:eastAsia="Cambria" w:hAnsi="Cambria" w:cs="Cambria"/>
          <w:bCs/>
        </w:rPr>
        <w:t>hon.</w:t>
      </w:r>
    </w:p>
    <w:p w14:paraId="3625FB78" w14:textId="77777777" w:rsidR="00890C35" w:rsidRPr="00DE07B9" w:rsidRDefault="00890C35" w:rsidP="00DE07B9">
      <w:pPr>
        <w:numPr>
          <w:ilvl w:val="0"/>
          <w:numId w:val="12"/>
        </w:numPr>
        <w:spacing w:line="100" w:lineRule="atLeast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Database create </w:t>
      </w:r>
      <w:proofErr w:type="gramStart"/>
      <w:r w:rsidRPr="00F6798F">
        <w:rPr>
          <w:rFonts w:ascii="Cambria" w:eastAsia="Cambria" w:hAnsi="Cambria" w:cs="Cambria"/>
          <w:bCs/>
        </w:rPr>
        <w:t>from  XML</w:t>
      </w:r>
      <w:proofErr w:type="gramEnd"/>
      <w:r w:rsidRPr="00F6798F">
        <w:rPr>
          <w:rFonts w:ascii="Cambria" w:eastAsia="Cambria" w:hAnsi="Cambria" w:cs="Cambria"/>
          <w:bCs/>
        </w:rPr>
        <w:t xml:space="preserve"> file extraction using python.</w:t>
      </w:r>
    </w:p>
    <w:p w14:paraId="6A2D0CE6" w14:textId="77777777" w:rsidR="00BD04F6" w:rsidRPr="00507370" w:rsidRDefault="00BD04F6" w:rsidP="00507370">
      <w:pPr>
        <w:spacing w:line="100" w:lineRule="atLeast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bCs/>
        </w:rPr>
        <w:t xml:space="preserve">           </w:t>
      </w:r>
      <w:r w:rsidRPr="00507370">
        <w:rPr>
          <w:rFonts w:ascii="Cambria" w:eastAsia="Cambria" w:hAnsi="Cambria" w:cs="Cambria"/>
          <w:b/>
          <w:bCs/>
        </w:rPr>
        <w:t xml:space="preserve">Technologies </w:t>
      </w:r>
      <w:proofErr w:type="spellStart"/>
      <w:proofErr w:type="gramStart"/>
      <w:r w:rsidRPr="00507370">
        <w:rPr>
          <w:rFonts w:ascii="Cambria" w:eastAsia="Cambria" w:hAnsi="Cambria" w:cs="Cambria"/>
          <w:b/>
          <w:bCs/>
        </w:rPr>
        <w:t>used:</w:t>
      </w:r>
      <w:r w:rsidR="00272B50" w:rsidRPr="00507370">
        <w:rPr>
          <w:rFonts w:ascii="Cambria" w:eastAsia="Cambria" w:hAnsi="Cambria" w:cs="Cambria"/>
          <w:bCs/>
        </w:rPr>
        <w:t>Python</w:t>
      </w:r>
      <w:proofErr w:type="spellEnd"/>
      <w:proofErr w:type="gramEnd"/>
      <w:r w:rsidR="00272B50" w:rsidRPr="00507370">
        <w:rPr>
          <w:rFonts w:ascii="Cambria" w:eastAsia="Cambria" w:hAnsi="Cambria" w:cs="Cambria"/>
          <w:bCs/>
        </w:rPr>
        <w:t>, natural language processing</w:t>
      </w:r>
      <w:r w:rsidRPr="00507370">
        <w:rPr>
          <w:rFonts w:ascii="Cambria" w:eastAsia="Cambria" w:hAnsi="Cambria" w:cs="Cambria"/>
          <w:bCs/>
        </w:rPr>
        <w:t xml:space="preserve">, </w:t>
      </w:r>
      <w:proofErr w:type="spellStart"/>
      <w:r w:rsidRPr="00507370">
        <w:rPr>
          <w:rFonts w:ascii="Cambria" w:eastAsia="Cambria" w:hAnsi="Cambria" w:cs="Cambria"/>
          <w:bCs/>
        </w:rPr>
        <w:t>django</w:t>
      </w:r>
      <w:proofErr w:type="spellEnd"/>
      <w:r w:rsidRPr="00507370">
        <w:rPr>
          <w:rFonts w:ascii="Cambria" w:eastAsia="Cambria" w:hAnsi="Cambria" w:cs="Cambria"/>
          <w:bCs/>
        </w:rPr>
        <w:t xml:space="preserve">, </w:t>
      </w:r>
      <w:proofErr w:type="spellStart"/>
      <w:r w:rsidRPr="00507370">
        <w:rPr>
          <w:rFonts w:ascii="Cambria" w:eastAsia="Cambria" w:hAnsi="Cambria" w:cs="Cambria"/>
          <w:bCs/>
        </w:rPr>
        <w:t>mongodb</w:t>
      </w:r>
      <w:proofErr w:type="spellEnd"/>
      <w:r w:rsidRPr="00507370">
        <w:rPr>
          <w:rFonts w:ascii="Cambria" w:eastAsia="Cambria" w:hAnsi="Cambria" w:cs="Cambria"/>
          <w:bCs/>
        </w:rPr>
        <w:t xml:space="preserve">, </w:t>
      </w:r>
      <w:r w:rsidR="00C23DB2" w:rsidRPr="00507370">
        <w:rPr>
          <w:rFonts w:ascii="Cambria" w:eastAsia="Cambria" w:hAnsi="Cambria" w:cs="Cambria"/>
          <w:bCs/>
        </w:rPr>
        <w:t>JavaScript</w:t>
      </w:r>
      <w:r w:rsidRPr="00507370">
        <w:rPr>
          <w:rFonts w:ascii="Cambria" w:eastAsia="Cambria" w:hAnsi="Cambria" w:cs="Cambria"/>
          <w:bCs/>
        </w:rPr>
        <w:t>, se</w:t>
      </w:r>
      <w:r w:rsidR="00D76C62" w:rsidRPr="00507370">
        <w:rPr>
          <w:rFonts w:ascii="Cambria" w:eastAsia="Cambria" w:hAnsi="Cambria" w:cs="Cambria"/>
          <w:bCs/>
        </w:rPr>
        <w:t>lenium, machine learning, neo4j, GIT</w:t>
      </w:r>
    </w:p>
    <w:p w14:paraId="5D54B961" w14:textId="77777777" w:rsidR="008D5BB6" w:rsidRDefault="008D5BB6" w:rsidP="00BD04F6">
      <w:pPr>
        <w:spacing w:line="100" w:lineRule="atLeast"/>
        <w:ind w:left="945"/>
        <w:rPr>
          <w:rFonts w:ascii="Cambria" w:eastAsia="Cambria" w:hAnsi="Cambria" w:cs="Cambria"/>
          <w:b/>
          <w:bCs/>
        </w:rPr>
      </w:pPr>
    </w:p>
    <w:p w14:paraId="1658B8AD" w14:textId="77777777" w:rsidR="00B75514" w:rsidRPr="008D5BB6" w:rsidRDefault="00890C35" w:rsidP="00A9745B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</w:rPr>
        <w:t xml:space="preserve">   </w:t>
      </w:r>
      <w:r w:rsidR="008D5BB6" w:rsidRPr="008D5BB6">
        <w:rPr>
          <w:rFonts w:ascii="Cambria" w:eastAsia="Cambria" w:hAnsi="Cambria" w:cs="Cambria"/>
          <w:b/>
          <w:sz w:val="28"/>
          <w:szCs w:val="28"/>
        </w:rPr>
        <w:t xml:space="preserve">IOMachine.com Pvt. Ltd from 21 </w:t>
      </w:r>
      <w:proofErr w:type="gramStart"/>
      <w:r w:rsidR="008D5BB6" w:rsidRPr="008D5BB6">
        <w:rPr>
          <w:rFonts w:ascii="Cambria" w:eastAsia="Cambria" w:hAnsi="Cambria" w:cs="Cambria"/>
          <w:b/>
          <w:sz w:val="28"/>
          <w:szCs w:val="28"/>
        </w:rPr>
        <w:t>August  2014</w:t>
      </w:r>
      <w:proofErr w:type="gramEnd"/>
      <w:r w:rsidR="008D5BB6" w:rsidRPr="008D5BB6">
        <w:rPr>
          <w:rFonts w:ascii="Cambria" w:eastAsia="Cambria" w:hAnsi="Cambria" w:cs="Cambria"/>
          <w:b/>
          <w:sz w:val="28"/>
          <w:szCs w:val="28"/>
        </w:rPr>
        <w:t xml:space="preserve">  to 12 August 2015</w:t>
      </w:r>
      <w:r>
        <w:rPr>
          <w:rFonts w:ascii="Cambria" w:eastAsia="Cambria" w:hAnsi="Cambria" w:cs="Cambria"/>
          <w:b/>
          <w:bCs/>
        </w:rPr>
        <w:t xml:space="preserve">        </w:t>
      </w:r>
    </w:p>
    <w:p w14:paraId="64B170AE" w14:textId="77777777" w:rsidR="00F2538D" w:rsidRPr="00F2538D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8D5BB6">
        <w:rPr>
          <w:rFonts w:ascii="Cambria" w:eastAsia="Cambria" w:hAnsi="Cambria" w:cs="Cambria"/>
          <w:b/>
          <w:bCs/>
          <w:sz w:val="28"/>
          <w:szCs w:val="28"/>
        </w:rPr>
        <w:t>1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. </w:t>
      </w:r>
      <w:r w:rsidR="00F2538D" w:rsidRPr="00F2538D">
        <w:rPr>
          <w:rFonts w:ascii="Cambria" w:eastAsia="Cambria" w:hAnsi="Cambria" w:cs="Cambria"/>
          <w:b/>
          <w:bCs/>
          <w:sz w:val="28"/>
          <w:szCs w:val="28"/>
        </w:rPr>
        <w:t xml:space="preserve">Project </w:t>
      </w:r>
      <w:proofErr w:type="gramStart"/>
      <w:r w:rsidR="00F2538D" w:rsidRPr="00F2538D">
        <w:rPr>
          <w:rFonts w:ascii="Cambria" w:eastAsia="Cambria" w:hAnsi="Cambria" w:cs="Cambria"/>
          <w:b/>
          <w:bCs/>
          <w:sz w:val="28"/>
          <w:szCs w:val="28"/>
        </w:rPr>
        <w:t>Name :</w:t>
      </w:r>
      <w:proofErr w:type="gramEnd"/>
      <w:r w:rsidR="00F2538D" w:rsidRPr="00F2538D">
        <w:rPr>
          <w:rFonts w:ascii="Cambria" w:eastAsia="Cambria" w:hAnsi="Cambria" w:cs="Cambria"/>
          <w:b/>
          <w:bCs/>
          <w:sz w:val="28"/>
          <w:szCs w:val="28"/>
        </w:rPr>
        <w:t xml:space="preserve"> Survey Glass Project</w:t>
      </w:r>
    </w:p>
    <w:p w14:paraId="063CA705" w14:textId="77777777" w:rsidR="00E64E94" w:rsidRPr="00F6798F" w:rsidRDefault="00E64E94" w:rsidP="00F2538D">
      <w:pPr>
        <w:spacing w:line="100" w:lineRule="atLeast"/>
        <w:ind w:left="585" w:firstLine="4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In Survey Glass project we have a large amount of raw </w:t>
      </w:r>
      <w:proofErr w:type="spellStart"/>
      <w:proofErr w:type="gramStart"/>
      <w:r w:rsidRPr="00F6798F">
        <w:rPr>
          <w:rFonts w:ascii="Cambria" w:eastAsia="Cambria" w:hAnsi="Cambria" w:cs="Cambria"/>
          <w:bCs/>
        </w:rPr>
        <w:t>data,from</w:t>
      </w:r>
      <w:proofErr w:type="spellEnd"/>
      <w:proofErr w:type="gramEnd"/>
      <w:r w:rsidRPr="00F6798F">
        <w:rPr>
          <w:rFonts w:ascii="Cambria" w:eastAsia="Cambria" w:hAnsi="Cambria" w:cs="Cambria"/>
          <w:bCs/>
        </w:rPr>
        <w:t xml:space="preserve"> these we extract keyword and entities using </w:t>
      </w:r>
      <w:proofErr w:type="spellStart"/>
      <w:r w:rsidRPr="00F6798F">
        <w:rPr>
          <w:rFonts w:ascii="Cambria" w:eastAsia="Cambria" w:hAnsi="Cambria" w:cs="Cambria"/>
          <w:bCs/>
        </w:rPr>
        <w:t>nlp</w:t>
      </w:r>
      <w:proofErr w:type="spellEnd"/>
      <w:r w:rsidRPr="00F6798F">
        <w:rPr>
          <w:rFonts w:ascii="Cambria" w:eastAsia="Cambria" w:hAnsi="Cambria" w:cs="Cambria"/>
          <w:bCs/>
        </w:rPr>
        <w:t xml:space="preserve"> and extract multiple things as per requirem</w:t>
      </w:r>
      <w:r w:rsidR="006C48D2" w:rsidRPr="00F6798F">
        <w:rPr>
          <w:rFonts w:ascii="Cambria" w:eastAsia="Cambria" w:hAnsi="Cambria" w:cs="Cambria"/>
          <w:bCs/>
        </w:rPr>
        <w:t xml:space="preserve">ent and create a data in </w:t>
      </w:r>
      <w:proofErr w:type="spellStart"/>
      <w:r w:rsidR="006C48D2" w:rsidRPr="00F6798F">
        <w:rPr>
          <w:rFonts w:ascii="Cambria" w:eastAsia="Cambria" w:hAnsi="Cambria" w:cs="Cambria"/>
          <w:bCs/>
        </w:rPr>
        <w:t>MySQLdb</w:t>
      </w:r>
      <w:proofErr w:type="spellEnd"/>
      <w:r w:rsidR="003F520B" w:rsidRPr="00F6798F">
        <w:rPr>
          <w:rFonts w:ascii="Cambria" w:eastAsia="Cambria" w:hAnsi="Cambria" w:cs="Cambria"/>
          <w:bCs/>
        </w:rPr>
        <w:t xml:space="preserve"> using Python and </w:t>
      </w:r>
      <w:proofErr w:type="spellStart"/>
      <w:r w:rsidR="003F520B" w:rsidRPr="00F6798F">
        <w:rPr>
          <w:rFonts w:ascii="Cambria" w:eastAsia="Cambria" w:hAnsi="Cambria" w:cs="Cambria"/>
          <w:bCs/>
        </w:rPr>
        <w:t>django</w:t>
      </w:r>
      <w:proofErr w:type="spellEnd"/>
      <w:r w:rsidRPr="00F6798F">
        <w:rPr>
          <w:rFonts w:ascii="Cambria" w:eastAsia="Cambria" w:hAnsi="Cambria" w:cs="Cambria"/>
          <w:bCs/>
        </w:rPr>
        <w:t>.</w:t>
      </w:r>
    </w:p>
    <w:p w14:paraId="5FE01C31" w14:textId="77777777" w:rsidR="00E64E94" w:rsidRPr="00F6798F" w:rsidRDefault="00E64E94" w:rsidP="00F6798F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For </w:t>
      </w:r>
      <w:proofErr w:type="spellStart"/>
      <w:r w:rsidRPr="00F6798F">
        <w:rPr>
          <w:rFonts w:ascii="Cambria" w:eastAsia="Cambria" w:hAnsi="Cambria" w:cs="Cambria"/>
          <w:bCs/>
        </w:rPr>
        <w:t>frontent</w:t>
      </w:r>
      <w:proofErr w:type="spellEnd"/>
      <w:r w:rsidRPr="00F6798F">
        <w:rPr>
          <w:rFonts w:ascii="Cambria" w:eastAsia="Cambria" w:hAnsi="Cambria" w:cs="Cambria"/>
          <w:bCs/>
        </w:rPr>
        <w:t xml:space="preserve"> we use </w:t>
      </w:r>
      <w:proofErr w:type="spellStart"/>
      <w:r w:rsidRPr="00F6798F">
        <w:rPr>
          <w:rFonts w:ascii="Cambria" w:eastAsia="Cambria" w:hAnsi="Cambria" w:cs="Cambria"/>
          <w:bCs/>
        </w:rPr>
        <w:t>django</w:t>
      </w:r>
      <w:proofErr w:type="spellEnd"/>
      <w:r w:rsidRPr="00F6798F">
        <w:rPr>
          <w:rFonts w:ascii="Cambria" w:eastAsia="Cambria" w:hAnsi="Cambria" w:cs="Cambria"/>
          <w:bCs/>
        </w:rPr>
        <w:t xml:space="preserve"> framework for showing data and matching </w:t>
      </w:r>
      <w:proofErr w:type="spellStart"/>
      <w:r w:rsidRPr="00F6798F">
        <w:rPr>
          <w:rFonts w:ascii="Cambria" w:eastAsia="Cambria" w:hAnsi="Cambria" w:cs="Cambria"/>
          <w:bCs/>
        </w:rPr>
        <w:t>t</w:t>
      </w:r>
      <w:r w:rsidR="00C353A8" w:rsidRPr="00F6798F">
        <w:rPr>
          <w:rFonts w:ascii="Cambria" w:eastAsia="Cambria" w:hAnsi="Cambria" w:cs="Cambria"/>
          <w:bCs/>
        </w:rPr>
        <w:t>here</w:t>
      </w:r>
      <w:proofErr w:type="spellEnd"/>
      <w:r w:rsidR="00C353A8" w:rsidRPr="00F6798F">
        <w:rPr>
          <w:rFonts w:ascii="Cambria" w:eastAsia="Cambria" w:hAnsi="Cambria" w:cs="Cambria"/>
          <w:bCs/>
        </w:rPr>
        <w:t xml:space="preserve"> records as pe</w:t>
      </w:r>
      <w:r w:rsidR="006C48D2" w:rsidRPr="00F6798F">
        <w:rPr>
          <w:rFonts w:ascii="Cambria" w:eastAsia="Cambria" w:hAnsi="Cambria" w:cs="Cambria"/>
          <w:bCs/>
        </w:rPr>
        <w:t xml:space="preserve">r </w:t>
      </w:r>
      <w:proofErr w:type="spellStart"/>
      <w:r w:rsidR="006C48D2" w:rsidRPr="00F6798F">
        <w:rPr>
          <w:rFonts w:ascii="Cambria" w:eastAsia="Cambria" w:hAnsi="Cambria" w:cs="Cambria"/>
          <w:bCs/>
        </w:rPr>
        <w:t>requirememt</w:t>
      </w:r>
      <w:proofErr w:type="spellEnd"/>
      <w:r w:rsidR="006C48D2" w:rsidRPr="00F6798F">
        <w:rPr>
          <w:rFonts w:ascii="Cambria" w:eastAsia="Cambria" w:hAnsi="Cambria" w:cs="Cambria"/>
          <w:bCs/>
        </w:rPr>
        <w:t xml:space="preserve"> using Python and D</w:t>
      </w:r>
      <w:r w:rsidR="00C353A8" w:rsidRPr="00F6798F">
        <w:rPr>
          <w:rFonts w:ascii="Cambria" w:eastAsia="Cambria" w:hAnsi="Cambria" w:cs="Cambria"/>
          <w:bCs/>
        </w:rPr>
        <w:t>jango.</w:t>
      </w:r>
    </w:p>
    <w:p w14:paraId="33A6788A" w14:textId="77777777" w:rsidR="00F2538D" w:rsidRDefault="00F2538D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proofErr w:type="spellStart"/>
      <w:r>
        <w:rPr>
          <w:rFonts w:ascii="Cambria" w:eastAsia="Cambria" w:hAnsi="Cambria" w:cs="Cambria"/>
          <w:b/>
          <w:bCs/>
        </w:rPr>
        <w:t>Technolgies</w:t>
      </w:r>
      <w:proofErr w:type="spellEnd"/>
      <w:r>
        <w:rPr>
          <w:rFonts w:ascii="Cambria" w:eastAsia="Cambria" w:hAnsi="Cambria" w:cs="Cambria"/>
          <w:b/>
          <w:bCs/>
        </w:rPr>
        <w:t xml:space="preserve"> Used: </w:t>
      </w:r>
      <w:r w:rsidRPr="0010650E">
        <w:rPr>
          <w:rFonts w:ascii="Cambria" w:eastAsia="Cambria" w:hAnsi="Cambria" w:cs="Cambria"/>
          <w:bCs/>
        </w:rPr>
        <w:t xml:space="preserve">Python, </w:t>
      </w:r>
      <w:proofErr w:type="spellStart"/>
      <w:r w:rsidRPr="0010650E">
        <w:rPr>
          <w:rFonts w:ascii="Cambria" w:eastAsia="Cambria" w:hAnsi="Cambria" w:cs="Cambria"/>
          <w:bCs/>
        </w:rPr>
        <w:t>django</w:t>
      </w:r>
      <w:proofErr w:type="spellEnd"/>
      <w:r w:rsidRPr="0010650E">
        <w:rPr>
          <w:rFonts w:ascii="Cambria" w:eastAsia="Cambria" w:hAnsi="Cambria" w:cs="Cambria"/>
          <w:bCs/>
        </w:rPr>
        <w:t xml:space="preserve">, </w:t>
      </w:r>
      <w:proofErr w:type="spellStart"/>
      <w:r w:rsidRPr="0010650E">
        <w:rPr>
          <w:rFonts w:ascii="Cambria" w:eastAsia="Cambria" w:hAnsi="Cambria" w:cs="Cambria"/>
          <w:bCs/>
        </w:rPr>
        <w:t>mysqldb</w:t>
      </w:r>
      <w:proofErr w:type="spellEnd"/>
      <w:r w:rsidRPr="0010650E">
        <w:rPr>
          <w:rFonts w:ascii="Cambria" w:eastAsia="Cambria" w:hAnsi="Cambria" w:cs="Cambria"/>
          <w:bCs/>
        </w:rPr>
        <w:t xml:space="preserve">, </w:t>
      </w:r>
      <w:proofErr w:type="spellStart"/>
      <w:r w:rsidRPr="0010650E">
        <w:rPr>
          <w:rFonts w:ascii="Cambria" w:eastAsia="Cambria" w:hAnsi="Cambria" w:cs="Cambria"/>
          <w:bCs/>
        </w:rPr>
        <w:t>nltk</w:t>
      </w:r>
      <w:proofErr w:type="spellEnd"/>
    </w:p>
    <w:p w14:paraId="146B1FD3" w14:textId="77777777" w:rsidR="00F47F14" w:rsidRDefault="00F47F14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</w:p>
    <w:p w14:paraId="6CB0A563" w14:textId="77777777" w:rsidR="00747C63" w:rsidRPr="00747C63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8D5BB6">
        <w:rPr>
          <w:rFonts w:ascii="Cambria" w:eastAsia="Cambria" w:hAnsi="Cambria" w:cs="Cambria"/>
          <w:b/>
          <w:bCs/>
          <w:sz w:val="28"/>
          <w:szCs w:val="28"/>
        </w:rPr>
        <w:t>2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. </w:t>
      </w:r>
      <w:r w:rsidR="00640E7B">
        <w:rPr>
          <w:rFonts w:ascii="Cambria" w:eastAsia="Cambria" w:hAnsi="Cambria" w:cs="Cambria"/>
          <w:b/>
          <w:bCs/>
          <w:sz w:val="28"/>
          <w:szCs w:val="28"/>
        </w:rPr>
        <w:t>Project Name: GPS-Editor</w:t>
      </w:r>
    </w:p>
    <w:p w14:paraId="4FC5A899" w14:textId="77777777" w:rsidR="00747C63" w:rsidRDefault="00747C63" w:rsidP="00F2538D">
      <w:pPr>
        <w:spacing w:line="100" w:lineRule="atLeast"/>
        <w:ind w:left="585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Description:</w:t>
      </w:r>
    </w:p>
    <w:p w14:paraId="6CE1C321" w14:textId="77777777" w:rsidR="00591E6C" w:rsidRPr="00F6798F" w:rsidRDefault="00ED1C9D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Data analysis like as </w:t>
      </w:r>
      <w:proofErr w:type="spellStart"/>
      <w:proofErr w:type="gramStart"/>
      <w:r w:rsidRPr="00F6798F">
        <w:rPr>
          <w:rFonts w:ascii="Cambria" w:eastAsia="Cambria" w:hAnsi="Cambria" w:cs="Cambria"/>
          <w:bCs/>
        </w:rPr>
        <w:t>xls</w:t>
      </w:r>
      <w:proofErr w:type="spellEnd"/>
      <w:r w:rsidRPr="00F6798F">
        <w:rPr>
          <w:rFonts w:ascii="Cambria" w:eastAsia="Cambria" w:hAnsi="Cambria" w:cs="Cambria"/>
          <w:bCs/>
        </w:rPr>
        <w:t xml:space="preserve"> ,</w:t>
      </w:r>
      <w:proofErr w:type="spellStart"/>
      <w:r w:rsidRPr="00F6798F">
        <w:rPr>
          <w:rFonts w:ascii="Cambria" w:eastAsia="Cambria" w:hAnsi="Cambria" w:cs="Cambria"/>
          <w:bCs/>
        </w:rPr>
        <w:t>csv</w:t>
      </w:r>
      <w:proofErr w:type="gramEnd"/>
      <w:r w:rsidRPr="00F6798F">
        <w:rPr>
          <w:rFonts w:ascii="Cambria" w:eastAsia="Cambria" w:hAnsi="Cambria" w:cs="Cambria"/>
          <w:bCs/>
        </w:rPr>
        <w:t>,tsv,spss,json,file</w:t>
      </w:r>
      <w:proofErr w:type="spellEnd"/>
      <w:r w:rsidRPr="00F6798F">
        <w:rPr>
          <w:rFonts w:ascii="Cambria" w:eastAsia="Cambria" w:hAnsi="Cambria" w:cs="Cambria"/>
          <w:bCs/>
        </w:rPr>
        <w:t xml:space="preserve"> read and conversion to among them and last working on project ET</w:t>
      </w:r>
      <w:r w:rsidR="00591E6C" w:rsidRPr="00F6798F">
        <w:rPr>
          <w:rFonts w:ascii="Cambria" w:eastAsia="Cambria" w:hAnsi="Cambria" w:cs="Cambria"/>
          <w:bCs/>
        </w:rPr>
        <w:t>L of the file</w:t>
      </w:r>
      <w:r w:rsidR="00B2205B" w:rsidRPr="00F6798F">
        <w:rPr>
          <w:rFonts w:ascii="Cambria" w:eastAsia="Cambria" w:hAnsi="Cambria" w:cs="Cambria"/>
          <w:bCs/>
        </w:rPr>
        <w:t xml:space="preserve"> using python with pandas and </w:t>
      </w:r>
      <w:proofErr w:type="spellStart"/>
      <w:r w:rsidR="00B2205B" w:rsidRPr="00F6798F">
        <w:rPr>
          <w:rFonts w:ascii="Cambria" w:eastAsia="Cambria" w:hAnsi="Cambria" w:cs="Cambria"/>
          <w:bCs/>
        </w:rPr>
        <w:t>petl</w:t>
      </w:r>
      <w:proofErr w:type="spellEnd"/>
      <w:r w:rsidR="00591E6C" w:rsidRPr="00F6798F">
        <w:rPr>
          <w:rFonts w:ascii="Cambria" w:eastAsia="Cambria" w:hAnsi="Cambria" w:cs="Cambria"/>
          <w:bCs/>
        </w:rPr>
        <w:t>.</w:t>
      </w:r>
      <w:r w:rsidRPr="00F6798F">
        <w:rPr>
          <w:rFonts w:ascii="Cambria" w:eastAsia="Cambria" w:hAnsi="Cambria" w:cs="Cambria"/>
          <w:bCs/>
        </w:rPr>
        <w:t xml:space="preserve"> </w:t>
      </w:r>
      <w:r w:rsidR="00591E6C" w:rsidRPr="00F6798F">
        <w:rPr>
          <w:rFonts w:ascii="Cambria" w:eastAsia="Cambria" w:hAnsi="Cambria" w:cs="Cambria"/>
          <w:bCs/>
        </w:rPr>
        <w:t xml:space="preserve">GPS-Editor on web </w:t>
      </w:r>
      <w:proofErr w:type="gramStart"/>
      <w:r w:rsidR="00591E6C" w:rsidRPr="00F6798F">
        <w:rPr>
          <w:rFonts w:ascii="Cambria" w:eastAsia="Cambria" w:hAnsi="Cambria" w:cs="Cambria"/>
          <w:bCs/>
        </w:rPr>
        <w:t>applications  using</w:t>
      </w:r>
      <w:proofErr w:type="gramEnd"/>
      <w:r w:rsidR="00591E6C" w:rsidRPr="00F6798F">
        <w:rPr>
          <w:rFonts w:ascii="Cambria" w:eastAsia="Cambria" w:hAnsi="Cambria" w:cs="Cambria"/>
          <w:bCs/>
        </w:rPr>
        <w:t xml:space="preserve"> flask </w:t>
      </w:r>
      <w:proofErr w:type="spellStart"/>
      <w:r w:rsidR="00591E6C" w:rsidRPr="00F6798F">
        <w:rPr>
          <w:rFonts w:ascii="Cambria" w:eastAsia="Cambria" w:hAnsi="Cambria" w:cs="Cambria"/>
          <w:bCs/>
        </w:rPr>
        <w:t>framwork</w:t>
      </w:r>
      <w:proofErr w:type="spellEnd"/>
      <w:r w:rsidR="00591E6C" w:rsidRPr="00F6798F">
        <w:rPr>
          <w:rFonts w:ascii="Cambria" w:eastAsia="Cambria" w:hAnsi="Cambria" w:cs="Cambria"/>
          <w:bCs/>
        </w:rPr>
        <w:t xml:space="preserve"> in python.</w:t>
      </w:r>
    </w:p>
    <w:p w14:paraId="2C07C91E" w14:textId="77777777" w:rsidR="00640E7B" w:rsidRDefault="00640E7B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  <w:r w:rsidRPr="00F6798F">
        <w:rPr>
          <w:rFonts w:ascii="Cambria" w:eastAsia="Cambria" w:hAnsi="Cambria" w:cs="Cambria"/>
          <w:bCs/>
        </w:rPr>
        <w:t xml:space="preserve">Technologies Used: python, </w:t>
      </w:r>
      <w:proofErr w:type="spellStart"/>
      <w:proofErr w:type="gramStart"/>
      <w:r w:rsidRPr="00F6798F">
        <w:rPr>
          <w:rFonts w:ascii="Cambria" w:eastAsia="Cambria" w:hAnsi="Cambria" w:cs="Cambria"/>
          <w:bCs/>
        </w:rPr>
        <w:t>pandas,flask</w:t>
      </w:r>
      <w:proofErr w:type="spellEnd"/>
      <w:proofErr w:type="gramEnd"/>
      <w:r w:rsidRPr="00F6798F">
        <w:rPr>
          <w:rFonts w:ascii="Cambria" w:eastAsia="Cambria" w:hAnsi="Cambria" w:cs="Cambria"/>
          <w:bCs/>
        </w:rPr>
        <w:t xml:space="preserve">, </w:t>
      </w:r>
      <w:proofErr w:type="spellStart"/>
      <w:r w:rsidRPr="00F6798F">
        <w:rPr>
          <w:rFonts w:ascii="Cambria" w:eastAsia="Cambria" w:hAnsi="Cambria" w:cs="Cambria"/>
          <w:bCs/>
        </w:rPr>
        <w:t>mysqldb,petl</w:t>
      </w:r>
      <w:proofErr w:type="spellEnd"/>
      <w:r w:rsidR="006C5C5E" w:rsidRPr="00F6798F">
        <w:rPr>
          <w:rFonts w:ascii="Cambria" w:eastAsia="Cambria" w:hAnsi="Cambria" w:cs="Cambria"/>
          <w:bCs/>
        </w:rPr>
        <w:t>.</w:t>
      </w:r>
    </w:p>
    <w:p w14:paraId="41BB4EC1" w14:textId="77777777" w:rsidR="008D5BB6" w:rsidRPr="00F6798F" w:rsidRDefault="008D5BB6" w:rsidP="00F2538D">
      <w:pPr>
        <w:spacing w:line="100" w:lineRule="atLeast"/>
        <w:ind w:left="585"/>
        <w:rPr>
          <w:rFonts w:ascii="Cambria" w:eastAsia="Cambria" w:hAnsi="Cambria" w:cs="Cambria"/>
          <w:bCs/>
        </w:rPr>
      </w:pPr>
    </w:p>
    <w:p w14:paraId="49C90732" w14:textId="77777777" w:rsidR="006C5C5E" w:rsidRPr="008D5BB6" w:rsidRDefault="008D5BB6" w:rsidP="008D5BB6">
      <w:pPr>
        <w:spacing w:line="100" w:lineRule="atLeast"/>
        <w:rPr>
          <w:rFonts w:ascii="Cambria" w:eastAsia="Cambria" w:hAnsi="Cambria" w:cs="Cambria"/>
          <w:bCs/>
          <w:sz w:val="28"/>
          <w:szCs w:val="28"/>
        </w:rPr>
      </w:pPr>
      <w:r w:rsidRPr="008D5BB6">
        <w:rPr>
          <w:rFonts w:ascii="Cambria" w:eastAsia="Cambria" w:hAnsi="Cambria" w:cs="Cambria"/>
          <w:b/>
          <w:sz w:val="28"/>
          <w:szCs w:val="28"/>
        </w:rPr>
        <w:t>IBM India Pvt. Ltd from 8Aug 2013 to 18Aug 2014</w:t>
      </w:r>
    </w:p>
    <w:p w14:paraId="4025F523" w14:textId="77777777" w:rsidR="006C5C5E" w:rsidRPr="006C5C5E" w:rsidRDefault="002D2167" w:rsidP="00F76D84">
      <w:pPr>
        <w:spacing w:line="100" w:lineRule="atLeas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 </w:t>
      </w:r>
      <w:r w:rsidR="008D5BB6">
        <w:rPr>
          <w:rFonts w:ascii="Cambria" w:eastAsia="Cambria" w:hAnsi="Cambria" w:cs="Cambria"/>
          <w:b/>
          <w:bCs/>
          <w:sz w:val="28"/>
          <w:szCs w:val="28"/>
        </w:rPr>
        <w:t>1</w:t>
      </w:r>
      <w:r w:rsidR="00F76D84">
        <w:rPr>
          <w:rFonts w:ascii="Cambria" w:eastAsia="Cambria" w:hAnsi="Cambria" w:cs="Cambria"/>
          <w:b/>
          <w:bCs/>
          <w:sz w:val="28"/>
          <w:szCs w:val="28"/>
        </w:rPr>
        <w:t xml:space="preserve">. </w:t>
      </w:r>
      <w:r w:rsidR="006C5C5E" w:rsidRPr="006C5C5E">
        <w:rPr>
          <w:rFonts w:ascii="Cambria" w:eastAsia="Cambria" w:hAnsi="Cambria" w:cs="Cambria"/>
          <w:b/>
          <w:bCs/>
          <w:sz w:val="28"/>
          <w:szCs w:val="28"/>
        </w:rPr>
        <w:t xml:space="preserve">Project Name: ETL </w:t>
      </w:r>
    </w:p>
    <w:p w14:paraId="0B3A0FBE" w14:textId="77777777" w:rsidR="006C5C5E" w:rsidRPr="00591E6C" w:rsidRDefault="006C5C5E" w:rsidP="00F2538D">
      <w:pPr>
        <w:spacing w:line="100" w:lineRule="atLeast"/>
        <w:ind w:left="585"/>
        <w:rPr>
          <w:rFonts w:ascii="Calibri" w:hAnsi="Calibri" w:cs="Calibri"/>
          <w:b/>
          <w:bCs/>
        </w:rPr>
      </w:pPr>
      <w:r>
        <w:rPr>
          <w:rFonts w:ascii="Cambria" w:eastAsia="Cambria" w:hAnsi="Cambria" w:cs="Cambria"/>
          <w:b/>
          <w:bCs/>
        </w:rPr>
        <w:t>Description:</w:t>
      </w:r>
    </w:p>
    <w:p w14:paraId="4D7A9F33" w14:textId="77777777" w:rsidR="00291608" w:rsidRPr="00F6798F" w:rsidRDefault="00591E6C" w:rsidP="008D5BB6">
      <w:pPr>
        <w:spacing w:line="100" w:lineRule="atLeast"/>
        <w:ind w:left="585"/>
        <w:jc w:val="both"/>
        <w:rPr>
          <w:rFonts w:ascii="Calibri" w:hAnsi="Calibri" w:cs="Calibri"/>
          <w:bCs/>
        </w:rPr>
      </w:pPr>
      <w:r w:rsidRPr="00F6798F">
        <w:rPr>
          <w:rFonts w:ascii="Cambria" w:eastAsia="Cambria" w:hAnsi="Cambria" w:cs="Cambria"/>
          <w:bCs/>
        </w:rPr>
        <w:t xml:space="preserve">Data analysis of large </w:t>
      </w:r>
      <w:proofErr w:type="spellStart"/>
      <w:r w:rsidRPr="00F6798F">
        <w:rPr>
          <w:rFonts w:ascii="Cambria" w:eastAsia="Cambria" w:hAnsi="Cambria" w:cs="Cambria"/>
          <w:bCs/>
        </w:rPr>
        <w:t>xls</w:t>
      </w:r>
      <w:proofErr w:type="spellEnd"/>
      <w:r w:rsidRPr="00F6798F">
        <w:rPr>
          <w:rFonts w:ascii="Cambria" w:eastAsia="Cambria" w:hAnsi="Cambria" w:cs="Cambria"/>
          <w:bCs/>
        </w:rPr>
        <w:t xml:space="preserve"> file to convert csv file as per requirement with the help </w:t>
      </w:r>
      <w:r w:rsidR="00786E00" w:rsidRPr="00F6798F">
        <w:rPr>
          <w:rFonts w:ascii="Cambria" w:eastAsia="Cambria" w:hAnsi="Cambria" w:cs="Cambria"/>
          <w:bCs/>
        </w:rPr>
        <w:t xml:space="preserve">     </w:t>
      </w:r>
      <w:r w:rsidRPr="00F6798F">
        <w:rPr>
          <w:rFonts w:ascii="Cambria" w:eastAsia="Cambria" w:hAnsi="Cambria" w:cs="Cambria"/>
          <w:bCs/>
        </w:rPr>
        <w:t xml:space="preserve">of </w:t>
      </w:r>
      <w:r w:rsidR="00F6798F">
        <w:rPr>
          <w:rFonts w:ascii="Cambria" w:eastAsia="Cambria" w:hAnsi="Cambria" w:cs="Cambria"/>
          <w:bCs/>
        </w:rPr>
        <w:t xml:space="preserve">  </w:t>
      </w:r>
      <w:proofErr w:type="spellStart"/>
      <w:r w:rsidRPr="00F6798F">
        <w:rPr>
          <w:rFonts w:ascii="Cambria" w:eastAsia="Cambria" w:hAnsi="Cambria" w:cs="Cambria"/>
          <w:bCs/>
        </w:rPr>
        <w:t>petl</w:t>
      </w:r>
      <w:proofErr w:type="spellEnd"/>
      <w:r w:rsidRPr="00F6798F">
        <w:rPr>
          <w:rFonts w:ascii="Cambria" w:eastAsia="Cambria" w:hAnsi="Cambria" w:cs="Cambria"/>
          <w:bCs/>
        </w:rPr>
        <w:t xml:space="preserve"> and pandas.</w:t>
      </w:r>
      <w:r w:rsidR="00291608" w:rsidRPr="00F6798F">
        <w:rPr>
          <w:rFonts w:ascii="Calibri" w:hAnsi="Calibri" w:cs="Calibri"/>
          <w:bCs/>
        </w:rPr>
        <w:t xml:space="preserve"> Make exe file using py2exe module using python.</w:t>
      </w:r>
    </w:p>
    <w:p w14:paraId="743A43B0" w14:textId="77777777" w:rsidR="00591E6C" w:rsidRPr="00F6798F" w:rsidRDefault="00291608" w:rsidP="00F6798F">
      <w:pPr>
        <w:spacing w:line="100" w:lineRule="atLeast"/>
        <w:ind w:firstLine="585"/>
        <w:jc w:val="both"/>
        <w:rPr>
          <w:rFonts w:ascii="Cambria" w:eastAsia="Cambria" w:hAnsi="Cambria" w:cs="Cambria"/>
          <w:bCs/>
        </w:rPr>
      </w:pPr>
      <w:r w:rsidRPr="00F6798F">
        <w:rPr>
          <w:rFonts w:ascii="Calibri" w:hAnsi="Calibri" w:cs="Calibri"/>
          <w:bCs/>
        </w:rPr>
        <w:t xml:space="preserve">Using exe make web and console application installer using </w:t>
      </w:r>
      <w:proofErr w:type="spellStart"/>
      <w:r w:rsidRPr="00F6798F">
        <w:rPr>
          <w:rFonts w:ascii="Calibri" w:hAnsi="Calibri" w:cs="Calibri"/>
          <w:bCs/>
        </w:rPr>
        <w:t>inno</w:t>
      </w:r>
      <w:proofErr w:type="spellEnd"/>
      <w:r w:rsidRPr="00F6798F">
        <w:rPr>
          <w:rFonts w:ascii="Calibri" w:hAnsi="Calibri" w:cs="Calibri"/>
          <w:bCs/>
        </w:rPr>
        <w:t>-setup</w:t>
      </w:r>
    </w:p>
    <w:p w14:paraId="7A43A0CF" w14:textId="77777777" w:rsidR="006C5C5E" w:rsidRPr="009470CE" w:rsidRDefault="00291608" w:rsidP="00F6798F">
      <w:pPr>
        <w:spacing w:line="100" w:lineRule="atLeast"/>
        <w:jc w:val="both"/>
        <w:rPr>
          <w:rFonts w:ascii="Calibri" w:hAnsi="Calibri" w:cs="Calibri"/>
          <w:b/>
          <w:bCs/>
        </w:rPr>
      </w:pPr>
      <w:r w:rsidRPr="009470CE">
        <w:rPr>
          <w:rFonts w:ascii="Cambria" w:eastAsia="Cambria" w:hAnsi="Cambria" w:cs="Cambria"/>
          <w:b/>
          <w:bCs/>
        </w:rPr>
        <w:t xml:space="preserve">          </w:t>
      </w:r>
      <w:proofErr w:type="spellStart"/>
      <w:r w:rsidR="006C5C5E" w:rsidRPr="009470CE">
        <w:rPr>
          <w:rFonts w:ascii="Cambria" w:eastAsia="Cambria" w:hAnsi="Cambria" w:cs="Cambria"/>
          <w:b/>
          <w:bCs/>
        </w:rPr>
        <w:t>Technogies</w:t>
      </w:r>
      <w:proofErr w:type="spellEnd"/>
      <w:r w:rsidR="006C5C5E" w:rsidRPr="009470CE">
        <w:rPr>
          <w:rFonts w:ascii="Cambria" w:eastAsia="Cambria" w:hAnsi="Cambria" w:cs="Cambria"/>
          <w:b/>
          <w:bCs/>
        </w:rPr>
        <w:t xml:space="preserve"> Used: </w:t>
      </w:r>
      <w:r w:rsidR="006C5C5E" w:rsidRPr="00883A6A">
        <w:rPr>
          <w:rFonts w:ascii="Cambria" w:eastAsia="Cambria" w:hAnsi="Cambria" w:cs="Cambria"/>
          <w:bCs/>
        </w:rPr>
        <w:t xml:space="preserve">python, pandas, </w:t>
      </w:r>
      <w:proofErr w:type="spellStart"/>
      <w:r w:rsidR="006C5C5E" w:rsidRPr="00883A6A">
        <w:rPr>
          <w:rFonts w:ascii="Cambria" w:eastAsia="Cambria" w:hAnsi="Cambria" w:cs="Cambria"/>
          <w:bCs/>
        </w:rPr>
        <w:t>petl</w:t>
      </w:r>
      <w:proofErr w:type="spellEnd"/>
      <w:r w:rsidRPr="00883A6A">
        <w:rPr>
          <w:rFonts w:ascii="Cambria" w:eastAsia="Cambria" w:hAnsi="Cambria" w:cs="Cambria"/>
          <w:bCs/>
        </w:rPr>
        <w:t xml:space="preserve">, </w:t>
      </w:r>
      <w:proofErr w:type="spellStart"/>
      <w:r w:rsidRPr="00883A6A">
        <w:rPr>
          <w:rFonts w:ascii="Cambria" w:eastAsia="Cambria" w:hAnsi="Cambria" w:cs="Cambria"/>
          <w:bCs/>
        </w:rPr>
        <w:t>pyinstaller</w:t>
      </w:r>
      <w:proofErr w:type="spellEnd"/>
      <w:r w:rsidRPr="00883A6A">
        <w:rPr>
          <w:rFonts w:ascii="Cambria" w:eastAsia="Cambria" w:hAnsi="Cambria" w:cs="Cambria"/>
          <w:bCs/>
        </w:rPr>
        <w:t xml:space="preserve">, py2exe, </w:t>
      </w:r>
      <w:proofErr w:type="spellStart"/>
      <w:r w:rsidRPr="00883A6A">
        <w:rPr>
          <w:rFonts w:ascii="Cambria" w:eastAsia="Cambria" w:hAnsi="Cambria" w:cs="Cambria"/>
          <w:bCs/>
        </w:rPr>
        <w:t>innosetup</w:t>
      </w:r>
      <w:proofErr w:type="spellEnd"/>
      <w:r w:rsidRPr="009470CE">
        <w:rPr>
          <w:rFonts w:ascii="Cambria" w:eastAsia="Cambria" w:hAnsi="Cambria" w:cs="Cambria"/>
          <w:b/>
          <w:bCs/>
        </w:rPr>
        <w:t>.</w:t>
      </w:r>
    </w:p>
    <w:p w14:paraId="0F7D185E" w14:textId="77777777" w:rsidR="00591E6C" w:rsidRPr="00F6798F" w:rsidRDefault="00F409A0" w:rsidP="00F6798F">
      <w:pPr>
        <w:spacing w:line="100" w:lineRule="atLeas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mbria" w:eastAsia="Cambria" w:hAnsi="Cambria" w:cs="Cambria"/>
          <w:bCs/>
        </w:rPr>
        <w:t>S</w:t>
      </w:r>
      <w:r w:rsidR="00591E6C" w:rsidRPr="00F6798F">
        <w:rPr>
          <w:rFonts w:ascii="Cambria" w:eastAsia="Cambria" w:hAnsi="Cambria" w:cs="Cambria"/>
          <w:bCs/>
        </w:rPr>
        <w:t xml:space="preserve">imple </w:t>
      </w:r>
      <w:proofErr w:type="spellStart"/>
      <w:proofErr w:type="gramStart"/>
      <w:r w:rsidR="00591E6C" w:rsidRPr="00F6798F">
        <w:rPr>
          <w:rFonts w:ascii="Cambria" w:eastAsia="Cambria" w:hAnsi="Cambria" w:cs="Cambria"/>
          <w:bCs/>
        </w:rPr>
        <w:t>servey</w:t>
      </w:r>
      <w:proofErr w:type="spellEnd"/>
      <w:r w:rsidR="00591E6C" w:rsidRPr="00F6798F">
        <w:rPr>
          <w:rFonts w:ascii="Cambria" w:eastAsia="Cambria" w:hAnsi="Cambria" w:cs="Cambria"/>
          <w:bCs/>
        </w:rPr>
        <w:t xml:space="preserve">  web</w:t>
      </w:r>
      <w:proofErr w:type="gramEnd"/>
      <w:r w:rsidR="00591E6C" w:rsidRPr="00F6798F">
        <w:rPr>
          <w:rFonts w:ascii="Cambria" w:eastAsia="Cambria" w:hAnsi="Cambria" w:cs="Cambria"/>
          <w:bCs/>
        </w:rPr>
        <w:t xml:space="preserve"> application on </w:t>
      </w:r>
      <w:proofErr w:type="spellStart"/>
      <w:r w:rsidR="00591E6C" w:rsidRPr="00F6798F">
        <w:rPr>
          <w:rFonts w:ascii="Cambria" w:eastAsia="Cambria" w:hAnsi="Cambria" w:cs="Cambria"/>
          <w:bCs/>
        </w:rPr>
        <w:t>django</w:t>
      </w:r>
      <w:proofErr w:type="spellEnd"/>
      <w:r w:rsidR="00591E6C" w:rsidRPr="00F6798F">
        <w:rPr>
          <w:rFonts w:ascii="Cambria" w:eastAsia="Cambria" w:hAnsi="Cambria" w:cs="Cambria"/>
          <w:bCs/>
        </w:rPr>
        <w:t xml:space="preserve">  </w:t>
      </w:r>
      <w:proofErr w:type="spellStart"/>
      <w:r w:rsidR="00591E6C" w:rsidRPr="00F6798F">
        <w:rPr>
          <w:rFonts w:ascii="Cambria" w:eastAsia="Cambria" w:hAnsi="Cambria" w:cs="Cambria"/>
          <w:bCs/>
        </w:rPr>
        <w:t>framework</w:t>
      </w:r>
      <w:r w:rsidR="00340719" w:rsidRPr="00F6798F">
        <w:rPr>
          <w:rFonts w:ascii="Cambria" w:eastAsia="Cambria" w:hAnsi="Cambria" w:cs="Cambria"/>
          <w:bCs/>
        </w:rPr>
        <w:t>,postgresql</w:t>
      </w:r>
      <w:proofErr w:type="spellEnd"/>
      <w:r w:rsidR="00591E6C" w:rsidRPr="00F6798F">
        <w:rPr>
          <w:rFonts w:ascii="Cambria" w:eastAsia="Cambria" w:hAnsi="Cambria" w:cs="Cambria"/>
          <w:bCs/>
        </w:rPr>
        <w:t>.</w:t>
      </w:r>
    </w:p>
    <w:p w14:paraId="4D1C88AB" w14:textId="77777777" w:rsidR="00903FAB" w:rsidRPr="00F6798F" w:rsidRDefault="00591E6C" w:rsidP="00F6798F">
      <w:pPr>
        <w:spacing w:line="100" w:lineRule="atLeas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libri" w:hAnsi="Calibri" w:cs="Calibri"/>
          <w:bCs/>
        </w:rPr>
        <w:t xml:space="preserve">Unified-Desktop web </w:t>
      </w:r>
      <w:r w:rsidR="00291608" w:rsidRPr="00F6798F">
        <w:rPr>
          <w:rFonts w:ascii="Calibri" w:hAnsi="Calibri" w:cs="Calibri"/>
          <w:bCs/>
        </w:rPr>
        <w:t xml:space="preserve">application on </w:t>
      </w:r>
      <w:proofErr w:type="spellStart"/>
      <w:r w:rsidR="00291608" w:rsidRPr="00F6798F">
        <w:rPr>
          <w:rFonts w:ascii="Calibri" w:hAnsi="Calibri" w:cs="Calibri"/>
          <w:bCs/>
        </w:rPr>
        <w:t>django</w:t>
      </w:r>
      <w:proofErr w:type="spellEnd"/>
      <w:r w:rsidR="00291608" w:rsidRPr="00F6798F">
        <w:rPr>
          <w:rFonts w:ascii="Calibri" w:hAnsi="Calibri" w:cs="Calibri"/>
          <w:bCs/>
        </w:rPr>
        <w:t xml:space="preserve"> framework</w:t>
      </w:r>
      <w:r w:rsidRPr="00F6798F">
        <w:rPr>
          <w:rFonts w:ascii="Calibri" w:hAnsi="Calibri" w:cs="Calibri"/>
          <w:bCs/>
        </w:rPr>
        <w:t>.</w:t>
      </w:r>
    </w:p>
    <w:p w14:paraId="5AB3DCA4" w14:textId="77777777" w:rsidR="002D69E3" w:rsidRPr="00F6798F" w:rsidRDefault="00544924" w:rsidP="00F6798F">
      <w:pPr>
        <w:pStyle w:val="Default"/>
        <w:ind w:left="720"/>
        <w:jc w:val="both"/>
        <w:rPr>
          <w:rFonts w:ascii="Calibri" w:hAnsi="Calibri" w:cs="Calibri"/>
          <w:bCs/>
        </w:rPr>
      </w:pPr>
      <w:r w:rsidRPr="00F6798F">
        <w:rPr>
          <w:rFonts w:ascii="Calibri" w:hAnsi="Calibri" w:cs="Calibri"/>
          <w:bCs/>
        </w:rPr>
        <w:t xml:space="preserve">Last </w:t>
      </w:r>
      <w:proofErr w:type="gramStart"/>
      <w:r w:rsidR="00116E5C" w:rsidRPr="00F6798F">
        <w:rPr>
          <w:rFonts w:ascii="Calibri" w:hAnsi="Calibri" w:cs="Calibri"/>
          <w:bCs/>
        </w:rPr>
        <w:t xml:space="preserve">working </w:t>
      </w:r>
      <w:r w:rsidR="00ED1C9D" w:rsidRPr="00F6798F">
        <w:rPr>
          <w:rFonts w:ascii="Calibri" w:hAnsi="Calibri" w:cs="Calibri"/>
          <w:bCs/>
        </w:rPr>
        <w:t xml:space="preserve"> for</w:t>
      </w:r>
      <w:proofErr w:type="gramEnd"/>
      <w:r w:rsidR="00ED1C9D" w:rsidRPr="00F6798F">
        <w:rPr>
          <w:rFonts w:ascii="Calibri" w:hAnsi="Calibri" w:cs="Calibri"/>
          <w:bCs/>
        </w:rPr>
        <w:t xml:space="preserve"> client IBM BHARTI in SARM (Security and Risk Management) Team for highly and integrated IT based </w:t>
      </w:r>
      <w:r w:rsidR="00ED1C9D" w:rsidRPr="00F6798F">
        <w:rPr>
          <w:rFonts w:ascii="Calibri" w:hAnsi="Calibri" w:cs="Calibri"/>
          <w:bCs/>
          <w:sz w:val="23"/>
          <w:szCs w:val="23"/>
        </w:rPr>
        <w:t>mailing solutions.</w:t>
      </w:r>
    </w:p>
    <w:p w14:paraId="41245539" w14:textId="77777777" w:rsidR="00116E5C" w:rsidRPr="006C48D2" w:rsidRDefault="00116E5C" w:rsidP="00116E5C">
      <w:pPr>
        <w:pStyle w:val="Default"/>
        <w:ind w:left="720"/>
        <w:rPr>
          <w:rFonts w:ascii="Calibri" w:hAnsi="Calibri" w:cs="Calibri"/>
          <w:b/>
          <w:bCs/>
        </w:rPr>
      </w:pPr>
    </w:p>
    <w:tbl>
      <w:tblPr>
        <w:tblW w:w="9578" w:type="dxa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7FD09701" w14:textId="77777777" w:rsidTr="002D69E3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29E636C9" w14:textId="77777777" w:rsidR="00ED1C9D" w:rsidRDefault="002D69E3" w:rsidP="002D69E3">
            <w:pPr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="00ED1C9D"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14:paraId="003E0757" w14:textId="77777777" w:rsidR="00ED1C9D" w:rsidRDefault="00ED1C9D" w:rsidP="001471FF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p w14:paraId="66AC3F63" w14:textId="77777777" w:rsidR="00ED1C9D" w:rsidRDefault="00ED1C9D">
      <w:pPr>
        <w:numPr>
          <w:ilvl w:val="0"/>
          <w:numId w:val="3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 kno</w:t>
      </w:r>
      <w:r w:rsidR="006046B9">
        <w:rPr>
          <w:rFonts w:ascii="Times New Roman" w:eastAsia="Times New Roman" w:hAnsi="Times New Roman" w:cs="Times New Roman"/>
        </w:rPr>
        <w:t>wn</w:t>
      </w:r>
      <w:r w:rsidR="006046B9">
        <w:rPr>
          <w:rFonts w:ascii="Times New Roman" w:eastAsia="Times New Roman" w:hAnsi="Times New Roman" w:cs="Times New Roman"/>
        </w:rPr>
        <w:tab/>
      </w:r>
      <w:r w:rsidR="006046B9">
        <w:rPr>
          <w:rFonts w:ascii="Times New Roman" w:eastAsia="Times New Roman" w:hAnsi="Times New Roman" w:cs="Times New Roman"/>
        </w:rPr>
        <w:tab/>
        <w:t xml:space="preserve">:    Windows XP, </w:t>
      </w:r>
      <w:proofErr w:type="gramStart"/>
      <w:r w:rsidR="006046B9">
        <w:rPr>
          <w:rFonts w:ascii="Times New Roman" w:eastAsia="Times New Roman" w:hAnsi="Times New Roman" w:cs="Times New Roman"/>
        </w:rPr>
        <w:t>7,ubuntu</w:t>
      </w:r>
      <w:proofErr w:type="gramEnd"/>
      <w:r w:rsidR="006046B9">
        <w:rPr>
          <w:rFonts w:ascii="Times New Roman" w:eastAsia="Times New Roman" w:hAnsi="Times New Roman" w:cs="Times New Roman"/>
        </w:rPr>
        <w:t xml:space="preserve"> 16.04</w:t>
      </w:r>
      <w:r w:rsidR="0007521C">
        <w:rPr>
          <w:rFonts w:ascii="Times New Roman" w:eastAsia="Times New Roman" w:hAnsi="Times New Roman" w:cs="Times New Roman"/>
        </w:rPr>
        <w:t>,</w:t>
      </w:r>
      <w:r w:rsidR="006046B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7521C">
        <w:rPr>
          <w:rFonts w:ascii="Times New Roman" w:eastAsia="Times New Roman" w:hAnsi="Times New Roman" w:cs="Times New Roman"/>
        </w:rPr>
        <w:t>aptana</w:t>
      </w:r>
      <w:proofErr w:type="spellEnd"/>
      <w:r w:rsidR="0007521C">
        <w:rPr>
          <w:rFonts w:ascii="Times New Roman" w:eastAsia="Times New Roman" w:hAnsi="Times New Roman" w:cs="Times New Roman"/>
        </w:rPr>
        <w:t xml:space="preserve"> studio 3.0</w:t>
      </w:r>
      <w:r w:rsidR="001471FF">
        <w:rPr>
          <w:rFonts w:ascii="Times New Roman" w:eastAsia="Times New Roman" w:hAnsi="Times New Roman" w:cs="Times New Roman"/>
        </w:rPr>
        <w:t>,linux</w:t>
      </w:r>
    </w:p>
    <w:p w14:paraId="7908AE4D" w14:textId="77777777" w:rsidR="00ED1C9D" w:rsidRDefault="00ED1C9D">
      <w:pPr>
        <w:numPr>
          <w:ilvl w:val="0"/>
          <w:numId w:val="3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</w:t>
      </w:r>
      <w:r w:rsidR="00EF4178">
        <w:rPr>
          <w:rFonts w:ascii="Times New Roman" w:eastAsia="Times New Roman" w:hAnsi="Times New Roman" w:cs="Times New Roman"/>
        </w:rPr>
        <w:t>ming Languages</w:t>
      </w:r>
      <w:r w:rsidR="00EF4178">
        <w:rPr>
          <w:rFonts w:ascii="Times New Roman" w:eastAsia="Times New Roman" w:hAnsi="Times New Roman" w:cs="Times New Roman"/>
        </w:rPr>
        <w:tab/>
      </w:r>
      <w:r w:rsidR="00EF4178">
        <w:rPr>
          <w:rFonts w:ascii="Times New Roman" w:eastAsia="Times New Roman" w:hAnsi="Times New Roman" w:cs="Times New Roman"/>
        </w:rPr>
        <w:tab/>
        <w:t xml:space="preserve">:    </w:t>
      </w:r>
      <w:r>
        <w:rPr>
          <w:rFonts w:ascii="Times New Roman" w:eastAsia="Times New Roman" w:hAnsi="Times New Roman" w:cs="Times New Roman"/>
        </w:rPr>
        <w:t>Python,</w:t>
      </w:r>
      <w:r w:rsidR="006079C1">
        <w:rPr>
          <w:rFonts w:ascii="Times New Roman" w:eastAsia="Times New Roman" w:hAnsi="Times New Roman" w:cs="Times New Roman"/>
        </w:rPr>
        <w:t xml:space="preserve"> </w:t>
      </w:r>
      <w:proofErr w:type="gramStart"/>
      <w:r w:rsidR="00551648">
        <w:rPr>
          <w:rFonts w:ascii="Times New Roman" w:eastAsia="Times New Roman" w:hAnsi="Times New Roman" w:cs="Times New Roman"/>
        </w:rPr>
        <w:t>Django</w:t>
      </w:r>
      <w:r w:rsidR="00A6390D">
        <w:rPr>
          <w:rFonts w:ascii="Times New Roman" w:eastAsia="Times New Roman" w:hAnsi="Times New Roman" w:cs="Times New Roman"/>
        </w:rPr>
        <w:t xml:space="preserve"> </w:t>
      </w:r>
      <w:r w:rsidR="00EF4178">
        <w:rPr>
          <w:rFonts w:ascii="Times New Roman" w:eastAsia="Times New Roman" w:hAnsi="Times New Roman" w:cs="Times New Roman"/>
        </w:rPr>
        <w:t>,</w:t>
      </w:r>
      <w:r w:rsidR="00DE08F6">
        <w:rPr>
          <w:rFonts w:ascii="Times New Roman" w:eastAsia="Times New Roman" w:hAnsi="Times New Roman" w:cs="Times New Roman"/>
        </w:rPr>
        <w:t>Data</w:t>
      </w:r>
      <w:proofErr w:type="gramEnd"/>
      <w:r w:rsidR="00DE08F6">
        <w:rPr>
          <w:rFonts w:ascii="Times New Roman" w:eastAsia="Times New Roman" w:hAnsi="Times New Roman" w:cs="Times New Roman"/>
        </w:rPr>
        <w:t xml:space="preserve"> mining,</w:t>
      </w:r>
      <w:r w:rsidR="00E01529">
        <w:rPr>
          <w:rFonts w:ascii="Times New Roman" w:eastAsia="Times New Roman" w:hAnsi="Times New Roman" w:cs="Times New Roman"/>
        </w:rPr>
        <w:t xml:space="preserve"> Data </w:t>
      </w:r>
      <w:r w:rsidR="00DE08F6">
        <w:rPr>
          <w:rFonts w:ascii="Times New Roman" w:eastAsia="Times New Roman" w:hAnsi="Times New Roman" w:cs="Times New Roman"/>
        </w:rPr>
        <w:t>analytic</w:t>
      </w:r>
      <w:r w:rsidR="00E01529">
        <w:rPr>
          <w:rFonts w:ascii="Times New Roman" w:eastAsia="Times New Roman" w:hAnsi="Times New Roman" w:cs="Times New Roman"/>
        </w:rPr>
        <w:t>s</w:t>
      </w:r>
      <w:r w:rsidR="001A0E67">
        <w:rPr>
          <w:rFonts w:ascii="Times New Roman" w:eastAsia="Times New Roman" w:hAnsi="Times New Roman" w:cs="Times New Roman"/>
        </w:rPr>
        <w:t>,</w:t>
      </w:r>
      <w:r w:rsidR="00E01529">
        <w:rPr>
          <w:rFonts w:ascii="Times New Roman" w:eastAsia="Times New Roman" w:hAnsi="Times New Roman" w:cs="Times New Roman"/>
        </w:rPr>
        <w:t xml:space="preserve"> </w:t>
      </w:r>
      <w:r w:rsidR="001A0E67">
        <w:rPr>
          <w:rFonts w:ascii="Times New Roman" w:eastAsia="Times New Roman" w:hAnsi="Times New Roman" w:cs="Times New Roman"/>
        </w:rPr>
        <w:t>Git</w:t>
      </w:r>
      <w:r w:rsidR="00574D94">
        <w:rPr>
          <w:rFonts w:ascii="Times New Roman" w:eastAsia="Times New Roman" w:hAnsi="Times New Roman" w:cs="Times New Roman"/>
        </w:rPr>
        <w:t>,</w:t>
      </w:r>
      <w:r w:rsidR="00E01529">
        <w:rPr>
          <w:rFonts w:ascii="Times New Roman" w:eastAsia="Times New Roman" w:hAnsi="Times New Roman" w:cs="Times New Roman"/>
        </w:rPr>
        <w:t xml:space="preserve"> </w:t>
      </w:r>
      <w:r w:rsidR="00A61249">
        <w:rPr>
          <w:rFonts w:ascii="Times New Roman" w:eastAsia="Times New Roman" w:hAnsi="Times New Roman" w:cs="Times New Roman"/>
        </w:rPr>
        <w:t>,</w:t>
      </w:r>
      <w:r w:rsidR="00551648">
        <w:rPr>
          <w:rFonts w:ascii="Times New Roman" w:eastAsia="Times New Roman" w:hAnsi="Times New Roman" w:cs="Times New Roman"/>
        </w:rPr>
        <w:t>Natural Language Processing,</w:t>
      </w:r>
      <w:r w:rsidR="00A6390D">
        <w:rPr>
          <w:rFonts w:ascii="Times New Roman" w:eastAsia="Times New Roman" w:hAnsi="Times New Roman" w:cs="Times New Roman"/>
        </w:rPr>
        <w:t xml:space="preserve"> AWS</w:t>
      </w:r>
      <w:r w:rsidR="008D25C9">
        <w:rPr>
          <w:rFonts w:ascii="Times New Roman" w:eastAsia="Times New Roman" w:hAnsi="Times New Roman" w:cs="Times New Roman"/>
        </w:rPr>
        <w:t xml:space="preserve">, Pandas, </w:t>
      </w:r>
      <w:proofErr w:type="spellStart"/>
      <w:r w:rsidR="008D25C9">
        <w:rPr>
          <w:rFonts w:ascii="Times New Roman" w:eastAsia="Times New Roman" w:hAnsi="Times New Roman" w:cs="Times New Roman"/>
        </w:rPr>
        <w:t>Petl</w:t>
      </w:r>
      <w:proofErr w:type="spellEnd"/>
      <w:r w:rsidR="008D25C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D25C9">
        <w:rPr>
          <w:rFonts w:ascii="Times New Roman" w:eastAsia="Times New Roman" w:hAnsi="Times New Roman" w:cs="Times New Roman"/>
        </w:rPr>
        <w:t>Numpy</w:t>
      </w:r>
      <w:proofErr w:type="spellEnd"/>
    </w:p>
    <w:p w14:paraId="5D13B96E" w14:textId="77777777" w:rsidR="00ED1C9D" w:rsidRPr="009C65A5" w:rsidRDefault="00F704C4" w:rsidP="009C65A5">
      <w:pPr>
        <w:numPr>
          <w:ilvl w:val="0"/>
          <w:numId w:val="3"/>
        </w:num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HTML,</w:t>
      </w:r>
      <w:r w:rsidR="000C0776">
        <w:rPr>
          <w:rFonts w:ascii="Times New Roman" w:eastAsia="Times New Roman" w:hAnsi="Times New Roman" w:cs="Times New Roman"/>
        </w:rPr>
        <w:t xml:space="preserve"> </w:t>
      </w:r>
      <w:r w:rsidR="00C90BB7">
        <w:rPr>
          <w:rFonts w:ascii="Times New Roman" w:eastAsia="Times New Roman" w:hAnsi="Times New Roman" w:cs="Times New Roman"/>
        </w:rPr>
        <w:t>Django</w:t>
      </w:r>
    </w:p>
    <w:p w14:paraId="58BD9BBC" w14:textId="77777777" w:rsidR="00ED1C9D" w:rsidRDefault="00CD29EB">
      <w:pPr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</w:rPr>
        <w:t xml:space="preserve">Database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</w:t>
      </w:r>
      <w:r w:rsidR="00ED1C9D">
        <w:rPr>
          <w:rFonts w:ascii="Times New Roman" w:eastAsia="Times New Roman" w:hAnsi="Times New Roman" w:cs="Times New Roman"/>
        </w:rPr>
        <w:t>MYSQL,</w:t>
      </w:r>
      <w:r w:rsidR="00535F30">
        <w:rPr>
          <w:rFonts w:ascii="Cambria" w:eastAsia="Cambria" w:hAnsi="Cambria" w:cs="Cambria"/>
        </w:rPr>
        <w:t xml:space="preserve"> </w:t>
      </w:r>
      <w:proofErr w:type="spellStart"/>
      <w:r w:rsidR="00176E59">
        <w:rPr>
          <w:rFonts w:ascii="Cambria" w:eastAsia="Cambria" w:hAnsi="Cambria" w:cs="Cambria"/>
        </w:rPr>
        <w:t>postgre_sql</w:t>
      </w:r>
      <w:proofErr w:type="spellEnd"/>
      <w:r w:rsidR="00176E59">
        <w:rPr>
          <w:rFonts w:ascii="Cambria" w:eastAsia="Cambria" w:hAnsi="Cambria" w:cs="Cambria"/>
        </w:rPr>
        <w:t>,</w:t>
      </w:r>
      <w:r w:rsidR="00535F30">
        <w:rPr>
          <w:rFonts w:ascii="Cambria" w:eastAsia="Cambria" w:hAnsi="Cambria" w:cs="Cambria"/>
        </w:rPr>
        <w:t xml:space="preserve"> </w:t>
      </w:r>
      <w:proofErr w:type="spellStart"/>
      <w:r w:rsidR="009E7515">
        <w:rPr>
          <w:rFonts w:ascii="Cambria" w:eastAsia="Cambria" w:hAnsi="Cambria" w:cs="Cambria"/>
        </w:rPr>
        <w:t>mongo</w:t>
      </w:r>
      <w:r w:rsidR="00176E59">
        <w:rPr>
          <w:rFonts w:ascii="Cambria" w:eastAsia="Cambria" w:hAnsi="Cambria" w:cs="Cambria"/>
        </w:rPr>
        <w:t>db</w:t>
      </w:r>
      <w:proofErr w:type="spellEnd"/>
    </w:p>
    <w:p w14:paraId="7D0C4EEA" w14:textId="77777777" w:rsidR="006D1F36" w:rsidRDefault="006D1F36" w:rsidP="00BC5C46">
      <w:pPr>
        <w:spacing w:line="100" w:lineRule="atLeast"/>
        <w:rPr>
          <w:rFonts w:ascii="Cambria" w:eastAsia="Cambria" w:hAnsi="Cambria" w:cs="Cambria"/>
          <w:b/>
        </w:rPr>
      </w:pPr>
    </w:p>
    <w:p w14:paraId="5C3C5C1F" w14:textId="77777777" w:rsidR="00ED1C9D" w:rsidRDefault="00ED1C9D" w:rsidP="00DD5455">
      <w:pPr>
        <w:spacing w:line="100" w:lineRule="atLeast"/>
        <w:jc w:val="righ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ED1C9D" w14:paraId="280C1C54" w14:textId="77777777">
        <w:trPr>
          <w:trHeight w:val="23"/>
        </w:trPr>
        <w:tc>
          <w:tcPr>
            <w:tcW w:w="9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14:paraId="12A6E782" w14:textId="77777777" w:rsidR="00ED1C9D" w:rsidRDefault="00ED1C9D">
            <w:pPr>
              <w:tabs>
                <w:tab w:val="left" w:pos="2670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QUALIFICATION SUMMARY</w:t>
            </w:r>
          </w:p>
        </w:tc>
      </w:tr>
    </w:tbl>
    <w:p w14:paraId="73A77B89" w14:textId="77777777" w:rsidR="00ED1C9D" w:rsidRDefault="00ED1C9D">
      <w:pPr>
        <w:spacing w:line="100" w:lineRule="atLeast"/>
      </w:pPr>
    </w:p>
    <w:p w14:paraId="7B3B195F" w14:textId="77777777" w:rsidR="00ED1C9D" w:rsidRDefault="00ED1C9D">
      <w:pPr>
        <w:spacing w:line="100" w:lineRule="atLeast"/>
      </w:pPr>
    </w:p>
    <w:tbl>
      <w:tblPr>
        <w:tblW w:w="0" w:type="auto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700"/>
        <w:gridCol w:w="2025"/>
        <w:gridCol w:w="1395"/>
        <w:gridCol w:w="1694"/>
      </w:tblGrid>
      <w:tr w:rsidR="00ED1C9D" w14:paraId="6A3F10EB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25495337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090A28A5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65C5F63D" w14:textId="77777777" w:rsidR="00ED1C9D" w:rsidRDefault="00ED1C9D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br/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4F81BD"/>
            <w:vAlign w:val="center"/>
          </w:tcPr>
          <w:p w14:paraId="76847A1E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14:paraId="534DC9AF" w14:textId="77777777" w:rsidR="00ED1C9D" w:rsidRDefault="00ED1C9D">
            <w:pPr>
              <w:spacing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ED1C9D" w14:paraId="62C99227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078F91E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(CSE)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BF99D0A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A.I.E.T Lucknow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20A3166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U.P.T.U. Lucknow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C15C256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2009-2013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CD447F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68.92%</w:t>
            </w:r>
          </w:p>
        </w:tc>
      </w:tr>
      <w:tr w:rsidR="00ED1C9D" w14:paraId="391D85C8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9F8D016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Math)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953C7BE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B.S Mehta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Bharwari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Kausambi</w:t>
            </w:r>
            <w:proofErr w:type="spell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E227F24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C.S.J.M.U. Kanpur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C746DFB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2005-2007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AC1138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53.80%</w:t>
            </w:r>
          </w:p>
        </w:tc>
      </w:tr>
      <w:tr w:rsidR="00ED1C9D" w14:paraId="77FA26AA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CA22DD6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B.Sc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(PCM)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4C53EF6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 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Amethi</w:t>
            </w:r>
            <w:proofErr w:type="spell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E0D4381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Dr.R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 L Avadh University Faizabad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DE36110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2003-2005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0F7B4E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51.50%</w:t>
            </w:r>
          </w:p>
        </w:tc>
      </w:tr>
      <w:tr w:rsidR="00ED1C9D" w14:paraId="07B39EDD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2AA44F6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9247F49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RRIC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Amethi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833FF44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UP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DD4B52F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2001-2002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37B1FB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58.40%</w:t>
            </w:r>
          </w:p>
        </w:tc>
      </w:tr>
      <w:tr w:rsidR="00ED1C9D" w14:paraId="228FC05F" w14:textId="77777777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0E22C00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FBEB9D1" w14:textId="77777777" w:rsidR="00ED1C9D" w:rsidRDefault="00ED1C9D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SSPIC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Amethi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 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2EB5B25" w14:textId="77777777" w:rsidR="00ED1C9D" w:rsidRDefault="00ED1C9D">
            <w:pPr>
              <w:spacing w:line="100" w:lineRule="atLeas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UP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A147A92" w14:textId="77777777" w:rsidR="00ED1C9D" w:rsidRDefault="00ED1C9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1999-2000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AF34F6" w14:textId="77777777" w:rsidR="00ED1C9D" w:rsidRDefault="00ED1C9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60.00%</w:t>
            </w:r>
          </w:p>
        </w:tc>
      </w:tr>
    </w:tbl>
    <w:p w14:paraId="7FD3D1DA" w14:textId="77777777" w:rsidR="00CE6C71" w:rsidRDefault="00CE6C71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p w14:paraId="7C269420" w14:textId="77777777" w:rsidR="00ED1C9D" w:rsidRDefault="00ED1C9D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Aggregate:</w:t>
      </w:r>
      <w:r>
        <w:rPr>
          <w:rFonts w:ascii="Times New Roman" w:eastAsia="Times New Roman" w:hAnsi="Times New Roman" w:cs="Times New Roman"/>
        </w:rPr>
        <w:t xml:space="preserve"> 68.92%</w:t>
      </w:r>
    </w:p>
    <w:p w14:paraId="6F0D7A3F" w14:textId="77777777" w:rsidR="00ED1C9D" w:rsidRDefault="00ED1C9D">
      <w:pPr>
        <w:spacing w:line="100" w:lineRule="atLeast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  <w:u w:val="single"/>
        </w:rPr>
        <w:t>Branch:</w:t>
      </w:r>
      <w:r>
        <w:rPr>
          <w:rFonts w:ascii="Times New Roman" w:eastAsia="Times New Roman" w:hAnsi="Times New Roman" w:cs="Times New Roman"/>
        </w:rPr>
        <w:t xml:space="preserve"> Computer Science.</w:t>
      </w:r>
      <w:r w:rsidR="000F63A3">
        <w:rPr>
          <w:rFonts w:ascii="Cambria" w:eastAsia="Cambria" w:hAnsi="Cambria" w:cs="Cambria"/>
        </w:rPr>
        <w:t xml:space="preserve"> </w:t>
      </w:r>
    </w:p>
    <w:p w14:paraId="7317AF01" w14:textId="77777777" w:rsidR="00CE6C71" w:rsidRDefault="00CE6C71">
      <w:pPr>
        <w:spacing w:line="100" w:lineRule="atLeast"/>
        <w:rPr>
          <w:rFonts w:ascii="Cambria" w:eastAsia="Cambria" w:hAnsi="Cambria" w:cs="Cambria"/>
        </w:rPr>
      </w:pPr>
    </w:p>
    <w:p w14:paraId="6EA1BDC2" w14:textId="77777777" w:rsidR="00ED1C9D" w:rsidRDefault="00ED1C9D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0068568C" w14:textId="77777777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4DF9BA2E" w14:textId="77777777" w:rsidR="00ED1C9D" w:rsidRDefault="00ED1C9D">
            <w:pPr>
              <w:tabs>
                <w:tab w:val="left" w:pos="3105"/>
              </w:tabs>
              <w:spacing w:line="100" w:lineRule="atLeast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PERSONAL  PROFILE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3DCCF88D" w14:textId="77777777" w:rsidR="00ED1C9D" w:rsidRDefault="00ED1C9D">
      <w:pPr>
        <w:spacing w:line="100" w:lineRule="atLeast"/>
      </w:pPr>
    </w:p>
    <w:p w14:paraId="7B67FBD5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Vineet Kumar Tiwari</w:t>
      </w:r>
    </w:p>
    <w:p w14:paraId="5F3514F6" w14:textId="08D08796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  1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Apr, 1986.</w:t>
      </w:r>
    </w:p>
    <w:p w14:paraId="12720181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  Male</w:t>
      </w:r>
    </w:p>
    <w:p w14:paraId="3AB06710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   English, Hindi</w:t>
      </w:r>
    </w:p>
    <w:p w14:paraId="1C6EA94E" w14:textId="77777777" w:rsidR="002A6E22" w:rsidRDefault="00ED1C9D">
      <w:pPr>
        <w:spacing w:line="360" w:lineRule="auto"/>
        <w:ind w:left="3600" w:hanging="3600"/>
      </w:pPr>
      <w:proofErr w:type="gramStart"/>
      <w:r>
        <w:rPr>
          <w:rFonts w:ascii="Times New Roman" w:eastAsia="Times New Roman" w:hAnsi="Times New Roman" w:cs="Times New Roman"/>
          <w:b/>
        </w:rPr>
        <w:t>LOCAL  ADDRESS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:     </w:t>
      </w:r>
      <w:r w:rsidR="000232CC">
        <w:t xml:space="preserve">R-62 Pratap </w:t>
      </w:r>
      <w:proofErr w:type="spellStart"/>
      <w:r w:rsidR="000232CC">
        <w:t>V</w:t>
      </w:r>
      <w:r w:rsidR="002A6E22">
        <w:t>ihar</w:t>
      </w:r>
      <w:proofErr w:type="spellEnd"/>
      <w:r w:rsidR="002A6E22">
        <w:t xml:space="preserve"> advocate colony </w:t>
      </w:r>
    </w:p>
    <w:p w14:paraId="5C61DCAB" w14:textId="77777777" w:rsidR="00ED1C9D" w:rsidRDefault="002A6E22" w:rsidP="002A6E22">
      <w:pPr>
        <w:spacing w:line="360" w:lineRule="auto"/>
        <w:ind w:left="3600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  <w:r>
        <w:t>sector-12 Ghaziabad</w:t>
      </w:r>
      <w:r w:rsidR="00357C86">
        <w:t xml:space="preserve"> </w:t>
      </w:r>
    </w:p>
    <w:p w14:paraId="315B62F7" w14:textId="77777777" w:rsidR="00ED1C9D" w:rsidRDefault="00ED1C9D">
      <w:pPr>
        <w:rPr>
          <w:b/>
        </w:rPr>
      </w:pPr>
      <w:r>
        <w:rPr>
          <w:b/>
        </w:rPr>
        <w:t xml:space="preserve">DIST                         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</w:t>
      </w:r>
      <w:r w:rsidR="00CE6C71">
        <w:t>Sector-12 Ghaziabad</w:t>
      </w:r>
    </w:p>
    <w:p w14:paraId="19F06537" w14:textId="77777777" w:rsidR="00ED1C9D" w:rsidRDefault="00ED1C9D">
      <w:r>
        <w:rPr>
          <w:b/>
        </w:rPr>
        <w:t xml:space="preserve">PIN CODE               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  </w:t>
      </w:r>
      <w:r w:rsidR="00D959C6">
        <w:t>201009</w:t>
      </w:r>
    </w:p>
    <w:p w14:paraId="3667AD66" w14:textId="77777777" w:rsidR="000D086C" w:rsidRDefault="000D086C">
      <w:pPr>
        <w:rPr>
          <w:rFonts w:ascii="Times New Roman" w:eastAsia="Times New Roman" w:hAnsi="Times New Roman" w:cs="Times New Roman"/>
        </w:rPr>
      </w:pPr>
    </w:p>
    <w:p w14:paraId="4273E14B" w14:textId="77777777" w:rsidR="00ED1C9D" w:rsidRDefault="00ED1C9D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ED1C9D" w14:paraId="21138D7E" w14:textId="77777777">
        <w:trPr>
          <w:trHeight w:val="23"/>
        </w:trPr>
        <w:tc>
          <w:tcPr>
            <w:tcW w:w="95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296DFC5" w14:textId="77777777" w:rsidR="00ED1C9D" w:rsidRDefault="00ED1C9D">
            <w:pPr>
              <w:tabs>
                <w:tab w:val="left" w:pos="3105"/>
              </w:tabs>
              <w:spacing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</w:tr>
    </w:tbl>
    <w:p w14:paraId="0627D73F" w14:textId="77777777" w:rsidR="00ED1C9D" w:rsidRDefault="00ED1C9D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14:paraId="41792F67" w14:textId="77777777" w:rsidR="00ED1C9D" w:rsidRDefault="00ED1C9D" w:rsidP="004620DE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hereby declare that above furnished </w:t>
      </w:r>
      <w:proofErr w:type="gramStart"/>
      <w:r>
        <w:rPr>
          <w:rFonts w:ascii="Times New Roman" w:eastAsia="Times New Roman" w:hAnsi="Times New Roman" w:cs="Times New Roman"/>
        </w:rPr>
        <w:t>particulars are</w:t>
      </w:r>
      <w:proofErr w:type="gramEnd"/>
      <w:r>
        <w:rPr>
          <w:rFonts w:ascii="Times New Roman" w:eastAsia="Times New Roman" w:hAnsi="Times New Roman" w:cs="Times New Roman"/>
        </w:rPr>
        <w:t xml:space="preserve"> true to the best of my knowledge and belief.</w:t>
      </w:r>
      <w:r w:rsidR="000F63A3">
        <w:rPr>
          <w:rFonts w:ascii="Times New Roman" w:eastAsia="Times New Roman" w:hAnsi="Times New Roman" w:cs="Times New Roman"/>
        </w:rPr>
        <w:t xml:space="preserve"> </w:t>
      </w:r>
    </w:p>
    <w:p w14:paraId="611C6000" w14:textId="77777777" w:rsidR="00ED1C9D" w:rsidRPr="005E32FE" w:rsidRDefault="00ED1C9D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Place: Noida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Vineet Kumar Tiwari</w:t>
      </w:r>
    </w:p>
    <w:sectPr w:rsidR="00ED1C9D" w:rsidRPr="005E32FE" w:rsidSect="0023359D">
      <w:pgSz w:w="12240" w:h="15840"/>
      <w:pgMar w:top="720" w:right="1440" w:bottom="202" w:left="1440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575DE" w14:textId="77777777" w:rsidR="00127FE0" w:rsidRDefault="00127FE0" w:rsidP="002D69E3">
      <w:r>
        <w:separator/>
      </w:r>
    </w:p>
  </w:endnote>
  <w:endnote w:type="continuationSeparator" w:id="0">
    <w:p w14:paraId="3A9D152F" w14:textId="77777777" w:rsidR="00127FE0" w:rsidRDefault="00127FE0" w:rsidP="002D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2C162" w14:textId="77777777" w:rsidR="00127FE0" w:rsidRDefault="00127FE0" w:rsidP="002D69E3">
      <w:r>
        <w:separator/>
      </w:r>
    </w:p>
  </w:footnote>
  <w:footnote w:type="continuationSeparator" w:id="0">
    <w:p w14:paraId="0CCEE941" w14:textId="77777777" w:rsidR="00127FE0" w:rsidRDefault="00127FE0" w:rsidP="002D6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"/>
        </w:tabs>
        <w:ind w:left="1620" w:hanging="360"/>
      </w:pPr>
      <w:rPr>
        <w:rFonts w:ascii="Symbol" w:hAnsi="Symbol" w:cs="Wingdings 2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"/>
        </w:tabs>
        <w:ind w:left="23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"/>
        </w:tabs>
        <w:ind w:left="3780" w:hanging="360"/>
      </w:pPr>
      <w:rPr>
        <w:rFonts w:ascii="Symbol" w:hAnsi="Symbol" w:cs="Wingdings 2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45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18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80"/>
        </w:tabs>
        <w:ind w:left="5940" w:hanging="360"/>
      </w:pPr>
      <w:rPr>
        <w:rFonts w:ascii="Symbol" w:hAnsi="Symbol" w:cs="Wingdings 2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66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80"/>
        </w:tabs>
        <w:ind w:left="73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FCF1B3D"/>
    <w:multiLevelType w:val="hybridMultilevel"/>
    <w:tmpl w:val="12C8F944"/>
    <w:lvl w:ilvl="0" w:tplc="6E2CF0F2">
      <w:start w:val="4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18C162C4"/>
    <w:multiLevelType w:val="hybridMultilevel"/>
    <w:tmpl w:val="70F4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D29"/>
    <w:multiLevelType w:val="hybridMultilevel"/>
    <w:tmpl w:val="ACACB4FC"/>
    <w:lvl w:ilvl="0" w:tplc="D426744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75711"/>
    <w:multiLevelType w:val="hybridMultilevel"/>
    <w:tmpl w:val="05A8752C"/>
    <w:lvl w:ilvl="0" w:tplc="916AF276">
      <w:start w:val="1"/>
      <w:numFmt w:val="decimal"/>
      <w:lvlText w:val="%1."/>
      <w:lvlJc w:val="left"/>
      <w:pPr>
        <w:ind w:left="945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 w15:restartNumberingAfterBreak="0">
    <w:nsid w:val="30D05C5E"/>
    <w:multiLevelType w:val="hybridMultilevel"/>
    <w:tmpl w:val="4468BF3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818FA"/>
    <w:multiLevelType w:val="hybridMultilevel"/>
    <w:tmpl w:val="1780050C"/>
    <w:lvl w:ilvl="0" w:tplc="68586AF8">
      <w:start w:val="1"/>
      <w:numFmt w:val="decimal"/>
      <w:lvlText w:val="%1."/>
      <w:lvlJc w:val="left"/>
      <w:pPr>
        <w:ind w:left="585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45E518E9"/>
    <w:multiLevelType w:val="hybridMultilevel"/>
    <w:tmpl w:val="B57C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D56E4"/>
    <w:multiLevelType w:val="hybridMultilevel"/>
    <w:tmpl w:val="04EE8D78"/>
    <w:lvl w:ilvl="0" w:tplc="44A6EA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63E04"/>
    <w:multiLevelType w:val="hybridMultilevel"/>
    <w:tmpl w:val="2638869E"/>
    <w:lvl w:ilvl="0" w:tplc="D1D434A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6CEF68CC"/>
    <w:multiLevelType w:val="hybridMultilevel"/>
    <w:tmpl w:val="9354900C"/>
    <w:lvl w:ilvl="0" w:tplc="84369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AC32C8"/>
    <w:multiLevelType w:val="hybridMultilevel"/>
    <w:tmpl w:val="24F2E2B4"/>
    <w:lvl w:ilvl="0" w:tplc="735AD8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0352F"/>
    <w:multiLevelType w:val="hybridMultilevel"/>
    <w:tmpl w:val="E2BE2938"/>
    <w:lvl w:ilvl="0" w:tplc="DBFE2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5"/>
  </w:num>
  <w:num w:numId="9">
    <w:abstractNumId w:val="6"/>
  </w:num>
  <w:num w:numId="10">
    <w:abstractNumId w:val="13"/>
  </w:num>
  <w:num w:numId="11">
    <w:abstractNumId w:val="8"/>
  </w:num>
  <w:num w:numId="12">
    <w:abstractNumId w:val="14"/>
  </w:num>
  <w:num w:numId="13">
    <w:abstractNumId w:val="10"/>
  </w:num>
  <w:num w:numId="14">
    <w:abstractNumId w:val="16"/>
  </w:num>
  <w:num w:numId="15">
    <w:abstractNumId w:val="5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E6C"/>
    <w:rsid w:val="00001E6D"/>
    <w:rsid w:val="000036F3"/>
    <w:rsid w:val="00003D9B"/>
    <w:rsid w:val="00003E4F"/>
    <w:rsid w:val="00005477"/>
    <w:rsid w:val="000109B3"/>
    <w:rsid w:val="000232CC"/>
    <w:rsid w:val="00024CDB"/>
    <w:rsid w:val="000257DF"/>
    <w:rsid w:val="0004045D"/>
    <w:rsid w:val="000416A4"/>
    <w:rsid w:val="0004238F"/>
    <w:rsid w:val="00052662"/>
    <w:rsid w:val="00052B9A"/>
    <w:rsid w:val="00063357"/>
    <w:rsid w:val="000635CD"/>
    <w:rsid w:val="00063EA6"/>
    <w:rsid w:val="00064B34"/>
    <w:rsid w:val="00064DD0"/>
    <w:rsid w:val="00074BFE"/>
    <w:rsid w:val="0007521C"/>
    <w:rsid w:val="00077F6B"/>
    <w:rsid w:val="000800EC"/>
    <w:rsid w:val="00085D90"/>
    <w:rsid w:val="000863DD"/>
    <w:rsid w:val="00096B6F"/>
    <w:rsid w:val="00097862"/>
    <w:rsid w:val="000A1283"/>
    <w:rsid w:val="000A35B5"/>
    <w:rsid w:val="000C0776"/>
    <w:rsid w:val="000C0D38"/>
    <w:rsid w:val="000C1CAF"/>
    <w:rsid w:val="000C2EE4"/>
    <w:rsid w:val="000C747B"/>
    <w:rsid w:val="000C7D67"/>
    <w:rsid w:val="000D086C"/>
    <w:rsid w:val="000D2AB1"/>
    <w:rsid w:val="000D543B"/>
    <w:rsid w:val="000E18A9"/>
    <w:rsid w:val="000E4D70"/>
    <w:rsid w:val="000F63A3"/>
    <w:rsid w:val="00100A5A"/>
    <w:rsid w:val="001033EA"/>
    <w:rsid w:val="0010650E"/>
    <w:rsid w:val="00115692"/>
    <w:rsid w:val="00116E5C"/>
    <w:rsid w:val="00121DE2"/>
    <w:rsid w:val="00127D96"/>
    <w:rsid w:val="00127FE0"/>
    <w:rsid w:val="00135E69"/>
    <w:rsid w:val="00146DC8"/>
    <w:rsid w:val="001471FF"/>
    <w:rsid w:val="00147294"/>
    <w:rsid w:val="0015323D"/>
    <w:rsid w:val="00154169"/>
    <w:rsid w:val="00157E99"/>
    <w:rsid w:val="00163239"/>
    <w:rsid w:val="00166FD9"/>
    <w:rsid w:val="00176E59"/>
    <w:rsid w:val="00180810"/>
    <w:rsid w:val="00194E4F"/>
    <w:rsid w:val="001A0DCB"/>
    <w:rsid w:val="001A0E67"/>
    <w:rsid w:val="001C6003"/>
    <w:rsid w:val="001E27BC"/>
    <w:rsid w:val="001E6A99"/>
    <w:rsid w:val="001E7C4B"/>
    <w:rsid w:val="002102A0"/>
    <w:rsid w:val="00214A34"/>
    <w:rsid w:val="00223742"/>
    <w:rsid w:val="0023359D"/>
    <w:rsid w:val="0024059A"/>
    <w:rsid w:val="00252425"/>
    <w:rsid w:val="00262737"/>
    <w:rsid w:val="00272000"/>
    <w:rsid w:val="00272B50"/>
    <w:rsid w:val="00280BEC"/>
    <w:rsid w:val="0028532D"/>
    <w:rsid w:val="002864E0"/>
    <w:rsid w:val="00291608"/>
    <w:rsid w:val="00293D27"/>
    <w:rsid w:val="00295479"/>
    <w:rsid w:val="0029572A"/>
    <w:rsid w:val="002978FF"/>
    <w:rsid w:val="002A0847"/>
    <w:rsid w:val="002A2E32"/>
    <w:rsid w:val="002A4281"/>
    <w:rsid w:val="002A6E22"/>
    <w:rsid w:val="002A769A"/>
    <w:rsid w:val="002C4D0C"/>
    <w:rsid w:val="002D2167"/>
    <w:rsid w:val="002D45AE"/>
    <w:rsid w:val="002D69E3"/>
    <w:rsid w:val="002E0065"/>
    <w:rsid w:val="002E4E7F"/>
    <w:rsid w:val="002E59A9"/>
    <w:rsid w:val="002F5603"/>
    <w:rsid w:val="002F7A55"/>
    <w:rsid w:val="00304DEB"/>
    <w:rsid w:val="00307109"/>
    <w:rsid w:val="00307DAD"/>
    <w:rsid w:val="00310E0B"/>
    <w:rsid w:val="00317892"/>
    <w:rsid w:val="00332BB3"/>
    <w:rsid w:val="003377E2"/>
    <w:rsid w:val="00340719"/>
    <w:rsid w:val="00340B9C"/>
    <w:rsid w:val="00357C86"/>
    <w:rsid w:val="0036598F"/>
    <w:rsid w:val="00366268"/>
    <w:rsid w:val="0037678A"/>
    <w:rsid w:val="00396F9A"/>
    <w:rsid w:val="003A1849"/>
    <w:rsid w:val="003A4390"/>
    <w:rsid w:val="003C702E"/>
    <w:rsid w:val="003D3552"/>
    <w:rsid w:val="003E0969"/>
    <w:rsid w:val="003E21A9"/>
    <w:rsid w:val="003F217D"/>
    <w:rsid w:val="003F3473"/>
    <w:rsid w:val="003F4ED3"/>
    <w:rsid w:val="003F520B"/>
    <w:rsid w:val="003F5AEE"/>
    <w:rsid w:val="003F7D88"/>
    <w:rsid w:val="00400153"/>
    <w:rsid w:val="004024CF"/>
    <w:rsid w:val="00407567"/>
    <w:rsid w:val="004132C8"/>
    <w:rsid w:val="00413823"/>
    <w:rsid w:val="00413B8B"/>
    <w:rsid w:val="0041489C"/>
    <w:rsid w:val="0041781D"/>
    <w:rsid w:val="0042705F"/>
    <w:rsid w:val="00431347"/>
    <w:rsid w:val="004446E4"/>
    <w:rsid w:val="004453A1"/>
    <w:rsid w:val="00450507"/>
    <w:rsid w:val="004620DE"/>
    <w:rsid w:val="00464F5D"/>
    <w:rsid w:val="00465E9E"/>
    <w:rsid w:val="004754B6"/>
    <w:rsid w:val="004766AD"/>
    <w:rsid w:val="00477BED"/>
    <w:rsid w:val="00483145"/>
    <w:rsid w:val="00487CF0"/>
    <w:rsid w:val="00491156"/>
    <w:rsid w:val="004A1204"/>
    <w:rsid w:val="004A54F3"/>
    <w:rsid w:val="004A6D92"/>
    <w:rsid w:val="004B1AC6"/>
    <w:rsid w:val="004B700B"/>
    <w:rsid w:val="004D484F"/>
    <w:rsid w:val="004D6F57"/>
    <w:rsid w:val="004E0345"/>
    <w:rsid w:val="004E32B1"/>
    <w:rsid w:val="004E71BD"/>
    <w:rsid w:val="004F1464"/>
    <w:rsid w:val="004F1813"/>
    <w:rsid w:val="004F5C52"/>
    <w:rsid w:val="00500FC8"/>
    <w:rsid w:val="005039A9"/>
    <w:rsid w:val="00507370"/>
    <w:rsid w:val="00507A8B"/>
    <w:rsid w:val="00523CBA"/>
    <w:rsid w:val="00526C29"/>
    <w:rsid w:val="00527563"/>
    <w:rsid w:val="00530629"/>
    <w:rsid w:val="00531B00"/>
    <w:rsid w:val="005335E2"/>
    <w:rsid w:val="005349CA"/>
    <w:rsid w:val="00535F30"/>
    <w:rsid w:val="00536A12"/>
    <w:rsid w:val="005414A7"/>
    <w:rsid w:val="00542C59"/>
    <w:rsid w:val="00544924"/>
    <w:rsid w:val="005469E9"/>
    <w:rsid w:val="00551648"/>
    <w:rsid w:val="00553034"/>
    <w:rsid w:val="00554BA8"/>
    <w:rsid w:val="00564B46"/>
    <w:rsid w:val="00566EA1"/>
    <w:rsid w:val="00574D94"/>
    <w:rsid w:val="00591E6C"/>
    <w:rsid w:val="005921BC"/>
    <w:rsid w:val="005A3499"/>
    <w:rsid w:val="005A383E"/>
    <w:rsid w:val="005A42FC"/>
    <w:rsid w:val="005B099C"/>
    <w:rsid w:val="005B423B"/>
    <w:rsid w:val="005B4DA5"/>
    <w:rsid w:val="005B6C01"/>
    <w:rsid w:val="005B7946"/>
    <w:rsid w:val="005C65DB"/>
    <w:rsid w:val="005C6FF0"/>
    <w:rsid w:val="005C79E4"/>
    <w:rsid w:val="005D0DB5"/>
    <w:rsid w:val="005D32FF"/>
    <w:rsid w:val="005E1A6A"/>
    <w:rsid w:val="005E32FE"/>
    <w:rsid w:val="005F14AA"/>
    <w:rsid w:val="0060385E"/>
    <w:rsid w:val="006046B9"/>
    <w:rsid w:val="006047EE"/>
    <w:rsid w:val="006079C1"/>
    <w:rsid w:val="006140F1"/>
    <w:rsid w:val="00614556"/>
    <w:rsid w:val="00633EA2"/>
    <w:rsid w:val="00636575"/>
    <w:rsid w:val="00640E7B"/>
    <w:rsid w:val="00651BA1"/>
    <w:rsid w:val="006556D5"/>
    <w:rsid w:val="006607A7"/>
    <w:rsid w:val="00665FFC"/>
    <w:rsid w:val="0067475B"/>
    <w:rsid w:val="0067563A"/>
    <w:rsid w:val="006A0B9E"/>
    <w:rsid w:val="006A1925"/>
    <w:rsid w:val="006A36C4"/>
    <w:rsid w:val="006A4FD5"/>
    <w:rsid w:val="006B2883"/>
    <w:rsid w:val="006B2CC4"/>
    <w:rsid w:val="006B6289"/>
    <w:rsid w:val="006C3329"/>
    <w:rsid w:val="006C48D2"/>
    <w:rsid w:val="006C5C5E"/>
    <w:rsid w:val="006D1776"/>
    <w:rsid w:val="006D19C6"/>
    <w:rsid w:val="006D1F36"/>
    <w:rsid w:val="006D4708"/>
    <w:rsid w:val="006D56CA"/>
    <w:rsid w:val="006D72C3"/>
    <w:rsid w:val="006E44B9"/>
    <w:rsid w:val="006F09A4"/>
    <w:rsid w:val="006F12CF"/>
    <w:rsid w:val="006F3726"/>
    <w:rsid w:val="006F3E1A"/>
    <w:rsid w:val="006F6CDD"/>
    <w:rsid w:val="006F7BAF"/>
    <w:rsid w:val="007049BF"/>
    <w:rsid w:val="0071026A"/>
    <w:rsid w:val="0071440B"/>
    <w:rsid w:val="00723452"/>
    <w:rsid w:val="00732A7E"/>
    <w:rsid w:val="00736181"/>
    <w:rsid w:val="00742714"/>
    <w:rsid w:val="00747C63"/>
    <w:rsid w:val="007509F8"/>
    <w:rsid w:val="00751B30"/>
    <w:rsid w:val="00755EB2"/>
    <w:rsid w:val="0075702B"/>
    <w:rsid w:val="00784EB4"/>
    <w:rsid w:val="00786E00"/>
    <w:rsid w:val="00791765"/>
    <w:rsid w:val="007A1BC7"/>
    <w:rsid w:val="007B089B"/>
    <w:rsid w:val="007B613C"/>
    <w:rsid w:val="007C5713"/>
    <w:rsid w:val="007D054E"/>
    <w:rsid w:val="007D2BDF"/>
    <w:rsid w:val="007E7E43"/>
    <w:rsid w:val="007E7F55"/>
    <w:rsid w:val="007F5E5F"/>
    <w:rsid w:val="0080133E"/>
    <w:rsid w:val="00802406"/>
    <w:rsid w:val="008079F7"/>
    <w:rsid w:val="0081141A"/>
    <w:rsid w:val="008222FC"/>
    <w:rsid w:val="00826FAA"/>
    <w:rsid w:val="00831A90"/>
    <w:rsid w:val="00832BB9"/>
    <w:rsid w:val="00836339"/>
    <w:rsid w:val="00855BA6"/>
    <w:rsid w:val="0087316A"/>
    <w:rsid w:val="00875BF0"/>
    <w:rsid w:val="008777A2"/>
    <w:rsid w:val="00880D33"/>
    <w:rsid w:val="00882AF3"/>
    <w:rsid w:val="00883A6A"/>
    <w:rsid w:val="00884ACE"/>
    <w:rsid w:val="00890C35"/>
    <w:rsid w:val="008A1856"/>
    <w:rsid w:val="008A559B"/>
    <w:rsid w:val="008B1F3E"/>
    <w:rsid w:val="008B28DC"/>
    <w:rsid w:val="008B2BB8"/>
    <w:rsid w:val="008C09FD"/>
    <w:rsid w:val="008C0AB1"/>
    <w:rsid w:val="008C27A1"/>
    <w:rsid w:val="008C5354"/>
    <w:rsid w:val="008D25C9"/>
    <w:rsid w:val="008D42B7"/>
    <w:rsid w:val="008D5BB6"/>
    <w:rsid w:val="008D7DCE"/>
    <w:rsid w:val="008F0A7D"/>
    <w:rsid w:val="008F7F06"/>
    <w:rsid w:val="00902969"/>
    <w:rsid w:val="00903FAB"/>
    <w:rsid w:val="009057C7"/>
    <w:rsid w:val="00907732"/>
    <w:rsid w:val="009142CE"/>
    <w:rsid w:val="0091662F"/>
    <w:rsid w:val="009239E1"/>
    <w:rsid w:val="00924758"/>
    <w:rsid w:val="009439CE"/>
    <w:rsid w:val="009470CE"/>
    <w:rsid w:val="00954EAB"/>
    <w:rsid w:val="00957FB5"/>
    <w:rsid w:val="00962004"/>
    <w:rsid w:val="00963272"/>
    <w:rsid w:val="0097231B"/>
    <w:rsid w:val="00983126"/>
    <w:rsid w:val="00986700"/>
    <w:rsid w:val="009869E6"/>
    <w:rsid w:val="00986AB2"/>
    <w:rsid w:val="00992690"/>
    <w:rsid w:val="009966DA"/>
    <w:rsid w:val="009A25F3"/>
    <w:rsid w:val="009A7E2C"/>
    <w:rsid w:val="009B62AF"/>
    <w:rsid w:val="009C2941"/>
    <w:rsid w:val="009C65A5"/>
    <w:rsid w:val="009C7392"/>
    <w:rsid w:val="009D64F5"/>
    <w:rsid w:val="009E2D8F"/>
    <w:rsid w:val="009E7515"/>
    <w:rsid w:val="009F2C8B"/>
    <w:rsid w:val="00A0787F"/>
    <w:rsid w:val="00A170E7"/>
    <w:rsid w:val="00A2295E"/>
    <w:rsid w:val="00A235B8"/>
    <w:rsid w:val="00A24D92"/>
    <w:rsid w:val="00A26D5C"/>
    <w:rsid w:val="00A27E8F"/>
    <w:rsid w:val="00A34414"/>
    <w:rsid w:val="00A500B8"/>
    <w:rsid w:val="00A513C6"/>
    <w:rsid w:val="00A53C3A"/>
    <w:rsid w:val="00A5615E"/>
    <w:rsid w:val="00A61249"/>
    <w:rsid w:val="00A6154A"/>
    <w:rsid w:val="00A6390D"/>
    <w:rsid w:val="00A6464D"/>
    <w:rsid w:val="00A65613"/>
    <w:rsid w:val="00A70C94"/>
    <w:rsid w:val="00A74840"/>
    <w:rsid w:val="00A9745B"/>
    <w:rsid w:val="00A975A3"/>
    <w:rsid w:val="00A9792A"/>
    <w:rsid w:val="00AA0320"/>
    <w:rsid w:val="00AA6B3F"/>
    <w:rsid w:val="00AB30F7"/>
    <w:rsid w:val="00AB3296"/>
    <w:rsid w:val="00AB5140"/>
    <w:rsid w:val="00AC00B3"/>
    <w:rsid w:val="00AC6D01"/>
    <w:rsid w:val="00AD4D7E"/>
    <w:rsid w:val="00AD594D"/>
    <w:rsid w:val="00AD6A48"/>
    <w:rsid w:val="00AE0A08"/>
    <w:rsid w:val="00AE2222"/>
    <w:rsid w:val="00AE6E31"/>
    <w:rsid w:val="00AE6F54"/>
    <w:rsid w:val="00AF4FBF"/>
    <w:rsid w:val="00B01099"/>
    <w:rsid w:val="00B2205B"/>
    <w:rsid w:val="00B46AA1"/>
    <w:rsid w:val="00B520E4"/>
    <w:rsid w:val="00B5575D"/>
    <w:rsid w:val="00B570AD"/>
    <w:rsid w:val="00B66E1F"/>
    <w:rsid w:val="00B71C90"/>
    <w:rsid w:val="00B75514"/>
    <w:rsid w:val="00B77E3C"/>
    <w:rsid w:val="00B8396D"/>
    <w:rsid w:val="00B85087"/>
    <w:rsid w:val="00B953C6"/>
    <w:rsid w:val="00BA3237"/>
    <w:rsid w:val="00BA458F"/>
    <w:rsid w:val="00BA45E8"/>
    <w:rsid w:val="00BA6D2B"/>
    <w:rsid w:val="00BB02EE"/>
    <w:rsid w:val="00BB6D48"/>
    <w:rsid w:val="00BC26B9"/>
    <w:rsid w:val="00BC2D83"/>
    <w:rsid w:val="00BC5C46"/>
    <w:rsid w:val="00BC76C1"/>
    <w:rsid w:val="00BD04F6"/>
    <w:rsid w:val="00BE26CE"/>
    <w:rsid w:val="00BE462D"/>
    <w:rsid w:val="00BF57AC"/>
    <w:rsid w:val="00C0180D"/>
    <w:rsid w:val="00C1024B"/>
    <w:rsid w:val="00C12D3E"/>
    <w:rsid w:val="00C233FF"/>
    <w:rsid w:val="00C23DB2"/>
    <w:rsid w:val="00C25E90"/>
    <w:rsid w:val="00C34ABA"/>
    <w:rsid w:val="00C353A8"/>
    <w:rsid w:val="00C4261D"/>
    <w:rsid w:val="00C45F63"/>
    <w:rsid w:val="00C515E4"/>
    <w:rsid w:val="00C5665C"/>
    <w:rsid w:val="00C61CC1"/>
    <w:rsid w:val="00C628F2"/>
    <w:rsid w:val="00C62E97"/>
    <w:rsid w:val="00C70791"/>
    <w:rsid w:val="00C7209B"/>
    <w:rsid w:val="00C90BB7"/>
    <w:rsid w:val="00C948B3"/>
    <w:rsid w:val="00CA19F7"/>
    <w:rsid w:val="00CA4EEE"/>
    <w:rsid w:val="00CA597A"/>
    <w:rsid w:val="00CA61A9"/>
    <w:rsid w:val="00CB3B28"/>
    <w:rsid w:val="00CB4BCB"/>
    <w:rsid w:val="00CC0F87"/>
    <w:rsid w:val="00CC56CF"/>
    <w:rsid w:val="00CC5FEB"/>
    <w:rsid w:val="00CC6723"/>
    <w:rsid w:val="00CC73D9"/>
    <w:rsid w:val="00CD29EB"/>
    <w:rsid w:val="00CE0314"/>
    <w:rsid w:val="00CE0A0F"/>
    <w:rsid w:val="00CE11F2"/>
    <w:rsid w:val="00CE165C"/>
    <w:rsid w:val="00CE2BE0"/>
    <w:rsid w:val="00CE422F"/>
    <w:rsid w:val="00CE5EF6"/>
    <w:rsid w:val="00CE6C71"/>
    <w:rsid w:val="00CF1EDA"/>
    <w:rsid w:val="00CF7817"/>
    <w:rsid w:val="00D017DC"/>
    <w:rsid w:val="00D04361"/>
    <w:rsid w:val="00D14E62"/>
    <w:rsid w:val="00D31FCF"/>
    <w:rsid w:val="00D32508"/>
    <w:rsid w:val="00D3338E"/>
    <w:rsid w:val="00D350BB"/>
    <w:rsid w:val="00D3616B"/>
    <w:rsid w:val="00D4120E"/>
    <w:rsid w:val="00D520D5"/>
    <w:rsid w:val="00D53B30"/>
    <w:rsid w:val="00D611EE"/>
    <w:rsid w:val="00D76C62"/>
    <w:rsid w:val="00D80BE4"/>
    <w:rsid w:val="00D844AD"/>
    <w:rsid w:val="00D868C2"/>
    <w:rsid w:val="00D959C6"/>
    <w:rsid w:val="00D96AD2"/>
    <w:rsid w:val="00DA5B28"/>
    <w:rsid w:val="00DA73EB"/>
    <w:rsid w:val="00DB7862"/>
    <w:rsid w:val="00DD2741"/>
    <w:rsid w:val="00DD5455"/>
    <w:rsid w:val="00DD7309"/>
    <w:rsid w:val="00DD787F"/>
    <w:rsid w:val="00DE07B9"/>
    <w:rsid w:val="00DE08F6"/>
    <w:rsid w:val="00DF39BB"/>
    <w:rsid w:val="00E0024C"/>
    <w:rsid w:val="00E01529"/>
    <w:rsid w:val="00E05F55"/>
    <w:rsid w:val="00E0707A"/>
    <w:rsid w:val="00E10C9C"/>
    <w:rsid w:val="00E213DE"/>
    <w:rsid w:val="00E23DB3"/>
    <w:rsid w:val="00E52477"/>
    <w:rsid w:val="00E61840"/>
    <w:rsid w:val="00E61E35"/>
    <w:rsid w:val="00E64E94"/>
    <w:rsid w:val="00E65DA7"/>
    <w:rsid w:val="00E77550"/>
    <w:rsid w:val="00E82931"/>
    <w:rsid w:val="00E856B4"/>
    <w:rsid w:val="00E87D43"/>
    <w:rsid w:val="00E97993"/>
    <w:rsid w:val="00EC27D3"/>
    <w:rsid w:val="00EC38E5"/>
    <w:rsid w:val="00ED051E"/>
    <w:rsid w:val="00ED1C9D"/>
    <w:rsid w:val="00ED6E62"/>
    <w:rsid w:val="00EE18AB"/>
    <w:rsid w:val="00EF09A4"/>
    <w:rsid w:val="00EF4178"/>
    <w:rsid w:val="00EF6D7F"/>
    <w:rsid w:val="00F0332F"/>
    <w:rsid w:val="00F07302"/>
    <w:rsid w:val="00F10640"/>
    <w:rsid w:val="00F2538D"/>
    <w:rsid w:val="00F31709"/>
    <w:rsid w:val="00F37395"/>
    <w:rsid w:val="00F409A0"/>
    <w:rsid w:val="00F41009"/>
    <w:rsid w:val="00F43D76"/>
    <w:rsid w:val="00F47F14"/>
    <w:rsid w:val="00F50929"/>
    <w:rsid w:val="00F566BA"/>
    <w:rsid w:val="00F6798F"/>
    <w:rsid w:val="00F704C4"/>
    <w:rsid w:val="00F735AA"/>
    <w:rsid w:val="00F76D84"/>
    <w:rsid w:val="00F85735"/>
    <w:rsid w:val="00FA3B1F"/>
    <w:rsid w:val="00FB4F06"/>
    <w:rsid w:val="00FB6D32"/>
    <w:rsid w:val="00FC4A46"/>
    <w:rsid w:val="00FC628A"/>
    <w:rsid w:val="00FD081D"/>
    <w:rsid w:val="00FD23B3"/>
    <w:rsid w:val="00FD5630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19BAA4"/>
  <w15:chartTrackingRefBased/>
  <w15:docId w15:val="{C6BFED66-436A-48C7-963D-A1A248B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2" w:hAnsi="Wingdings 2" w:cs="Wingdings 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Wingdings 2"/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  <w:b w:val="0"/>
      <w:color w:val="000000"/>
      <w:sz w:val="23"/>
      <w:szCs w:val="23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BodyText2Char">
    <w:name w:val="Body Text 2 Char"/>
    <w:rPr>
      <w:rFonts w:ascii="Liberation Serif" w:eastAsia="Liberation Sans" w:hAnsi="Liberation Serif" w:cs="Mangal"/>
      <w:kern w:val="1"/>
      <w:sz w:val="24"/>
      <w:szCs w:val="21"/>
      <w:lang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  <w:rPr>
      <w:rFonts w:cs="Mangal"/>
      <w:szCs w:val="21"/>
    </w:rPr>
  </w:style>
  <w:style w:type="paragraph" w:customStyle="1" w:styleId="Default">
    <w:name w:val="Default"/>
    <w:pPr>
      <w:suppressAutoHyphens/>
      <w:autoSpaceDE w:val="0"/>
    </w:pPr>
    <w:rPr>
      <w:rFonts w:ascii="Garamond" w:hAnsi="Garamond" w:cs="Garamond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D69E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semiHidden/>
    <w:rsid w:val="002D69E3"/>
    <w:rPr>
      <w:rFonts w:ascii="Liberation Serif" w:eastAsia="Liberation Sans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D69E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semiHidden/>
    <w:rsid w:val="002D69E3"/>
    <w:rPr>
      <w:rFonts w:ascii="Liberation Serif" w:eastAsia="Liberation Sans" w:hAnsi="Liberation Serif" w:cs="Mangal"/>
      <w:kern w:val="1"/>
      <w:sz w:val="24"/>
      <w:szCs w:val="21"/>
      <w:lang w:eastAsia="zh-CN" w:bidi="hi-IN"/>
    </w:rPr>
  </w:style>
  <w:style w:type="table" w:styleId="TableGrid">
    <w:name w:val="Table Grid"/>
    <w:basedOn w:val="TableNormal"/>
    <w:uiPriority w:val="59"/>
    <w:rsid w:val="00875B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eettiwari456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Links>
    <vt:vector size="6" baseType="variant">
      <vt:variant>
        <vt:i4>8060950</vt:i4>
      </vt:variant>
      <vt:variant>
        <vt:i4>0</vt:i4>
      </vt:variant>
      <vt:variant>
        <vt:i4>0</vt:i4>
      </vt:variant>
      <vt:variant>
        <vt:i4>5</vt:i4>
      </vt:variant>
      <vt:variant>
        <vt:lpwstr>mailto:vineettiwari456us@gmail.com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</dc:creator>
  <cp:keywords/>
  <cp:lastModifiedBy>Tiwari Vineet Kumar</cp:lastModifiedBy>
  <cp:revision>4</cp:revision>
  <cp:lastPrinted>1899-12-31T18:30:00Z</cp:lastPrinted>
  <dcterms:created xsi:type="dcterms:W3CDTF">2019-04-20T13:16:00Z</dcterms:created>
  <dcterms:modified xsi:type="dcterms:W3CDTF">2019-05-03T06:10:00Z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