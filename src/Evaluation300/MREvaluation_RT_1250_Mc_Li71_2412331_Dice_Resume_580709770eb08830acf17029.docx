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3"/>
        <w:gridCol w:w="5178"/>
        <w:gridCol w:w="5181"/>
      </w:tblGrid>
      <w:tr w:rsidR="009F7EA9">
        <w:trPr>
          <w:trHeight w:val="1530"/>
        </w:trPr>
        <w:tc>
          <w:tcPr>
            <w:tcW w:w="253" w:type="dxa"/>
            <w:shd w:val="clear" w:color="auto" w:fill="auto"/>
          </w:tcPr>
          <w:p w:rsidR="009F7EA9" w:rsidRDefault="009F7EA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5178" w:type="dxa"/>
            <w:shd w:val="clear" w:color="auto" w:fill="auto"/>
          </w:tcPr>
          <w:p w:rsidR="009F7EA9" w:rsidRDefault="009F7EA9">
            <w:pPr>
              <w:pStyle w:val="Heading"/>
              <w:snapToGrid w:val="0"/>
              <w:ind w:right="-1092"/>
              <w:jc w:val="left"/>
            </w:pPr>
          </w:p>
        </w:tc>
        <w:tc>
          <w:tcPr>
            <w:tcW w:w="5181" w:type="dxa"/>
            <w:shd w:val="clear" w:color="auto" w:fill="auto"/>
          </w:tcPr>
          <w:p w:rsidR="009F7EA9" w:rsidRDefault="009F7EA9">
            <w:pPr>
              <w:pStyle w:val="Heading"/>
              <w:ind w:right="-1092"/>
              <w:rPr>
                <w:sz w:val="20"/>
              </w:rPr>
            </w:pPr>
            <w:r>
              <w:rPr>
                <w:b/>
                <w:szCs w:val="28"/>
              </w:rPr>
              <w:t>Daniel Adusei-Poku</w:t>
            </w:r>
          </w:p>
          <w:p w:rsidR="009F7EA9" w:rsidRDefault="009F7EA9">
            <w:pPr>
              <w:pStyle w:val="Heading"/>
              <w:ind w:right="-1092"/>
              <w:rPr>
                <w:sz w:val="20"/>
              </w:rPr>
            </w:pPr>
            <w:r>
              <w:rPr>
                <w:sz w:val="20"/>
              </w:rPr>
              <w:t>8919 Skyrock Court</w:t>
            </w:r>
          </w:p>
          <w:p w:rsidR="009F7EA9" w:rsidRDefault="009F7EA9">
            <w:pPr>
              <w:pStyle w:val="Heading"/>
              <w:ind w:right="-1092"/>
              <w:rPr>
                <w:sz w:val="20"/>
              </w:rPr>
            </w:pPr>
            <w:r>
              <w:rPr>
                <w:sz w:val="20"/>
              </w:rPr>
              <w:t>Columbia, MD 21046</w:t>
            </w:r>
          </w:p>
          <w:p w:rsidR="009F7EA9" w:rsidRDefault="007D388D">
            <w:pPr>
              <w:pStyle w:val="Heading"/>
              <w:ind w:right="-1092"/>
              <w:rPr>
                <w:sz w:val="20"/>
              </w:rPr>
            </w:pPr>
            <w:r>
              <w:rPr>
                <w:sz w:val="20"/>
              </w:rPr>
              <w:t>M (202) 355-5422</w:t>
            </w:r>
          </w:p>
          <w:p w:rsidR="009F7EA9" w:rsidRDefault="009F7EA9">
            <w:pPr>
              <w:pStyle w:val="Heading"/>
              <w:ind w:right="-1092"/>
            </w:pPr>
            <w:r>
              <w:rPr>
                <w:sz w:val="20"/>
              </w:rPr>
              <w:t xml:space="preserve">Email: </w:t>
            </w:r>
            <w:hyperlink r:id="rId5" w:history="1">
              <w:r w:rsidR="006D6957" w:rsidRPr="0047664A">
                <w:rPr>
                  <w:rStyle w:val="Hyperlink"/>
                </w:rPr>
                <w:t>fero30@outlook.com</w:t>
              </w:r>
            </w:hyperlink>
          </w:p>
        </w:tc>
      </w:tr>
      <w:tr w:rsidR="009F7EA9">
        <w:trPr>
          <w:trHeight w:val="12969"/>
        </w:trPr>
        <w:tc>
          <w:tcPr>
            <w:tcW w:w="253" w:type="dxa"/>
            <w:shd w:val="clear" w:color="auto" w:fill="auto"/>
          </w:tcPr>
          <w:p w:rsidR="009F7EA9" w:rsidRDefault="009F7EA9">
            <w:pPr>
              <w:snapToGrid w:val="0"/>
            </w:pPr>
          </w:p>
        </w:tc>
        <w:tc>
          <w:tcPr>
            <w:tcW w:w="10359" w:type="dxa"/>
            <w:gridSpan w:val="2"/>
            <w:shd w:val="clear" w:color="auto" w:fill="auto"/>
          </w:tcPr>
          <w:p w:rsidR="009F7EA9" w:rsidRDefault="009F7EA9">
            <w:pPr>
              <w:pBdr>
                <w:bottom w:val="single" w:sz="4" w:space="1" w:color="000000"/>
              </w:pBdr>
              <w:snapToGrid w:val="0"/>
              <w:ind w:right="29"/>
              <w:contextualSpacing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9F7EA9" w:rsidRDefault="009F7EA9">
            <w:pPr>
              <w:ind w:left="-7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9F7EA9" w:rsidRDefault="009F7EA9">
            <w:pPr>
              <w:ind w:left="-7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9F7EA9" w:rsidRDefault="009F7EA9">
            <w:pPr>
              <w:ind w:left="-7"/>
              <w:rPr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Skills Summary</w:t>
            </w:r>
          </w:p>
          <w:p w:rsidR="009F7EA9" w:rsidRPr="006D6957" w:rsidRDefault="009F7EA9">
            <w:pPr>
              <w:spacing w:before="220"/>
              <w:rPr>
                <w:rFonts w:ascii="Arial Narrow" w:hAnsi="Arial Narrow" w:cs="Arial Narrow"/>
                <w:b/>
                <w:sz w:val="24"/>
                <w:szCs w:val="24"/>
              </w:rPr>
            </w:pPr>
            <w:r w:rsidRPr="006D6957">
              <w:rPr>
                <w:sz w:val="24"/>
                <w:szCs w:val="24"/>
              </w:rPr>
              <w:t>I am an Oracle database administrator/</w:t>
            </w:r>
            <w:r w:rsidR="00244B3E">
              <w:rPr>
                <w:sz w:val="24"/>
                <w:szCs w:val="24"/>
              </w:rPr>
              <w:t>SQL server Database Administrator/</w:t>
            </w:r>
            <w:r w:rsidRPr="006D6957">
              <w:rPr>
                <w:sz w:val="24"/>
                <w:szCs w:val="24"/>
              </w:rPr>
              <w:t>Sy</w:t>
            </w:r>
            <w:r w:rsidR="00244B3E">
              <w:rPr>
                <w:sz w:val="24"/>
                <w:szCs w:val="24"/>
              </w:rPr>
              <w:t>stems Administrator with over 10</w:t>
            </w:r>
            <w:r w:rsidRPr="006D6957">
              <w:rPr>
                <w:sz w:val="24"/>
                <w:szCs w:val="24"/>
              </w:rPr>
              <w:t xml:space="preserve"> years of information technology experience. I have solid understanding and experience in Oracle t</w:t>
            </w:r>
            <w:r w:rsidR="00244B3E">
              <w:rPr>
                <w:sz w:val="24"/>
                <w:szCs w:val="24"/>
              </w:rPr>
              <w:t xml:space="preserve">echnologies including RAC 11gr2, Microsoft SQL Server administration and Windows System Administration. </w:t>
            </w:r>
            <w:r w:rsidRPr="006D6957">
              <w:rPr>
                <w:sz w:val="24"/>
                <w:szCs w:val="24"/>
              </w:rPr>
              <w:t xml:space="preserve"> I have prior experience su</w:t>
            </w:r>
            <w:r w:rsidR="00DF2490" w:rsidRPr="006D6957">
              <w:rPr>
                <w:sz w:val="24"/>
                <w:szCs w:val="24"/>
              </w:rPr>
              <w:t xml:space="preserve">pporting </w:t>
            </w:r>
            <w:r w:rsidR="00244B3E">
              <w:rPr>
                <w:sz w:val="24"/>
                <w:szCs w:val="24"/>
              </w:rPr>
              <w:t xml:space="preserve">Oracle </w:t>
            </w:r>
            <w:r w:rsidR="00DF2490" w:rsidRPr="006D6957">
              <w:rPr>
                <w:sz w:val="24"/>
                <w:szCs w:val="24"/>
              </w:rPr>
              <w:t xml:space="preserve">databases of single and </w:t>
            </w:r>
            <w:r w:rsidRPr="006D6957">
              <w:rPr>
                <w:sz w:val="24"/>
                <w:szCs w:val="24"/>
              </w:rPr>
              <w:t>multi</w:t>
            </w:r>
            <w:r w:rsidR="00DF2490" w:rsidRPr="006D6957">
              <w:rPr>
                <w:sz w:val="24"/>
                <w:szCs w:val="24"/>
              </w:rPr>
              <w:t>ple</w:t>
            </w:r>
            <w:r w:rsidRPr="006D6957">
              <w:rPr>
                <w:sz w:val="24"/>
                <w:szCs w:val="24"/>
              </w:rPr>
              <w:t xml:space="preserve"> instance</w:t>
            </w:r>
            <w:r w:rsidR="00DF2490" w:rsidRPr="006D6957">
              <w:rPr>
                <w:sz w:val="24"/>
                <w:szCs w:val="24"/>
              </w:rPr>
              <w:t>s</w:t>
            </w:r>
            <w:r w:rsidRPr="006D6957">
              <w:rPr>
                <w:sz w:val="24"/>
                <w:szCs w:val="24"/>
              </w:rPr>
              <w:t>. I am competent in administering</w:t>
            </w:r>
            <w:r w:rsidR="00AA0AD8" w:rsidRPr="006D6957">
              <w:rPr>
                <w:sz w:val="24"/>
                <w:szCs w:val="24"/>
              </w:rPr>
              <w:t xml:space="preserve"> Oracle</w:t>
            </w:r>
            <w:r w:rsidR="00244B3E">
              <w:rPr>
                <w:sz w:val="24"/>
                <w:szCs w:val="24"/>
              </w:rPr>
              <w:t xml:space="preserve"> and Microsoft SQL server</w:t>
            </w:r>
            <w:r w:rsidRPr="006D6957">
              <w:rPr>
                <w:sz w:val="24"/>
                <w:szCs w:val="24"/>
              </w:rPr>
              <w:t xml:space="preserve"> databases on Microsoft Windows 2003</w:t>
            </w:r>
            <w:r w:rsidR="003C288E" w:rsidRPr="006D6957">
              <w:rPr>
                <w:sz w:val="24"/>
                <w:szCs w:val="24"/>
              </w:rPr>
              <w:t>, 2008</w:t>
            </w:r>
            <w:r w:rsidR="0045490F" w:rsidRPr="006D6957">
              <w:rPr>
                <w:sz w:val="24"/>
                <w:szCs w:val="24"/>
              </w:rPr>
              <w:t>,</w:t>
            </w:r>
            <w:r w:rsidR="0045490F">
              <w:rPr>
                <w:sz w:val="24"/>
                <w:szCs w:val="24"/>
              </w:rPr>
              <w:t xml:space="preserve"> 2012 servers,</w:t>
            </w:r>
            <w:r w:rsidR="003C288E" w:rsidRPr="006D6957">
              <w:rPr>
                <w:sz w:val="24"/>
                <w:szCs w:val="24"/>
              </w:rPr>
              <w:t xml:space="preserve"> Linux RHEL</w:t>
            </w:r>
            <w:r w:rsidR="0045490F">
              <w:rPr>
                <w:sz w:val="24"/>
                <w:szCs w:val="24"/>
              </w:rPr>
              <w:t xml:space="preserve">, </w:t>
            </w:r>
            <w:r w:rsidR="0045490F" w:rsidRPr="006D6957">
              <w:rPr>
                <w:sz w:val="24"/>
                <w:szCs w:val="24"/>
              </w:rPr>
              <w:t>UNIX</w:t>
            </w:r>
            <w:r w:rsidR="00DF2490" w:rsidRPr="006D6957">
              <w:rPr>
                <w:sz w:val="24"/>
                <w:szCs w:val="24"/>
              </w:rPr>
              <w:t xml:space="preserve"> AIX and Solaris</w:t>
            </w:r>
            <w:r w:rsidRPr="006D6957">
              <w:rPr>
                <w:sz w:val="24"/>
                <w:szCs w:val="24"/>
              </w:rPr>
              <w:t xml:space="preserve"> servers. I have </w:t>
            </w:r>
            <w:r w:rsidR="0045490F">
              <w:rPr>
                <w:sz w:val="24"/>
                <w:szCs w:val="24"/>
              </w:rPr>
              <w:t xml:space="preserve">installed, </w:t>
            </w:r>
            <w:r w:rsidRPr="006D6957">
              <w:rPr>
                <w:sz w:val="24"/>
                <w:szCs w:val="24"/>
              </w:rPr>
              <w:t xml:space="preserve">created and maintain several Oracle </w:t>
            </w:r>
            <w:r w:rsidR="0045490F">
              <w:rPr>
                <w:sz w:val="24"/>
                <w:szCs w:val="24"/>
              </w:rPr>
              <w:t xml:space="preserve">and MSSQL </w:t>
            </w:r>
            <w:r w:rsidRPr="006D6957">
              <w:rPr>
                <w:sz w:val="24"/>
                <w:szCs w:val="24"/>
              </w:rPr>
              <w:t>database</w:t>
            </w:r>
            <w:r w:rsidR="00DF2490" w:rsidRPr="006D6957">
              <w:rPr>
                <w:sz w:val="24"/>
                <w:szCs w:val="24"/>
              </w:rPr>
              <w:t>s for production and off environments</w:t>
            </w:r>
            <w:r w:rsidRPr="006D6957">
              <w:rPr>
                <w:sz w:val="24"/>
                <w:szCs w:val="24"/>
              </w:rPr>
              <w:t>.  I have provided da</w:t>
            </w:r>
            <w:r w:rsidR="0045490F">
              <w:rPr>
                <w:sz w:val="24"/>
                <w:szCs w:val="24"/>
              </w:rPr>
              <w:t>y-to-day production support in</w:t>
            </w:r>
            <w:r w:rsidRPr="006D6957">
              <w:rPr>
                <w:sz w:val="24"/>
                <w:szCs w:val="24"/>
              </w:rPr>
              <w:t xml:space="preserve"> fast-paced environment</w:t>
            </w:r>
            <w:r w:rsidR="0045490F">
              <w:rPr>
                <w:sz w:val="24"/>
                <w:szCs w:val="24"/>
              </w:rPr>
              <w:t>s</w:t>
            </w:r>
            <w:r w:rsidR="00DF2490" w:rsidRPr="006D6957">
              <w:rPr>
                <w:sz w:val="24"/>
                <w:szCs w:val="24"/>
              </w:rPr>
              <w:t>,</w:t>
            </w:r>
            <w:r w:rsidRPr="006D6957">
              <w:rPr>
                <w:sz w:val="24"/>
                <w:szCs w:val="24"/>
              </w:rPr>
              <w:t xml:space="preserve"> and have the ability to multitask.  In my years as an Oracle DBA</w:t>
            </w:r>
            <w:r w:rsidR="0045490F">
              <w:rPr>
                <w:sz w:val="24"/>
                <w:szCs w:val="24"/>
              </w:rPr>
              <w:t>/MSSQL DBA</w:t>
            </w:r>
            <w:r w:rsidRPr="006D6957">
              <w:rPr>
                <w:sz w:val="24"/>
                <w:szCs w:val="24"/>
              </w:rPr>
              <w:t xml:space="preserve">, I have gained strong performance tuning experience and </w:t>
            </w:r>
            <w:r w:rsidR="004E2304" w:rsidRPr="006D6957">
              <w:rPr>
                <w:sz w:val="24"/>
                <w:szCs w:val="24"/>
              </w:rPr>
              <w:t xml:space="preserve">experience in </w:t>
            </w:r>
            <w:r w:rsidRPr="006D6957">
              <w:rPr>
                <w:sz w:val="24"/>
                <w:szCs w:val="24"/>
              </w:rPr>
              <w:t>capacity planning. I have assisted with process and query optimization, troubleshooting of locking issues</w:t>
            </w:r>
            <w:r w:rsidR="004E2304" w:rsidRPr="006D6957">
              <w:rPr>
                <w:sz w:val="24"/>
                <w:szCs w:val="24"/>
              </w:rPr>
              <w:t xml:space="preserve"> and wait events</w:t>
            </w:r>
            <w:r w:rsidRPr="006D6957">
              <w:rPr>
                <w:sz w:val="24"/>
                <w:szCs w:val="24"/>
              </w:rPr>
              <w:t xml:space="preserve">, monitoring of resource contention, analysis and running of queries and scripts for Application Developers.  I have the ability to quickly identify and resolve </w:t>
            </w:r>
            <w:r w:rsidR="00A231C7">
              <w:rPr>
                <w:sz w:val="24"/>
                <w:szCs w:val="24"/>
              </w:rPr>
              <w:t>Oracle database</w:t>
            </w:r>
            <w:r w:rsidR="00DF2490" w:rsidRPr="006D6957">
              <w:rPr>
                <w:sz w:val="24"/>
                <w:szCs w:val="24"/>
              </w:rPr>
              <w:t xml:space="preserve"> issues using tools like </w:t>
            </w:r>
            <w:r w:rsidRPr="006D6957">
              <w:rPr>
                <w:sz w:val="24"/>
                <w:szCs w:val="24"/>
              </w:rPr>
              <w:t xml:space="preserve">OEM Grid, ADRCI, AWR, </w:t>
            </w:r>
            <w:r w:rsidR="00DF2490" w:rsidRPr="006D6957">
              <w:rPr>
                <w:sz w:val="24"/>
                <w:szCs w:val="24"/>
              </w:rPr>
              <w:t>ADDM</w:t>
            </w:r>
            <w:r w:rsidR="006B48EC">
              <w:rPr>
                <w:sz w:val="24"/>
                <w:szCs w:val="24"/>
              </w:rPr>
              <w:t xml:space="preserve"> and SQL</w:t>
            </w:r>
            <w:r w:rsidR="00A231C7">
              <w:rPr>
                <w:sz w:val="24"/>
                <w:szCs w:val="24"/>
              </w:rPr>
              <w:t xml:space="preserve"> server database tools using</w:t>
            </w:r>
            <w:r w:rsidR="00A231C7" w:rsidRPr="00A231C7">
              <w:rPr>
                <w:sz w:val="24"/>
                <w:szCs w:val="24"/>
              </w:rPr>
              <w:t xml:space="preserve"> Management Studio, EMS SQL Administrator, and Idera Sql diagnostic manager</w:t>
            </w:r>
            <w:r w:rsidR="00A231C7" w:rsidRPr="006D6957">
              <w:rPr>
                <w:sz w:val="24"/>
                <w:szCs w:val="24"/>
              </w:rPr>
              <w:t xml:space="preserve"> I</w:t>
            </w:r>
            <w:r w:rsidRPr="006D6957">
              <w:rPr>
                <w:sz w:val="24"/>
                <w:szCs w:val="24"/>
              </w:rPr>
              <w:t xml:space="preserve"> have great understanding of bac</w:t>
            </w:r>
            <w:r w:rsidR="006B48EC">
              <w:rPr>
                <w:sz w:val="24"/>
                <w:szCs w:val="24"/>
              </w:rPr>
              <w:t>kup and recovery strategies to e</w:t>
            </w:r>
            <w:r w:rsidRPr="006D6957">
              <w:rPr>
                <w:sz w:val="24"/>
                <w:szCs w:val="24"/>
              </w:rPr>
              <w:t xml:space="preserve">nsure database recovery and availability.  </w:t>
            </w:r>
          </w:p>
          <w:p w:rsidR="009F7EA9" w:rsidRDefault="009F7EA9">
            <w:pPr>
              <w:spacing w:before="220"/>
              <w:rPr>
                <w:b/>
                <w:bCs/>
              </w:rPr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Key Computer Skills and Knowledge</w:t>
            </w:r>
          </w:p>
          <w:p w:rsidR="009F7EA9" w:rsidRDefault="009F7EA9" w:rsidP="00B301D3">
            <w:pPr>
              <w:tabs>
                <w:tab w:val="left" w:pos="740"/>
              </w:tabs>
              <w:rPr>
                <w:b/>
                <w:bCs/>
              </w:rPr>
            </w:pPr>
            <w:r>
              <w:rPr>
                <w:b/>
                <w:bCs/>
              </w:rPr>
              <w:t>Operating System:</w:t>
            </w:r>
            <w:r>
              <w:t xml:space="preserve"> </w:t>
            </w:r>
            <w:r>
              <w:rPr>
                <w:sz w:val="22"/>
                <w:szCs w:val="22"/>
              </w:rPr>
              <w:t>Unix Solaris</w:t>
            </w:r>
            <w:r w:rsidR="00DF2490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AIX, Linux (RHEL), Microsoft Windows Server 2003 and 2008</w:t>
            </w:r>
          </w:p>
          <w:p w:rsidR="009F7EA9" w:rsidRDefault="009F7EA9" w:rsidP="00B301D3">
            <w:pPr>
              <w:tabs>
                <w:tab w:val="left" w:pos="740"/>
              </w:tabs>
              <w:rPr>
                <w:rFonts w:ascii="Arial Narrow" w:hAnsi="Arial Narrow" w:cs="Arial Narrow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Databases: </w:t>
            </w:r>
            <w:r w:rsidR="006D6957">
              <w:rPr>
                <w:sz w:val="22"/>
                <w:szCs w:val="22"/>
              </w:rPr>
              <w:t>Oracle 9i, 10g ,</w:t>
            </w:r>
            <w:r>
              <w:rPr>
                <w:sz w:val="22"/>
                <w:szCs w:val="22"/>
              </w:rPr>
              <w:t>11g</w:t>
            </w:r>
            <w:r w:rsidR="006D6957">
              <w:rPr>
                <w:sz w:val="22"/>
                <w:szCs w:val="22"/>
              </w:rPr>
              <w:t xml:space="preserve"> and 12c</w:t>
            </w:r>
            <w:r w:rsidR="00244B3E">
              <w:rPr>
                <w:sz w:val="22"/>
                <w:szCs w:val="22"/>
              </w:rPr>
              <w:t xml:space="preserve">, </w:t>
            </w:r>
            <w:r w:rsidR="00244B3E" w:rsidRPr="00244B3E">
              <w:rPr>
                <w:sz w:val="22"/>
                <w:szCs w:val="22"/>
              </w:rPr>
              <w:t>SQL Server 2008 SP4</w:t>
            </w:r>
            <w:r w:rsidR="00244B3E">
              <w:rPr>
                <w:sz w:val="22"/>
                <w:szCs w:val="22"/>
              </w:rPr>
              <w:t xml:space="preserve">, </w:t>
            </w:r>
            <w:r w:rsidR="00244B3E" w:rsidRPr="00244B3E">
              <w:rPr>
                <w:sz w:val="22"/>
                <w:szCs w:val="22"/>
              </w:rPr>
              <w:t>SQL Server 2012 SP2</w:t>
            </w:r>
            <w:r w:rsidR="00244B3E">
              <w:rPr>
                <w:sz w:val="22"/>
                <w:szCs w:val="22"/>
              </w:rPr>
              <w:t>,</w:t>
            </w:r>
            <w:r w:rsidR="00244B3E">
              <w:t xml:space="preserve"> </w:t>
            </w:r>
            <w:r w:rsidR="00244B3E">
              <w:rPr>
                <w:sz w:val="22"/>
                <w:szCs w:val="22"/>
              </w:rPr>
              <w:t xml:space="preserve">SQL Server 2014 </w:t>
            </w:r>
          </w:p>
          <w:p w:rsidR="007C03DF" w:rsidRDefault="007C03DF" w:rsidP="007C03DF">
            <w:pPr>
              <w:tabs>
                <w:tab w:val="left" w:pos="8570"/>
              </w:tabs>
              <w:ind w:left="288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7C03DF" w:rsidRDefault="007C03DF" w:rsidP="007C03DF">
            <w:pPr>
              <w:tabs>
                <w:tab w:val="left" w:pos="8570"/>
              </w:tabs>
              <w:ind w:left="288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7C03DF" w:rsidRDefault="007C03DF" w:rsidP="007C03DF">
            <w:pPr>
              <w:tabs>
                <w:tab w:val="left" w:pos="8570"/>
              </w:tabs>
              <w:ind w:left="288"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7C03DF" w:rsidRDefault="009F7EA9" w:rsidP="007C03DF">
            <w:pPr>
              <w:tabs>
                <w:tab w:val="left" w:pos="8570"/>
              </w:tabs>
              <w:ind w:left="288"/>
              <w:rPr>
                <w:b/>
                <w:bCs/>
              </w:rPr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Project Experience</w:t>
            </w:r>
            <w:r w:rsidR="007C03DF">
              <w:rPr>
                <w:b/>
                <w:bCs/>
              </w:rPr>
              <w:t xml:space="preserve"> </w:t>
            </w:r>
          </w:p>
          <w:p w:rsidR="007C03DF" w:rsidRPr="007C03DF" w:rsidRDefault="007C03DF" w:rsidP="007C03DF">
            <w:pPr>
              <w:tabs>
                <w:tab w:val="left" w:pos="8570"/>
              </w:tabs>
              <w:ind w:left="288"/>
              <w:rPr>
                <w:b/>
                <w:bCs/>
              </w:rPr>
            </w:pPr>
            <w:r>
              <w:rPr>
                <w:b/>
                <w:bCs/>
              </w:rPr>
              <w:t>Transpor</w:t>
            </w:r>
            <w:r w:rsidR="00A9587E">
              <w:rPr>
                <w:b/>
                <w:bCs/>
              </w:rPr>
              <w:t xml:space="preserve">tation Security Agency </w:t>
            </w:r>
            <w:r>
              <w:rPr>
                <w:b/>
                <w:bCs/>
              </w:rPr>
              <w:t xml:space="preserve">Department of Homeland </w:t>
            </w:r>
            <w:r w:rsidR="00A9587E">
              <w:rPr>
                <w:b/>
                <w:bCs/>
              </w:rPr>
              <w:t>Security</w:t>
            </w:r>
            <w:r w:rsidR="000D6DC4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</w:t>
            </w:r>
            <w:r>
              <w:rPr>
                <w:b/>
                <w:bCs/>
              </w:rPr>
              <w:t>4/2014– Present</w:t>
            </w:r>
          </w:p>
          <w:p w:rsidR="007C03DF" w:rsidRPr="006D6957" w:rsidRDefault="007C03DF" w:rsidP="007C03DF">
            <w:pPr>
              <w:ind w:left="290"/>
              <w:rPr>
                <w:sz w:val="24"/>
                <w:szCs w:val="24"/>
              </w:rPr>
            </w:pPr>
            <w:r>
              <w:rPr>
                <w:i/>
              </w:rPr>
              <w:t xml:space="preserve"> </w:t>
            </w:r>
            <w:r w:rsidRPr="006D6957">
              <w:rPr>
                <w:i/>
                <w:sz w:val="24"/>
                <w:szCs w:val="24"/>
              </w:rPr>
              <w:t>Senior Oracle Database Administrator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  <w:lang w:val="en"/>
              </w:rPr>
            </w:pPr>
            <w:r w:rsidRPr="00F45382">
              <w:rPr>
                <w:sz w:val="22"/>
                <w:szCs w:val="22"/>
              </w:rPr>
              <w:t xml:space="preserve">Administers and </w:t>
            </w:r>
            <w:r w:rsidR="00EC49F7">
              <w:rPr>
                <w:sz w:val="22"/>
                <w:szCs w:val="22"/>
              </w:rPr>
              <w:t>support Oracle version 10g,</w:t>
            </w:r>
            <w:r w:rsidRPr="00F45382">
              <w:rPr>
                <w:sz w:val="22"/>
                <w:szCs w:val="22"/>
              </w:rPr>
              <w:t>11g</w:t>
            </w:r>
            <w:r w:rsidR="00EC49F7">
              <w:rPr>
                <w:sz w:val="22"/>
                <w:szCs w:val="22"/>
              </w:rPr>
              <w:t xml:space="preserve"> and </w:t>
            </w:r>
            <w:r w:rsidR="00997B99">
              <w:rPr>
                <w:sz w:val="22"/>
                <w:szCs w:val="22"/>
              </w:rPr>
              <w:t>12c</w:t>
            </w:r>
            <w:r w:rsidRPr="00F45382">
              <w:rPr>
                <w:sz w:val="22"/>
                <w:szCs w:val="22"/>
              </w:rPr>
              <w:t xml:space="preserve"> on UNIX (AIX and Solaris), Linux (RHEL) and </w:t>
            </w:r>
            <w:r w:rsidR="00754FCC" w:rsidRPr="00F45382">
              <w:rPr>
                <w:sz w:val="22"/>
                <w:szCs w:val="22"/>
              </w:rPr>
              <w:t xml:space="preserve">  </w:t>
            </w:r>
            <w:r w:rsidRPr="00F45382">
              <w:rPr>
                <w:sz w:val="22"/>
                <w:szCs w:val="22"/>
              </w:rPr>
              <w:t>Microsoft Windows Server 2003 and 2008 platforms.</w:t>
            </w:r>
          </w:p>
          <w:p w:rsidR="007C03DF" w:rsidRPr="00F45382" w:rsidRDefault="00691B4C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  <w:lang w:val="en"/>
              </w:rPr>
              <w:t>Patches Oracle</w:t>
            </w:r>
            <w:r w:rsidR="00997B99">
              <w:rPr>
                <w:sz w:val="22"/>
                <w:szCs w:val="22"/>
                <w:lang w:val="en"/>
              </w:rPr>
              <w:t xml:space="preserve"> 10g,</w:t>
            </w:r>
            <w:r w:rsidR="007C03DF" w:rsidRPr="00F45382">
              <w:rPr>
                <w:sz w:val="22"/>
                <w:szCs w:val="22"/>
                <w:lang w:val="en"/>
              </w:rPr>
              <w:t>11g</w:t>
            </w:r>
            <w:r w:rsidR="00997B99">
              <w:rPr>
                <w:sz w:val="22"/>
                <w:szCs w:val="22"/>
                <w:lang w:val="en"/>
              </w:rPr>
              <w:t>, and 12c</w:t>
            </w:r>
            <w:r w:rsidR="007C03DF" w:rsidRPr="00F45382">
              <w:rPr>
                <w:sz w:val="22"/>
                <w:szCs w:val="22"/>
                <w:lang w:val="en"/>
              </w:rPr>
              <w:t xml:space="preserve"> </w:t>
            </w:r>
            <w:r w:rsidR="000D6DC4" w:rsidRPr="00F45382">
              <w:rPr>
                <w:sz w:val="22"/>
                <w:szCs w:val="22"/>
                <w:lang w:val="en"/>
              </w:rPr>
              <w:t>databases on</w:t>
            </w:r>
            <w:r w:rsidR="007C03DF" w:rsidRPr="00F45382">
              <w:rPr>
                <w:sz w:val="22"/>
                <w:szCs w:val="22"/>
                <w:lang w:val="en"/>
              </w:rPr>
              <w:t xml:space="preserve"> Windows Serve</w:t>
            </w:r>
            <w:r w:rsidR="00997B99">
              <w:rPr>
                <w:sz w:val="22"/>
                <w:szCs w:val="22"/>
                <w:lang w:val="en"/>
              </w:rPr>
              <w:t xml:space="preserve">r 2003, Windows Server 2008, </w:t>
            </w:r>
            <w:r w:rsidR="007C03DF" w:rsidRPr="00F45382">
              <w:rPr>
                <w:sz w:val="22"/>
                <w:szCs w:val="22"/>
                <w:lang w:val="en"/>
              </w:rPr>
              <w:t xml:space="preserve">Linux </w:t>
            </w:r>
            <w:r w:rsidR="00997B99">
              <w:rPr>
                <w:sz w:val="22"/>
                <w:szCs w:val="22"/>
                <w:lang w:val="en"/>
              </w:rPr>
              <w:t xml:space="preserve">and Unix </w:t>
            </w:r>
            <w:r w:rsidR="007C03DF" w:rsidRPr="00F45382">
              <w:rPr>
                <w:sz w:val="22"/>
                <w:szCs w:val="22"/>
                <w:lang w:val="en"/>
              </w:rPr>
              <w:t>platforms</w:t>
            </w:r>
          </w:p>
          <w:p w:rsidR="00D077F1" w:rsidRPr="00F45382" w:rsidRDefault="00997B99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Perform database duplications</w:t>
            </w:r>
            <w:r w:rsidR="00D7535E">
              <w:rPr>
                <w:color w:val="000000"/>
                <w:sz w:val="22"/>
                <w:szCs w:val="22"/>
              </w:rPr>
              <w:t xml:space="preserve"> </w:t>
            </w:r>
          </w:p>
          <w:p w:rsidR="0091431C" w:rsidRPr="00F45382" w:rsidRDefault="0091431C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  <w:lang w:val="en"/>
              </w:rPr>
              <w:t>Participates in several software release efforts</w:t>
            </w:r>
          </w:p>
          <w:p w:rsidR="007F0253" w:rsidRPr="00F45382" w:rsidRDefault="00F64BB4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  <w:lang w:val="en"/>
              </w:rPr>
              <w:t xml:space="preserve">Creating, modifying and editing </w:t>
            </w:r>
            <w:r w:rsidR="0091431C" w:rsidRPr="00F45382">
              <w:rPr>
                <w:sz w:val="22"/>
                <w:szCs w:val="22"/>
                <w:lang w:val="en"/>
              </w:rPr>
              <w:t>cronjobs</w:t>
            </w:r>
          </w:p>
          <w:p w:rsidR="0091431C" w:rsidRPr="00F45382" w:rsidRDefault="007F0253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Securing database servers by performing regular checks to ensure servers are properly hardened.</w:t>
            </w:r>
          </w:p>
          <w:p w:rsidR="007F0253" w:rsidRPr="00F45382" w:rsidRDefault="00D7535E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</w:t>
            </w:r>
            <w:r w:rsidR="004F03B1" w:rsidRPr="00F45382">
              <w:rPr>
                <w:sz w:val="22"/>
                <w:szCs w:val="22"/>
              </w:rPr>
              <w:t xml:space="preserve"> shell script</w:t>
            </w:r>
            <w:r>
              <w:rPr>
                <w:sz w:val="22"/>
                <w:szCs w:val="22"/>
              </w:rPr>
              <w:t>s</w:t>
            </w:r>
            <w:r w:rsidR="004F03B1" w:rsidRPr="00F45382">
              <w:rPr>
                <w:sz w:val="22"/>
                <w:szCs w:val="22"/>
              </w:rPr>
              <w:t xml:space="preserve"> for RMAN backup</w:t>
            </w:r>
            <w:r>
              <w:rPr>
                <w:sz w:val="22"/>
                <w:szCs w:val="22"/>
              </w:rPr>
              <w:t xml:space="preserve"> and several other database jobs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Install, tune, maintain and monitor Oracle database, products, and services on </w:t>
            </w:r>
            <w:r w:rsidR="00D077F1" w:rsidRPr="00F45382">
              <w:rPr>
                <w:sz w:val="22"/>
                <w:szCs w:val="22"/>
              </w:rPr>
              <w:t>both Production and Development;</w:t>
            </w:r>
            <w:r w:rsidRPr="00F45382">
              <w:rPr>
                <w:sz w:val="22"/>
                <w:szCs w:val="22"/>
              </w:rPr>
              <w:t xml:space="preserve"> including, but not limited to, capacity planning, database performance tuning, backup and recovery, and change/configuration management</w:t>
            </w:r>
          </w:p>
          <w:p w:rsidR="00D077F1" w:rsidRPr="00F45382" w:rsidRDefault="00D077F1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Manage database users</w:t>
            </w:r>
            <w:r w:rsidR="00AC18D8" w:rsidRPr="00F45382">
              <w:rPr>
                <w:sz w:val="22"/>
                <w:szCs w:val="22"/>
              </w:rPr>
              <w:t xml:space="preserve"> including user account</w:t>
            </w:r>
            <w:r w:rsidR="00997B99">
              <w:rPr>
                <w:sz w:val="22"/>
                <w:szCs w:val="22"/>
              </w:rPr>
              <w:t xml:space="preserve"> creation, and management of </w:t>
            </w:r>
            <w:r w:rsidR="00AC18D8" w:rsidRPr="00F45382">
              <w:rPr>
                <w:sz w:val="22"/>
                <w:szCs w:val="22"/>
              </w:rPr>
              <w:t xml:space="preserve">roles </w:t>
            </w:r>
            <w:r w:rsidR="000D6DC4" w:rsidRPr="00F45382">
              <w:rPr>
                <w:sz w:val="22"/>
                <w:szCs w:val="22"/>
              </w:rPr>
              <w:t>and privileges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Editing and executing scripts to</w:t>
            </w:r>
            <w:r w:rsidR="00643FC5" w:rsidRPr="00F45382">
              <w:rPr>
                <w:sz w:val="22"/>
                <w:szCs w:val="22"/>
              </w:rPr>
              <w:t xml:space="preserve"> create and modify functions, </w:t>
            </w:r>
            <w:r w:rsidR="00754FCC" w:rsidRPr="00F45382">
              <w:rPr>
                <w:sz w:val="22"/>
                <w:szCs w:val="22"/>
              </w:rPr>
              <w:t>procedures, triggers</w:t>
            </w:r>
            <w:r w:rsidRPr="00F45382">
              <w:rPr>
                <w:sz w:val="22"/>
                <w:szCs w:val="22"/>
              </w:rPr>
              <w:t xml:space="preserve">, packages and package bodies, constraints and </w:t>
            </w:r>
            <w:r w:rsidR="00754FCC" w:rsidRPr="00F45382">
              <w:rPr>
                <w:sz w:val="22"/>
                <w:szCs w:val="22"/>
              </w:rPr>
              <w:t>views, as</w:t>
            </w:r>
            <w:r w:rsidRPr="00F45382">
              <w:rPr>
                <w:sz w:val="22"/>
                <w:szCs w:val="22"/>
              </w:rPr>
              <w:t xml:space="preserve"> requested on different databases.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Monitoring, administering and troubleshooting database issues using OEM Grid</w:t>
            </w:r>
            <w:r w:rsidR="00997B99">
              <w:rPr>
                <w:sz w:val="22"/>
                <w:szCs w:val="22"/>
              </w:rPr>
              <w:t xml:space="preserve"> 12c</w:t>
            </w:r>
            <w:r w:rsidRPr="00F45382">
              <w:rPr>
                <w:sz w:val="22"/>
                <w:szCs w:val="22"/>
              </w:rPr>
              <w:t>, Toad, Sql Developer, and Sql command line.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Work with Oracle Support</w:t>
            </w:r>
            <w:r w:rsidR="00643FC5" w:rsidRPr="00F45382">
              <w:rPr>
                <w:sz w:val="22"/>
                <w:szCs w:val="22"/>
              </w:rPr>
              <w:t xml:space="preserve"> when necessary to resolve</w:t>
            </w:r>
            <w:r w:rsidR="00D7535E">
              <w:rPr>
                <w:sz w:val="22"/>
                <w:szCs w:val="22"/>
              </w:rPr>
              <w:t xml:space="preserve"> database engine issue by submitting</w:t>
            </w:r>
            <w:bookmarkStart w:id="0" w:name="_GoBack"/>
            <w:bookmarkEnd w:id="0"/>
            <w:r w:rsidR="00643FC5" w:rsidRPr="00F45382">
              <w:rPr>
                <w:sz w:val="22"/>
                <w:szCs w:val="22"/>
              </w:rPr>
              <w:t xml:space="preserve"> </w:t>
            </w:r>
            <w:r w:rsidRPr="00F45382">
              <w:rPr>
                <w:sz w:val="22"/>
                <w:szCs w:val="22"/>
              </w:rPr>
              <w:t>Service Request (SRs)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lastRenderedPageBreak/>
              <w:t>Perform problem resolutions and root cause analysis along with recommending and implementing preventive techniques.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Ensure standardization of systems implementation, support techniques, and adherence to formal processes, change control, best practices, and total quality practices in all activities.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  <w:lang w:val="en"/>
              </w:rPr>
            </w:pPr>
            <w:r w:rsidRPr="00F45382">
              <w:rPr>
                <w:sz w:val="22"/>
                <w:szCs w:val="22"/>
              </w:rPr>
              <w:t>Participate in 24x7 “On-call” support for Oracle database systems, products and services.</w:t>
            </w:r>
          </w:p>
          <w:p w:rsidR="00AC18D8" w:rsidRPr="00F45382" w:rsidRDefault="004F03B1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  <w:lang w:val="en"/>
              </w:rPr>
              <w:t xml:space="preserve">Ensures </w:t>
            </w:r>
            <w:r w:rsidR="007C03DF" w:rsidRPr="00F45382">
              <w:rPr>
                <w:sz w:val="22"/>
                <w:szCs w:val="22"/>
                <w:lang w:val="en"/>
              </w:rPr>
              <w:t>all databases</w:t>
            </w:r>
            <w:r w:rsidRPr="00F45382">
              <w:rPr>
                <w:sz w:val="22"/>
                <w:szCs w:val="22"/>
                <w:lang w:val="en"/>
              </w:rPr>
              <w:t xml:space="preserve"> backup Cron and Scheduler jobs are successful</w:t>
            </w:r>
            <w:r w:rsidR="007C03DF" w:rsidRPr="00F45382">
              <w:rPr>
                <w:sz w:val="22"/>
                <w:szCs w:val="22"/>
                <w:lang w:val="en"/>
              </w:rPr>
              <w:t xml:space="preserve"> on a daily basis</w:t>
            </w:r>
            <w:r w:rsidR="00AC18D8" w:rsidRPr="00F45382">
              <w:rPr>
                <w:sz w:val="22"/>
                <w:szCs w:val="22"/>
                <w:lang w:val="en"/>
              </w:rPr>
              <w:t>.</w:t>
            </w:r>
          </w:p>
          <w:p w:rsidR="007C03DF" w:rsidRPr="00F45382" w:rsidRDefault="007C03DF" w:rsidP="0083496E">
            <w:pPr>
              <w:numPr>
                <w:ilvl w:val="0"/>
                <w:numId w:val="3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  <w:lang w:val="en"/>
              </w:rPr>
              <w:t>Monitor and maintain database (checking alert logs, space management, undo management, gathering database statistics.</w:t>
            </w:r>
          </w:p>
          <w:p w:rsidR="00DE4F64" w:rsidRDefault="00DE4F64" w:rsidP="00754FCC">
            <w:pPr>
              <w:tabs>
                <w:tab w:val="left" w:pos="740"/>
              </w:tabs>
              <w:ind w:left="108"/>
              <w:rPr>
                <w:sz w:val="22"/>
                <w:szCs w:val="22"/>
              </w:rPr>
            </w:pPr>
          </w:p>
          <w:p w:rsidR="00DE4F64" w:rsidRDefault="00DE4F64" w:rsidP="00DE4F64">
            <w:pPr>
              <w:tabs>
                <w:tab w:val="left" w:pos="740"/>
              </w:tabs>
              <w:rPr>
                <w:b/>
              </w:rPr>
            </w:pPr>
            <w:r>
              <w:rPr>
                <w:sz w:val="22"/>
                <w:szCs w:val="22"/>
              </w:rPr>
              <w:t xml:space="preserve">  </w:t>
            </w:r>
            <w:r w:rsidR="00B301D3">
              <w:rPr>
                <w:b/>
              </w:rPr>
              <w:t xml:space="preserve">Diplomatic Solutions Inc, Frederick, MD. </w:t>
            </w:r>
            <w:r w:rsidR="0076762C">
              <w:rPr>
                <w:b/>
              </w:rPr>
              <w:t>(</w:t>
            </w:r>
            <w:proofErr w:type="gramStart"/>
            <w:r w:rsidR="00D7535E">
              <w:rPr>
                <w:b/>
              </w:rPr>
              <w:t xml:space="preserve">Remote)  </w:t>
            </w:r>
            <w:r w:rsidR="005438B6">
              <w:rPr>
                <w:b/>
              </w:rPr>
              <w:t xml:space="preserve"> </w:t>
            </w:r>
            <w:proofErr w:type="gramEnd"/>
            <w:r w:rsidR="005438B6">
              <w:rPr>
                <w:b/>
              </w:rPr>
              <w:t xml:space="preserve">                                                               </w:t>
            </w:r>
            <w:r w:rsidR="006B039D">
              <w:rPr>
                <w:b/>
              </w:rPr>
              <w:t>7/2013</w:t>
            </w:r>
            <w:r w:rsidR="00D7535E">
              <w:rPr>
                <w:b/>
              </w:rPr>
              <w:t>– 4/2016</w:t>
            </w:r>
          </w:p>
          <w:p w:rsidR="005438B6" w:rsidRPr="00B301D3" w:rsidRDefault="005438B6" w:rsidP="005438B6">
            <w:pPr>
              <w:tabs>
                <w:tab w:val="left" w:pos="740"/>
              </w:tabs>
              <w:rPr>
                <w:b/>
                <w:i/>
                <w:sz w:val="22"/>
                <w:szCs w:val="22"/>
              </w:rPr>
            </w:pPr>
            <w:r>
              <w:rPr>
                <w:b/>
              </w:rPr>
              <w:t xml:space="preserve">    </w:t>
            </w:r>
            <w:r w:rsidRPr="00B301D3">
              <w:rPr>
                <w:b/>
                <w:i/>
                <w:sz w:val="22"/>
                <w:szCs w:val="22"/>
              </w:rPr>
              <w:t>SQL Server Database Administrator</w:t>
            </w:r>
          </w:p>
          <w:p w:rsidR="00F244B7" w:rsidRPr="00F45382" w:rsidRDefault="00F244B7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Managing SQL Server Database using tools like Management Studio, EMS SQL Administrator, and Idera </w:t>
            </w:r>
            <w:r w:rsidR="00F15CCF" w:rsidRPr="00F45382">
              <w:rPr>
                <w:sz w:val="22"/>
                <w:szCs w:val="22"/>
              </w:rPr>
              <w:t>Sql diagnostic manager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Installation, Administration and Maintenance of SQL Server Instances. 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Setup Test, Dev, Staging and Production Environments. 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Create Users and assign permissions based on the level of database access the user would need.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Create Linked Servers to SQL Servers and other databases such as Oracle, and Access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Design and monitor data</w:t>
            </w:r>
            <w:r w:rsidR="00BC1F51" w:rsidRPr="00F45382">
              <w:rPr>
                <w:sz w:val="22"/>
                <w:szCs w:val="22"/>
              </w:rPr>
              <w:t xml:space="preserve"> </w:t>
            </w:r>
            <w:r w:rsidRPr="00F45382">
              <w:rPr>
                <w:sz w:val="22"/>
                <w:szCs w:val="22"/>
              </w:rPr>
              <w:t xml:space="preserve">base Backup and Restoration Strategy. 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Recovering databases to a specific point of time, as requested. 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Troubleshoot various problems that arise in a day-to-day work and fix the issues. (Monitoring SQL Server Error Logs and checking email alert)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Monitoring and Performance Tuning; Physical Server Level, Database level (Database settings and options) and query tuning. (Creating and maintaining Indexes, performing database shrinking, memory settings, monitoring CPU usage and Disk I/O activity etc.) 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Documenting major changes to the SQL Servers. </w:t>
            </w:r>
          </w:p>
          <w:p w:rsidR="005438B6" w:rsidRPr="00F45382" w:rsidRDefault="005438B6" w:rsidP="00754FCC">
            <w:pPr>
              <w:numPr>
                <w:ilvl w:val="0"/>
                <w:numId w:val="13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Apply Service Packs.</w:t>
            </w:r>
          </w:p>
          <w:p w:rsidR="005438B6" w:rsidRPr="00DE4F64" w:rsidRDefault="005438B6" w:rsidP="00DE4F64">
            <w:pPr>
              <w:tabs>
                <w:tab w:val="left" w:pos="740"/>
              </w:tabs>
              <w:rPr>
                <w:b/>
              </w:rPr>
            </w:pPr>
          </w:p>
          <w:p w:rsidR="006D6957" w:rsidRDefault="006D6957" w:rsidP="00B62355">
            <w:pPr>
              <w:tabs>
                <w:tab w:val="left" w:pos="8570"/>
              </w:tabs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  <w:p w:rsidR="009F7EA9" w:rsidRDefault="006D6957" w:rsidP="00B62355">
            <w:pPr>
              <w:tabs>
                <w:tab w:val="left" w:pos="8570"/>
              </w:tabs>
              <w:rPr>
                <w:i/>
              </w:rPr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 xml:space="preserve">  </w:t>
            </w:r>
            <w:r w:rsidR="009F7EA9">
              <w:rPr>
                <w:b/>
                <w:bCs/>
              </w:rPr>
              <w:t>Genex Services Inc, Wayne, PA.</w:t>
            </w:r>
            <w:r w:rsidR="009F7EA9">
              <w:rPr>
                <w:b/>
              </w:rPr>
              <w:tab/>
            </w:r>
            <w:r w:rsidR="003C288E">
              <w:rPr>
                <w:b/>
                <w:bCs/>
              </w:rPr>
              <w:t>4/2010– 3/2014</w:t>
            </w:r>
          </w:p>
          <w:p w:rsidR="009F7EA9" w:rsidRPr="006D6957" w:rsidRDefault="003C288E" w:rsidP="00754FCC">
            <w:pPr>
              <w:ind w:left="1440"/>
              <w:rPr>
                <w:sz w:val="24"/>
                <w:szCs w:val="24"/>
              </w:rPr>
            </w:pPr>
            <w:r w:rsidRPr="006D6957">
              <w:rPr>
                <w:i/>
                <w:sz w:val="24"/>
                <w:szCs w:val="24"/>
              </w:rPr>
              <w:t>Oracle Database Administrator</w:t>
            </w:r>
          </w:p>
          <w:p w:rsidR="009F7EA9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  <w:lang w:val="en"/>
              </w:rPr>
            </w:pPr>
            <w:r w:rsidRPr="006D6957">
              <w:rPr>
                <w:sz w:val="22"/>
                <w:szCs w:val="22"/>
              </w:rPr>
              <w:t>Ad</w:t>
            </w:r>
            <w:r w:rsidR="007C03DF" w:rsidRPr="006D6957">
              <w:rPr>
                <w:sz w:val="22"/>
                <w:szCs w:val="22"/>
              </w:rPr>
              <w:t>ministered</w:t>
            </w:r>
            <w:r w:rsidRPr="006D6957">
              <w:rPr>
                <w:sz w:val="22"/>
                <w:szCs w:val="22"/>
              </w:rPr>
              <w:t xml:space="preserve"> and support Oracle versions</w:t>
            </w:r>
            <w:r w:rsidR="00DF2490" w:rsidRPr="006D6957">
              <w:rPr>
                <w:sz w:val="22"/>
                <w:szCs w:val="22"/>
              </w:rPr>
              <w:t xml:space="preserve"> 9i, 10g, and 11g on UNIX (AIX and Solaris</w:t>
            </w:r>
            <w:r w:rsidRPr="006D6957">
              <w:rPr>
                <w:sz w:val="22"/>
                <w:szCs w:val="22"/>
              </w:rPr>
              <w:t>), Linux (RHEL) a</w:t>
            </w:r>
            <w:r w:rsidR="00085B5F" w:rsidRPr="006D6957">
              <w:rPr>
                <w:sz w:val="22"/>
                <w:szCs w:val="22"/>
              </w:rPr>
              <w:t>nd Microsoft Windows</w:t>
            </w:r>
            <w:r w:rsidRPr="006D6957">
              <w:rPr>
                <w:sz w:val="22"/>
                <w:szCs w:val="22"/>
              </w:rPr>
              <w:t xml:space="preserve"> 2008 platforms. </w:t>
            </w:r>
          </w:p>
          <w:p w:rsidR="009F7EA9" w:rsidRPr="006D6957" w:rsidRDefault="00085B5F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  <w:lang w:val="en"/>
              </w:rPr>
              <w:t xml:space="preserve">Patched Oracle </w:t>
            </w:r>
            <w:r w:rsidR="009F7EA9" w:rsidRPr="006D6957">
              <w:rPr>
                <w:sz w:val="22"/>
                <w:szCs w:val="22"/>
                <w:lang w:val="en"/>
              </w:rPr>
              <w:t xml:space="preserve">10g and 11g </w:t>
            </w:r>
            <w:r w:rsidR="000D6DC4" w:rsidRPr="006D6957">
              <w:rPr>
                <w:sz w:val="22"/>
                <w:szCs w:val="22"/>
                <w:lang w:val="en"/>
              </w:rPr>
              <w:t>databases on</w:t>
            </w:r>
            <w:r w:rsidRPr="006D6957">
              <w:rPr>
                <w:sz w:val="22"/>
                <w:szCs w:val="22"/>
                <w:lang w:val="en"/>
              </w:rPr>
              <w:t xml:space="preserve"> </w:t>
            </w:r>
            <w:r w:rsidR="009F7EA9" w:rsidRPr="006D6957">
              <w:rPr>
                <w:sz w:val="22"/>
                <w:szCs w:val="22"/>
                <w:lang w:val="en"/>
              </w:rPr>
              <w:t>Windows Server 2008 and Linux platforms</w:t>
            </w:r>
          </w:p>
          <w:p w:rsidR="00085B5F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Install</w:t>
            </w:r>
            <w:r w:rsidR="00085B5F" w:rsidRPr="006D6957">
              <w:rPr>
                <w:sz w:val="22"/>
                <w:szCs w:val="22"/>
              </w:rPr>
              <w:t>ed</w:t>
            </w:r>
            <w:r w:rsidRPr="006D6957">
              <w:rPr>
                <w:sz w:val="22"/>
                <w:szCs w:val="22"/>
              </w:rPr>
              <w:t>, tune</w:t>
            </w:r>
            <w:r w:rsidR="00085B5F" w:rsidRPr="006D6957">
              <w:rPr>
                <w:sz w:val="22"/>
                <w:szCs w:val="22"/>
              </w:rPr>
              <w:t>d</w:t>
            </w:r>
            <w:r w:rsidRPr="006D6957">
              <w:rPr>
                <w:sz w:val="22"/>
                <w:szCs w:val="22"/>
              </w:rPr>
              <w:t>, maintain</w:t>
            </w:r>
            <w:r w:rsidR="00085B5F" w:rsidRPr="006D6957">
              <w:rPr>
                <w:sz w:val="22"/>
                <w:szCs w:val="22"/>
              </w:rPr>
              <w:t>ed</w:t>
            </w:r>
            <w:r w:rsidRPr="006D6957">
              <w:rPr>
                <w:sz w:val="22"/>
                <w:szCs w:val="22"/>
              </w:rPr>
              <w:t xml:space="preserve"> and monitor</w:t>
            </w:r>
            <w:r w:rsidR="00085B5F" w:rsidRPr="006D6957">
              <w:rPr>
                <w:sz w:val="22"/>
                <w:szCs w:val="22"/>
              </w:rPr>
              <w:t>ed</w:t>
            </w:r>
            <w:r w:rsidRPr="006D6957">
              <w:rPr>
                <w:sz w:val="22"/>
                <w:szCs w:val="22"/>
              </w:rPr>
              <w:t xml:space="preserve"> Oracle database, products, and services on </w:t>
            </w:r>
            <w:r w:rsidR="00085B5F" w:rsidRPr="006D6957">
              <w:rPr>
                <w:sz w:val="22"/>
                <w:szCs w:val="22"/>
              </w:rPr>
              <w:t xml:space="preserve">both Production  </w:t>
            </w:r>
          </w:p>
          <w:p w:rsidR="00085B5F" w:rsidRPr="006D6957" w:rsidRDefault="00085B5F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 xml:space="preserve">Performed </w:t>
            </w:r>
            <w:r w:rsidR="009F7EA9" w:rsidRPr="006D6957">
              <w:rPr>
                <w:sz w:val="22"/>
                <w:szCs w:val="22"/>
              </w:rPr>
              <w:t>database performance tuning,</w:t>
            </w:r>
            <w:r w:rsidRPr="006D6957">
              <w:rPr>
                <w:sz w:val="22"/>
                <w:szCs w:val="22"/>
              </w:rPr>
              <w:t xml:space="preserve"> </w:t>
            </w:r>
            <w:r w:rsidR="000D6DC4" w:rsidRPr="006D6957">
              <w:rPr>
                <w:sz w:val="22"/>
                <w:szCs w:val="22"/>
              </w:rPr>
              <w:t>and backup</w:t>
            </w:r>
            <w:r w:rsidR="009F7EA9" w:rsidRPr="006D6957">
              <w:rPr>
                <w:sz w:val="22"/>
                <w:szCs w:val="22"/>
              </w:rPr>
              <w:t xml:space="preserve"> and recovery</w:t>
            </w:r>
            <w:r w:rsidRPr="006D6957">
              <w:rPr>
                <w:sz w:val="22"/>
                <w:szCs w:val="22"/>
              </w:rPr>
              <w:t xml:space="preserve"> using Rman</w:t>
            </w:r>
            <w:r w:rsidR="009F7EA9" w:rsidRPr="006D6957">
              <w:rPr>
                <w:sz w:val="22"/>
                <w:szCs w:val="22"/>
              </w:rPr>
              <w:t xml:space="preserve">, </w:t>
            </w:r>
          </w:p>
          <w:p w:rsidR="009F7EA9" w:rsidRPr="006D6957" w:rsidRDefault="00D5662A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Edited and executed</w:t>
            </w:r>
            <w:r w:rsidR="009F7EA9" w:rsidRPr="006D6957">
              <w:rPr>
                <w:sz w:val="22"/>
                <w:szCs w:val="22"/>
              </w:rPr>
              <w:t xml:space="preserve"> scripts to create and modify functions and procedures, tables, trigge</w:t>
            </w:r>
            <w:r w:rsidRPr="006D6957">
              <w:rPr>
                <w:sz w:val="22"/>
                <w:szCs w:val="22"/>
              </w:rPr>
              <w:t xml:space="preserve">rs, packages </w:t>
            </w:r>
            <w:r w:rsidR="009F7EA9" w:rsidRPr="006D6957">
              <w:rPr>
                <w:sz w:val="22"/>
                <w:szCs w:val="22"/>
              </w:rPr>
              <w:t xml:space="preserve"> constraints and views,  as requested on different databases.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F7EA9" w:rsidRPr="006D6957" w:rsidRDefault="00D5662A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Administered</w:t>
            </w:r>
            <w:r w:rsidR="009F7EA9" w:rsidRPr="006D6957">
              <w:rPr>
                <w:sz w:val="22"/>
                <w:szCs w:val="22"/>
              </w:rPr>
              <w:t>, tune</w:t>
            </w:r>
            <w:r w:rsidRPr="006D6957">
              <w:rPr>
                <w:sz w:val="22"/>
                <w:szCs w:val="22"/>
              </w:rPr>
              <w:t>d</w:t>
            </w:r>
            <w:r w:rsidR="009F7EA9" w:rsidRPr="006D6957">
              <w:rPr>
                <w:sz w:val="22"/>
                <w:szCs w:val="22"/>
              </w:rPr>
              <w:t>, and patch</w:t>
            </w:r>
            <w:r w:rsidRPr="006D6957">
              <w:rPr>
                <w:sz w:val="22"/>
                <w:szCs w:val="22"/>
              </w:rPr>
              <w:t>ed</w:t>
            </w:r>
            <w:r w:rsidR="009F7EA9" w:rsidRPr="006D6957">
              <w:rPr>
                <w:sz w:val="22"/>
                <w:szCs w:val="22"/>
              </w:rPr>
              <w:t xml:space="preserve"> RAC 11g R2</w:t>
            </w:r>
          </w:p>
          <w:p w:rsidR="009F7EA9" w:rsidRPr="006D6957" w:rsidRDefault="00D5662A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 xml:space="preserve">Troubleshoot </w:t>
            </w:r>
            <w:r w:rsidR="009F7EA9" w:rsidRPr="006D6957">
              <w:rPr>
                <w:sz w:val="22"/>
                <w:szCs w:val="22"/>
              </w:rPr>
              <w:t>several RAC related issue</w:t>
            </w:r>
          </w:p>
          <w:p w:rsidR="009F7EA9" w:rsidRPr="006D6957" w:rsidRDefault="00D5662A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 xml:space="preserve">Monitored, administered and troubleshoot </w:t>
            </w:r>
            <w:r w:rsidR="009F7EA9" w:rsidRPr="006D6957">
              <w:rPr>
                <w:sz w:val="22"/>
                <w:szCs w:val="22"/>
              </w:rPr>
              <w:t>database issues using OEM Grid, Toad, Sql Developer, and Sql command line.</w:t>
            </w:r>
          </w:p>
          <w:p w:rsidR="009F7EA9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Work</w:t>
            </w:r>
            <w:r w:rsidR="00D5662A" w:rsidRPr="006D6957">
              <w:rPr>
                <w:sz w:val="22"/>
                <w:szCs w:val="22"/>
              </w:rPr>
              <w:t>ed</w:t>
            </w:r>
            <w:r w:rsidRPr="006D6957">
              <w:rPr>
                <w:sz w:val="22"/>
                <w:szCs w:val="22"/>
              </w:rPr>
              <w:t xml:space="preserve"> with Or</w:t>
            </w:r>
            <w:r w:rsidR="00D5662A" w:rsidRPr="006D6957">
              <w:rPr>
                <w:sz w:val="22"/>
                <w:szCs w:val="22"/>
              </w:rPr>
              <w:t xml:space="preserve">acle Support to resolve </w:t>
            </w:r>
            <w:r w:rsidRPr="006D6957">
              <w:rPr>
                <w:sz w:val="22"/>
                <w:szCs w:val="22"/>
              </w:rPr>
              <w:t>Service Request (SRs)</w:t>
            </w:r>
          </w:p>
          <w:p w:rsidR="009F7EA9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Perform</w:t>
            </w:r>
            <w:r w:rsidR="00D5662A" w:rsidRPr="006D6957">
              <w:rPr>
                <w:sz w:val="22"/>
                <w:szCs w:val="22"/>
              </w:rPr>
              <w:t>ed</w:t>
            </w:r>
            <w:r w:rsidRPr="006D6957">
              <w:rPr>
                <w:sz w:val="22"/>
                <w:szCs w:val="22"/>
              </w:rPr>
              <w:t xml:space="preserve"> problem resolutions and</w:t>
            </w:r>
            <w:r w:rsidR="00D5662A" w:rsidRPr="006D6957">
              <w:rPr>
                <w:sz w:val="22"/>
                <w:szCs w:val="22"/>
              </w:rPr>
              <w:t xml:space="preserve"> root cause analysis and recommended and implemented</w:t>
            </w:r>
            <w:r w:rsidRPr="006D6957">
              <w:rPr>
                <w:sz w:val="22"/>
                <w:szCs w:val="22"/>
              </w:rPr>
              <w:t xml:space="preserve"> preventive techniques.</w:t>
            </w:r>
          </w:p>
          <w:p w:rsidR="009F7EA9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Ensure</w:t>
            </w:r>
            <w:r w:rsidR="00D5662A" w:rsidRPr="006D6957">
              <w:rPr>
                <w:sz w:val="22"/>
                <w:szCs w:val="22"/>
              </w:rPr>
              <w:t>d</w:t>
            </w:r>
            <w:r w:rsidRPr="006D6957">
              <w:rPr>
                <w:sz w:val="22"/>
                <w:szCs w:val="22"/>
              </w:rPr>
              <w:t xml:space="preserve"> standardization of systems implementation, support techniques, and adherence to formal processes, change control, best practices, and total quality practices in all activities.</w:t>
            </w:r>
          </w:p>
          <w:p w:rsidR="009F7EA9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  <w:lang w:val="en"/>
              </w:rPr>
            </w:pPr>
            <w:r w:rsidRPr="006D6957">
              <w:rPr>
                <w:sz w:val="22"/>
                <w:szCs w:val="22"/>
                <w:lang w:val="en"/>
              </w:rPr>
              <w:t>Back</w:t>
            </w:r>
            <w:r w:rsidR="00D5662A" w:rsidRPr="006D6957">
              <w:rPr>
                <w:sz w:val="22"/>
                <w:szCs w:val="22"/>
                <w:lang w:val="en"/>
              </w:rPr>
              <w:t>ed</w:t>
            </w:r>
            <w:r w:rsidRPr="006D6957">
              <w:rPr>
                <w:sz w:val="22"/>
                <w:szCs w:val="22"/>
                <w:lang w:val="en"/>
              </w:rPr>
              <w:t xml:space="preserve"> up all databases on a daily basis (hot/cold, RMAN) checking the validity of the backups</w:t>
            </w:r>
          </w:p>
          <w:p w:rsidR="005C5E10" w:rsidRPr="006D6957" w:rsidRDefault="009F7EA9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  <w:lang w:val="en"/>
              </w:rPr>
              <w:t>Monitor</w:t>
            </w:r>
            <w:r w:rsidR="00D5662A" w:rsidRPr="006D6957">
              <w:rPr>
                <w:sz w:val="22"/>
                <w:szCs w:val="22"/>
                <w:lang w:val="en"/>
              </w:rPr>
              <w:t>ed</w:t>
            </w:r>
            <w:r w:rsidRPr="006D6957">
              <w:rPr>
                <w:sz w:val="22"/>
                <w:szCs w:val="22"/>
                <w:lang w:val="en"/>
              </w:rPr>
              <w:t xml:space="preserve"> and maintain</w:t>
            </w:r>
            <w:r w:rsidR="00D5662A" w:rsidRPr="006D6957">
              <w:rPr>
                <w:sz w:val="22"/>
                <w:szCs w:val="22"/>
                <w:lang w:val="en"/>
              </w:rPr>
              <w:t>ed</w:t>
            </w:r>
            <w:r w:rsidRPr="006D6957">
              <w:rPr>
                <w:sz w:val="22"/>
                <w:szCs w:val="22"/>
                <w:lang w:val="en"/>
              </w:rPr>
              <w:t xml:space="preserve"> database (checking alert logs, space management, undo management</w:t>
            </w:r>
            <w:r w:rsidR="005C5E10" w:rsidRPr="006D6957">
              <w:rPr>
                <w:sz w:val="22"/>
                <w:szCs w:val="22"/>
                <w:lang w:val="en"/>
              </w:rPr>
              <w:t>, gathering database statistics.</w:t>
            </w:r>
          </w:p>
          <w:p w:rsidR="009F7EA9" w:rsidRDefault="005C5E10" w:rsidP="00754FCC">
            <w:pPr>
              <w:numPr>
                <w:ilvl w:val="0"/>
                <w:numId w:val="14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6D6957">
              <w:rPr>
                <w:sz w:val="22"/>
                <w:szCs w:val="22"/>
              </w:rPr>
              <w:t>Implemented and enforced</w:t>
            </w:r>
            <w:r w:rsidR="009F7EA9" w:rsidRPr="006D6957">
              <w:rPr>
                <w:sz w:val="22"/>
                <w:szCs w:val="22"/>
              </w:rPr>
              <w:t xml:space="preserve"> security for all of the Oracle Databases</w:t>
            </w:r>
          </w:p>
          <w:p w:rsidR="00E17BA6" w:rsidRDefault="00E17BA6" w:rsidP="00E17BA6">
            <w:pPr>
              <w:tabs>
                <w:tab w:val="left" w:pos="740"/>
              </w:tabs>
              <w:rPr>
                <w:sz w:val="22"/>
                <w:szCs w:val="22"/>
              </w:rPr>
            </w:pPr>
          </w:p>
          <w:p w:rsidR="00E17BA6" w:rsidRDefault="00E17BA6" w:rsidP="00E17BA6">
            <w:pPr>
              <w:tabs>
                <w:tab w:val="left" w:pos="740"/>
              </w:tabs>
              <w:rPr>
                <w:sz w:val="22"/>
                <w:szCs w:val="22"/>
              </w:rPr>
            </w:pPr>
          </w:p>
          <w:p w:rsidR="00E17BA6" w:rsidRDefault="00E17BA6" w:rsidP="00E17BA6">
            <w:pPr>
              <w:tabs>
                <w:tab w:val="left" w:pos="740"/>
              </w:tabs>
              <w:rPr>
                <w:sz w:val="22"/>
                <w:szCs w:val="22"/>
              </w:rPr>
            </w:pPr>
          </w:p>
          <w:p w:rsidR="00E17BA6" w:rsidRPr="006D6957" w:rsidRDefault="00E17BA6" w:rsidP="00E17BA6">
            <w:pPr>
              <w:tabs>
                <w:tab w:val="left" w:pos="740"/>
              </w:tabs>
              <w:rPr>
                <w:sz w:val="22"/>
                <w:szCs w:val="22"/>
              </w:rPr>
            </w:pPr>
          </w:p>
          <w:p w:rsidR="009F7EA9" w:rsidRDefault="009F7EA9">
            <w:pPr>
              <w:tabs>
                <w:tab w:val="left" w:pos="740"/>
              </w:tabs>
              <w:ind w:left="740"/>
              <w:rPr>
                <w:sz w:val="22"/>
                <w:szCs w:val="22"/>
              </w:rPr>
            </w:pPr>
          </w:p>
          <w:p w:rsidR="00E17BA6" w:rsidRPr="00E17BA6" w:rsidRDefault="00E17BA6" w:rsidP="00E17BA6">
            <w:pPr>
              <w:tabs>
                <w:tab w:val="left" w:pos="8570"/>
              </w:tabs>
              <w:rPr>
                <w:b/>
                <w:bCs/>
              </w:rPr>
            </w:pPr>
            <w:r>
              <w:rPr>
                <w:b/>
                <w:bCs/>
              </w:rPr>
              <w:t>John Hopkins Applied Physics Lab</w:t>
            </w:r>
            <w:r>
              <w:rPr>
                <w:b/>
                <w:bCs/>
              </w:rPr>
              <w:tab/>
              <w:t>6</w:t>
            </w:r>
            <w:r w:rsidRPr="00E17BA6">
              <w:rPr>
                <w:b/>
                <w:bCs/>
              </w:rPr>
              <w:t>/2008</w:t>
            </w:r>
            <w:r>
              <w:rPr>
                <w:b/>
                <w:bCs/>
              </w:rPr>
              <w:t xml:space="preserve"> – 4/2010</w:t>
            </w:r>
          </w:p>
          <w:p w:rsidR="00754FCC" w:rsidRDefault="00E17BA6" w:rsidP="00E17BA6">
            <w:pPr>
              <w:tabs>
                <w:tab w:val="left" w:pos="8570"/>
              </w:tabs>
              <w:rPr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Pr="00E17BA6">
              <w:rPr>
                <w:bCs/>
                <w:sz w:val="24"/>
                <w:szCs w:val="24"/>
              </w:rPr>
              <w:t>Systems Administrator</w:t>
            </w:r>
          </w:p>
          <w:p w:rsidR="00E17BA6" w:rsidRDefault="00E17BA6" w:rsidP="00E17BA6">
            <w:pPr>
              <w:tabs>
                <w:tab w:val="left" w:pos="8570"/>
              </w:tabs>
              <w:rPr>
                <w:bCs/>
                <w:sz w:val="24"/>
                <w:szCs w:val="24"/>
              </w:rPr>
            </w:pP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Applied operating system updates, patches, and configuration changes.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Installed and configured new hardware and software.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Added, removed, and updated user account information, resetting passwords, etc.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Answered technical queries and dealt with often frustrated users.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Documented the configuration of the system.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Troubleshoot any reported problems.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Responsible for system performance tuning.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i/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Ensured that the network infrastructure is up and running</w:t>
            </w:r>
            <w:r w:rsidRPr="00F45382">
              <w:rPr>
                <w:i/>
                <w:sz w:val="22"/>
                <w:szCs w:val="22"/>
              </w:rPr>
              <w:t>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Administered User and computer accounts using Active Directory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Performed data backup and recovery using NetBackup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Repaired and upgraded several servers’ hardware in occasion of hardware failure (replacing drives, memory etc.)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Monitored system performance</w:t>
            </w:r>
          </w:p>
          <w:p w:rsidR="00E17BA6" w:rsidRPr="00E17BA6" w:rsidRDefault="00E17BA6" w:rsidP="00E17BA6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b/>
                <w:bCs/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Updated system as soon as new version of OS and application software comes out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Analyzed system logs and identified potential issues with computer systems.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Introduced and integrated new technologies into existing data center environments.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Performed routine audits of systems and software.</w:t>
            </w:r>
          </w:p>
          <w:p w:rsidR="00E17BA6" w:rsidRPr="00F45382" w:rsidRDefault="00E17BA6" w:rsidP="00E17BA6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Performed backups.</w:t>
            </w:r>
          </w:p>
          <w:p w:rsidR="00E17BA6" w:rsidRPr="00F45382" w:rsidRDefault="00E17BA6" w:rsidP="00E17BA6">
            <w:pPr>
              <w:rPr>
                <w:b/>
                <w:bCs/>
                <w:sz w:val="22"/>
                <w:szCs w:val="22"/>
              </w:rPr>
            </w:pPr>
          </w:p>
          <w:p w:rsidR="00E17BA6" w:rsidRPr="00E17BA6" w:rsidRDefault="00E17BA6" w:rsidP="00E17BA6">
            <w:pPr>
              <w:tabs>
                <w:tab w:val="left" w:pos="8570"/>
              </w:tabs>
              <w:rPr>
                <w:bCs/>
                <w:sz w:val="24"/>
                <w:szCs w:val="24"/>
              </w:rPr>
            </w:pPr>
          </w:p>
          <w:p w:rsidR="00754FCC" w:rsidRDefault="00754FCC">
            <w:pPr>
              <w:tabs>
                <w:tab w:val="left" w:pos="8570"/>
              </w:tabs>
              <w:rPr>
                <w:b/>
                <w:bCs/>
              </w:rPr>
            </w:pPr>
          </w:p>
          <w:p w:rsidR="0076762C" w:rsidRDefault="0076762C">
            <w:pPr>
              <w:tabs>
                <w:tab w:val="left" w:pos="8570"/>
              </w:tabs>
              <w:rPr>
                <w:b/>
                <w:bCs/>
              </w:rPr>
            </w:pPr>
          </w:p>
          <w:p w:rsidR="009F7EA9" w:rsidRDefault="009F7EA9">
            <w:pPr>
              <w:tabs>
                <w:tab w:val="left" w:pos="8570"/>
              </w:tabs>
              <w:rPr>
                <w:b/>
              </w:rPr>
            </w:pPr>
            <w:r>
              <w:rPr>
                <w:b/>
                <w:bCs/>
              </w:rPr>
              <w:t>The World Bank, Washington DC</w:t>
            </w:r>
            <w:r>
              <w:rPr>
                <w:b/>
              </w:rPr>
              <w:tab/>
            </w:r>
            <w:r>
              <w:rPr>
                <w:b/>
                <w:bCs/>
              </w:rPr>
              <w:t>10/2004 – 4/2008</w:t>
            </w:r>
          </w:p>
          <w:p w:rsidR="009F7EA9" w:rsidRDefault="009F7EA9">
            <w:pPr>
              <w:rPr>
                <w:i/>
                <w:sz w:val="24"/>
                <w:szCs w:val="24"/>
              </w:rPr>
            </w:pPr>
            <w:r>
              <w:rPr>
                <w:b/>
              </w:rPr>
              <w:tab/>
            </w:r>
            <w:r w:rsidRPr="006D6957">
              <w:rPr>
                <w:i/>
                <w:sz w:val="24"/>
                <w:szCs w:val="24"/>
              </w:rPr>
              <w:t>Systems Administrator</w:t>
            </w:r>
          </w:p>
          <w:p w:rsidR="00754FCC" w:rsidRPr="006D6957" w:rsidRDefault="00754FCC">
            <w:pPr>
              <w:rPr>
                <w:i/>
                <w:sz w:val="24"/>
                <w:szCs w:val="24"/>
              </w:rPr>
            </w:pP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Analyzed system logs and identified potential issues with computer systems.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Introduced and integrated new technologies into existing data center environments.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Performed routine audits of systems and software.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Performed backups.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Applied operating system updates, patches, and configuration changes.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Installed and configured new hardware and software.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Added, removed, and updated user account information, resetting passwords, etc.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Answered technical queries and dealt with often frustrated users.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Documented the configuration of the system.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Troubleshoot any reported problems.</w:t>
            </w:r>
          </w:p>
          <w:p w:rsidR="00754FCC" w:rsidRPr="00F45382" w:rsidRDefault="00754FCC" w:rsidP="00754FCC">
            <w:pPr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Responsible for system performance tuning.</w:t>
            </w:r>
          </w:p>
          <w:p w:rsidR="009F7EA9" w:rsidRPr="00F45382" w:rsidRDefault="00754FCC" w:rsidP="00754FCC">
            <w:pPr>
              <w:numPr>
                <w:ilvl w:val="0"/>
                <w:numId w:val="15"/>
              </w:numPr>
              <w:rPr>
                <w:i/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Ensured that the network infrastructure is up and running</w:t>
            </w:r>
            <w:r w:rsidRPr="00F45382">
              <w:rPr>
                <w:i/>
                <w:sz w:val="22"/>
                <w:szCs w:val="22"/>
              </w:rPr>
              <w:t>.</w:t>
            </w:r>
          </w:p>
          <w:p w:rsidR="009F7EA9" w:rsidRPr="00F45382" w:rsidRDefault="009F7EA9" w:rsidP="00754FCC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Administered User </w:t>
            </w:r>
            <w:r w:rsidR="00754FCC" w:rsidRPr="00F45382">
              <w:rPr>
                <w:sz w:val="22"/>
                <w:szCs w:val="22"/>
              </w:rPr>
              <w:t xml:space="preserve">and computer </w:t>
            </w:r>
            <w:r w:rsidRPr="00F45382">
              <w:rPr>
                <w:sz w:val="22"/>
                <w:szCs w:val="22"/>
              </w:rPr>
              <w:t>acco</w:t>
            </w:r>
            <w:r w:rsidR="00754FCC" w:rsidRPr="00F45382">
              <w:rPr>
                <w:sz w:val="22"/>
                <w:szCs w:val="22"/>
              </w:rPr>
              <w:t>unts using Active Directory</w:t>
            </w:r>
          </w:p>
          <w:p w:rsidR="009F7EA9" w:rsidRPr="00F45382" w:rsidRDefault="009F7EA9" w:rsidP="00754FCC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Performed data backup </w:t>
            </w:r>
            <w:r w:rsidR="000D6DC4" w:rsidRPr="00F45382">
              <w:rPr>
                <w:sz w:val="22"/>
                <w:szCs w:val="22"/>
              </w:rPr>
              <w:t>and recovery</w:t>
            </w:r>
            <w:r w:rsidRPr="00F45382">
              <w:rPr>
                <w:sz w:val="22"/>
                <w:szCs w:val="22"/>
              </w:rPr>
              <w:t xml:space="preserve"> using </w:t>
            </w:r>
            <w:r w:rsidR="000D6DC4" w:rsidRPr="00F45382">
              <w:rPr>
                <w:sz w:val="22"/>
                <w:szCs w:val="22"/>
              </w:rPr>
              <w:t>NetBackup</w:t>
            </w:r>
          </w:p>
          <w:p w:rsidR="009F7EA9" w:rsidRPr="00F45382" w:rsidRDefault="009F7EA9" w:rsidP="00754FCC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 xml:space="preserve">Repaired and upgraded several </w:t>
            </w:r>
            <w:r w:rsidR="000D6DC4" w:rsidRPr="00F45382">
              <w:rPr>
                <w:sz w:val="22"/>
                <w:szCs w:val="22"/>
              </w:rPr>
              <w:t>servers’</w:t>
            </w:r>
            <w:r w:rsidRPr="00F45382">
              <w:rPr>
                <w:sz w:val="22"/>
                <w:szCs w:val="22"/>
              </w:rPr>
              <w:t xml:space="preserve"> hardware in occasion of hardware failure </w:t>
            </w:r>
            <w:r w:rsidR="006776B6" w:rsidRPr="00F45382">
              <w:rPr>
                <w:sz w:val="22"/>
                <w:szCs w:val="22"/>
              </w:rPr>
              <w:t>(replacing drives,</w:t>
            </w:r>
            <w:r w:rsidRPr="00F45382">
              <w:rPr>
                <w:sz w:val="22"/>
                <w:szCs w:val="22"/>
              </w:rPr>
              <w:t xml:space="preserve"> memory </w:t>
            </w:r>
            <w:r w:rsidR="006776B6" w:rsidRPr="00F45382">
              <w:rPr>
                <w:sz w:val="22"/>
                <w:szCs w:val="22"/>
              </w:rPr>
              <w:t>etc.</w:t>
            </w:r>
            <w:r w:rsidRPr="00F45382">
              <w:rPr>
                <w:sz w:val="22"/>
                <w:szCs w:val="22"/>
              </w:rPr>
              <w:t>)</w:t>
            </w:r>
          </w:p>
          <w:p w:rsidR="009F7EA9" w:rsidRPr="00F45382" w:rsidRDefault="009F7EA9" w:rsidP="00754FCC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Monitor</w:t>
            </w:r>
            <w:r w:rsidR="006776B6" w:rsidRPr="00F45382">
              <w:rPr>
                <w:sz w:val="22"/>
                <w:szCs w:val="22"/>
              </w:rPr>
              <w:t>ed</w:t>
            </w:r>
            <w:r w:rsidRPr="00F45382">
              <w:rPr>
                <w:sz w:val="22"/>
                <w:szCs w:val="22"/>
              </w:rPr>
              <w:t xml:space="preserve"> system performance</w:t>
            </w:r>
          </w:p>
          <w:p w:rsidR="009F7EA9" w:rsidRPr="00F45382" w:rsidRDefault="009F7EA9" w:rsidP="00754FCC">
            <w:pPr>
              <w:numPr>
                <w:ilvl w:val="0"/>
                <w:numId w:val="15"/>
              </w:numPr>
              <w:tabs>
                <w:tab w:val="left" w:pos="740"/>
              </w:tabs>
              <w:rPr>
                <w:b/>
                <w:bCs/>
                <w:sz w:val="22"/>
                <w:szCs w:val="22"/>
              </w:rPr>
            </w:pPr>
            <w:r w:rsidRPr="00F45382">
              <w:rPr>
                <w:sz w:val="22"/>
                <w:szCs w:val="22"/>
              </w:rPr>
              <w:t>Update</w:t>
            </w:r>
            <w:r w:rsidR="006776B6" w:rsidRPr="00F45382">
              <w:rPr>
                <w:sz w:val="22"/>
                <w:szCs w:val="22"/>
              </w:rPr>
              <w:t>d</w:t>
            </w:r>
            <w:r w:rsidRPr="00F45382">
              <w:rPr>
                <w:sz w:val="22"/>
                <w:szCs w:val="22"/>
              </w:rPr>
              <w:t xml:space="preserve"> system as soon as new version of OS and application software comes out</w:t>
            </w:r>
          </w:p>
          <w:p w:rsidR="006D6957" w:rsidRPr="00F45382" w:rsidRDefault="006D6957">
            <w:pPr>
              <w:rPr>
                <w:b/>
                <w:bCs/>
                <w:sz w:val="22"/>
                <w:szCs w:val="22"/>
              </w:rPr>
            </w:pPr>
          </w:p>
          <w:p w:rsidR="009F7EA9" w:rsidRDefault="009F7EA9">
            <w:pPr>
              <w:rPr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4"/>
                <w:szCs w:val="24"/>
              </w:rPr>
              <w:t>Professional Certification and Training</w:t>
            </w:r>
          </w:p>
          <w:p w:rsidR="009F7EA9" w:rsidRDefault="009F7EA9" w:rsidP="00F45382">
            <w:pPr>
              <w:numPr>
                <w:ilvl w:val="0"/>
                <w:numId w:val="21"/>
              </w:numPr>
              <w:tabs>
                <w:tab w:val="left" w:pos="740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Oracle DBA OCA &amp; OCP</w:t>
            </w:r>
          </w:p>
          <w:p w:rsidR="009F7EA9" w:rsidRDefault="009F7EA9" w:rsidP="00F45382">
            <w:pPr>
              <w:numPr>
                <w:ilvl w:val="0"/>
                <w:numId w:val="21"/>
              </w:numPr>
              <w:tabs>
                <w:tab w:val="left" w:pos="740"/>
              </w:tabs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CompTIA Network+ </w:t>
            </w:r>
          </w:p>
          <w:p w:rsidR="009F7EA9" w:rsidRDefault="009F7EA9" w:rsidP="00F45382">
            <w:pPr>
              <w:numPr>
                <w:ilvl w:val="0"/>
                <w:numId w:val="21"/>
              </w:numPr>
              <w:tabs>
                <w:tab w:val="left" w:pos="740"/>
              </w:tabs>
              <w:jc w:val="both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CompTIA Security+</w:t>
            </w:r>
          </w:p>
          <w:p w:rsidR="009F7EA9" w:rsidRDefault="009F7EA9" w:rsidP="0076762C">
            <w:pPr>
              <w:numPr>
                <w:ilvl w:val="0"/>
                <w:numId w:val="21"/>
              </w:numPr>
              <w:tabs>
                <w:tab w:val="left" w:pos="74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Certified Systems Engineer</w:t>
            </w:r>
            <w:r w:rsidR="004F4F97">
              <w:rPr>
                <w:bCs/>
                <w:sz w:val="22"/>
                <w:szCs w:val="22"/>
              </w:rPr>
              <w:t xml:space="preserve"> </w:t>
            </w:r>
          </w:p>
          <w:p w:rsidR="0076762C" w:rsidRPr="0076762C" w:rsidRDefault="0076762C" w:rsidP="0076762C">
            <w:pPr>
              <w:tabs>
                <w:tab w:val="left" w:pos="740"/>
              </w:tabs>
              <w:jc w:val="both"/>
              <w:rPr>
                <w:sz w:val="22"/>
                <w:szCs w:val="22"/>
              </w:rPr>
            </w:pPr>
          </w:p>
          <w:p w:rsidR="000C38E2" w:rsidRDefault="000C38E2">
            <w:pPr>
              <w:rPr>
                <w:b/>
                <w:sz w:val="24"/>
                <w:szCs w:val="24"/>
              </w:rPr>
            </w:pPr>
          </w:p>
          <w:p w:rsidR="000C38E2" w:rsidRDefault="000C38E2">
            <w:pPr>
              <w:rPr>
                <w:b/>
                <w:sz w:val="24"/>
                <w:szCs w:val="24"/>
              </w:rPr>
            </w:pPr>
          </w:p>
          <w:p w:rsidR="009F7EA9" w:rsidRDefault="000C38E2">
            <w:pPr>
              <w:rPr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2/2008-6/2010</w:t>
            </w:r>
            <w:r w:rsidR="00172A02">
              <w:rPr>
                <w:b/>
                <w:sz w:val="24"/>
                <w:szCs w:val="24"/>
              </w:rPr>
              <w:t xml:space="preserve">    </w:t>
            </w:r>
            <w:r w:rsidR="009F7EA9">
              <w:rPr>
                <w:b/>
                <w:sz w:val="24"/>
                <w:szCs w:val="24"/>
              </w:rPr>
              <w:t xml:space="preserve"> Learning Tree Center.   Rockville MD</w:t>
            </w:r>
          </w:p>
          <w:p w:rsidR="009F7EA9" w:rsidRDefault="009F7EA9" w:rsidP="00F45382">
            <w:pPr>
              <w:numPr>
                <w:ilvl w:val="1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 DBA</w:t>
            </w:r>
          </w:p>
          <w:p w:rsidR="009F7EA9" w:rsidRDefault="009F7EA9" w:rsidP="00F45382">
            <w:pPr>
              <w:numPr>
                <w:ilvl w:val="1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OCA &amp; OCP</w:t>
            </w:r>
            <w:r w:rsidR="000C38E2">
              <w:rPr>
                <w:sz w:val="22"/>
                <w:szCs w:val="22"/>
              </w:rPr>
              <w:t xml:space="preserve"> </w:t>
            </w:r>
          </w:p>
          <w:p w:rsidR="009F7EA9" w:rsidRDefault="009F7EA9" w:rsidP="00F45382">
            <w:pPr>
              <w:numPr>
                <w:ilvl w:val="1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Network+</w:t>
            </w:r>
          </w:p>
          <w:p w:rsidR="009F7EA9" w:rsidRDefault="009F7EA9" w:rsidP="00F45382">
            <w:pPr>
              <w:numPr>
                <w:ilvl w:val="1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Security+</w:t>
            </w:r>
          </w:p>
          <w:p w:rsidR="009F7EA9" w:rsidRDefault="009F7EA9">
            <w:pPr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  <w:p w:rsidR="009F7EA9" w:rsidRDefault="009F7EA9">
            <w:r>
              <w:rPr>
                <w:b/>
                <w:sz w:val="24"/>
                <w:szCs w:val="24"/>
              </w:rPr>
              <w:t xml:space="preserve">2002-2003 </w:t>
            </w:r>
            <w:r w:rsidR="00172A02">
              <w:rPr>
                <w:b/>
                <w:sz w:val="24"/>
                <w:szCs w:val="24"/>
              </w:rPr>
              <w:t xml:space="preserve">         </w:t>
            </w:r>
            <w:r>
              <w:rPr>
                <w:b/>
                <w:sz w:val="24"/>
                <w:szCs w:val="24"/>
              </w:rPr>
              <w:t>New Horizon Computer Learning Center.        Baltimore, MD</w:t>
            </w:r>
          </w:p>
          <w:p w:rsidR="009F7EA9" w:rsidRDefault="009F7EA9">
            <w:pPr>
              <w:rPr>
                <w:sz w:val="22"/>
                <w:szCs w:val="22"/>
              </w:rPr>
            </w:pPr>
            <w:r>
              <w:t xml:space="preserve">                                </w:t>
            </w:r>
            <w:r>
              <w:rPr>
                <w:sz w:val="22"/>
                <w:szCs w:val="22"/>
              </w:rPr>
              <w:t xml:space="preserve">A+                    </w:t>
            </w:r>
          </w:p>
          <w:p w:rsidR="009F7EA9" w:rsidRDefault="009F7EA9">
            <w:r>
              <w:rPr>
                <w:sz w:val="22"/>
                <w:szCs w:val="22"/>
              </w:rPr>
              <w:t xml:space="preserve">                             MCSE   </w:t>
            </w:r>
          </w:p>
          <w:p w:rsidR="009F7EA9" w:rsidRDefault="009F7EA9">
            <w:pPr>
              <w:tabs>
                <w:tab w:val="left" w:pos="740"/>
                <w:tab w:val="left" w:pos="9290"/>
                <w:tab w:val="right" w:pos="10800"/>
              </w:tabs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6B039D" w:rsidRPr="006B039D" w:rsidRDefault="0076762C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  <w:r w:rsidRPr="006B039D">
              <w:rPr>
                <w:sz w:val="28"/>
                <w:szCs w:val="28"/>
              </w:rPr>
              <w:t xml:space="preserve">US CITIZEN </w:t>
            </w:r>
            <w:r w:rsidR="006B039D">
              <w:rPr>
                <w:sz w:val="28"/>
                <w:szCs w:val="28"/>
              </w:rPr>
              <w:t xml:space="preserve">- </w:t>
            </w:r>
            <w:r w:rsidR="006B039D" w:rsidRPr="006B039D">
              <w:rPr>
                <w:sz w:val="28"/>
                <w:szCs w:val="28"/>
              </w:rPr>
              <w:t>Held DoD Secret Clearance</w:t>
            </w:r>
          </w:p>
          <w:p w:rsidR="006B039D" w:rsidRP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</w:p>
          <w:p w:rsidR="0076762C" w:rsidRPr="006B039D" w:rsidRDefault="006B039D">
            <w:pPr>
              <w:tabs>
                <w:tab w:val="left" w:pos="740"/>
                <w:tab w:val="left" w:pos="9290"/>
                <w:tab w:val="right" w:pos="10800"/>
              </w:tabs>
              <w:rPr>
                <w:sz w:val="28"/>
                <w:szCs w:val="28"/>
              </w:rPr>
            </w:pPr>
            <w:r w:rsidRPr="006B03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</w:t>
            </w:r>
          </w:p>
          <w:p w:rsidR="0076762C" w:rsidRDefault="0076762C">
            <w:pPr>
              <w:tabs>
                <w:tab w:val="left" w:pos="740"/>
                <w:tab w:val="left" w:pos="9290"/>
                <w:tab w:val="right" w:pos="10800"/>
              </w:tabs>
            </w:pPr>
          </w:p>
        </w:tc>
      </w:tr>
      <w:tr w:rsidR="009F7EA9">
        <w:trPr>
          <w:trHeight w:val="12969"/>
        </w:trPr>
        <w:tc>
          <w:tcPr>
            <w:tcW w:w="253" w:type="dxa"/>
            <w:shd w:val="clear" w:color="auto" w:fill="auto"/>
          </w:tcPr>
          <w:p w:rsidR="009F7EA9" w:rsidRDefault="009F7EA9">
            <w:pPr>
              <w:snapToGrid w:val="0"/>
            </w:pPr>
          </w:p>
        </w:tc>
        <w:tc>
          <w:tcPr>
            <w:tcW w:w="10359" w:type="dxa"/>
            <w:gridSpan w:val="2"/>
            <w:shd w:val="clear" w:color="auto" w:fill="auto"/>
          </w:tcPr>
          <w:p w:rsidR="009F7EA9" w:rsidRDefault="009F7EA9">
            <w:pPr>
              <w:pBdr>
                <w:bottom w:val="single" w:sz="4" w:space="1" w:color="000000"/>
              </w:pBdr>
              <w:snapToGrid w:val="0"/>
              <w:ind w:right="29"/>
              <w:contextualSpacing/>
              <w:rPr>
                <w:rFonts w:ascii="Arial Narrow" w:hAnsi="Arial Narrow" w:cs="Arial Narrow"/>
                <w:b/>
                <w:sz w:val="24"/>
                <w:szCs w:val="24"/>
              </w:rPr>
            </w:pPr>
          </w:p>
        </w:tc>
      </w:tr>
    </w:tbl>
    <w:p w:rsidR="009F7EA9" w:rsidRDefault="009F7EA9" w:rsidP="00B62355">
      <w:pPr>
        <w:spacing w:before="60"/>
        <w:ind w:left="-7" w:firstLine="7"/>
      </w:pPr>
    </w:p>
    <w:sectPr w:rsidR="009F7EA9">
      <w:pgSz w:w="12240" w:h="15840"/>
      <w:pgMar w:top="57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sys Logo">
    <w:altName w:val="Courier New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Devanagari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10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648" w:hanging="360"/>
      </w:pPr>
      <w:rPr>
        <w:rFonts w:ascii="Symbol" w:hAnsi="Symbol" w:cs="Symbol"/>
        <w:sz w:val="22"/>
        <w:szCs w:val="22"/>
        <w:lang w:val="en"/>
      </w:rPr>
    </w:lvl>
  </w:abstractNum>
  <w:abstractNum w:abstractNumId="4" w15:restartNumberingAfterBreak="0">
    <w:nsid w:val="00000005"/>
    <w:multiLevelType w:val="singleLevel"/>
    <w:tmpl w:val="00000005"/>
    <w:name w:val="WW8Num17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2"/>
        <w:szCs w:val="22"/>
      </w:rPr>
    </w:lvl>
  </w:abstractNum>
  <w:abstractNum w:abstractNumId="6" w15:restartNumberingAfterBreak="0">
    <w:nsid w:val="01177DAD"/>
    <w:multiLevelType w:val="hybridMultilevel"/>
    <w:tmpl w:val="3648B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85C5B"/>
    <w:multiLevelType w:val="hybridMultilevel"/>
    <w:tmpl w:val="CA325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902"/>
    <w:multiLevelType w:val="hybridMultilevel"/>
    <w:tmpl w:val="CA0CD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B52CC"/>
    <w:multiLevelType w:val="hybridMultilevel"/>
    <w:tmpl w:val="45D2D9B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6AB4"/>
    <w:multiLevelType w:val="hybridMultilevel"/>
    <w:tmpl w:val="A864B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B446C"/>
    <w:multiLevelType w:val="hybridMultilevel"/>
    <w:tmpl w:val="4C688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C22CE"/>
    <w:multiLevelType w:val="hybridMultilevel"/>
    <w:tmpl w:val="CB92503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234EF"/>
    <w:multiLevelType w:val="hybridMultilevel"/>
    <w:tmpl w:val="0990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3075C"/>
    <w:multiLevelType w:val="hybridMultilevel"/>
    <w:tmpl w:val="F93AEE1C"/>
    <w:lvl w:ilvl="0" w:tplc="000000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E28DC"/>
    <w:multiLevelType w:val="hybridMultilevel"/>
    <w:tmpl w:val="59545902"/>
    <w:lvl w:ilvl="0" w:tplc="00000006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2C9A4FA4"/>
    <w:multiLevelType w:val="hybridMultilevel"/>
    <w:tmpl w:val="06A433E6"/>
    <w:lvl w:ilvl="0" w:tplc="000000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4653F8"/>
    <w:multiLevelType w:val="hybridMultilevel"/>
    <w:tmpl w:val="AF421170"/>
    <w:lvl w:ilvl="0" w:tplc="000000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7396B"/>
    <w:multiLevelType w:val="hybridMultilevel"/>
    <w:tmpl w:val="FAA2A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E335E"/>
    <w:multiLevelType w:val="hybridMultilevel"/>
    <w:tmpl w:val="C8DE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B3108"/>
    <w:multiLevelType w:val="hybridMultilevel"/>
    <w:tmpl w:val="82BE3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171A8"/>
    <w:multiLevelType w:val="hybridMultilevel"/>
    <w:tmpl w:val="313059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350F7A"/>
    <w:multiLevelType w:val="hybridMultilevel"/>
    <w:tmpl w:val="EC6A6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9164E"/>
    <w:multiLevelType w:val="hybridMultilevel"/>
    <w:tmpl w:val="C5584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3D7A"/>
    <w:multiLevelType w:val="hybridMultilevel"/>
    <w:tmpl w:val="5E7E8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C406D"/>
    <w:multiLevelType w:val="hybridMultilevel"/>
    <w:tmpl w:val="D3D8B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75DA1"/>
    <w:multiLevelType w:val="hybridMultilevel"/>
    <w:tmpl w:val="76EE06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EE1B0D"/>
    <w:multiLevelType w:val="hybridMultilevel"/>
    <w:tmpl w:val="CB3EA752"/>
    <w:lvl w:ilvl="0" w:tplc="00000006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Symbol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602B25F0"/>
    <w:multiLevelType w:val="hybridMultilevel"/>
    <w:tmpl w:val="39F4C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43398"/>
    <w:multiLevelType w:val="hybridMultilevel"/>
    <w:tmpl w:val="F8F8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85589"/>
    <w:multiLevelType w:val="hybridMultilevel"/>
    <w:tmpl w:val="49384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B5DAE"/>
    <w:multiLevelType w:val="hybridMultilevel"/>
    <w:tmpl w:val="5C4C41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16BC4"/>
    <w:multiLevelType w:val="hybridMultilevel"/>
    <w:tmpl w:val="3B7C5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935F1"/>
    <w:multiLevelType w:val="hybridMultilevel"/>
    <w:tmpl w:val="226E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F5FE0"/>
    <w:multiLevelType w:val="hybridMultilevel"/>
    <w:tmpl w:val="9A821BA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7"/>
  </w:num>
  <w:num w:numId="9">
    <w:abstractNumId w:val="16"/>
  </w:num>
  <w:num w:numId="10">
    <w:abstractNumId w:val="14"/>
  </w:num>
  <w:num w:numId="11">
    <w:abstractNumId w:val="15"/>
  </w:num>
  <w:num w:numId="12">
    <w:abstractNumId w:val="27"/>
  </w:num>
  <w:num w:numId="13">
    <w:abstractNumId w:val="12"/>
  </w:num>
  <w:num w:numId="14">
    <w:abstractNumId w:val="34"/>
  </w:num>
  <w:num w:numId="15">
    <w:abstractNumId w:val="9"/>
  </w:num>
  <w:num w:numId="16">
    <w:abstractNumId w:val="31"/>
  </w:num>
  <w:num w:numId="17">
    <w:abstractNumId w:val="10"/>
  </w:num>
  <w:num w:numId="18">
    <w:abstractNumId w:val="25"/>
  </w:num>
  <w:num w:numId="19">
    <w:abstractNumId w:val="24"/>
  </w:num>
  <w:num w:numId="20">
    <w:abstractNumId w:val="13"/>
  </w:num>
  <w:num w:numId="21">
    <w:abstractNumId w:val="26"/>
  </w:num>
  <w:num w:numId="22">
    <w:abstractNumId w:val="33"/>
  </w:num>
  <w:num w:numId="23">
    <w:abstractNumId w:val="21"/>
  </w:num>
  <w:num w:numId="24">
    <w:abstractNumId w:val="20"/>
  </w:num>
  <w:num w:numId="25">
    <w:abstractNumId w:val="23"/>
  </w:num>
  <w:num w:numId="26">
    <w:abstractNumId w:val="11"/>
  </w:num>
  <w:num w:numId="27">
    <w:abstractNumId w:val="30"/>
  </w:num>
  <w:num w:numId="28">
    <w:abstractNumId w:val="6"/>
  </w:num>
  <w:num w:numId="29">
    <w:abstractNumId w:val="32"/>
  </w:num>
  <w:num w:numId="30">
    <w:abstractNumId w:val="8"/>
  </w:num>
  <w:num w:numId="31">
    <w:abstractNumId w:val="22"/>
  </w:num>
  <w:num w:numId="32">
    <w:abstractNumId w:val="18"/>
  </w:num>
  <w:num w:numId="33">
    <w:abstractNumId w:val="28"/>
  </w:num>
  <w:num w:numId="34">
    <w:abstractNumId w:val="2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98"/>
    <w:rsid w:val="00085B5F"/>
    <w:rsid w:val="00090C82"/>
    <w:rsid w:val="000C38E2"/>
    <w:rsid w:val="000D6DC4"/>
    <w:rsid w:val="00172A02"/>
    <w:rsid w:val="002275E4"/>
    <w:rsid w:val="00244B3E"/>
    <w:rsid w:val="003C288E"/>
    <w:rsid w:val="0045490F"/>
    <w:rsid w:val="004E2304"/>
    <w:rsid w:val="004F03B1"/>
    <w:rsid w:val="004F4F97"/>
    <w:rsid w:val="005438B6"/>
    <w:rsid w:val="005C5E10"/>
    <w:rsid w:val="00643FC5"/>
    <w:rsid w:val="00666198"/>
    <w:rsid w:val="0067620F"/>
    <w:rsid w:val="006776B6"/>
    <w:rsid w:val="00691B4C"/>
    <w:rsid w:val="006B039D"/>
    <w:rsid w:val="006B48EC"/>
    <w:rsid w:val="006D6957"/>
    <w:rsid w:val="00754FCC"/>
    <w:rsid w:val="0076762C"/>
    <w:rsid w:val="007C03DF"/>
    <w:rsid w:val="007D388D"/>
    <w:rsid w:val="007F0253"/>
    <w:rsid w:val="0083496E"/>
    <w:rsid w:val="0091431C"/>
    <w:rsid w:val="00997B99"/>
    <w:rsid w:val="009F7EA9"/>
    <w:rsid w:val="00A231C7"/>
    <w:rsid w:val="00A43398"/>
    <w:rsid w:val="00A83AB3"/>
    <w:rsid w:val="00A9587E"/>
    <w:rsid w:val="00AA0AD8"/>
    <w:rsid w:val="00AC18D8"/>
    <w:rsid w:val="00B301D3"/>
    <w:rsid w:val="00B62355"/>
    <w:rsid w:val="00BC1F51"/>
    <w:rsid w:val="00D077F1"/>
    <w:rsid w:val="00D5662A"/>
    <w:rsid w:val="00D7535E"/>
    <w:rsid w:val="00D83180"/>
    <w:rsid w:val="00DE4F64"/>
    <w:rsid w:val="00DF2490"/>
    <w:rsid w:val="00E17BA6"/>
    <w:rsid w:val="00E6222F"/>
    <w:rsid w:val="00EA6ACD"/>
    <w:rsid w:val="00EC49F7"/>
    <w:rsid w:val="00ED2FB9"/>
    <w:rsid w:val="00F15CCF"/>
    <w:rsid w:val="00F244B7"/>
    <w:rsid w:val="00F45382"/>
    <w:rsid w:val="00F6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60E4EB"/>
  <w15:chartTrackingRefBased/>
  <w15:docId w15:val="{F9B96C0D-3720-438F-BCA2-C47C7773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Unisys Logo" w:hAnsi="Unisys Logo" w:cs="Unisys Logo"/>
      <w:color w:val="FF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80"/>
      <w:outlineLvl w:val="1"/>
    </w:pPr>
    <w:rPr>
      <w:rFonts w:ascii="Arial Narrow" w:hAnsi="Arial Narrow" w:cs="Arial Narrow"/>
      <w:sz w:val="4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72" w:firstLine="0"/>
      <w:outlineLvl w:val="2"/>
    </w:pPr>
    <w:rPr>
      <w:rFonts w:ascii="Arial Narrow" w:hAnsi="Arial Narrow" w:cs="Arial Narrow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  <w:sz w:val="22"/>
      <w:szCs w:val="22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sz w:val="22"/>
      <w:szCs w:val="22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sz w:val="22"/>
      <w:szCs w:val="22"/>
      <w:lang w:val="e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false">
    <w:name w:val="WW8Num18zfalse"/>
  </w:style>
  <w:style w:type="character" w:customStyle="1" w:styleId="WW8Num18ztrue">
    <w:name w:val="WW8Num18ztrue"/>
  </w:style>
  <w:style w:type="character" w:customStyle="1" w:styleId="WW8Num18ztrue7">
    <w:name w:val="WW8Num18ztrue7"/>
  </w:style>
  <w:style w:type="character" w:customStyle="1" w:styleId="WW8Num18ztrue6">
    <w:name w:val="WW8Num18ztrue6"/>
  </w:style>
  <w:style w:type="character" w:customStyle="1" w:styleId="WW8Num18ztrue5">
    <w:name w:val="WW8Num18ztrue5"/>
  </w:style>
  <w:style w:type="character" w:customStyle="1" w:styleId="WW8Num18ztrue4">
    <w:name w:val="WW8Num18ztrue4"/>
  </w:style>
  <w:style w:type="character" w:customStyle="1" w:styleId="WW8Num18ztrue3">
    <w:name w:val="WW8Num18ztrue3"/>
  </w:style>
  <w:style w:type="character" w:customStyle="1" w:styleId="WW8Num18ztrue2">
    <w:name w:val="WW8Num18ztrue2"/>
  </w:style>
  <w:style w:type="character" w:customStyle="1" w:styleId="WW8Num18ztrue1">
    <w:name w:val="WW8Num18ztrue1"/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  <w:sz w:val="22"/>
      <w:szCs w:val="22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BodyTextIndent">
    <w:name w:val="Body Text Indent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Achievement">
    <w:name w:val="Achievement"/>
    <w:basedOn w:val="BodyText"/>
    <w:pPr>
      <w:numPr>
        <w:numId w:val="5"/>
      </w:numPr>
      <w:spacing w:after="60" w:line="220" w:lineRule="atLeast"/>
      <w:jc w:val="both"/>
    </w:pPr>
    <w:rPr>
      <w:rFonts w:ascii="Arial" w:hAnsi="Arial" w:cs="Arial"/>
      <w:spacing w:val="-5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ro30@outlook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humaJM\Application%20Data\Microsoft\Templates\4306%203056-001%20P5%20(6-05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4306 3056-001 P5 (6-05)</Template>
  <TotalTime>1390</TotalTime>
  <Pages>5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DAP</vt:lpstr>
    </vt:vector>
  </TitlesOfParts>
  <Company/>
  <LinksUpToDate>false</LinksUpToDate>
  <CharactersWithSpaces>9845</CharactersWithSpaces>
  <SharedDoc>false</SharedDoc>
  <HLinks>
    <vt:vector size="6" baseType="variant">
      <vt:variant>
        <vt:i4>3276812</vt:i4>
      </vt:variant>
      <vt:variant>
        <vt:i4>0</vt:i4>
      </vt:variant>
      <vt:variant>
        <vt:i4>0</vt:i4>
      </vt:variant>
      <vt:variant>
        <vt:i4>5</vt:i4>
      </vt:variant>
      <vt:variant>
        <vt:lpwstr>mailto:fero30@outlook.com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DAP</dc:title>
  <dc:subject/>
  <dc:creator>Daniel Poku</dc:creator>
  <cp:keywords/>
  <cp:lastModifiedBy>A J</cp:lastModifiedBy>
  <cp:revision>7</cp:revision>
  <cp:lastPrinted>2008-03-25T20:42:00Z</cp:lastPrinted>
  <dcterms:created xsi:type="dcterms:W3CDTF">2016-02-29T15:19:00Z</dcterms:created>
  <dcterms:modified xsi:type="dcterms:W3CDTF">2016-06-28T07:02:00Z</dcterms:modified>
</cp:coreProperties>
</file>