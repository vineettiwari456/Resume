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F5F" w:rsidRPr="00816F5F" w:rsidRDefault="00161F69" w:rsidP="004D3405">
      <w:pPr>
        <w:rPr>
          <w:rFonts w:asciiTheme="majorHAnsi" w:hAnsiTheme="majorHAnsi"/>
          <w:sz w:val="16"/>
          <w:szCs w:val="16"/>
        </w:rPr>
      </w:pPr>
      <w:r>
        <w:rPr>
          <w:rFonts w:asciiTheme="majorHAnsi" w:hAnsiTheme="majorHAnsi"/>
          <w:sz w:val="16"/>
          <w:szCs w:val="16"/>
        </w:rPr>
        <w:t>187 Crown Point Rd</w:t>
      </w:r>
      <w:r>
        <w:rPr>
          <w:rFonts w:asciiTheme="majorHAnsi" w:hAnsiTheme="majorHAnsi"/>
          <w:sz w:val="16"/>
          <w:szCs w:val="16"/>
        </w:rPr>
        <w:br/>
        <w:t>Parsippany, NJ-07054</w:t>
      </w:r>
    </w:p>
    <w:p w:rsidR="009057CD" w:rsidRPr="00816F5F" w:rsidRDefault="003D7794" w:rsidP="004D3405">
      <w:pPr>
        <w:rPr>
          <w:rFonts w:asciiTheme="majorHAnsi" w:hAnsiTheme="majorHAnsi"/>
          <w:sz w:val="16"/>
          <w:szCs w:val="16"/>
        </w:rPr>
      </w:pPr>
      <w:hyperlink r:id="rId7" w:history="1">
        <w:r w:rsidR="00816F5F" w:rsidRPr="00816F5F">
          <w:rPr>
            <w:rStyle w:val="Hyperlink"/>
            <w:rFonts w:asciiTheme="majorHAnsi" w:hAnsiTheme="majorHAnsi"/>
            <w:sz w:val="16"/>
            <w:szCs w:val="16"/>
          </w:rPr>
          <w:t>seema.sharma2815@gmail.com</w:t>
        </w:r>
      </w:hyperlink>
      <w:r w:rsidR="00816F5F" w:rsidRPr="00816F5F">
        <w:rPr>
          <w:rFonts w:asciiTheme="majorHAnsi" w:hAnsiTheme="majorHAnsi"/>
          <w:sz w:val="16"/>
          <w:szCs w:val="16"/>
        </w:rPr>
        <w:br/>
      </w:r>
      <w:r w:rsidR="00152C18" w:rsidRPr="00816F5F">
        <w:rPr>
          <w:rFonts w:asciiTheme="majorHAnsi" w:hAnsiTheme="majorHAnsi"/>
          <w:sz w:val="16"/>
          <w:szCs w:val="16"/>
        </w:rPr>
        <w:t>8</w:t>
      </w:r>
      <w:r w:rsidR="009057CD" w:rsidRPr="00816F5F">
        <w:rPr>
          <w:rFonts w:asciiTheme="majorHAnsi" w:hAnsiTheme="majorHAnsi"/>
          <w:sz w:val="16"/>
          <w:szCs w:val="16"/>
        </w:rPr>
        <w:t>62-241-8883</w:t>
      </w:r>
    </w:p>
    <w:p w:rsidR="00AD3D99" w:rsidRPr="0019527A" w:rsidRDefault="00A00E0E" w:rsidP="004D3405">
      <w:pPr>
        <w:pStyle w:val="Heading6"/>
        <w:shd w:val="pct10" w:color="auto" w:fill="auto"/>
        <w:rPr>
          <w:rFonts w:asciiTheme="majorHAnsi" w:hAnsiTheme="majorHAnsi"/>
          <w:sz w:val="22"/>
          <w:szCs w:val="22"/>
          <w:lang w:val="en-GB" w:bidi="he-IL"/>
        </w:rPr>
      </w:pPr>
      <w:r>
        <w:rPr>
          <w:rFonts w:asciiTheme="majorHAnsi" w:hAnsiTheme="majorHAnsi" w:cs="Times New Roman"/>
          <w:iCs w:val="0"/>
          <w:smallCaps/>
          <w:sz w:val="22"/>
          <w:szCs w:val="22"/>
          <w:lang w:val="en-GB" w:bidi="he-IL"/>
        </w:rPr>
        <w:t xml:space="preserve">Professional </w:t>
      </w:r>
      <w:r w:rsidR="004D3405">
        <w:rPr>
          <w:rFonts w:asciiTheme="majorHAnsi" w:hAnsiTheme="majorHAnsi" w:cs="Times New Roman"/>
          <w:iCs w:val="0"/>
          <w:smallCaps/>
          <w:sz w:val="22"/>
          <w:szCs w:val="22"/>
          <w:lang w:val="en-GB" w:bidi="he-IL"/>
        </w:rPr>
        <w:t>Summary</w:t>
      </w:r>
      <w:r w:rsidR="00713BE2">
        <w:rPr>
          <w:rFonts w:asciiTheme="majorHAnsi" w:hAnsiTheme="majorHAnsi" w:cs="Times New Roman"/>
          <w:iCs w:val="0"/>
          <w:smallCaps/>
          <w:sz w:val="22"/>
          <w:szCs w:val="22"/>
          <w:lang w:val="en-GB" w:bidi="he-IL"/>
        </w:rPr>
        <w:t>:</w:t>
      </w:r>
    </w:p>
    <w:p w:rsidR="004D3405" w:rsidRDefault="004D3405" w:rsidP="004D3405">
      <w:pPr>
        <w:ind w:left="720"/>
        <w:rPr>
          <w:rFonts w:asciiTheme="majorHAnsi" w:hAnsiTheme="majorHAnsi"/>
          <w:sz w:val="22"/>
          <w:szCs w:val="22"/>
        </w:rPr>
      </w:pPr>
    </w:p>
    <w:p w:rsidR="004049FA" w:rsidRPr="004D6D8E" w:rsidRDefault="00163D41" w:rsidP="004D6D8E">
      <w:pPr>
        <w:pStyle w:val="ListParagraph"/>
        <w:numPr>
          <w:ilvl w:val="0"/>
          <w:numId w:val="12"/>
        </w:numPr>
        <w:jc w:val="both"/>
        <w:rPr>
          <w:rFonts w:asciiTheme="majorHAnsi" w:hAnsiTheme="majorHAnsi" w:cs="Calibri"/>
          <w:sz w:val="22"/>
          <w:szCs w:val="22"/>
        </w:rPr>
      </w:pPr>
      <w:r>
        <w:rPr>
          <w:rFonts w:asciiTheme="majorHAnsi" w:hAnsiTheme="majorHAnsi" w:cs="Calibri"/>
          <w:sz w:val="22"/>
          <w:szCs w:val="22"/>
        </w:rPr>
        <w:t>Total 7</w:t>
      </w:r>
      <w:r w:rsidR="00225BA7">
        <w:rPr>
          <w:rFonts w:asciiTheme="majorHAnsi" w:hAnsiTheme="majorHAnsi" w:cs="Calibri"/>
          <w:sz w:val="22"/>
          <w:szCs w:val="22"/>
        </w:rPr>
        <w:t>+</w:t>
      </w:r>
      <w:r w:rsidR="004049FA" w:rsidRPr="004D6D8E">
        <w:rPr>
          <w:rFonts w:asciiTheme="majorHAnsi" w:hAnsiTheme="majorHAnsi" w:cs="Calibri"/>
          <w:sz w:val="22"/>
          <w:szCs w:val="22"/>
        </w:rPr>
        <w:t xml:space="preserve"> Years of </w:t>
      </w:r>
      <w:r>
        <w:rPr>
          <w:rFonts w:asciiTheme="majorHAnsi" w:hAnsiTheme="majorHAnsi" w:cs="Calibri"/>
          <w:sz w:val="22"/>
          <w:szCs w:val="22"/>
        </w:rPr>
        <w:t>industry experience and 6</w:t>
      </w:r>
      <w:r w:rsidR="00225BA7">
        <w:rPr>
          <w:rFonts w:asciiTheme="majorHAnsi" w:hAnsiTheme="majorHAnsi" w:cs="Calibri"/>
          <w:sz w:val="22"/>
          <w:szCs w:val="22"/>
        </w:rPr>
        <w:t>+</w:t>
      </w:r>
      <w:r w:rsidR="004B15D7">
        <w:rPr>
          <w:rFonts w:asciiTheme="majorHAnsi" w:hAnsiTheme="majorHAnsi" w:cs="Calibri"/>
          <w:sz w:val="22"/>
          <w:szCs w:val="22"/>
        </w:rPr>
        <w:t xml:space="preserve"> years of </w:t>
      </w:r>
      <w:r w:rsidR="004049FA" w:rsidRPr="004D6D8E">
        <w:rPr>
          <w:rFonts w:asciiTheme="majorHAnsi" w:hAnsiTheme="majorHAnsi" w:cs="Calibri"/>
          <w:sz w:val="22"/>
          <w:szCs w:val="22"/>
        </w:rPr>
        <w:t>SAP ABAP experience in Application</w:t>
      </w:r>
      <w:r w:rsidR="004D6D8E" w:rsidRPr="004D6D8E">
        <w:rPr>
          <w:rFonts w:asciiTheme="majorHAnsi" w:hAnsiTheme="majorHAnsi" w:cs="Calibri"/>
          <w:sz w:val="22"/>
          <w:szCs w:val="22"/>
        </w:rPr>
        <w:t xml:space="preserve"> Development, Analysis, design, </w:t>
      </w:r>
      <w:r w:rsidR="004D6D8E">
        <w:rPr>
          <w:rFonts w:asciiTheme="majorHAnsi" w:hAnsiTheme="majorHAnsi" w:cs="Calibri"/>
          <w:sz w:val="22"/>
          <w:szCs w:val="22"/>
        </w:rPr>
        <w:t>enhancement, testing and support.</w:t>
      </w:r>
      <w:r w:rsidR="004D6D8E" w:rsidRPr="004D6D8E">
        <w:rPr>
          <w:rFonts w:asciiTheme="majorHAnsi" w:hAnsiTheme="majorHAnsi" w:cs="Calibri"/>
          <w:sz w:val="22"/>
          <w:szCs w:val="22"/>
        </w:rPr>
        <w:t xml:space="preserve">    </w:t>
      </w:r>
    </w:p>
    <w:p w:rsidR="004049FA" w:rsidRDefault="004049FA" w:rsidP="004D6D8E">
      <w:pPr>
        <w:pStyle w:val="ListParagraph"/>
        <w:numPr>
          <w:ilvl w:val="0"/>
          <w:numId w:val="12"/>
        </w:numPr>
        <w:jc w:val="both"/>
        <w:rPr>
          <w:rFonts w:asciiTheme="majorHAnsi" w:hAnsiTheme="majorHAnsi" w:cs="Calibri"/>
          <w:sz w:val="22"/>
          <w:szCs w:val="22"/>
        </w:rPr>
      </w:pPr>
      <w:r w:rsidRPr="004D6D8E">
        <w:rPr>
          <w:rFonts w:asciiTheme="majorHAnsi" w:hAnsiTheme="majorHAnsi" w:cs="Calibri"/>
          <w:sz w:val="22"/>
          <w:szCs w:val="22"/>
        </w:rPr>
        <w:t xml:space="preserve">Worked </w:t>
      </w:r>
      <w:r w:rsidR="00A05940">
        <w:rPr>
          <w:rFonts w:asciiTheme="majorHAnsi" w:hAnsiTheme="majorHAnsi" w:cs="Calibri"/>
          <w:sz w:val="22"/>
          <w:szCs w:val="22"/>
        </w:rPr>
        <w:t xml:space="preserve">in implementation, roll out, </w:t>
      </w:r>
      <w:r w:rsidRPr="004D6D8E">
        <w:rPr>
          <w:rFonts w:asciiTheme="majorHAnsi" w:hAnsiTheme="majorHAnsi" w:cs="Calibri"/>
          <w:sz w:val="22"/>
          <w:szCs w:val="22"/>
        </w:rPr>
        <w:t xml:space="preserve">support </w:t>
      </w:r>
      <w:r w:rsidR="00A05940">
        <w:rPr>
          <w:rFonts w:asciiTheme="majorHAnsi" w:hAnsiTheme="majorHAnsi" w:cs="Calibri"/>
          <w:sz w:val="22"/>
          <w:szCs w:val="22"/>
        </w:rPr>
        <w:t xml:space="preserve">and upgrade </w:t>
      </w:r>
      <w:r w:rsidRPr="004D6D8E">
        <w:rPr>
          <w:rFonts w:asciiTheme="majorHAnsi" w:hAnsiTheme="majorHAnsi" w:cs="Calibri"/>
          <w:sz w:val="22"/>
          <w:szCs w:val="22"/>
        </w:rPr>
        <w:t>projects.</w:t>
      </w:r>
    </w:p>
    <w:p w:rsidR="001247EC" w:rsidRDefault="001247EC" w:rsidP="004D6D8E">
      <w:pPr>
        <w:pStyle w:val="ListParagraph"/>
        <w:numPr>
          <w:ilvl w:val="0"/>
          <w:numId w:val="12"/>
        </w:numPr>
        <w:jc w:val="both"/>
        <w:rPr>
          <w:rFonts w:asciiTheme="majorHAnsi" w:hAnsiTheme="majorHAnsi" w:cs="Calibri"/>
          <w:b/>
          <w:sz w:val="22"/>
          <w:szCs w:val="22"/>
        </w:rPr>
      </w:pPr>
      <w:r w:rsidRPr="001247EC">
        <w:rPr>
          <w:rFonts w:asciiTheme="majorHAnsi" w:hAnsiTheme="majorHAnsi" w:cs="Calibri"/>
          <w:b/>
          <w:sz w:val="22"/>
          <w:szCs w:val="22"/>
        </w:rPr>
        <w:t>Extensive experience of working on SA</w:t>
      </w:r>
      <w:r w:rsidR="00264BA3">
        <w:rPr>
          <w:rFonts w:asciiTheme="majorHAnsi" w:hAnsiTheme="majorHAnsi" w:cs="Calibri"/>
          <w:b/>
          <w:sz w:val="22"/>
          <w:szCs w:val="22"/>
        </w:rPr>
        <w:t>P portal</w:t>
      </w:r>
      <w:r w:rsidR="00163D41">
        <w:rPr>
          <w:rFonts w:asciiTheme="majorHAnsi" w:hAnsiTheme="majorHAnsi" w:cs="Calibri"/>
          <w:b/>
          <w:sz w:val="22"/>
          <w:szCs w:val="22"/>
        </w:rPr>
        <w:t xml:space="preserve"> EP 7.31</w:t>
      </w:r>
      <w:r w:rsidR="00264BA3">
        <w:rPr>
          <w:rFonts w:asciiTheme="majorHAnsi" w:hAnsiTheme="majorHAnsi" w:cs="Calibri"/>
          <w:b/>
          <w:sz w:val="22"/>
          <w:szCs w:val="22"/>
        </w:rPr>
        <w:t>. Creating roles, pages</w:t>
      </w:r>
      <w:r w:rsidRPr="001247EC">
        <w:rPr>
          <w:rFonts w:asciiTheme="majorHAnsi" w:hAnsiTheme="majorHAnsi" w:cs="Calibri"/>
          <w:b/>
          <w:sz w:val="22"/>
          <w:szCs w:val="22"/>
        </w:rPr>
        <w:t xml:space="preserve">, </w:t>
      </w:r>
      <w:proofErr w:type="spellStart"/>
      <w:r w:rsidRPr="001247EC">
        <w:rPr>
          <w:rFonts w:asciiTheme="majorHAnsi" w:hAnsiTheme="majorHAnsi" w:cs="Calibri"/>
          <w:b/>
          <w:sz w:val="22"/>
          <w:szCs w:val="22"/>
        </w:rPr>
        <w:t>iViews</w:t>
      </w:r>
      <w:proofErr w:type="spellEnd"/>
      <w:r w:rsidRPr="001247EC">
        <w:rPr>
          <w:rFonts w:asciiTheme="majorHAnsi" w:hAnsiTheme="majorHAnsi" w:cs="Calibri"/>
          <w:b/>
          <w:sz w:val="22"/>
          <w:szCs w:val="22"/>
        </w:rPr>
        <w:t xml:space="preserve"> using transaction, </w:t>
      </w:r>
      <w:proofErr w:type="spellStart"/>
      <w:r w:rsidRPr="001247EC">
        <w:rPr>
          <w:rFonts w:asciiTheme="majorHAnsi" w:hAnsiTheme="majorHAnsi" w:cs="Calibri"/>
          <w:b/>
          <w:sz w:val="22"/>
          <w:szCs w:val="22"/>
        </w:rPr>
        <w:t>bex</w:t>
      </w:r>
      <w:proofErr w:type="spellEnd"/>
      <w:r w:rsidRPr="001247EC">
        <w:rPr>
          <w:rFonts w:asciiTheme="majorHAnsi" w:hAnsiTheme="majorHAnsi" w:cs="Calibri"/>
          <w:b/>
          <w:sz w:val="22"/>
          <w:szCs w:val="22"/>
        </w:rPr>
        <w:t xml:space="preserve"> query, </w:t>
      </w:r>
      <w:proofErr w:type="spellStart"/>
      <w:r w:rsidRPr="001247EC">
        <w:rPr>
          <w:rFonts w:asciiTheme="majorHAnsi" w:hAnsiTheme="majorHAnsi" w:cs="Calibri"/>
          <w:b/>
          <w:sz w:val="22"/>
          <w:szCs w:val="22"/>
        </w:rPr>
        <w:t>webdynpro</w:t>
      </w:r>
      <w:proofErr w:type="spellEnd"/>
      <w:r w:rsidRPr="001247EC">
        <w:rPr>
          <w:rFonts w:asciiTheme="majorHAnsi" w:hAnsiTheme="majorHAnsi" w:cs="Calibri"/>
          <w:b/>
          <w:sz w:val="22"/>
          <w:szCs w:val="22"/>
        </w:rPr>
        <w:t xml:space="preserve"> component, assigning roles to users, UWL configuration and customization, ESS and MSS configuration and customization</w:t>
      </w:r>
      <w:r w:rsidR="00264BA3">
        <w:rPr>
          <w:rFonts w:asciiTheme="majorHAnsi" w:hAnsiTheme="majorHAnsi" w:cs="Calibri"/>
          <w:b/>
          <w:sz w:val="22"/>
          <w:szCs w:val="22"/>
        </w:rPr>
        <w:t>, creating portal desktop, theme and changing the default theme to custom theme, SSO configuration.</w:t>
      </w:r>
    </w:p>
    <w:p w:rsidR="00B26ACA" w:rsidRPr="00AF5573" w:rsidRDefault="00DB5F1E" w:rsidP="00AF5573">
      <w:pPr>
        <w:pStyle w:val="ListParagraph"/>
        <w:numPr>
          <w:ilvl w:val="0"/>
          <w:numId w:val="12"/>
        </w:numPr>
        <w:jc w:val="both"/>
        <w:rPr>
          <w:rFonts w:asciiTheme="majorHAnsi" w:hAnsiTheme="majorHAnsi" w:cs="Calibri"/>
          <w:b/>
          <w:sz w:val="22"/>
          <w:szCs w:val="22"/>
        </w:rPr>
      </w:pPr>
      <w:r w:rsidRPr="00DB5F1E">
        <w:rPr>
          <w:rFonts w:asciiTheme="majorHAnsi" w:hAnsiTheme="majorHAnsi" w:cs="Calibri"/>
          <w:b/>
          <w:sz w:val="22"/>
          <w:szCs w:val="22"/>
        </w:rPr>
        <w:t>Strong SAP ABAP workflow development experience using Workflow builder, Business objects, ABAP Classes, Agent determination, events</w:t>
      </w:r>
      <w:r w:rsidR="00AF5573">
        <w:rPr>
          <w:rFonts w:asciiTheme="majorHAnsi" w:hAnsiTheme="majorHAnsi" w:cs="Calibri"/>
          <w:b/>
          <w:sz w:val="22"/>
          <w:szCs w:val="22"/>
        </w:rPr>
        <w:t xml:space="preserve">, </w:t>
      </w:r>
      <w:r w:rsidR="00735BFC" w:rsidRPr="00AF5573">
        <w:rPr>
          <w:rFonts w:asciiTheme="majorHAnsi" w:hAnsiTheme="majorHAnsi" w:cs="Calibri"/>
          <w:b/>
          <w:sz w:val="22"/>
          <w:szCs w:val="22"/>
        </w:rPr>
        <w:t>Extensive experience of application spe</w:t>
      </w:r>
      <w:r w:rsidR="00AF5573">
        <w:rPr>
          <w:rFonts w:asciiTheme="majorHAnsi" w:hAnsiTheme="majorHAnsi" w:cs="Calibri"/>
          <w:b/>
          <w:sz w:val="22"/>
          <w:szCs w:val="22"/>
        </w:rPr>
        <w:t xml:space="preserve">cific and generic BI Extractors, </w:t>
      </w:r>
      <w:r w:rsidR="005120B1" w:rsidRPr="00AF5573">
        <w:rPr>
          <w:rFonts w:asciiTheme="majorHAnsi" w:hAnsiTheme="majorHAnsi" w:cs="Calibri"/>
          <w:b/>
          <w:sz w:val="22"/>
          <w:szCs w:val="22"/>
        </w:rPr>
        <w:t>Hands on experience of working on SPAU an</w:t>
      </w:r>
      <w:r w:rsidR="00AF5573">
        <w:rPr>
          <w:rFonts w:asciiTheme="majorHAnsi" w:hAnsiTheme="majorHAnsi" w:cs="Calibri"/>
          <w:b/>
          <w:sz w:val="22"/>
          <w:szCs w:val="22"/>
        </w:rPr>
        <w:t xml:space="preserve">d SPDD transactions for upgrade, </w:t>
      </w:r>
      <w:r w:rsidR="004049FA" w:rsidRPr="00AF5573">
        <w:rPr>
          <w:rFonts w:asciiTheme="majorHAnsi" w:hAnsiTheme="majorHAnsi" w:cs="Calibri"/>
          <w:b/>
          <w:sz w:val="22"/>
          <w:szCs w:val="22"/>
        </w:rPr>
        <w:t xml:space="preserve">Good experience in SAP enhancement frame work (User Exits, </w:t>
      </w:r>
      <w:r w:rsidR="00FE2693" w:rsidRPr="00AF5573">
        <w:rPr>
          <w:rFonts w:asciiTheme="majorHAnsi" w:hAnsiTheme="majorHAnsi" w:cs="Calibri"/>
          <w:b/>
          <w:sz w:val="22"/>
          <w:szCs w:val="22"/>
        </w:rPr>
        <w:t xml:space="preserve">BADI, </w:t>
      </w:r>
      <w:r w:rsidR="004049FA" w:rsidRPr="00AF5573">
        <w:rPr>
          <w:rFonts w:asciiTheme="majorHAnsi" w:hAnsiTheme="majorHAnsi" w:cs="Calibri"/>
          <w:b/>
          <w:sz w:val="22"/>
          <w:szCs w:val="22"/>
        </w:rPr>
        <w:t xml:space="preserve">Implicit &amp; Explicit </w:t>
      </w:r>
      <w:r w:rsidR="00653433" w:rsidRPr="00AF5573">
        <w:rPr>
          <w:rFonts w:asciiTheme="majorHAnsi" w:hAnsiTheme="majorHAnsi" w:cs="Calibri"/>
          <w:b/>
          <w:sz w:val="22"/>
          <w:szCs w:val="22"/>
        </w:rPr>
        <w:t>Enhancements in ECC 7</w:t>
      </w:r>
      <w:r w:rsidR="004049FA" w:rsidRPr="00AF5573">
        <w:rPr>
          <w:rFonts w:asciiTheme="majorHAnsi" w:hAnsiTheme="majorHAnsi" w:cs="Calibri"/>
          <w:b/>
          <w:sz w:val="22"/>
          <w:szCs w:val="22"/>
        </w:rPr>
        <w:t>.0 Environment)</w:t>
      </w:r>
      <w:r w:rsidR="00AF5573" w:rsidRPr="00AF5573">
        <w:rPr>
          <w:rFonts w:asciiTheme="majorHAnsi" w:hAnsiTheme="majorHAnsi" w:cs="Calibri"/>
          <w:b/>
          <w:sz w:val="22"/>
          <w:szCs w:val="22"/>
        </w:rPr>
        <w:t xml:space="preserve">, </w:t>
      </w:r>
      <w:r w:rsidR="004049FA" w:rsidRPr="00AF5573">
        <w:rPr>
          <w:rFonts w:asciiTheme="majorHAnsi" w:hAnsiTheme="majorHAnsi" w:cs="Calibri"/>
          <w:b/>
          <w:sz w:val="22"/>
          <w:szCs w:val="22"/>
        </w:rPr>
        <w:t xml:space="preserve">Hands on experience with Object </w:t>
      </w:r>
      <w:r w:rsidR="00AF5573" w:rsidRPr="00AF5573">
        <w:rPr>
          <w:rFonts w:asciiTheme="majorHAnsi" w:hAnsiTheme="majorHAnsi" w:cs="Calibri"/>
          <w:b/>
          <w:sz w:val="22"/>
          <w:szCs w:val="22"/>
        </w:rPr>
        <w:t xml:space="preserve">Oriented ABAP Programming (OOP), </w:t>
      </w:r>
      <w:r w:rsidR="004049FA" w:rsidRPr="00AF5573">
        <w:rPr>
          <w:rFonts w:asciiTheme="majorHAnsi" w:hAnsiTheme="majorHAnsi" w:cs="Calibri"/>
          <w:b/>
          <w:sz w:val="22"/>
          <w:szCs w:val="22"/>
        </w:rPr>
        <w:t xml:space="preserve">Good Knowledge on Update Management, SAP LUW, Work Processes, and SAP lock </w:t>
      </w:r>
      <w:r w:rsidR="00AF5573" w:rsidRPr="00AF5573">
        <w:rPr>
          <w:rFonts w:asciiTheme="majorHAnsi" w:hAnsiTheme="majorHAnsi" w:cs="Calibri"/>
          <w:b/>
          <w:sz w:val="22"/>
          <w:szCs w:val="22"/>
        </w:rPr>
        <w:t>M</w:t>
      </w:r>
      <w:r w:rsidR="00D72159" w:rsidRPr="00AF5573">
        <w:rPr>
          <w:rFonts w:asciiTheme="majorHAnsi" w:hAnsiTheme="majorHAnsi" w:cs="Calibri"/>
          <w:b/>
          <w:sz w:val="22"/>
          <w:szCs w:val="22"/>
        </w:rPr>
        <w:t>echanism</w:t>
      </w:r>
      <w:r w:rsidR="00AF5573" w:rsidRPr="00AF5573">
        <w:rPr>
          <w:rFonts w:asciiTheme="majorHAnsi" w:hAnsiTheme="majorHAnsi" w:cs="Calibri"/>
          <w:b/>
          <w:sz w:val="22"/>
          <w:szCs w:val="22"/>
        </w:rPr>
        <w:t xml:space="preserve">, </w:t>
      </w:r>
      <w:r w:rsidR="004049FA" w:rsidRPr="00AF5573">
        <w:rPr>
          <w:rFonts w:asciiTheme="majorHAnsi" w:hAnsiTheme="majorHAnsi" w:cs="Calibri"/>
          <w:b/>
          <w:sz w:val="22"/>
          <w:szCs w:val="22"/>
        </w:rPr>
        <w:t>Expertise in Perfo</w:t>
      </w:r>
      <w:r w:rsidR="00AF5573" w:rsidRPr="00AF5573">
        <w:rPr>
          <w:rFonts w:asciiTheme="majorHAnsi" w:hAnsiTheme="majorHAnsi" w:cs="Calibri"/>
          <w:b/>
          <w:sz w:val="22"/>
          <w:szCs w:val="22"/>
        </w:rPr>
        <w:t xml:space="preserve">rmance Tuning the ABAP programs, </w:t>
      </w:r>
      <w:r w:rsidR="004049FA" w:rsidRPr="00AF5573">
        <w:rPr>
          <w:rFonts w:asciiTheme="majorHAnsi" w:hAnsiTheme="majorHAnsi" w:cs="Calibri"/>
          <w:b/>
          <w:sz w:val="22"/>
          <w:szCs w:val="22"/>
        </w:rPr>
        <w:t>Extensive experience in working upo</w:t>
      </w:r>
      <w:r w:rsidR="006677E7" w:rsidRPr="00AF5573">
        <w:rPr>
          <w:rFonts w:asciiTheme="majorHAnsi" w:hAnsiTheme="majorHAnsi" w:cs="Calibri"/>
          <w:b/>
          <w:sz w:val="22"/>
          <w:szCs w:val="22"/>
        </w:rPr>
        <w:t>n data dictionary objects like Data elements, D</w:t>
      </w:r>
      <w:r w:rsidR="004049FA" w:rsidRPr="00AF5573">
        <w:rPr>
          <w:rFonts w:asciiTheme="majorHAnsi" w:hAnsiTheme="majorHAnsi" w:cs="Calibri"/>
          <w:b/>
          <w:sz w:val="22"/>
          <w:szCs w:val="22"/>
        </w:rPr>
        <w:t xml:space="preserve">omains, </w:t>
      </w:r>
      <w:r w:rsidR="006677E7" w:rsidRPr="00AF5573">
        <w:rPr>
          <w:rFonts w:asciiTheme="majorHAnsi" w:hAnsiTheme="majorHAnsi" w:cs="Calibri"/>
          <w:b/>
          <w:sz w:val="22"/>
          <w:szCs w:val="22"/>
        </w:rPr>
        <w:t>Tables, S</w:t>
      </w:r>
      <w:r w:rsidR="004049FA" w:rsidRPr="00AF5573">
        <w:rPr>
          <w:rFonts w:asciiTheme="majorHAnsi" w:hAnsiTheme="majorHAnsi" w:cs="Calibri"/>
          <w:b/>
          <w:sz w:val="22"/>
          <w:szCs w:val="22"/>
        </w:rPr>
        <w:t>truc</w:t>
      </w:r>
      <w:r w:rsidR="00AF5573" w:rsidRPr="00AF5573">
        <w:rPr>
          <w:rFonts w:asciiTheme="majorHAnsi" w:hAnsiTheme="majorHAnsi" w:cs="Calibri"/>
          <w:b/>
          <w:sz w:val="22"/>
          <w:szCs w:val="22"/>
        </w:rPr>
        <w:t xml:space="preserve">tures, Views, View clusters, </w:t>
      </w:r>
      <w:r w:rsidR="00B52D1B" w:rsidRPr="00AF5573">
        <w:rPr>
          <w:rFonts w:asciiTheme="majorHAnsi" w:hAnsiTheme="majorHAnsi" w:cs="Calibri"/>
          <w:b/>
          <w:sz w:val="22"/>
          <w:szCs w:val="22"/>
        </w:rPr>
        <w:t>Extensive experience of working upon Adobe Forms</w:t>
      </w:r>
      <w:r w:rsidR="00E854DD" w:rsidRPr="00AF5573">
        <w:rPr>
          <w:rFonts w:asciiTheme="majorHAnsi" w:hAnsiTheme="majorHAnsi" w:cs="Calibri"/>
          <w:b/>
          <w:sz w:val="22"/>
          <w:szCs w:val="22"/>
        </w:rPr>
        <w:t xml:space="preserve"> using ABAP</w:t>
      </w:r>
      <w:r w:rsidR="00AF5573" w:rsidRPr="00AF5573">
        <w:rPr>
          <w:rFonts w:asciiTheme="majorHAnsi" w:hAnsiTheme="majorHAnsi" w:cs="Calibri"/>
          <w:b/>
          <w:sz w:val="22"/>
          <w:szCs w:val="22"/>
        </w:rPr>
        <w:t xml:space="preserve">, </w:t>
      </w:r>
      <w:r w:rsidR="004049FA" w:rsidRPr="00AF5573">
        <w:rPr>
          <w:rFonts w:asciiTheme="majorHAnsi" w:hAnsiTheme="majorHAnsi" w:cs="Calibri"/>
          <w:b/>
          <w:sz w:val="22"/>
          <w:szCs w:val="22"/>
        </w:rPr>
        <w:t xml:space="preserve">In-depth knowledge and experience in developing classical </w:t>
      </w:r>
      <w:r w:rsidR="00AF5573" w:rsidRPr="00AF5573">
        <w:rPr>
          <w:rFonts w:asciiTheme="majorHAnsi" w:hAnsiTheme="majorHAnsi" w:cs="Calibri"/>
          <w:b/>
          <w:sz w:val="22"/>
          <w:szCs w:val="22"/>
        </w:rPr>
        <w:t>and interactive reports, Module</w:t>
      </w:r>
      <w:r w:rsidR="00FA66EA" w:rsidRPr="00AF5573">
        <w:rPr>
          <w:rFonts w:asciiTheme="majorHAnsi" w:hAnsiTheme="majorHAnsi" w:cs="Calibri"/>
          <w:b/>
          <w:sz w:val="22"/>
          <w:szCs w:val="22"/>
        </w:rPr>
        <w:t xml:space="preserve"> Pool programs, ALV reports using f</w:t>
      </w:r>
      <w:r w:rsidR="004049FA" w:rsidRPr="00AF5573">
        <w:rPr>
          <w:rFonts w:asciiTheme="majorHAnsi" w:hAnsiTheme="majorHAnsi" w:cs="Calibri"/>
          <w:b/>
          <w:sz w:val="22"/>
          <w:szCs w:val="22"/>
        </w:rPr>
        <w:t>unction modules</w:t>
      </w:r>
      <w:r w:rsidR="00FA66EA" w:rsidRPr="00AF5573">
        <w:rPr>
          <w:rFonts w:asciiTheme="majorHAnsi" w:hAnsiTheme="majorHAnsi" w:cs="Calibri"/>
          <w:b/>
          <w:sz w:val="22"/>
          <w:szCs w:val="22"/>
        </w:rPr>
        <w:t xml:space="preserve"> </w:t>
      </w:r>
      <w:r w:rsidR="00B80FB5" w:rsidRPr="00AF5573">
        <w:rPr>
          <w:rFonts w:asciiTheme="majorHAnsi" w:hAnsiTheme="majorHAnsi" w:cs="Calibri"/>
          <w:b/>
          <w:sz w:val="22"/>
          <w:szCs w:val="22"/>
        </w:rPr>
        <w:t>and</w:t>
      </w:r>
      <w:r w:rsidR="00044234" w:rsidRPr="00AF5573">
        <w:rPr>
          <w:rFonts w:asciiTheme="majorHAnsi" w:hAnsiTheme="majorHAnsi" w:cs="Calibri"/>
          <w:b/>
          <w:sz w:val="22"/>
          <w:szCs w:val="22"/>
        </w:rPr>
        <w:t xml:space="preserve"> </w:t>
      </w:r>
      <w:r w:rsidR="00AF5573">
        <w:rPr>
          <w:rFonts w:asciiTheme="majorHAnsi" w:hAnsiTheme="majorHAnsi" w:cs="Calibri"/>
          <w:b/>
          <w:sz w:val="22"/>
          <w:szCs w:val="22"/>
        </w:rPr>
        <w:t xml:space="preserve">ALV grid using OOPS, </w:t>
      </w:r>
      <w:r w:rsidR="004049FA" w:rsidRPr="00AF5573">
        <w:rPr>
          <w:rFonts w:asciiTheme="majorHAnsi" w:hAnsiTheme="majorHAnsi" w:cs="Calibri"/>
          <w:b/>
          <w:sz w:val="22"/>
          <w:szCs w:val="22"/>
        </w:rPr>
        <w:t>Worked on Interfaces between SAP and Legacy systems</w:t>
      </w:r>
      <w:r w:rsidR="00AF5573">
        <w:rPr>
          <w:rFonts w:asciiTheme="majorHAnsi" w:hAnsiTheme="majorHAnsi" w:cs="Calibri"/>
          <w:b/>
          <w:sz w:val="22"/>
          <w:szCs w:val="22"/>
        </w:rPr>
        <w:t xml:space="preserve"> using Batch Data Communication </w:t>
      </w:r>
      <w:r w:rsidR="004049FA" w:rsidRPr="00AF5573">
        <w:rPr>
          <w:rFonts w:asciiTheme="majorHAnsi" w:hAnsiTheme="majorHAnsi" w:cs="Calibri"/>
          <w:b/>
          <w:sz w:val="22"/>
          <w:szCs w:val="22"/>
        </w:rPr>
        <w:t xml:space="preserve">Programs (BDCs) and Legacy System Migration Workbench (LSMW) tools, RFC Function </w:t>
      </w:r>
      <w:r w:rsidR="0003555C" w:rsidRPr="00AF5573">
        <w:rPr>
          <w:rFonts w:asciiTheme="majorHAnsi" w:hAnsiTheme="majorHAnsi" w:cs="Calibri"/>
          <w:b/>
          <w:sz w:val="22"/>
          <w:szCs w:val="22"/>
        </w:rPr>
        <w:t xml:space="preserve">Modules and </w:t>
      </w:r>
      <w:r w:rsidR="00FE2693" w:rsidRPr="00AF5573">
        <w:rPr>
          <w:rFonts w:asciiTheme="majorHAnsi" w:hAnsiTheme="majorHAnsi" w:cs="Calibri"/>
          <w:b/>
          <w:sz w:val="22"/>
          <w:szCs w:val="22"/>
        </w:rPr>
        <w:t>BAPI</w:t>
      </w:r>
      <w:r w:rsidR="00AF5573">
        <w:rPr>
          <w:rFonts w:asciiTheme="majorHAnsi" w:hAnsiTheme="majorHAnsi" w:cs="Calibri"/>
          <w:b/>
          <w:sz w:val="22"/>
          <w:szCs w:val="22"/>
        </w:rPr>
        <w:t xml:space="preserve">, </w:t>
      </w:r>
      <w:r w:rsidR="004049FA" w:rsidRPr="00AF5573">
        <w:rPr>
          <w:rFonts w:asciiTheme="majorHAnsi" w:hAnsiTheme="majorHAnsi" w:cs="Calibri"/>
          <w:b/>
          <w:sz w:val="22"/>
          <w:szCs w:val="22"/>
        </w:rPr>
        <w:t>SAP Cross-app</w:t>
      </w:r>
      <w:r w:rsidR="00AF5573">
        <w:rPr>
          <w:rFonts w:asciiTheme="majorHAnsi" w:hAnsiTheme="majorHAnsi" w:cs="Calibri"/>
          <w:b/>
          <w:sz w:val="22"/>
          <w:szCs w:val="22"/>
        </w:rPr>
        <w:t xml:space="preserve">lication concepts ALE/EDI/IDOC, </w:t>
      </w:r>
      <w:r w:rsidR="004049FA" w:rsidRPr="00AF5573">
        <w:rPr>
          <w:rFonts w:asciiTheme="majorHAnsi" w:hAnsiTheme="majorHAnsi" w:cs="Calibri"/>
          <w:b/>
          <w:sz w:val="22"/>
          <w:szCs w:val="22"/>
        </w:rPr>
        <w:t xml:space="preserve">ABAP Debugging Tools, Performance </w:t>
      </w:r>
      <w:r w:rsidR="00497C68" w:rsidRPr="00AF5573">
        <w:rPr>
          <w:rFonts w:asciiTheme="majorHAnsi" w:hAnsiTheme="majorHAnsi" w:cs="Calibri"/>
          <w:b/>
          <w:sz w:val="22"/>
          <w:szCs w:val="22"/>
        </w:rPr>
        <w:t>runtime Analysis (SE30, ST12)</w:t>
      </w:r>
      <w:r w:rsidR="00AF5573">
        <w:rPr>
          <w:rFonts w:asciiTheme="majorHAnsi" w:hAnsiTheme="majorHAnsi" w:cs="Calibri"/>
          <w:b/>
          <w:sz w:val="22"/>
          <w:szCs w:val="22"/>
        </w:rPr>
        <w:t xml:space="preserve"> and SQL Trace, </w:t>
      </w:r>
      <w:r w:rsidR="004049FA" w:rsidRPr="00AF5573">
        <w:rPr>
          <w:rFonts w:asciiTheme="majorHAnsi" w:hAnsiTheme="majorHAnsi" w:cs="Calibri"/>
          <w:b/>
          <w:sz w:val="22"/>
          <w:szCs w:val="22"/>
        </w:rPr>
        <w:t xml:space="preserve">Development of SAP Script/Smart forms with PDF Generation. </w:t>
      </w:r>
    </w:p>
    <w:p w:rsidR="004049FA" w:rsidRDefault="004049FA" w:rsidP="004049FA">
      <w:pPr>
        <w:numPr>
          <w:ilvl w:val="0"/>
          <w:numId w:val="12"/>
        </w:numPr>
        <w:jc w:val="both"/>
        <w:rPr>
          <w:rFonts w:asciiTheme="majorHAnsi" w:hAnsiTheme="majorHAnsi" w:cs="Calibri"/>
          <w:b/>
          <w:sz w:val="22"/>
          <w:szCs w:val="22"/>
        </w:rPr>
      </w:pPr>
      <w:r w:rsidRPr="004049FA">
        <w:rPr>
          <w:rFonts w:asciiTheme="majorHAnsi" w:hAnsiTheme="majorHAnsi" w:cs="Calibri"/>
          <w:b/>
          <w:sz w:val="22"/>
          <w:szCs w:val="22"/>
        </w:rPr>
        <w:t>Work experie</w:t>
      </w:r>
      <w:r w:rsidR="00202724">
        <w:rPr>
          <w:rFonts w:asciiTheme="majorHAnsi" w:hAnsiTheme="majorHAnsi" w:cs="Calibri"/>
          <w:b/>
          <w:sz w:val="22"/>
          <w:szCs w:val="22"/>
        </w:rPr>
        <w:t>nce includes working across</w:t>
      </w:r>
      <w:r w:rsidR="00924C20">
        <w:rPr>
          <w:rFonts w:asciiTheme="majorHAnsi" w:hAnsiTheme="majorHAnsi" w:cs="Calibri"/>
          <w:b/>
          <w:sz w:val="22"/>
          <w:szCs w:val="22"/>
        </w:rPr>
        <w:t xml:space="preserve"> </w:t>
      </w:r>
      <w:r w:rsidR="006E5D2B">
        <w:rPr>
          <w:rFonts w:asciiTheme="majorHAnsi" w:hAnsiTheme="majorHAnsi" w:cs="Calibri"/>
          <w:b/>
          <w:sz w:val="22"/>
          <w:szCs w:val="22"/>
        </w:rPr>
        <w:t xml:space="preserve">GTS, HR (OM, PA), </w:t>
      </w:r>
      <w:r w:rsidRPr="004049FA">
        <w:rPr>
          <w:rFonts w:asciiTheme="majorHAnsi" w:hAnsiTheme="majorHAnsi" w:cs="Calibri"/>
          <w:b/>
          <w:sz w:val="22"/>
          <w:szCs w:val="22"/>
        </w:rPr>
        <w:t>SD, FI and PM module developments.</w:t>
      </w:r>
    </w:p>
    <w:p w:rsidR="00AF5573" w:rsidRPr="00AF5573" w:rsidRDefault="00AF5573" w:rsidP="004049FA">
      <w:pPr>
        <w:numPr>
          <w:ilvl w:val="0"/>
          <w:numId w:val="12"/>
        </w:numPr>
        <w:jc w:val="both"/>
        <w:rPr>
          <w:rFonts w:asciiTheme="majorHAnsi" w:hAnsiTheme="majorHAnsi" w:cs="Calibri"/>
          <w:b/>
          <w:sz w:val="22"/>
          <w:szCs w:val="22"/>
        </w:rPr>
      </w:pPr>
      <w:r w:rsidRPr="009C0FA9">
        <w:rPr>
          <w:rFonts w:asciiTheme="majorHAnsi" w:hAnsiTheme="majorHAnsi" w:cs="Calibri"/>
          <w:b/>
          <w:sz w:val="22"/>
          <w:szCs w:val="22"/>
        </w:rPr>
        <w:t>Involved in production support to deliver change request, small projects and issue resolution within defined SLA.</w:t>
      </w:r>
    </w:p>
    <w:p w:rsidR="00AF5573" w:rsidRPr="00AF5573" w:rsidRDefault="00AF5573" w:rsidP="004049FA">
      <w:pPr>
        <w:numPr>
          <w:ilvl w:val="0"/>
          <w:numId w:val="12"/>
        </w:numPr>
        <w:jc w:val="both"/>
        <w:rPr>
          <w:rFonts w:asciiTheme="majorHAnsi" w:hAnsiTheme="majorHAnsi" w:cs="Calibri"/>
          <w:b/>
          <w:sz w:val="22"/>
          <w:szCs w:val="22"/>
        </w:rPr>
      </w:pPr>
      <w:r w:rsidRPr="009C0FA9">
        <w:rPr>
          <w:rFonts w:asciiTheme="majorHAnsi" w:hAnsiTheme="majorHAnsi" w:cs="Calibri"/>
          <w:b/>
          <w:sz w:val="22"/>
          <w:szCs w:val="22"/>
        </w:rPr>
        <w:t>Excellent Trouble shooting and debugging skills. Confident enough to work independently as well as part of team.</w:t>
      </w:r>
    </w:p>
    <w:p w:rsidR="00F23EE7" w:rsidRPr="004049FA" w:rsidRDefault="00F23EE7" w:rsidP="004049FA">
      <w:pPr>
        <w:numPr>
          <w:ilvl w:val="0"/>
          <w:numId w:val="12"/>
        </w:numPr>
        <w:jc w:val="both"/>
        <w:rPr>
          <w:rFonts w:asciiTheme="majorHAnsi" w:hAnsiTheme="majorHAnsi" w:cs="Calibri"/>
          <w:b/>
          <w:sz w:val="22"/>
          <w:szCs w:val="22"/>
        </w:rPr>
      </w:pPr>
      <w:r>
        <w:rPr>
          <w:rFonts w:asciiTheme="majorHAnsi" w:hAnsiTheme="majorHAnsi" w:cs="Calibri"/>
          <w:b/>
          <w:sz w:val="22"/>
          <w:szCs w:val="22"/>
        </w:rPr>
        <w:t xml:space="preserve">Working experience on tools like </w:t>
      </w:r>
      <w:proofErr w:type="spellStart"/>
      <w:r>
        <w:rPr>
          <w:rFonts w:asciiTheme="majorHAnsi" w:hAnsiTheme="majorHAnsi" w:cs="Calibri"/>
          <w:b/>
          <w:sz w:val="22"/>
          <w:szCs w:val="22"/>
        </w:rPr>
        <w:t>Docnav</w:t>
      </w:r>
      <w:proofErr w:type="spellEnd"/>
      <w:r>
        <w:rPr>
          <w:rFonts w:asciiTheme="majorHAnsi" w:hAnsiTheme="majorHAnsi" w:cs="Calibri"/>
          <w:b/>
          <w:sz w:val="22"/>
          <w:szCs w:val="22"/>
        </w:rPr>
        <w:t xml:space="preserve">, </w:t>
      </w:r>
      <w:proofErr w:type="spellStart"/>
      <w:r>
        <w:rPr>
          <w:rFonts w:asciiTheme="majorHAnsi" w:hAnsiTheme="majorHAnsi" w:cs="Calibri"/>
          <w:b/>
          <w:sz w:val="22"/>
          <w:szCs w:val="22"/>
        </w:rPr>
        <w:t>Solman</w:t>
      </w:r>
      <w:proofErr w:type="spellEnd"/>
      <w:r>
        <w:rPr>
          <w:rFonts w:asciiTheme="majorHAnsi" w:hAnsiTheme="majorHAnsi" w:cs="Calibri"/>
          <w:b/>
          <w:sz w:val="22"/>
          <w:szCs w:val="22"/>
        </w:rPr>
        <w:t>, Magic. Creation of Change request, work Order, Incident and CD.</w:t>
      </w:r>
    </w:p>
    <w:p w:rsidR="004049FA" w:rsidRDefault="004049FA" w:rsidP="00314C3C">
      <w:pPr>
        <w:numPr>
          <w:ilvl w:val="0"/>
          <w:numId w:val="12"/>
        </w:numPr>
        <w:jc w:val="both"/>
        <w:rPr>
          <w:rFonts w:asciiTheme="majorHAnsi" w:hAnsiTheme="majorHAnsi" w:cs="Calibri"/>
          <w:b/>
          <w:sz w:val="22"/>
          <w:szCs w:val="22"/>
        </w:rPr>
      </w:pPr>
      <w:r w:rsidRPr="004049FA">
        <w:rPr>
          <w:rFonts w:asciiTheme="majorHAnsi" w:hAnsiTheme="majorHAnsi" w:cs="Calibri"/>
          <w:b/>
          <w:sz w:val="22"/>
          <w:szCs w:val="22"/>
        </w:rPr>
        <w:t xml:space="preserve">Ability to convert functional specification into Technical Specifications, Searching for and applying </w:t>
      </w:r>
      <w:r w:rsidRPr="00314C3C">
        <w:rPr>
          <w:rFonts w:asciiTheme="majorHAnsi" w:hAnsiTheme="majorHAnsi" w:cs="Calibri"/>
          <w:b/>
          <w:sz w:val="22"/>
          <w:szCs w:val="22"/>
        </w:rPr>
        <w:t xml:space="preserve">OSS notes to solve SAP issues, Adherence to ABAP team policies and procedures, and compliance with SAP recommendations regarding ABAP development. </w:t>
      </w:r>
    </w:p>
    <w:p w:rsidR="004049FA" w:rsidRPr="00641231" w:rsidRDefault="004049FA" w:rsidP="004049FA">
      <w:pPr>
        <w:numPr>
          <w:ilvl w:val="0"/>
          <w:numId w:val="12"/>
        </w:numPr>
        <w:jc w:val="both"/>
        <w:rPr>
          <w:rFonts w:asciiTheme="majorHAnsi" w:hAnsiTheme="majorHAnsi" w:cs="Calibri"/>
          <w:b/>
          <w:sz w:val="22"/>
          <w:szCs w:val="22"/>
        </w:rPr>
      </w:pPr>
      <w:r w:rsidRPr="00641231">
        <w:rPr>
          <w:rFonts w:asciiTheme="majorHAnsi" w:hAnsiTheme="majorHAnsi" w:cs="Calibri"/>
          <w:b/>
          <w:sz w:val="22"/>
          <w:szCs w:val="22"/>
        </w:rPr>
        <w:t xml:space="preserve">A result oriented professional with strong analytical abilities, excellent communication and </w:t>
      </w:r>
    </w:p>
    <w:p w:rsidR="004049FA" w:rsidRPr="00641231" w:rsidRDefault="00972DFF" w:rsidP="004049FA">
      <w:pPr>
        <w:ind w:left="810"/>
        <w:jc w:val="both"/>
        <w:rPr>
          <w:rFonts w:asciiTheme="majorHAnsi" w:hAnsiTheme="majorHAnsi" w:cs="Calibri"/>
          <w:b/>
          <w:sz w:val="22"/>
          <w:szCs w:val="22"/>
        </w:rPr>
      </w:pPr>
      <w:r w:rsidRPr="00641231">
        <w:rPr>
          <w:rFonts w:asciiTheme="majorHAnsi" w:hAnsiTheme="majorHAnsi" w:cs="Calibri"/>
          <w:b/>
          <w:sz w:val="22"/>
          <w:szCs w:val="22"/>
        </w:rPr>
        <w:t>Interpersonal</w:t>
      </w:r>
      <w:r w:rsidR="004049FA" w:rsidRPr="00641231">
        <w:rPr>
          <w:rFonts w:asciiTheme="majorHAnsi" w:hAnsiTheme="majorHAnsi" w:cs="Calibri"/>
          <w:b/>
          <w:sz w:val="22"/>
          <w:szCs w:val="22"/>
        </w:rPr>
        <w:t xml:space="preserve"> skills </w:t>
      </w:r>
    </w:p>
    <w:p w:rsidR="004049FA" w:rsidRDefault="004049FA" w:rsidP="004049FA">
      <w:pPr>
        <w:numPr>
          <w:ilvl w:val="0"/>
          <w:numId w:val="12"/>
        </w:numPr>
        <w:jc w:val="both"/>
        <w:rPr>
          <w:rFonts w:asciiTheme="majorHAnsi" w:hAnsiTheme="majorHAnsi" w:cs="Calibri"/>
          <w:b/>
          <w:sz w:val="22"/>
          <w:szCs w:val="22"/>
        </w:rPr>
      </w:pPr>
      <w:r w:rsidRPr="00641231">
        <w:rPr>
          <w:rFonts w:asciiTheme="majorHAnsi" w:hAnsiTheme="majorHAnsi" w:cs="Calibri"/>
          <w:b/>
          <w:sz w:val="22"/>
          <w:szCs w:val="22"/>
        </w:rPr>
        <w:t>Keen to learn and work on diversified technologies.</w:t>
      </w:r>
    </w:p>
    <w:p w:rsidR="00AF5573" w:rsidRPr="00641231" w:rsidRDefault="00AF5573" w:rsidP="00AF5573">
      <w:pPr>
        <w:ind w:left="810"/>
        <w:jc w:val="both"/>
        <w:rPr>
          <w:rFonts w:asciiTheme="majorHAnsi" w:hAnsiTheme="majorHAnsi" w:cs="Calibri"/>
          <w:b/>
          <w:sz w:val="22"/>
          <w:szCs w:val="22"/>
        </w:rPr>
      </w:pPr>
    </w:p>
    <w:p w:rsidR="00A00E0E" w:rsidRPr="00713BE2" w:rsidRDefault="00A00E0E" w:rsidP="00A00E0E">
      <w:pPr>
        <w:ind w:left="360"/>
        <w:jc w:val="both"/>
        <w:rPr>
          <w:rFonts w:asciiTheme="majorHAnsi" w:hAnsiTheme="majorHAnsi" w:cs="Calibri"/>
          <w:sz w:val="22"/>
          <w:szCs w:val="22"/>
        </w:rPr>
      </w:pPr>
    </w:p>
    <w:p w:rsidR="00C3491B" w:rsidRPr="0019527A" w:rsidRDefault="00C3491B" w:rsidP="0019527A">
      <w:pPr>
        <w:jc w:val="both"/>
        <w:rPr>
          <w:rFonts w:asciiTheme="majorHAnsi" w:hAnsiTheme="majorHAnsi" w:cs="Arial"/>
          <w:color w:val="000000" w:themeColor="text1"/>
          <w:sz w:val="22"/>
          <w:szCs w:val="22"/>
        </w:rPr>
      </w:pPr>
    </w:p>
    <w:p w:rsidR="00C3491B" w:rsidRPr="0019527A" w:rsidRDefault="00742D28" w:rsidP="0019527A">
      <w:pPr>
        <w:pStyle w:val="Heading6"/>
        <w:shd w:val="pct10" w:color="auto" w:fill="auto"/>
        <w:rPr>
          <w:rFonts w:asciiTheme="majorHAnsi" w:hAnsiTheme="majorHAnsi"/>
          <w:b w:val="0"/>
          <w:sz w:val="22"/>
          <w:szCs w:val="22"/>
        </w:rPr>
      </w:pPr>
      <w:r>
        <w:rPr>
          <w:rFonts w:asciiTheme="majorHAnsi" w:hAnsiTheme="majorHAnsi" w:cs="Times New Roman"/>
          <w:iCs w:val="0"/>
          <w:smallCaps/>
          <w:sz w:val="22"/>
          <w:szCs w:val="22"/>
          <w:lang w:val="en-GB" w:bidi="he-IL"/>
        </w:rPr>
        <w:t>Professional Experience</w:t>
      </w:r>
      <w:r w:rsidR="00C3491B" w:rsidRPr="0019527A">
        <w:rPr>
          <w:rFonts w:asciiTheme="majorHAnsi" w:hAnsiTheme="majorHAnsi" w:cs="Times New Roman"/>
          <w:iCs w:val="0"/>
          <w:smallCaps/>
          <w:sz w:val="22"/>
          <w:szCs w:val="22"/>
          <w:lang w:val="en-GB" w:bidi="he-IL"/>
        </w:rPr>
        <w:t>:</w:t>
      </w:r>
      <w:r w:rsidR="00C3491B" w:rsidRPr="0019527A">
        <w:rPr>
          <w:rFonts w:asciiTheme="majorHAnsi" w:hAnsiTheme="majorHAnsi"/>
          <w:b w:val="0"/>
          <w:sz w:val="22"/>
          <w:szCs w:val="22"/>
        </w:rPr>
        <w:t xml:space="preserve">               </w:t>
      </w:r>
    </w:p>
    <w:p w:rsidR="00EF02F5" w:rsidRPr="00713BE2" w:rsidRDefault="00EF02F5" w:rsidP="00EF02F5">
      <w:pPr>
        <w:jc w:val="both"/>
        <w:rPr>
          <w:rFonts w:asciiTheme="majorHAnsi" w:hAnsiTheme="majorHAnsi"/>
          <w:b/>
          <w:color w:val="000000"/>
          <w:sz w:val="22"/>
          <w:szCs w:val="22"/>
          <w:lang w:eastAsia="ja-JP"/>
        </w:rPr>
      </w:pPr>
      <w:r w:rsidRPr="00713BE2">
        <w:rPr>
          <w:rFonts w:asciiTheme="majorHAnsi" w:hAnsiTheme="majorHAnsi"/>
          <w:b/>
          <w:color w:val="000000"/>
          <w:sz w:val="22"/>
          <w:szCs w:val="22"/>
          <w:lang w:eastAsia="ja-JP"/>
        </w:rPr>
        <w:t xml:space="preserve">Client            </w:t>
      </w:r>
      <w:r w:rsidRPr="00713BE2">
        <w:rPr>
          <w:rFonts w:asciiTheme="majorHAnsi" w:hAnsiTheme="majorHAnsi"/>
          <w:b/>
          <w:color w:val="000000"/>
          <w:sz w:val="22"/>
          <w:szCs w:val="22"/>
          <w:lang w:eastAsia="ja-JP"/>
        </w:rPr>
        <w:tab/>
        <w:t xml:space="preserve">: </w:t>
      </w:r>
      <w:proofErr w:type="spellStart"/>
      <w:r>
        <w:rPr>
          <w:rFonts w:asciiTheme="majorHAnsi" w:hAnsiTheme="majorHAnsi" w:cs="Calibri"/>
          <w:b/>
          <w:sz w:val="22"/>
          <w:szCs w:val="22"/>
        </w:rPr>
        <w:t>Daichii</w:t>
      </w:r>
      <w:proofErr w:type="spellEnd"/>
      <w:r>
        <w:rPr>
          <w:rFonts w:asciiTheme="majorHAnsi" w:hAnsiTheme="majorHAnsi" w:cs="Calibri"/>
          <w:b/>
          <w:sz w:val="22"/>
          <w:szCs w:val="22"/>
        </w:rPr>
        <w:t xml:space="preserve"> Sankyo Inc</w:t>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Pr>
          <w:rFonts w:asciiTheme="majorHAnsi" w:hAnsiTheme="majorHAnsi"/>
          <w:b/>
          <w:color w:val="000000"/>
          <w:sz w:val="22"/>
          <w:szCs w:val="22"/>
          <w:lang w:eastAsia="ja-JP"/>
        </w:rPr>
        <w:t xml:space="preserve">             </w:t>
      </w:r>
      <w:r>
        <w:rPr>
          <w:rFonts w:asciiTheme="majorHAnsi" w:hAnsiTheme="majorHAnsi" w:cs="Calibri"/>
          <w:b/>
          <w:sz w:val="22"/>
          <w:szCs w:val="22"/>
        </w:rPr>
        <w:t>Aug 2014</w:t>
      </w:r>
      <w:r w:rsidRPr="00713BE2">
        <w:rPr>
          <w:rFonts w:asciiTheme="majorHAnsi" w:hAnsiTheme="majorHAnsi" w:cs="Calibri"/>
          <w:b/>
          <w:sz w:val="22"/>
          <w:szCs w:val="22"/>
        </w:rPr>
        <w:t xml:space="preserve"> to </w:t>
      </w:r>
      <w:r w:rsidR="00BC43E7">
        <w:rPr>
          <w:rFonts w:asciiTheme="majorHAnsi" w:hAnsiTheme="majorHAnsi" w:cs="Calibri"/>
          <w:b/>
          <w:sz w:val="22"/>
          <w:szCs w:val="22"/>
        </w:rPr>
        <w:t>Till Date</w:t>
      </w:r>
      <w:r w:rsidRPr="00713BE2">
        <w:rPr>
          <w:rFonts w:asciiTheme="majorHAnsi" w:hAnsiTheme="majorHAnsi"/>
          <w:b/>
          <w:color w:val="000000"/>
          <w:sz w:val="22"/>
          <w:szCs w:val="22"/>
          <w:lang w:eastAsia="ja-JP"/>
        </w:rPr>
        <w:t xml:space="preserve"> </w:t>
      </w:r>
    </w:p>
    <w:p w:rsidR="00EF02F5" w:rsidRDefault="00EF02F5" w:rsidP="00EF02F5">
      <w:pPr>
        <w:jc w:val="both"/>
        <w:rPr>
          <w:rFonts w:asciiTheme="majorHAnsi" w:hAnsiTheme="majorHAnsi" w:cs="Calibri"/>
          <w:b/>
          <w:noProof/>
          <w:color w:val="000000"/>
          <w:sz w:val="22"/>
          <w:szCs w:val="22"/>
        </w:rPr>
      </w:pPr>
      <w:r w:rsidRPr="003E2BC1">
        <w:rPr>
          <w:rFonts w:asciiTheme="majorHAnsi" w:hAnsiTheme="majorHAnsi"/>
          <w:b/>
          <w:color w:val="000000"/>
          <w:sz w:val="22"/>
          <w:szCs w:val="22"/>
          <w:lang w:eastAsia="ja-JP"/>
        </w:rPr>
        <w:t>Position</w:t>
      </w:r>
      <w:r>
        <w:rPr>
          <w:rFonts w:asciiTheme="majorHAnsi" w:hAnsiTheme="majorHAnsi"/>
          <w:b/>
          <w:color w:val="000000"/>
          <w:sz w:val="22"/>
          <w:szCs w:val="22"/>
          <w:lang w:eastAsia="ja-JP"/>
        </w:rPr>
        <w:tab/>
      </w:r>
      <w:r w:rsidRPr="003E2BC1">
        <w:rPr>
          <w:rFonts w:asciiTheme="majorHAnsi" w:hAnsiTheme="majorHAnsi"/>
          <w:b/>
          <w:color w:val="000000"/>
          <w:sz w:val="22"/>
          <w:szCs w:val="22"/>
          <w:lang w:eastAsia="ja-JP"/>
        </w:rPr>
        <w:t xml:space="preserve">: </w:t>
      </w:r>
      <w:r w:rsidRPr="00713BE2">
        <w:rPr>
          <w:rFonts w:asciiTheme="majorHAnsi" w:hAnsiTheme="majorHAnsi" w:cs="Calibri"/>
          <w:b/>
          <w:noProof/>
          <w:color w:val="000000"/>
          <w:sz w:val="22"/>
          <w:szCs w:val="22"/>
        </w:rPr>
        <w:t xml:space="preserve">SAP ABAP </w:t>
      </w:r>
      <w:r>
        <w:rPr>
          <w:rFonts w:asciiTheme="majorHAnsi" w:hAnsiTheme="majorHAnsi" w:cs="Calibri"/>
          <w:b/>
          <w:noProof/>
          <w:color w:val="000000"/>
          <w:sz w:val="22"/>
          <w:szCs w:val="22"/>
        </w:rPr>
        <w:t xml:space="preserve"> and Portal </w:t>
      </w:r>
      <w:r w:rsidRPr="00713BE2">
        <w:rPr>
          <w:rFonts w:asciiTheme="majorHAnsi" w:hAnsiTheme="majorHAnsi" w:cs="Calibri"/>
          <w:b/>
          <w:noProof/>
          <w:color w:val="000000"/>
          <w:sz w:val="22"/>
          <w:szCs w:val="22"/>
        </w:rPr>
        <w:t>Developer</w:t>
      </w:r>
    </w:p>
    <w:p w:rsidR="00EF02F5" w:rsidRPr="00713BE2" w:rsidRDefault="00EF02F5" w:rsidP="00EF02F5">
      <w:pPr>
        <w:jc w:val="both"/>
        <w:rPr>
          <w:rFonts w:asciiTheme="majorHAnsi" w:hAnsiTheme="majorHAnsi"/>
          <w:b/>
          <w:color w:val="000000"/>
          <w:sz w:val="22"/>
          <w:szCs w:val="22"/>
          <w:lang w:eastAsia="ja-JP"/>
        </w:rPr>
      </w:pPr>
      <w:r>
        <w:rPr>
          <w:rFonts w:asciiTheme="majorHAnsi" w:hAnsiTheme="majorHAnsi" w:cs="Calibri"/>
          <w:b/>
          <w:noProof/>
          <w:color w:val="000000"/>
          <w:sz w:val="22"/>
          <w:szCs w:val="22"/>
        </w:rPr>
        <w:t>Location           : Parsipanny, NJ</w:t>
      </w:r>
    </w:p>
    <w:p w:rsidR="00EF02F5" w:rsidRPr="00713BE2" w:rsidRDefault="00EF02F5" w:rsidP="00EF02F5">
      <w:pPr>
        <w:jc w:val="both"/>
        <w:rPr>
          <w:rFonts w:asciiTheme="majorHAnsi" w:hAnsiTheme="majorHAnsi"/>
          <w:color w:val="000000"/>
          <w:sz w:val="22"/>
          <w:szCs w:val="22"/>
          <w:lang w:eastAsia="ja-JP"/>
        </w:rPr>
      </w:pPr>
      <w:bookmarkStart w:id="0" w:name="_GoBack"/>
      <w:bookmarkEnd w:id="0"/>
    </w:p>
    <w:p w:rsidR="00EF02F5" w:rsidRPr="00713BE2" w:rsidRDefault="00EF02F5" w:rsidP="00EF02F5">
      <w:pPr>
        <w:rPr>
          <w:rFonts w:asciiTheme="majorHAnsi" w:hAnsiTheme="majorHAnsi"/>
          <w:b/>
          <w:sz w:val="22"/>
          <w:szCs w:val="22"/>
        </w:rPr>
      </w:pPr>
      <w:r w:rsidRPr="00713BE2">
        <w:rPr>
          <w:rFonts w:asciiTheme="majorHAnsi" w:hAnsiTheme="majorHAnsi"/>
          <w:b/>
          <w:sz w:val="22"/>
          <w:szCs w:val="22"/>
        </w:rPr>
        <w:t>Description:</w:t>
      </w:r>
    </w:p>
    <w:p w:rsidR="00EF02F5" w:rsidRDefault="00EF02F5" w:rsidP="004B5A32">
      <w:pPr>
        <w:jc w:val="both"/>
        <w:rPr>
          <w:rFonts w:asciiTheme="majorHAnsi" w:hAnsiTheme="majorHAnsi"/>
          <w:b/>
          <w:color w:val="000000"/>
          <w:sz w:val="22"/>
          <w:szCs w:val="22"/>
          <w:lang w:eastAsia="ja-JP"/>
        </w:rPr>
      </w:pPr>
      <w:proofErr w:type="gramStart"/>
      <w:r>
        <w:rPr>
          <w:rFonts w:asciiTheme="majorHAnsi" w:hAnsiTheme="majorHAnsi"/>
          <w:b/>
          <w:color w:val="000000"/>
          <w:sz w:val="22"/>
          <w:szCs w:val="22"/>
          <w:lang w:eastAsia="ja-JP"/>
        </w:rPr>
        <w:t>Worked on ECC technical upgrade project and new portal 7.31 installation.</w:t>
      </w:r>
      <w:proofErr w:type="gramEnd"/>
      <w:r w:rsidR="00C13247">
        <w:rPr>
          <w:rFonts w:asciiTheme="majorHAnsi" w:hAnsiTheme="majorHAnsi"/>
          <w:b/>
          <w:color w:val="000000"/>
          <w:sz w:val="22"/>
          <w:szCs w:val="22"/>
          <w:lang w:eastAsia="ja-JP"/>
        </w:rPr>
        <w:t xml:space="preserve"> </w:t>
      </w:r>
      <w:proofErr w:type="gramStart"/>
      <w:r w:rsidR="00C13247">
        <w:rPr>
          <w:rFonts w:asciiTheme="majorHAnsi" w:hAnsiTheme="majorHAnsi"/>
          <w:b/>
          <w:color w:val="000000"/>
          <w:sz w:val="22"/>
          <w:szCs w:val="22"/>
          <w:lang w:eastAsia="ja-JP"/>
        </w:rPr>
        <w:t>After upgrade, worked on support project.</w:t>
      </w:r>
      <w:proofErr w:type="gramEnd"/>
      <w:r w:rsidR="00DB5F1E">
        <w:rPr>
          <w:rFonts w:asciiTheme="majorHAnsi" w:hAnsiTheme="majorHAnsi"/>
          <w:b/>
          <w:color w:val="000000"/>
          <w:sz w:val="22"/>
          <w:szCs w:val="22"/>
          <w:lang w:eastAsia="ja-JP"/>
        </w:rPr>
        <w:t xml:space="preserve"> </w:t>
      </w:r>
      <w:proofErr w:type="gramStart"/>
      <w:r w:rsidR="00DB5F1E">
        <w:rPr>
          <w:rFonts w:asciiTheme="majorHAnsi" w:hAnsiTheme="majorHAnsi"/>
          <w:b/>
          <w:color w:val="000000"/>
          <w:sz w:val="22"/>
          <w:szCs w:val="22"/>
          <w:lang w:eastAsia="ja-JP"/>
        </w:rPr>
        <w:t>Handled production support workflows.</w:t>
      </w:r>
      <w:proofErr w:type="gramEnd"/>
    </w:p>
    <w:p w:rsidR="00EF02F5" w:rsidRDefault="00EF02F5" w:rsidP="004B5A32">
      <w:pPr>
        <w:jc w:val="both"/>
        <w:rPr>
          <w:rFonts w:asciiTheme="majorHAnsi" w:hAnsiTheme="majorHAnsi"/>
          <w:b/>
          <w:color w:val="000000"/>
          <w:sz w:val="22"/>
          <w:szCs w:val="22"/>
          <w:lang w:eastAsia="ja-JP"/>
        </w:rPr>
      </w:pPr>
    </w:p>
    <w:p w:rsidR="00EF02F5" w:rsidRDefault="00EF02F5" w:rsidP="00EF02F5">
      <w:pPr>
        <w:rPr>
          <w:rFonts w:asciiTheme="majorHAnsi" w:hAnsiTheme="majorHAnsi"/>
          <w:b/>
          <w:sz w:val="22"/>
          <w:szCs w:val="22"/>
        </w:rPr>
      </w:pPr>
      <w:r w:rsidRPr="00E17798">
        <w:rPr>
          <w:rFonts w:asciiTheme="majorHAnsi" w:hAnsiTheme="majorHAnsi"/>
          <w:b/>
          <w:sz w:val="22"/>
          <w:szCs w:val="22"/>
        </w:rPr>
        <w:t>Role and Responsibilities:</w:t>
      </w:r>
    </w:p>
    <w:p w:rsidR="00EF02F5" w:rsidRDefault="00EF02F5" w:rsidP="00EF02F5">
      <w:pPr>
        <w:rPr>
          <w:rFonts w:asciiTheme="majorHAnsi" w:hAnsiTheme="majorHAnsi"/>
          <w:b/>
          <w:sz w:val="22"/>
          <w:szCs w:val="22"/>
        </w:rPr>
      </w:pPr>
    </w:p>
    <w:p w:rsidR="00EF02F5" w:rsidRPr="00F67B06" w:rsidRDefault="00EF02F5" w:rsidP="00F67B06">
      <w:pPr>
        <w:pStyle w:val="ListParagraph"/>
        <w:numPr>
          <w:ilvl w:val="0"/>
          <w:numId w:val="12"/>
        </w:numPr>
        <w:jc w:val="both"/>
        <w:rPr>
          <w:rFonts w:asciiTheme="majorHAnsi" w:hAnsiTheme="majorHAnsi"/>
          <w:color w:val="000000"/>
          <w:sz w:val="22"/>
          <w:szCs w:val="22"/>
          <w:lang w:eastAsia="ja-JP"/>
        </w:rPr>
      </w:pPr>
      <w:r w:rsidRPr="00EF02F5">
        <w:rPr>
          <w:rFonts w:asciiTheme="majorHAnsi" w:hAnsiTheme="majorHAnsi"/>
          <w:color w:val="000000"/>
          <w:sz w:val="22"/>
          <w:szCs w:val="22"/>
          <w:lang w:eastAsia="ja-JP"/>
        </w:rPr>
        <w:t xml:space="preserve">As per upgrade project, responsible for </w:t>
      </w:r>
      <w:r w:rsidR="00001FBD">
        <w:rPr>
          <w:rFonts w:asciiTheme="majorHAnsi" w:hAnsiTheme="majorHAnsi"/>
          <w:color w:val="000000"/>
          <w:sz w:val="22"/>
          <w:szCs w:val="22"/>
          <w:lang w:eastAsia="ja-JP"/>
        </w:rPr>
        <w:t>running SPAU</w:t>
      </w:r>
      <w:r w:rsidRPr="00EF02F5">
        <w:rPr>
          <w:rFonts w:asciiTheme="majorHAnsi" w:hAnsiTheme="majorHAnsi"/>
          <w:color w:val="000000"/>
          <w:sz w:val="22"/>
          <w:szCs w:val="22"/>
          <w:lang w:eastAsia="ja-JP"/>
        </w:rPr>
        <w:t xml:space="preserve"> and SPDD transactions after upgrade</w:t>
      </w:r>
      <w:r w:rsidR="00F67B06">
        <w:rPr>
          <w:rFonts w:asciiTheme="majorHAnsi" w:hAnsiTheme="majorHAnsi"/>
          <w:color w:val="000000"/>
          <w:sz w:val="22"/>
          <w:szCs w:val="22"/>
          <w:lang w:eastAsia="ja-JP"/>
        </w:rPr>
        <w:t xml:space="preserve">, </w:t>
      </w:r>
      <w:r w:rsidRPr="00F67B06">
        <w:rPr>
          <w:rFonts w:asciiTheme="majorHAnsi" w:hAnsiTheme="majorHAnsi"/>
          <w:color w:val="000000"/>
          <w:sz w:val="22"/>
          <w:szCs w:val="22"/>
          <w:lang w:eastAsia="ja-JP"/>
        </w:rPr>
        <w:t>Manual fix for ABAP issues after upgrade.</w:t>
      </w:r>
    </w:p>
    <w:p w:rsidR="00EF02F5" w:rsidRPr="00F67B06" w:rsidRDefault="00EF02F5" w:rsidP="00F67B06">
      <w:pPr>
        <w:pStyle w:val="ListParagraph"/>
        <w:numPr>
          <w:ilvl w:val="0"/>
          <w:numId w:val="12"/>
        </w:numPr>
        <w:jc w:val="both"/>
        <w:rPr>
          <w:rFonts w:asciiTheme="majorHAnsi" w:hAnsiTheme="majorHAnsi"/>
          <w:color w:val="000000"/>
          <w:sz w:val="22"/>
          <w:szCs w:val="22"/>
          <w:lang w:eastAsia="ja-JP"/>
        </w:rPr>
      </w:pPr>
      <w:r>
        <w:rPr>
          <w:rFonts w:asciiTheme="majorHAnsi" w:hAnsiTheme="majorHAnsi"/>
          <w:color w:val="000000"/>
          <w:sz w:val="22"/>
          <w:szCs w:val="22"/>
          <w:lang w:eastAsia="ja-JP"/>
        </w:rPr>
        <w:t>For new installation of portal 7.31, migration of custom applications to new portal</w:t>
      </w:r>
      <w:r w:rsidR="00F67B06">
        <w:rPr>
          <w:rFonts w:asciiTheme="majorHAnsi" w:hAnsiTheme="majorHAnsi"/>
          <w:color w:val="000000"/>
          <w:sz w:val="22"/>
          <w:szCs w:val="22"/>
          <w:lang w:eastAsia="ja-JP"/>
        </w:rPr>
        <w:t xml:space="preserve">, </w:t>
      </w:r>
      <w:r w:rsidRPr="00F67B06">
        <w:rPr>
          <w:rFonts w:asciiTheme="majorHAnsi" w:hAnsiTheme="majorHAnsi"/>
          <w:color w:val="000000"/>
          <w:sz w:val="22"/>
          <w:szCs w:val="22"/>
          <w:lang w:eastAsia="ja-JP"/>
        </w:rPr>
        <w:t>UWL configuration and customization</w:t>
      </w:r>
      <w:r w:rsidR="00F67B06">
        <w:rPr>
          <w:rFonts w:asciiTheme="majorHAnsi" w:hAnsiTheme="majorHAnsi"/>
          <w:color w:val="000000"/>
          <w:sz w:val="22"/>
          <w:szCs w:val="22"/>
          <w:lang w:eastAsia="ja-JP"/>
        </w:rPr>
        <w:t xml:space="preserve">, </w:t>
      </w:r>
      <w:r w:rsidRPr="00F67B06">
        <w:rPr>
          <w:rFonts w:asciiTheme="majorHAnsi" w:hAnsiTheme="majorHAnsi"/>
          <w:color w:val="000000"/>
          <w:sz w:val="22"/>
          <w:szCs w:val="22"/>
          <w:lang w:eastAsia="ja-JP"/>
        </w:rPr>
        <w:t>ESS and MSS configuration and customization</w:t>
      </w:r>
      <w:r w:rsidR="00F67B06">
        <w:rPr>
          <w:rFonts w:asciiTheme="majorHAnsi" w:hAnsiTheme="majorHAnsi"/>
          <w:color w:val="000000"/>
          <w:sz w:val="22"/>
          <w:szCs w:val="22"/>
          <w:lang w:eastAsia="ja-JP"/>
        </w:rPr>
        <w:t xml:space="preserve">, </w:t>
      </w:r>
      <w:r w:rsidRPr="00F67B06">
        <w:rPr>
          <w:rFonts w:asciiTheme="majorHAnsi" w:hAnsiTheme="majorHAnsi"/>
          <w:color w:val="000000"/>
          <w:sz w:val="22"/>
          <w:szCs w:val="22"/>
          <w:lang w:eastAsia="ja-JP"/>
        </w:rPr>
        <w:t xml:space="preserve">Creating portal </w:t>
      </w:r>
      <w:r w:rsidRPr="00F67B06">
        <w:rPr>
          <w:rFonts w:asciiTheme="majorHAnsi" w:hAnsiTheme="majorHAnsi"/>
          <w:color w:val="000000"/>
          <w:sz w:val="22"/>
          <w:szCs w:val="22"/>
          <w:lang w:eastAsia="ja-JP"/>
        </w:rPr>
        <w:lastRenderedPageBreak/>
        <w:t>desktop, theme and assigning the custom theme to all portal users</w:t>
      </w:r>
      <w:r w:rsidR="00F67B06">
        <w:rPr>
          <w:rFonts w:asciiTheme="majorHAnsi" w:hAnsiTheme="majorHAnsi"/>
          <w:color w:val="000000"/>
          <w:sz w:val="22"/>
          <w:szCs w:val="22"/>
          <w:lang w:eastAsia="ja-JP"/>
        </w:rPr>
        <w:t xml:space="preserve">, </w:t>
      </w:r>
      <w:r w:rsidRPr="00F67B06">
        <w:rPr>
          <w:rFonts w:asciiTheme="majorHAnsi" w:hAnsiTheme="majorHAnsi"/>
          <w:color w:val="000000"/>
          <w:sz w:val="22"/>
          <w:szCs w:val="22"/>
          <w:lang w:eastAsia="ja-JP"/>
        </w:rPr>
        <w:t xml:space="preserve">Creating roles, </w:t>
      </w:r>
      <w:proofErr w:type="spellStart"/>
      <w:r w:rsidRPr="00F67B06">
        <w:rPr>
          <w:rFonts w:asciiTheme="majorHAnsi" w:hAnsiTheme="majorHAnsi"/>
          <w:color w:val="000000"/>
          <w:sz w:val="22"/>
          <w:szCs w:val="22"/>
          <w:lang w:eastAsia="ja-JP"/>
        </w:rPr>
        <w:t>iviews</w:t>
      </w:r>
      <w:proofErr w:type="spellEnd"/>
      <w:r w:rsidRPr="00F67B06">
        <w:rPr>
          <w:rFonts w:asciiTheme="majorHAnsi" w:hAnsiTheme="majorHAnsi"/>
          <w:color w:val="000000"/>
          <w:sz w:val="22"/>
          <w:szCs w:val="22"/>
          <w:lang w:eastAsia="ja-JP"/>
        </w:rPr>
        <w:t>, pages and assigning roles to users</w:t>
      </w:r>
      <w:r w:rsidR="00F67B06">
        <w:rPr>
          <w:rFonts w:asciiTheme="majorHAnsi" w:hAnsiTheme="majorHAnsi"/>
          <w:color w:val="000000"/>
          <w:sz w:val="22"/>
          <w:szCs w:val="22"/>
          <w:lang w:eastAsia="ja-JP"/>
        </w:rPr>
        <w:t xml:space="preserve">, </w:t>
      </w:r>
      <w:r w:rsidRPr="00F67B06">
        <w:rPr>
          <w:rFonts w:asciiTheme="majorHAnsi" w:hAnsiTheme="majorHAnsi"/>
          <w:color w:val="000000"/>
          <w:sz w:val="22"/>
          <w:szCs w:val="22"/>
          <w:lang w:eastAsia="ja-JP"/>
        </w:rPr>
        <w:t>Troubleshooting any issues in portal using different traces.</w:t>
      </w:r>
    </w:p>
    <w:p w:rsidR="00A86BFA" w:rsidRDefault="00A86BFA" w:rsidP="00EF02F5">
      <w:pPr>
        <w:pStyle w:val="ListParagraph"/>
        <w:numPr>
          <w:ilvl w:val="0"/>
          <w:numId w:val="12"/>
        </w:numPr>
        <w:jc w:val="both"/>
        <w:rPr>
          <w:rFonts w:asciiTheme="majorHAnsi" w:hAnsiTheme="majorHAnsi"/>
          <w:color w:val="000000"/>
          <w:sz w:val="22"/>
          <w:szCs w:val="22"/>
          <w:lang w:eastAsia="ja-JP"/>
        </w:rPr>
      </w:pPr>
      <w:r>
        <w:rPr>
          <w:rFonts w:asciiTheme="majorHAnsi" w:hAnsiTheme="majorHAnsi"/>
          <w:color w:val="000000"/>
          <w:sz w:val="22"/>
          <w:szCs w:val="22"/>
          <w:lang w:eastAsia="ja-JP"/>
        </w:rPr>
        <w:t>Handled a team of 5 ABAP resources for change requests and incident in support project.</w:t>
      </w:r>
    </w:p>
    <w:p w:rsidR="00C97596" w:rsidRDefault="00C97596" w:rsidP="00EF02F5">
      <w:pPr>
        <w:pStyle w:val="ListParagraph"/>
        <w:numPr>
          <w:ilvl w:val="0"/>
          <w:numId w:val="12"/>
        </w:numPr>
        <w:jc w:val="both"/>
        <w:rPr>
          <w:rFonts w:asciiTheme="majorHAnsi" w:hAnsiTheme="majorHAnsi"/>
          <w:color w:val="000000"/>
          <w:sz w:val="22"/>
          <w:szCs w:val="22"/>
          <w:lang w:eastAsia="ja-JP"/>
        </w:rPr>
      </w:pPr>
      <w:r>
        <w:rPr>
          <w:rFonts w:asciiTheme="majorHAnsi" w:hAnsiTheme="majorHAnsi"/>
          <w:color w:val="000000"/>
          <w:sz w:val="22"/>
          <w:szCs w:val="22"/>
          <w:lang w:eastAsia="ja-JP"/>
        </w:rPr>
        <w:t xml:space="preserve">Created </w:t>
      </w:r>
      <w:r w:rsidR="00BF5F36">
        <w:rPr>
          <w:rFonts w:asciiTheme="majorHAnsi" w:hAnsiTheme="majorHAnsi"/>
          <w:color w:val="000000"/>
          <w:sz w:val="22"/>
          <w:szCs w:val="22"/>
          <w:lang w:eastAsia="ja-JP"/>
        </w:rPr>
        <w:t xml:space="preserve">custom </w:t>
      </w:r>
      <w:r>
        <w:rPr>
          <w:rFonts w:asciiTheme="majorHAnsi" w:hAnsiTheme="majorHAnsi"/>
          <w:color w:val="000000"/>
          <w:sz w:val="22"/>
          <w:szCs w:val="22"/>
          <w:lang w:eastAsia="ja-JP"/>
        </w:rPr>
        <w:t>Purchase Requisition</w:t>
      </w:r>
      <w:r w:rsidR="00DD073D">
        <w:rPr>
          <w:rFonts w:asciiTheme="majorHAnsi" w:hAnsiTheme="majorHAnsi"/>
          <w:color w:val="000000"/>
          <w:sz w:val="22"/>
          <w:szCs w:val="22"/>
          <w:lang w:eastAsia="ja-JP"/>
        </w:rPr>
        <w:t xml:space="preserve"> Approval</w:t>
      </w:r>
      <w:r w:rsidR="00BF5F36">
        <w:rPr>
          <w:rFonts w:asciiTheme="majorHAnsi" w:hAnsiTheme="majorHAnsi"/>
          <w:color w:val="000000"/>
          <w:sz w:val="22"/>
          <w:szCs w:val="22"/>
          <w:lang w:eastAsia="ja-JP"/>
        </w:rPr>
        <w:t xml:space="preserve">, </w:t>
      </w:r>
      <w:r>
        <w:rPr>
          <w:rFonts w:asciiTheme="majorHAnsi" w:hAnsiTheme="majorHAnsi"/>
          <w:color w:val="000000"/>
          <w:sz w:val="22"/>
          <w:szCs w:val="22"/>
          <w:lang w:eastAsia="ja-JP"/>
        </w:rPr>
        <w:t>Purchase order</w:t>
      </w:r>
      <w:r w:rsidR="00DD073D">
        <w:rPr>
          <w:rFonts w:asciiTheme="majorHAnsi" w:hAnsiTheme="majorHAnsi"/>
          <w:color w:val="000000"/>
          <w:sz w:val="22"/>
          <w:szCs w:val="22"/>
          <w:lang w:eastAsia="ja-JP"/>
        </w:rPr>
        <w:t xml:space="preserve"> Approval, </w:t>
      </w:r>
      <w:r w:rsidR="00BF5F36">
        <w:rPr>
          <w:rFonts w:asciiTheme="majorHAnsi" w:hAnsiTheme="majorHAnsi"/>
          <w:color w:val="000000"/>
          <w:sz w:val="22"/>
          <w:szCs w:val="22"/>
          <w:lang w:eastAsia="ja-JP"/>
        </w:rPr>
        <w:t xml:space="preserve">vendor creation </w:t>
      </w:r>
      <w:r w:rsidR="00DD073D">
        <w:rPr>
          <w:rFonts w:asciiTheme="majorHAnsi" w:hAnsiTheme="majorHAnsi"/>
          <w:color w:val="000000"/>
          <w:sz w:val="22"/>
          <w:szCs w:val="22"/>
          <w:lang w:eastAsia="ja-JP"/>
        </w:rPr>
        <w:t xml:space="preserve">and Vendor assessment </w:t>
      </w:r>
      <w:r>
        <w:rPr>
          <w:rFonts w:asciiTheme="majorHAnsi" w:hAnsiTheme="majorHAnsi"/>
          <w:color w:val="000000"/>
          <w:sz w:val="22"/>
          <w:szCs w:val="22"/>
          <w:lang w:eastAsia="ja-JP"/>
        </w:rPr>
        <w:t>workflow.</w:t>
      </w:r>
    </w:p>
    <w:p w:rsidR="00C97596" w:rsidRDefault="00C97596" w:rsidP="00EF02F5">
      <w:pPr>
        <w:pStyle w:val="ListParagraph"/>
        <w:numPr>
          <w:ilvl w:val="0"/>
          <w:numId w:val="12"/>
        </w:numPr>
        <w:jc w:val="both"/>
        <w:rPr>
          <w:rFonts w:asciiTheme="majorHAnsi" w:hAnsiTheme="majorHAnsi"/>
          <w:color w:val="000000"/>
          <w:sz w:val="22"/>
          <w:szCs w:val="22"/>
          <w:lang w:eastAsia="ja-JP"/>
        </w:rPr>
      </w:pPr>
      <w:r>
        <w:rPr>
          <w:rFonts w:asciiTheme="majorHAnsi" w:hAnsiTheme="majorHAnsi"/>
          <w:color w:val="000000"/>
          <w:sz w:val="22"/>
          <w:szCs w:val="22"/>
          <w:lang w:eastAsia="ja-JP"/>
        </w:rPr>
        <w:t>Created outbound interface for Esker invoice management system to sen</w:t>
      </w:r>
      <w:r w:rsidR="00BF5F36">
        <w:rPr>
          <w:rFonts w:asciiTheme="majorHAnsi" w:hAnsiTheme="majorHAnsi"/>
          <w:color w:val="000000"/>
          <w:sz w:val="22"/>
          <w:szCs w:val="22"/>
          <w:lang w:eastAsia="ja-JP"/>
        </w:rPr>
        <w:t xml:space="preserve">d vendor and user data and get </w:t>
      </w:r>
      <w:r>
        <w:rPr>
          <w:rFonts w:asciiTheme="majorHAnsi" w:hAnsiTheme="majorHAnsi"/>
          <w:color w:val="000000"/>
          <w:sz w:val="22"/>
          <w:szCs w:val="22"/>
          <w:lang w:eastAsia="ja-JP"/>
        </w:rPr>
        <w:t>invoice data to po</w:t>
      </w:r>
      <w:r w:rsidR="00B7304B">
        <w:rPr>
          <w:rFonts w:asciiTheme="majorHAnsi" w:hAnsiTheme="majorHAnsi"/>
          <w:color w:val="000000"/>
          <w:sz w:val="22"/>
          <w:szCs w:val="22"/>
          <w:lang w:eastAsia="ja-JP"/>
        </w:rPr>
        <w:t>st invoices in system using RFC</w:t>
      </w:r>
      <w:r>
        <w:rPr>
          <w:rFonts w:asciiTheme="majorHAnsi" w:hAnsiTheme="majorHAnsi"/>
          <w:color w:val="000000"/>
          <w:sz w:val="22"/>
          <w:szCs w:val="22"/>
          <w:lang w:eastAsia="ja-JP"/>
        </w:rPr>
        <w:t xml:space="preserve">. </w:t>
      </w:r>
    </w:p>
    <w:p w:rsidR="00023796" w:rsidRDefault="00023796" w:rsidP="00EF02F5">
      <w:pPr>
        <w:pStyle w:val="ListParagraph"/>
        <w:numPr>
          <w:ilvl w:val="0"/>
          <w:numId w:val="12"/>
        </w:numPr>
        <w:jc w:val="both"/>
        <w:rPr>
          <w:rFonts w:asciiTheme="majorHAnsi" w:hAnsiTheme="majorHAnsi"/>
          <w:color w:val="000000"/>
          <w:sz w:val="22"/>
          <w:szCs w:val="22"/>
          <w:lang w:eastAsia="ja-JP"/>
        </w:rPr>
      </w:pPr>
      <w:r>
        <w:rPr>
          <w:rFonts w:asciiTheme="majorHAnsi" w:hAnsiTheme="majorHAnsi"/>
          <w:color w:val="000000"/>
          <w:sz w:val="22"/>
          <w:szCs w:val="22"/>
          <w:lang w:eastAsia="ja-JP"/>
        </w:rPr>
        <w:t>Created inbound file interface to post travel and management data from concur system.</w:t>
      </w:r>
    </w:p>
    <w:p w:rsidR="007B0028" w:rsidRPr="007B0028" w:rsidRDefault="007B0028" w:rsidP="007B0028">
      <w:pPr>
        <w:pStyle w:val="ListParagraph"/>
        <w:numPr>
          <w:ilvl w:val="0"/>
          <w:numId w:val="12"/>
        </w:numPr>
        <w:jc w:val="both"/>
        <w:rPr>
          <w:rFonts w:asciiTheme="majorHAnsi" w:hAnsiTheme="majorHAnsi"/>
          <w:color w:val="000000"/>
          <w:sz w:val="22"/>
          <w:szCs w:val="22"/>
          <w:lang w:eastAsia="ja-JP"/>
        </w:rPr>
      </w:pPr>
      <w:r w:rsidRPr="007B0028">
        <w:rPr>
          <w:rFonts w:asciiTheme="majorHAnsi" w:hAnsiTheme="majorHAnsi"/>
          <w:color w:val="000000"/>
          <w:sz w:val="22"/>
          <w:szCs w:val="22"/>
          <w:lang w:eastAsia="ja-JP"/>
        </w:rPr>
        <w:t xml:space="preserve">Created sales order using inbound </w:t>
      </w:r>
      <w:proofErr w:type="spellStart"/>
      <w:r w:rsidRPr="007B0028">
        <w:rPr>
          <w:rFonts w:asciiTheme="majorHAnsi" w:hAnsiTheme="majorHAnsi"/>
          <w:color w:val="000000"/>
          <w:sz w:val="22"/>
          <w:szCs w:val="22"/>
          <w:lang w:eastAsia="ja-JP"/>
        </w:rPr>
        <w:t>idoc</w:t>
      </w:r>
      <w:proofErr w:type="spellEnd"/>
      <w:r w:rsidRPr="007B0028">
        <w:rPr>
          <w:rFonts w:asciiTheme="majorHAnsi" w:hAnsiTheme="majorHAnsi"/>
          <w:color w:val="000000"/>
          <w:sz w:val="22"/>
          <w:szCs w:val="22"/>
          <w:lang w:eastAsia="ja-JP"/>
        </w:rPr>
        <w:t xml:space="preserve">. Third party send sales data in file and using custom program converts this sales data into </w:t>
      </w:r>
      <w:proofErr w:type="spellStart"/>
      <w:r w:rsidRPr="007B0028">
        <w:rPr>
          <w:rFonts w:asciiTheme="majorHAnsi" w:hAnsiTheme="majorHAnsi"/>
          <w:color w:val="000000"/>
          <w:sz w:val="22"/>
          <w:szCs w:val="22"/>
          <w:lang w:eastAsia="ja-JP"/>
        </w:rPr>
        <w:t>idoc</w:t>
      </w:r>
      <w:proofErr w:type="spellEnd"/>
      <w:r w:rsidRPr="007B0028">
        <w:rPr>
          <w:rFonts w:asciiTheme="majorHAnsi" w:hAnsiTheme="majorHAnsi"/>
          <w:color w:val="000000"/>
          <w:sz w:val="22"/>
          <w:szCs w:val="22"/>
          <w:lang w:eastAsia="ja-JP"/>
        </w:rPr>
        <w:t xml:space="preserve"> and </w:t>
      </w:r>
      <w:proofErr w:type="spellStart"/>
      <w:r w:rsidRPr="007B0028">
        <w:rPr>
          <w:rFonts w:asciiTheme="majorHAnsi" w:hAnsiTheme="majorHAnsi"/>
          <w:color w:val="000000"/>
          <w:sz w:val="22"/>
          <w:szCs w:val="22"/>
          <w:lang w:eastAsia="ja-JP"/>
        </w:rPr>
        <w:t>idoc</w:t>
      </w:r>
      <w:proofErr w:type="spellEnd"/>
      <w:r w:rsidRPr="007B0028">
        <w:rPr>
          <w:rFonts w:asciiTheme="majorHAnsi" w:hAnsiTheme="majorHAnsi"/>
          <w:color w:val="000000"/>
          <w:sz w:val="22"/>
          <w:szCs w:val="22"/>
          <w:lang w:eastAsia="ja-JP"/>
        </w:rPr>
        <w:t xml:space="preserve"> will create sales order.</w:t>
      </w:r>
    </w:p>
    <w:p w:rsidR="00680DA0" w:rsidRDefault="00680DA0" w:rsidP="00EF02F5">
      <w:pPr>
        <w:pStyle w:val="ListParagraph"/>
        <w:numPr>
          <w:ilvl w:val="0"/>
          <w:numId w:val="12"/>
        </w:numPr>
        <w:jc w:val="both"/>
        <w:rPr>
          <w:rFonts w:asciiTheme="majorHAnsi" w:hAnsiTheme="majorHAnsi"/>
          <w:color w:val="000000"/>
          <w:sz w:val="22"/>
          <w:szCs w:val="22"/>
          <w:lang w:eastAsia="ja-JP"/>
        </w:rPr>
      </w:pPr>
      <w:r w:rsidRPr="003A6BF4">
        <w:rPr>
          <w:rFonts w:asciiTheme="majorHAnsi" w:hAnsiTheme="majorHAnsi"/>
          <w:color w:val="000000"/>
          <w:sz w:val="22"/>
          <w:szCs w:val="22"/>
          <w:lang w:eastAsia="ja-JP"/>
        </w:rPr>
        <w:t>Custom ABAP coding for BW routines.</w:t>
      </w:r>
    </w:p>
    <w:p w:rsidR="004C2C1B" w:rsidRDefault="003A6BF4" w:rsidP="00EF02F5">
      <w:pPr>
        <w:pStyle w:val="ListParagraph"/>
        <w:numPr>
          <w:ilvl w:val="0"/>
          <w:numId w:val="12"/>
        </w:numPr>
        <w:jc w:val="both"/>
        <w:rPr>
          <w:rFonts w:asciiTheme="majorHAnsi" w:hAnsiTheme="majorHAnsi"/>
          <w:color w:val="000000"/>
          <w:sz w:val="22"/>
          <w:szCs w:val="22"/>
          <w:lang w:eastAsia="ja-JP"/>
        </w:rPr>
      </w:pPr>
      <w:r>
        <w:rPr>
          <w:rFonts w:asciiTheme="majorHAnsi" w:hAnsiTheme="majorHAnsi"/>
          <w:color w:val="000000"/>
          <w:sz w:val="22"/>
          <w:szCs w:val="22"/>
          <w:lang w:eastAsia="ja-JP"/>
        </w:rPr>
        <w:t>Involved</w:t>
      </w:r>
      <w:r w:rsidR="003869E1">
        <w:rPr>
          <w:rFonts w:asciiTheme="majorHAnsi" w:hAnsiTheme="majorHAnsi"/>
          <w:color w:val="000000"/>
          <w:sz w:val="22"/>
          <w:szCs w:val="22"/>
          <w:lang w:eastAsia="ja-JP"/>
        </w:rPr>
        <w:t xml:space="preserve"> in production support of PO/PR/ HR employee termination </w:t>
      </w:r>
      <w:r>
        <w:rPr>
          <w:rFonts w:asciiTheme="majorHAnsi" w:hAnsiTheme="majorHAnsi"/>
          <w:color w:val="000000"/>
          <w:sz w:val="22"/>
          <w:szCs w:val="22"/>
          <w:lang w:eastAsia="ja-JP"/>
        </w:rPr>
        <w:t>workflows.</w:t>
      </w:r>
    </w:p>
    <w:p w:rsidR="004C2C1B" w:rsidRDefault="00295B4C" w:rsidP="00EF02F5">
      <w:pPr>
        <w:pStyle w:val="ListParagraph"/>
        <w:numPr>
          <w:ilvl w:val="0"/>
          <w:numId w:val="12"/>
        </w:numPr>
        <w:jc w:val="both"/>
        <w:rPr>
          <w:rFonts w:asciiTheme="majorHAnsi" w:hAnsiTheme="majorHAnsi"/>
          <w:color w:val="000000"/>
          <w:sz w:val="22"/>
          <w:szCs w:val="22"/>
          <w:lang w:eastAsia="ja-JP"/>
        </w:rPr>
      </w:pPr>
      <w:r>
        <w:rPr>
          <w:rFonts w:asciiTheme="majorHAnsi" w:hAnsiTheme="majorHAnsi"/>
          <w:color w:val="000000"/>
          <w:sz w:val="22"/>
          <w:szCs w:val="22"/>
          <w:lang w:eastAsia="ja-JP"/>
        </w:rPr>
        <w:t xml:space="preserve">Enhanced new </w:t>
      </w:r>
      <w:proofErr w:type="spellStart"/>
      <w:r>
        <w:rPr>
          <w:rFonts w:asciiTheme="majorHAnsi" w:hAnsiTheme="majorHAnsi"/>
          <w:color w:val="000000"/>
          <w:sz w:val="22"/>
          <w:szCs w:val="22"/>
          <w:lang w:eastAsia="ja-JP"/>
        </w:rPr>
        <w:t>infotypes</w:t>
      </w:r>
      <w:proofErr w:type="spellEnd"/>
      <w:r w:rsidR="004C2C1B">
        <w:rPr>
          <w:rFonts w:asciiTheme="majorHAnsi" w:hAnsiTheme="majorHAnsi"/>
          <w:color w:val="000000"/>
          <w:sz w:val="22"/>
          <w:szCs w:val="22"/>
          <w:lang w:eastAsia="ja-JP"/>
        </w:rPr>
        <w:t xml:space="preserve"> for data display in ESS portal.</w:t>
      </w:r>
    </w:p>
    <w:p w:rsidR="003A6BF4" w:rsidRDefault="004C2C1B" w:rsidP="00EF02F5">
      <w:pPr>
        <w:pStyle w:val="ListParagraph"/>
        <w:numPr>
          <w:ilvl w:val="0"/>
          <w:numId w:val="12"/>
        </w:numPr>
        <w:jc w:val="both"/>
        <w:rPr>
          <w:rFonts w:asciiTheme="majorHAnsi" w:hAnsiTheme="majorHAnsi"/>
          <w:color w:val="000000"/>
          <w:sz w:val="22"/>
          <w:szCs w:val="22"/>
          <w:lang w:eastAsia="ja-JP"/>
        </w:rPr>
      </w:pPr>
      <w:r>
        <w:rPr>
          <w:rFonts w:asciiTheme="majorHAnsi" w:hAnsiTheme="majorHAnsi"/>
          <w:color w:val="000000"/>
          <w:sz w:val="22"/>
          <w:szCs w:val="22"/>
          <w:lang w:eastAsia="ja-JP"/>
        </w:rPr>
        <w:t>Created outbound interfaces for HR data.</w:t>
      </w:r>
    </w:p>
    <w:p w:rsidR="004C2C1B" w:rsidRPr="004C2C1B" w:rsidRDefault="004C2C1B" w:rsidP="004C2C1B">
      <w:pPr>
        <w:ind w:left="450"/>
        <w:jc w:val="both"/>
        <w:rPr>
          <w:rFonts w:asciiTheme="majorHAnsi" w:hAnsiTheme="majorHAnsi"/>
          <w:color w:val="000000"/>
          <w:sz w:val="22"/>
          <w:szCs w:val="22"/>
          <w:lang w:eastAsia="ja-JP"/>
        </w:rPr>
      </w:pPr>
    </w:p>
    <w:p w:rsidR="00680DA0" w:rsidRDefault="00680DA0" w:rsidP="00680DA0">
      <w:pPr>
        <w:pStyle w:val="ListParagraph"/>
        <w:ind w:left="810"/>
        <w:jc w:val="both"/>
        <w:rPr>
          <w:rFonts w:asciiTheme="majorHAnsi" w:hAnsiTheme="majorHAnsi"/>
          <w:color w:val="000000"/>
          <w:sz w:val="22"/>
          <w:szCs w:val="22"/>
          <w:lang w:eastAsia="ja-JP"/>
        </w:rPr>
      </w:pPr>
    </w:p>
    <w:p w:rsidR="00EF02F5" w:rsidRPr="006E49A4" w:rsidRDefault="00EF02F5" w:rsidP="006E49A4">
      <w:pPr>
        <w:ind w:left="450"/>
        <w:jc w:val="both"/>
        <w:rPr>
          <w:rFonts w:asciiTheme="majorHAnsi" w:hAnsiTheme="majorHAnsi"/>
          <w:color w:val="000000"/>
          <w:sz w:val="22"/>
          <w:szCs w:val="22"/>
          <w:lang w:eastAsia="ja-JP"/>
        </w:rPr>
      </w:pPr>
    </w:p>
    <w:p w:rsidR="00EF02F5" w:rsidRDefault="00EF02F5" w:rsidP="004B5A32">
      <w:pPr>
        <w:jc w:val="both"/>
        <w:rPr>
          <w:rFonts w:asciiTheme="majorHAnsi" w:hAnsiTheme="majorHAnsi"/>
          <w:b/>
          <w:color w:val="000000"/>
          <w:sz w:val="22"/>
          <w:szCs w:val="22"/>
          <w:lang w:eastAsia="ja-JP"/>
        </w:rPr>
      </w:pPr>
    </w:p>
    <w:p w:rsidR="004B5A32" w:rsidRPr="00713BE2" w:rsidRDefault="004B5A32" w:rsidP="004B5A32">
      <w:pPr>
        <w:jc w:val="both"/>
        <w:rPr>
          <w:rFonts w:asciiTheme="majorHAnsi" w:hAnsiTheme="majorHAnsi"/>
          <w:b/>
          <w:color w:val="000000"/>
          <w:sz w:val="22"/>
          <w:szCs w:val="22"/>
          <w:lang w:eastAsia="ja-JP"/>
        </w:rPr>
      </w:pPr>
      <w:r w:rsidRPr="00713BE2">
        <w:rPr>
          <w:rFonts w:asciiTheme="majorHAnsi" w:hAnsiTheme="majorHAnsi"/>
          <w:b/>
          <w:color w:val="000000"/>
          <w:sz w:val="22"/>
          <w:szCs w:val="22"/>
          <w:lang w:eastAsia="ja-JP"/>
        </w:rPr>
        <w:t xml:space="preserve">Client            </w:t>
      </w:r>
      <w:r w:rsidRPr="00713BE2">
        <w:rPr>
          <w:rFonts w:asciiTheme="majorHAnsi" w:hAnsiTheme="majorHAnsi"/>
          <w:b/>
          <w:color w:val="000000"/>
          <w:sz w:val="22"/>
          <w:szCs w:val="22"/>
          <w:lang w:eastAsia="ja-JP"/>
        </w:rPr>
        <w:tab/>
        <w:t xml:space="preserve">: </w:t>
      </w:r>
      <w:r>
        <w:rPr>
          <w:rFonts w:asciiTheme="majorHAnsi" w:hAnsiTheme="majorHAnsi" w:cs="Calibri"/>
          <w:b/>
          <w:sz w:val="22"/>
          <w:szCs w:val="22"/>
        </w:rPr>
        <w:t>Novartis</w:t>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0058454C">
        <w:rPr>
          <w:rFonts w:asciiTheme="majorHAnsi" w:hAnsiTheme="majorHAnsi" w:cs="Calibri"/>
          <w:b/>
          <w:sz w:val="22"/>
          <w:szCs w:val="22"/>
        </w:rPr>
        <w:t>Jul 2013</w:t>
      </w:r>
      <w:r w:rsidRPr="00713BE2">
        <w:rPr>
          <w:rFonts w:asciiTheme="majorHAnsi" w:hAnsiTheme="majorHAnsi" w:cs="Calibri"/>
          <w:b/>
          <w:sz w:val="22"/>
          <w:szCs w:val="22"/>
        </w:rPr>
        <w:t xml:space="preserve"> to </w:t>
      </w:r>
      <w:r w:rsidR="00C644C8">
        <w:rPr>
          <w:rFonts w:asciiTheme="majorHAnsi" w:hAnsiTheme="majorHAnsi" w:cs="Calibri"/>
          <w:b/>
          <w:sz w:val="22"/>
          <w:szCs w:val="22"/>
        </w:rPr>
        <w:t>Jul 2014</w:t>
      </w:r>
      <w:r w:rsidRPr="00713BE2">
        <w:rPr>
          <w:rFonts w:asciiTheme="majorHAnsi" w:hAnsiTheme="majorHAnsi"/>
          <w:b/>
          <w:color w:val="000000"/>
          <w:sz w:val="22"/>
          <w:szCs w:val="22"/>
          <w:lang w:eastAsia="ja-JP"/>
        </w:rPr>
        <w:t xml:space="preserve"> </w:t>
      </w:r>
    </w:p>
    <w:p w:rsidR="004B5A32" w:rsidRDefault="004B5A32" w:rsidP="004B5A32">
      <w:pPr>
        <w:jc w:val="both"/>
        <w:rPr>
          <w:rFonts w:asciiTheme="majorHAnsi" w:hAnsiTheme="majorHAnsi" w:cs="Calibri"/>
          <w:b/>
          <w:noProof/>
          <w:color w:val="000000"/>
          <w:sz w:val="22"/>
          <w:szCs w:val="22"/>
        </w:rPr>
      </w:pPr>
      <w:r w:rsidRPr="003E2BC1">
        <w:rPr>
          <w:rFonts w:asciiTheme="majorHAnsi" w:hAnsiTheme="majorHAnsi"/>
          <w:b/>
          <w:color w:val="000000"/>
          <w:sz w:val="22"/>
          <w:szCs w:val="22"/>
          <w:lang w:eastAsia="ja-JP"/>
        </w:rPr>
        <w:t>Position</w:t>
      </w:r>
      <w:r>
        <w:rPr>
          <w:rFonts w:asciiTheme="majorHAnsi" w:hAnsiTheme="majorHAnsi"/>
          <w:b/>
          <w:color w:val="000000"/>
          <w:sz w:val="22"/>
          <w:szCs w:val="22"/>
          <w:lang w:eastAsia="ja-JP"/>
        </w:rPr>
        <w:tab/>
      </w:r>
      <w:r w:rsidRPr="003E2BC1">
        <w:rPr>
          <w:rFonts w:asciiTheme="majorHAnsi" w:hAnsiTheme="majorHAnsi"/>
          <w:b/>
          <w:color w:val="000000"/>
          <w:sz w:val="22"/>
          <w:szCs w:val="22"/>
          <w:lang w:eastAsia="ja-JP"/>
        </w:rPr>
        <w:t xml:space="preserve">: </w:t>
      </w:r>
      <w:r w:rsidRPr="00713BE2">
        <w:rPr>
          <w:rFonts w:asciiTheme="majorHAnsi" w:hAnsiTheme="majorHAnsi" w:cs="Calibri"/>
          <w:b/>
          <w:noProof/>
          <w:color w:val="000000"/>
          <w:sz w:val="22"/>
          <w:szCs w:val="22"/>
        </w:rPr>
        <w:t>SAP ABAP</w:t>
      </w:r>
      <w:r w:rsidR="0058454C">
        <w:rPr>
          <w:rFonts w:asciiTheme="majorHAnsi" w:hAnsiTheme="majorHAnsi" w:cs="Calibri"/>
          <w:b/>
          <w:noProof/>
          <w:color w:val="000000"/>
          <w:sz w:val="22"/>
          <w:szCs w:val="22"/>
        </w:rPr>
        <w:t xml:space="preserve"> </w:t>
      </w:r>
      <w:r w:rsidRPr="00713BE2">
        <w:rPr>
          <w:rFonts w:asciiTheme="majorHAnsi" w:hAnsiTheme="majorHAnsi" w:cs="Calibri"/>
          <w:b/>
          <w:noProof/>
          <w:color w:val="000000"/>
          <w:sz w:val="22"/>
          <w:szCs w:val="22"/>
        </w:rPr>
        <w:t>Developer</w:t>
      </w:r>
    </w:p>
    <w:p w:rsidR="004B5A32" w:rsidRPr="00713BE2" w:rsidRDefault="004B5A32" w:rsidP="004B5A32">
      <w:pPr>
        <w:jc w:val="both"/>
        <w:rPr>
          <w:rFonts w:asciiTheme="majorHAnsi" w:hAnsiTheme="majorHAnsi"/>
          <w:b/>
          <w:color w:val="000000"/>
          <w:sz w:val="22"/>
          <w:szCs w:val="22"/>
          <w:lang w:eastAsia="ja-JP"/>
        </w:rPr>
      </w:pPr>
      <w:r>
        <w:rPr>
          <w:rFonts w:asciiTheme="majorHAnsi" w:hAnsiTheme="majorHAnsi" w:cs="Calibri"/>
          <w:b/>
          <w:noProof/>
          <w:color w:val="000000"/>
          <w:sz w:val="22"/>
          <w:szCs w:val="22"/>
        </w:rPr>
        <w:t>Location           : East Hanover, NJ</w:t>
      </w:r>
    </w:p>
    <w:p w:rsidR="004B5A32" w:rsidRPr="00713BE2" w:rsidRDefault="004B5A32" w:rsidP="004B5A32">
      <w:pPr>
        <w:jc w:val="both"/>
        <w:rPr>
          <w:rFonts w:asciiTheme="majorHAnsi" w:hAnsiTheme="majorHAnsi"/>
          <w:color w:val="000000"/>
          <w:sz w:val="22"/>
          <w:szCs w:val="22"/>
          <w:lang w:eastAsia="ja-JP"/>
        </w:rPr>
      </w:pPr>
    </w:p>
    <w:p w:rsidR="004B5A32" w:rsidRPr="00713BE2" w:rsidRDefault="004B5A32" w:rsidP="004B5A32">
      <w:pPr>
        <w:rPr>
          <w:rFonts w:asciiTheme="majorHAnsi" w:hAnsiTheme="majorHAnsi"/>
          <w:b/>
          <w:sz w:val="22"/>
          <w:szCs w:val="22"/>
        </w:rPr>
      </w:pPr>
      <w:r w:rsidRPr="00713BE2">
        <w:rPr>
          <w:rFonts w:asciiTheme="majorHAnsi" w:hAnsiTheme="majorHAnsi"/>
          <w:b/>
          <w:sz w:val="22"/>
          <w:szCs w:val="22"/>
        </w:rPr>
        <w:t>Description:</w:t>
      </w:r>
    </w:p>
    <w:p w:rsidR="004B5A32" w:rsidRDefault="004B5A32" w:rsidP="004B5A32">
      <w:pPr>
        <w:rPr>
          <w:rFonts w:asciiTheme="majorHAnsi" w:hAnsiTheme="majorHAnsi"/>
          <w:b/>
          <w:sz w:val="22"/>
          <w:szCs w:val="22"/>
        </w:rPr>
      </w:pPr>
      <w:r>
        <w:rPr>
          <w:rFonts w:asciiTheme="majorHAnsi" w:hAnsiTheme="majorHAnsi"/>
          <w:b/>
          <w:sz w:val="22"/>
          <w:szCs w:val="22"/>
        </w:rPr>
        <w:t>The project is to implement GTS Custom Management mainly Export /Import and Compliance Management.</w:t>
      </w:r>
    </w:p>
    <w:p w:rsidR="004B5A32" w:rsidRPr="00713BE2" w:rsidRDefault="004B5A32" w:rsidP="004B5A32">
      <w:pPr>
        <w:rPr>
          <w:rFonts w:asciiTheme="majorHAnsi" w:hAnsiTheme="majorHAnsi"/>
          <w:b/>
          <w:sz w:val="22"/>
          <w:szCs w:val="22"/>
        </w:rPr>
      </w:pPr>
    </w:p>
    <w:p w:rsidR="00E17798" w:rsidRDefault="00E17798" w:rsidP="00E17798">
      <w:pPr>
        <w:rPr>
          <w:rFonts w:asciiTheme="majorHAnsi" w:hAnsiTheme="majorHAnsi"/>
          <w:b/>
          <w:sz w:val="22"/>
          <w:szCs w:val="22"/>
        </w:rPr>
      </w:pPr>
      <w:r w:rsidRPr="00E17798">
        <w:rPr>
          <w:rFonts w:asciiTheme="majorHAnsi" w:hAnsiTheme="majorHAnsi"/>
          <w:b/>
          <w:sz w:val="22"/>
          <w:szCs w:val="22"/>
        </w:rPr>
        <w:t>Role and Responsibilities:</w:t>
      </w:r>
    </w:p>
    <w:p w:rsidR="00E17798" w:rsidRDefault="00E17798" w:rsidP="00E17798">
      <w:pPr>
        <w:rPr>
          <w:rFonts w:asciiTheme="majorHAnsi" w:hAnsiTheme="majorHAnsi"/>
          <w:b/>
          <w:sz w:val="22"/>
          <w:szCs w:val="22"/>
        </w:rPr>
      </w:pPr>
    </w:p>
    <w:p w:rsidR="00E17798" w:rsidRPr="00285770" w:rsidRDefault="00E17798" w:rsidP="00E17798">
      <w:pPr>
        <w:pStyle w:val="ListParagraph"/>
        <w:numPr>
          <w:ilvl w:val="0"/>
          <w:numId w:val="12"/>
        </w:numPr>
        <w:rPr>
          <w:rFonts w:asciiTheme="majorHAnsi" w:hAnsiTheme="majorHAnsi"/>
          <w:sz w:val="22"/>
          <w:szCs w:val="22"/>
        </w:rPr>
      </w:pPr>
      <w:r w:rsidRPr="00285770">
        <w:rPr>
          <w:rFonts w:asciiTheme="majorHAnsi" w:hAnsiTheme="majorHAnsi"/>
          <w:sz w:val="22"/>
          <w:szCs w:val="22"/>
        </w:rPr>
        <w:t>Created reports to display Export data in GTS System and import data in GTS system.</w:t>
      </w:r>
    </w:p>
    <w:p w:rsidR="00E17798" w:rsidRPr="00285770" w:rsidRDefault="00E17798" w:rsidP="00E17798">
      <w:pPr>
        <w:pStyle w:val="ListParagraph"/>
        <w:numPr>
          <w:ilvl w:val="0"/>
          <w:numId w:val="12"/>
        </w:numPr>
        <w:rPr>
          <w:rFonts w:asciiTheme="majorHAnsi" w:hAnsiTheme="majorHAnsi"/>
          <w:sz w:val="22"/>
          <w:szCs w:val="22"/>
        </w:rPr>
      </w:pPr>
      <w:r w:rsidRPr="00285770">
        <w:rPr>
          <w:rFonts w:asciiTheme="majorHAnsi" w:hAnsiTheme="majorHAnsi"/>
          <w:sz w:val="22"/>
          <w:szCs w:val="22"/>
        </w:rPr>
        <w:t>Report to display import FDA status in ECC system calling RFC FM from GTS system.</w:t>
      </w:r>
    </w:p>
    <w:p w:rsidR="00E17798" w:rsidRPr="00285770" w:rsidRDefault="00E17798" w:rsidP="00E17798">
      <w:pPr>
        <w:pStyle w:val="ListParagraph"/>
        <w:numPr>
          <w:ilvl w:val="0"/>
          <w:numId w:val="12"/>
        </w:numPr>
        <w:rPr>
          <w:rFonts w:asciiTheme="majorHAnsi" w:hAnsiTheme="majorHAnsi"/>
          <w:sz w:val="22"/>
          <w:szCs w:val="22"/>
        </w:rPr>
      </w:pPr>
      <w:proofErr w:type="spellStart"/>
      <w:r w:rsidRPr="00285770">
        <w:rPr>
          <w:rFonts w:asciiTheme="majorHAnsi" w:hAnsiTheme="majorHAnsi"/>
          <w:sz w:val="22"/>
          <w:szCs w:val="22"/>
        </w:rPr>
        <w:t>Badi</w:t>
      </w:r>
      <w:proofErr w:type="spellEnd"/>
      <w:r w:rsidRPr="00285770">
        <w:rPr>
          <w:rFonts w:asciiTheme="majorHAnsi" w:hAnsiTheme="majorHAnsi"/>
          <w:sz w:val="22"/>
          <w:szCs w:val="22"/>
        </w:rPr>
        <w:t xml:space="preserve"> implementation</w:t>
      </w:r>
      <w:r w:rsidR="00C2734F">
        <w:rPr>
          <w:rFonts w:asciiTheme="majorHAnsi" w:hAnsiTheme="majorHAnsi"/>
          <w:sz w:val="22"/>
          <w:szCs w:val="22"/>
        </w:rPr>
        <w:t>s</w:t>
      </w:r>
      <w:r w:rsidRPr="00285770">
        <w:rPr>
          <w:rFonts w:asciiTheme="majorHAnsi" w:hAnsiTheme="majorHAnsi"/>
          <w:sz w:val="22"/>
          <w:szCs w:val="22"/>
        </w:rPr>
        <w:t xml:space="preserve"> to populate Outbound and Inbound </w:t>
      </w:r>
      <w:proofErr w:type="spellStart"/>
      <w:r w:rsidRPr="00285770">
        <w:rPr>
          <w:rFonts w:asciiTheme="majorHAnsi" w:hAnsiTheme="majorHAnsi"/>
          <w:sz w:val="22"/>
          <w:szCs w:val="22"/>
        </w:rPr>
        <w:t>idoc</w:t>
      </w:r>
      <w:r w:rsidR="00E26899">
        <w:rPr>
          <w:rFonts w:asciiTheme="majorHAnsi" w:hAnsiTheme="majorHAnsi"/>
          <w:sz w:val="22"/>
          <w:szCs w:val="22"/>
        </w:rPr>
        <w:t>s</w:t>
      </w:r>
      <w:proofErr w:type="spellEnd"/>
      <w:r w:rsidR="00E26899">
        <w:rPr>
          <w:rFonts w:asciiTheme="majorHAnsi" w:hAnsiTheme="majorHAnsi"/>
          <w:sz w:val="22"/>
          <w:szCs w:val="22"/>
        </w:rPr>
        <w:t xml:space="preserve"> for Export and Import process and to transfer data from ECC to GTS.</w:t>
      </w:r>
    </w:p>
    <w:p w:rsidR="00E17798" w:rsidRPr="00285770" w:rsidRDefault="00E17798" w:rsidP="00E17798">
      <w:pPr>
        <w:pStyle w:val="ListParagraph"/>
        <w:numPr>
          <w:ilvl w:val="0"/>
          <w:numId w:val="12"/>
        </w:numPr>
        <w:rPr>
          <w:rFonts w:asciiTheme="majorHAnsi" w:hAnsiTheme="majorHAnsi"/>
          <w:sz w:val="22"/>
          <w:szCs w:val="22"/>
        </w:rPr>
      </w:pPr>
      <w:r w:rsidRPr="00285770">
        <w:rPr>
          <w:rFonts w:asciiTheme="majorHAnsi" w:hAnsiTheme="majorHAnsi"/>
          <w:sz w:val="22"/>
          <w:szCs w:val="22"/>
        </w:rPr>
        <w:t>Complete understanding of interface for Export process and Import process.</w:t>
      </w:r>
    </w:p>
    <w:p w:rsidR="00E17798" w:rsidRPr="00285770" w:rsidRDefault="00E17798" w:rsidP="00E17798">
      <w:pPr>
        <w:pStyle w:val="ListParagraph"/>
        <w:numPr>
          <w:ilvl w:val="0"/>
          <w:numId w:val="12"/>
        </w:numPr>
        <w:rPr>
          <w:rFonts w:asciiTheme="majorHAnsi" w:hAnsiTheme="majorHAnsi"/>
          <w:sz w:val="22"/>
          <w:szCs w:val="22"/>
        </w:rPr>
      </w:pPr>
      <w:r w:rsidRPr="00285770">
        <w:rPr>
          <w:rFonts w:asciiTheme="majorHAnsi" w:hAnsiTheme="majorHAnsi"/>
          <w:sz w:val="22"/>
          <w:szCs w:val="22"/>
        </w:rPr>
        <w:t>Incompleteness check for both export and import document number.</w:t>
      </w:r>
    </w:p>
    <w:p w:rsidR="00E17798" w:rsidRPr="00285770" w:rsidRDefault="00E17798" w:rsidP="00E17798">
      <w:pPr>
        <w:pStyle w:val="ListParagraph"/>
        <w:numPr>
          <w:ilvl w:val="0"/>
          <w:numId w:val="12"/>
        </w:numPr>
        <w:rPr>
          <w:rFonts w:asciiTheme="majorHAnsi" w:hAnsiTheme="majorHAnsi"/>
          <w:sz w:val="22"/>
          <w:szCs w:val="22"/>
        </w:rPr>
      </w:pPr>
      <w:r w:rsidRPr="00285770">
        <w:rPr>
          <w:rFonts w:asciiTheme="majorHAnsi" w:hAnsiTheme="majorHAnsi"/>
          <w:sz w:val="22"/>
          <w:szCs w:val="22"/>
        </w:rPr>
        <w:t xml:space="preserve">Developed various Adobe forms for SLI, Packing List, Commercial Invoice, </w:t>
      </w:r>
      <w:proofErr w:type="gramStart"/>
      <w:r w:rsidRPr="00285770">
        <w:rPr>
          <w:rFonts w:asciiTheme="majorHAnsi" w:hAnsiTheme="majorHAnsi"/>
          <w:sz w:val="22"/>
          <w:szCs w:val="22"/>
        </w:rPr>
        <w:t>Pro</w:t>
      </w:r>
      <w:proofErr w:type="gramEnd"/>
      <w:r w:rsidRPr="00285770">
        <w:rPr>
          <w:rFonts w:asciiTheme="majorHAnsi" w:hAnsiTheme="majorHAnsi"/>
          <w:sz w:val="22"/>
          <w:szCs w:val="22"/>
        </w:rPr>
        <w:t xml:space="preserve"> Forma Invoice.</w:t>
      </w:r>
    </w:p>
    <w:p w:rsidR="00C3491B" w:rsidRDefault="00C3491B" w:rsidP="0019527A">
      <w:pPr>
        <w:jc w:val="both"/>
        <w:rPr>
          <w:rFonts w:asciiTheme="majorHAnsi" w:hAnsiTheme="majorHAnsi"/>
          <w:sz w:val="22"/>
          <w:szCs w:val="22"/>
        </w:rPr>
      </w:pPr>
    </w:p>
    <w:p w:rsidR="00743EA1" w:rsidRPr="00713BE2" w:rsidRDefault="0058454C" w:rsidP="00743EA1">
      <w:pPr>
        <w:rPr>
          <w:rFonts w:asciiTheme="majorHAnsi" w:hAnsiTheme="majorHAnsi"/>
          <w:b/>
          <w:sz w:val="22"/>
          <w:szCs w:val="22"/>
        </w:rPr>
      </w:pPr>
      <w:r>
        <w:rPr>
          <w:rFonts w:asciiTheme="majorHAnsi" w:hAnsiTheme="majorHAnsi"/>
          <w:b/>
          <w:sz w:val="22"/>
          <w:szCs w:val="22"/>
        </w:rPr>
        <w:t>D</w:t>
      </w:r>
      <w:r w:rsidR="00743EA1" w:rsidRPr="00713BE2">
        <w:rPr>
          <w:rFonts w:asciiTheme="majorHAnsi" w:hAnsiTheme="majorHAnsi"/>
          <w:b/>
          <w:sz w:val="22"/>
          <w:szCs w:val="22"/>
        </w:rPr>
        <w:t>escription:</w:t>
      </w:r>
    </w:p>
    <w:p w:rsidR="00743EA1" w:rsidRDefault="004B5A32" w:rsidP="00743EA1">
      <w:pPr>
        <w:rPr>
          <w:rFonts w:asciiTheme="majorHAnsi" w:hAnsiTheme="majorHAnsi"/>
          <w:b/>
          <w:sz w:val="22"/>
          <w:szCs w:val="22"/>
        </w:rPr>
      </w:pPr>
      <w:r>
        <w:rPr>
          <w:rFonts w:asciiTheme="majorHAnsi" w:hAnsiTheme="majorHAnsi"/>
          <w:b/>
          <w:sz w:val="22"/>
          <w:szCs w:val="22"/>
        </w:rPr>
        <w:t>The project wa</w:t>
      </w:r>
      <w:r w:rsidR="00771AB1">
        <w:rPr>
          <w:rFonts w:asciiTheme="majorHAnsi" w:hAnsiTheme="majorHAnsi"/>
          <w:b/>
          <w:sz w:val="22"/>
          <w:szCs w:val="22"/>
        </w:rPr>
        <w:t>s to implement Plant maintenance module in Novartis US plants.</w:t>
      </w:r>
    </w:p>
    <w:p w:rsidR="00771AB1" w:rsidRPr="00713BE2" w:rsidRDefault="00771AB1" w:rsidP="00743EA1">
      <w:pPr>
        <w:rPr>
          <w:rFonts w:asciiTheme="majorHAnsi" w:hAnsiTheme="majorHAnsi"/>
          <w:b/>
          <w:sz w:val="22"/>
          <w:szCs w:val="22"/>
        </w:rPr>
      </w:pPr>
    </w:p>
    <w:p w:rsidR="00743EA1" w:rsidRDefault="00743EA1" w:rsidP="00743EA1">
      <w:pPr>
        <w:rPr>
          <w:rFonts w:asciiTheme="majorHAnsi" w:hAnsiTheme="majorHAnsi"/>
          <w:b/>
          <w:sz w:val="22"/>
          <w:szCs w:val="22"/>
        </w:rPr>
      </w:pPr>
      <w:r w:rsidRPr="00713BE2">
        <w:rPr>
          <w:rFonts w:asciiTheme="majorHAnsi" w:hAnsiTheme="majorHAnsi"/>
          <w:b/>
          <w:sz w:val="22"/>
          <w:szCs w:val="22"/>
        </w:rPr>
        <w:t>Role and Responsibilities:</w:t>
      </w:r>
    </w:p>
    <w:p w:rsidR="00771AB1" w:rsidRPr="00694543" w:rsidRDefault="00771AB1" w:rsidP="00713BE2">
      <w:pPr>
        <w:pStyle w:val="ListParagraph"/>
        <w:numPr>
          <w:ilvl w:val="0"/>
          <w:numId w:val="12"/>
        </w:numPr>
        <w:jc w:val="both"/>
        <w:rPr>
          <w:rFonts w:asciiTheme="majorHAnsi" w:hAnsiTheme="majorHAnsi"/>
          <w:color w:val="000000"/>
          <w:sz w:val="22"/>
          <w:szCs w:val="22"/>
          <w:lang w:eastAsia="ja-JP"/>
        </w:rPr>
      </w:pPr>
      <w:r w:rsidRPr="00771AB1">
        <w:rPr>
          <w:rFonts w:asciiTheme="majorHAnsi" w:hAnsiTheme="majorHAnsi"/>
          <w:color w:val="000000" w:themeColor="text1"/>
          <w:sz w:val="22"/>
          <w:szCs w:val="22"/>
        </w:rPr>
        <w:t>The requirement was to create work order paper layout t</w:t>
      </w:r>
      <w:r>
        <w:rPr>
          <w:rFonts w:asciiTheme="majorHAnsi" w:hAnsiTheme="majorHAnsi"/>
          <w:color w:val="000000" w:themeColor="text1"/>
          <w:sz w:val="22"/>
          <w:szCs w:val="22"/>
        </w:rPr>
        <w:t>o</w:t>
      </w:r>
      <w:r w:rsidRPr="00771AB1">
        <w:rPr>
          <w:rFonts w:asciiTheme="majorHAnsi" w:hAnsiTheme="majorHAnsi"/>
          <w:color w:val="000000" w:themeColor="text1"/>
          <w:sz w:val="22"/>
          <w:szCs w:val="22"/>
        </w:rPr>
        <w:t xml:space="preserve"> print work orders</w:t>
      </w:r>
      <w:r w:rsidRPr="00771AB1">
        <w:rPr>
          <w:rFonts w:asciiTheme="majorHAnsi" w:hAnsiTheme="majorHAnsi"/>
          <w:b/>
          <w:color w:val="000000" w:themeColor="text1"/>
          <w:sz w:val="22"/>
          <w:szCs w:val="22"/>
        </w:rPr>
        <w:t xml:space="preserve">. </w:t>
      </w:r>
      <w:r w:rsidRPr="00771AB1">
        <w:rPr>
          <w:rFonts w:asciiTheme="majorHAnsi" w:hAnsiTheme="majorHAnsi"/>
          <w:color w:val="000000" w:themeColor="text1"/>
          <w:sz w:val="22"/>
          <w:szCs w:val="22"/>
        </w:rPr>
        <w:t xml:space="preserve">Created a shop paper, </w:t>
      </w:r>
      <w:r>
        <w:rPr>
          <w:rFonts w:asciiTheme="majorHAnsi" w:hAnsiTheme="majorHAnsi"/>
          <w:color w:val="000000" w:themeColor="text1"/>
          <w:sz w:val="22"/>
          <w:szCs w:val="22"/>
        </w:rPr>
        <w:t>smart form for layout and make use of standard driver program.</w:t>
      </w:r>
      <w:r w:rsidR="00772AA8">
        <w:rPr>
          <w:rFonts w:asciiTheme="majorHAnsi" w:hAnsiTheme="majorHAnsi"/>
          <w:color w:val="000000" w:themeColor="text1"/>
          <w:sz w:val="22"/>
          <w:szCs w:val="22"/>
        </w:rPr>
        <w:t xml:space="preserve"> Requirement was to attach PRT documen</w:t>
      </w:r>
      <w:r w:rsidR="00694543">
        <w:rPr>
          <w:rFonts w:asciiTheme="majorHAnsi" w:hAnsiTheme="majorHAnsi"/>
          <w:color w:val="000000" w:themeColor="text1"/>
          <w:sz w:val="22"/>
          <w:szCs w:val="22"/>
        </w:rPr>
        <w:t>ts and damage code along with WO</w:t>
      </w:r>
      <w:r w:rsidR="00772AA8">
        <w:rPr>
          <w:rFonts w:asciiTheme="majorHAnsi" w:hAnsiTheme="majorHAnsi"/>
          <w:color w:val="000000" w:themeColor="text1"/>
          <w:sz w:val="22"/>
          <w:szCs w:val="22"/>
        </w:rPr>
        <w:t>.</w:t>
      </w:r>
    </w:p>
    <w:p w:rsidR="005D4645" w:rsidRPr="00771AB1" w:rsidRDefault="005D4645" w:rsidP="00713BE2">
      <w:pPr>
        <w:pStyle w:val="ListParagraph"/>
        <w:numPr>
          <w:ilvl w:val="0"/>
          <w:numId w:val="12"/>
        </w:numPr>
        <w:jc w:val="both"/>
        <w:rPr>
          <w:rFonts w:asciiTheme="majorHAnsi" w:hAnsiTheme="majorHAnsi"/>
          <w:color w:val="000000"/>
          <w:sz w:val="22"/>
          <w:szCs w:val="22"/>
          <w:lang w:eastAsia="ja-JP"/>
        </w:rPr>
      </w:pPr>
      <w:r>
        <w:rPr>
          <w:rFonts w:asciiTheme="majorHAnsi" w:hAnsiTheme="majorHAnsi"/>
          <w:color w:val="000000" w:themeColor="text1"/>
          <w:sz w:val="22"/>
          <w:szCs w:val="22"/>
        </w:rPr>
        <w:t>Enhanced IL02 / IE02 transaction functionality by user exit. Status needed to be changed for child equipment or functional location in case of status change of equipment or functional location.</w:t>
      </w:r>
    </w:p>
    <w:p w:rsidR="00771AB1" w:rsidRPr="00772AA8" w:rsidRDefault="00771AB1" w:rsidP="00771AB1">
      <w:pPr>
        <w:pStyle w:val="ListParagraph"/>
        <w:numPr>
          <w:ilvl w:val="0"/>
          <w:numId w:val="12"/>
        </w:numPr>
        <w:jc w:val="both"/>
        <w:rPr>
          <w:rFonts w:asciiTheme="majorHAnsi" w:hAnsiTheme="majorHAnsi"/>
          <w:color w:val="000000"/>
          <w:sz w:val="22"/>
          <w:szCs w:val="22"/>
          <w:lang w:eastAsia="ja-JP"/>
        </w:rPr>
      </w:pPr>
      <w:r>
        <w:rPr>
          <w:rFonts w:asciiTheme="majorHAnsi" w:hAnsiTheme="majorHAnsi"/>
          <w:color w:val="000000" w:themeColor="text1"/>
          <w:sz w:val="22"/>
          <w:szCs w:val="22"/>
        </w:rPr>
        <w:t>The requirement was to create pick list layout</w:t>
      </w:r>
      <w:r w:rsidR="00772AA8">
        <w:rPr>
          <w:rFonts w:asciiTheme="majorHAnsi" w:hAnsiTheme="majorHAnsi"/>
          <w:color w:val="000000" w:themeColor="text1"/>
          <w:sz w:val="22"/>
          <w:szCs w:val="22"/>
        </w:rPr>
        <w:t xml:space="preserve"> for WO to display materials required to carry out maintenance. Created shop paper, script for layout and make use of standard driver program.</w:t>
      </w:r>
    </w:p>
    <w:p w:rsidR="00772AA8" w:rsidRPr="00772AA8" w:rsidRDefault="00772AA8" w:rsidP="00772AA8">
      <w:pPr>
        <w:pStyle w:val="ListParagraph"/>
        <w:numPr>
          <w:ilvl w:val="0"/>
          <w:numId w:val="12"/>
        </w:numPr>
        <w:jc w:val="both"/>
        <w:rPr>
          <w:rFonts w:asciiTheme="majorHAnsi" w:hAnsiTheme="majorHAnsi"/>
          <w:color w:val="000000"/>
          <w:sz w:val="22"/>
          <w:szCs w:val="22"/>
          <w:lang w:eastAsia="ja-JP"/>
        </w:rPr>
      </w:pPr>
      <w:r>
        <w:rPr>
          <w:rFonts w:asciiTheme="majorHAnsi" w:hAnsiTheme="majorHAnsi"/>
          <w:color w:val="000000"/>
          <w:sz w:val="22"/>
          <w:szCs w:val="22"/>
          <w:lang w:eastAsia="ja-JP"/>
        </w:rPr>
        <w:t xml:space="preserve">Created LSMW </w:t>
      </w:r>
      <w:r w:rsidR="00694543">
        <w:rPr>
          <w:rFonts w:asciiTheme="majorHAnsi" w:hAnsiTheme="majorHAnsi"/>
          <w:color w:val="000000"/>
          <w:sz w:val="22"/>
          <w:szCs w:val="22"/>
          <w:lang w:eastAsia="ja-JP"/>
        </w:rPr>
        <w:t xml:space="preserve">using BI method </w:t>
      </w:r>
      <w:r>
        <w:rPr>
          <w:rFonts w:asciiTheme="majorHAnsi" w:hAnsiTheme="majorHAnsi"/>
          <w:color w:val="000000"/>
          <w:sz w:val="22"/>
          <w:szCs w:val="22"/>
          <w:lang w:eastAsia="ja-JP"/>
        </w:rPr>
        <w:t xml:space="preserve">for create functional location, create equipment, create general task list, </w:t>
      </w:r>
      <w:r w:rsidR="00C63AFD">
        <w:rPr>
          <w:rFonts w:asciiTheme="majorHAnsi" w:hAnsiTheme="majorHAnsi"/>
          <w:color w:val="000000"/>
          <w:sz w:val="22"/>
          <w:szCs w:val="22"/>
          <w:lang w:eastAsia="ja-JP"/>
        </w:rPr>
        <w:t>and create</w:t>
      </w:r>
      <w:r>
        <w:rPr>
          <w:rFonts w:asciiTheme="majorHAnsi" w:hAnsiTheme="majorHAnsi"/>
          <w:color w:val="000000"/>
          <w:sz w:val="22"/>
          <w:szCs w:val="22"/>
          <w:lang w:eastAsia="ja-JP"/>
        </w:rPr>
        <w:t xml:space="preserve"> maintenance plan,</w:t>
      </w:r>
      <w:r w:rsidR="00694543">
        <w:rPr>
          <w:rFonts w:asciiTheme="majorHAnsi" w:hAnsiTheme="majorHAnsi"/>
          <w:color w:val="000000"/>
          <w:sz w:val="22"/>
          <w:szCs w:val="22"/>
          <w:lang w:eastAsia="ja-JP"/>
        </w:rPr>
        <w:t xml:space="preserve"> change functional location, </w:t>
      </w:r>
      <w:r>
        <w:rPr>
          <w:rFonts w:asciiTheme="majorHAnsi" w:hAnsiTheme="majorHAnsi"/>
          <w:color w:val="000000"/>
          <w:sz w:val="22"/>
          <w:szCs w:val="22"/>
          <w:lang w:eastAsia="ja-JP"/>
        </w:rPr>
        <w:t xml:space="preserve">change equipment </w:t>
      </w:r>
      <w:r w:rsidR="00694543">
        <w:rPr>
          <w:rFonts w:asciiTheme="majorHAnsi" w:hAnsiTheme="majorHAnsi"/>
          <w:color w:val="000000"/>
          <w:sz w:val="22"/>
          <w:szCs w:val="22"/>
          <w:lang w:eastAsia="ja-JP"/>
        </w:rPr>
        <w:t>and using batch recording method change MRP area for materials.</w:t>
      </w:r>
    </w:p>
    <w:p w:rsidR="00772AA8" w:rsidRDefault="008975D0" w:rsidP="008975D0">
      <w:pPr>
        <w:pStyle w:val="ListParagraph"/>
        <w:numPr>
          <w:ilvl w:val="0"/>
          <w:numId w:val="12"/>
        </w:numPr>
        <w:jc w:val="both"/>
        <w:rPr>
          <w:rFonts w:asciiTheme="majorHAnsi" w:hAnsiTheme="majorHAnsi"/>
          <w:color w:val="000000"/>
          <w:sz w:val="22"/>
          <w:szCs w:val="22"/>
          <w:lang w:eastAsia="ja-JP"/>
        </w:rPr>
      </w:pPr>
      <w:r w:rsidRPr="008975D0">
        <w:rPr>
          <w:rFonts w:asciiTheme="majorHAnsi" w:hAnsiTheme="majorHAnsi"/>
          <w:color w:val="000000"/>
          <w:sz w:val="22"/>
          <w:szCs w:val="22"/>
          <w:lang w:eastAsia="ja-JP"/>
        </w:rPr>
        <w:t>Developed e-signature functionality to capture any changes made to the PM objects like functional location, equipment, task list, maintenance plant.</w:t>
      </w:r>
    </w:p>
    <w:p w:rsidR="00D10910" w:rsidRPr="008975D0" w:rsidRDefault="00D10910" w:rsidP="008975D0">
      <w:pPr>
        <w:pStyle w:val="ListParagraph"/>
        <w:numPr>
          <w:ilvl w:val="0"/>
          <w:numId w:val="12"/>
        </w:numPr>
        <w:jc w:val="both"/>
        <w:rPr>
          <w:rFonts w:asciiTheme="majorHAnsi" w:hAnsiTheme="majorHAnsi"/>
          <w:color w:val="000000"/>
          <w:sz w:val="22"/>
          <w:szCs w:val="22"/>
          <w:lang w:eastAsia="ja-JP"/>
        </w:rPr>
      </w:pPr>
      <w:r>
        <w:rPr>
          <w:rFonts w:asciiTheme="majorHAnsi" w:hAnsiTheme="majorHAnsi"/>
          <w:color w:val="000000"/>
          <w:sz w:val="22"/>
          <w:szCs w:val="22"/>
          <w:lang w:eastAsia="ja-JP"/>
        </w:rPr>
        <w:t xml:space="preserve">Created enhancement spots to mass update the functional location. Transaction IL05 was enhanced with Menu enhancement spot. </w:t>
      </w:r>
    </w:p>
    <w:p w:rsidR="00771AB1" w:rsidRDefault="00771AB1" w:rsidP="00771AB1">
      <w:pPr>
        <w:jc w:val="both"/>
        <w:rPr>
          <w:rFonts w:asciiTheme="majorHAnsi" w:hAnsiTheme="majorHAnsi"/>
          <w:b/>
          <w:color w:val="000000"/>
          <w:sz w:val="22"/>
          <w:szCs w:val="22"/>
          <w:lang w:eastAsia="ja-JP"/>
        </w:rPr>
      </w:pPr>
    </w:p>
    <w:p w:rsidR="00713BE2" w:rsidRPr="00771AB1" w:rsidRDefault="004D3405" w:rsidP="00771AB1">
      <w:pPr>
        <w:jc w:val="both"/>
        <w:rPr>
          <w:rFonts w:asciiTheme="majorHAnsi" w:hAnsiTheme="majorHAnsi"/>
          <w:b/>
          <w:color w:val="000000"/>
          <w:sz w:val="22"/>
          <w:szCs w:val="22"/>
          <w:lang w:eastAsia="ja-JP"/>
        </w:rPr>
      </w:pPr>
      <w:r w:rsidRPr="00771AB1">
        <w:rPr>
          <w:rFonts w:asciiTheme="majorHAnsi" w:hAnsiTheme="majorHAnsi"/>
          <w:b/>
          <w:color w:val="000000"/>
          <w:sz w:val="22"/>
          <w:szCs w:val="22"/>
          <w:lang w:eastAsia="ja-JP"/>
        </w:rPr>
        <w:t xml:space="preserve">Client            </w:t>
      </w:r>
      <w:r w:rsidRPr="00771AB1">
        <w:rPr>
          <w:rFonts w:asciiTheme="majorHAnsi" w:hAnsiTheme="majorHAnsi"/>
          <w:b/>
          <w:color w:val="000000"/>
          <w:sz w:val="22"/>
          <w:szCs w:val="22"/>
          <w:lang w:eastAsia="ja-JP"/>
        </w:rPr>
        <w:tab/>
        <w:t xml:space="preserve">: </w:t>
      </w:r>
      <w:r w:rsidR="00713BE2" w:rsidRPr="00771AB1">
        <w:rPr>
          <w:rFonts w:asciiTheme="majorHAnsi" w:hAnsiTheme="majorHAnsi" w:cs="Calibri"/>
          <w:b/>
          <w:sz w:val="22"/>
          <w:szCs w:val="22"/>
        </w:rPr>
        <w:t>SYSCO</w:t>
      </w:r>
      <w:r w:rsidRPr="00771AB1">
        <w:rPr>
          <w:rFonts w:asciiTheme="majorHAnsi" w:hAnsiTheme="majorHAnsi"/>
          <w:b/>
          <w:color w:val="000000"/>
          <w:sz w:val="22"/>
          <w:szCs w:val="22"/>
          <w:lang w:eastAsia="ja-JP"/>
        </w:rPr>
        <w:tab/>
      </w:r>
      <w:r w:rsidRPr="00771AB1">
        <w:rPr>
          <w:rFonts w:asciiTheme="majorHAnsi" w:hAnsiTheme="majorHAnsi"/>
          <w:b/>
          <w:color w:val="000000"/>
          <w:sz w:val="22"/>
          <w:szCs w:val="22"/>
          <w:lang w:eastAsia="ja-JP"/>
        </w:rPr>
        <w:tab/>
      </w:r>
      <w:r w:rsidRPr="00771AB1">
        <w:rPr>
          <w:rFonts w:asciiTheme="majorHAnsi" w:hAnsiTheme="majorHAnsi"/>
          <w:b/>
          <w:color w:val="000000"/>
          <w:sz w:val="22"/>
          <w:szCs w:val="22"/>
          <w:lang w:eastAsia="ja-JP"/>
        </w:rPr>
        <w:tab/>
      </w:r>
      <w:r w:rsidRPr="00771AB1">
        <w:rPr>
          <w:rFonts w:asciiTheme="majorHAnsi" w:hAnsiTheme="majorHAnsi"/>
          <w:b/>
          <w:color w:val="000000"/>
          <w:sz w:val="22"/>
          <w:szCs w:val="22"/>
          <w:lang w:eastAsia="ja-JP"/>
        </w:rPr>
        <w:tab/>
      </w:r>
      <w:r w:rsidRPr="00771AB1">
        <w:rPr>
          <w:rFonts w:asciiTheme="majorHAnsi" w:hAnsiTheme="majorHAnsi"/>
          <w:b/>
          <w:color w:val="000000"/>
          <w:sz w:val="22"/>
          <w:szCs w:val="22"/>
          <w:lang w:eastAsia="ja-JP"/>
        </w:rPr>
        <w:tab/>
      </w:r>
      <w:r w:rsidRPr="00771AB1">
        <w:rPr>
          <w:rFonts w:asciiTheme="majorHAnsi" w:hAnsiTheme="majorHAnsi"/>
          <w:b/>
          <w:color w:val="000000"/>
          <w:sz w:val="22"/>
          <w:szCs w:val="22"/>
          <w:lang w:eastAsia="ja-JP"/>
        </w:rPr>
        <w:tab/>
      </w:r>
      <w:r w:rsidR="00713BE2" w:rsidRPr="00771AB1">
        <w:rPr>
          <w:rFonts w:asciiTheme="majorHAnsi" w:hAnsiTheme="majorHAnsi"/>
          <w:b/>
          <w:color w:val="000000"/>
          <w:sz w:val="22"/>
          <w:szCs w:val="22"/>
          <w:lang w:eastAsia="ja-JP"/>
        </w:rPr>
        <w:tab/>
      </w:r>
      <w:r w:rsidR="00713BE2" w:rsidRPr="00771AB1">
        <w:rPr>
          <w:rFonts w:asciiTheme="majorHAnsi" w:hAnsiTheme="majorHAnsi"/>
          <w:b/>
          <w:color w:val="000000"/>
          <w:sz w:val="22"/>
          <w:szCs w:val="22"/>
          <w:lang w:eastAsia="ja-JP"/>
        </w:rPr>
        <w:tab/>
      </w:r>
      <w:r w:rsidR="00713BE2" w:rsidRPr="00771AB1">
        <w:rPr>
          <w:rFonts w:asciiTheme="majorHAnsi" w:hAnsiTheme="majorHAnsi" w:cs="Calibri"/>
          <w:b/>
          <w:sz w:val="22"/>
          <w:szCs w:val="22"/>
        </w:rPr>
        <w:t xml:space="preserve">Aug 2012 to </w:t>
      </w:r>
      <w:r w:rsidR="00743EA1" w:rsidRPr="00771AB1">
        <w:rPr>
          <w:rFonts w:asciiTheme="majorHAnsi" w:hAnsiTheme="majorHAnsi" w:cs="Calibri"/>
          <w:b/>
          <w:sz w:val="22"/>
          <w:szCs w:val="22"/>
        </w:rPr>
        <w:t>Jan 2013</w:t>
      </w:r>
      <w:r w:rsidR="00713BE2" w:rsidRPr="00771AB1">
        <w:rPr>
          <w:rFonts w:asciiTheme="majorHAnsi" w:hAnsiTheme="majorHAnsi"/>
          <w:b/>
          <w:color w:val="000000"/>
          <w:sz w:val="22"/>
          <w:szCs w:val="22"/>
          <w:lang w:eastAsia="ja-JP"/>
        </w:rPr>
        <w:t xml:space="preserve"> </w:t>
      </w:r>
    </w:p>
    <w:p w:rsidR="00772AA8" w:rsidRDefault="003E2BC1" w:rsidP="00713BE2">
      <w:pPr>
        <w:jc w:val="both"/>
        <w:rPr>
          <w:rFonts w:asciiTheme="majorHAnsi" w:hAnsiTheme="majorHAnsi" w:cs="Calibri"/>
          <w:b/>
          <w:noProof/>
          <w:color w:val="000000"/>
          <w:sz w:val="22"/>
          <w:szCs w:val="22"/>
        </w:rPr>
      </w:pPr>
      <w:r w:rsidRPr="003E2BC1">
        <w:rPr>
          <w:rFonts w:asciiTheme="majorHAnsi" w:hAnsiTheme="majorHAnsi"/>
          <w:b/>
          <w:color w:val="000000"/>
          <w:sz w:val="22"/>
          <w:szCs w:val="22"/>
          <w:lang w:eastAsia="ja-JP"/>
        </w:rPr>
        <w:t>Position</w:t>
      </w:r>
      <w:r>
        <w:rPr>
          <w:rFonts w:asciiTheme="majorHAnsi" w:hAnsiTheme="majorHAnsi"/>
          <w:b/>
          <w:color w:val="000000"/>
          <w:sz w:val="22"/>
          <w:szCs w:val="22"/>
          <w:lang w:eastAsia="ja-JP"/>
        </w:rPr>
        <w:tab/>
      </w:r>
      <w:r w:rsidRPr="003E2BC1">
        <w:rPr>
          <w:rFonts w:asciiTheme="majorHAnsi" w:hAnsiTheme="majorHAnsi"/>
          <w:b/>
          <w:color w:val="000000"/>
          <w:sz w:val="22"/>
          <w:szCs w:val="22"/>
          <w:lang w:eastAsia="ja-JP"/>
        </w:rPr>
        <w:t xml:space="preserve">: </w:t>
      </w:r>
      <w:r w:rsidR="00713BE2" w:rsidRPr="00713BE2">
        <w:rPr>
          <w:rFonts w:asciiTheme="majorHAnsi" w:hAnsiTheme="majorHAnsi" w:cs="Calibri"/>
          <w:b/>
          <w:noProof/>
          <w:color w:val="000000"/>
          <w:sz w:val="22"/>
          <w:szCs w:val="22"/>
        </w:rPr>
        <w:t>SAP ABAP Developer</w:t>
      </w:r>
    </w:p>
    <w:p w:rsidR="00E26FB2" w:rsidRPr="00713BE2" w:rsidRDefault="00E26FB2" w:rsidP="00713BE2">
      <w:pPr>
        <w:jc w:val="both"/>
        <w:rPr>
          <w:rFonts w:asciiTheme="majorHAnsi" w:hAnsiTheme="majorHAnsi"/>
          <w:b/>
          <w:color w:val="000000"/>
          <w:sz w:val="22"/>
          <w:szCs w:val="22"/>
          <w:lang w:eastAsia="ja-JP"/>
        </w:rPr>
      </w:pPr>
      <w:r>
        <w:rPr>
          <w:rFonts w:asciiTheme="majorHAnsi" w:hAnsiTheme="majorHAnsi" w:cs="Calibri"/>
          <w:b/>
          <w:noProof/>
          <w:color w:val="000000"/>
          <w:sz w:val="22"/>
          <w:szCs w:val="22"/>
        </w:rPr>
        <w:t xml:space="preserve">Location      </w:t>
      </w:r>
      <w:r w:rsidR="006B3C6A">
        <w:rPr>
          <w:rFonts w:asciiTheme="majorHAnsi" w:hAnsiTheme="majorHAnsi" w:cs="Calibri"/>
          <w:b/>
          <w:noProof/>
          <w:color w:val="000000"/>
          <w:sz w:val="22"/>
          <w:szCs w:val="22"/>
        </w:rPr>
        <w:t xml:space="preserve">     : India</w:t>
      </w:r>
    </w:p>
    <w:p w:rsidR="004D3405" w:rsidRPr="00713BE2" w:rsidRDefault="004D3405" w:rsidP="00713BE2">
      <w:pPr>
        <w:jc w:val="both"/>
        <w:rPr>
          <w:rFonts w:asciiTheme="majorHAnsi" w:hAnsiTheme="majorHAnsi"/>
          <w:color w:val="000000"/>
          <w:sz w:val="22"/>
          <w:szCs w:val="22"/>
          <w:lang w:eastAsia="ja-JP"/>
        </w:rPr>
      </w:pPr>
    </w:p>
    <w:p w:rsidR="004D3405" w:rsidRPr="00713BE2" w:rsidRDefault="004D3405" w:rsidP="00713BE2">
      <w:pPr>
        <w:rPr>
          <w:rFonts w:asciiTheme="majorHAnsi" w:hAnsiTheme="majorHAnsi"/>
          <w:b/>
          <w:sz w:val="22"/>
          <w:szCs w:val="22"/>
        </w:rPr>
      </w:pPr>
      <w:r w:rsidRPr="00713BE2">
        <w:rPr>
          <w:rFonts w:asciiTheme="majorHAnsi" w:hAnsiTheme="majorHAnsi"/>
          <w:b/>
          <w:sz w:val="22"/>
          <w:szCs w:val="22"/>
        </w:rPr>
        <w:lastRenderedPageBreak/>
        <w:t>Description:</w:t>
      </w:r>
    </w:p>
    <w:p w:rsidR="004D3405" w:rsidRPr="00713BE2" w:rsidRDefault="00713BE2" w:rsidP="00713BE2">
      <w:pPr>
        <w:rPr>
          <w:rFonts w:asciiTheme="majorHAnsi" w:hAnsiTheme="majorHAnsi"/>
          <w:b/>
          <w:sz w:val="22"/>
          <w:szCs w:val="22"/>
        </w:rPr>
      </w:pPr>
      <w:r w:rsidRPr="00713BE2">
        <w:rPr>
          <w:rFonts w:asciiTheme="majorHAnsi" w:hAnsiTheme="majorHAnsi" w:cs="Calibri"/>
          <w:sz w:val="22"/>
          <w:szCs w:val="22"/>
        </w:rPr>
        <w:t xml:space="preserve">Sysco is the global leader in selling, marketing and distributing food products. The project is to </w:t>
      </w:r>
      <w:proofErr w:type="gramStart"/>
      <w:r w:rsidRPr="00713BE2">
        <w:rPr>
          <w:rFonts w:asciiTheme="majorHAnsi" w:hAnsiTheme="majorHAnsi" w:cs="Calibri"/>
          <w:sz w:val="22"/>
          <w:szCs w:val="22"/>
        </w:rPr>
        <w:t>migrate</w:t>
      </w:r>
      <w:proofErr w:type="gramEnd"/>
      <w:r w:rsidRPr="00713BE2">
        <w:rPr>
          <w:rFonts w:asciiTheme="majorHAnsi" w:hAnsiTheme="majorHAnsi" w:cs="Calibri"/>
          <w:sz w:val="22"/>
          <w:szCs w:val="22"/>
        </w:rPr>
        <w:t xml:space="preserve"> legacy systems on to SAP and enhancing few of their existing functionalities.</w:t>
      </w:r>
    </w:p>
    <w:p w:rsidR="00713BE2" w:rsidRPr="00713BE2" w:rsidRDefault="00713BE2" w:rsidP="00713BE2">
      <w:pPr>
        <w:rPr>
          <w:rFonts w:asciiTheme="majorHAnsi" w:hAnsiTheme="majorHAnsi"/>
          <w:b/>
          <w:sz w:val="22"/>
          <w:szCs w:val="22"/>
        </w:rPr>
      </w:pPr>
    </w:p>
    <w:p w:rsidR="004D3405" w:rsidRDefault="004D3405" w:rsidP="00713BE2">
      <w:pPr>
        <w:rPr>
          <w:rFonts w:asciiTheme="majorHAnsi" w:hAnsiTheme="majorHAnsi"/>
          <w:b/>
          <w:sz w:val="22"/>
          <w:szCs w:val="22"/>
        </w:rPr>
      </w:pPr>
      <w:r w:rsidRPr="00713BE2">
        <w:rPr>
          <w:rFonts w:asciiTheme="majorHAnsi" w:hAnsiTheme="majorHAnsi"/>
          <w:b/>
          <w:sz w:val="22"/>
          <w:szCs w:val="22"/>
        </w:rPr>
        <w:t>Role and Responsibilities:</w:t>
      </w:r>
    </w:p>
    <w:p w:rsidR="007B0028" w:rsidRDefault="007B0028" w:rsidP="007B0028">
      <w:pPr>
        <w:pStyle w:val="NoSpacing"/>
        <w:rPr>
          <w:rFonts w:asciiTheme="majorHAnsi" w:hAnsiTheme="majorHAnsi" w:cs="Calibri"/>
          <w:sz w:val="22"/>
          <w:szCs w:val="22"/>
        </w:rPr>
      </w:pPr>
    </w:p>
    <w:p w:rsidR="00D135DA" w:rsidRPr="00D135DA" w:rsidRDefault="00D135DA" w:rsidP="00D135DA">
      <w:pPr>
        <w:pStyle w:val="NoSpacing"/>
        <w:numPr>
          <w:ilvl w:val="0"/>
          <w:numId w:val="1"/>
        </w:numPr>
        <w:rPr>
          <w:rFonts w:asciiTheme="majorHAnsi" w:hAnsiTheme="majorHAnsi" w:cs="Calibri"/>
          <w:sz w:val="22"/>
          <w:szCs w:val="22"/>
        </w:rPr>
      </w:pPr>
      <w:r>
        <w:rPr>
          <w:rFonts w:asciiTheme="majorHAnsi" w:hAnsiTheme="majorHAnsi" w:cs="Calibri"/>
          <w:sz w:val="22"/>
          <w:szCs w:val="22"/>
        </w:rPr>
        <w:t xml:space="preserve">There was a requirement to store custom fields in a Z Table during Sales Order creation, change and delete. Developed a Function module to be called in Update Task in user Exit </w:t>
      </w:r>
      <w:r w:rsidRPr="00D135DA">
        <w:rPr>
          <w:rFonts w:asciiTheme="majorHAnsi" w:hAnsiTheme="majorHAnsi" w:cs="Calibri"/>
          <w:b/>
          <w:sz w:val="22"/>
          <w:szCs w:val="22"/>
        </w:rPr>
        <w:t>USEREXIT_SAVE_DOCUMENT</w:t>
      </w:r>
      <w:r w:rsidR="00DB2C76">
        <w:rPr>
          <w:rFonts w:asciiTheme="majorHAnsi" w:hAnsiTheme="majorHAnsi" w:cs="Calibri"/>
          <w:b/>
          <w:sz w:val="22"/>
          <w:szCs w:val="22"/>
        </w:rPr>
        <w:t xml:space="preserve"> </w:t>
      </w:r>
      <w:r w:rsidRPr="00D135DA">
        <w:rPr>
          <w:rFonts w:asciiTheme="majorHAnsi" w:hAnsiTheme="majorHAnsi" w:cs="Calibri"/>
          <w:b/>
          <w:sz w:val="22"/>
          <w:szCs w:val="22"/>
        </w:rPr>
        <w:t>(MV45AFZZ)</w:t>
      </w:r>
      <w:r>
        <w:rPr>
          <w:rFonts w:asciiTheme="majorHAnsi" w:hAnsiTheme="majorHAnsi" w:cs="Calibri"/>
          <w:sz w:val="22"/>
          <w:szCs w:val="22"/>
        </w:rPr>
        <w:t xml:space="preserve"> to update Z Table</w:t>
      </w:r>
      <w:r>
        <w:rPr>
          <w:rFonts w:ascii="Courier New" w:hAnsi="Courier New" w:cs="Courier New"/>
          <w:sz w:val="20"/>
          <w:szCs w:val="20"/>
        </w:rPr>
        <w:t>.</w:t>
      </w:r>
    </w:p>
    <w:p w:rsidR="00D135DA" w:rsidRDefault="00D135DA" w:rsidP="00D135DA">
      <w:pPr>
        <w:pStyle w:val="NoSpacing"/>
        <w:numPr>
          <w:ilvl w:val="0"/>
          <w:numId w:val="1"/>
        </w:numPr>
        <w:rPr>
          <w:rFonts w:asciiTheme="majorHAnsi" w:hAnsiTheme="majorHAnsi" w:cs="Calibri"/>
          <w:sz w:val="22"/>
          <w:szCs w:val="22"/>
        </w:rPr>
      </w:pPr>
      <w:r>
        <w:rPr>
          <w:rFonts w:asciiTheme="majorHAnsi" w:hAnsiTheme="majorHAnsi" w:cs="Calibri"/>
          <w:sz w:val="22"/>
          <w:szCs w:val="22"/>
        </w:rPr>
        <w:t xml:space="preserve">Developed a custom report for sending out Billing Documents details in a </w:t>
      </w:r>
      <w:proofErr w:type="spellStart"/>
      <w:r>
        <w:rPr>
          <w:rFonts w:asciiTheme="majorHAnsi" w:hAnsiTheme="majorHAnsi" w:cs="Calibri"/>
          <w:sz w:val="22"/>
          <w:szCs w:val="22"/>
        </w:rPr>
        <w:t>csv</w:t>
      </w:r>
      <w:proofErr w:type="spellEnd"/>
      <w:r>
        <w:rPr>
          <w:rFonts w:asciiTheme="majorHAnsi" w:hAnsiTheme="majorHAnsi" w:cs="Calibri"/>
          <w:sz w:val="22"/>
          <w:szCs w:val="22"/>
        </w:rPr>
        <w:t xml:space="preserve"> file, their </w:t>
      </w:r>
      <w:proofErr w:type="spellStart"/>
      <w:r>
        <w:rPr>
          <w:rFonts w:asciiTheme="majorHAnsi" w:hAnsiTheme="majorHAnsi" w:cs="Calibri"/>
          <w:sz w:val="22"/>
          <w:szCs w:val="22"/>
        </w:rPr>
        <w:t>a</w:t>
      </w:r>
      <w:r w:rsidR="00586453">
        <w:rPr>
          <w:rFonts w:asciiTheme="majorHAnsi" w:hAnsiTheme="majorHAnsi" w:cs="Calibri"/>
          <w:sz w:val="22"/>
          <w:szCs w:val="22"/>
        </w:rPr>
        <w:t>rchieved</w:t>
      </w:r>
      <w:proofErr w:type="spellEnd"/>
      <w:r w:rsidR="00586453">
        <w:rPr>
          <w:rFonts w:asciiTheme="majorHAnsi" w:hAnsiTheme="majorHAnsi" w:cs="Calibri"/>
          <w:sz w:val="22"/>
          <w:szCs w:val="22"/>
        </w:rPr>
        <w:t xml:space="preserve"> PDF</w:t>
      </w:r>
      <w:r>
        <w:rPr>
          <w:rFonts w:asciiTheme="majorHAnsi" w:hAnsiTheme="majorHAnsi" w:cs="Calibri"/>
          <w:sz w:val="22"/>
          <w:szCs w:val="22"/>
        </w:rPr>
        <w:t xml:space="preserve">’s using class </w:t>
      </w:r>
      <w:r w:rsidR="00586D91">
        <w:rPr>
          <w:rFonts w:asciiTheme="majorHAnsi" w:hAnsiTheme="majorHAnsi" w:cs="Calibri"/>
          <w:b/>
          <w:sz w:val="22"/>
          <w:szCs w:val="22"/>
        </w:rPr>
        <w:t>CL_ABAP_ZIP</w:t>
      </w:r>
      <w:r>
        <w:rPr>
          <w:rFonts w:asciiTheme="majorHAnsi" w:hAnsiTheme="majorHAnsi" w:cs="Calibri"/>
          <w:sz w:val="22"/>
          <w:szCs w:val="22"/>
        </w:rPr>
        <w:t>. The zip file was placed on the application server. Used</w:t>
      </w:r>
      <w:r w:rsidR="00586D91">
        <w:rPr>
          <w:rFonts w:asciiTheme="majorHAnsi" w:hAnsiTheme="majorHAnsi" w:cs="Calibri"/>
          <w:sz w:val="22"/>
          <w:szCs w:val="22"/>
        </w:rPr>
        <w:t xml:space="preserve"> </w:t>
      </w:r>
      <w:r w:rsidR="00586D91" w:rsidRPr="00586D91">
        <w:rPr>
          <w:rFonts w:asciiTheme="majorHAnsi" w:hAnsiTheme="majorHAnsi" w:cs="Calibri"/>
          <w:b/>
          <w:sz w:val="22"/>
          <w:szCs w:val="22"/>
        </w:rPr>
        <w:t>BAL_LOG</w:t>
      </w:r>
      <w:r w:rsidR="00586D91">
        <w:rPr>
          <w:rFonts w:asciiTheme="majorHAnsi" w:hAnsiTheme="majorHAnsi" w:cs="Calibri"/>
          <w:sz w:val="22"/>
          <w:szCs w:val="22"/>
        </w:rPr>
        <w:t>* function modules to display messages as report output.</w:t>
      </w:r>
      <w:r>
        <w:rPr>
          <w:rFonts w:asciiTheme="majorHAnsi" w:hAnsiTheme="majorHAnsi" w:cs="Calibri"/>
          <w:sz w:val="22"/>
          <w:szCs w:val="22"/>
        </w:rPr>
        <w:t xml:space="preserve"> </w:t>
      </w:r>
    </w:p>
    <w:p w:rsidR="00586D91" w:rsidRDefault="00586D91" w:rsidP="00D135DA">
      <w:pPr>
        <w:pStyle w:val="NoSpacing"/>
        <w:numPr>
          <w:ilvl w:val="0"/>
          <w:numId w:val="1"/>
        </w:numPr>
        <w:rPr>
          <w:rFonts w:asciiTheme="majorHAnsi" w:hAnsiTheme="majorHAnsi" w:cs="Calibri"/>
          <w:sz w:val="22"/>
          <w:szCs w:val="22"/>
        </w:rPr>
      </w:pPr>
      <w:r>
        <w:rPr>
          <w:rFonts w:asciiTheme="majorHAnsi" w:hAnsiTheme="majorHAnsi" w:cs="Calibri"/>
          <w:sz w:val="22"/>
          <w:szCs w:val="22"/>
        </w:rPr>
        <w:t xml:space="preserve">There was a requirement to remove billing Blocks from the Debit Memo Requests before payer bill cycle. Suggested </w:t>
      </w:r>
      <w:r w:rsidRPr="00586D91">
        <w:rPr>
          <w:rFonts w:asciiTheme="majorHAnsi" w:hAnsiTheme="majorHAnsi" w:cs="Calibri"/>
          <w:b/>
          <w:sz w:val="22"/>
          <w:szCs w:val="22"/>
        </w:rPr>
        <w:t>V.23/V23</w:t>
      </w:r>
      <w:r>
        <w:rPr>
          <w:rFonts w:asciiTheme="majorHAnsi" w:hAnsiTheme="majorHAnsi" w:cs="Calibri"/>
          <w:sz w:val="22"/>
          <w:szCs w:val="22"/>
        </w:rPr>
        <w:t xml:space="preserve"> to use in foreground. But business wanted to have this job run as background, so developed a custom report that had same selection screen as V23 but used </w:t>
      </w:r>
      <w:r w:rsidR="00E938EB">
        <w:rPr>
          <w:rFonts w:asciiTheme="majorHAnsi" w:hAnsiTheme="majorHAnsi" w:cs="Calibri"/>
          <w:sz w:val="22"/>
          <w:szCs w:val="22"/>
        </w:rPr>
        <w:t xml:space="preserve">        </w:t>
      </w:r>
      <w:r w:rsidRPr="00E938EB">
        <w:rPr>
          <w:rFonts w:asciiTheme="majorHAnsi" w:hAnsiTheme="majorHAnsi" w:cs="Calibri"/>
          <w:b/>
          <w:sz w:val="22"/>
          <w:szCs w:val="22"/>
        </w:rPr>
        <w:t>BAPI</w:t>
      </w:r>
      <w:r w:rsidR="00E938EB" w:rsidRPr="00E938EB">
        <w:rPr>
          <w:rFonts w:asciiTheme="majorHAnsi" w:hAnsiTheme="majorHAnsi" w:cs="Calibri"/>
          <w:b/>
          <w:sz w:val="22"/>
          <w:szCs w:val="22"/>
        </w:rPr>
        <w:t>_</w:t>
      </w:r>
      <w:r>
        <w:rPr>
          <w:rFonts w:asciiTheme="majorHAnsi" w:hAnsiTheme="majorHAnsi" w:cs="Calibri"/>
          <w:sz w:val="22"/>
          <w:szCs w:val="22"/>
        </w:rPr>
        <w:t xml:space="preserve"> </w:t>
      </w:r>
      <w:r w:rsidR="00E938EB">
        <w:rPr>
          <w:rFonts w:asciiTheme="majorHAnsi" w:hAnsiTheme="majorHAnsi" w:cs="Calibri"/>
          <w:b/>
          <w:sz w:val="22"/>
          <w:szCs w:val="22"/>
        </w:rPr>
        <w:t>SALES</w:t>
      </w:r>
      <w:r w:rsidRPr="00586D91">
        <w:rPr>
          <w:rFonts w:asciiTheme="majorHAnsi" w:hAnsiTheme="majorHAnsi" w:cs="Calibri"/>
          <w:b/>
          <w:sz w:val="22"/>
          <w:szCs w:val="22"/>
        </w:rPr>
        <w:t>DOCUMENT_CHANGE</w:t>
      </w:r>
      <w:r>
        <w:rPr>
          <w:rFonts w:asciiTheme="majorHAnsi" w:hAnsiTheme="majorHAnsi" w:cs="Calibri"/>
          <w:sz w:val="22"/>
          <w:szCs w:val="22"/>
        </w:rPr>
        <w:t xml:space="preserve"> to remove billing block</w:t>
      </w:r>
      <w:r w:rsidR="00E938EB">
        <w:rPr>
          <w:rFonts w:asciiTheme="majorHAnsi" w:hAnsiTheme="majorHAnsi" w:cs="Calibri"/>
          <w:sz w:val="22"/>
          <w:szCs w:val="22"/>
        </w:rPr>
        <w:t>.</w:t>
      </w:r>
    </w:p>
    <w:p w:rsidR="00E938EB" w:rsidRPr="007439E9" w:rsidRDefault="007439E9" w:rsidP="007439E9">
      <w:pPr>
        <w:pStyle w:val="NoSpacing"/>
        <w:numPr>
          <w:ilvl w:val="0"/>
          <w:numId w:val="1"/>
        </w:numPr>
        <w:rPr>
          <w:rFonts w:asciiTheme="majorHAnsi" w:hAnsiTheme="majorHAnsi" w:cs="Calibri"/>
          <w:sz w:val="22"/>
          <w:szCs w:val="22"/>
        </w:rPr>
      </w:pPr>
      <w:r>
        <w:rPr>
          <w:rFonts w:asciiTheme="majorHAnsi" w:hAnsiTheme="majorHAnsi" w:cs="Calibri"/>
          <w:sz w:val="22"/>
          <w:szCs w:val="22"/>
        </w:rPr>
        <w:t xml:space="preserve">Used Tools such as SQL Trace </w:t>
      </w:r>
      <w:r w:rsidRPr="007439E9">
        <w:rPr>
          <w:rFonts w:asciiTheme="majorHAnsi" w:hAnsiTheme="majorHAnsi" w:cs="Calibri"/>
          <w:b/>
          <w:sz w:val="22"/>
          <w:szCs w:val="22"/>
        </w:rPr>
        <w:t>ST05</w:t>
      </w:r>
      <w:r>
        <w:rPr>
          <w:rFonts w:asciiTheme="majorHAnsi" w:hAnsiTheme="majorHAnsi" w:cs="Calibri"/>
          <w:sz w:val="22"/>
          <w:szCs w:val="22"/>
        </w:rPr>
        <w:t xml:space="preserve"> and Runtime Analysis </w:t>
      </w:r>
      <w:r w:rsidRPr="007439E9">
        <w:rPr>
          <w:rFonts w:asciiTheme="majorHAnsi" w:hAnsiTheme="majorHAnsi" w:cs="Calibri"/>
          <w:b/>
          <w:sz w:val="22"/>
          <w:szCs w:val="22"/>
        </w:rPr>
        <w:t>SE30</w:t>
      </w:r>
      <w:r>
        <w:rPr>
          <w:rFonts w:asciiTheme="majorHAnsi" w:hAnsiTheme="majorHAnsi" w:cs="Calibri"/>
          <w:sz w:val="22"/>
          <w:szCs w:val="22"/>
        </w:rPr>
        <w:t xml:space="preserve"> for performance tuning.</w:t>
      </w:r>
    </w:p>
    <w:p w:rsidR="00DB4B4A" w:rsidRDefault="00847235" w:rsidP="00906F1D">
      <w:pPr>
        <w:pStyle w:val="NoSpacing"/>
        <w:numPr>
          <w:ilvl w:val="0"/>
          <w:numId w:val="1"/>
        </w:numPr>
        <w:rPr>
          <w:rFonts w:asciiTheme="majorHAnsi" w:hAnsiTheme="majorHAnsi" w:cs="Calibri"/>
          <w:sz w:val="22"/>
          <w:szCs w:val="22"/>
        </w:rPr>
      </w:pPr>
      <w:r>
        <w:rPr>
          <w:rFonts w:asciiTheme="majorHAnsi" w:hAnsiTheme="majorHAnsi" w:cs="Calibri"/>
          <w:sz w:val="22"/>
          <w:szCs w:val="22"/>
        </w:rPr>
        <w:t xml:space="preserve">Once </w:t>
      </w:r>
      <w:r w:rsidRPr="00847235">
        <w:rPr>
          <w:rFonts w:asciiTheme="majorHAnsi" w:hAnsiTheme="majorHAnsi" w:cs="Calibri"/>
          <w:b/>
          <w:sz w:val="22"/>
          <w:szCs w:val="22"/>
        </w:rPr>
        <w:t>FLBP</w:t>
      </w:r>
      <w:r>
        <w:rPr>
          <w:rFonts w:asciiTheme="majorHAnsi" w:hAnsiTheme="majorHAnsi" w:cs="Calibri"/>
          <w:sz w:val="22"/>
          <w:szCs w:val="22"/>
        </w:rPr>
        <w:t xml:space="preserve"> is executed, unprocessed, partially applied and on account checks needed to be cleared with custom</w:t>
      </w:r>
      <w:r w:rsidR="00A808C7">
        <w:rPr>
          <w:rFonts w:asciiTheme="majorHAnsi" w:hAnsiTheme="majorHAnsi" w:cs="Calibri"/>
          <w:sz w:val="22"/>
          <w:szCs w:val="22"/>
        </w:rPr>
        <w:t xml:space="preserve"> Auto cash</w:t>
      </w:r>
      <w:r>
        <w:rPr>
          <w:rFonts w:asciiTheme="majorHAnsi" w:hAnsiTheme="majorHAnsi" w:cs="Calibri"/>
          <w:sz w:val="22"/>
          <w:szCs w:val="22"/>
        </w:rPr>
        <w:t xml:space="preserve"> report. </w:t>
      </w:r>
      <w:r w:rsidR="00713BE2" w:rsidRPr="00E938EB">
        <w:rPr>
          <w:rFonts w:asciiTheme="majorHAnsi" w:hAnsiTheme="majorHAnsi" w:cs="Calibri"/>
          <w:sz w:val="22"/>
          <w:szCs w:val="22"/>
        </w:rPr>
        <w:t>There was a need to change existing Auto cash report program to distribute cash batches to cash appliers and the way they process the cash batches.</w:t>
      </w:r>
      <w:r w:rsidR="007E3583">
        <w:rPr>
          <w:rFonts w:asciiTheme="majorHAnsi" w:hAnsiTheme="majorHAnsi" w:cs="Calibri"/>
          <w:sz w:val="22"/>
          <w:szCs w:val="22"/>
        </w:rPr>
        <w:t xml:space="preserve"> </w:t>
      </w:r>
      <w:proofErr w:type="spellStart"/>
      <w:r w:rsidR="007E3583">
        <w:rPr>
          <w:rFonts w:asciiTheme="majorHAnsi" w:hAnsiTheme="majorHAnsi" w:cs="Calibri"/>
          <w:sz w:val="22"/>
          <w:szCs w:val="22"/>
        </w:rPr>
        <w:t>Alongwith</w:t>
      </w:r>
      <w:proofErr w:type="spellEnd"/>
      <w:r w:rsidR="007E3583">
        <w:rPr>
          <w:rFonts w:asciiTheme="majorHAnsi" w:hAnsiTheme="majorHAnsi" w:cs="Calibri"/>
          <w:sz w:val="22"/>
          <w:szCs w:val="22"/>
        </w:rPr>
        <w:t xml:space="preserve"> other changes, </w:t>
      </w:r>
      <w:r w:rsidR="00DB4B4A">
        <w:rPr>
          <w:rFonts w:asciiTheme="majorHAnsi" w:hAnsiTheme="majorHAnsi" w:cs="Calibri"/>
          <w:sz w:val="22"/>
          <w:szCs w:val="22"/>
        </w:rPr>
        <w:t xml:space="preserve">Created an implicit enhancement point in FM </w:t>
      </w:r>
      <w:r w:rsidR="00DB4B4A" w:rsidRPr="007E3583">
        <w:rPr>
          <w:rFonts w:ascii="Verdana" w:hAnsi="Verdana"/>
          <w:b/>
          <w:sz w:val="20"/>
          <w:szCs w:val="20"/>
        </w:rPr>
        <w:t>FEBAN_LOCKBOX_PROCESS_00002880</w:t>
      </w:r>
      <w:r w:rsidR="00713BE2" w:rsidRPr="00E938EB">
        <w:rPr>
          <w:rFonts w:asciiTheme="majorHAnsi" w:hAnsiTheme="majorHAnsi" w:cs="Calibri"/>
          <w:sz w:val="22"/>
          <w:szCs w:val="22"/>
        </w:rPr>
        <w:t xml:space="preserve"> </w:t>
      </w:r>
      <w:r w:rsidR="00AE30C8">
        <w:rPr>
          <w:rFonts w:asciiTheme="majorHAnsi" w:hAnsiTheme="majorHAnsi" w:cs="Calibri"/>
          <w:sz w:val="22"/>
          <w:szCs w:val="22"/>
        </w:rPr>
        <w:t xml:space="preserve">to skip the first screen of </w:t>
      </w:r>
      <w:r w:rsidR="00AE30C8" w:rsidRPr="007E3583">
        <w:rPr>
          <w:rFonts w:asciiTheme="majorHAnsi" w:hAnsiTheme="majorHAnsi" w:cs="Calibri"/>
          <w:b/>
          <w:sz w:val="22"/>
          <w:szCs w:val="22"/>
        </w:rPr>
        <w:t>FEBA_LOCKBOX</w:t>
      </w:r>
      <w:r w:rsidR="00AE30C8">
        <w:rPr>
          <w:rFonts w:asciiTheme="majorHAnsi" w:hAnsiTheme="majorHAnsi" w:cs="Calibri"/>
          <w:sz w:val="22"/>
          <w:szCs w:val="22"/>
        </w:rPr>
        <w:t xml:space="preserve"> transaction.</w:t>
      </w:r>
      <w:r w:rsidR="007E3583">
        <w:rPr>
          <w:rFonts w:asciiTheme="majorHAnsi" w:hAnsiTheme="majorHAnsi" w:cs="Calibri"/>
          <w:sz w:val="22"/>
          <w:szCs w:val="22"/>
        </w:rPr>
        <w:t xml:space="preserve"> This transaction was to be used for post processing of checks.</w:t>
      </w:r>
    </w:p>
    <w:p w:rsidR="00713BE2" w:rsidRPr="00E938EB" w:rsidRDefault="00713BE2" w:rsidP="00906F1D">
      <w:pPr>
        <w:pStyle w:val="NoSpacing"/>
        <w:numPr>
          <w:ilvl w:val="0"/>
          <w:numId w:val="1"/>
        </w:numPr>
        <w:rPr>
          <w:rFonts w:asciiTheme="majorHAnsi" w:hAnsiTheme="majorHAnsi" w:cs="Calibri"/>
          <w:sz w:val="22"/>
          <w:szCs w:val="22"/>
        </w:rPr>
      </w:pPr>
      <w:r w:rsidRPr="00E938EB">
        <w:rPr>
          <w:rFonts w:asciiTheme="majorHAnsi" w:hAnsiTheme="majorHAnsi" w:cs="Calibri"/>
          <w:sz w:val="22"/>
          <w:szCs w:val="22"/>
        </w:rPr>
        <w:t xml:space="preserve">Enhanced an existing ABAP report which reconciles the difference in amount for a material in PGI and billing for analysis. The difference will be cleared by standard automatic clearing program. Enhancement was to add a new scenario for general sales order process. </w:t>
      </w:r>
      <w:r w:rsidR="005D5492">
        <w:rPr>
          <w:rFonts w:asciiTheme="majorHAnsi" w:hAnsiTheme="majorHAnsi" w:cs="Calibri"/>
          <w:sz w:val="22"/>
          <w:szCs w:val="22"/>
        </w:rPr>
        <w:t xml:space="preserve">The document with difference was to be posted using BAPI </w:t>
      </w:r>
      <w:r w:rsidR="005D5492" w:rsidRPr="005D5492">
        <w:rPr>
          <w:rFonts w:ascii="Verdana" w:hAnsi="Verdana" w:cs="Arial"/>
          <w:b/>
          <w:sz w:val="20"/>
          <w:szCs w:val="20"/>
        </w:rPr>
        <w:t>BAPI_ACC_DOCUMENT_POST</w:t>
      </w:r>
      <w:r w:rsidR="007C2099">
        <w:rPr>
          <w:rFonts w:ascii="Verdana" w:hAnsi="Verdana" w:cs="Arial"/>
          <w:b/>
          <w:sz w:val="20"/>
          <w:szCs w:val="20"/>
        </w:rPr>
        <w:t xml:space="preserve"> </w:t>
      </w:r>
      <w:r w:rsidR="007C2099" w:rsidRPr="007C2099">
        <w:rPr>
          <w:rFonts w:ascii="Verdana" w:hAnsi="Verdana" w:cs="Arial"/>
          <w:sz w:val="20"/>
          <w:szCs w:val="20"/>
        </w:rPr>
        <w:t>in GL account</w:t>
      </w:r>
      <w:r w:rsidR="005D5492" w:rsidRPr="007C2099">
        <w:rPr>
          <w:rFonts w:ascii="Verdana" w:hAnsi="Verdana" w:cs="Arial"/>
          <w:sz w:val="20"/>
          <w:szCs w:val="20"/>
        </w:rPr>
        <w:t>.</w:t>
      </w:r>
    </w:p>
    <w:p w:rsidR="00713BE2" w:rsidRPr="00713BE2" w:rsidRDefault="00713BE2" w:rsidP="00906F1D">
      <w:pPr>
        <w:pStyle w:val="NoSpacing"/>
        <w:numPr>
          <w:ilvl w:val="0"/>
          <w:numId w:val="1"/>
        </w:numPr>
        <w:rPr>
          <w:rFonts w:asciiTheme="majorHAnsi" w:hAnsiTheme="majorHAnsi" w:cs="Calibri"/>
          <w:sz w:val="22"/>
          <w:szCs w:val="22"/>
        </w:rPr>
      </w:pPr>
      <w:r w:rsidRPr="00713BE2">
        <w:rPr>
          <w:rFonts w:asciiTheme="majorHAnsi" w:hAnsiTheme="majorHAnsi" w:cs="Calibri"/>
          <w:sz w:val="22"/>
          <w:szCs w:val="22"/>
        </w:rPr>
        <w:t>Worked on incidents on dispute case management.</w:t>
      </w:r>
    </w:p>
    <w:p w:rsidR="004D3405" w:rsidRPr="00713BE2" w:rsidRDefault="00713BE2" w:rsidP="00906F1D">
      <w:pPr>
        <w:pStyle w:val="NoSpacing"/>
        <w:numPr>
          <w:ilvl w:val="0"/>
          <w:numId w:val="1"/>
        </w:numPr>
        <w:rPr>
          <w:rFonts w:asciiTheme="majorHAnsi" w:hAnsiTheme="majorHAnsi" w:cs="Calibri"/>
          <w:sz w:val="22"/>
          <w:szCs w:val="22"/>
        </w:rPr>
      </w:pPr>
      <w:r w:rsidRPr="00713BE2">
        <w:rPr>
          <w:rFonts w:asciiTheme="majorHAnsi" w:hAnsiTheme="majorHAnsi" w:cs="Calibri"/>
          <w:sz w:val="22"/>
          <w:szCs w:val="22"/>
        </w:rPr>
        <w:t>Worked on incident on technical issues in program.</w:t>
      </w:r>
    </w:p>
    <w:p w:rsidR="004D3405" w:rsidRPr="004D3405" w:rsidRDefault="004D3405" w:rsidP="004D3405">
      <w:pPr>
        <w:jc w:val="both"/>
        <w:rPr>
          <w:rFonts w:asciiTheme="majorHAnsi" w:hAnsiTheme="majorHAnsi"/>
          <w:b/>
          <w:color w:val="000000"/>
          <w:sz w:val="22"/>
          <w:szCs w:val="22"/>
          <w:lang w:eastAsia="ja-JP"/>
        </w:rPr>
      </w:pPr>
    </w:p>
    <w:p w:rsidR="00713BE2" w:rsidRDefault="00713BE2" w:rsidP="004D3405">
      <w:pPr>
        <w:jc w:val="both"/>
        <w:rPr>
          <w:rFonts w:asciiTheme="majorHAnsi" w:hAnsiTheme="majorHAnsi"/>
          <w:b/>
          <w:color w:val="000000"/>
          <w:sz w:val="22"/>
          <w:szCs w:val="22"/>
          <w:lang w:eastAsia="ja-JP"/>
        </w:rPr>
      </w:pPr>
    </w:p>
    <w:p w:rsidR="004D3405" w:rsidRPr="00713BE2" w:rsidRDefault="004D3405" w:rsidP="004D3405">
      <w:pPr>
        <w:jc w:val="both"/>
        <w:rPr>
          <w:rFonts w:asciiTheme="majorHAnsi" w:hAnsiTheme="majorHAnsi"/>
          <w:b/>
          <w:color w:val="000000"/>
          <w:sz w:val="22"/>
          <w:szCs w:val="22"/>
          <w:lang w:eastAsia="ja-JP"/>
        </w:rPr>
      </w:pPr>
      <w:r w:rsidRPr="00713BE2">
        <w:rPr>
          <w:rFonts w:asciiTheme="majorHAnsi" w:hAnsiTheme="majorHAnsi"/>
          <w:b/>
          <w:color w:val="000000"/>
          <w:sz w:val="22"/>
          <w:szCs w:val="22"/>
          <w:lang w:eastAsia="ja-JP"/>
        </w:rPr>
        <w:t xml:space="preserve">Client            </w:t>
      </w:r>
      <w:r w:rsidRPr="00713BE2">
        <w:rPr>
          <w:rFonts w:asciiTheme="majorHAnsi" w:hAnsiTheme="majorHAnsi"/>
          <w:b/>
          <w:color w:val="000000"/>
          <w:sz w:val="22"/>
          <w:szCs w:val="22"/>
          <w:lang w:eastAsia="ja-JP"/>
        </w:rPr>
        <w:tab/>
        <w:t xml:space="preserve">: </w:t>
      </w:r>
      <w:r w:rsidR="00713BE2" w:rsidRPr="00713BE2">
        <w:rPr>
          <w:rFonts w:asciiTheme="majorHAnsi" w:hAnsiTheme="majorHAnsi" w:cs="Calibri"/>
          <w:b/>
          <w:sz w:val="22"/>
          <w:szCs w:val="22"/>
        </w:rPr>
        <w:t>DIRECT WINES</w:t>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t xml:space="preserve">           </w:t>
      </w:r>
      <w:r w:rsidR="00713BE2">
        <w:rPr>
          <w:rFonts w:asciiTheme="majorHAnsi" w:hAnsiTheme="majorHAnsi"/>
          <w:b/>
          <w:color w:val="000000"/>
          <w:sz w:val="22"/>
          <w:szCs w:val="22"/>
          <w:lang w:eastAsia="ja-JP"/>
        </w:rPr>
        <w:tab/>
      </w:r>
      <w:r w:rsidR="00713BE2">
        <w:rPr>
          <w:rFonts w:asciiTheme="majorHAnsi" w:hAnsiTheme="majorHAnsi"/>
          <w:b/>
          <w:color w:val="000000"/>
          <w:sz w:val="22"/>
          <w:szCs w:val="22"/>
          <w:lang w:eastAsia="ja-JP"/>
        </w:rPr>
        <w:tab/>
      </w:r>
      <w:r w:rsidR="00743EA1">
        <w:rPr>
          <w:rFonts w:asciiTheme="majorHAnsi" w:hAnsiTheme="majorHAnsi" w:cs="Calibri"/>
          <w:b/>
          <w:sz w:val="22"/>
          <w:szCs w:val="22"/>
        </w:rPr>
        <w:t>Nov</w:t>
      </w:r>
      <w:r w:rsidR="00713BE2" w:rsidRPr="00713BE2">
        <w:rPr>
          <w:rFonts w:asciiTheme="majorHAnsi" w:hAnsiTheme="majorHAnsi" w:cs="Calibri"/>
          <w:b/>
          <w:sz w:val="22"/>
          <w:szCs w:val="22"/>
        </w:rPr>
        <w:t xml:space="preserve"> 2011 to Jul 2012</w:t>
      </w:r>
    </w:p>
    <w:p w:rsidR="004D3405" w:rsidRPr="00713BE2" w:rsidRDefault="003E2BC1" w:rsidP="004D3405">
      <w:pPr>
        <w:jc w:val="both"/>
        <w:rPr>
          <w:rFonts w:asciiTheme="majorHAnsi" w:hAnsiTheme="majorHAnsi"/>
          <w:b/>
          <w:color w:val="000000"/>
          <w:sz w:val="22"/>
          <w:szCs w:val="22"/>
          <w:lang w:eastAsia="ja-JP"/>
        </w:rPr>
      </w:pPr>
      <w:r w:rsidRPr="003E2BC1">
        <w:rPr>
          <w:rFonts w:asciiTheme="majorHAnsi" w:hAnsiTheme="majorHAnsi"/>
          <w:b/>
          <w:color w:val="000000"/>
          <w:sz w:val="22"/>
          <w:szCs w:val="22"/>
          <w:lang w:eastAsia="ja-JP"/>
        </w:rPr>
        <w:t>Position</w:t>
      </w:r>
      <w:r>
        <w:rPr>
          <w:rFonts w:asciiTheme="majorHAnsi" w:hAnsiTheme="majorHAnsi"/>
          <w:b/>
          <w:color w:val="000000"/>
          <w:sz w:val="22"/>
          <w:szCs w:val="22"/>
          <w:lang w:eastAsia="ja-JP"/>
        </w:rPr>
        <w:tab/>
      </w:r>
      <w:r w:rsidRPr="003E2BC1">
        <w:rPr>
          <w:rFonts w:asciiTheme="majorHAnsi" w:hAnsiTheme="majorHAnsi"/>
          <w:b/>
          <w:color w:val="000000"/>
          <w:sz w:val="22"/>
          <w:szCs w:val="22"/>
          <w:lang w:eastAsia="ja-JP"/>
        </w:rPr>
        <w:t xml:space="preserve">: </w:t>
      </w:r>
      <w:r w:rsidR="00713BE2" w:rsidRPr="00713BE2">
        <w:rPr>
          <w:rFonts w:asciiTheme="majorHAnsi" w:hAnsiTheme="majorHAnsi" w:cs="Calibri"/>
          <w:b/>
          <w:noProof/>
          <w:color w:val="000000"/>
          <w:sz w:val="22"/>
          <w:szCs w:val="22"/>
        </w:rPr>
        <w:t>SAP ABAP Developer</w:t>
      </w:r>
    </w:p>
    <w:p w:rsidR="004D3405" w:rsidRPr="00E26FB2" w:rsidRDefault="00E26FB2" w:rsidP="004D3405">
      <w:pPr>
        <w:rPr>
          <w:rFonts w:asciiTheme="majorHAnsi" w:hAnsiTheme="majorHAnsi"/>
          <w:b/>
          <w:color w:val="000000"/>
          <w:sz w:val="22"/>
          <w:szCs w:val="22"/>
          <w:lang w:eastAsia="ja-JP"/>
        </w:rPr>
      </w:pPr>
      <w:r w:rsidRPr="00E26FB2">
        <w:rPr>
          <w:rFonts w:asciiTheme="majorHAnsi" w:hAnsiTheme="majorHAnsi"/>
          <w:b/>
          <w:color w:val="000000"/>
          <w:sz w:val="22"/>
          <w:szCs w:val="22"/>
          <w:lang w:eastAsia="ja-JP"/>
        </w:rPr>
        <w:t>Lo</w:t>
      </w:r>
      <w:r w:rsidR="006B3C6A">
        <w:rPr>
          <w:rFonts w:asciiTheme="majorHAnsi" w:hAnsiTheme="majorHAnsi"/>
          <w:b/>
          <w:color w:val="000000"/>
          <w:sz w:val="22"/>
          <w:szCs w:val="22"/>
          <w:lang w:eastAsia="ja-JP"/>
        </w:rPr>
        <w:t>cation             : India</w:t>
      </w:r>
    </w:p>
    <w:p w:rsidR="00E26FB2" w:rsidRPr="00713BE2" w:rsidRDefault="00E26FB2" w:rsidP="004D3405">
      <w:pPr>
        <w:rPr>
          <w:rFonts w:asciiTheme="majorHAnsi" w:hAnsiTheme="majorHAnsi"/>
          <w:color w:val="000000"/>
          <w:sz w:val="22"/>
          <w:szCs w:val="22"/>
          <w:lang w:eastAsia="ja-JP"/>
        </w:rPr>
      </w:pPr>
    </w:p>
    <w:p w:rsidR="004D3405" w:rsidRPr="00713BE2" w:rsidRDefault="004D3405" w:rsidP="004D3405">
      <w:pPr>
        <w:rPr>
          <w:rFonts w:asciiTheme="majorHAnsi" w:hAnsiTheme="majorHAnsi"/>
          <w:sz w:val="22"/>
          <w:szCs w:val="22"/>
          <w:lang w:eastAsia="ja-JP"/>
        </w:rPr>
      </w:pPr>
      <w:r w:rsidRPr="00713BE2">
        <w:rPr>
          <w:rFonts w:asciiTheme="majorHAnsi" w:hAnsiTheme="majorHAnsi"/>
          <w:b/>
          <w:sz w:val="22"/>
          <w:szCs w:val="22"/>
        </w:rPr>
        <w:t>Description:</w:t>
      </w:r>
    </w:p>
    <w:p w:rsidR="004D3405" w:rsidRPr="00713BE2" w:rsidRDefault="00713BE2" w:rsidP="004D3405">
      <w:pPr>
        <w:rPr>
          <w:rFonts w:asciiTheme="majorHAnsi" w:hAnsiTheme="majorHAnsi" w:cs="Calibri"/>
          <w:sz w:val="22"/>
          <w:szCs w:val="22"/>
        </w:rPr>
      </w:pPr>
      <w:r w:rsidRPr="00713BE2">
        <w:rPr>
          <w:rFonts w:asciiTheme="majorHAnsi" w:hAnsiTheme="majorHAnsi" w:cs="Calibri"/>
          <w:sz w:val="22"/>
          <w:szCs w:val="22"/>
        </w:rPr>
        <w:t xml:space="preserve">Direct Wines is the world’s foremost home delivery wine merchant. This was an enhancement project. DW wants to provide full flexibility by improving options available to the customer and to encourage them to take their next case of wine rather than skipping or cancelling.  </w:t>
      </w:r>
      <w:proofErr w:type="gramStart"/>
      <w:r w:rsidRPr="00713BE2">
        <w:rPr>
          <w:rFonts w:asciiTheme="majorHAnsi" w:hAnsiTheme="majorHAnsi" w:cs="Calibri"/>
          <w:sz w:val="22"/>
          <w:szCs w:val="22"/>
        </w:rPr>
        <w:t>Options to be available on and off line.</w:t>
      </w:r>
      <w:proofErr w:type="gramEnd"/>
      <w:r w:rsidRPr="00713BE2">
        <w:rPr>
          <w:rFonts w:asciiTheme="majorHAnsi" w:hAnsiTheme="majorHAnsi" w:cs="Calibri"/>
          <w:sz w:val="22"/>
          <w:szCs w:val="22"/>
        </w:rPr>
        <w:t xml:space="preserve"> The next project was to allocate carrier to the orders as late as possible. In the next project, a new site was added to the existing warehouse for the new landscape and enhancements were done for the new site.  </w:t>
      </w:r>
    </w:p>
    <w:p w:rsidR="00713BE2" w:rsidRPr="00713BE2" w:rsidRDefault="00713BE2" w:rsidP="004D3405">
      <w:pPr>
        <w:rPr>
          <w:rFonts w:asciiTheme="majorHAnsi" w:hAnsiTheme="majorHAnsi"/>
          <w:sz w:val="22"/>
          <w:szCs w:val="22"/>
        </w:rPr>
      </w:pPr>
    </w:p>
    <w:p w:rsidR="004D3405" w:rsidRDefault="004D3405" w:rsidP="004D3405">
      <w:pPr>
        <w:rPr>
          <w:rFonts w:asciiTheme="majorHAnsi" w:hAnsiTheme="majorHAnsi"/>
          <w:b/>
          <w:sz w:val="22"/>
          <w:szCs w:val="22"/>
        </w:rPr>
      </w:pPr>
      <w:r w:rsidRPr="00713BE2">
        <w:rPr>
          <w:rFonts w:asciiTheme="majorHAnsi" w:hAnsiTheme="majorHAnsi"/>
          <w:b/>
          <w:sz w:val="22"/>
          <w:szCs w:val="22"/>
        </w:rPr>
        <w:t>Role and Responsibilities:</w:t>
      </w:r>
    </w:p>
    <w:p w:rsidR="00EA674F" w:rsidRPr="00EA674F" w:rsidRDefault="00EA674F" w:rsidP="00EA674F">
      <w:pPr>
        <w:pStyle w:val="ListParagraph"/>
        <w:numPr>
          <w:ilvl w:val="0"/>
          <w:numId w:val="13"/>
        </w:numPr>
        <w:rPr>
          <w:rFonts w:asciiTheme="majorHAnsi" w:hAnsiTheme="majorHAnsi" w:cs="Calibri"/>
          <w:sz w:val="22"/>
          <w:szCs w:val="22"/>
        </w:rPr>
      </w:pPr>
      <w:r w:rsidRPr="00EA674F">
        <w:rPr>
          <w:rFonts w:asciiTheme="majorHAnsi" w:hAnsiTheme="majorHAnsi" w:cs="Calibri"/>
          <w:sz w:val="22"/>
          <w:szCs w:val="22"/>
        </w:rPr>
        <w:t xml:space="preserve">Created </w:t>
      </w:r>
      <w:r w:rsidRPr="00EA674F">
        <w:rPr>
          <w:rFonts w:asciiTheme="majorHAnsi" w:hAnsiTheme="majorHAnsi" w:cs="Calibri"/>
          <w:b/>
          <w:sz w:val="22"/>
          <w:szCs w:val="22"/>
        </w:rPr>
        <w:t>LSMW using Direct Input program RMDATIND, RFBIBL00</w:t>
      </w:r>
      <w:r>
        <w:rPr>
          <w:rFonts w:asciiTheme="majorHAnsi" w:hAnsiTheme="majorHAnsi" w:cs="Calibri"/>
          <w:sz w:val="22"/>
          <w:szCs w:val="22"/>
        </w:rPr>
        <w:t xml:space="preserve"> to create Materials and a</w:t>
      </w:r>
      <w:r w:rsidRPr="00EA674F">
        <w:rPr>
          <w:rFonts w:asciiTheme="majorHAnsi" w:hAnsiTheme="majorHAnsi" w:cs="Calibri"/>
          <w:sz w:val="22"/>
          <w:szCs w:val="22"/>
        </w:rPr>
        <w:t>ccounting Documents.</w:t>
      </w:r>
    </w:p>
    <w:p w:rsidR="00EA674F" w:rsidRPr="00EA674F" w:rsidRDefault="00EA674F" w:rsidP="00EA674F">
      <w:pPr>
        <w:pStyle w:val="ListParagraph"/>
        <w:numPr>
          <w:ilvl w:val="0"/>
          <w:numId w:val="13"/>
        </w:numPr>
        <w:rPr>
          <w:rFonts w:asciiTheme="majorHAnsi" w:hAnsiTheme="majorHAnsi" w:cs="Calibri"/>
          <w:sz w:val="22"/>
          <w:szCs w:val="22"/>
        </w:rPr>
      </w:pPr>
      <w:r w:rsidRPr="00EA674F">
        <w:rPr>
          <w:rFonts w:asciiTheme="majorHAnsi" w:hAnsiTheme="majorHAnsi" w:cs="Calibri"/>
          <w:sz w:val="22"/>
          <w:szCs w:val="22"/>
        </w:rPr>
        <w:t xml:space="preserve">Created a </w:t>
      </w:r>
      <w:r w:rsidRPr="00EA674F">
        <w:rPr>
          <w:rFonts w:asciiTheme="majorHAnsi" w:hAnsiTheme="majorHAnsi" w:cs="Calibri"/>
          <w:b/>
          <w:sz w:val="22"/>
          <w:szCs w:val="22"/>
        </w:rPr>
        <w:t>LSMW with a BDC recording</w:t>
      </w:r>
      <w:r w:rsidRPr="00EA674F">
        <w:rPr>
          <w:rFonts w:asciiTheme="majorHAnsi" w:hAnsiTheme="majorHAnsi" w:cs="Calibri"/>
          <w:sz w:val="22"/>
          <w:szCs w:val="22"/>
        </w:rPr>
        <w:t xml:space="preserve"> to change </w:t>
      </w:r>
      <w:r w:rsidRPr="00EA674F">
        <w:rPr>
          <w:rFonts w:asciiTheme="majorHAnsi" w:hAnsiTheme="majorHAnsi" w:cs="Calibri"/>
          <w:b/>
          <w:sz w:val="22"/>
          <w:szCs w:val="22"/>
        </w:rPr>
        <w:t>Sales Contract Data (VA42)</w:t>
      </w:r>
      <w:r w:rsidRPr="00EA674F">
        <w:rPr>
          <w:rFonts w:asciiTheme="majorHAnsi" w:hAnsiTheme="majorHAnsi" w:cs="Calibri"/>
          <w:sz w:val="22"/>
          <w:szCs w:val="22"/>
        </w:rPr>
        <w:t xml:space="preserve"> at Item level</w:t>
      </w:r>
      <w:r>
        <w:rPr>
          <w:rFonts w:asciiTheme="majorHAnsi" w:hAnsiTheme="majorHAnsi" w:cs="Calibri"/>
          <w:sz w:val="22"/>
          <w:szCs w:val="22"/>
        </w:rPr>
        <w:t>.</w:t>
      </w:r>
    </w:p>
    <w:p w:rsidR="00713BE2" w:rsidRPr="00713BE2" w:rsidRDefault="00713BE2" w:rsidP="00906F1D">
      <w:pPr>
        <w:pStyle w:val="NoSpacing"/>
        <w:numPr>
          <w:ilvl w:val="0"/>
          <w:numId w:val="2"/>
        </w:numPr>
        <w:rPr>
          <w:rFonts w:asciiTheme="majorHAnsi" w:hAnsiTheme="majorHAnsi" w:cs="Calibri"/>
          <w:sz w:val="22"/>
          <w:szCs w:val="22"/>
        </w:rPr>
      </w:pPr>
      <w:r w:rsidRPr="00713BE2">
        <w:rPr>
          <w:rFonts w:asciiTheme="majorHAnsi" w:hAnsiTheme="majorHAnsi" w:cs="Calibri"/>
          <w:sz w:val="22"/>
          <w:szCs w:val="22"/>
        </w:rPr>
        <w:t>With the implementation of new site in existing warehouse, there was a need to have branded boxes. So designed and developed a table with client discussion to hold what brand the box can be used for and to provide the raw data for validation.</w:t>
      </w:r>
    </w:p>
    <w:p w:rsidR="00713BE2" w:rsidRPr="00713BE2" w:rsidRDefault="00713BE2" w:rsidP="00906F1D">
      <w:pPr>
        <w:pStyle w:val="NoSpacing"/>
        <w:numPr>
          <w:ilvl w:val="0"/>
          <w:numId w:val="2"/>
        </w:numPr>
        <w:rPr>
          <w:rFonts w:asciiTheme="majorHAnsi" w:hAnsiTheme="majorHAnsi" w:cs="Calibri"/>
          <w:sz w:val="22"/>
          <w:szCs w:val="22"/>
        </w:rPr>
      </w:pPr>
      <w:r w:rsidRPr="00713BE2">
        <w:rPr>
          <w:rFonts w:asciiTheme="majorHAnsi" w:hAnsiTheme="majorHAnsi" w:cs="Calibri"/>
          <w:sz w:val="22"/>
          <w:szCs w:val="22"/>
        </w:rPr>
        <w:t xml:space="preserve">With the implementation of new site in existing warehouse, there was a need to have the ability to assign specific picking bins to specific sites. So developed a table to hold which bins will be used for which site. </w:t>
      </w:r>
    </w:p>
    <w:p w:rsidR="00713BE2" w:rsidRPr="00713BE2" w:rsidRDefault="00713BE2" w:rsidP="00906F1D">
      <w:pPr>
        <w:pStyle w:val="NoSpacing"/>
        <w:numPr>
          <w:ilvl w:val="0"/>
          <w:numId w:val="2"/>
        </w:numPr>
        <w:rPr>
          <w:rFonts w:asciiTheme="majorHAnsi" w:hAnsiTheme="majorHAnsi" w:cs="Calibri"/>
          <w:sz w:val="22"/>
          <w:szCs w:val="22"/>
        </w:rPr>
      </w:pPr>
      <w:r w:rsidRPr="00713BE2">
        <w:rPr>
          <w:rFonts w:asciiTheme="majorHAnsi" w:hAnsiTheme="majorHAnsi" w:cs="Calibri"/>
          <w:sz w:val="22"/>
          <w:szCs w:val="22"/>
        </w:rPr>
        <w:t xml:space="preserve">With the implementation of new site, there was a need to create a service to validate </w:t>
      </w:r>
      <w:proofErr w:type="spellStart"/>
      <w:r w:rsidRPr="00713BE2">
        <w:rPr>
          <w:rFonts w:asciiTheme="majorHAnsi" w:hAnsiTheme="majorHAnsi" w:cs="Calibri"/>
          <w:sz w:val="22"/>
          <w:szCs w:val="22"/>
        </w:rPr>
        <w:t>Lifex</w:t>
      </w:r>
      <w:proofErr w:type="spellEnd"/>
      <w:r w:rsidRPr="00713BE2">
        <w:rPr>
          <w:rFonts w:asciiTheme="majorHAnsi" w:hAnsiTheme="majorHAnsi" w:cs="Calibri"/>
          <w:sz w:val="22"/>
          <w:szCs w:val="22"/>
        </w:rPr>
        <w:t xml:space="preserve"> number applied to the outbound delivery. This service was created to check whether the brand in </w:t>
      </w:r>
      <w:proofErr w:type="spellStart"/>
      <w:r w:rsidRPr="00713BE2">
        <w:rPr>
          <w:rFonts w:asciiTheme="majorHAnsi" w:hAnsiTheme="majorHAnsi" w:cs="Calibri"/>
          <w:sz w:val="22"/>
          <w:szCs w:val="22"/>
        </w:rPr>
        <w:t>lifex</w:t>
      </w:r>
      <w:proofErr w:type="spellEnd"/>
      <w:r w:rsidRPr="00713BE2">
        <w:rPr>
          <w:rFonts w:asciiTheme="majorHAnsi" w:hAnsiTheme="majorHAnsi" w:cs="Calibri"/>
          <w:sz w:val="22"/>
          <w:szCs w:val="22"/>
        </w:rPr>
        <w:t xml:space="preserve"> number is correct for the outbound delivery or not.</w:t>
      </w:r>
    </w:p>
    <w:p w:rsidR="00713BE2" w:rsidRPr="00713BE2" w:rsidRDefault="00713BE2" w:rsidP="00906F1D">
      <w:pPr>
        <w:pStyle w:val="NoSpacing"/>
        <w:numPr>
          <w:ilvl w:val="0"/>
          <w:numId w:val="2"/>
        </w:numPr>
        <w:rPr>
          <w:rFonts w:asciiTheme="majorHAnsi" w:hAnsiTheme="majorHAnsi" w:cs="Calibri"/>
          <w:sz w:val="22"/>
          <w:szCs w:val="22"/>
        </w:rPr>
      </w:pPr>
      <w:r w:rsidRPr="00713BE2">
        <w:rPr>
          <w:rFonts w:asciiTheme="majorHAnsi" w:hAnsiTheme="majorHAnsi" w:cs="Calibri"/>
          <w:sz w:val="22"/>
          <w:szCs w:val="22"/>
        </w:rPr>
        <w:t xml:space="preserve">There was an existing program to create trolley groups for the trolley </w:t>
      </w:r>
      <w:proofErr w:type="spellStart"/>
      <w:r w:rsidRPr="00713BE2">
        <w:rPr>
          <w:rFonts w:asciiTheme="majorHAnsi" w:hAnsiTheme="majorHAnsi" w:cs="Calibri"/>
          <w:sz w:val="22"/>
          <w:szCs w:val="22"/>
        </w:rPr>
        <w:t>prepers</w:t>
      </w:r>
      <w:proofErr w:type="spellEnd"/>
      <w:r w:rsidRPr="00713BE2">
        <w:rPr>
          <w:rFonts w:asciiTheme="majorHAnsi" w:hAnsiTheme="majorHAnsi" w:cs="Calibri"/>
          <w:sz w:val="22"/>
          <w:szCs w:val="22"/>
        </w:rPr>
        <w:t xml:space="preserve"> to assign to a trolley.  With new site, there was a need to change selection criteria of this program to include new site on selection screen to create trolleys either for both the sites or for any one of them. Few changes were made to existing program.</w:t>
      </w:r>
    </w:p>
    <w:p w:rsidR="00713BE2" w:rsidRPr="00713BE2" w:rsidRDefault="00713BE2" w:rsidP="00906F1D">
      <w:pPr>
        <w:pStyle w:val="NoSpacing"/>
        <w:numPr>
          <w:ilvl w:val="0"/>
          <w:numId w:val="2"/>
        </w:numPr>
        <w:rPr>
          <w:rFonts w:asciiTheme="majorHAnsi" w:hAnsiTheme="majorHAnsi" w:cs="Calibri"/>
          <w:sz w:val="22"/>
          <w:szCs w:val="22"/>
        </w:rPr>
      </w:pPr>
      <w:r w:rsidRPr="00713BE2">
        <w:rPr>
          <w:rFonts w:asciiTheme="majorHAnsi" w:hAnsiTheme="majorHAnsi" w:cs="Calibri"/>
          <w:sz w:val="22"/>
          <w:szCs w:val="22"/>
        </w:rPr>
        <w:lastRenderedPageBreak/>
        <w:t>Added new site to the existing analysis of trolley group report.</w:t>
      </w:r>
    </w:p>
    <w:p w:rsidR="00713BE2" w:rsidRPr="00713BE2" w:rsidRDefault="00713BE2" w:rsidP="00906F1D">
      <w:pPr>
        <w:pStyle w:val="NoSpacing"/>
        <w:numPr>
          <w:ilvl w:val="0"/>
          <w:numId w:val="2"/>
        </w:numPr>
        <w:rPr>
          <w:rFonts w:asciiTheme="majorHAnsi" w:hAnsiTheme="majorHAnsi" w:cs="Calibri"/>
          <w:sz w:val="22"/>
          <w:szCs w:val="22"/>
        </w:rPr>
      </w:pPr>
      <w:r w:rsidRPr="00713BE2">
        <w:rPr>
          <w:rFonts w:asciiTheme="majorHAnsi" w:hAnsiTheme="majorHAnsi" w:cs="Calibri"/>
          <w:sz w:val="22"/>
          <w:szCs w:val="22"/>
        </w:rPr>
        <w:t>With the implementation of new site, there was need to change the existing ABC cockpit module pool program.</w:t>
      </w:r>
    </w:p>
    <w:p w:rsidR="00713BE2" w:rsidRPr="00713BE2" w:rsidRDefault="00713BE2" w:rsidP="00906F1D">
      <w:pPr>
        <w:pStyle w:val="NoSpacing"/>
        <w:numPr>
          <w:ilvl w:val="0"/>
          <w:numId w:val="2"/>
        </w:numPr>
        <w:rPr>
          <w:rFonts w:asciiTheme="majorHAnsi" w:hAnsiTheme="majorHAnsi" w:cs="Calibri"/>
          <w:sz w:val="22"/>
          <w:szCs w:val="22"/>
        </w:rPr>
      </w:pPr>
      <w:r w:rsidRPr="00713BE2">
        <w:rPr>
          <w:rFonts w:asciiTheme="majorHAnsi" w:hAnsiTheme="majorHAnsi" w:cs="Calibri"/>
          <w:sz w:val="22"/>
          <w:szCs w:val="22"/>
        </w:rPr>
        <w:t xml:space="preserve">Created a new program to sum up the stock data and interface it to ESB through IDOC. </w:t>
      </w:r>
    </w:p>
    <w:p w:rsidR="00713BE2" w:rsidRPr="00713BE2" w:rsidRDefault="00713BE2" w:rsidP="00906F1D">
      <w:pPr>
        <w:pStyle w:val="NoSpacing"/>
        <w:numPr>
          <w:ilvl w:val="0"/>
          <w:numId w:val="2"/>
        </w:numPr>
        <w:rPr>
          <w:rFonts w:asciiTheme="majorHAnsi" w:hAnsiTheme="majorHAnsi" w:cs="Calibri"/>
          <w:sz w:val="22"/>
          <w:szCs w:val="22"/>
        </w:rPr>
      </w:pPr>
      <w:r w:rsidRPr="00713BE2">
        <w:rPr>
          <w:rFonts w:asciiTheme="majorHAnsi" w:hAnsiTheme="majorHAnsi" w:cs="Calibri"/>
          <w:sz w:val="22"/>
          <w:szCs w:val="22"/>
        </w:rPr>
        <w:t xml:space="preserve">New services (function modules) were created to validate the outbound deliveries. </w:t>
      </w:r>
    </w:p>
    <w:p w:rsidR="004D3405" w:rsidRPr="00E949DD" w:rsidRDefault="00713BE2" w:rsidP="00906F1D">
      <w:pPr>
        <w:pStyle w:val="ListParagraph"/>
        <w:numPr>
          <w:ilvl w:val="0"/>
          <w:numId w:val="2"/>
        </w:numPr>
        <w:rPr>
          <w:rFonts w:asciiTheme="majorHAnsi" w:hAnsiTheme="majorHAnsi"/>
          <w:sz w:val="22"/>
          <w:szCs w:val="22"/>
        </w:rPr>
      </w:pPr>
      <w:r w:rsidRPr="00713BE2">
        <w:rPr>
          <w:rFonts w:asciiTheme="majorHAnsi" w:hAnsiTheme="majorHAnsi" w:cs="Calibri"/>
          <w:sz w:val="22"/>
          <w:szCs w:val="22"/>
        </w:rPr>
        <w:t>As part of the warehouse process, there was a need to handle cases returned to the warehouse. A module pool program was created to handle return cases.</w:t>
      </w:r>
    </w:p>
    <w:p w:rsidR="00E949DD" w:rsidRPr="00713BE2" w:rsidRDefault="00E949DD" w:rsidP="00906F1D">
      <w:pPr>
        <w:pStyle w:val="ListParagraph"/>
        <w:numPr>
          <w:ilvl w:val="0"/>
          <w:numId w:val="2"/>
        </w:numPr>
        <w:rPr>
          <w:rFonts w:asciiTheme="majorHAnsi" w:hAnsiTheme="majorHAnsi"/>
          <w:sz w:val="22"/>
          <w:szCs w:val="22"/>
        </w:rPr>
      </w:pPr>
      <w:r>
        <w:rPr>
          <w:rFonts w:asciiTheme="majorHAnsi" w:hAnsiTheme="majorHAnsi" w:cs="Calibri"/>
          <w:sz w:val="22"/>
          <w:szCs w:val="22"/>
        </w:rPr>
        <w:t xml:space="preserve">Uploaded returns </w:t>
      </w:r>
      <w:r w:rsidR="00232665">
        <w:rPr>
          <w:rFonts w:asciiTheme="majorHAnsi" w:hAnsiTheme="majorHAnsi" w:cs="Calibri"/>
          <w:sz w:val="22"/>
          <w:szCs w:val="22"/>
        </w:rPr>
        <w:t xml:space="preserve">order </w:t>
      </w:r>
      <w:r>
        <w:rPr>
          <w:rFonts w:asciiTheme="majorHAnsi" w:hAnsiTheme="majorHAnsi" w:cs="Calibri"/>
          <w:sz w:val="22"/>
          <w:szCs w:val="22"/>
        </w:rPr>
        <w:t xml:space="preserve">related data using </w:t>
      </w:r>
      <w:r w:rsidRPr="00E949DD">
        <w:rPr>
          <w:rFonts w:asciiTheme="majorHAnsi" w:hAnsiTheme="majorHAnsi" w:cs="Calibri"/>
          <w:b/>
          <w:sz w:val="22"/>
          <w:szCs w:val="22"/>
        </w:rPr>
        <w:t>LSMW</w:t>
      </w:r>
      <w:r>
        <w:rPr>
          <w:rFonts w:asciiTheme="majorHAnsi" w:hAnsiTheme="majorHAnsi" w:cs="Calibri"/>
          <w:sz w:val="22"/>
          <w:szCs w:val="22"/>
        </w:rPr>
        <w:t>.</w:t>
      </w:r>
    </w:p>
    <w:p w:rsidR="004D3405" w:rsidRDefault="004D3405" w:rsidP="004D3405">
      <w:pPr>
        <w:jc w:val="both"/>
        <w:rPr>
          <w:rFonts w:asciiTheme="majorHAnsi" w:hAnsiTheme="majorHAnsi"/>
          <w:b/>
          <w:sz w:val="22"/>
          <w:szCs w:val="22"/>
        </w:rPr>
      </w:pPr>
    </w:p>
    <w:p w:rsidR="00713BE2" w:rsidRPr="004D3405" w:rsidRDefault="00713BE2" w:rsidP="004D3405">
      <w:pPr>
        <w:jc w:val="both"/>
        <w:rPr>
          <w:rFonts w:asciiTheme="majorHAnsi" w:hAnsiTheme="majorHAnsi"/>
          <w:b/>
          <w:sz w:val="22"/>
          <w:szCs w:val="22"/>
        </w:rPr>
      </w:pPr>
    </w:p>
    <w:p w:rsidR="004D3405" w:rsidRPr="00713BE2" w:rsidRDefault="004D3405" w:rsidP="004D3405">
      <w:pPr>
        <w:jc w:val="both"/>
        <w:rPr>
          <w:rFonts w:asciiTheme="majorHAnsi" w:hAnsiTheme="majorHAnsi"/>
          <w:b/>
          <w:color w:val="000000"/>
          <w:sz w:val="22"/>
          <w:szCs w:val="22"/>
          <w:lang w:eastAsia="ja-JP"/>
        </w:rPr>
      </w:pPr>
      <w:r w:rsidRPr="00713BE2">
        <w:rPr>
          <w:rFonts w:asciiTheme="majorHAnsi" w:hAnsiTheme="majorHAnsi"/>
          <w:b/>
          <w:color w:val="000000"/>
          <w:sz w:val="22"/>
          <w:szCs w:val="22"/>
          <w:lang w:eastAsia="ja-JP"/>
        </w:rPr>
        <w:t xml:space="preserve">Client            </w:t>
      </w:r>
      <w:r w:rsidRPr="00713BE2">
        <w:rPr>
          <w:rFonts w:asciiTheme="majorHAnsi" w:hAnsiTheme="majorHAnsi"/>
          <w:b/>
          <w:color w:val="000000"/>
          <w:sz w:val="22"/>
          <w:szCs w:val="22"/>
          <w:lang w:eastAsia="ja-JP"/>
        </w:rPr>
        <w:tab/>
        <w:t xml:space="preserve">: </w:t>
      </w:r>
      <w:r w:rsidR="00713BE2" w:rsidRPr="00713BE2">
        <w:rPr>
          <w:rFonts w:asciiTheme="majorHAnsi" w:hAnsiTheme="majorHAnsi" w:cs="Calibri"/>
          <w:b/>
          <w:sz w:val="22"/>
          <w:szCs w:val="22"/>
        </w:rPr>
        <w:t>ASTRAZENECA RHYTHM</w:t>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r>
      <w:r w:rsidRPr="00713BE2">
        <w:rPr>
          <w:rFonts w:asciiTheme="majorHAnsi" w:hAnsiTheme="majorHAnsi"/>
          <w:b/>
          <w:color w:val="000000"/>
          <w:sz w:val="22"/>
          <w:szCs w:val="22"/>
          <w:lang w:eastAsia="ja-JP"/>
        </w:rPr>
        <w:tab/>
        <w:t xml:space="preserve">         </w:t>
      </w:r>
      <w:r w:rsidR="008E4C5F">
        <w:rPr>
          <w:rFonts w:asciiTheme="majorHAnsi" w:hAnsiTheme="majorHAnsi" w:cs="Calibri"/>
          <w:b/>
          <w:sz w:val="22"/>
          <w:szCs w:val="22"/>
        </w:rPr>
        <w:t>Jul 2009</w:t>
      </w:r>
      <w:r w:rsidR="00713BE2" w:rsidRPr="00713BE2">
        <w:rPr>
          <w:rFonts w:asciiTheme="majorHAnsi" w:hAnsiTheme="majorHAnsi" w:cs="Calibri"/>
          <w:b/>
          <w:sz w:val="22"/>
          <w:szCs w:val="22"/>
        </w:rPr>
        <w:t xml:space="preserve"> to Dec 2010</w:t>
      </w:r>
    </w:p>
    <w:p w:rsidR="004D3405" w:rsidRDefault="003E2BC1" w:rsidP="004D3405">
      <w:pPr>
        <w:jc w:val="both"/>
        <w:rPr>
          <w:rFonts w:asciiTheme="majorHAnsi" w:hAnsiTheme="majorHAnsi" w:cs="Calibri"/>
          <w:b/>
          <w:noProof/>
          <w:color w:val="000000"/>
          <w:sz w:val="22"/>
          <w:szCs w:val="22"/>
        </w:rPr>
      </w:pPr>
      <w:r w:rsidRPr="003E2BC1">
        <w:rPr>
          <w:rFonts w:asciiTheme="majorHAnsi" w:hAnsiTheme="majorHAnsi"/>
          <w:b/>
          <w:color w:val="000000"/>
          <w:sz w:val="22"/>
          <w:szCs w:val="22"/>
          <w:lang w:eastAsia="ja-JP"/>
        </w:rPr>
        <w:t>Position</w:t>
      </w:r>
      <w:r>
        <w:rPr>
          <w:rFonts w:asciiTheme="majorHAnsi" w:hAnsiTheme="majorHAnsi"/>
          <w:b/>
          <w:color w:val="000000"/>
          <w:sz w:val="22"/>
          <w:szCs w:val="22"/>
          <w:lang w:eastAsia="ja-JP"/>
        </w:rPr>
        <w:tab/>
      </w:r>
      <w:r w:rsidRPr="003E2BC1">
        <w:rPr>
          <w:rFonts w:asciiTheme="majorHAnsi" w:hAnsiTheme="majorHAnsi"/>
          <w:b/>
          <w:color w:val="000000"/>
          <w:sz w:val="22"/>
          <w:szCs w:val="22"/>
          <w:lang w:eastAsia="ja-JP"/>
        </w:rPr>
        <w:t xml:space="preserve">: </w:t>
      </w:r>
      <w:r w:rsidR="00713BE2" w:rsidRPr="00713BE2">
        <w:rPr>
          <w:rFonts w:asciiTheme="majorHAnsi" w:hAnsiTheme="majorHAnsi" w:cs="Calibri"/>
          <w:b/>
          <w:noProof/>
          <w:color w:val="000000"/>
          <w:sz w:val="22"/>
          <w:szCs w:val="22"/>
        </w:rPr>
        <w:t>SAP ABAP Developer</w:t>
      </w:r>
    </w:p>
    <w:p w:rsidR="00E26FB2" w:rsidRPr="00713BE2" w:rsidRDefault="00E26FB2" w:rsidP="004D3405">
      <w:pPr>
        <w:jc w:val="both"/>
        <w:rPr>
          <w:rFonts w:asciiTheme="majorHAnsi" w:hAnsiTheme="majorHAnsi"/>
          <w:b/>
          <w:color w:val="000000"/>
          <w:sz w:val="22"/>
          <w:szCs w:val="22"/>
          <w:lang w:eastAsia="ja-JP"/>
        </w:rPr>
      </w:pPr>
      <w:r>
        <w:rPr>
          <w:rFonts w:asciiTheme="majorHAnsi" w:hAnsiTheme="majorHAnsi" w:cs="Calibri"/>
          <w:b/>
          <w:noProof/>
          <w:color w:val="000000"/>
          <w:sz w:val="22"/>
          <w:szCs w:val="22"/>
        </w:rPr>
        <w:t>Locati</w:t>
      </w:r>
      <w:r w:rsidR="006B3C6A">
        <w:rPr>
          <w:rFonts w:asciiTheme="majorHAnsi" w:hAnsiTheme="majorHAnsi" w:cs="Calibri"/>
          <w:b/>
          <w:noProof/>
          <w:color w:val="000000"/>
          <w:sz w:val="22"/>
          <w:szCs w:val="22"/>
        </w:rPr>
        <w:t>on           :  India</w:t>
      </w:r>
    </w:p>
    <w:p w:rsidR="004D3405" w:rsidRPr="00713BE2" w:rsidRDefault="004D3405" w:rsidP="004D3405">
      <w:pPr>
        <w:rPr>
          <w:rFonts w:asciiTheme="majorHAnsi" w:hAnsiTheme="majorHAnsi"/>
          <w:sz w:val="22"/>
          <w:szCs w:val="22"/>
        </w:rPr>
      </w:pPr>
    </w:p>
    <w:p w:rsidR="004D3405" w:rsidRPr="00713BE2" w:rsidRDefault="00713BE2" w:rsidP="004D3405">
      <w:pPr>
        <w:rPr>
          <w:rFonts w:asciiTheme="majorHAnsi" w:hAnsiTheme="majorHAnsi"/>
          <w:b/>
          <w:sz w:val="22"/>
          <w:szCs w:val="22"/>
        </w:rPr>
      </w:pPr>
      <w:r>
        <w:rPr>
          <w:rFonts w:asciiTheme="majorHAnsi" w:hAnsiTheme="majorHAnsi"/>
          <w:b/>
          <w:sz w:val="22"/>
          <w:szCs w:val="22"/>
        </w:rPr>
        <w:t>Description:</w:t>
      </w:r>
    </w:p>
    <w:p w:rsidR="004D3405" w:rsidRPr="00713BE2" w:rsidRDefault="00713BE2" w:rsidP="004D3405">
      <w:pPr>
        <w:rPr>
          <w:rFonts w:asciiTheme="majorHAnsi" w:hAnsiTheme="majorHAnsi"/>
          <w:b/>
          <w:color w:val="0070C0"/>
          <w:sz w:val="22"/>
          <w:szCs w:val="22"/>
        </w:rPr>
      </w:pPr>
      <w:r w:rsidRPr="00713BE2">
        <w:rPr>
          <w:rFonts w:asciiTheme="majorHAnsi" w:hAnsiTheme="majorHAnsi" w:cs="Calibri"/>
          <w:sz w:val="22"/>
          <w:szCs w:val="22"/>
        </w:rPr>
        <w:t>At AstraZeneca, rhythm based planning was implemented where capacity on the manufacturing line is ~80%. Additionally where Rhythm was not appropriate solution Fixed Sequence Scheduling was adopted that ensured optimum use of the capacity available.</w:t>
      </w:r>
    </w:p>
    <w:p w:rsidR="00713BE2" w:rsidRPr="00713BE2" w:rsidRDefault="00713BE2" w:rsidP="00316DE3">
      <w:pPr>
        <w:rPr>
          <w:rFonts w:asciiTheme="majorHAnsi" w:hAnsiTheme="majorHAnsi"/>
          <w:b/>
          <w:sz w:val="22"/>
          <w:szCs w:val="22"/>
        </w:rPr>
      </w:pPr>
    </w:p>
    <w:p w:rsidR="00316DE3" w:rsidRPr="00713BE2" w:rsidRDefault="004D3405" w:rsidP="00316DE3">
      <w:pPr>
        <w:rPr>
          <w:rFonts w:asciiTheme="majorHAnsi" w:hAnsiTheme="majorHAnsi"/>
          <w:sz w:val="22"/>
          <w:szCs w:val="22"/>
        </w:rPr>
      </w:pPr>
      <w:r w:rsidRPr="00713BE2">
        <w:rPr>
          <w:rFonts w:asciiTheme="majorHAnsi" w:hAnsiTheme="majorHAnsi"/>
          <w:b/>
          <w:sz w:val="22"/>
          <w:szCs w:val="22"/>
        </w:rPr>
        <w:t>Role and Responsibilities</w:t>
      </w:r>
      <w:r w:rsidR="00713BE2">
        <w:rPr>
          <w:rFonts w:asciiTheme="majorHAnsi" w:hAnsiTheme="majorHAnsi"/>
          <w:b/>
          <w:sz w:val="22"/>
          <w:szCs w:val="22"/>
        </w:rPr>
        <w:t>:</w:t>
      </w:r>
    </w:p>
    <w:p w:rsidR="00713BE2" w:rsidRPr="00713BE2" w:rsidRDefault="00713BE2" w:rsidP="00906F1D">
      <w:pPr>
        <w:pStyle w:val="NoSpacing"/>
        <w:numPr>
          <w:ilvl w:val="0"/>
          <w:numId w:val="3"/>
        </w:numPr>
        <w:rPr>
          <w:rFonts w:asciiTheme="majorHAnsi" w:hAnsiTheme="majorHAnsi" w:cs="Calibri"/>
          <w:sz w:val="22"/>
          <w:szCs w:val="22"/>
        </w:rPr>
      </w:pPr>
      <w:r w:rsidRPr="00713BE2">
        <w:rPr>
          <w:rFonts w:asciiTheme="majorHAnsi" w:hAnsiTheme="majorHAnsi" w:cs="Calibri"/>
          <w:sz w:val="22"/>
          <w:szCs w:val="22"/>
        </w:rPr>
        <w:t>Created and maintained view clusters to populate rhythm sequence table. Each resource was considered for the rhythm run from this table. Coding within events of view cluster and hence in-depth knowledge of events of view clusters.</w:t>
      </w:r>
    </w:p>
    <w:p w:rsidR="00713BE2" w:rsidRPr="00713BE2" w:rsidRDefault="00713BE2" w:rsidP="00906F1D">
      <w:pPr>
        <w:pStyle w:val="NoSpacing"/>
        <w:numPr>
          <w:ilvl w:val="0"/>
          <w:numId w:val="3"/>
        </w:numPr>
        <w:rPr>
          <w:rFonts w:asciiTheme="majorHAnsi" w:hAnsiTheme="majorHAnsi" w:cs="Calibri"/>
          <w:sz w:val="22"/>
          <w:szCs w:val="22"/>
        </w:rPr>
      </w:pPr>
      <w:r w:rsidRPr="00713BE2">
        <w:rPr>
          <w:rFonts w:asciiTheme="majorHAnsi" w:hAnsiTheme="majorHAnsi" w:cs="Calibri"/>
          <w:sz w:val="22"/>
          <w:szCs w:val="22"/>
        </w:rPr>
        <w:t xml:space="preserve">Created and maintained view cluster to populate a table which holds product interaction data. </w:t>
      </w:r>
    </w:p>
    <w:p w:rsidR="00713BE2" w:rsidRDefault="00713BE2" w:rsidP="00906F1D">
      <w:pPr>
        <w:pStyle w:val="NoSpacing"/>
        <w:numPr>
          <w:ilvl w:val="0"/>
          <w:numId w:val="3"/>
        </w:numPr>
        <w:rPr>
          <w:rFonts w:asciiTheme="majorHAnsi" w:hAnsiTheme="majorHAnsi" w:cs="Calibri"/>
          <w:sz w:val="22"/>
          <w:szCs w:val="22"/>
        </w:rPr>
      </w:pPr>
      <w:r w:rsidRPr="00713BE2">
        <w:rPr>
          <w:rFonts w:asciiTheme="majorHAnsi" w:hAnsiTheme="majorHAnsi" w:cs="Calibri"/>
          <w:sz w:val="22"/>
          <w:szCs w:val="22"/>
        </w:rPr>
        <w:t xml:space="preserve">Developed an </w:t>
      </w:r>
      <w:r w:rsidRPr="00937768">
        <w:rPr>
          <w:rFonts w:asciiTheme="majorHAnsi" w:hAnsiTheme="majorHAnsi" w:cs="Calibri"/>
          <w:b/>
          <w:sz w:val="22"/>
          <w:szCs w:val="22"/>
        </w:rPr>
        <w:t>Interactive ALV report</w:t>
      </w:r>
      <w:r w:rsidRPr="00713BE2">
        <w:rPr>
          <w:rFonts w:asciiTheme="majorHAnsi" w:hAnsiTheme="majorHAnsi" w:cs="Calibri"/>
          <w:sz w:val="22"/>
          <w:szCs w:val="22"/>
        </w:rPr>
        <w:t xml:space="preserve"> which was used to give the details of the triggers &amp; actions performed at various stages of the rhythm program. ALV report handled double clicks on ALV grid using classes.</w:t>
      </w:r>
    </w:p>
    <w:p w:rsidR="002629AA" w:rsidRDefault="002629AA" w:rsidP="00906F1D">
      <w:pPr>
        <w:pStyle w:val="NoSpacing"/>
        <w:numPr>
          <w:ilvl w:val="0"/>
          <w:numId w:val="3"/>
        </w:numPr>
        <w:rPr>
          <w:rFonts w:asciiTheme="majorHAnsi" w:hAnsiTheme="majorHAnsi" w:cs="Calibri"/>
          <w:sz w:val="22"/>
          <w:szCs w:val="22"/>
        </w:rPr>
      </w:pPr>
      <w:r>
        <w:rPr>
          <w:rFonts w:asciiTheme="majorHAnsi" w:hAnsiTheme="majorHAnsi" w:cs="Calibri"/>
          <w:sz w:val="22"/>
          <w:szCs w:val="22"/>
        </w:rPr>
        <w:t xml:space="preserve">Used </w:t>
      </w:r>
      <w:r w:rsidRPr="002629AA">
        <w:rPr>
          <w:rFonts w:asciiTheme="majorHAnsi" w:hAnsiTheme="majorHAnsi" w:cs="Calibri"/>
          <w:b/>
          <w:sz w:val="22"/>
          <w:szCs w:val="22"/>
        </w:rPr>
        <w:t>BDC</w:t>
      </w:r>
      <w:r>
        <w:rPr>
          <w:rFonts w:asciiTheme="majorHAnsi" w:hAnsiTheme="majorHAnsi" w:cs="Calibri"/>
          <w:sz w:val="22"/>
          <w:szCs w:val="22"/>
        </w:rPr>
        <w:t xml:space="preserve"> to run MRP for transaction </w:t>
      </w:r>
      <w:r w:rsidRPr="002629AA">
        <w:rPr>
          <w:rFonts w:asciiTheme="majorHAnsi" w:hAnsiTheme="majorHAnsi" w:cs="Calibri"/>
          <w:b/>
          <w:sz w:val="22"/>
          <w:szCs w:val="22"/>
        </w:rPr>
        <w:t>MD42/MD04</w:t>
      </w:r>
      <w:r>
        <w:rPr>
          <w:rFonts w:asciiTheme="majorHAnsi" w:hAnsiTheme="majorHAnsi" w:cs="Calibri"/>
          <w:sz w:val="22"/>
          <w:szCs w:val="22"/>
        </w:rPr>
        <w:t>.</w:t>
      </w:r>
    </w:p>
    <w:p w:rsidR="002629AA" w:rsidRDefault="002629AA" w:rsidP="00906F1D">
      <w:pPr>
        <w:pStyle w:val="NoSpacing"/>
        <w:numPr>
          <w:ilvl w:val="0"/>
          <w:numId w:val="3"/>
        </w:numPr>
        <w:rPr>
          <w:rFonts w:asciiTheme="majorHAnsi" w:hAnsiTheme="majorHAnsi" w:cs="Calibri"/>
          <w:sz w:val="22"/>
          <w:szCs w:val="22"/>
        </w:rPr>
      </w:pPr>
      <w:r>
        <w:rPr>
          <w:rFonts w:asciiTheme="majorHAnsi" w:hAnsiTheme="majorHAnsi" w:cs="Calibri"/>
          <w:sz w:val="22"/>
          <w:szCs w:val="22"/>
        </w:rPr>
        <w:t xml:space="preserve">Used </w:t>
      </w:r>
      <w:r w:rsidRPr="002629AA">
        <w:rPr>
          <w:rFonts w:asciiTheme="majorHAnsi" w:hAnsiTheme="majorHAnsi" w:cs="Calibri"/>
          <w:b/>
          <w:sz w:val="22"/>
          <w:szCs w:val="22"/>
        </w:rPr>
        <w:t>BDC</w:t>
      </w:r>
      <w:r>
        <w:rPr>
          <w:rFonts w:asciiTheme="majorHAnsi" w:hAnsiTheme="majorHAnsi" w:cs="Calibri"/>
          <w:sz w:val="22"/>
          <w:szCs w:val="22"/>
        </w:rPr>
        <w:t xml:space="preserve"> to convert planned order to process order for </w:t>
      </w:r>
      <w:r w:rsidRPr="002629AA">
        <w:rPr>
          <w:rFonts w:asciiTheme="majorHAnsi" w:hAnsiTheme="majorHAnsi" w:cs="Calibri"/>
          <w:b/>
          <w:sz w:val="22"/>
          <w:szCs w:val="22"/>
        </w:rPr>
        <w:t>COR7</w:t>
      </w:r>
      <w:r>
        <w:rPr>
          <w:rFonts w:asciiTheme="majorHAnsi" w:hAnsiTheme="majorHAnsi" w:cs="Calibri"/>
          <w:sz w:val="22"/>
          <w:szCs w:val="22"/>
        </w:rPr>
        <w:t>.</w:t>
      </w:r>
    </w:p>
    <w:p w:rsidR="002629AA" w:rsidRPr="00713BE2" w:rsidRDefault="002629AA" w:rsidP="00906F1D">
      <w:pPr>
        <w:pStyle w:val="NoSpacing"/>
        <w:numPr>
          <w:ilvl w:val="0"/>
          <w:numId w:val="3"/>
        </w:numPr>
        <w:rPr>
          <w:rFonts w:asciiTheme="majorHAnsi" w:hAnsiTheme="majorHAnsi" w:cs="Calibri"/>
          <w:sz w:val="22"/>
          <w:szCs w:val="22"/>
        </w:rPr>
      </w:pPr>
      <w:r>
        <w:rPr>
          <w:rFonts w:asciiTheme="majorHAnsi" w:hAnsiTheme="majorHAnsi" w:cs="Calibri"/>
          <w:sz w:val="22"/>
          <w:szCs w:val="22"/>
        </w:rPr>
        <w:t xml:space="preserve">Used </w:t>
      </w:r>
      <w:r w:rsidRPr="002629AA">
        <w:rPr>
          <w:rFonts w:asciiTheme="majorHAnsi" w:hAnsiTheme="majorHAnsi" w:cs="Calibri"/>
          <w:b/>
          <w:sz w:val="22"/>
          <w:szCs w:val="22"/>
        </w:rPr>
        <w:t>BDC</w:t>
      </w:r>
      <w:r>
        <w:rPr>
          <w:rFonts w:asciiTheme="majorHAnsi" w:hAnsiTheme="majorHAnsi" w:cs="Calibri"/>
          <w:sz w:val="22"/>
          <w:szCs w:val="22"/>
        </w:rPr>
        <w:t xml:space="preserve"> to dispatch the process order/ planed order to planning team for </w:t>
      </w:r>
      <w:r w:rsidRPr="002629AA">
        <w:rPr>
          <w:rFonts w:asciiTheme="majorHAnsi" w:hAnsiTheme="majorHAnsi" w:cs="Calibri"/>
          <w:b/>
          <w:sz w:val="22"/>
          <w:szCs w:val="22"/>
        </w:rPr>
        <w:t>CM40</w:t>
      </w:r>
      <w:r>
        <w:rPr>
          <w:rFonts w:asciiTheme="majorHAnsi" w:hAnsiTheme="majorHAnsi" w:cs="Calibri"/>
          <w:sz w:val="22"/>
          <w:szCs w:val="22"/>
        </w:rPr>
        <w:t>.</w:t>
      </w:r>
    </w:p>
    <w:p w:rsidR="00713BE2" w:rsidRPr="00713BE2" w:rsidRDefault="00713BE2" w:rsidP="00906F1D">
      <w:pPr>
        <w:pStyle w:val="NoSpacing"/>
        <w:numPr>
          <w:ilvl w:val="0"/>
          <w:numId w:val="3"/>
        </w:numPr>
        <w:rPr>
          <w:rFonts w:asciiTheme="majorHAnsi" w:hAnsiTheme="majorHAnsi" w:cs="Calibri"/>
          <w:sz w:val="22"/>
          <w:szCs w:val="22"/>
        </w:rPr>
      </w:pPr>
      <w:r w:rsidRPr="00713BE2">
        <w:rPr>
          <w:rFonts w:asciiTheme="majorHAnsi" w:hAnsiTheme="majorHAnsi" w:cs="Calibri"/>
          <w:sz w:val="22"/>
          <w:szCs w:val="22"/>
        </w:rPr>
        <w:t xml:space="preserve">Carried out unit testing, documented the technical specification </w:t>
      </w:r>
    </w:p>
    <w:p w:rsidR="004D3405" w:rsidRPr="00713BE2" w:rsidRDefault="00713BE2" w:rsidP="00906F1D">
      <w:pPr>
        <w:pStyle w:val="ListParagraph"/>
        <w:numPr>
          <w:ilvl w:val="0"/>
          <w:numId w:val="3"/>
        </w:numPr>
        <w:rPr>
          <w:rFonts w:asciiTheme="majorHAnsi" w:hAnsiTheme="majorHAnsi"/>
          <w:sz w:val="22"/>
          <w:szCs w:val="22"/>
        </w:rPr>
      </w:pPr>
      <w:r w:rsidRPr="00713BE2">
        <w:rPr>
          <w:rFonts w:asciiTheme="majorHAnsi" w:hAnsiTheme="majorHAnsi" w:cs="Calibri"/>
          <w:sz w:val="22"/>
          <w:szCs w:val="22"/>
        </w:rPr>
        <w:t>Movement of my objects from development to Quality and supporting transport movement to production.</w:t>
      </w:r>
    </w:p>
    <w:p w:rsidR="004D3405" w:rsidRDefault="004D3405" w:rsidP="004D3405">
      <w:pPr>
        <w:jc w:val="both"/>
        <w:rPr>
          <w:rFonts w:asciiTheme="majorHAnsi" w:hAnsiTheme="majorHAnsi"/>
          <w:b/>
          <w:color w:val="000000"/>
          <w:sz w:val="22"/>
          <w:szCs w:val="22"/>
          <w:lang w:eastAsia="ja-JP"/>
        </w:rPr>
      </w:pPr>
    </w:p>
    <w:p w:rsidR="004D3405" w:rsidRPr="00713BE2" w:rsidRDefault="004D3405" w:rsidP="004D3405">
      <w:pPr>
        <w:rPr>
          <w:rFonts w:asciiTheme="majorHAnsi" w:hAnsiTheme="majorHAnsi"/>
          <w:b/>
          <w:sz w:val="22"/>
          <w:szCs w:val="22"/>
        </w:rPr>
      </w:pPr>
      <w:r w:rsidRPr="00713BE2">
        <w:rPr>
          <w:rFonts w:asciiTheme="majorHAnsi" w:hAnsiTheme="majorHAnsi"/>
          <w:b/>
          <w:sz w:val="22"/>
          <w:szCs w:val="22"/>
        </w:rPr>
        <w:t>Description</w:t>
      </w:r>
      <w:r w:rsidR="00713BE2" w:rsidRPr="00713BE2">
        <w:rPr>
          <w:rFonts w:asciiTheme="majorHAnsi" w:hAnsiTheme="majorHAnsi"/>
          <w:b/>
          <w:sz w:val="22"/>
          <w:szCs w:val="22"/>
        </w:rPr>
        <w:t>:</w:t>
      </w:r>
    </w:p>
    <w:p w:rsidR="00713BE2" w:rsidRPr="00713BE2" w:rsidRDefault="00713BE2" w:rsidP="00713BE2">
      <w:pPr>
        <w:tabs>
          <w:tab w:val="left" w:pos="2220"/>
        </w:tabs>
        <w:rPr>
          <w:rFonts w:asciiTheme="majorHAnsi" w:hAnsiTheme="majorHAnsi" w:cs="Calibri"/>
          <w:sz w:val="22"/>
          <w:szCs w:val="22"/>
        </w:rPr>
      </w:pPr>
      <w:r w:rsidRPr="00713BE2">
        <w:rPr>
          <w:rFonts w:asciiTheme="majorHAnsi" w:hAnsiTheme="majorHAnsi" w:cs="Calibri"/>
          <w:sz w:val="22"/>
          <w:szCs w:val="22"/>
        </w:rPr>
        <w:t>AstraZeneca had a Finance Template already implemented for UK. The same template was to be rolled over Sweden market by enhancing some of the already existing functionalities and hooking some new functionality.</w:t>
      </w:r>
    </w:p>
    <w:p w:rsidR="004D3405" w:rsidRPr="00713BE2" w:rsidRDefault="004D3405" w:rsidP="00713BE2">
      <w:pPr>
        <w:tabs>
          <w:tab w:val="left" w:pos="2220"/>
        </w:tabs>
        <w:rPr>
          <w:rFonts w:asciiTheme="majorHAnsi" w:hAnsiTheme="majorHAnsi"/>
          <w:b/>
          <w:sz w:val="22"/>
          <w:szCs w:val="22"/>
        </w:rPr>
      </w:pPr>
      <w:r w:rsidRPr="00713BE2">
        <w:rPr>
          <w:rFonts w:asciiTheme="majorHAnsi" w:hAnsiTheme="majorHAnsi"/>
          <w:b/>
          <w:sz w:val="22"/>
          <w:szCs w:val="22"/>
        </w:rPr>
        <w:tab/>
      </w:r>
    </w:p>
    <w:p w:rsidR="00316DE3" w:rsidRPr="00713BE2" w:rsidRDefault="004D3405" w:rsidP="00713BE2">
      <w:pPr>
        <w:rPr>
          <w:rFonts w:asciiTheme="majorHAnsi" w:hAnsiTheme="majorHAnsi"/>
          <w:sz w:val="22"/>
          <w:szCs w:val="22"/>
        </w:rPr>
      </w:pPr>
      <w:r w:rsidRPr="00713BE2">
        <w:rPr>
          <w:rFonts w:asciiTheme="majorHAnsi" w:hAnsiTheme="majorHAnsi"/>
          <w:b/>
          <w:sz w:val="22"/>
          <w:szCs w:val="22"/>
        </w:rPr>
        <w:t>Role and Responsibilities</w:t>
      </w:r>
      <w:r w:rsidR="00713BE2" w:rsidRPr="00713BE2">
        <w:rPr>
          <w:rFonts w:asciiTheme="majorHAnsi" w:hAnsiTheme="majorHAnsi"/>
          <w:b/>
          <w:sz w:val="22"/>
          <w:szCs w:val="22"/>
        </w:rPr>
        <w:t>:</w:t>
      </w:r>
    </w:p>
    <w:p w:rsidR="00713BE2" w:rsidRPr="00713BE2" w:rsidRDefault="00713BE2" w:rsidP="00906F1D">
      <w:pPr>
        <w:pStyle w:val="NoSpacing"/>
        <w:framePr w:hSpace="180" w:wrap="around" w:vAnchor="text" w:hAnchor="margin" w:y="67"/>
        <w:numPr>
          <w:ilvl w:val="0"/>
          <w:numId w:val="4"/>
        </w:numPr>
        <w:rPr>
          <w:rFonts w:asciiTheme="majorHAnsi" w:hAnsiTheme="majorHAnsi" w:cs="Calibri"/>
          <w:sz w:val="22"/>
          <w:szCs w:val="22"/>
        </w:rPr>
      </w:pPr>
      <w:r w:rsidRPr="00713BE2">
        <w:rPr>
          <w:rFonts w:asciiTheme="majorHAnsi" w:hAnsiTheme="majorHAnsi" w:cs="Calibri"/>
          <w:sz w:val="22"/>
          <w:szCs w:val="22"/>
        </w:rPr>
        <w:t>Customer Balance statement was to be sent as a mail and hardcopy. The customer could have multiple European currencies. The layout for Sweden was different than UK as UK did not have multiple currency scenarios. Developed a SAP Script using form routines to handle multiple currency scenarios.</w:t>
      </w:r>
    </w:p>
    <w:p w:rsidR="00713BE2" w:rsidRPr="00713BE2" w:rsidRDefault="00713BE2" w:rsidP="00906F1D">
      <w:pPr>
        <w:pStyle w:val="NoSpacing"/>
        <w:numPr>
          <w:ilvl w:val="0"/>
          <w:numId w:val="4"/>
        </w:numPr>
        <w:rPr>
          <w:rFonts w:asciiTheme="majorHAnsi" w:hAnsiTheme="majorHAnsi" w:cs="Calibri"/>
          <w:sz w:val="22"/>
          <w:szCs w:val="22"/>
        </w:rPr>
      </w:pPr>
      <w:r w:rsidRPr="00713BE2">
        <w:rPr>
          <w:rFonts w:asciiTheme="majorHAnsi" w:hAnsiTheme="majorHAnsi" w:cs="Calibri"/>
          <w:sz w:val="22"/>
          <w:szCs w:val="22"/>
        </w:rPr>
        <w:t>Delivered very complex scripts like Delivery cum Invoice, Shipping and warehouse labels (ZEBRA Designer), copy control routines for delivery and Invoice splitting apart from regular developments.</w:t>
      </w:r>
    </w:p>
    <w:p w:rsidR="00713BE2" w:rsidRPr="00713BE2" w:rsidRDefault="00713BE2" w:rsidP="00906F1D">
      <w:pPr>
        <w:pStyle w:val="NoSpacing"/>
        <w:framePr w:hSpace="180" w:wrap="around" w:vAnchor="text" w:hAnchor="margin" w:y="67"/>
        <w:numPr>
          <w:ilvl w:val="0"/>
          <w:numId w:val="4"/>
        </w:numPr>
        <w:rPr>
          <w:rFonts w:asciiTheme="majorHAnsi" w:hAnsiTheme="majorHAnsi" w:cs="Calibri"/>
          <w:sz w:val="22"/>
          <w:szCs w:val="22"/>
        </w:rPr>
      </w:pPr>
      <w:r w:rsidRPr="00713BE2">
        <w:rPr>
          <w:rFonts w:asciiTheme="majorHAnsi" w:hAnsiTheme="majorHAnsi" w:cs="Calibri"/>
          <w:sz w:val="22"/>
          <w:szCs w:val="22"/>
        </w:rPr>
        <w:t>Carried out unit testing for the entire scenarios in Unit Test Plan for two scripts, wrote the technical specification for both the scripts.</w:t>
      </w:r>
    </w:p>
    <w:p w:rsidR="00713BE2" w:rsidRPr="00713BE2" w:rsidRDefault="00713BE2" w:rsidP="00906F1D">
      <w:pPr>
        <w:pStyle w:val="NoSpacing"/>
        <w:framePr w:hSpace="180" w:wrap="around" w:vAnchor="text" w:hAnchor="margin" w:y="67"/>
        <w:numPr>
          <w:ilvl w:val="0"/>
          <w:numId w:val="4"/>
        </w:numPr>
        <w:rPr>
          <w:rFonts w:asciiTheme="majorHAnsi" w:hAnsiTheme="majorHAnsi" w:cs="Calibri"/>
          <w:sz w:val="22"/>
          <w:szCs w:val="22"/>
        </w:rPr>
      </w:pPr>
      <w:r w:rsidRPr="00713BE2">
        <w:rPr>
          <w:rFonts w:asciiTheme="majorHAnsi" w:hAnsiTheme="majorHAnsi" w:cs="Calibri"/>
          <w:sz w:val="22"/>
          <w:szCs w:val="22"/>
        </w:rPr>
        <w:t>Part of Code Review Team for the Project.</w:t>
      </w:r>
    </w:p>
    <w:p w:rsidR="004D3405" w:rsidRPr="00713BE2" w:rsidRDefault="00713BE2" w:rsidP="00906F1D">
      <w:pPr>
        <w:pStyle w:val="ListParagraph"/>
        <w:numPr>
          <w:ilvl w:val="0"/>
          <w:numId w:val="4"/>
        </w:numPr>
        <w:rPr>
          <w:rFonts w:asciiTheme="majorHAnsi" w:hAnsiTheme="majorHAnsi"/>
          <w:sz w:val="22"/>
          <w:szCs w:val="22"/>
        </w:rPr>
      </w:pPr>
      <w:r w:rsidRPr="00713BE2">
        <w:rPr>
          <w:rFonts w:asciiTheme="majorHAnsi" w:hAnsiTheme="majorHAnsi" w:cs="Calibri"/>
          <w:sz w:val="22"/>
          <w:szCs w:val="22"/>
        </w:rPr>
        <w:t>Movement of my objects from development Quality and supporting movement to production.</w:t>
      </w:r>
    </w:p>
    <w:p w:rsidR="004D3405" w:rsidRPr="004D3405" w:rsidRDefault="004D3405" w:rsidP="004D3405">
      <w:pPr>
        <w:rPr>
          <w:rFonts w:asciiTheme="majorHAnsi" w:hAnsiTheme="majorHAnsi"/>
          <w:b/>
          <w:sz w:val="22"/>
          <w:szCs w:val="22"/>
        </w:rPr>
      </w:pPr>
    </w:p>
    <w:p w:rsidR="00786079" w:rsidRDefault="00786079" w:rsidP="004D3405">
      <w:pPr>
        <w:jc w:val="both"/>
        <w:rPr>
          <w:rFonts w:asciiTheme="majorHAnsi" w:hAnsiTheme="majorHAnsi"/>
          <w:b/>
          <w:color w:val="000000"/>
          <w:sz w:val="22"/>
          <w:szCs w:val="22"/>
          <w:lang w:eastAsia="ja-JP"/>
        </w:rPr>
      </w:pPr>
    </w:p>
    <w:p w:rsidR="004D3405" w:rsidRPr="00786079" w:rsidRDefault="004D3405" w:rsidP="004D3405">
      <w:pPr>
        <w:jc w:val="both"/>
        <w:rPr>
          <w:rFonts w:asciiTheme="majorHAnsi" w:hAnsiTheme="majorHAnsi"/>
          <w:b/>
          <w:color w:val="000000"/>
          <w:sz w:val="22"/>
          <w:szCs w:val="22"/>
          <w:lang w:eastAsia="ja-JP"/>
        </w:rPr>
      </w:pPr>
      <w:r w:rsidRPr="00786079">
        <w:rPr>
          <w:rFonts w:asciiTheme="majorHAnsi" w:hAnsiTheme="majorHAnsi"/>
          <w:b/>
          <w:color w:val="000000"/>
          <w:sz w:val="22"/>
          <w:szCs w:val="22"/>
          <w:lang w:eastAsia="ja-JP"/>
        </w:rPr>
        <w:t xml:space="preserve">Client            </w:t>
      </w:r>
      <w:r w:rsidR="00316DE3" w:rsidRPr="00786079">
        <w:rPr>
          <w:rFonts w:asciiTheme="majorHAnsi" w:hAnsiTheme="majorHAnsi"/>
          <w:b/>
          <w:color w:val="000000"/>
          <w:sz w:val="22"/>
          <w:szCs w:val="22"/>
          <w:lang w:eastAsia="ja-JP"/>
        </w:rPr>
        <w:tab/>
      </w:r>
      <w:r w:rsidRPr="00786079">
        <w:rPr>
          <w:rFonts w:asciiTheme="majorHAnsi" w:hAnsiTheme="majorHAnsi"/>
          <w:b/>
          <w:color w:val="000000"/>
          <w:sz w:val="22"/>
          <w:szCs w:val="22"/>
          <w:lang w:eastAsia="ja-JP"/>
        </w:rPr>
        <w:t xml:space="preserve">: </w:t>
      </w:r>
      <w:r w:rsidR="00786079" w:rsidRPr="00786079">
        <w:rPr>
          <w:rFonts w:asciiTheme="majorHAnsi" w:hAnsiTheme="majorHAnsi" w:cs="Calibri"/>
          <w:b/>
          <w:bCs/>
          <w:sz w:val="22"/>
          <w:szCs w:val="22"/>
        </w:rPr>
        <w:t>SOUTHERN CALIFORNIA EDISON</w:t>
      </w:r>
      <w:r w:rsidR="00316DE3" w:rsidRPr="00786079">
        <w:rPr>
          <w:rFonts w:asciiTheme="majorHAnsi" w:hAnsiTheme="majorHAnsi"/>
          <w:b/>
          <w:color w:val="000000"/>
          <w:sz w:val="22"/>
          <w:szCs w:val="22"/>
          <w:lang w:eastAsia="ja-JP"/>
        </w:rPr>
        <w:tab/>
      </w:r>
      <w:r w:rsidR="00316DE3" w:rsidRPr="00786079">
        <w:rPr>
          <w:rFonts w:asciiTheme="majorHAnsi" w:hAnsiTheme="majorHAnsi"/>
          <w:b/>
          <w:color w:val="000000"/>
          <w:sz w:val="22"/>
          <w:szCs w:val="22"/>
          <w:lang w:eastAsia="ja-JP"/>
        </w:rPr>
        <w:tab/>
      </w:r>
      <w:r w:rsidR="00316DE3" w:rsidRPr="00786079">
        <w:rPr>
          <w:rFonts w:asciiTheme="majorHAnsi" w:hAnsiTheme="majorHAnsi"/>
          <w:b/>
          <w:color w:val="000000"/>
          <w:sz w:val="22"/>
          <w:szCs w:val="22"/>
          <w:lang w:eastAsia="ja-JP"/>
        </w:rPr>
        <w:tab/>
      </w:r>
      <w:r w:rsidR="00316DE3" w:rsidRPr="00786079">
        <w:rPr>
          <w:rFonts w:asciiTheme="majorHAnsi" w:hAnsiTheme="majorHAnsi"/>
          <w:b/>
          <w:color w:val="000000"/>
          <w:sz w:val="22"/>
          <w:szCs w:val="22"/>
          <w:lang w:eastAsia="ja-JP"/>
        </w:rPr>
        <w:tab/>
      </w:r>
      <w:r w:rsidR="00786079" w:rsidRPr="00786079">
        <w:rPr>
          <w:rFonts w:asciiTheme="majorHAnsi" w:hAnsiTheme="majorHAnsi"/>
          <w:b/>
          <w:color w:val="000000"/>
          <w:sz w:val="22"/>
          <w:szCs w:val="22"/>
          <w:lang w:eastAsia="ja-JP"/>
        </w:rPr>
        <w:t xml:space="preserve">     </w:t>
      </w:r>
      <w:r w:rsidR="003E2BC1">
        <w:rPr>
          <w:rFonts w:asciiTheme="majorHAnsi" w:hAnsiTheme="majorHAnsi"/>
          <w:b/>
          <w:color w:val="000000"/>
          <w:sz w:val="22"/>
          <w:szCs w:val="22"/>
          <w:lang w:eastAsia="ja-JP"/>
        </w:rPr>
        <w:t xml:space="preserve">      </w:t>
      </w:r>
      <w:r w:rsidR="00743EA1">
        <w:rPr>
          <w:rFonts w:asciiTheme="majorHAnsi" w:hAnsiTheme="majorHAnsi" w:cs="Calibri"/>
          <w:b/>
          <w:sz w:val="22"/>
          <w:szCs w:val="22"/>
        </w:rPr>
        <w:t>May 2008 to Jun</w:t>
      </w:r>
      <w:r w:rsidR="00786079" w:rsidRPr="00786079">
        <w:rPr>
          <w:rFonts w:asciiTheme="majorHAnsi" w:hAnsiTheme="majorHAnsi" w:cs="Calibri"/>
          <w:b/>
          <w:sz w:val="22"/>
          <w:szCs w:val="22"/>
        </w:rPr>
        <w:t xml:space="preserve"> 20</w:t>
      </w:r>
      <w:r w:rsidR="00743EA1">
        <w:rPr>
          <w:rFonts w:asciiTheme="majorHAnsi" w:hAnsiTheme="majorHAnsi" w:cs="Calibri"/>
          <w:b/>
          <w:sz w:val="22"/>
          <w:szCs w:val="22"/>
        </w:rPr>
        <w:t>09</w:t>
      </w:r>
    </w:p>
    <w:p w:rsidR="004D3405" w:rsidRDefault="003E2BC1" w:rsidP="004D3405">
      <w:pPr>
        <w:jc w:val="both"/>
        <w:rPr>
          <w:rFonts w:asciiTheme="majorHAnsi" w:hAnsiTheme="majorHAnsi" w:cs="Calibri"/>
          <w:b/>
          <w:noProof/>
          <w:color w:val="000000"/>
          <w:sz w:val="22"/>
          <w:szCs w:val="22"/>
        </w:rPr>
      </w:pPr>
      <w:r w:rsidRPr="003E2BC1">
        <w:rPr>
          <w:rFonts w:asciiTheme="majorHAnsi" w:hAnsiTheme="majorHAnsi"/>
          <w:b/>
          <w:color w:val="000000"/>
          <w:sz w:val="22"/>
          <w:szCs w:val="22"/>
          <w:lang w:eastAsia="ja-JP"/>
        </w:rPr>
        <w:t>Position</w:t>
      </w:r>
      <w:r>
        <w:rPr>
          <w:rFonts w:asciiTheme="majorHAnsi" w:hAnsiTheme="majorHAnsi"/>
          <w:b/>
          <w:color w:val="000000"/>
          <w:sz w:val="22"/>
          <w:szCs w:val="22"/>
          <w:lang w:eastAsia="ja-JP"/>
        </w:rPr>
        <w:tab/>
      </w:r>
      <w:r w:rsidRPr="003E2BC1">
        <w:rPr>
          <w:rFonts w:asciiTheme="majorHAnsi" w:hAnsiTheme="majorHAnsi"/>
          <w:b/>
          <w:color w:val="000000"/>
          <w:sz w:val="22"/>
          <w:szCs w:val="22"/>
          <w:lang w:eastAsia="ja-JP"/>
        </w:rPr>
        <w:t xml:space="preserve">: </w:t>
      </w:r>
      <w:r w:rsidR="00786079" w:rsidRPr="00786079">
        <w:rPr>
          <w:rFonts w:asciiTheme="majorHAnsi" w:hAnsiTheme="majorHAnsi" w:cs="Calibri"/>
          <w:b/>
          <w:noProof/>
          <w:color w:val="000000"/>
          <w:sz w:val="22"/>
          <w:szCs w:val="22"/>
        </w:rPr>
        <w:t>SAP ABAP Developer</w:t>
      </w:r>
    </w:p>
    <w:p w:rsidR="00E26FB2" w:rsidRPr="00786079" w:rsidRDefault="00E26FB2" w:rsidP="004D3405">
      <w:pPr>
        <w:jc w:val="both"/>
        <w:rPr>
          <w:rFonts w:asciiTheme="majorHAnsi" w:hAnsiTheme="majorHAnsi"/>
          <w:b/>
          <w:color w:val="000000"/>
          <w:sz w:val="22"/>
          <w:szCs w:val="22"/>
          <w:lang w:eastAsia="ja-JP"/>
        </w:rPr>
      </w:pPr>
      <w:r>
        <w:rPr>
          <w:rFonts w:asciiTheme="majorHAnsi" w:hAnsiTheme="majorHAnsi" w:cs="Calibri"/>
          <w:b/>
          <w:noProof/>
          <w:color w:val="000000"/>
          <w:sz w:val="22"/>
          <w:szCs w:val="22"/>
        </w:rPr>
        <w:t>Loc</w:t>
      </w:r>
      <w:r w:rsidR="006B3C6A">
        <w:rPr>
          <w:rFonts w:asciiTheme="majorHAnsi" w:hAnsiTheme="majorHAnsi" w:cs="Calibri"/>
          <w:b/>
          <w:noProof/>
          <w:color w:val="000000"/>
          <w:sz w:val="22"/>
          <w:szCs w:val="22"/>
        </w:rPr>
        <w:t>ation            : India</w:t>
      </w:r>
    </w:p>
    <w:p w:rsidR="004D3405" w:rsidRPr="00786079" w:rsidRDefault="004D3405" w:rsidP="004D3405">
      <w:pPr>
        <w:jc w:val="both"/>
        <w:rPr>
          <w:rFonts w:asciiTheme="majorHAnsi" w:hAnsiTheme="majorHAnsi"/>
          <w:color w:val="000000"/>
          <w:sz w:val="22"/>
          <w:szCs w:val="22"/>
          <w:lang w:eastAsia="ja-JP"/>
        </w:rPr>
      </w:pPr>
    </w:p>
    <w:p w:rsidR="004D3405" w:rsidRPr="00786079" w:rsidRDefault="004D3405" w:rsidP="004D3405">
      <w:pPr>
        <w:rPr>
          <w:rFonts w:asciiTheme="majorHAnsi" w:hAnsiTheme="majorHAnsi"/>
          <w:b/>
          <w:sz w:val="22"/>
          <w:szCs w:val="22"/>
        </w:rPr>
      </w:pPr>
      <w:r w:rsidRPr="00786079">
        <w:rPr>
          <w:rFonts w:asciiTheme="majorHAnsi" w:hAnsiTheme="majorHAnsi"/>
          <w:b/>
          <w:sz w:val="22"/>
          <w:szCs w:val="22"/>
        </w:rPr>
        <w:t>Description</w:t>
      </w:r>
      <w:r w:rsidR="00786079" w:rsidRPr="00786079">
        <w:rPr>
          <w:rFonts w:asciiTheme="majorHAnsi" w:hAnsiTheme="majorHAnsi"/>
          <w:b/>
          <w:sz w:val="22"/>
          <w:szCs w:val="22"/>
        </w:rPr>
        <w:t>:</w:t>
      </w:r>
    </w:p>
    <w:p w:rsidR="004D3405" w:rsidRPr="00786079" w:rsidRDefault="00786079" w:rsidP="00786079">
      <w:pPr>
        <w:rPr>
          <w:rFonts w:asciiTheme="majorHAnsi" w:hAnsiTheme="majorHAnsi"/>
          <w:b/>
          <w:color w:val="0070C0"/>
          <w:sz w:val="22"/>
          <w:szCs w:val="22"/>
        </w:rPr>
      </w:pPr>
      <w:r w:rsidRPr="00786079">
        <w:rPr>
          <w:rFonts w:asciiTheme="majorHAnsi" w:hAnsiTheme="majorHAnsi" w:cs="Calibri"/>
          <w:bCs/>
          <w:sz w:val="22"/>
          <w:szCs w:val="22"/>
        </w:rPr>
        <w:t xml:space="preserve">There </w:t>
      </w:r>
      <w:r>
        <w:rPr>
          <w:rFonts w:asciiTheme="majorHAnsi" w:hAnsiTheme="majorHAnsi" w:cs="Calibri"/>
          <w:bCs/>
          <w:sz w:val="22"/>
          <w:szCs w:val="22"/>
        </w:rPr>
        <w:t>was</w:t>
      </w:r>
      <w:r w:rsidRPr="00786079">
        <w:rPr>
          <w:rFonts w:asciiTheme="majorHAnsi" w:hAnsiTheme="majorHAnsi" w:cs="Calibri"/>
          <w:bCs/>
          <w:sz w:val="22"/>
          <w:szCs w:val="22"/>
        </w:rPr>
        <w:t xml:space="preserve"> need to extract data from R3 to BW. Extractors were used for this purpose.</w:t>
      </w:r>
    </w:p>
    <w:p w:rsidR="00786079" w:rsidRPr="00385A77" w:rsidRDefault="00385A77" w:rsidP="004D3405">
      <w:pPr>
        <w:rPr>
          <w:rFonts w:asciiTheme="majorHAnsi" w:hAnsiTheme="majorHAnsi" w:cs="Calibri"/>
          <w:bCs/>
          <w:sz w:val="22"/>
          <w:szCs w:val="22"/>
        </w:rPr>
      </w:pPr>
      <w:r w:rsidRPr="00385A77">
        <w:rPr>
          <w:rFonts w:asciiTheme="majorHAnsi" w:hAnsiTheme="majorHAnsi" w:cs="Calibri"/>
          <w:bCs/>
          <w:sz w:val="22"/>
          <w:szCs w:val="22"/>
        </w:rPr>
        <w:t>Few user exits were used to enhance standard functionality.</w:t>
      </w:r>
      <w:r w:rsidR="00E949DD">
        <w:rPr>
          <w:rFonts w:asciiTheme="majorHAnsi" w:hAnsiTheme="majorHAnsi" w:cs="Calibri"/>
          <w:bCs/>
          <w:sz w:val="22"/>
          <w:szCs w:val="22"/>
        </w:rPr>
        <w:t xml:space="preserve"> </w:t>
      </w:r>
    </w:p>
    <w:p w:rsidR="00385A77" w:rsidRPr="00786079" w:rsidRDefault="00385A77" w:rsidP="004D3405">
      <w:pPr>
        <w:rPr>
          <w:rFonts w:asciiTheme="majorHAnsi" w:hAnsiTheme="majorHAnsi"/>
          <w:b/>
          <w:sz w:val="22"/>
          <w:szCs w:val="22"/>
        </w:rPr>
      </w:pPr>
    </w:p>
    <w:p w:rsidR="004D3405" w:rsidRPr="00786079" w:rsidRDefault="004D3405" w:rsidP="00786079">
      <w:pPr>
        <w:rPr>
          <w:rFonts w:asciiTheme="majorHAnsi" w:hAnsiTheme="majorHAnsi"/>
          <w:sz w:val="22"/>
          <w:szCs w:val="22"/>
        </w:rPr>
      </w:pPr>
      <w:r w:rsidRPr="00786079">
        <w:rPr>
          <w:rFonts w:asciiTheme="majorHAnsi" w:hAnsiTheme="majorHAnsi"/>
          <w:b/>
          <w:sz w:val="22"/>
          <w:szCs w:val="22"/>
        </w:rPr>
        <w:t>Role and Responsibilities</w:t>
      </w:r>
      <w:r w:rsidR="00786079" w:rsidRPr="00786079">
        <w:rPr>
          <w:rFonts w:asciiTheme="majorHAnsi" w:hAnsiTheme="majorHAnsi"/>
          <w:b/>
          <w:sz w:val="22"/>
          <w:szCs w:val="22"/>
        </w:rPr>
        <w:t>:</w:t>
      </w:r>
    </w:p>
    <w:p w:rsidR="00385A77" w:rsidRDefault="00385A77" w:rsidP="00906F1D">
      <w:pPr>
        <w:pStyle w:val="NoSpacing"/>
        <w:framePr w:hSpace="180" w:wrap="around" w:vAnchor="text" w:hAnchor="margin" w:y="67"/>
        <w:numPr>
          <w:ilvl w:val="0"/>
          <w:numId w:val="5"/>
        </w:numPr>
        <w:rPr>
          <w:rFonts w:asciiTheme="majorHAnsi" w:hAnsiTheme="majorHAnsi" w:cs="Calibri"/>
          <w:sz w:val="22"/>
          <w:szCs w:val="22"/>
        </w:rPr>
      </w:pPr>
      <w:r>
        <w:rPr>
          <w:rFonts w:asciiTheme="majorHAnsi" w:hAnsiTheme="majorHAnsi" w:cs="Calibri"/>
          <w:sz w:val="22"/>
          <w:szCs w:val="22"/>
        </w:rPr>
        <w:t xml:space="preserve">Used user exit </w:t>
      </w:r>
      <w:r w:rsidRPr="00385A77">
        <w:rPr>
          <w:rFonts w:asciiTheme="majorHAnsi" w:hAnsiTheme="majorHAnsi" w:cs="Calibri"/>
          <w:b/>
          <w:sz w:val="22"/>
          <w:szCs w:val="22"/>
        </w:rPr>
        <w:t>EXIT_SAPLINRP_001 (IMRC0001</w:t>
      </w:r>
      <w:r>
        <w:rPr>
          <w:rFonts w:asciiTheme="majorHAnsi" w:hAnsiTheme="majorHAnsi" w:cs="Calibri"/>
          <w:b/>
          <w:sz w:val="22"/>
          <w:szCs w:val="22"/>
        </w:rPr>
        <w:t>)</w:t>
      </w:r>
      <w:r>
        <w:rPr>
          <w:rFonts w:asciiTheme="majorHAnsi" w:hAnsiTheme="majorHAnsi" w:cs="Calibri"/>
          <w:sz w:val="22"/>
          <w:szCs w:val="22"/>
        </w:rPr>
        <w:t xml:space="preserve"> to add extra functionality in </w:t>
      </w:r>
      <w:r w:rsidR="00FF264D">
        <w:rPr>
          <w:rFonts w:asciiTheme="majorHAnsi" w:hAnsiTheme="majorHAnsi" w:cs="Calibri"/>
          <w:sz w:val="22"/>
          <w:szCs w:val="22"/>
        </w:rPr>
        <w:t xml:space="preserve">measurement document </w:t>
      </w:r>
      <w:r w:rsidRPr="00DF6631">
        <w:rPr>
          <w:rFonts w:asciiTheme="majorHAnsi" w:hAnsiTheme="majorHAnsi" w:cs="Calibri"/>
          <w:b/>
          <w:sz w:val="22"/>
          <w:szCs w:val="22"/>
        </w:rPr>
        <w:t>IK11</w:t>
      </w:r>
      <w:r>
        <w:rPr>
          <w:rFonts w:asciiTheme="majorHAnsi" w:hAnsiTheme="majorHAnsi" w:cs="Calibri"/>
          <w:sz w:val="22"/>
          <w:szCs w:val="22"/>
        </w:rPr>
        <w:t>.</w:t>
      </w:r>
    </w:p>
    <w:p w:rsidR="00385A77" w:rsidRDefault="00385A77" w:rsidP="00906F1D">
      <w:pPr>
        <w:pStyle w:val="NoSpacing"/>
        <w:framePr w:hSpace="180" w:wrap="around" w:vAnchor="text" w:hAnchor="margin" w:y="67"/>
        <w:numPr>
          <w:ilvl w:val="0"/>
          <w:numId w:val="5"/>
        </w:numPr>
        <w:rPr>
          <w:rFonts w:asciiTheme="majorHAnsi" w:hAnsiTheme="majorHAnsi" w:cs="Calibri"/>
          <w:sz w:val="22"/>
          <w:szCs w:val="22"/>
        </w:rPr>
      </w:pPr>
      <w:r>
        <w:rPr>
          <w:rFonts w:asciiTheme="majorHAnsi" w:hAnsiTheme="majorHAnsi" w:cs="Calibri"/>
          <w:sz w:val="22"/>
          <w:szCs w:val="22"/>
        </w:rPr>
        <w:t xml:space="preserve">Extended functionality in </w:t>
      </w:r>
      <w:r w:rsidRPr="00DF6631">
        <w:rPr>
          <w:rFonts w:asciiTheme="majorHAnsi" w:hAnsiTheme="majorHAnsi" w:cs="Calibri"/>
          <w:b/>
          <w:sz w:val="22"/>
          <w:szCs w:val="22"/>
        </w:rPr>
        <w:t>IP42</w:t>
      </w:r>
      <w:r>
        <w:rPr>
          <w:rFonts w:asciiTheme="majorHAnsi" w:hAnsiTheme="majorHAnsi" w:cs="Calibri"/>
          <w:sz w:val="22"/>
          <w:szCs w:val="22"/>
        </w:rPr>
        <w:t xml:space="preserve"> using exit </w:t>
      </w:r>
      <w:r w:rsidRPr="00385A77">
        <w:rPr>
          <w:rFonts w:asciiTheme="majorHAnsi" w:hAnsiTheme="majorHAnsi" w:cs="Calibri"/>
          <w:b/>
          <w:sz w:val="22"/>
          <w:szCs w:val="22"/>
        </w:rPr>
        <w:t>(EXIT_SAPLIPWP3) IPRM0004</w:t>
      </w:r>
      <w:r>
        <w:rPr>
          <w:rFonts w:asciiTheme="majorHAnsi" w:hAnsiTheme="majorHAnsi" w:cs="Calibri"/>
          <w:sz w:val="22"/>
          <w:szCs w:val="22"/>
        </w:rPr>
        <w:t>.</w:t>
      </w:r>
    </w:p>
    <w:p w:rsidR="00385A77" w:rsidRDefault="00385A77" w:rsidP="00906F1D">
      <w:pPr>
        <w:pStyle w:val="NoSpacing"/>
        <w:framePr w:hSpace="180" w:wrap="around" w:vAnchor="text" w:hAnchor="margin" w:y="67"/>
        <w:numPr>
          <w:ilvl w:val="0"/>
          <w:numId w:val="5"/>
        </w:numPr>
        <w:rPr>
          <w:rFonts w:asciiTheme="majorHAnsi" w:hAnsiTheme="majorHAnsi" w:cs="Calibri"/>
          <w:sz w:val="22"/>
          <w:szCs w:val="22"/>
        </w:rPr>
      </w:pPr>
      <w:r>
        <w:rPr>
          <w:rFonts w:asciiTheme="majorHAnsi" w:hAnsiTheme="majorHAnsi" w:cs="Calibri"/>
          <w:sz w:val="22"/>
          <w:szCs w:val="22"/>
        </w:rPr>
        <w:t xml:space="preserve">Used exit </w:t>
      </w:r>
      <w:r w:rsidRPr="00385A77">
        <w:rPr>
          <w:rFonts w:asciiTheme="majorHAnsi" w:hAnsiTheme="majorHAnsi" w:cs="Calibri"/>
          <w:b/>
          <w:sz w:val="22"/>
          <w:szCs w:val="22"/>
        </w:rPr>
        <w:t>IEQM0003</w:t>
      </w:r>
      <w:r>
        <w:rPr>
          <w:rFonts w:asciiTheme="majorHAnsi" w:hAnsiTheme="majorHAnsi" w:cs="Calibri"/>
          <w:sz w:val="22"/>
          <w:szCs w:val="22"/>
        </w:rPr>
        <w:t xml:space="preserve"> to mandate measuring point field in </w:t>
      </w:r>
      <w:r w:rsidRPr="00DF6631">
        <w:rPr>
          <w:rFonts w:asciiTheme="majorHAnsi" w:hAnsiTheme="majorHAnsi" w:cs="Calibri"/>
          <w:b/>
          <w:sz w:val="22"/>
          <w:szCs w:val="22"/>
        </w:rPr>
        <w:t>IE01</w:t>
      </w:r>
      <w:r>
        <w:rPr>
          <w:rFonts w:asciiTheme="majorHAnsi" w:hAnsiTheme="majorHAnsi" w:cs="Calibri"/>
          <w:sz w:val="22"/>
          <w:szCs w:val="22"/>
        </w:rPr>
        <w:t xml:space="preserve"> while creating equipment.</w:t>
      </w:r>
    </w:p>
    <w:p w:rsidR="00DF6631" w:rsidRDefault="00B40D9D" w:rsidP="00906F1D">
      <w:pPr>
        <w:pStyle w:val="NoSpacing"/>
        <w:framePr w:hSpace="180" w:wrap="around" w:vAnchor="text" w:hAnchor="margin" w:y="67"/>
        <w:numPr>
          <w:ilvl w:val="0"/>
          <w:numId w:val="5"/>
        </w:numPr>
        <w:rPr>
          <w:rFonts w:asciiTheme="majorHAnsi" w:hAnsiTheme="majorHAnsi" w:cs="Calibri"/>
          <w:sz w:val="22"/>
          <w:szCs w:val="22"/>
        </w:rPr>
      </w:pPr>
      <w:r>
        <w:rPr>
          <w:rFonts w:asciiTheme="majorHAnsi" w:hAnsiTheme="majorHAnsi" w:cs="Calibri"/>
          <w:sz w:val="22"/>
          <w:szCs w:val="22"/>
        </w:rPr>
        <w:t>While</w:t>
      </w:r>
      <w:r w:rsidR="00DF6631">
        <w:rPr>
          <w:rFonts w:asciiTheme="majorHAnsi" w:hAnsiTheme="majorHAnsi" w:cs="Calibri"/>
          <w:sz w:val="22"/>
          <w:szCs w:val="22"/>
        </w:rPr>
        <w:t xml:space="preserve"> taking up one plant fro</w:t>
      </w:r>
      <w:r>
        <w:rPr>
          <w:rFonts w:asciiTheme="majorHAnsi" w:hAnsiTheme="majorHAnsi" w:cs="Calibri"/>
          <w:sz w:val="22"/>
          <w:szCs w:val="22"/>
        </w:rPr>
        <w:t>m</w:t>
      </w:r>
      <w:r w:rsidR="00DF6631">
        <w:rPr>
          <w:rFonts w:asciiTheme="majorHAnsi" w:hAnsiTheme="majorHAnsi" w:cs="Calibri"/>
          <w:sz w:val="22"/>
          <w:szCs w:val="22"/>
        </w:rPr>
        <w:t xml:space="preserve"> legacy system to SAP system, Uploaded PM </w:t>
      </w:r>
      <w:proofErr w:type="gramStart"/>
      <w:r w:rsidR="00DF6631">
        <w:rPr>
          <w:rFonts w:asciiTheme="majorHAnsi" w:hAnsiTheme="majorHAnsi" w:cs="Calibri"/>
          <w:sz w:val="22"/>
          <w:szCs w:val="22"/>
        </w:rPr>
        <w:t>master</w:t>
      </w:r>
      <w:proofErr w:type="gramEnd"/>
      <w:r w:rsidR="00DF6631">
        <w:rPr>
          <w:rFonts w:asciiTheme="majorHAnsi" w:hAnsiTheme="majorHAnsi" w:cs="Calibri"/>
          <w:sz w:val="22"/>
          <w:szCs w:val="22"/>
        </w:rPr>
        <w:t xml:space="preserve"> data using </w:t>
      </w:r>
      <w:r w:rsidR="00DF6631" w:rsidRPr="00DF6631">
        <w:rPr>
          <w:rFonts w:asciiTheme="majorHAnsi" w:hAnsiTheme="majorHAnsi" w:cs="Calibri"/>
          <w:b/>
          <w:sz w:val="22"/>
          <w:szCs w:val="22"/>
        </w:rPr>
        <w:t>LSMW</w:t>
      </w:r>
      <w:r w:rsidR="00DF6631">
        <w:rPr>
          <w:rFonts w:asciiTheme="majorHAnsi" w:hAnsiTheme="majorHAnsi" w:cs="Calibri"/>
          <w:sz w:val="22"/>
          <w:szCs w:val="22"/>
        </w:rPr>
        <w:t>.</w:t>
      </w:r>
    </w:p>
    <w:p w:rsidR="00786079" w:rsidRPr="00680DA0" w:rsidRDefault="00786079" w:rsidP="00906F1D">
      <w:pPr>
        <w:pStyle w:val="NoSpacing"/>
        <w:framePr w:hSpace="180" w:wrap="around" w:vAnchor="text" w:hAnchor="margin" w:y="67"/>
        <w:numPr>
          <w:ilvl w:val="0"/>
          <w:numId w:val="5"/>
        </w:numPr>
        <w:rPr>
          <w:rFonts w:asciiTheme="majorHAnsi" w:hAnsiTheme="majorHAnsi" w:cs="Calibri"/>
          <w:b/>
          <w:sz w:val="22"/>
          <w:szCs w:val="22"/>
        </w:rPr>
      </w:pPr>
      <w:r w:rsidRPr="00680DA0">
        <w:rPr>
          <w:rFonts w:asciiTheme="majorHAnsi" w:hAnsiTheme="majorHAnsi" w:cs="Calibri"/>
          <w:b/>
          <w:sz w:val="22"/>
          <w:szCs w:val="22"/>
        </w:rPr>
        <w:t>Enhancement of CATS Extractor to meet Reporting requirements to analyze Loaning Scenario between Organizational Unit. Pay Scale Group and Valuation basis fields were added to CATS data source extractor.</w:t>
      </w:r>
    </w:p>
    <w:p w:rsidR="00786079" w:rsidRPr="00680DA0" w:rsidRDefault="00786079" w:rsidP="00906F1D">
      <w:pPr>
        <w:pStyle w:val="NoSpacing"/>
        <w:framePr w:hSpace="180" w:wrap="around" w:vAnchor="text" w:hAnchor="margin" w:y="67"/>
        <w:numPr>
          <w:ilvl w:val="0"/>
          <w:numId w:val="5"/>
        </w:numPr>
        <w:rPr>
          <w:rFonts w:asciiTheme="majorHAnsi" w:hAnsiTheme="majorHAnsi" w:cs="Calibri"/>
          <w:b/>
          <w:sz w:val="22"/>
          <w:szCs w:val="22"/>
        </w:rPr>
      </w:pPr>
      <w:r w:rsidRPr="00680DA0">
        <w:rPr>
          <w:rFonts w:asciiTheme="majorHAnsi" w:hAnsiTheme="majorHAnsi" w:cs="Calibri"/>
          <w:b/>
          <w:sz w:val="22"/>
          <w:szCs w:val="22"/>
        </w:rPr>
        <w:t>Supplier Portal – Inventory Consumption &amp; Forecast Extractors were developed to allow secured visibility of SCE inventory information by using valid vendor contracts.</w:t>
      </w:r>
    </w:p>
    <w:p w:rsidR="00786079" w:rsidRPr="00680DA0" w:rsidRDefault="00786079" w:rsidP="00906F1D">
      <w:pPr>
        <w:pStyle w:val="NoSpacing"/>
        <w:framePr w:hSpace="180" w:wrap="around" w:vAnchor="text" w:hAnchor="margin" w:y="67"/>
        <w:numPr>
          <w:ilvl w:val="0"/>
          <w:numId w:val="5"/>
        </w:numPr>
        <w:rPr>
          <w:rFonts w:asciiTheme="majorHAnsi" w:hAnsiTheme="majorHAnsi" w:cs="Calibri"/>
          <w:b/>
          <w:sz w:val="22"/>
          <w:szCs w:val="22"/>
        </w:rPr>
      </w:pPr>
      <w:r w:rsidRPr="00680DA0">
        <w:rPr>
          <w:rFonts w:asciiTheme="majorHAnsi" w:hAnsiTheme="majorHAnsi" w:cs="Calibri"/>
          <w:b/>
          <w:sz w:val="22"/>
          <w:szCs w:val="22"/>
        </w:rPr>
        <w:t>0PM_MEASUREMENT extractor extracts movement data for measuring points and measurement documents to the BI system. Along with these fields, business needed information on measurement document texts, maintenance plan, maintenance plan call number etc. So I created a custom extractor based on this extractor to fetch the required data and load into BI system.</w:t>
      </w:r>
    </w:p>
    <w:p w:rsidR="00786079" w:rsidRPr="00680DA0" w:rsidRDefault="00786079" w:rsidP="00906F1D">
      <w:pPr>
        <w:pStyle w:val="NoSpacing"/>
        <w:framePr w:hSpace="180" w:wrap="around" w:vAnchor="text" w:hAnchor="margin" w:y="67"/>
        <w:numPr>
          <w:ilvl w:val="0"/>
          <w:numId w:val="5"/>
        </w:numPr>
        <w:rPr>
          <w:rFonts w:asciiTheme="majorHAnsi" w:hAnsiTheme="majorHAnsi" w:cs="Calibri"/>
          <w:b/>
          <w:sz w:val="22"/>
          <w:szCs w:val="22"/>
        </w:rPr>
      </w:pPr>
      <w:r w:rsidRPr="00680DA0">
        <w:rPr>
          <w:rFonts w:asciiTheme="majorHAnsi" w:hAnsiTheme="majorHAnsi" w:cs="Calibri"/>
          <w:b/>
          <w:sz w:val="22"/>
          <w:szCs w:val="22"/>
        </w:rPr>
        <w:t>Created custom extractor to get the maintenance plan item details at equipment or Functional location level.</w:t>
      </w:r>
    </w:p>
    <w:p w:rsidR="00786079" w:rsidRPr="00680DA0" w:rsidRDefault="00786079" w:rsidP="00906F1D">
      <w:pPr>
        <w:pStyle w:val="NoSpacing"/>
        <w:framePr w:hSpace="180" w:wrap="around" w:vAnchor="text" w:hAnchor="margin" w:y="67"/>
        <w:numPr>
          <w:ilvl w:val="0"/>
          <w:numId w:val="5"/>
        </w:numPr>
        <w:rPr>
          <w:rFonts w:asciiTheme="majorHAnsi" w:hAnsiTheme="majorHAnsi" w:cs="Calibri"/>
          <w:b/>
          <w:sz w:val="22"/>
          <w:szCs w:val="22"/>
        </w:rPr>
      </w:pPr>
      <w:r w:rsidRPr="00680DA0">
        <w:rPr>
          <w:rFonts w:asciiTheme="majorHAnsi" w:hAnsiTheme="majorHAnsi" w:cs="Calibri"/>
          <w:b/>
          <w:sz w:val="22"/>
          <w:szCs w:val="22"/>
        </w:rPr>
        <w:t>Enhanced 2LIS_18_I0TASK and 2LIS_17_I0TASK extractor to fetch notification task information for reporting purpose.</w:t>
      </w:r>
    </w:p>
    <w:p w:rsidR="00786079" w:rsidRPr="00786079" w:rsidRDefault="00786079" w:rsidP="00906F1D">
      <w:pPr>
        <w:pStyle w:val="NoSpacing"/>
        <w:framePr w:hSpace="180" w:wrap="around" w:vAnchor="text" w:hAnchor="margin" w:y="67"/>
        <w:numPr>
          <w:ilvl w:val="0"/>
          <w:numId w:val="5"/>
        </w:numPr>
        <w:rPr>
          <w:rFonts w:asciiTheme="majorHAnsi" w:hAnsiTheme="majorHAnsi" w:cs="Calibri"/>
          <w:sz w:val="22"/>
          <w:szCs w:val="22"/>
        </w:rPr>
      </w:pPr>
      <w:r w:rsidRPr="00786079">
        <w:rPr>
          <w:rFonts w:asciiTheme="majorHAnsi" w:hAnsiTheme="majorHAnsi" w:cs="Calibri"/>
          <w:sz w:val="22"/>
          <w:szCs w:val="22"/>
        </w:rPr>
        <w:t>Documented technical specifications for all the objects.</w:t>
      </w:r>
    </w:p>
    <w:p w:rsidR="00786079" w:rsidRPr="00786079" w:rsidRDefault="00786079" w:rsidP="00906F1D">
      <w:pPr>
        <w:pStyle w:val="NoSpacing"/>
        <w:framePr w:hSpace="180" w:wrap="around" w:vAnchor="text" w:hAnchor="margin" w:y="67"/>
        <w:numPr>
          <w:ilvl w:val="0"/>
          <w:numId w:val="5"/>
        </w:numPr>
        <w:rPr>
          <w:rFonts w:asciiTheme="majorHAnsi" w:hAnsiTheme="majorHAnsi" w:cs="Calibri"/>
          <w:sz w:val="22"/>
          <w:szCs w:val="22"/>
        </w:rPr>
      </w:pPr>
      <w:r w:rsidRPr="00786079">
        <w:rPr>
          <w:rFonts w:asciiTheme="majorHAnsi" w:hAnsiTheme="majorHAnsi" w:cs="Calibri"/>
          <w:sz w:val="22"/>
          <w:szCs w:val="22"/>
        </w:rPr>
        <w:t>Created Unit test plan which was used by the entire team as template.</w:t>
      </w:r>
    </w:p>
    <w:p w:rsidR="004D3405" w:rsidRPr="00786079" w:rsidRDefault="00786079" w:rsidP="00906F1D">
      <w:pPr>
        <w:pStyle w:val="ListParagraph"/>
        <w:numPr>
          <w:ilvl w:val="0"/>
          <w:numId w:val="5"/>
        </w:numPr>
        <w:jc w:val="both"/>
        <w:rPr>
          <w:rFonts w:asciiTheme="majorHAnsi" w:hAnsiTheme="majorHAnsi"/>
          <w:sz w:val="22"/>
          <w:szCs w:val="22"/>
        </w:rPr>
      </w:pPr>
      <w:r w:rsidRPr="00786079">
        <w:rPr>
          <w:rFonts w:asciiTheme="majorHAnsi" w:hAnsiTheme="majorHAnsi" w:cs="Calibri"/>
          <w:sz w:val="22"/>
          <w:szCs w:val="22"/>
        </w:rPr>
        <w:t>Co-ordinated with BI team for replication of data sources into BI system.</w:t>
      </w:r>
    </w:p>
    <w:p w:rsidR="00316DE3" w:rsidRPr="004D3405" w:rsidRDefault="00316DE3" w:rsidP="004D3405">
      <w:pPr>
        <w:jc w:val="both"/>
        <w:rPr>
          <w:rFonts w:asciiTheme="majorHAnsi" w:hAnsiTheme="majorHAnsi"/>
          <w:b/>
          <w:color w:val="000000"/>
          <w:sz w:val="22"/>
          <w:szCs w:val="22"/>
          <w:lang w:eastAsia="ja-JP"/>
        </w:rPr>
      </w:pPr>
    </w:p>
    <w:p w:rsidR="003E2BC1" w:rsidRPr="003E2BC1" w:rsidRDefault="003E2BC1" w:rsidP="0019527A">
      <w:pPr>
        <w:ind w:right="-360"/>
        <w:rPr>
          <w:rFonts w:asciiTheme="majorHAnsi" w:hAnsiTheme="majorHAnsi"/>
          <w:b/>
          <w:bCs/>
          <w:color w:val="000000"/>
          <w:sz w:val="22"/>
          <w:szCs w:val="22"/>
        </w:rPr>
      </w:pPr>
    </w:p>
    <w:p w:rsidR="003E2BC1" w:rsidRPr="003E2BC1" w:rsidRDefault="003E2BC1" w:rsidP="003E2BC1">
      <w:pPr>
        <w:jc w:val="both"/>
        <w:rPr>
          <w:rFonts w:asciiTheme="majorHAnsi" w:hAnsiTheme="majorHAnsi" w:cs="Calibri"/>
          <w:sz w:val="22"/>
          <w:szCs w:val="22"/>
        </w:rPr>
      </w:pPr>
      <w:r w:rsidRPr="003E2BC1">
        <w:rPr>
          <w:rFonts w:asciiTheme="majorHAnsi" w:hAnsiTheme="majorHAnsi"/>
          <w:b/>
          <w:color w:val="000000"/>
          <w:sz w:val="22"/>
          <w:szCs w:val="22"/>
          <w:lang w:eastAsia="ja-JP"/>
        </w:rPr>
        <w:t xml:space="preserve">Client            </w:t>
      </w:r>
      <w:r w:rsidRPr="003E2BC1">
        <w:rPr>
          <w:rFonts w:asciiTheme="majorHAnsi" w:hAnsiTheme="majorHAnsi"/>
          <w:b/>
          <w:color w:val="000000"/>
          <w:sz w:val="22"/>
          <w:szCs w:val="22"/>
          <w:lang w:eastAsia="ja-JP"/>
        </w:rPr>
        <w:tab/>
        <w:t xml:space="preserve">: </w:t>
      </w:r>
      <w:r w:rsidRPr="003E2BC1">
        <w:rPr>
          <w:rFonts w:asciiTheme="majorHAnsi" w:hAnsiTheme="majorHAnsi" w:cs="Calibri"/>
          <w:b/>
          <w:sz w:val="22"/>
          <w:szCs w:val="22"/>
        </w:rPr>
        <w:t>INFOSYS INDUCTION &amp; ESA SAP TRAINING</w:t>
      </w:r>
      <w:r w:rsidRPr="003E2BC1">
        <w:rPr>
          <w:rFonts w:asciiTheme="majorHAnsi" w:hAnsiTheme="majorHAnsi"/>
          <w:b/>
          <w:color w:val="000000"/>
          <w:sz w:val="22"/>
          <w:szCs w:val="22"/>
          <w:lang w:eastAsia="ja-JP"/>
        </w:rPr>
        <w:tab/>
      </w:r>
      <w:r w:rsidRPr="003E2BC1">
        <w:rPr>
          <w:rFonts w:asciiTheme="majorHAnsi" w:hAnsiTheme="majorHAnsi"/>
          <w:b/>
          <w:color w:val="000000"/>
          <w:sz w:val="22"/>
          <w:szCs w:val="22"/>
          <w:lang w:eastAsia="ja-JP"/>
        </w:rPr>
        <w:tab/>
      </w:r>
      <w:r w:rsidRPr="003E2BC1">
        <w:rPr>
          <w:rFonts w:asciiTheme="majorHAnsi" w:hAnsiTheme="majorHAnsi"/>
          <w:b/>
          <w:color w:val="000000"/>
          <w:sz w:val="22"/>
          <w:szCs w:val="22"/>
          <w:lang w:eastAsia="ja-JP"/>
        </w:rPr>
        <w:tab/>
      </w:r>
      <w:r w:rsidR="009E62DF">
        <w:rPr>
          <w:rFonts w:asciiTheme="majorHAnsi" w:hAnsiTheme="majorHAnsi" w:cs="Calibri"/>
          <w:b/>
          <w:sz w:val="22"/>
          <w:szCs w:val="22"/>
        </w:rPr>
        <w:t>Jan 2008 to Apr</w:t>
      </w:r>
      <w:r w:rsidRPr="003E2BC1">
        <w:rPr>
          <w:rFonts w:asciiTheme="majorHAnsi" w:hAnsiTheme="majorHAnsi" w:cs="Calibri"/>
          <w:b/>
          <w:sz w:val="22"/>
          <w:szCs w:val="22"/>
        </w:rPr>
        <w:t xml:space="preserve"> 200</w:t>
      </w:r>
      <w:r w:rsidR="009E62DF">
        <w:rPr>
          <w:rFonts w:asciiTheme="majorHAnsi" w:hAnsiTheme="majorHAnsi" w:cs="Calibri"/>
          <w:b/>
          <w:sz w:val="22"/>
          <w:szCs w:val="22"/>
        </w:rPr>
        <w:t>8</w:t>
      </w:r>
    </w:p>
    <w:p w:rsidR="003E2BC1" w:rsidRDefault="003E2BC1" w:rsidP="003E2BC1">
      <w:pPr>
        <w:jc w:val="both"/>
        <w:rPr>
          <w:rFonts w:asciiTheme="majorHAnsi" w:hAnsiTheme="majorHAnsi" w:cs="Calibri"/>
          <w:b/>
          <w:sz w:val="22"/>
          <w:szCs w:val="22"/>
        </w:rPr>
      </w:pPr>
      <w:r w:rsidRPr="003E2BC1">
        <w:rPr>
          <w:rFonts w:asciiTheme="majorHAnsi" w:hAnsiTheme="majorHAnsi"/>
          <w:b/>
          <w:color w:val="000000"/>
          <w:sz w:val="22"/>
          <w:szCs w:val="22"/>
          <w:lang w:eastAsia="ja-JP"/>
        </w:rPr>
        <w:t>Position</w:t>
      </w:r>
      <w:r>
        <w:rPr>
          <w:rFonts w:asciiTheme="majorHAnsi" w:hAnsiTheme="majorHAnsi"/>
          <w:b/>
          <w:color w:val="000000"/>
          <w:sz w:val="22"/>
          <w:szCs w:val="22"/>
          <w:lang w:eastAsia="ja-JP"/>
        </w:rPr>
        <w:tab/>
      </w:r>
      <w:r w:rsidRPr="003E2BC1">
        <w:rPr>
          <w:rFonts w:asciiTheme="majorHAnsi" w:hAnsiTheme="majorHAnsi"/>
          <w:b/>
          <w:color w:val="000000"/>
          <w:sz w:val="22"/>
          <w:szCs w:val="22"/>
          <w:lang w:eastAsia="ja-JP"/>
        </w:rPr>
        <w:t xml:space="preserve">: </w:t>
      </w:r>
      <w:r>
        <w:rPr>
          <w:rFonts w:asciiTheme="majorHAnsi" w:hAnsiTheme="majorHAnsi"/>
          <w:b/>
          <w:color w:val="000000"/>
          <w:sz w:val="22"/>
          <w:szCs w:val="22"/>
          <w:lang w:eastAsia="ja-JP"/>
        </w:rPr>
        <w:t>A</w:t>
      </w:r>
      <w:r w:rsidRPr="003E2BC1">
        <w:rPr>
          <w:rFonts w:asciiTheme="majorHAnsi" w:hAnsiTheme="majorHAnsi"/>
          <w:b/>
          <w:color w:val="000000"/>
          <w:sz w:val="22"/>
          <w:szCs w:val="22"/>
          <w:lang w:eastAsia="ja-JP"/>
        </w:rPr>
        <w:t>s</w:t>
      </w:r>
      <w:r w:rsidRPr="003E2BC1">
        <w:rPr>
          <w:rFonts w:asciiTheme="majorHAnsi" w:hAnsiTheme="majorHAnsi" w:cs="Calibri"/>
          <w:b/>
          <w:sz w:val="22"/>
          <w:szCs w:val="22"/>
        </w:rPr>
        <w:t xml:space="preserve"> a Trainee was taught language C, SAP ABAP</w:t>
      </w:r>
    </w:p>
    <w:p w:rsidR="00EA0A26" w:rsidRPr="003E2BC1" w:rsidRDefault="00EA0A26" w:rsidP="003E2BC1">
      <w:pPr>
        <w:jc w:val="both"/>
        <w:rPr>
          <w:rFonts w:asciiTheme="majorHAnsi" w:hAnsiTheme="majorHAnsi"/>
          <w:b/>
          <w:color w:val="000000"/>
          <w:sz w:val="22"/>
          <w:szCs w:val="22"/>
          <w:lang w:eastAsia="ja-JP"/>
        </w:rPr>
      </w:pPr>
      <w:r>
        <w:rPr>
          <w:rFonts w:asciiTheme="majorHAnsi" w:hAnsiTheme="majorHAnsi" w:cs="Calibri"/>
          <w:b/>
          <w:sz w:val="22"/>
          <w:szCs w:val="22"/>
        </w:rPr>
        <w:t>Location           : India</w:t>
      </w:r>
    </w:p>
    <w:p w:rsidR="003E2BC1" w:rsidRPr="003E2BC1" w:rsidRDefault="003E2BC1" w:rsidP="003E2BC1">
      <w:pPr>
        <w:rPr>
          <w:rFonts w:asciiTheme="majorHAnsi" w:hAnsiTheme="majorHAnsi"/>
          <w:b/>
          <w:sz w:val="22"/>
          <w:szCs w:val="22"/>
        </w:rPr>
      </w:pPr>
    </w:p>
    <w:p w:rsidR="003E2BC1" w:rsidRPr="003E2BC1" w:rsidRDefault="003E2BC1" w:rsidP="003E2BC1">
      <w:pPr>
        <w:rPr>
          <w:rFonts w:asciiTheme="majorHAnsi" w:hAnsiTheme="majorHAnsi"/>
          <w:sz w:val="22"/>
          <w:szCs w:val="22"/>
        </w:rPr>
      </w:pPr>
      <w:r w:rsidRPr="003E2BC1">
        <w:rPr>
          <w:rFonts w:asciiTheme="majorHAnsi" w:hAnsiTheme="majorHAnsi"/>
          <w:b/>
          <w:sz w:val="22"/>
          <w:szCs w:val="22"/>
        </w:rPr>
        <w:t>Role and Responsibilities:</w:t>
      </w:r>
    </w:p>
    <w:p w:rsidR="003E2BC1" w:rsidRPr="003E2BC1" w:rsidRDefault="003E2BC1" w:rsidP="00906F1D">
      <w:pPr>
        <w:pStyle w:val="NoSpacing"/>
        <w:numPr>
          <w:ilvl w:val="0"/>
          <w:numId w:val="8"/>
        </w:numPr>
        <w:rPr>
          <w:rFonts w:asciiTheme="majorHAnsi" w:hAnsiTheme="majorHAnsi" w:cs="Calibri"/>
          <w:sz w:val="22"/>
          <w:szCs w:val="22"/>
        </w:rPr>
      </w:pPr>
      <w:r w:rsidRPr="003E2BC1">
        <w:rPr>
          <w:rFonts w:asciiTheme="majorHAnsi" w:hAnsiTheme="majorHAnsi" w:cs="Calibri"/>
          <w:sz w:val="22"/>
          <w:szCs w:val="22"/>
        </w:rPr>
        <w:t xml:space="preserve">Developed classical interactive report for displaying sales order and at line selection on sales order, calling transaction </w:t>
      </w:r>
      <w:r w:rsidRPr="00201262">
        <w:rPr>
          <w:rFonts w:asciiTheme="majorHAnsi" w:hAnsiTheme="majorHAnsi" w:cs="Calibri"/>
          <w:b/>
          <w:sz w:val="22"/>
          <w:szCs w:val="22"/>
        </w:rPr>
        <w:t>VA03</w:t>
      </w:r>
      <w:r w:rsidRPr="003E2BC1">
        <w:rPr>
          <w:rFonts w:asciiTheme="majorHAnsi" w:hAnsiTheme="majorHAnsi" w:cs="Calibri"/>
          <w:sz w:val="22"/>
          <w:szCs w:val="22"/>
        </w:rPr>
        <w:t xml:space="preserve"> to display sales order.</w:t>
      </w:r>
    </w:p>
    <w:p w:rsidR="003E2BC1" w:rsidRPr="003E2BC1" w:rsidRDefault="003E2BC1" w:rsidP="00906F1D">
      <w:pPr>
        <w:pStyle w:val="NoSpacing"/>
        <w:numPr>
          <w:ilvl w:val="0"/>
          <w:numId w:val="8"/>
        </w:numPr>
        <w:rPr>
          <w:rFonts w:asciiTheme="majorHAnsi" w:hAnsiTheme="majorHAnsi" w:cs="Calibri"/>
          <w:sz w:val="22"/>
          <w:szCs w:val="22"/>
        </w:rPr>
      </w:pPr>
      <w:r w:rsidRPr="003E2BC1">
        <w:rPr>
          <w:rFonts w:asciiTheme="majorHAnsi" w:hAnsiTheme="majorHAnsi" w:cs="Calibri"/>
          <w:sz w:val="22"/>
          <w:szCs w:val="22"/>
        </w:rPr>
        <w:t xml:space="preserve">Developed same report as ALV report using OOPS method. Made use of event handler methods for added functions and on application toolbar and double click on </w:t>
      </w:r>
      <w:r w:rsidRPr="00201262">
        <w:rPr>
          <w:rFonts w:asciiTheme="majorHAnsi" w:hAnsiTheme="majorHAnsi" w:cs="Calibri"/>
          <w:b/>
          <w:sz w:val="22"/>
          <w:szCs w:val="22"/>
        </w:rPr>
        <w:t>ALV gird Cell</w:t>
      </w:r>
    </w:p>
    <w:p w:rsidR="003E2BC1" w:rsidRPr="003E2BC1" w:rsidRDefault="003E2BC1" w:rsidP="00906F1D">
      <w:pPr>
        <w:pStyle w:val="NoSpacing"/>
        <w:numPr>
          <w:ilvl w:val="0"/>
          <w:numId w:val="8"/>
        </w:numPr>
        <w:rPr>
          <w:rFonts w:asciiTheme="majorHAnsi" w:hAnsiTheme="majorHAnsi" w:cs="Calibri"/>
          <w:sz w:val="22"/>
          <w:szCs w:val="22"/>
        </w:rPr>
      </w:pPr>
      <w:r w:rsidRPr="003E2BC1">
        <w:rPr>
          <w:rFonts w:asciiTheme="majorHAnsi" w:hAnsiTheme="majorHAnsi" w:cs="Calibri"/>
          <w:sz w:val="22"/>
          <w:szCs w:val="22"/>
        </w:rPr>
        <w:t>Created Dictionary Objects i.e. data elements, Domains, tables, Tables, Table Maintenance generator, Lock Objects etc.</w:t>
      </w:r>
    </w:p>
    <w:p w:rsidR="003E2BC1" w:rsidRPr="003E2BC1" w:rsidRDefault="003E2BC1" w:rsidP="00906F1D">
      <w:pPr>
        <w:pStyle w:val="NoSpacing"/>
        <w:numPr>
          <w:ilvl w:val="0"/>
          <w:numId w:val="8"/>
        </w:numPr>
        <w:rPr>
          <w:rFonts w:asciiTheme="majorHAnsi" w:hAnsiTheme="majorHAnsi" w:cs="Calibri"/>
          <w:sz w:val="22"/>
          <w:szCs w:val="22"/>
        </w:rPr>
      </w:pPr>
      <w:r w:rsidRPr="003E2BC1">
        <w:rPr>
          <w:rFonts w:asciiTheme="majorHAnsi" w:hAnsiTheme="majorHAnsi" w:cs="Calibri"/>
          <w:sz w:val="22"/>
          <w:szCs w:val="22"/>
        </w:rPr>
        <w:t>Developed module pool program to create , display and edit employee Data</w:t>
      </w:r>
    </w:p>
    <w:p w:rsidR="003E2BC1" w:rsidRPr="003E2BC1" w:rsidRDefault="003E2BC1" w:rsidP="00906F1D">
      <w:pPr>
        <w:pStyle w:val="NoSpacing"/>
        <w:numPr>
          <w:ilvl w:val="0"/>
          <w:numId w:val="8"/>
        </w:numPr>
        <w:rPr>
          <w:rFonts w:asciiTheme="majorHAnsi" w:hAnsiTheme="majorHAnsi" w:cs="Calibri"/>
          <w:sz w:val="22"/>
          <w:szCs w:val="22"/>
        </w:rPr>
      </w:pPr>
      <w:r w:rsidRPr="003E2BC1">
        <w:rPr>
          <w:rFonts w:asciiTheme="majorHAnsi" w:hAnsiTheme="majorHAnsi" w:cs="Calibri"/>
          <w:sz w:val="22"/>
          <w:szCs w:val="22"/>
        </w:rPr>
        <w:t>Developed sap script and Smart form to display sales order line items</w:t>
      </w:r>
    </w:p>
    <w:p w:rsidR="003E2BC1" w:rsidRPr="003E2BC1" w:rsidRDefault="003E2BC1" w:rsidP="00906F1D">
      <w:pPr>
        <w:pStyle w:val="NoSpacing"/>
        <w:numPr>
          <w:ilvl w:val="0"/>
          <w:numId w:val="8"/>
        </w:numPr>
        <w:rPr>
          <w:rFonts w:asciiTheme="majorHAnsi" w:hAnsiTheme="majorHAnsi" w:cs="Calibri"/>
          <w:sz w:val="22"/>
          <w:szCs w:val="22"/>
        </w:rPr>
      </w:pPr>
      <w:r w:rsidRPr="003E2BC1">
        <w:rPr>
          <w:rFonts w:asciiTheme="majorHAnsi" w:hAnsiTheme="majorHAnsi" w:cs="Calibri"/>
          <w:sz w:val="22"/>
          <w:szCs w:val="22"/>
        </w:rPr>
        <w:t>Developed upload and download program for presentation server and application server.</w:t>
      </w:r>
    </w:p>
    <w:p w:rsidR="003E2BC1" w:rsidRPr="003E2BC1" w:rsidRDefault="003E2BC1" w:rsidP="00906F1D">
      <w:pPr>
        <w:pStyle w:val="NoSpacing"/>
        <w:numPr>
          <w:ilvl w:val="0"/>
          <w:numId w:val="8"/>
        </w:numPr>
        <w:rPr>
          <w:rFonts w:asciiTheme="majorHAnsi" w:hAnsiTheme="majorHAnsi" w:cs="Calibri"/>
          <w:sz w:val="22"/>
          <w:szCs w:val="22"/>
        </w:rPr>
      </w:pPr>
      <w:r w:rsidRPr="003E2BC1">
        <w:rPr>
          <w:rFonts w:asciiTheme="majorHAnsi" w:hAnsiTheme="majorHAnsi" w:cs="Calibri"/>
          <w:sz w:val="22"/>
          <w:szCs w:val="22"/>
        </w:rPr>
        <w:t>Developed BDC program to update employee data using call transaction and session Method.</w:t>
      </w:r>
    </w:p>
    <w:p w:rsidR="00786079" w:rsidRDefault="003E2BC1" w:rsidP="00906F1D">
      <w:pPr>
        <w:pStyle w:val="ListParagraph"/>
        <w:numPr>
          <w:ilvl w:val="0"/>
          <w:numId w:val="8"/>
        </w:numPr>
        <w:ind w:right="-360"/>
        <w:rPr>
          <w:rFonts w:asciiTheme="majorHAnsi" w:hAnsiTheme="majorHAnsi" w:cs="Calibri"/>
          <w:sz w:val="22"/>
          <w:szCs w:val="22"/>
        </w:rPr>
      </w:pPr>
      <w:r w:rsidRPr="003E2BC1">
        <w:rPr>
          <w:rFonts w:asciiTheme="majorHAnsi" w:hAnsiTheme="majorHAnsi" w:cs="Calibri"/>
          <w:sz w:val="22"/>
          <w:szCs w:val="22"/>
        </w:rPr>
        <w:t>Overview on User Exits, BADI, understands of CMOD and SMOD transactions, concept of LUW, SAP lock Mechanism, programming Database Updates, Overview of LSMW and IDOCs.</w:t>
      </w:r>
    </w:p>
    <w:p w:rsidR="007D0404" w:rsidRDefault="007D0404" w:rsidP="007D0404">
      <w:pPr>
        <w:pStyle w:val="ListParagraph"/>
        <w:ind w:right="-360"/>
        <w:rPr>
          <w:rFonts w:asciiTheme="majorHAnsi" w:hAnsiTheme="majorHAnsi" w:cs="Calibri"/>
          <w:sz w:val="22"/>
          <w:szCs w:val="22"/>
        </w:rPr>
      </w:pPr>
    </w:p>
    <w:p w:rsidR="007D0404" w:rsidRPr="003E2BC1" w:rsidRDefault="007D0404" w:rsidP="007D0404">
      <w:pPr>
        <w:jc w:val="both"/>
        <w:rPr>
          <w:rFonts w:asciiTheme="majorHAnsi" w:hAnsiTheme="majorHAnsi" w:cs="Calibri"/>
          <w:sz w:val="22"/>
          <w:szCs w:val="22"/>
        </w:rPr>
      </w:pPr>
      <w:r>
        <w:rPr>
          <w:rFonts w:asciiTheme="majorHAnsi" w:hAnsiTheme="majorHAnsi"/>
          <w:b/>
          <w:color w:val="000000"/>
          <w:sz w:val="22"/>
          <w:szCs w:val="22"/>
          <w:lang w:eastAsia="ja-JP"/>
        </w:rPr>
        <w:t xml:space="preserve">Company          </w:t>
      </w:r>
      <w:r w:rsidRPr="003E2BC1">
        <w:rPr>
          <w:rFonts w:asciiTheme="majorHAnsi" w:hAnsiTheme="majorHAnsi"/>
          <w:b/>
          <w:color w:val="000000"/>
          <w:sz w:val="22"/>
          <w:szCs w:val="22"/>
          <w:lang w:eastAsia="ja-JP"/>
        </w:rPr>
        <w:t>:</w:t>
      </w:r>
      <w:r>
        <w:rPr>
          <w:rFonts w:asciiTheme="majorHAnsi" w:hAnsiTheme="majorHAnsi"/>
          <w:b/>
          <w:color w:val="000000"/>
          <w:sz w:val="22"/>
          <w:szCs w:val="22"/>
          <w:lang w:eastAsia="ja-JP"/>
        </w:rPr>
        <w:t xml:space="preserve"> Idea Cellular Limited</w:t>
      </w:r>
      <w:r>
        <w:rPr>
          <w:rFonts w:asciiTheme="majorHAnsi" w:hAnsiTheme="majorHAnsi"/>
          <w:b/>
          <w:color w:val="000000"/>
          <w:sz w:val="22"/>
          <w:szCs w:val="22"/>
          <w:lang w:eastAsia="ja-JP"/>
        </w:rPr>
        <w:tab/>
      </w:r>
      <w:r>
        <w:rPr>
          <w:rFonts w:asciiTheme="majorHAnsi" w:hAnsiTheme="majorHAnsi"/>
          <w:b/>
          <w:color w:val="000000"/>
          <w:sz w:val="22"/>
          <w:szCs w:val="22"/>
          <w:lang w:eastAsia="ja-JP"/>
        </w:rPr>
        <w:tab/>
      </w:r>
      <w:r>
        <w:rPr>
          <w:rFonts w:asciiTheme="majorHAnsi" w:hAnsiTheme="majorHAnsi"/>
          <w:b/>
          <w:color w:val="000000"/>
          <w:sz w:val="22"/>
          <w:szCs w:val="22"/>
          <w:lang w:eastAsia="ja-JP"/>
        </w:rPr>
        <w:tab/>
      </w:r>
      <w:r>
        <w:rPr>
          <w:rFonts w:asciiTheme="majorHAnsi" w:hAnsiTheme="majorHAnsi"/>
          <w:b/>
          <w:color w:val="000000"/>
          <w:sz w:val="22"/>
          <w:szCs w:val="22"/>
          <w:lang w:eastAsia="ja-JP"/>
        </w:rPr>
        <w:tab/>
        <w:t xml:space="preserve"> </w:t>
      </w:r>
      <w:r w:rsidRPr="003E2BC1">
        <w:rPr>
          <w:rFonts w:asciiTheme="majorHAnsi" w:hAnsiTheme="majorHAnsi"/>
          <w:b/>
          <w:color w:val="000000"/>
          <w:sz w:val="22"/>
          <w:szCs w:val="22"/>
          <w:lang w:eastAsia="ja-JP"/>
        </w:rPr>
        <w:tab/>
      </w:r>
      <w:r w:rsidRPr="003E2BC1">
        <w:rPr>
          <w:rFonts w:asciiTheme="majorHAnsi" w:hAnsiTheme="majorHAnsi"/>
          <w:b/>
          <w:color w:val="000000"/>
          <w:sz w:val="22"/>
          <w:szCs w:val="22"/>
          <w:lang w:eastAsia="ja-JP"/>
        </w:rPr>
        <w:tab/>
      </w:r>
      <w:r>
        <w:rPr>
          <w:rFonts w:asciiTheme="majorHAnsi" w:hAnsiTheme="majorHAnsi" w:cs="Calibri"/>
          <w:b/>
          <w:sz w:val="22"/>
          <w:szCs w:val="22"/>
        </w:rPr>
        <w:t>Jul 2005 to Jan</w:t>
      </w:r>
      <w:r w:rsidRPr="003E2BC1">
        <w:rPr>
          <w:rFonts w:asciiTheme="majorHAnsi" w:hAnsiTheme="majorHAnsi" w:cs="Calibri"/>
          <w:b/>
          <w:sz w:val="22"/>
          <w:szCs w:val="22"/>
        </w:rPr>
        <w:t xml:space="preserve"> 200</w:t>
      </w:r>
      <w:r>
        <w:rPr>
          <w:rFonts w:asciiTheme="majorHAnsi" w:hAnsiTheme="majorHAnsi" w:cs="Calibri"/>
          <w:b/>
          <w:sz w:val="22"/>
          <w:szCs w:val="22"/>
        </w:rPr>
        <w:t>7</w:t>
      </w:r>
    </w:p>
    <w:p w:rsidR="007D0404" w:rsidRDefault="007D0404" w:rsidP="007D0404">
      <w:pPr>
        <w:jc w:val="both"/>
        <w:rPr>
          <w:rFonts w:asciiTheme="majorHAnsi" w:hAnsiTheme="majorHAnsi" w:cs="Calibri"/>
          <w:b/>
          <w:sz w:val="22"/>
          <w:szCs w:val="22"/>
        </w:rPr>
      </w:pPr>
      <w:r w:rsidRPr="003E2BC1">
        <w:rPr>
          <w:rFonts w:asciiTheme="majorHAnsi" w:hAnsiTheme="majorHAnsi"/>
          <w:b/>
          <w:color w:val="000000"/>
          <w:sz w:val="22"/>
          <w:szCs w:val="22"/>
          <w:lang w:eastAsia="ja-JP"/>
        </w:rPr>
        <w:t>Position</w:t>
      </w:r>
      <w:r>
        <w:rPr>
          <w:rFonts w:asciiTheme="majorHAnsi" w:hAnsiTheme="majorHAnsi"/>
          <w:b/>
          <w:color w:val="000000"/>
          <w:sz w:val="22"/>
          <w:szCs w:val="22"/>
          <w:lang w:eastAsia="ja-JP"/>
        </w:rPr>
        <w:tab/>
      </w:r>
      <w:r w:rsidRPr="003E2BC1">
        <w:rPr>
          <w:rFonts w:asciiTheme="majorHAnsi" w:hAnsiTheme="majorHAnsi"/>
          <w:b/>
          <w:color w:val="000000"/>
          <w:sz w:val="22"/>
          <w:szCs w:val="22"/>
          <w:lang w:eastAsia="ja-JP"/>
        </w:rPr>
        <w:t xml:space="preserve">: </w:t>
      </w:r>
      <w:r>
        <w:rPr>
          <w:rFonts w:asciiTheme="majorHAnsi" w:hAnsiTheme="majorHAnsi"/>
          <w:b/>
          <w:color w:val="000000"/>
          <w:sz w:val="22"/>
          <w:szCs w:val="22"/>
          <w:lang w:eastAsia="ja-JP"/>
        </w:rPr>
        <w:t>Assistant Manager, Core Network Switch Engineer</w:t>
      </w:r>
    </w:p>
    <w:p w:rsidR="007D0404" w:rsidRDefault="007D0404" w:rsidP="007D0404">
      <w:pPr>
        <w:jc w:val="both"/>
        <w:rPr>
          <w:rFonts w:asciiTheme="majorHAnsi" w:hAnsiTheme="majorHAnsi" w:cs="Calibri"/>
          <w:b/>
          <w:sz w:val="22"/>
          <w:szCs w:val="22"/>
        </w:rPr>
      </w:pPr>
      <w:r>
        <w:rPr>
          <w:rFonts w:asciiTheme="majorHAnsi" w:hAnsiTheme="majorHAnsi" w:cs="Calibri"/>
          <w:b/>
          <w:sz w:val="22"/>
          <w:szCs w:val="22"/>
        </w:rPr>
        <w:t>Location           : India</w:t>
      </w:r>
    </w:p>
    <w:p w:rsidR="000B3DF7" w:rsidRDefault="000B3DF7" w:rsidP="007D0404">
      <w:pPr>
        <w:jc w:val="both"/>
        <w:rPr>
          <w:rFonts w:asciiTheme="majorHAnsi" w:hAnsiTheme="majorHAnsi" w:cs="Calibri"/>
          <w:b/>
          <w:sz w:val="22"/>
          <w:szCs w:val="22"/>
        </w:rPr>
      </w:pPr>
    </w:p>
    <w:p w:rsidR="000B3DF7" w:rsidRPr="003E2BC1" w:rsidRDefault="000B3DF7" w:rsidP="000B3DF7">
      <w:pPr>
        <w:rPr>
          <w:rFonts w:asciiTheme="majorHAnsi" w:hAnsiTheme="majorHAnsi"/>
          <w:sz w:val="22"/>
          <w:szCs w:val="22"/>
        </w:rPr>
      </w:pPr>
      <w:r w:rsidRPr="003E2BC1">
        <w:rPr>
          <w:rFonts w:asciiTheme="majorHAnsi" w:hAnsiTheme="majorHAnsi"/>
          <w:b/>
          <w:sz w:val="22"/>
          <w:szCs w:val="22"/>
        </w:rPr>
        <w:t>Role and Responsibilities:</w:t>
      </w:r>
    </w:p>
    <w:p w:rsidR="000B3DF7" w:rsidRPr="000B3DF7" w:rsidRDefault="000B3DF7" w:rsidP="000B3DF7">
      <w:pPr>
        <w:pStyle w:val="ListParagraph"/>
        <w:numPr>
          <w:ilvl w:val="0"/>
          <w:numId w:val="16"/>
        </w:numPr>
        <w:jc w:val="both"/>
        <w:rPr>
          <w:rFonts w:asciiTheme="majorHAnsi" w:hAnsiTheme="majorHAnsi"/>
          <w:color w:val="000000"/>
          <w:sz w:val="22"/>
          <w:szCs w:val="22"/>
          <w:lang w:eastAsia="ja-JP"/>
        </w:rPr>
      </w:pPr>
      <w:r w:rsidRPr="000B3DF7">
        <w:rPr>
          <w:rFonts w:asciiTheme="majorHAnsi" w:hAnsiTheme="majorHAnsi"/>
          <w:color w:val="000000"/>
          <w:sz w:val="22"/>
          <w:szCs w:val="22"/>
          <w:lang w:eastAsia="ja-JP"/>
        </w:rPr>
        <w:t>Project was to implement idea cellular provider services in Rajasthan circle.</w:t>
      </w:r>
    </w:p>
    <w:p w:rsidR="000B3DF7" w:rsidRPr="000B3DF7" w:rsidRDefault="000B3DF7" w:rsidP="000B3DF7">
      <w:pPr>
        <w:pStyle w:val="ListParagraph"/>
        <w:numPr>
          <w:ilvl w:val="0"/>
          <w:numId w:val="16"/>
        </w:numPr>
        <w:jc w:val="both"/>
        <w:rPr>
          <w:rFonts w:asciiTheme="majorHAnsi" w:hAnsiTheme="majorHAnsi"/>
          <w:color w:val="000000"/>
          <w:sz w:val="22"/>
          <w:szCs w:val="22"/>
          <w:lang w:eastAsia="ja-JP"/>
        </w:rPr>
      </w:pPr>
      <w:r w:rsidRPr="000B3DF7">
        <w:rPr>
          <w:rFonts w:asciiTheme="majorHAnsi" w:hAnsiTheme="majorHAnsi"/>
          <w:color w:val="000000"/>
          <w:sz w:val="22"/>
          <w:szCs w:val="22"/>
          <w:lang w:eastAsia="ja-JP"/>
        </w:rPr>
        <w:t>Responsible for setting up core switch functionalities like location update, incoming call, outgoing call, prepaid service, postpaid service, SMS routing, roaming configuration, GPRS configuration.</w:t>
      </w:r>
    </w:p>
    <w:p w:rsidR="003E2BC1" w:rsidRDefault="003E2BC1" w:rsidP="0019527A">
      <w:pPr>
        <w:ind w:right="-360"/>
        <w:rPr>
          <w:rFonts w:asciiTheme="majorHAnsi" w:hAnsiTheme="majorHAnsi"/>
          <w:b/>
          <w:bCs/>
          <w:color w:val="000000"/>
          <w:sz w:val="22"/>
          <w:szCs w:val="22"/>
        </w:rPr>
      </w:pPr>
    </w:p>
    <w:p w:rsidR="00A00E0E" w:rsidRDefault="00A00E0E" w:rsidP="0019527A">
      <w:pPr>
        <w:ind w:right="-360"/>
        <w:rPr>
          <w:rFonts w:asciiTheme="majorHAnsi" w:hAnsiTheme="majorHAnsi"/>
          <w:b/>
          <w:bCs/>
          <w:color w:val="000000"/>
          <w:sz w:val="22"/>
          <w:szCs w:val="22"/>
        </w:rPr>
      </w:pPr>
    </w:p>
    <w:p w:rsidR="00A00E0E" w:rsidRDefault="00A00E0E" w:rsidP="00A00E0E">
      <w:pPr>
        <w:pStyle w:val="Heading6"/>
        <w:shd w:val="pct10" w:color="auto" w:fill="auto"/>
        <w:rPr>
          <w:rFonts w:asciiTheme="majorHAnsi" w:hAnsiTheme="majorHAnsi" w:cs="Times New Roman"/>
          <w:iCs w:val="0"/>
          <w:smallCaps/>
          <w:sz w:val="22"/>
          <w:szCs w:val="22"/>
          <w:lang w:val="en-GB" w:bidi="he-IL"/>
        </w:rPr>
      </w:pPr>
      <w:r>
        <w:rPr>
          <w:rFonts w:asciiTheme="majorHAnsi" w:hAnsiTheme="majorHAnsi" w:cs="Times New Roman"/>
          <w:iCs w:val="0"/>
          <w:smallCaps/>
          <w:sz w:val="22"/>
          <w:szCs w:val="22"/>
          <w:lang w:val="en-GB" w:bidi="he-IL"/>
        </w:rPr>
        <w:t>Additional Information:</w:t>
      </w:r>
    </w:p>
    <w:p w:rsidR="00A00E0E" w:rsidRPr="00A00E0E" w:rsidRDefault="00A00E0E" w:rsidP="00424460">
      <w:pPr>
        <w:rPr>
          <w:rFonts w:asciiTheme="majorHAnsi" w:hAnsiTheme="majorHAnsi" w:cs="Calibri"/>
          <w:sz w:val="22"/>
          <w:szCs w:val="22"/>
        </w:rPr>
      </w:pPr>
    </w:p>
    <w:p w:rsidR="00A00E0E" w:rsidRPr="007439E9" w:rsidRDefault="00A00E0E" w:rsidP="00906F1D">
      <w:pPr>
        <w:numPr>
          <w:ilvl w:val="0"/>
          <w:numId w:val="11"/>
        </w:numPr>
        <w:rPr>
          <w:rFonts w:asciiTheme="majorHAnsi" w:hAnsiTheme="majorHAnsi" w:cs="Calibri"/>
          <w:sz w:val="22"/>
          <w:szCs w:val="22"/>
        </w:rPr>
      </w:pPr>
      <w:r w:rsidRPr="00A00E0E">
        <w:rPr>
          <w:rFonts w:asciiTheme="majorHAnsi" w:hAnsiTheme="majorHAnsi" w:cs="Calibri"/>
          <w:color w:val="000000"/>
          <w:sz w:val="22"/>
          <w:szCs w:val="22"/>
        </w:rPr>
        <w:t>Have knowledge of basic QA and testing conc</w:t>
      </w:r>
      <w:r w:rsidR="007439E9">
        <w:rPr>
          <w:rFonts w:asciiTheme="majorHAnsi" w:hAnsiTheme="majorHAnsi" w:cs="Calibri"/>
          <w:color w:val="000000"/>
          <w:sz w:val="22"/>
          <w:szCs w:val="22"/>
        </w:rPr>
        <w:t>epts, exposure to quality center</w:t>
      </w:r>
      <w:r w:rsidRPr="00A00E0E">
        <w:rPr>
          <w:rFonts w:asciiTheme="majorHAnsi" w:hAnsiTheme="majorHAnsi" w:cs="Calibri"/>
          <w:color w:val="000000"/>
          <w:sz w:val="22"/>
          <w:szCs w:val="22"/>
        </w:rPr>
        <w:t>.</w:t>
      </w:r>
    </w:p>
    <w:p w:rsidR="007439E9" w:rsidRDefault="007439E9" w:rsidP="007439E9">
      <w:pPr>
        <w:ind w:left="360"/>
        <w:jc w:val="both"/>
        <w:rPr>
          <w:rFonts w:asciiTheme="majorHAnsi" w:hAnsiTheme="majorHAnsi" w:cs="Calibri"/>
          <w:sz w:val="22"/>
          <w:szCs w:val="22"/>
        </w:rPr>
      </w:pPr>
    </w:p>
    <w:p w:rsidR="007439E9" w:rsidRDefault="007439E9" w:rsidP="007439E9">
      <w:pPr>
        <w:ind w:left="360"/>
        <w:jc w:val="both"/>
        <w:rPr>
          <w:rFonts w:asciiTheme="majorHAnsi" w:hAnsiTheme="majorHAnsi" w:cs="Calibri"/>
          <w:sz w:val="22"/>
          <w:szCs w:val="22"/>
        </w:rPr>
      </w:pPr>
    </w:p>
    <w:p w:rsidR="007439E9" w:rsidRDefault="007439E9" w:rsidP="007439E9">
      <w:pPr>
        <w:pStyle w:val="Heading6"/>
        <w:shd w:val="pct10" w:color="auto" w:fill="auto"/>
        <w:rPr>
          <w:rFonts w:asciiTheme="majorHAnsi" w:hAnsiTheme="majorHAnsi" w:cs="Times New Roman"/>
          <w:iCs w:val="0"/>
          <w:smallCaps/>
          <w:sz w:val="22"/>
          <w:szCs w:val="22"/>
          <w:lang w:val="en-GB" w:bidi="he-IL"/>
        </w:rPr>
      </w:pPr>
      <w:r w:rsidRPr="0019527A">
        <w:rPr>
          <w:rFonts w:asciiTheme="majorHAnsi" w:hAnsiTheme="majorHAnsi" w:cs="Times New Roman"/>
          <w:iCs w:val="0"/>
          <w:smallCaps/>
          <w:sz w:val="22"/>
          <w:szCs w:val="22"/>
          <w:lang w:val="en-GB" w:bidi="he-IL"/>
        </w:rPr>
        <w:t>E</w:t>
      </w:r>
      <w:r>
        <w:rPr>
          <w:rFonts w:asciiTheme="majorHAnsi" w:hAnsiTheme="majorHAnsi" w:cs="Times New Roman"/>
          <w:iCs w:val="0"/>
          <w:smallCaps/>
          <w:sz w:val="22"/>
          <w:szCs w:val="22"/>
          <w:lang w:val="en-GB" w:bidi="he-IL"/>
        </w:rPr>
        <w:t>ducation Qualification:</w:t>
      </w:r>
    </w:p>
    <w:p w:rsidR="007439E9" w:rsidRDefault="007439E9" w:rsidP="007439E9">
      <w:pPr>
        <w:rPr>
          <w:lang w:val="en-GB" w:bidi="he-IL"/>
        </w:rPr>
      </w:pPr>
    </w:p>
    <w:p w:rsidR="007439E9" w:rsidRPr="003E2BC1" w:rsidRDefault="007439E9" w:rsidP="007439E9">
      <w:pPr>
        <w:numPr>
          <w:ilvl w:val="0"/>
          <w:numId w:val="9"/>
        </w:numPr>
        <w:rPr>
          <w:rFonts w:asciiTheme="majorHAnsi" w:hAnsiTheme="majorHAnsi" w:cs="Calibri"/>
          <w:sz w:val="22"/>
          <w:szCs w:val="22"/>
        </w:rPr>
      </w:pPr>
      <w:r w:rsidRPr="003E2BC1">
        <w:rPr>
          <w:rFonts w:asciiTheme="majorHAnsi" w:hAnsiTheme="majorHAnsi" w:cs="Calibri"/>
          <w:noProof/>
          <w:color w:val="000000"/>
          <w:sz w:val="22"/>
          <w:szCs w:val="22"/>
        </w:rPr>
        <w:t>BE, Electronics and Communication, CR State College of Engg, Murthal, 2005, 74%</w:t>
      </w:r>
    </w:p>
    <w:p w:rsidR="007439E9" w:rsidRPr="003E2BC1" w:rsidRDefault="007439E9" w:rsidP="007439E9">
      <w:pPr>
        <w:numPr>
          <w:ilvl w:val="0"/>
          <w:numId w:val="9"/>
        </w:numPr>
        <w:rPr>
          <w:rFonts w:asciiTheme="majorHAnsi" w:hAnsiTheme="majorHAnsi" w:cs="Calibri"/>
          <w:sz w:val="22"/>
          <w:szCs w:val="22"/>
        </w:rPr>
      </w:pPr>
      <w:r w:rsidRPr="003E2BC1">
        <w:rPr>
          <w:rFonts w:asciiTheme="majorHAnsi" w:hAnsiTheme="majorHAnsi" w:cs="Calibri"/>
          <w:noProof/>
          <w:color w:val="000000"/>
          <w:sz w:val="22"/>
          <w:szCs w:val="22"/>
        </w:rPr>
        <w:t>XIIth, D.A.V Public School, Panipat, CBSE Board, 2001, 82%</w:t>
      </w:r>
    </w:p>
    <w:p w:rsidR="007439E9" w:rsidRPr="003E2BC1" w:rsidRDefault="007439E9" w:rsidP="007439E9">
      <w:pPr>
        <w:numPr>
          <w:ilvl w:val="0"/>
          <w:numId w:val="9"/>
        </w:numPr>
        <w:rPr>
          <w:rFonts w:asciiTheme="majorHAnsi" w:hAnsiTheme="majorHAnsi" w:cs="Calibri"/>
          <w:sz w:val="22"/>
          <w:szCs w:val="22"/>
        </w:rPr>
      </w:pPr>
      <w:r w:rsidRPr="003E2BC1">
        <w:rPr>
          <w:rFonts w:asciiTheme="majorHAnsi" w:hAnsiTheme="majorHAnsi" w:cs="Calibri"/>
          <w:noProof/>
          <w:color w:val="000000"/>
          <w:sz w:val="22"/>
          <w:szCs w:val="22"/>
        </w:rPr>
        <w:t>Xth,    D.A.V Public School, Panipat, CBSE Board, 1999, 70%</w:t>
      </w:r>
    </w:p>
    <w:p w:rsidR="007439E9" w:rsidRDefault="007439E9" w:rsidP="007439E9">
      <w:pPr>
        <w:ind w:right="-360"/>
        <w:rPr>
          <w:rFonts w:asciiTheme="majorHAnsi" w:hAnsiTheme="majorHAnsi"/>
          <w:b/>
          <w:bCs/>
          <w:color w:val="000000"/>
          <w:sz w:val="22"/>
          <w:szCs w:val="22"/>
        </w:rPr>
      </w:pPr>
    </w:p>
    <w:p w:rsidR="007439E9" w:rsidRDefault="007439E9" w:rsidP="007439E9">
      <w:pPr>
        <w:ind w:right="-360"/>
        <w:rPr>
          <w:rFonts w:asciiTheme="majorHAnsi" w:hAnsiTheme="majorHAnsi"/>
          <w:b/>
          <w:bCs/>
          <w:color w:val="000000"/>
          <w:sz w:val="22"/>
          <w:szCs w:val="22"/>
        </w:rPr>
      </w:pPr>
    </w:p>
    <w:p w:rsidR="007439E9" w:rsidRDefault="007439E9" w:rsidP="007439E9">
      <w:pPr>
        <w:pStyle w:val="Heading6"/>
        <w:shd w:val="pct10" w:color="auto" w:fill="auto"/>
        <w:rPr>
          <w:rFonts w:asciiTheme="majorHAnsi" w:hAnsiTheme="majorHAnsi" w:cs="Times New Roman"/>
          <w:iCs w:val="0"/>
          <w:smallCaps/>
          <w:sz w:val="22"/>
          <w:szCs w:val="22"/>
          <w:lang w:val="en-GB" w:bidi="he-IL"/>
        </w:rPr>
      </w:pPr>
      <w:r>
        <w:rPr>
          <w:rFonts w:asciiTheme="majorHAnsi" w:hAnsiTheme="majorHAnsi" w:cs="Times New Roman"/>
          <w:iCs w:val="0"/>
          <w:smallCaps/>
          <w:sz w:val="22"/>
          <w:szCs w:val="22"/>
          <w:lang w:val="en-GB" w:bidi="he-IL"/>
        </w:rPr>
        <w:t>Achievements:</w:t>
      </w:r>
    </w:p>
    <w:p w:rsidR="007439E9" w:rsidRDefault="007439E9" w:rsidP="007439E9">
      <w:pPr>
        <w:ind w:right="-360"/>
        <w:rPr>
          <w:rFonts w:asciiTheme="majorHAnsi" w:hAnsiTheme="majorHAnsi"/>
          <w:b/>
          <w:bCs/>
          <w:color w:val="000000"/>
          <w:sz w:val="22"/>
          <w:szCs w:val="22"/>
        </w:rPr>
      </w:pPr>
    </w:p>
    <w:p w:rsidR="007439E9" w:rsidRPr="00A00E0E" w:rsidRDefault="007439E9" w:rsidP="007439E9">
      <w:pPr>
        <w:numPr>
          <w:ilvl w:val="0"/>
          <w:numId w:val="10"/>
        </w:numPr>
        <w:rPr>
          <w:rFonts w:asciiTheme="majorHAnsi" w:hAnsiTheme="majorHAnsi" w:cs="Calibri"/>
          <w:sz w:val="22"/>
          <w:szCs w:val="22"/>
        </w:rPr>
      </w:pPr>
      <w:r w:rsidRPr="00A00E0E">
        <w:rPr>
          <w:rFonts w:asciiTheme="majorHAnsi" w:hAnsiTheme="majorHAnsi" w:cs="Calibri"/>
          <w:sz w:val="22"/>
          <w:szCs w:val="22"/>
        </w:rPr>
        <w:t>Nominated for Most valuable player during working on data sources for SCE project</w:t>
      </w:r>
      <w:r w:rsidR="004C18E2">
        <w:rPr>
          <w:rFonts w:asciiTheme="majorHAnsi" w:hAnsiTheme="majorHAnsi" w:cs="Calibri"/>
          <w:sz w:val="22"/>
          <w:szCs w:val="22"/>
        </w:rPr>
        <w:t>.</w:t>
      </w:r>
    </w:p>
    <w:p w:rsidR="007439E9" w:rsidRPr="00A00E0E" w:rsidRDefault="007439E9" w:rsidP="007439E9">
      <w:pPr>
        <w:numPr>
          <w:ilvl w:val="0"/>
          <w:numId w:val="10"/>
        </w:numPr>
        <w:rPr>
          <w:rFonts w:asciiTheme="majorHAnsi" w:hAnsiTheme="majorHAnsi" w:cs="Calibri"/>
          <w:sz w:val="22"/>
          <w:szCs w:val="22"/>
        </w:rPr>
      </w:pPr>
      <w:r w:rsidRPr="00A00E0E">
        <w:rPr>
          <w:rFonts w:asciiTheme="majorHAnsi" w:hAnsiTheme="majorHAnsi" w:cs="Calibri"/>
          <w:sz w:val="22"/>
          <w:szCs w:val="22"/>
        </w:rPr>
        <w:t xml:space="preserve">Appreciated for </w:t>
      </w:r>
      <w:r w:rsidR="008F4E05">
        <w:rPr>
          <w:rFonts w:asciiTheme="majorHAnsi" w:hAnsiTheme="majorHAnsi" w:cs="Calibri"/>
          <w:sz w:val="22"/>
          <w:szCs w:val="22"/>
        </w:rPr>
        <w:t xml:space="preserve">learning and performing very </w:t>
      </w:r>
      <w:proofErr w:type="gramStart"/>
      <w:r w:rsidR="008F4E05">
        <w:rPr>
          <w:rFonts w:asciiTheme="majorHAnsi" w:hAnsiTheme="majorHAnsi" w:cs="Calibri"/>
          <w:sz w:val="22"/>
          <w:szCs w:val="22"/>
        </w:rPr>
        <w:t>quick</w:t>
      </w:r>
      <w:proofErr w:type="gramEnd"/>
      <w:r w:rsidR="008F4E05">
        <w:rPr>
          <w:rFonts w:asciiTheme="majorHAnsi" w:hAnsiTheme="majorHAnsi" w:cs="Calibri"/>
          <w:sz w:val="22"/>
          <w:szCs w:val="22"/>
        </w:rPr>
        <w:t xml:space="preserve"> on GTS module technically as well as functionally.</w:t>
      </w:r>
    </w:p>
    <w:p w:rsidR="007439E9" w:rsidRPr="00A00E0E" w:rsidRDefault="007439E9" w:rsidP="007439E9">
      <w:pPr>
        <w:numPr>
          <w:ilvl w:val="0"/>
          <w:numId w:val="10"/>
        </w:numPr>
        <w:rPr>
          <w:rFonts w:asciiTheme="majorHAnsi" w:hAnsiTheme="majorHAnsi" w:cs="Calibri"/>
          <w:sz w:val="22"/>
          <w:szCs w:val="22"/>
        </w:rPr>
      </w:pPr>
      <w:r w:rsidRPr="00A00E0E">
        <w:rPr>
          <w:rFonts w:asciiTheme="majorHAnsi" w:hAnsiTheme="majorHAnsi" w:cs="Calibri"/>
          <w:bCs/>
          <w:sz w:val="22"/>
          <w:szCs w:val="22"/>
        </w:rPr>
        <w:t>Appreciated by Clients for Techno functional approach of designing solutions</w:t>
      </w:r>
      <w:r w:rsidR="004C18E2">
        <w:rPr>
          <w:rFonts w:asciiTheme="majorHAnsi" w:hAnsiTheme="majorHAnsi" w:cs="Calibri"/>
          <w:bCs/>
          <w:sz w:val="22"/>
          <w:szCs w:val="22"/>
        </w:rPr>
        <w:t>.</w:t>
      </w:r>
    </w:p>
    <w:p w:rsidR="007439E9" w:rsidRPr="00A00E0E" w:rsidRDefault="007439E9" w:rsidP="007439E9">
      <w:pPr>
        <w:rPr>
          <w:rFonts w:asciiTheme="majorHAnsi" w:hAnsiTheme="majorHAnsi" w:cs="Calibri"/>
          <w:sz w:val="22"/>
          <w:szCs w:val="22"/>
        </w:rPr>
      </w:pPr>
    </w:p>
    <w:p w:rsidR="00A00E0E" w:rsidRPr="0019527A" w:rsidRDefault="00A00E0E" w:rsidP="0019527A">
      <w:pPr>
        <w:ind w:right="-360"/>
        <w:rPr>
          <w:rFonts w:asciiTheme="majorHAnsi" w:hAnsiTheme="majorHAnsi"/>
          <w:b/>
          <w:bCs/>
          <w:color w:val="000000"/>
          <w:sz w:val="22"/>
          <w:szCs w:val="22"/>
        </w:rPr>
      </w:pPr>
    </w:p>
    <w:sectPr w:rsidR="00A00E0E" w:rsidRPr="0019527A" w:rsidSect="00DE5216">
      <w:headerReference w:type="default" r:id="rId8"/>
      <w:pgSz w:w="11909" w:h="16834" w:code="9"/>
      <w:pgMar w:top="547" w:right="720" w:bottom="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596" w:rsidRDefault="00BA4596" w:rsidP="0066212C">
      <w:r>
        <w:separator/>
      </w:r>
    </w:p>
  </w:endnote>
  <w:endnote w:type="continuationSeparator" w:id="0">
    <w:p w:rsidR="00BA4596" w:rsidRDefault="00BA4596" w:rsidP="006621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KKKBK+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autami">
    <w:panose1 w:val="020B0502040204020203"/>
    <w:charset w:val="01"/>
    <w:family w:val="roman"/>
    <w:notTrueType/>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596" w:rsidRDefault="00BA4596" w:rsidP="0066212C">
      <w:r>
        <w:separator/>
      </w:r>
    </w:p>
  </w:footnote>
  <w:footnote w:type="continuationSeparator" w:id="0">
    <w:p w:rsidR="00BA4596" w:rsidRDefault="00BA4596" w:rsidP="006621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2C4" w:rsidRDefault="00A00E0E" w:rsidP="00362488">
    <w:pPr>
      <w:pStyle w:val="Heading5"/>
      <w:jc w:val="center"/>
      <w:rPr>
        <w:rFonts w:ascii="Cambria" w:hAnsi="Cambria" w:cs="Times New Roman"/>
        <w:sz w:val="28"/>
        <w:szCs w:val="28"/>
      </w:rPr>
    </w:pPr>
    <w:r w:rsidRPr="00F30E10">
      <w:rPr>
        <w:rFonts w:ascii="Cambria" w:hAnsi="Cambria" w:cs="Times New Roman"/>
        <w:sz w:val="28"/>
        <w:szCs w:val="28"/>
      </w:rPr>
      <w:t>SEEMA SHARMA</w:t>
    </w:r>
    <w:r w:rsidR="006362C4">
      <w:rPr>
        <w:rFonts w:ascii="Cambria" w:hAnsi="Cambria" w:cs="Times New Roman"/>
        <w:sz w:val="28"/>
        <w:szCs w:val="28"/>
      </w:rPr>
      <w:tab/>
    </w:r>
    <w:r w:rsidR="006362C4">
      <w:rPr>
        <w:rFonts w:ascii="Cambria" w:hAnsi="Cambria" w:cs="Times New Roman"/>
        <w:sz w:val="28"/>
        <w:szCs w:val="28"/>
      </w:rPr>
      <w:tab/>
    </w:r>
  </w:p>
  <w:p w:rsidR="00BC2D21" w:rsidRPr="00F30E10" w:rsidRDefault="00F67B06" w:rsidP="006362C4">
    <w:pPr>
      <w:pStyle w:val="Heading5"/>
      <w:ind w:left="2880"/>
      <w:rPr>
        <w:rFonts w:ascii="Cambria" w:hAnsi="Cambria" w:cs="Times New Roman"/>
        <w:sz w:val="28"/>
        <w:szCs w:val="28"/>
      </w:rPr>
    </w:pPr>
    <w:r>
      <w:rPr>
        <w:rFonts w:ascii="Cambria" w:hAnsi="Cambria" w:cs="Times New Roman"/>
        <w:sz w:val="28"/>
        <w:szCs w:val="28"/>
      </w:rPr>
      <w:t xml:space="preserve">      </w:t>
    </w:r>
    <w:r w:rsidR="00F046D9">
      <w:rPr>
        <w:rFonts w:ascii="Cambria" w:hAnsi="Cambria" w:cs="Times New Roman"/>
        <w:sz w:val="28"/>
        <w:szCs w:val="28"/>
      </w:rPr>
      <w:t xml:space="preserve">SAP </w:t>
    </w:r>
    <w:r w:rsidR="00EF7A9A">
      <w:rPr>
        <w:rFonts w:ascii="Cambria" w:hAnsi="Cambria" w:cs="Times New Roman"/>
        <w:sz w:val="28"/>
        <w:szCs w:val="28"/>
      </w:rPr>
      <w:t xml:space="preserve">ABAP </w:t>
    </w:r>
    <w:r w:rsidR="000F5D80">
      <w:rPr>
        <w:rFonts w:ascii="Cambria" w:hAnsi="Cambria" w:cs="Times New Roman"/>
        <w:sz w:val="28"/>
        <w:szCs w:val="28"/>
      </w:rPr>
      <w:t xml:space="preserve">CONSULTANT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140"/>
        </w:tabs>
        <w:ind w:left="114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Symbol" w:hAnsi="Symbol"/>
        <w:sz w:val="24"/>
        <w:szCs w:val="24"/>
      </w:rPr>
    </w:lvl>
  </w:abstractNum>
  <w:abstractNum w:abstractNumId="3">
    <w:nsid w:val="00973F6B"/>
    <w:multiLevelType w:val="hybridMultilevel"/>
    <w:tmpl w:val="CC30C2A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8E407A"/>
    <w:multiLevelType w:val="hybridMultilevel"/>
    <w:tmpl w:val="85E63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1C23AC"/>
    <w:multiLevelType w:val="hybridMultilevel"/>
    <w:tmpl w:val="340AF112"/>
    <w:lvl w:ilvl="0" w:tplc="400A1F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330D2F"/>
    <w:multiLevelType w:val="hybridMultilevel"/>
    <w:tmpl w:val="AC526A9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19516DFD"/>
    <w:multiLevelType w:val="hybridMultilevel"/>
    <w:tmpl w:val="8FF4EB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4C1B17"/>
    <w:multiLevelType w:val="hybridMultilevel"/>
    <w:tmpl w:val="EDA21F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6056C8"/>
    <w:multiLevelType w:val="hybridMultilevel"/>
    <w:tmpl w:val="E0C6BE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EA7358"/>
    <w:multiLevelType w:val="hybridMultilevel"/>
    <w:tmpl w:val="171AB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EF47D3"/>
    <w:multiLevelType w:val="hybridMultilevel"/>
    <w:tmpl w:val="5AC22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F23603"/>
    <w:multiLevelType w:val="hybridMultilevel"/>
    <w:tmpl w:val="97CAB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45216"/>
    <w:multiLevelType w:val="hybridMultilevel"/>
    <w:tmpl w:val="9FCCD5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A7ADE"/>
    <w:multiLevelType w:val="hybridMultilevel"/>
    <w:tmpl w:val="DE6C7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0C3F40"/>
    <w:multiLevelType w:val="hybridMultilevel"/>
    <w:tmpl w:val="67520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535DC8"/>
    <w:multiLevelType w:val="hybridMultilevel"/>
    <w:tmpl w:val="0E5A03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AA3767"/>
    <w:multiLevelType w:val="hybridMultilevel"/>
    <w:tmpl w:val="75F84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E742F0"/>
    <w:multiLevelType w:val="hybridMultilevel"/>
    <w:tmpl w:val="44CCDC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D7F435C"/>
    <w:multiLevelType w:val="hybridMultilevel"/>
    <w:tmpl w:val="E75C7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7"/>
  </w:num>
  <w:num w:numId="5">
    <w:abstractNumId w:val="12"/>
  </w:num>
  <w:num w:numId="6">
    <w:abstractNumId w:val="15"/>
  </w:num>
  <w:num w:numId="7">
    <w:abstractNumId w:val="16"/>
  </w:num>
  <w:num w:numId="8">
    <w:abstractNumId w:val="19"/>
  </w:num>
  <w:num w:numId="9">
    <w:abstractNumId w:val="18"/>
  </w:num>
  <w:num w:numId="10">
    <w:abstractNumId w:val="7"/>
  </w:num>
  <w:num w:numId="11">
    <w:abstractNumId w:val="8"/>
  </w:num>
  <w:num w:numId="12">
    <w:abstractNumId w:val="3"/>
  </w:num>
  <w:num w:numId="13">
    <w:abstractNumId w:val="6"/>
  </w:num>
  <w:num w:numId="14">
    <w:abstractNumId w:val="9"/>
  </w:num>
  <w:num w:numId="15">
    <w:abstractNumId w:val="10"/>
  </w:num>
  <w:num w:numId="16">
    <w:abstractNumId w:val="11"/>
  </w:num>
  <w:num w:numId="17">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7F5CE1"/>
    <w:rsid w:val="00001FBD"/>
    <w:rsid w:val="00002D45"/>
    <w:rsid w:val="00002F4B"/>
    <w:rsid w:val="00010EC2"/>
    <w:rsid w:val="00015689"/>
    <w:rsid w:val="000160D5"/>
    <w:rsid w:val="00017C7F"/>
    <w:rsid w:val="000203D6"/>
    <w:rsid w:val="00020C6E"/>
    <w:rsid w:val="000218BF"/>
    <w:rsid w:val="00023796"/>
    <w:rsid w:val="00023F21"/>
    <w:rsid w:val="00030E5D"/>
    <w:rsid w:val="000331AC"/>
    <w:rsid w:val="0003555C"/>
    <w:rsid w:val="00036D3E"/>
    <w:rsid w:val="00044234"/>
    <w:rsid w:val="0004650F"/>
    <w:rsid w:val="00046FAF"/>
    <w:rsid w:val="000568D8"/>
    <w:rsid w:val="00062855"/>
    <w:rsid w:val="0006511A"/>
    <w:rsid w:val="00067417"/>
    <w:rsid w:val="000710FE"/>
    <w:rsid w:val="00074331"/>
    <w:rsid w:val="00077ED3"/>
    <w:rsid w:val="000822CD"/>
    <w:rsid w:val="000832C8"/>
    <w:rsid w:val="00086CB2"/>
    <w:rsid w:val="00096C81"/>
    <w:rsid w:val="000A1BB5"/>
    <w:rsid w:val="000A2C42"/>
    <w:rsid w:val="000A30EA"/>
    <w:rsid w:val="000A6CB0"/>
    <w:rsid w:val="000A6FA5"/>
    <w:rsid w:val="000B0F69"/>
    <w:rsid w:val="000B3DF7"/>
    <w:rsid w:val="000D3C96"/>
    <w:rsid w:val="000D48AE"/>
    <w:rsid w:val="000D7704"/>
    <w:rsid w:val="000D78E4"/>
    <w:rsid w:val="000E4EA2"/>
    <w:rsid w:val="000F1AD6"/>
    <w:rsid w:val="000F2EC6"/>
    <w:rsid w:val="000F2ECA"/>
    <w:rsid w:val="000F5D80"/>
    <w:rsid w:val="00100F70"/>
    <w:rsid w:val="001038D6"/>
    <w:rsid w:val="00104130"/>
    <w:rsid w:val="0010479F"/>
    <w:rsid w:val="0011343F"/>
    <w:rsid w:val="00120630"/>
    <w:rsid w:val="001209AF"/>
    <w:rsid w:val="00121172"/>
    <w:rsid w:val="001247EC"/>
    <w:rsid w:val="00124AFA"/>
    <w:rsid w:val="00125FA0"/>
    <w:rsid w:val="00131387"/>
    <w:rsid w:val="0013240B"/>
    <w:rsid w:val="001336D0"/>
    <w:rsid w:val="00134BEE"/>
    <w:rsid w:val="00145A42"/>
    <w:rsid w:val="00146069"/>
    <w:rsid w:val="00147EAA"/>
    <w:rsid w:val="00152C18"/>
    <w:rsid w:val="0015304C"/>
    <w:rsid w:val="00155ADA"/>
    <w:rsid w:val="00157883"/>
    <w:rsid w:val="00157D46"/>
    <w:rsid w:val="00161663"/>
    <w:rsid w:val="00161F69"/>
    <w:rsid w:val="00163C69"/>
    <w:rsid w:val="00163D41"/>
    <w:rsid w:val="00167397"/>
    <w:rsid w:val="001735B8"/>
    <w:rsid w:val="00173A19"/>
    <w:rsid w:val="00176102"/>
    <w:rsid w:val="00176103"/>
    <w:rsid w:val="001839EF"/>
    <w:rsid w:val="00185BAF"/>
    <w:rsid w:val="001867C4"/>
    <w:rsid w:val="00187187"/>
    <w:rsid w:val="001909E7"/>
    <w:rsid w:val="00190F79"/>
    <w:rsid w:val="001940EE"/>
    <w:rsid w:val="0019421A"/>
    <w:rsid w:val="0019527A"/>
    <w:rsid w:val="001A090F"/>
    <w:rsid w:val="001A0C24"/>
    <w:rsid w:val="001A2093"/>
    <w:rsid w:val="001A3BC3"/>
    <w:rsid w:val="001A60CE"/>
    <w:rsid w:val="001B2719"/>
    <w:rsid w:val="001C0329"/>
    <w:rsid w:val="001C0EE9"/>
    <w:rsid w:val="001D2A90"/>
    <w:rsid w:val="001E4415"/>
    <w:rsid w:val="001E5A4B"/>
    <w:rsid w:val="001E7A1E"/>
    <w:rsid w:val="001F20ED"/>
    <w:rsid w:val="001F6693"/>
    <w:rsid w:val="00201262"/>
    <w:rsid w:val="00202724"/>
    <w:rsid w:val="00203E31"/>
    <w:rsid w:val="00210794"/>
    <w:rsid w:val="002169EF"/>
    <w:rsid w:val="00220B66"/>
    <w:rsid w:val="00220E6A"/>
    <w:rsid w:val="002216BE"/>
    <w:rsid w:val="00221916"/>
    <w:rsid w:val="00221B18"/>
    <w:rsid w:val="00222A28"/>
    <w:rsid w:val="00225BA7"/>
    <w:rsid w:val="00226041"/>
    <w:rsid w:val="00227EA1"/>
    <w:rsid w:val="00231A0E"/>
    <w:rsid w:val="00232665"/>
    <w:rsid w:val="00232F99"/>
    <w:rsid w:val="0023428A"/>
    <w:rsid w:val="00234471"/>
    <w:rsid w:val="0023489B"/>
    <w:rsid w:val="00235A14"/>
    <w:rsid w:val="0023716E"/>
    <w:rsid w:val="0024382B"/>
    <w:rsid w:val="00245174"/>
    <w:rsid w:val="00246EEF"/>
    <w:rsid w:val="002470D1"/>
    <w:rsid w:val="00261845"/>
    <w:rsid w:val="00261F24"/>
    <w:rsid w:val="002629AA"/>
    <w:rsid w:val="00264BA3"/>
    <w:rsid w:val="00265085"/>
    <w:rsid w:val="00266023"/>
    <w:rsid w:val="00272B47"/>
    <w:rsid w:val="00273617"/>
    <w:rsid w:val="00275932"/>
    <w:rsid w:val="0027641C"/>
    <w:rsid w:val="00283204"/>
    <w:rsid w:val="00285770"/>
    <w:rsid w:val="002869FA"/>
    <w:rsid w:val="00287688"/>
    <w:rsid w:val="00293374"/>
    <w:rsid w:val="00295B4C"/>
    <w:rsid w:val="002A4E68"/>
    <w:rsid w:val="002A54F8"/>
    <w:rsid w:val="002A63E4"/>
    <w:rsid w:val="002A6B3A"/>
    <w:rsid w:val="002C0BA9"/>
    <w:rsid w:val="002C3A71"/>
    <w:rsid w:val="002C7E41"/>
    <w:rsid w:val="002E064E"/>
    <w:rsid w:val="002E09E6"/>
    <w:rsid w:val="002E4351"/>
    <w:rsid w:val="002E4B89"/>
    <w:rsid w:val="002E601C"/>
    <w:rsid w:val="002E7167"/>
    <w:rsid w:val="002F34A4"/>
    <w:rsid w:val="002F4622"/>
    <w:rsid w:val="003021F5"/>
    <w:rsid w:val="00303B14"/>
    <w:rsid w:val="003116E5"/>
    <w:rsid w:val="0031438A"/>
    <w:rsid w:val="00314C3C"/>
    <w:rsid w:val="00315349"/>
    <w:rsid w:val="00316302"/>
    <w:rsid w:val="00316DE3"/>
    <w:rsid w:val="003172C1"/>
    <w:rsid w:val="00323A3E"/>
    <w:rsid w:val="00325254"/>
    <w:rsid w:val="00326584"/>
    <w:rsid w:val="00327473"/>
    <w:rsid w:val="00327F35"/>
    <w:rsid w:val="00330B0B"/>
    <w:rsid w:val="0033277F"/>
    <w:rsid w:val="003367D7"/>
    <w:rsid w:val="0033769C"/>
    <w:rsid w:val="003474A1"/>
    <w:rsid w:val="003533FD"/>
    <w:rsid w:val="00356BFD"/>
    <w:rsid w:val="00362488"/>
    <w:rsid w:val="003639DA"/>
    <w:rsid w:val="003641EB"/>
    <w:rsid w:val="003762CB"/>
    <w:rsid w:val="00377590"/>
    <w:rsid w:val="00385949"/>
    <w:rsid w:val="00385A77"/>
    <w:rsid w:val="003869E1"/>
    <w:rsid w:val="003871F0"/>
    <w:rsid w:val="00391B05"/>
    <w:rsid w:val="003925D3"/>
    <w:rsid w:val="0039328A"/>
    <w:rsid w:val="003A2291"/>
    <w:rsid w:val="003A2C5A"/>
    <w:rsid w:val="003A6603"/>
    <w:rsid w:val="003A6BF4"/>
    <w:rsid w:val="003A7D98"/>
    <w:rsid w:val="003B3575"/>
    <w:rsid w:val="003B4CCE"/>
    <w:rsid w:val="003B6BFE"/>
    <w:rsid w:val="003C2AFC"/>
    <w:rsid w:val="003C4704"/>
    <w:rsid w:val="003D0410"/>
    <w:rsid w:val="003D648D"/>
    <w:rsid w:val="003D7794"/>
    <w:rsid w:val="003E1CA4"/>
    <w:rsid w:val="003E2BC1"/>
    <w:rsid w:val="003F5374"/>
    <w:rsid w:val="003F57B3"/>
    <w:rsid w:val="004049FA"/>
    <w:rsid w:val="004058BA"/>
    <w:rsid w:val="0041310B"/>
    <w:rsid w:val="00416ABD"/>
    <w:rsid w:val="00422F27"/>
    <w:rsid w:val="0042397B"/>
    <w:rsid w:val="00424460"/>
    <w:rsid w:val="004305FB"/>
    <w:rsid w:val="004336A3"/>
    <w:rsid w:val="00433AD6"/>
    <w:rsid w:val="004365D7"/>
    <w:rsid w:val="004439C3"/>
    <w:rsid w:val="004517CB"/>
    <w:rsid w:val="00452362"/>
    <w:rsid w:val="00452BB7"/>
    <w:rsid w:val="004556E0"/>
    <w:rsid w:val="00475BA1"/>
    <w:rsid w:val="0048010E"/>
    <w:rsid w:val="00487A98"/>
    <w:rsid w:val="00491B60"/>
    <w:rsid w:val="004926E9"/>
    <w:rsid w:val="0049332A"/>
    <w:rsid w:val="004948BA"/>
    <w:rsid w:val="00497C68"/>
    <w:rsid w:val="004A1F62"/>
    <w:rsid w:val="004A40DA"/>
    <w:rsid w:val="004B15D7"/>
    <w:rsid w:val="004B3341"/>
    <w:rsid w:val="004B5A32"/>
    <w:rsid w:val="004C18E2"/>
    <w:rsid w:val="004C1D37"/>
    <w:rsid w:val="004C2C1B"/>
    <w:rsid w:val="004D3405"/>
    <w:rsid w:val="004D53EA"/>
    <w:rsid w:val="004D6176"/>
    <w:rsid w:val="004D6D8E"/>
    <w:rsid w:val="004D7CF4"/>
    <w:rsid w:val="004E2472"/>
    <w:rsid w:val="004E51C0"/>
    <w:rsid w:val="004F304F"/>
    <w:rsid w:val="00502684"/>
    <w:rsid w:val="00503589"/>
    <w:rsid w:val="0050516B"/>
    <w:rsid w:val="00505AE6"/>
    <w:rsid w:val="00506A3D"/>
    <w:rsid w:val="00510982"/>
    <w:rsid w:val="005120B1"/>
    <w:rsid w:val="005121C6"/>
    <w:rsid w:val="00512CED"/>
    <w:rsid w:val="00525C5A"/>
    <w:rsid w:val="00527325"/>
    <w:rsid w:val="005276A7"/>
    <w:rsid w:val="00542352"/>
    <w:rsid w:val="0054446C"/>
    <w:rsid w:val="00554DB6"/>
    <w:rsid w:val="00565380"/>
    <w:rsid w:val="00565EAB"/>
    <w:rsid w:val="00566551"/>
    <w:rsid w:val="00572E87"/>
    <w:rsid w:val="005745E3"/>
    <w:rsid w:val="0057562D"/>
    <w:rsid w:val="00582C36"/>
    <w:rsid w:val="0058382B"/>
    <w:rsid w:val="0058454C"/>
    <w:rsid w:val="00584A4F"/>
    <w:rsid w:val="00585071"/>
    <w:rsid w:val="00586453"/>
    <w:rsid w:val="00586D91"/>
    <w:rsid w:val="00593694"/>
    <w:rsid w:val="005A0767"/>
    <w:rsid w:val="005A44DE"/>
    <w:rsid w:val="005B13C0"/>
    <w:rsid w:val="005C078E"/>
    <w:rsid w:val="005D45D7"/>
    <w:rsid w:val="005D4645"/>
    <w:rsid w:val="005D5492"/>
    <w:rsid w:val="005D69AB"/>
    <w:rsid w:val="005E144C"/>
    <w:rsid w:val="005E443F"/>
    <w:rsid w:val="005F3EF6"/>
    <w:rsid w:val="005F52BE"/>
    <w:rsid w:val="005F5DD9"/>
    <w:rsid w:val="005F6A0B"/>
    <w:rsid w:val="00604909"/>
    <w:rsid w:val="0060672A"/>
    <w:rsid w:val="0061058B"/>
    <w:rsid w:val="00612C97"/>
    <w:rsid w:val="006211E0"/>
    <w:rsid w:val="0062144A"/>
    <w:rsid w:val="006219E2"/>
    <w:rsid w:val="006362C4"/>
    <w:rsid w:val="00636EF4"/>
    <w:rsid w:val="00641231"/>
    <w:rsid w:val="00642726"/>
    <w:rsid w:val="00644CD9"/>
    <w:rsid w:val="00653433"/>
    <w:rsid w:val="0066212C"/>
    <w:rsid w:val="006677E7"/>
    <w:rsid w:val="00671F21"/>
    <w:rsid w:val="00676B43"/>
    <w:rsid w:val="00680DA0"/>
    <w:rsid w:val="006829D8"/>
    <w:rsid w:val="00690669"/>
    <w:rsid w:val="00691EDF"/>
    <w:rsid w:val="00692B43"/>
    <w:rsid w:val="00694401"/>
    <w:rsid w:val="00694543"/>
    <w:rsid w:val="00695A0E"/>
    <w:rsid w:val="006A0481"/>
    <w:rsid w:val="006A3B89"/>
    <w:rsid w:val="006A6151"/>
    <w:rsid w:val="006B301C"/>
    <w:rsid w:val="006B3C6A"/>
    <w:rsid w:val="006B6CB7"/>
    <w:rsid w:val="006B6CEB"/>
    <w:rsid w:val="006C08F1"/>
    <w:rsid w:val="006C22E0"/>
    <w:rsid w:val="006C3841"/>
    <w:rsid w:val="006C64F9"/>
    <w:rsid w:val="006C73DD"/>
    <w:rsid w:val="006D2158"/>
    <w:rsid w:val="006D4258"/>
    <w:rsid w:val="006D54B0"/>
    <w:rsid w:val="006D6CFD"/>
    <w:rsid w:val="006E49A4"/>
    <w:rsid w:val="006E5D2B"/>
    <w:rsid w:val="006E7FB1"/>
    <w:rsid w:val="006F346A"/>
    <w:rsid w:val="006F6EA2"/>
    <w:rsid w:val="006F7983"/>
    <w:rsid w:val="006F7AFD"/>
    <w:rsid w:val="007008C2"/>
    <w:rsid w:val="00701731"/>
    <w:rsid w:val="00711D44"/>
    <w:rsid w:val="00713BE2"/>
    <w:rsid w:val="00714F0F"/>
    <w:rsid w:val="00720B23"/>
    <w:rsid w:val="00722FBE"/>
    <w:rsid w:val="00730186"/>
    <w:rsid w:val="00733D7A"/>
    <w:rsid w:val="00735BFC"/>
    <w:rsid w:val="00736068"/>
    <w:rsid w:val="007373EC"/>
    <w:rsid w:val="00742D28"/>
    <w:rsid w:val="007439E9"/>
    <w:rsid w:val="00743EA1"/>
    <w:rsid w:val="0074408F"/>
    <w:rsid w:val="00745BBD"/>
    <w:rsid w:val="0074720F"/>
    <w:rsid w:val="00756733"/>
    <w:rsid w:val="00756B5E"/>
    <w:rsid w:val="00757DD0"/>
    <w:rsid w:val="00761E77"/>
    <w:rsid w:val="00764121"/>
    <w:rsid w:val="00765D1A"/>
    <w:rsid w:val="00771AB1"/>
    <w:rsid w:val="00772AA8"/>
    <w:rsid w:val="00774566"/>
    <w:rsid w:val="00776411"/>
    <w:rsid w:val="00785284"/>
    <w:rsid w:val="00786079"/>
    <w:rsid w:val="00790430"/>
    <w:rsid w:val="00791AFB"/>
    <w:rsid w:val="00792D87"/>
    <w:rsid w:val="007940BD"/>
    <w:rsid w:val="007949D8"/>
    <w:rsid w:val="00797023"/>
    <w:rsid w:val="00797CE6"/>
    <w:rsid w:val="007A2937"/>
    <w:rsid w:val="007A36AA"/>
    <w:rsid w:val="007A4D74"/>
    <w:rsid w:val="007A7B28"/>
    <w:rsid w:val="007B0028"/>
    <w:rsid w:val="007B3307"/>
    <w:rsid w:val="007B37F5"/>
    <w:rsid w:val="007C2099"/>
    <w:rsid w:val="007C2D54"/>
    <w:rsid w:val="007C505A"/>
    <w:rsid w:val="007C7AC4"/>
    <w:rsid w:val="007D0404"/>
    <w:rsid w:val="007D14E9"/>
    <w:rsid w:val="007D28AF"/>
    <w:rsid w:val="007D51EF"/>
    <w:rsid w:val="007D5A78"/>
    <w:rsid w:val="007D5A96"/>
    <w:rsid w:val="007D60D4"/>
    <w:rsid w:val="007D7D7E"/>
    <w:rsid w:val="007E3583"/>
    <w:rsid w:val="007E3B46"/>
    <w:rsid w:val="007E43A1"/>
    <w:rsid w:val="007E44EC"/>
    <w:rsid w:val="007E7720"/>
    <w:rsid w:val="007F5CE1"/>
    <w:rsid w:val="00805944"/>
    <w:rsid w:val="008162AE"/>
    <w:rsid w:val="00816F5F"/>
    <w:rsid w:val="00817308"/>
    <w:rsid w:val="00825F7A"/>
    <w:rsid w:val="00826329"/>
    <w:rsid w:val="0082795B"/>
    <w:rsid w:val="00835F8C"/>
    <w:rsid w:val="00840CB5"/>
    <w:rsid w:val="00844E99"/>
    <w:rsid w:val="00847235"/>
    <w:rsid w:val="00852F94"/>
    <w:rsid w:val="008578BD"/>
    <w:rsid w:val="00865869"/>
    <w:rsid w:val="00867C4D"/>
    <w:rsid w:val="008713AB"/>
    <w:rsid w:val="0087644A"/>
    <w:rsid w:val="008834AE"/>
    <w:rsid w:val="0088380C"/>
    <w:rsid w:val="00891C23"/>
    <w:rsid w:val="00893073"/>
    <w:rsid w:val="008975D0"/>
    <w:rsid w:val="008A0B3C"/>
    <w:rsid w:val="008A2506"/>
    <w:rsid w:val="008A3799"/>
    <w:rsid w:val="008A3F9C"/>
    <w:rsid w:val="008A5BFC"/>
    <w:rsid w:val="008C4120"/>
    <w:rsid w:val="008C7427"/>
    <w:rsid w:val="008D62E6"/>
    <w:rsid w:val="008E06BB"/>
    <w:rsid w:val="008E0D3A"/>
    <w:rsid w:val="008E1D49"/>
    <w:rsid w:val="008E4C5F"/>
    <w:rsid w:val="008E537F"/>
    <w:rsid w:val="008E57BD"/>
    <w:rsid w:val="008F4E05"/>
    <w:rsid w:val="00904B67"/>
    <w:rsid w:val="009057CD"/>
    <w:rsid w:val="00906F1D"/>
    <w:rsid w:val="00907A19"/>
    <w:rsid w:val="009148DE"/>
    <w:rsid w:val="00920185"/>
    <w:rsid w:val="00924C20"/>
    <w:rsid w:val="009253C9"/>
    <w:rsid w:val="0092605E"/>
    <w:rsid w:val="0093081C"/>
    <w:rsid w:val="00931BCA"/>
    <w:rsid w:val="00937768"/>
    <w:rsid w:val="009431C4"/>
    <w:rsid w:val="00946D86"/>
    <w:rsid w:val="0095004A"/>
    <w:rsid w:val="00962129"/>
    <w:rsid w:val="00962725"/>
    <w:rsid w:val="00962BAC"/>
    <w:rsid w:val="00966C9A"/>
    <w:rsid w:val="00967015"/>
    <w:rsid w:val="00967395"/>
    <w:rsid w:val="0096753A"/>
    <w:rsid w:val="00970F34"/>
    <w:rsid w:val="009712C5"/>
    <w:rsid w:val="00972DFF"/>
    <w:rsid w:val="00976ED1"/>
    <w:rsid w:val="00981F35"/>
    <w:rsid w:val="00985129"/>
    <w:rsid w:val="00996EBC"/>
    <w:rsid w:val="00996FB6"/>
    <w:rsid w:val="009A16B2"/>
    <w:rsid w:val="009A1DA4"/>
    <w:rsid w:val="009B2141"/>
    <w:rsid w:val="009C0FA9"/>
    <w:rsid w:val="009C3B5D"/>
    <w:rsid w:val="009D225E"/>
    <w:rsid w:val="009D6AD5"/>
    <w:rsid w:val="009E1FB4"/>
    <w:rsid w:val="009E372C"/>
    <w:rsid w:val="009E62DF"/>
    <w:rsid w:val="009F4ACF"/>
    <w:rsid w:val="009F5F74"/>
    <w:rsid w:val="00A00E0E"/>
    <w:rsid w:val="00A04A10"/>
    <w:rsid w:val="00A05940"/>
    <w:rsid w:val="00A05C48"/>
    <w:rsid w:val="00A0692E"/>
    <w:rsid w:val="00A11571"/>
    <w:rsid w:val="00A23812"/>
    <w:rsid w:val="00A26884"/>
    <w:rsid w:val="00A27915"/>
    <w:rsid w:val="00A34675"/>
    <w:rsid w:val="00A37BB3"/>
    <w:rsid w:val="00A37EED"/>
    <w:rsid w:val="00A4182D"/>
    <w:rsid w:val="00A45CC6"/>
    <w:rsid w:val="00A45E3E"/>
    <w:rsid w:val="00A50BD5"/>
    <w:rsid w:val="00A546F5"/>
    <w:rsid w:val="00A574E8"/>
    <w:rsid w:val="00A603E6"/>
    <w:rsid w:val="00A630F5"/>
    <w:rsid w:val="00A638E7"/>
    <w:rsid w:val="00A63923"/>
    <w:rsid w:val="00A726F3"/>
    <w:rsid w:val="00A74AA5"/>
    <w:rsid w:val="00A754E2"/>
    <w:rsid w:val="00A808C7"/>
    <w:rsid w:val="00A8260D"/>
    <w:rsid w:val="00A83567"/>
    <w:rsid w:val="00A838CC"/>
    <w:rsid w:val="00A86BFA"/>
    <w:rsid w:val="00A905F1"/>
    <w:rsid w:val="00A90614"/>
    <w:rsid w:val="00A91220"/>
    <w:rsid w:val="00A9166D"/>
    <w:rsid w:val="00A917EF"/>
    <w:rsid w:val="00A93520"/>
    <w:rsid w:val="00A93B92"/>
    <w:rsid w:val="00A95B83"/>
    <w:rsid w:val="00A96425"/>
    <w:rsid w:val="00AA2B21"/>
    <w:rsid w:val="00AA5482"/>
    <w:rsid w:val="00AA7B6D"/>
    <w:rsid w:val="00AB582F"/>
    <w:rsid w:val="00AB7CB9"/>
    <w:rsid w:val="00AD11B6"/>
    <w:rsid w:val="00AD3D99"/>
    <w:rsid w:val="00AE00A6"/>
    <w:rsid w:val="00AE170D"/>
    <w:rsid w:val="00AE30C8"/>
    <w:rsid w:val="00AE4D45"/>
    <w:rsid w:val="00AE5A8C"/>
    <w:rsid w:val="00AF51AA"/>
    <w:rsid w:val="00AF5573"/>
    <w:rsid w:val="00AF567D"/>
    <w:rsid w:val="00B11338"/>
    <w:rsid w:val="00B12CEA"/>
    <w:rsid w:val="00B134B6"/>
    <w:rsid w:val="00B16E3F"/>
    <w:rsid w:val="00B26ACA"/>
    <w:rsid w:val="00B327DA"/>
    <w:rsid w:val="00B351D6"/>
    <w:rsid w:val="00B35806"/>
    <w:rsid w:val="00B373C4"/>
    <w:rsid w:val="00B40D9D"/>
    <w:rsid w:val="00B43079"/>
    <w:rsid w:val="00B44247"/>
    <w:rsid w:val="00B47D4E"/>
    <w:rsid w:val="00B52D1B"/>
    <w:rsid w:val="00B601C7"/>
    <w:rsid w:val="00B6134C"/>
    <w:rsid w:val="00B63054"/>
    <w:rsid w:val="00B6642B"/>
    <w:rsid w:val="00B7304B"/>
    <w:rsid w:val="00B75EDC"/>
    <w:rsid w:val="00B80AE1"/>
    <w:rsid w:val="00B80FB5"/>
    <w:rsid w:val="00B81F95"/>
    <w:rsid w:val="00B828A8"/>
    <w:rsid w:val="00B8752D"/>
    <w:rsid w:val="00B95ED0"/>
    <w:rsid w:val="00B97EE2"/>
    <w:rsid w:val="00BA0D2A"/>
    <w:rsid w:val="00BA4596"/>
    <w:rsid w:val="00BA50B2"/>
    <w:rsid w:val="00BB3D1C"/>
    <w:rsid w:val="00BB5B2B"/>
    <w:rsid w:val="00BC112C"/>
    <w:rsid w:val="00BC2D21"/>
    <w:rsid w:val="00BC43E7"/>
    <w:rsid w:val="00BD298E"/>
    <w:rsid w:val="00BD328A"/>
    <w:rsid w:val="00BD360C"/>
    <w:rsid w:val="00BD5E4A"/>
    <w:rsid w:val="00BE5955"/>
    <w:rsid w:val="00BE7DEC"/>
    <w:rsid w:val="00BF4C0B"/>
    <w:rsid w:val="00BF5F36"/>
    <w:rsid w:val="00BF65A2"/>
    <w:rsid w:val="00C038EE"/>
    <w:rsid w:val="00C1201E"/>
    <w:rsid w:val="00C13247"/>
    <w:rsid w:val="00C1413B"/>
    <w:rsid w:val="00C14A8E"/>
    <w:rsid w:val="00C1586E"/>
    <w:rsid w:val="00C17698"/>
    <w:rsid w:val="00C20F50"/>
    <w:rsid w:val="00C2734F"/>
    <w:rsid w:val="00C3491B"/>
    <w:rsid w:val="00C34F40"/>
    <w:rsid w:val="00C47930"/>
    <w:rsid w:val="00C5069F"/>
    <w:rsid w:val="00C63AFD"/>
    <w:rsid w:val="00C644C8"/>
    <w:rsid w:val="00C66867"/>
    <w:rsid w:val="00C749CF"/>
    <w:rsid w:val="00C76314"/>
    <w:rsid w:val="00C76D57"/>
    <w:rsid w:val="00C7744F"/>
    <w:rsid w:val="00C832B6"/>
    <w:rsid w:val="00C8793C"/>
    <w:rsid w:val="00C921F9"/>
    <w:rsid w:val="00C97596"/>
    <w:rsid w:val="00CA11D7"/>
    <w:rsid w:val="00CA4ED5"/>
    <w:rsid w:val="00CA55DB"/>
    <w:rsid w:val="00CC76A1"/>
    <w:rsid w:val="00CD2E01"/>
    <w:rsid w:val="00CD4340"/>
    <w:rsid w:val="00CE10B3"/>
    <w:rsid w:val="00CE264A"/>
    <w:rsid w:val="00CE2E5A"/>
    <w:rsid w:val="00CF04C3"/>
    <w:rsid w:val="00CF0B5F"/>
    <w:rsid w:val="00CF1959"/>
    <w:rsid w:val="00CF3004"/>
    <w:rsid w:val="00CF6E1B"/>
    <w:rsid w:val="00D00B7C"/>
    <w:rsid w:val="00D048C2"/>
    <w:rsid w:val="00D10910"/>
    <w:rsid w:val="00D127EB"/>
    <w:rsid w:val="00D135DA"/>
    <w:rsid w:val="00D138A7"/>
    <w:rsid w:val="00D14F28"/>
    <w:rsid w:val="00D201B2"/>
    <w:rsid w:val="00D31202"/>
    <w:rsid w:val="00D3152D"/>
    <w:rsid w:val="00D35B32"/>
    <w:rsid w:val="00D40E10"/>
    <w:rsid w:val="00D437A0"/>
    <w:rsid w:val="00D4797E"/>
    <w:rsid w:val="00D50FAA"/>
    <w:rsid w:val="00D5729F"/>
    <w:rsid w:val="00D61990"/>
    <w:rsid w:val="00D72159"/>
    <w:rsid w:val="00D732FF"/>
    <w:rsid w:val="00D73F95"/>
    <w:rsid w:val="00D749D7"/>
    <w:rsid w:val="00D74AEB"/>
    <w:rsid w:val="00D81328"/>
    <w:rsid w:val="00D8459B"/>
    <w:rsid w:val="00D8721A"/>
    <w:rsid w:val="00D91069"/>
    <w:rsid w:val="00D95188"/>
    <w:rsid w:val="00D97A40"/>
    <w:rsid w:val="00DB2C76"/>
    <w:rsid w:val="00DB4B4A"/>
    <w:rsid w:val="00DB5F1E"/>
    <w:rsid w:val="00DB68F1"/>
    <w:rsid w:val="00DC146B"/>
    <w:rsid w:val="00DC71B8"/>
    <w:rsid w:val="00DD0566"/>
    <w:rsid w:val="00DD073D"/>
    <w:rsid w:val="00DD4397"/>
    <w:rsid w:val="00DD46D5"/>
    <w:rsid w:val="00DE02EE"/>
    <w:rsid w:val="00DE211E"/>
    <w:rsid w:val="00DE4235"/>
    <w:rsid w:val="00DE5216"/>
    <w:rsid w:val="00DF39B3"/>
    <w:rsid w:val="00DF6631"/>
    <w:rsid w:val="00E13020"/>
    <w:rsid w:val="00E1584A"/>
    <w:rsid w:val="00E165DE"/>
    <w:rsid w:val="00E175F3"/>
    <w:rsid w:val="00E17798"/>
    <w:rsid w:val="00E20814"/>
    <w:rsid w:val="00E26899"/>
    <w:rsid w:val="00E26FB2"/>
    <w:rsid w:val="00E323E5"/>
    <w:rsid w:val="00E436A7"/>
    <w:rsid w:val="00E4701D"/>
    <w:rsid w:val="00E505BA"/>
    <w:rsid w:val="00E515D4"/>
    <w:rsid w:val="00E52C41"/>
    <w:rsid w:val="00E639A0"/>
    <w:rsid w:val="00E803AF"/>
    <w:rsid w:val="00E803CC"/>
    <w:rsid w:val="00E854DD"/>
    <w:rsid w:val="00E9024B"/>
    <w:rsid w:val="00E9089C"/>
    <w:rsid w:val="00E91ABB"/>
    <w:rsid w:val="00E938EB"/>
    <w:rsid w:val="00E9402B"/>
    <w:rsid w:val="00E94264"/>
    <w:rsid w:val="00E949DD"/>
    <w:rsid w:val="00E95000"/>
    <w:rsid w:val="00E9625A"/>
    <w:rsid w:val="00EA0A26"/>
    <w:rsid w:val="00EA0A3C"/>
    <w:rsid w:val="00EA674F"/>
    <w:rsid w:val="00EB1F3A"/>
    <w:rsid w:val="00EB227B"/>
    <w:rsid w:val="00EB5FE1"/>
    <w:rsid w:val="00EC0D55"/>
    <w:rsid w:val="00EC3A6B"/>
    <w:rsid w:val="00EC4567"/>
    <w:rsid w:val="00ED4F90"/>
    <w:rsid w:val="00EE2D9B"/>
    <w:rsid w:val="00EE4EAF"/>
    <w:rsid w:val="00EE5575"/>
    <w:rsid w:val="00EF02F5"/>
    <w:rsid w:val="00EF1AD0"/>
    <w:rsid w:val="00EF1E24"/>
    <w:rsid w:val="00EF3FA4"/>
    <w:rsid w:val="00EF45B3"/>
    <w:rsid w:val="00EF7A9A"/>
    <w:rsid w:val="00F02455"/>
    <w:rsid w:val="00F046D9"/>
    <w:rsid w:val="00F1148C"/>
    <w:rsid w:val="00F135BB"/>
    <w:rsid w:val="00F155F1"/>
    <w:rsid w:val="00F21F27"/>
    <w:rsid w:val="00F220E2"/>
    <w:rsid w:val="00F23EE7"/>
    <w:rsid w:val="00F30E10"/>
    <w:rsid w:val="00F319B0"/>
    <w:rsid w:val="00F36DB1"/>
    <w:rsid w:val="00F378F6"/>
    <w:rsid w:val="00F37EEF"/>
    <w:rsid w:val="00F401A8"/>
    <w:rsid w:val="00F46BF8"/>
    <w:rsid w:val="00F5207F"/>
    <w:rsid w:val="00F547AD"/>
    <w:rsid w:val="00F56CBE"/>
    <w:rsid w:val="00F6006E"/>
    <w:rsid w:val="00F66785"/>
    <w:rsid w:val="00F67B06"/>
    <w:rsid w:val="00F72FB0"/>
    <w:rsid w:val="00F84024"/>
    <w:rsid w:val="00F90F13"/>
    <w:rsid w:val="00FA1DF4"/>
    <w:rsid w:val="00FA21AD"/>
    <w:rsid w:val="00FA57FE"/>
    <w:rsid w:val="00FA66EA"/>
    <w:rsid w:val="00FB017C"/>
    <w:rsid w:val="00FB0B3F"/>
    <w:rsid w:val="00FC1B6C"/>
    <w:rsid w:val="00FC2AED"/>
    <w:rsid w:val="00FC7F32"/>
    <w:rsid w:val="00FD406F"/>
    <w:rsid w:val="00FE2693"/>
    <w:rsid w:val="00FE2980"/>
    <w:rsid w:val="00FE4CD8"/>
    <w:rsid w:val="00FE5202"/>
    <w:rsid w:val="00FE55A2"/>
    <w:rsid w:val="00FF264D"/>
    <w:rsid w:val="00FF3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2129"/>
    <w:rPr>
      <w:sz w:val="24"/>
      <w:szCs w:val="24"/>
    </w:rPr>
  </w:style>
  <w:style w:type="paragraph" w:styleId="Heading1">
    <w:name w:val="heading 1"/>
    <w:basedOn w:val="Normal"/>
    <w:next w:val="Normal"/>
    <w:qFormat/>
    <w:rsid w:val="00756733"/>
    <w:pPr>
      <w:keepNext/>
      <w:outlineLvl w:val="0"/>
    </w:pPr>
    <w:rPr>
      <w:b/>
      <w:iCs/>
      <w:sz w:val="23"/>
      <w:szCs w:val="23"/>
    </w:rPr>
  </w:style>
  <w:style w:type="paragraph" w:styleId="Heading2">
    <w:name w:val="heading 2"/>
    <w:basedOn w:val="Normal"/>
    <w:next w:val="Normal"/>
    <w:qFormat/>
    <w:rsid w:val="00756733"/>
    <w:pPr>
      <w:keepNext/>
      <w:jc w:val="center"/>
      <w:outlineLvl w:val="1"/>
    </w:pPr>
    <w:rPr>
      <w:b/>
      <w:szCs w:val="36"/>
      <w:u w:val="single"/>
    </w:rPr>
  </w:style>
  <w:style w:type="paragraph" w:styleId="Heading3">
    <w:name w:val="heading 3"/>
    <w:basedOn w:val="Normal"/>
    <w:next w:val="Normal"/>
    <w:qFormat/>
    <w:rsid w:val="00756733"/>
    <w:pPr>
      <w:keepNext/>
      <w:tabs>
        <w:tab w:val="left" w:pos="2160"/>
      </w:tabs>
      <w:ind w:right="-720"/>
      <w:outlineLvl w:val="2"/>
    </w:pPr>
    <w:rPr>
      <w:b/>
      <w:iCs/>
      <w:sz w:val="23"/>
      <w:szCs w:val="23"/>
    </w:rPr>
  </w:style>
  <w:style w:type="paragraph" w:styleId="Heading4">
    <w:name w:val="heading 4"/>
    <w:basedOn w:val="Normal"/>
    <w:next w:val="Normal"/>
    <w:qFormat/>
    <w:rsid w:val="00756733"/>
    <w:pPr>
      <w:keepNext/>
      <w:jc w:val="center"/>
      <w:outlineLvl w:val="3"/>
    </w:pPr>
    <w:rPr>
      <w:b/>
      <w:sz w:val="32"/>
      <w:szCs w:val="36"/>
      <w:u w:val="single"/>
    </w:rPr>
  </w:style>
  <w:style w:type="paragraph" w:styleId="Heading5">
    <w:name w:val="heading 5"/>
    <w:basedOn w:val="Normal"/>
    <w:next w:val="Normal"/>
    <w:qFormat/>
    <w:rsid w:val="00756733"/>
    <w:pPr>
      <w:keepNext/>
      <w:outlineLvl w:val="4"/>
    </w:pPr>
    <w:rPr>
      <w:rFonts w:ascii="Arial" w:hAnsi="Arial" w:cs="Arial"/>
      <w:b/>
      <w:caps/>
      <w:sz w:val="32"/>
      <w:szCs w:val="44"/>
    </w:rPr>
  </w:style>
  <w:style w:type="paragraph" w:styleId="Heading6">
    <w:name w:val="heading 6"/>
    <w:basedOn w:val="Normal"/>
    <w:next w:val="Normal"/>
    <w:qFormat/>
    <w:rsid w:val="00756733"/>
    <w:pPr>
      <w:keepNext/>
      <w:outlineLvl w:val="5"/>
    </w:pPr>
    <w:rPr>
      <w:rFonts w:ascii="Arial" w:hAnsi="Arial" w:cs="Arial"/>
      <w:b/>
      <w:iCs/>
      <w:sz w:val="23"/>
      <w:szCs w:val="23"/>
      <w:u w:val="single"/>
    </w:rPr>
  </w:style>
  <w:style w:type="paragraph" w:styleId="Heading7">
    <w:name w:val="heading 7"/>
    <w:basedOn w:val="Normal"/>
    <w:next w:val="Normal"/>
    <w:qFormat/>
    <w:rsid w:val="00756733"/>
    <w:pPr>
      <w:keepNext/>
      <w:jc w:val="both"/>
      <w:outlineLvl w:val="6"/>
    </w:pPr>
    <w:rPr>
      <w:sz w:val="22"/>
      <w:u w:val="single"/>
    </w:rPr>
  </w:style>
  <w:style w:type="paragraph" w:styleId="Heading8">
    <w:name w:val="heading 8"/>
    <w:basedOn w:val="Normal"/>
    <w:next w:val="Normal"/>
    <w:qFormat/>
    <w:rsid w:val="00756733"/>
    <w:pPr>
      <w:keepNext/>
      <w:jc w:val="both"/>
      <w:outlineLvl w:val="7"/>
    </w:pPr>
    <w:rPr>
      <w:rFonts w:ascii="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56733"/>
    <w:rPr>
      <w:color w:val="0000FF"/>
      <w:u w:val="single"/>
    </w:rPr>
  </w:style>
  <w:style w:type="character" w:styleId="FollowedHyperlink">
    <w:name w:val="FollowedHyperlink"/>
    <w:basedOn w:val="DefaultParagraphFont"/>
    <w:rsid w:val="00756733"/>
    <w:rPr>
      <w:color w:val="800080"/>
      <w:u w:val="single"/>
    </w:rPr>
  </w:style>
  <w:style w:type="paragraph" w:styleId="BodyText">
    <w:name w:val="Body Text"/>
    <w:basedOn w:val="Normal"/>
    <w:rsid w:val="00756733"/>
    <w:pPr>
      <w:autoSpaceDE w:val="0"/>
      <w:autoSpaceDN w:val="0"/>
      <w:adjustRightInd w:val="0"/>
      <w:spacing w:line="360" w:lineRule="auto"/>
      <w:jc w:val="both"/>
    </w:pPr>
    <w:rPr>
      <w:szCs w:val="22"/>
    </w:rPr>
  </w:style>
  <w:style w:type="paragraph" w:styleId="BodyText2">
    <w:name w:val="Body Text 2"/>
    <w:basedOn w:val="Normal"/>
    <w:rsid w:val="00756733"/>
    <w:pPr>
      <w:jc w:val="both"/>
    </w:pPr>
    <w:rPr>
      <w:rFonts w:ascii="Verdana" w:hAnsi="Verdana"/>
      <w:sz w:val="20"/>
      <w:szCs w:val="20"/>
    </w:rPr>
  </w:style>
  <w:style w:type="paragraph" w:styleId="HTMLPreformatted">
    <w:name w:val="HTML Preformatted"/>
    <w:basedOn w:val="Normal"/>
    <w:link w:val="HTMLPreformattedChar"/>
    <w:uiPriority w:val="99"/>
    <w:rsid w:val="0075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paragraph" w:styleId="BodyText3">
    <w:name w:val="Body Text 3"/>
    <w:basedOn w:val="Normal"/>
    <w:rsid w:val="00756733"/>
    <w:pPr>
      <w:jc w:val="both"/>
    </w:pPr>
    <w:rPr>
      <w:rFonts w:ascii="Arial" w:hAnsi="Arial"/>
      <w:szCs w:val="20"/>
    </w:rPr>
  </w:style>
  <w:style w:type="paragraph" w:styleId="FootnoteText">
    <w:name w:val="footnote text"/>
    <w:basedOn w:val="Normal"/>
    <w:semiHidden/>
    <w:rsid w:val="00756733"/>
    <w:pPr>
      <w:spacing w:before="100" w:after="100"/>
    </w:pPr>
    <w:rPr>
      <w:szCs w:val="20"/>
    </w:rPr>
  </w:style>
  <w:style w:type="character" w:styleId="Strong">
    <w:name w:val="Strong"/>
    <w:basedOn w:val="DefaultParagraphFont"/>
    <w:uiPriority w:val="22"/>
    <w:qFormat/>
    <w:rsid w:val="00756733"/>
    <w:rPr>
      <w:b/>
    </w:rPr>
  </w:style>
  <w:style w:type="paragraph" w:customStyle="1" w:styleId="Default">
    <w:name w:val="Default"/>
    <w:rsid w:val="008578BD"/>
    <w:pPr>
      <w:autoSpaceDE w:val="0"/>
      <w:autoSpaceDN w:val="0"/>
      <w:adjustRightInd w:val="0"/>
    </w:pPr>
    <w:rPr>
      <w:rFonts w:ascii="DKKKBK+Arial" w:hAnsi="DKKKBK+Arial" w:cs="DKKKBK+Arial"/>
      <w:color w:val="000000"/>
      <w:sz w:val="24"/>
      <w:szCs w:val="24"/>
    </w:rPr>
  </w:style>
  <w:style w:type="paragraph" w:customStyle="1" w:styleId="NormalArial">
    <w:name w:val="Normal + Arial"/>
    <w:aliases w:val="10 pt,Black,Kern at 36 pt"/>
    <w:basedOn w:val="NormalWeb"/>
    <w:rsid w:val="00E95000"/>
    <w:pPr>
      <w:spacing w:before="100" w:beforeAutospacing="1" w:after="100" w:afterAutospacing="1"/>
    </w:pPr>
    <w:rPr>
      <w:rFonts w:ascii="Arial" w:eastAsia="Arial Unicode MS" w:hAnsi="Arial"/>
      <w:sz w:val="20"/>
    </w:rPr>
  </w:style>
  <w:style w:type="paragraph" w:styleId="NormalWeb">
    <w:name w:val="Normal (Web)"/>
    <w:basedOn w:val="Normal"/>
    <w:link w:val="NormalWebChar"/>
    <w:uiPriority w:val="99"/>
    <w:rsid w:val="00E95000"/>
  </w:style>
  <w:style w:type="paragraph" w:styleId="Header">
    <w:name w:val="header"/>
    <w:basedOn w:val="Normal"/>
    <w:link w:val="HeaderChar"/>
    <w:rsid w:val="0066212C"/>
    <w:pPr>
      <w:tabs>
        <w:tab w:val="center" w:pos="4680"/>
        <w:tab w:val="right" w:pos="9360"/>
      </w:tabs>
    </w:pPr>
  </w:style>
  <w:style w:type="character" w:customStyle="1" w:styleId="HeaderChar">
    <w:name w:val="Header Char"/>
    <w:basedOn w:val="DefaultParagraphFont"/>
    <w:link w:val="Header"/>
    <w:rsid w:val="0066212C"/>
    <w:rPr>
      <w:sz w:val="24"/>
      <w:szCs w:val="24"/>
    </w:rPr>
  </w:style>
  <w:style w:type="paragraph" w:styleId="Footer">
    <w:name w:val="footer"/>
    <w:basedOn w:val="Normal"/>
    <w:link w:val="FooterChar"/>
    <w:rsid w:val="0066212C"/>
    <w:pPr>
      <w:tabs>
        <w:tab w:val="center" w:pos="4680"/>
        <w:tab w:val="right" w:pos="9360"/>
      </w:tabs>
    </w:pPr>
  </w:style>
  <w:style w:type="character" w:customStyle="1" w:styleId="FooterChar">
    <w:name w:val="Footer Char"/>
    <w:basedOn w:val="DefaultParagraphFont"/>
    <w:link w:val="Footer"/>
    <w:rsid w:val="0066212C"/>
    <w:rPr>
      <w:sz w:val="24"/>
      <w:szCs w:val="24"/>
    </w:rPr>
  </w:style>
  <w:style w:type="paragraph" w:customStyle="1" w:styleId="Normalarial0">
    <w:name w:val="Normal + arial"/>
    <w:basedOn w:val="Normal"/>
    <w:rsid w:val="00701731"/>
    <w:rPr>
      <w:b/>
      <w:bCs/>
    </w:rPr>
  </w:style>
  <w:style w:type="paragraph" w:styleId="ListParagraph">
    <w:name w:val="List Paragraph"/>
    <w:basedOn w:val="Normal"/>
    <w:uiPriority w:val="34"/>
    <w:qFormat/>
    <w:rsid w:val="007C505A"/>
    <w:pPr>
      <w:ind w:left="720"/>
    </w:pPr>
    <w:rPr>
      <w:sz w:val="20"/>
      <w:szCs w:val="20"/>
    </w:rPr>
  </w:style>
  <w:style w:type="paragraph" w:customStyle="1" w:styleId="SectionSubtitle">
    <w:name w:val="Section Subtitle"/>
    <w:basedOn w:val="Normal"/>
    <w:next w:val="Normal"/>
    <w:link w:val="SectionSubtitleChar"/>
    <w:rsid w:val="00AA5482"/>
    <w:pPr>
      <w:spacing w:before="220" w:line="220" w:lineRule="atLeast"/>
    </w:pPr>
    <w:rPr>
      <w:rFonts w:ascii="Arial Black" w:hAnsi="Arial Black"/>
      <w:b/>
      <w:sz w:val="20"/>
      <w:szCs w:val="20"/>
      <w:lang w:bidi="he-IL"/>
    </w:rPr>
  </w:style>
  <w:style w:type="character" w:customStyle="1" w:styleId="SectionSubtitleChar">
    <w:name w:val="Section Subtitle Char"/>
    <w:basedOn w:val="DefaultParagraphFont"/>
    <w:link w:val="SectionSubtitle"/>
    <w:rsid w:val="00AA5482"/>
    <w:rPr>
      <w:rFonts w:ascii="Arial Black" w:hAnsi="Arial Black"/>
      <w:b/>
      <w:lang w:bidi="he-IL"/>
    </w:rPr>
  </w:style>
  <w:style w:type="paragraph" w:styleId="BodyTextIndent3">
    <w:name w:val="Body Text Indent 3"/>
    <w:basedOn w:val="Normal"/>
    <w:link w:val="BodyTextIndent3Char"/>
    <w:rsid w:val="008E06BB"/>
    <w:pPr>
      <w:widowControl w:val="0"/>
      <w:suppressAutoHyphens/>
      <w:spacing w:before="86" w:after="120"/>
      <w:ind w:left="360" w:right="86"/>
    </w:pPr>
    <w:rPr>
      <w:rFonts w:ascii="Verdana" w:eastAsia="Verdana" w:hAnsi="Verdana" w:cs="Gautami"/>
      <w:sz w:val="16"/>
      <w:szCs w:val="16"/>
      <w:lang w:bidi="te-IN"/>
    </w:rPr>
  </w:style>
  <w:style w:type="character" w:customStyle="1" w:styleId="BodyTextIndent3Char">
    <w:name w:val="Body Text Indent 3 Char"/>
    <w:basedOn w:val="DefaultParagraphFont"/>
    <w:link w:val="BodyTextIndent3"/>
    <w:rsid w:val="008E06BB"/>
    <w:rPr>
      <w:rFonts w:ascii="Verdana" w:eastAsia="Verdana" w:hAnsi="Verdana" w:cs="Gautami"/>
      <w:sz w:val="16"/>
      <w:szCs w:val="16"/>
      <w:lang w:bidi="te-IN"/>
    </w:rPr>
  </w:style>
  <w:style w:type="character" w:customStyle="1" w:styleId="NormalWebChar">
    <w:name w:val="Normal (Web) Char"/>
    <w:basedOn w:val="DefaultParagraphFont"/>
    <w:link w:val="NormalWeb"/>
    <w:rsid w:val="00AD3D99"/>
    <w:rPr>
      <w:sz w:val="24"/>
      <w:szCs w:val="24"/>
    </w:rPr>
  </w:style>
  <w:style w:type="character" w:customStyle="1" w:styleId="normalchar">
    <w:name w:val="normal__char"/>
    <w:basedOn w:val="DefaultParagraphFont"/>
    <w:rsid w:val="00AD3D99"/>
  </w:style>
  <w:style w:type="paragraph" w:customStyle="1" w:styleId="AchievementChar">
    <w:name w:val="Achievement Char"/>
    <w:basedOn w:val="BodyText"/>
    <w:rsid w:val="003762CB"/>
    <w:pPr>
      <w:tabs>
        <w:tab w:val="num" w:pos="720"/>
      </w:tabs>
      <w:autoSpaceDE/>
      <w:autoSpaceDN/>
      <w:adjustRightInd/>
      <w:spacing w:after="60" w:line="240" w:lineRule="atLeast"/>
      <w:ind w:left="720" w:hanging="360"/>
    </w:pPr>
    <w:rPr>
      <w:rFonts w:ascii="Garamond" w:hAnsi="Garamond"/>
      <w:sz w:val="22"/>
      <w:szCs w:val="20"/>
    </w:rPr>
  </w:style>
  <w:style w:type="paragraph" w:styleId="NoSpacing">
    <w:name w:val="No Spacing"/>
    <w:link w:val="NoSpacingChar"/>
    <w:uiPriority w:val="1"/>
    <w:qFormat/>
    <w:rsid w:val="00742D28"/>
    <w:rPr>
      <w:sz w:val="24"/>
      <w:szCs w:val="24"/>
    </w:rPr>
  </w:style>
  <w:style w:type="character" w:customStyle="1" w:styleId="yiv2036591370textviewlabel5">
    <w:name w:val="yiv2036591370textviewlabel5"/>
    <w:basedOn w:val="DefaultParagraphFont"/>
    <w:rsid w:val="00742D28"/>
  </w:style>
  <w:style w:type="character" w:styleId="Emphasis">
    <w:name w:val="Emphasis"/>
    <w:basedOn w:val="DefaultParagraphFont"/>
    <w:qFormat/>
    <w:rsid w:val="00584A4F"/>
    <w:rPr>
      <w:i/>
      <w:iCs/>
    </w:rPr>
  </w:style>
  <w:style w:type="character" w:customStyle="1" w:styleId="NoSpacingChar">
    <w:name w:val="No Spacing Char"/>
    <w:link w:val="NoSpacing"/>
    <w:uiPriority w:val="1"/>
    <w:locked/>
    <w:rsid w:val="00713BE2"/>
    <w:rPr>
      <w:sz w:val="24"/>
      <w:szCs w:val="24"/>
    </w:rPr>
  </w:style>
  <w:style w:type="character" w:customStyle="1" w:styleId="HTMLPreformattedChar">
    <w:name w:val="HTML Preformatted Char"/>
    <w:basedOn w:val="DefaultParagraphFont"/>
    <w:link w:val="HTMLPreformatted"/>
    <w:uiPriority w:val="99"/>
    <w:rsid w:val="00B80F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2129"/>
    <w:rPr>
      <w:sz w:val="24"/>
      <w:szCs w:val="24"/>
    </w:rPr>
  </w:style>
  <w:style w:type="paragraph" w:styleId="Heading1">
    <w:name w:val="heading 1"/>
    <w:basedOn w:val="Normal"/>
    <w:next w:val="Normal"/>
    <w:qFormat/>
    <w:rsid w:val="00756733"/>
    <w:pPr>
      <w:keepNext/>
      <w:outlineLvl w:val="0"/>
    </w:pPr>
    <w:rPr>
      <w:b/>
      <w:iCs/>
      <w:sz w:val="23"/>
      <w:szCs w:val="23"/>
    </w:rPr>
  </w:style>
  <w:style w:type="paragraph" w:styleId="Heading2">
    <w:name w:val="heading 2"/>
    <w:basedOn w:val="Normal"/>
    <w:next w:val="Normal"/>
    <w:qFormat/>
    <w:rsid w:val="00756733"/>
    <w:pPr>
      <w:keepNext/>
      <w:jc w:val="center"/>
      <w:outlineLvl w:val="1"/>
    </w:pPr>
    <w:rPr>
      <w:b/>
      <w:szCs w:val="36"/>
      <w:u w:val="single"/>
    </w:rPr>
  </w:style>
  <w:style w:type="paragraph" w:styleId="Heading3">
    <w:name w:val="heading 3"/>
    <w:basedOn w:val="Normal"/>
    <w:next w:val="Normal"/>
    <w:qFormat/>
    <w:rsid w:val="00756733"/>
    <w:pPr>
      <w:keepNext/>
      <w:tabs>
        <w:tab w:val="left" w:pos="2160"/>
      </w:tabs>
      <w:ind w:right="-720"/>
      <w:outlineLvl w:val="2"/>
    </w:pPr>
    <w:rPr>
      <w:b/>
      <w:iCs/>
      <w:sz w:val="23"/>
      <w:szCs w:val="23"/>
    </w:rPr>
  </w:style>
  <w:style w:type="paragraph" w:styleId="Heading4">
    <w:name w:val="heading 4"/>
    <w:basedOn w:val="Normal"/>
    <w:next w:val="Normal"/>
    <w:qFormat/>
    <w:rsid w:val="00756733"/>
    <w:pPr>
      <w:keepNext/>
      <w:jc w:val="center"/>
      <w:outlineLvl w:val="3"/>
    </w:pPr>
    <w:rPr>
      <w:b/>
      <w:sz w:val="32"/>
      <w:szCs w:val="36"/>
      <w:u w:val="single"/>
    </w:rPr>
  </w:style>
  <w:style w:type="paragraph" w:styleId="Heading5">
    <w:name w:val="heading 5"/>
    <w:basedOn w:val="Normal"/>
    <w:next w:val="Normal"/>
    <w:qFormat/>
    <w:rsid w:val="00756733"/>
    <w:pPr>
      <w:keepNext/>
      <w:outlineLvl w:val="4"/>
    </w:pPr>
    <w:rPr>
      <w:rFonts w:ascii="Arial" w:hAnsi="Arial" w:cs="Arial"/>
      <w:b/>
      <w:caps/>
      <w:sz w:val="32"/>
      <w:szCs w:val="44"/>
    </w:rPr>
  </w:style>
  <w:style w:type="paragraph" w:styleId="Heading6">
    <w:name w:val="heading 6"/>
    <w:basedOn w:val="Normal"/>
    <w:next w:val="Normal"/>
    <w:qFormat/>
    <w:rsid w:val="00756733"/>
    <w:pPr>
      <w:keepNext/>
      <w:outlineLvl w:val="5"/>
    </w:pPr>
    <w:rPr>
      <w:rFonts w:ascii="Arial" w:hAnsi="Arial" w:cs="Arial"/>
      <w:b/>
      <w:iCs/>
      <w:sz w:val="23"/>
      <w:szCs w:val="23"/>
      <w:u w:val="single"/>
    </w:rPr>
  </w:style>
  <w:style w:type="paragraph" w:styleId="Heading7">
    <w:name w:val="heading 7"/>
    <w:basedOn w:val="Normal"/>
    <w:next w:val="Normal"/>
    <w:qFormat/>
    <w:rsid w:val="00756733"/>
    <w:pPr>
      <w:keepNext/>
      <w:jc w:val="both"/>
      <w:outlineLvl w:val="6"/>
    </w:pPr>
    <w:rPr>
      <w:sz w:val="22"/>
      <w:u w:val="single"/>
    </w:rPr>
  </w:style>
  <w:style w:type="paragraph" w:styleId="Heading8">
    <w:name w:val="heading 8"/>
    <w:basedOn w:val="Normal"/>
    <w:next w:val="Normal"/>
    <w:qFormat/>
    <w:rsid w:val="00756733"/>
    <w:pPr>
      <w:keepNext/>
      <w:jc w:val="both"/>
      <w:outlineLvl w:val="7"/>
    </w:pPr>
    <w:rPr>
      <w:rFonts w:ascii="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56733"/>
    <w:rPr>
      <w:color w:val="0000FF"/>
      <w:u w:val="single"/>
    </w:rPr>
  </w:style>
  <w:style w:type="character" w:styleId="FollowedHyperlink">
    <w:name w:val="FollowedHyperlink"/>
    <w:basedOn w:val="DefaultParagraphFont"/>
    <w:rsid w:val="00756733"/>
    <w:rPr>
      <w:color w:val="800080"/>
      <w:u w:val="single"/>
    </w:rPr>
  </w:style>
  <w:style w:type="paragraph" w:styleId="BodyText">
    <w:name w:val="Body Text"/>
    <w:basedOn w:val="Normal"/>
    <w:rsid w:val="00756733"/>
    <w:pPr>
      <w:autoSpaceDE w:val="0"/>
      <w:autoSpaceDN w:val="0"/>
      <w:adjustRightInd w:val="0"/>
      <w:spacing w:line="360" w:lineRule="auto"/>
      <w:jc w:val="both"/>
    </w:pPr>
    <w:rPr>
      <w:szCs w:val="22"/>
    </w:rPr>
  </w:style>
  <w:style w:type="paragraph" w:styleId="BodyText2">
    <w:name w:val="Body Text 2"/>
    <w:basedOn w:val="Normal"/>
    <w:rsid w:val="00756733"/>
    <w:pPr>
      <w:jc w:val="both"/>
    </w:pPr>
    <w:rPr>
      <w:rFonts w:ascii="Verdana" w:hAnsi="Verdana"/>
      <w:sz w:val="20"/>
      <w:szCs w:val="20"/>
    </w:rPr>
  </w:style>
  <w:style w:type="paragraph" w:styleId="HTMLPreformatted">
    <w:name w:val="HTML Preformatted"/>
    <w:basedOn w:val="Normal"/>
    <w:link w:val="HTMLPreformattedChar"/>
    <w:uiPriority w:val="99"/>
    <w:rsid w:val="0075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paragraph" w:styleId="BodyText3">
    <w:name w:val="Body Text 3"/>
    <w:basedOn w:val="Normal"/>
    <w:rsid w:val="00756733"/>
    <w:pPr>
      <w:jc w:val="both"/>
    </w:pPr>
    <w:rPr>
      <w:rFonts w:ascii="Arial" w:hAnsi="Arial"/>
      <w:szCs w:val="20"/>
    </w:rPr>
  </w:style>
  <w:style w:type="paragraph" w:styleId="FootnoteText">
    <w:name w:val="footnote text"/>
    <w:basedOn w:val="Normal"/>
    <w:semiHidden/>
    <w:rsid w:val="00756733"/>
    <w:pPr>
      <w:spacing w:before="100" w:after="100"/>
    </w:pPr>
    <w:rPr>
      <w:szCs w:val="20"/>
    </w:rPr>
  </w:style>
  <w:style w:type="character" w:styleId="Strong">
    <w:name w:val="Strong"/>
    <w:basedOn w:val="DefaultParagraphFont"/>
    <w:uiPriority w:val="22"/>
    <w:qFormat/>
    <w:rsid w:val="00756733"/>
    <w:rPr>
      <w:b/>
    </w:rPr>
  </w:style>
  <w:style w:type="paragraph" w:customStyle="1" w:styleId="Default">
    <w:name w:val="Default"/>
    <w:rsid w:val="008578BD"/>
    <w:pPr>
      <w:autoSpaceDE w:val="0"/>
      <w:autoSpaceDN w:val="0"/>
      <w:adjustRightInd w:val="0"/>
    </w:pPr>
    <w:rPr>
      <w:rFonts w:ascii="DKKKBK+Arial" w:hAnsi="DKKKBK+Arial" w:cs="DKKKBK+Arial"/>
      <w:color w:val="000000"/>
      <w:sz w:val="24"/>
      <w:szCs w:val="24"/>
    </w:rPr>
  </w:style>
  <w:style w:type="paragraph" w:customStyle="1" w:styleId="NormalArial">
    <w:name w:val="Normal + Arial"/>
    <w:aliases w:val="10 pt,Black,Kern at 36 pt"/>
    <w:basedOn w:val="NormalWeb"/>
    <w:rsid w:val="00E95000"/>
    <w:pPr>
      <w:spacing w:before="100" w:beforeAutospacing="1" w:after="100" w:afterAutospacing="1"/>
    </w:pPr>
    <w:rPr>
      <w:rFonts w:ascii="Arial" w:eastAsia="Arial Unicode MS" w:hAnsi="Arial"/>
      <w:sz w:val="20"/>
    </w:rPr>
  </w:style>
  <w:style w:type="paragraph" w:styleId="NormalWeb">
    <w:name w:val="Normal (Web)"/>
    <w:basedOn w:val="Normal"/>
    <w:link w:val="NormalWebChar"/>
    <w:uiPriority w:val="99"/>
    <w:rsid w:val="00E95000"/>
  </w:style>
  <w:style w:type="paragraph" w:styleId="Header">
    <w:name w:val="header"/>
    <w:basedOn w:val="Normal"/>
    <w:link w:val="HeaderChar"/>
    <w:rsid w:val="0066212C"/>
    <w:pPr>
      <w:tabs>
        <w:tab w:val="center" w:pos="4680"/>
        <w:tab w:val="right" w:pos="9360"/>
      </w:tabs>
    </w:pPr>
  </w:style>
  <w:style w:type="character" w:customStyle="1" w:styleId="HeaderChar">
    <w:name w:val="Header Char"/>
    <w:basedOn w:val="DefaultParagraphFont"/>
    <w:link w:val="Header"/>
    <w:rsid w:val="0066212C"/>
    <w:rPr>
      <w:sz w:val="24"/>
      <w:szCs w:val="24"/>
    </w:rPr>
  </w:style>
  <w:style w:type="paragraph" w:styleId="Footer">
    <w:name w:val="footer"/>
    <w:basedOn w:val="Normal"/>
    <w:link w:val="FooterChar"/>
    <w:rsid w:val="0066212C"/>
    <w:pPr>
      <w:tabs>
        <w:tab w:val="center" w:pos="4680"/>
        <w:tab w:val="right" w:pos="9360"/>
      </w:tabs>
    </w:pPr>
  </w:style>
  <w:style w:type="character" w:customStyle="1" w:styleId="FooterChar">
    <w:name w:val="Footer Char"/>
    <w:basedOn w:val="DefaultParagraphFont"/>
    <w:link w:val="Footer"/>
    <w:rsid w:val="0066212C"/>
    <w:rPr>
      <w:sz w:val="24"/>
      <w:szCs w:val="24"/>
    </w:rPr>
  </w:style>
  <w:style w:type="paragraph" w:customStyle="1" w:styleId="Normalarial0">
    <w:name w:val="Normal + arial"/>
    <w:basedOn w:val="Normal"/>
    <w:rsid w:val="00701731"/>
    <w:rPr>
      <w:b/>
      <w:bCs/>
    </w:rPr>
  </w:style>
  <w:style w:type="paragraph" w:styleId="ListParagraph">
    <w:name w:val="List Paragraph"/>
    <w:basedOn w:val="Normal"/>
    <w:uiPriority w:val="34"/>
    <w:qFormat/>
    <w:rsid w:val="007C505A"/>
    <w:pPr>
      <w:ind w:left="720"/>
    </w:pPr>
    <w:rPr>
      <w:sz w:val="20"/>
      <w:szCs w:val="20"/>
    </w:rPr>
  </w:style>
  <w:style w:type="paragraph" w:customStyle="1" w:styleId="SectionSubtitle">
    <w:name w:val="Section Subtitle"/>
    <w:basedOn w:val="Normal"/>
    <w:next w:val="Normal"/>
    <w:link w:val="SectionSubtitleChar"/>
    <w:rsid w:val="00AA5482"/>
    <w:pPr>
      <w:spacing w:before="220" w:line="220" w:lineRule="atLeast"/>
    </w:pPr>
    <w:rPr>
      <w:rFonts w:ascii="Arial Black" w:hAnsi="Arial Black"/>
      <w:b/>
      <w:sz w:val="20"/>
      <w:szCs w:val="20"/>
      <w:lang w:bidi="he-IL"/>
    </w:rPr>
  </w:style>
  <w:style w:type="character" w:customStyle="1" w:styleId="SectionSubtitleChar">
    <w:name w:val="Section Subtitle Char"/>
    <w:basedOn w:val="DefaultParagraphFont"/>
    <w:link w:val="SectionSubtitle"/>
    <w:rsid w:val="00AA5482"/>
    <w:rPr>
      <w:rFonts w:ascii="Arial Black" w:hAnsi="Arial Black"/>
      <w:b/>
      <w:lang w:bidi="he-IL"/>
    </w:rPr>
  </w:style>
  <w:style w:type="paragraph" w:styleId="BodyTextIndent3">
    <w:name w:val="Body Text Indent 3"/>
    <w:basedOn w:val="Normal"/>
    <w:link w:val="BodyTextIndent3Char"/>
    <w:rsid w:val="008E06BB"/>
    <w:pPr>
      <w:widowControl w:val="0"/>
      <w:suppressAutoHyphens/>
      <w:spacing w:before="86" w:after="120"/>
      <w:ind w:left="360" w:right="86"/>
    </w:pPr>
    <w:rPr>
      <w:rFonts w:ascii="Verdana" w:eastAsia="Verdana" w:hAnsi="Verdana" w:cs="Gautami"/>
      <w:sz w:val="16"/>
      <w:szCs w:val="16"/>
      <w:lang w:bidi="te-IN"/>
    </w:rPr>
  </w:style>
  <w:style w:type="character" w:customStyle="1" w:styleId="BodyTextIndent3Char">
    <w:name w:val="Body Text Indent 3 Char"/>
    <w:basedOn w:val="DefaultParagraphFont"/>
    <w:link w:val="BodyTextIndent3"/>
    <w:rsid w:val="008E06BB"/>
    <w:rPr>
      <w:rFonts w:ascii="Verdana" w:eastAsia="Verdana" w:hAnsi="Verdana" w:cs="Gautami"/>
      <w:sz w:val="16"/>
      <w:szCs w:val="16"/>
      <w:lang w:bidi="te-IN"/>
    </w:rPr>
  </w:style>
  <w:style w:type="character" w:customStyle="1" w:styleId="NormalWebChar">
    <w:name w:val="Normal (Web) Char"/>
    <w:basedOn w:val="DefaultParagraphFont"/>
    <w:link w:val="NormalWeb"/>
    <w:rsid w:val="00AD3D99"/>
    <w:rPr>
      <w:sz w:val="24"/>
      <w:szCs w:val="24"/>
    </w:rPr>
  </w:style>
  <w:style w:type="character" w:customStyle="1" w:styleId="normalchar">
    <w:name w:val="normal__char"/>
    <w:basedOn w:val="DefaultParagraphFont"/>
    <w:rsid w:val="00AD3D99"/>
  </w:style>
  <w:style w:type="paragraph" w:customStyle="1" w:styleId="AchievementChar">
    <w:name w:val="Achievement Char"/>
    <w:basedOn w:val="BodyText"/>
    <w:rsid w:val="003762CB"/>
    <w:pPr>
      <w:tabs>
        <w:tab w:val="num" w:pos="720"/>
      </w:tabs>
      <w:autoSpaceDE/>
      <w:autoSpaceDN/>
      <w:adjustRightInd/>
      <w:spacing w:after="60" w:line="240" w:lineRule="atLeast"/>
      <w:ind w:left="720" w:hanging="360"/>
    </w:pPr>
    <w:rPr>
      <w:rFonts w:ascii="Garamond" w:hAnsi="Garamond"/>
      <w:sz w:val="22"/>
      <w:szCs w:val="20"/>
    </w:rPr>
  </w:style>
  <w:style w:type="paragraph" w:styleId="NoSpacing">
    <w:name w:val="No Spacing"/>
    <w:link w:val="NoSpacingChar"/>
    <w:uiPriority w:val="1"/>
    <w:qFormat/>
    <w:rsid w:val="00742D28"/>
    <w:rPr>
      <w:sz w:val="24"/>
      <w:szCs w:val="24"/>
    </w:rPr>
  </w:style>
  <w:style w:type="character" w:customStyle="1" w:styleId="yiv2036591370textviewlabel5">
    <w:name w:val="yiv2036591370textviewlabel5"/>
    <w:basedOn w:val="DefaultParagraphFont"/>
    <w:rsid w:val="00742D28"/>
  </w:style>
  <w:style w:type="character" w:styleId="Emphasis">
    <w:name w:val="Emphasis"/>
    <w:basedOn w:val="DefaultParagraphFont"/>
    <w:qFormat/>
    <w:rsid w:val="00584A4F"/>
    <w:rPr>
      <w:i/>
      <w:iCs/>
    </w:rPr>
  </w:style>
  <w:style w:type="character" w:customStyle="1" w:styleId="NoSpacingChar">
    <w:name w:val="No Spacing Char"/>
    <w:link w:val="NoSpacing"/>
    <w:uiPriority w:val="1"/>
    <w:locked/>
    <w:rsid w:val="00713BE2"/>
    <w:rPr>
      <w:sz w:val="24"/>
      <w:szCs w:val="24"/>
    </w:rPr>
  </w:style>
  <w:style w:type="character" w:customStyle="1" w:styleId="HTMLPreformattedChar">
    <w:name w:val="HTML Preformatted Char"/>
    <w:basedOn w:val="DefaultParagraphFont"/>
    <w:link w:val="HTMLPreformatted"/>
    <w:uiPriority w:val="99"/>
    <w:rsid w:val="00B80FB5"/>
  </w:style>
</w:styles>
</file>

<file path=word/webSettings.xml><?xml version="1.0" encoding="utf-8"?>
<w:webSettings xmlns:r="http://schemas.openxmlformats.org/officeDocument/2006/relationships" xmlns:w="http://schemas.openxmlformats.org/wordprocessingml/2006/main">
  <w:divs>
    <w:div w:id="117723579">
      <w:bodyDiv w:val="1"/>
      <w:marLeft w:val="0"/>
      <w:marRight w:val="0"/>
      <w:marTop w:val="0"/>
      <w:marBottom w:val="0"/>
      <w:divBdr>
        <w:top w:val="none" w:sz="0" w:space="0" w:color="auto"/>
        <w:left w:val="none" w:sz="0" w:space="0" w:color="auto"/>
        <w:bottom w:val="none" w:sz="0" w:space="0" w:color="auto"/>
        <w:right w:val="none" w:sz="0" w:space="0" w:color="auto"/>
      </w:divBdr>
    </w:div>
    <w:div w:id="321007102">
      <w:bodyDiv w:val="1"/>
      <w:marLeft w:val="0"/>
      <w:marRight w:val="0"/>
      <w:marTop w:val="0"/>
      <w:marBottom w:val="0"/>
      <w:divBdr>
        <w:top w:val="none" w:sz="0" w:space="0" w:color="auto"/>
        <w:left w:val="none" w:sz="0" w:space="0" w:color="auto"/>
        <w:bottom w:val="none" w:sz="0" w:space="0" w:color="auto"/>
        <w:right w:val="none" w:sz="0" w:space="0" w:color="auto"/>
      </w:divBdr>
    </w:div>
    <w:div w:id="449130705">
      <w:bodyDiv w:val="1"/>
      <w:marLeft w:val="0"/>
      <w:marRight w:val="0"/>
      <w:marTop w:val="0"/>
      <w:marBottom w:val="0"/>
      <w:divBdr>
        <w:top w:val="none" w:sz="0" w:space="0" w:color="auto"/>
        <w:left w:val="none" w:sz="0" w:space="0" w:color="auto"/>
        <w:bottom w:val="none" w:sz="0" w:space="0" w:color="auto"/>
        <w:right w:val="none" w:sz="0" w:space="0" w:color="auto"/>
      </w:divBdr>
    </w:div>
    <w:div w:id="1030061797">
      <w:bodyDiv w:val="1"/>
      <w:marLeft w:val="0"/>
      <w:marRight w:val="0"/>
      <w:marTop w:val="0"/>
      <w:marBottom w:val="0"/>
      <w:divBdr>
        <w:top w:val="none" w:sz="0" w:space="0" w:color="auto"/>
        <w:left w:val="none" w:sz="0" w:space="0" w:color="auto"/>
        <w:bottom w:val="none" w:sz="0" w:space="0" w:color="auto"/>
        <w:right w:val="none" w:sz="0" w:space="0" w:color="auto"/>
      </w:divBdr>
      <w:divsChild>
        <w:div w:id="982932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60121">
      <w:bodyDiv w:val="1"/>
      <w:marLeft w:val="0"/>
      <w:marRight w:val="0"/>
      <w:marTop w:val="0"/>
      <w:marBottom w:val="0"/>
      <w:divBdr>
        <w:top w:val="none" w:sz="0" w:space="0" w:color="auto"/>
        <w:left w:val="none" w:sz="0" w:space="0" w:color="auto"/>
        <w:bottom w:val="none" w:sz="0" w:space="0" w:color="auto"/>
        <w:right w:val="none" w:sz="0" w:space="0" w:color="auto"/>
      </w:divBdr>
    </w:div>
    <w:div w:id="1422097030">
      <w:bodyDiv w:val="1"/>
      <w:marLeft w:val="0"/>
      <w:marRight w:val="0"/>
      <w:marTop w:val="0"/>
      <w:marBottom w:val="0"/>
      <w:divBdr>
        <w:top w:val="none" w:sz="0" w:space="0" w:color="auto"/>
        <w:left w:val="none" w:sz="0" w:space="0" w:color="auto"/>
        <w:bottom w:val="none" w:sz="0" w:space="0" w:color="auto"/>
        <w:right w:val="none" w:sz="0" w:space="0" w:color="auto"/>
      </w:divBdr>
    </w:div>
    <w:div w:id="1611081117">
      <w:bodyDiv w:val="1"/>
      <w:marLeft w:val="0"/>
      <w:marRight w:val="0"/>
      <w:marTop w:val="0"/>
      <w:marBottom w:val="0"/>
      <w:divBdr>
        <w:top w:val="none" w:sz="0" w:space="0" w:color="auto"/>
        <w:left w:val="none" w:sz="0" w:space="0" w:color="auto"/>
        <w:bottom w:val="none" w:sz="0" w:space="0" w:color="auto"/>
        <w:right w:val="none" w:sz="0" w:space="0" w:color="auto"/>
      </w:divBdr>
    </w:div>
    <w:div w:id="17213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ema.sharma28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dc:description>Globalpoint Inc</dc:description>
  <cp:lastModifiedBy>snaharia</cp:lastModifiedBy>
  <cp:revision>18</cp:revision>
  <cp:lastPrinted>2004-03-31T10:44:00Z</cp:lastPrinted>
  <dcterms:created xsi:type="dcterms:W3CDTF">2016-01-06T01:50:00Z</dcterms:created>
  <dcterms:modified xsi:type="dcterms:W3CDTF">2016-03-03T21:45:00Z</dcterms:modified>
</cp:coreProperties>
</file>