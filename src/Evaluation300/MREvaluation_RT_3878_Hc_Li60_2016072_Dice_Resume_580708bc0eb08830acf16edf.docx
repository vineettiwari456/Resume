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28" w:rsidRDefault="00B26116" w:rsidP="008C206C">
      <w:pPr>
        <w:rPr>
          <w:b/>
          <w:bCs/>
          <w:color w:val="2A2A2A"/>
        </w:rPr>
      </w:pPr>
      <w:r>
        <w:rPr>
          <w:b/>
          <w:bCs/>
          <w:color w:val="2A2A2A"/>
        </w:rPr>
        <w:t>IBM Certified Administrator</w:t>
      </w:r>
      <w:r w:rsidR="00F523A0">
        <w:rPr>
          <w:b/>
          <w:bCs/>
          <w:color w:val="2A2A2A"/>
        </w:rPr>
        <w:t xml:space="preserve">     </w:t>
      </w:r>
      <w:r>
        <w:rPr>
          <w:b/>
          <w:bCs/>
          <w:color w:val="2A2A2A"/>
        </w:rPr>
        <w:t xml:space="preserve"> </w:t>
      </w:r>
      <w:r w:rsidR="00CE4428" w:rsidRPr="008C206C">
        <w:rPr>
          <w:b/>
          <w:bCs/>
          <w:color w:val="2A2A2A"/>
        </w:rPr>
        <w:t xml:space="preserve">- Cognos </w:t>
      </w:r>
      <w:r w:rsidR="00CE4428">
        <w:rPr>
          <w:b/>
          <w:bCs/>
          <w:color w:val="2A2A2A"/>
        </w:rPr>
        <w:t>10</w:t>
      </w:r>
      <w:r w:rsidR="00CE4428" w:rsidRPr="008C206C">
        <w:rPr>
          <w:b/>
          <w:bCs/>
          <w:color w:val="2A2A2A"/>
        </w:rPr>
        <w:t xml:space="preserve"> BI</w:t>
      </w:r>
      <w:r w:rsidR="00CE4428">
        <w:rPr>
          <w:b/>
          <w:bCs/>
          <w:color w:val="2A2A2A"/>
        </w:rPr>
        <w:t xml:space="preserve">                                      </w:t>
      </w:r>
    </w:p>
    <w:p w:rsidR="006473E6" w:rsidRPr="008C206C" w:rsidRDefault="006473E6" w:rsidP="008C206C">
      <w:pPr>
        <w:rPr>
          <w:b/>
          <w:bCs/>
          <w:noProof/>
          <w:sz w:val="28"/>
          <w:szCs w:val="28"/>
        </w:rPr>
      </w:pPr>
      <w:r w:rsidRPr="008C206C">
        <w:rPr>
          <w:b/>
          <w:bCs/>
          <w:color w:val="2A2A2A"/>
        </w:rPr>
        <w:t>IBM Certified Solution Expert</w:t>
      </w:r>
      <w:r w:rsidR="00B26116">
        <w:rPr>
          <w:b/>
          <w:bCs/>
          <w:color w:val="2A2A2A"/>
        </w:rPr>
        <w:t xml:space="preserve">   </w:t>
      </w:r>
      <w:r w:rsidRPr="008C206C">
        <w:rPr>
          <w:b/>
          <w:bCs/>
          <w:color w:val="2A2A2A"/>
        </w:rPr>
        <w:t xml:space="preserve">- Cognos </w:t>
      </w:r>
      <w:r w:rsidR="008E5C66">
        <w:rPr>
          <w:b/>
          <w:bCs/>
          <w:color w:val="2A2A2A"/>
        </w:rPr>
        <w:t>10</w:t>
      </w:r>
      <w:r w:rsidRPr="008C206C">
        <w:rPr>
          <w:b/>
          <w:bCs/>
          <w:color w:val="2A2A2A"/>
        </w:rPr>
        <w:t xml:space="preserve"> BI</w:t>
      </w:r>
      <w:r>
        <w:rPr>
          <w:b/>
          <w:bCs/>
          <w:color w:val="2A2A2A"/>
        </w:rPr>
        <w:t xml:space="preserve">                                      </w:t>
      </w:r>
    </w:p>
    <w:p w:rsidR="006473E6" w:rsidRDefault="009D7643" w:rsidP="009538F5">
      <w:pPr>
        <w:ind w:left="4963" w:hanging="4963"/>
        <w:rPr>
          <w:b/>
          <w:bCs/>
          <w:noProof/>
          <w:sz w:val="28"/>
          <w:szCs w:val="28"/>
        </w:rPr>
      </w:pPr>
      <w:r w:rsidRPr="009D7643">
        <w:rPr>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alt="cognos" style="width:163.8pt;height:63pt;visibility:visible">
            <v:imagedata r:id="rId6" o:title=""/>
          </v:shape>
        </w:pict>
      </w:r>
      <w:r w:rsidR="006473E6">
        <w:rPr>
          <w:b/>
          <w:bCs/>
          <w:noProof/>
          <w:sz w:val="28"/>
          <w:szCs w:val="28"/>
        </w:rPr>
        <w:tab/>
        <w:t xml:space="preserve">      </w:t>
      </w:r>
      <w:r w:rsidR="006473E6">
        <w:rPr>
          <w:b/>
          <w:bCs/>
          <w:noProof/>
          <w:sz w:val="28"/>
          <w:szCs w:val="28"/>
        </w:rPr>
        <w:tab/>
      </w:r>
      <w:r w:rsidR="006473E6">
        <w:rPr>
          <w:b/>
          <w:bCs/>
          <w:noProof/>
          <w:sz w:val="28"/>
          <w:szCs w:val="28"/>
        </w:rPr>
        <w:tab/>
        <w:t xml:space="preserve"> </w:t>
      </w:r>
      <w:r w:rsidRPr="009D7643">
        <w:rPr>
          <w:b/>
          <w:bCs/>
          <w:noProof/>
          <w:sz w:val="28"/>
          <w:szCs w:val="28"/>
        </w:rPr>
        <w:pict>
          <v:shape id="Picture 1" o:spid="_x0000_i1026" type="#_x0000_t75" alt="MCP(rgb).jpg" style="width:120pt;height:60pt;visibility:visible">
            <v:imagedata r:id="rId7" o:title=""/>
          </v:shape>
        </w:pict>
      </w:r>
      <w:r w:rsidR="006473E6">
        <w:rPr>
          <w:b/>
          <w:bCs/>
          <w:noProof/>
          <w:sz w:val="28"/>
          <w:szCs w:val="28"/>
        </w:rPr>
        <w:tab/>
      </w:r>
      <w:r w:rsidR="006473E6">
        <w:rPr>
          <w:b/>
          <w:bCs/>
          <w:noProof/>
          <w:sz w:val="28"/>
          <w:szCs w:val="28"/>
        </w:rPr>
        <w:tab/>
      </w:r>
      <w:r w:rsidR="006473E6">
        <w:rPr>
          <w:b/>
          <w:bCs/>
          <w:noProof/>
          <w:sz w:val="28"/>
          <w:szCs w:val="28"/>
        </w:rPr>
        <w:tab/>
      </w:r>
      <w:r w:rsidR="006473E6">
        <w:rPr>
          <w:b/>
          <w:bCs/>
          <w:noProof/>
          <w:sz w:val="28"/>
          <w:szCs w:val="28"/>
        </w:rPr>
        <w:tab/>
      </w:r>
      <w:r w:rsidR="006473E6">
        <w:rPr>
          <w:b/>
          <w:bCs/>
          <w:noProof/>
          <w:sz w:val="28"/>
          <w:szCs w:val="28"/>
        </w:rPr>
        <w:tab/>
      </w:r>
      <w:r w:rsidR="006473E6">
        <w:rPr>
          <w:b/>
          <w:bCs/>
          <w:noProof/>
          <w:sz w:val="28"/>
          <w:szCs w:val="28"/>
        </w:rPr>
        <w:tab/>
      </w:r>
      <w:r w:rsidR="006473E6">
        <w:rPr>
          <w:b/>
          <w:bCs/>
          <w:noProof/>
          <w:sz w:val="28"/>
          <w:szCs w:val="28"/>
        </w:rPr>
        <w:tab/>
      </w:r>
    </w:p>
    <w:p w:rsidR="006473E6" w:rsidRPr="00B336DF" w:rsidRDefault="006473E6" w:rsidP="00B336DF">
      <w:pPr>
        <w:ind w:left="2836" w:firstLine="709"/>
        <w:rPr>
          <w:b/>
          <w:bCs/>
          <w:sz w:val="20"/>
          <w:szCs w:val="20"/>
        </w:rPr>
      </w:pPr>
      <w:r>
        <w:rPr>
          <w:b/>
          <w:bCs/>
          <w:sz w:val="28"/>
          <w:szCs w:val="28"/>
        </w:rPr>
        <w:t xml:space="preserve">        </w:t>
      </w:r>
      <w:r w:rsidRPr="00B336DF">
        <w:rPr>
          <w:b/>
          <w:bCs/>
          <w:sz w:val="20"/>
          <w:szCs w:val="20"/>
        </w:rPr>
        <w:t>ANOY A. ANTONY</w:t>
      </w:r>
    </w:p>
    <w:p w:rsidR="006473E6" w:rsidRDefault="00290F87" w:rsidP="00290F87">
      <w:pPr>
        <w:pBdr>
          <w:bottom w:val="single" w:sz="2" w:space="2" w:color="000000"/>
        </w:pBdr>
        <w:jc w:val="righ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hyperlink r:id="rId8" w:history="1">
        <w:r w:rsidRPr="00A4278A">
          <w:rPr>
            <w:rStyle w:val="Hyperlink"/>
            <w:sz w:val="20"/>
            <w:szCs w:val="20"/>
          </w:rPr>
          <w:t>anoyantony@yahoo.com</w:t>
        </w:r>
      </w:hyperlink>
    </w:p>
    <w:p w:rsidR="00290F87" w:rsidRPr="00B336DF" w:rsidRDefault="00290F87" w:rsidP="00290F87">
      <w:pPr>
        <w:pBdr>
          <w:bottom w:val="single" w:sz="2" w:space="2" w:color="000000"/>
        </w:pBdr>
        <w:jc w:val="right"/>
        <w:rPr>
          <w:sz w:val="20"/>
          <w:szCs w:val="20"/>
        </w:rPr>
      </w:pPr>
      <w:r>
        <w:rPr>
          <w:sz w:val="20"/>
          <w:szCs w:val="20"/>
        </w:rPr>
        <w:t>732-642-9496 (c)</w:t>
      </w:r>
    </w:p>
    <w:p w:rsidR="006473E6" w:rsidRPr="00572E67" w:rsidRDefault="006473E6"/>
    <w:p w:rsidR="006473E6" w:rsidRDefault="006473E6">
      <w:pPr>
        <w:rPr>
          <w:b/>
          <w:bCs/>
          <w:sz w:val="21"/>
          <w:szCs w:val="21"/>
        </w:rPr>
      </w:pPr>
      <w:r w:rsidRPr="00572E67">
        <w:rPr>
          <w:b/>
          <w:bCs/>
          <w:sz w:val="21"/>
          <w:szCs w:val="21"/>
        </w:rPr>
        <w:t>SUMMARY</w:t>
      </w:r>
    </w:p>
    <w:p w:rsidR="00D1203A" w:rsidRPr="00572E67" w:rsidRDefault="00D1203A">
      <w:pPr>
        <w:rPr>
          <w:b/>
          <w:bCs/>
          <w:sz w:val="21"/>
          <w:szCs w:val="21"/>
        </w:rPr>
      </w:pPr>
    </w:p>
    <w:p w:rsidR="006473E6" w:rsidRPr="00B336DF" w:rsidRDefault="00E37AD5">
      <w:pPr>
        <w:numPr>
          <w:ilvl w:val="0"/>
          <w:numId w:val="1"/>
        </w:numPr>
        <w:tabs>
          <w:tab w:val="left" w:pos="720"/>
        </w:tabs>
        <w:jc w:val="both"/>
        <w:rPr>
          <w:sz w:val="20"/>
          <w:szCs w:val="20"/>
        </w:rPr>
      </w:pPr>
      <w:r>
        <w:rPr>
          <w:sz w:val="20"/>
          <w:szCs w:val="20"/>
        </w:rPr>
        <w:t>1</w:t>
      </w:r>
      <w:r w:rsidR="00043E3A">
        <w:rPr>
          <w:sz w:val="20"/>
          <w:szCs w:val="20"/>
        </w:rPr>
        <w:t>4</w:t>
      </w:r>
      <w:r w:rsidR="006473E6" w:rsidRPr="00B336DF">
        <w:rPr>
          <w:sz w:val="20"/>
          <w:szCs w:val="20"/>
        </w:rPr>
        <w:t>+ years of experience in information technology (IT), involved in all phases of project life cycle (SDLC)</w:t>
      </w:r>
    </w:p>
    <w:p w:rsidR="006473E6" w:rsidRPr="00B336DF" w:rsidRDefault="006208DC">
      <w:pPr>
        <w:numPr>
          <w:ilvl w:val="0"/>
          <w:numId w:val="1"/>
        </w:numPr>
        <w:tabs>
          <w:tab w:val="left" w:pos="720"/>
        </w:tabs>
        <w:spacing w:before="86"/>
        <w:rPr>
          <w:sz w:val="20"/>
          <w:szCs w:val="20"/>
        </w:rPr>
      </w:pPr>
      <w:r>
        <w:rPr>
          <w:sz w:val="20"/>
          <w:szCs w:val="20"/>
        </w:rPr>
        <w:t>9</w:t>
      </w:r>
      <w:r w:rsidR="006473E6" w:rsidRPr="00B336DF">
        <w:rPr>
          <w:sz w:val="20"/>
          <w:szCs w:val="20"/>
        </w:rPr>
        <w:t>+ years of</w:t>
      </w:r>
      <w:r w:rsidR="00C6626B">
        <w:rPr>
          <w:sz w:val="20"/>
          <w:szCs w:val="20"/>
        </w:rPr>
        <w:t xml:space="preserve"> </w:t>
      </w:r>
      <w:r w:rsidR="00C6626B" w:rsidRPr="00B336DF">
        <w:rPr>
          <w:sz w:val="20"/>
          <w:szCs w:val="20"/>
        </w:rPr>
        <w:t>experience in</w:t>
      </w:r>
      <w:r w:rsidR="006473E6" w:rsidRPr="00B336DF">
        <w:rPr>
          <w:sz w:val="20"/>
          <w:szCs w:val="20"/>
        </w:rPr>
        <w:t xml:space="preserve"> Cognos </w:t>
      </w:r>
      <w:r w:rsidR="00C6626B">
        <w:rPr>
          <w:sz w:val="20"/>
          <w:szCs w:val="20"/>
        </w:rPr>
        <w:t>BI application management and implementation</w:t>
      </w:r>
    </w:p>
    <w:p w:rsidR="00887621" w:rsidRDefault="00887621" w:rsidP="00887621">
      <w:pPr>
        <w:numPr>
          <w:ilvl w:val="0"/>
          <w:numId w:val="1"/>
        </w:numPr>
        <w:tabs>
          <w:tab w:val="left" w:pos="720"/>
        </w:tabs>
        <w:spacing w:before="86"/>
        <w:jc w:val="both"/>
        <w:rPr>
          <w:sz w:val="20"/>
          <w:szCs w:val="20"/>
        </w:rPr>
      </w:pPr>
      <w:r>
        <w:rPr>
          <w:sz w:val="20"/>
          <w:szCs w:val="20"/>
        </w:rPr>
        <w:t>Coordinate with business stakeholders and elicit business requirements</w:t>
      </w:r>
    </w:p>
    <w:p w:rsidR="006473E6" w:rsidRPr="00B336DF" w:rsidRDefault="006473E6">
      <w:pPr>
        <w:numPr>
          <w:ilvl w:val="0"/>
          <w:numId w:val="1"/>
        </w:numPr>
        <w:tabs>
          <w:tab w:val="left" w:pos="720"/>
        </w:tabs>
        <w:spacing w:before="86"/>
        <w:jc w:val="both"/>
        <w:rPr>
          <w:sz w:val="20"/>
          <w:szCs w:val="20"/>
        </w:rPr>
      </w:pPr>
      <w:r w:rsidRPr="00B336DF">
        <w:rPr>
          <w:sz w:val="20"/>
          <w:szCs w:val="20"/>
        </w:rPr>
        <w:t>Technical expertise in designing and developing Business Intelligence (BI) applications using OLAP &amp; Reporting too</w:t>
      </w:r>
      <w:r w:rsidR="007935E3">
        <w:rPr>
          <w:sz w:val="20"/>
          <w:szCs w:val="20"/>
        </w:rPr>
        <w:t xml:space="preserve">ls (Cognos </w:t>
      </w:r>
      <w:r w:rsidRPr="00B336DF">
        <w:rPr>
          <w:sz w:val="20"/>
          <w:szCs w:val="20"/>
        </w:rPr>
        <w:t>7.0/8.4</w:t>
      </w:r>
      <w:r w:rsidR="00523BD3">
        <w:rPr>
          <w:sz w:val="20"/>
          <w:szCs w:val="20"/>
        </w:rPr>
        <w:t>/10</w:t>
      </w:r>
      <w:r w:rsidR="00233E13">
        <w:rPr>
          <w:sz w:val="20"/>
          <w:szCs w:val="20"/>
        </w:rPr>
        <w:t>.1</w:t>
      </w:r>
      <w:r w:rsidR="00A8672A">
        <w:rPr>
          <w:sz w:val="20"/>
          <w:szCs w:val="20"/>
        </w:rPr>
        <w:t>/10.1.1</w:t>
      </w:r>
      <w:r w:rsidR="001576A4">
        <w:rPr>
          <w:sz w:val="20"/>
          <w:szCs w:val="20"/>
        </w:rPr>
        <w:t>/10.2</w:t>
      </w:r>
      <w:r w:rsidRPr="00B336DF">
        <w:rPr>
          <w:sz w:val="20"/>
          <w:szCs w:val="20"/>
        </w:rPr>
        <w:t>, Report Studio, Analysis Studio, Query Studio, Event Studio,</w:t>
      </w:r>
      <w:r w:rsidR="00A8672A">
        <w:rPr>
          <w:sz w:val="20"/>
          <w:szCs w:val="20"/>
        </w:rPr>
        <w:t xml:space="preserve"> </w:t>
      </w:r>
      <w:r w:rsidR="00F02165">
        <w:rPr>
          <w:sz w:val="20"/>
          <w:szCs w:val="20"/>
        </w:rPr>
        <w:t xml:space="preserve">Powerplay Studio, </w:t>
      </w:r>
      <w:r w:rsidR="006C22B8">
        <w:rPr>
          <w:sz w:val="20"/>
          <w:szCs w:val="20"/>
        </w:rPr>
        <w:t>Cognos Workspace</w:t>
      </w:r>
      <w:r w:rsidR="00A8672A">
        <w:rPr>
          <w:sz w:val="20"/>
          <w:szCs w:val="20"/>
        </w:rPr>
        <w:t xml:space="preserve">, </w:t>
      </w:r>
      <w:r w:rsidR="006C22B8">
        <w:rPr>
          <w:sz w:val="20"/>
          <w:szCs w:val="20"/>
        </w:rPr>
        <w:t>Cognos Workspace</w:t>
      </w:r>
      <w:r w:rsidR="00A8672A">
        <w:rPr>
          <w:sz w:val="20"/>
          <w:szCs w:val="20"/>
        </w:rPr>
        <w:t xml:space="preserve"> Advanced</w:t>
      </w:r>
      <w:r w:rsidR="00F02165">
        <w:rPr>
          <w:sz w:val="20"/>
          <w:szCs w:val="20"/>
        </w:rPr>
        <w:t>,</w:t>
      </w:r>
      <w:r w:rsidRPr="00B336DF">
        <w:rPr>
          <w:sz w:val="20"/>
          <w:szCs w:val="20"/>
        </w:rPr>
        <w:t xml:space="preserve"> </w:t>
      </w:r>
      <w:r w:rsidR="000C2505">
        <w:rPr>
          <w:sz w:val="20"/>
          <w:szCs w:val="20"/>
        </w:rPr>
        <w:t>Cognos Analysis for Microsoft Excel (CAFÉ)</w:t>
      </w:r>
      <w:r w:rsidR="00F6112B">
        <w:rPr>
          <w:sz w:val="20"/>
          <w:szCs w:val="20"/>
        </w:rPr>
        <w:t xml:space="preserve">, </w:t>
      </w:r>
      <w:r w:rsidRPr="00B336DF">
        <w:rPr>
          <w:sz w:val="20"/>
          <w:szCs w:val="20"/>
        </w:rPr>
        <w:t>Transformer, Impromptu, Impromptu Web Reports (IWR), Architect, Access Manager, Scheduler, Cognos Query)</w:t>
      </w:r>
    </w:p>
    <w:p w:rsidR="006473E6" w:rsidRDefault="006473E6">
      <w:pPr>
        <w:numPr>
          <w:ilvl w:val="0"/>
          <w:numId w:val="1"/>
        </w:numPr>
        <w:tabs>
          <w:tab w:val="left" w:pos="720"/>
        </w:tabs>
        <w:spacing w:before="86"/>
        <w:jc w:val="both"/>
        <w:rPr>
          <w:sz w:val="20"/>
          <w:szCs w:val="20"/>
        </w:rPr>
      </w:pPr>
      <w:r w:rsidRPr="00B336DF">
        <w:rPr>
          <w:sz w:val="20"/>
          <w:szCs w:val="20"/>
        </w:rPr>
        <w:t>Highly experienced in Cognos Sever Administration tools (</w:t>
      </w:r>
      <w:r w:rsidR="00DD771A">
        <w:rPr>
          <w:sz w:val="20"/>
          <w:szCs w:val="20"/>
        </w:rPr>
        <w:t>Configuration settings,</w:t>
      </w:r>
      <w:r w:rsidRPr="00B336DF">
        <w:rPr>
          <w:sz w:val="20"/>
          <w:szCs w:val="20"/>
        </w:rPr>
        <w:t xml:space="preserve"> Access Manager, Upfront Portal, Cognos Security, </w:t>
      </w:r>
      <w:proofErr w:type="spellStart"/>
      <w:r w:rsidRPr="00B336DF">
        <w:rPr>
          <w:sz w:val="20"/>
          <w:szCs w:val="20"/>
        </w:rPr>
        <w:t>PowerPlay</w:t>
      </w:r>
      <w:proofErr w:type="spellEnd"/>
      <w:r w:rsidRPr="00B336DF">
        <w:rPr>
          <w:sz w:val="20"/>
          <w:szCs w:val="20"/>
        </w:rPr>
        <w:t xml:space="preserve"> Enterprise Server, IWR Reports, IWR Sever)</w:t>
      </w:r>
    </w:p>
    <w:p w:rsidR="00857611" w:rsidRPr="00B336DF" w:rsidRDefault="00857611">
      <w:pPr>
        <w:numPr>
          <w:ilvl w:val="0"/>
          <w:numId w:val="1"/>
        </w:numPr>
        <w:tabs>
          <w:tab w:val="left" w:pos="720"/>
        </w:tabs>
        <w:spacing w:before="86"/>
        <w:jc w:val="both"/>
        <w:rPr>
          <w:sz w:val="20"/>
          <w:szCs w:val="20"/>
        </w:rPr>
      </w:pPr>
      <w:r w:rsidRPr="00857611">
        <w:rPr>
          <w:sz w:val="20"/>
          <w:szCs w:val="20"/>
        </w:rPr>
        <w:t>Worked closely with the project management team to analyze and consolidate request requirements to improve the decision planning process and meeting project deadlines.</w:t>
      </w:r>
    </w:p>
    <w:p w:rsidR="006473E6" w:rsidRDefault="006473E6">
      <w:pPr>
        <w:numPr>
          <w:ilvl w:val="0"/>
          <w:numId w:val="1"/>
        </w:numPr>
        <w:tabs>
          <w:tab w:val="left" w:pos="720"/>
        </w:tabs>
        <w:spacing w:before="86"/>
        <w:rPr>
          <w:sz w:val="20"/>
          <w:szCs w:val="20"/>
        </w:rPr>
      </w:pPr>
      <w:r w:rsidRPr="00B336DF">
        <w:rPr>
          <w:sz w:val="20"/>
          <w:szCs w:val="20"/>
        </w:rPr>
        <w:t xml:space="preserve">Experienced in </w:t>
      </w:r>
      <w:r w:rsidR="00857611">
        <w:rPr>
          <w:sz w:val="20"/>
          <w:szCs w:val="20"/>
        </w:rPr>
        <w:t xml:space="preserve">analyzing and designing </w:t>
      </w:r>
      <w:r w:rsidRPr="00B336DF">
        <w:rPr>
          <w:sz w:val="20"/>
          <w:szCs w:val="20"/>
        </w:rPr>
        <w:t xml:space="preserve"> reports with complex queries and layouts</w:t>
      </w:r>
    </w:p>
    <w:p w:rsidR="002A6611" w:rsidRPr="00B336DF" w:rsidRDefault="002A6611">
      <w:pPr>
        <w:numPr>
          <w:ilvl w:val="0"/>
          <w:numId w:val="1"/>
        </w:numPr>
        <w:tabs>
          <w:tab w:val="left" w:pos="720"/>
        </w:tabs>
        <w:spacing w:before="86"/>
        <w:rPr>
          <w:sz w:val="20"/>
          <w:szCs w:val="20"/>
        </w:rPr>
      </w:pPr>
      <w:r>
        <w:rPr>
          <w:sz w:val="20"/>
          <w:szCs w:val="20"/>
        </w:rPr>
        <w:t xml:space="preserve">Experienced in </w:t>
      </w:r>
      <w:r w:rsidR="00857611">
        <w:rPr>
          <w:sz w:val="20"/>
          <w:szCs w:val="20"/>
        </w:rPr>
        <w:t xml:space="preserve">analyzing and designing </w:t>
      </w:r>
      <w:r w:rsidR="00857611" w:rsidRPr="00B336DF">
        <w:rPr>
          <w:sz w:val="20"/>
          <w:szCs w:val="20"/>
        </w:rPr>
        <w:t xml:space="preserve"> </w:t>
      </w:r>
      <w:r>
        <w:rPr>
          <w:sz w:val="20"/>
          <w:szCs w:val="20"/>
        </w:rPr>
        <w:t>Dashboard reports</w:t>
      </w:r>
    </w:p>
    <w:p w:rsidR="006473E6" w:rsidRDefault="006473E6">
      <w:pPr>
        <w:numPr>
          <w:ilvl w:val="0"/>
          <w:numId w:val="1"/>
        </w:numPr>
        <w:tabs>
          <w:tab w:val="left" w:pos="720"/>
        </w:tabs>
        <w:spacing w:before="86"/>
        <w:rPr>
          <w:sz w:val="20"/>
          <w:szCs w:val="20"/>
        </w:rPr>
      </w:pPr>
      <w:r w:rsidRPr="00B336DF">
        <w:rPr>
          <w:sz w:val="20"/>
          <w:szCs w:val="20"/>
        </w:rPr>
        <w:t>Expert in modeling</w:t>
      </w:r>
      <w:r w:rsidR="00A8798F">
        <w:rPr>
          <w:sz w:val="20"/>
          <w:szCs w:val="20"/>
        </w:rPr>
        <w:t>,</w:t>
      </w:r>
      <w:r w:rsidRPr="00B336DF">
        <w:rPr>
          <w:sz w:val="20"/>
          <w:szCs w:val="20"/>
        </w:rPr>
        <w:t xml:space="preserve"> designing </w:t>
      </w:r>
      <w:r w:rsidR="00A8798F">
        <w:rPr>
          <w:sz w:val="20"/>
          <w:szCs w:val="20"/>
        </w:rPr>
        <w:t>and publish</w:t>
      </w:r>
      <w:r w:rsidR="000062EF">
        <w:rPr>
          <w:sz w:val="20"/>
          <w:szCs w:val="20"/>
        </w:rPr>
        <w:t>ing</w:t>
      </w:r>
      <w:r w:rsidR="00A8798F">
        <w:rPr>
          <w:sz w:val="20"/>
          <w:szCs w:val="20"/>
        </w:rPr>
        <w:t xml:space="preserve"> </w:t>
      </w:r>
      <w:r w:rsidR="002A0C46">
        <w:rPr>
          <w:sz w:val="20"/>
          <w:szCs w:val="20"/>
        </w:rPr>
        <w:t xml:space="preserve">Framework </w:t>
      </w:r>
      <w:r w:rsidRPr="00B336DF">
        <w:rPr>
          <w:sz w:val="20"/>
          <w:szCs w:val="20"/>
        </w:rPr>
        <w:t>models</w:t>
      </w:r>
    </w:p>
    <w:p w:rsidR="00553273" w:rsidRDefault="00553273">
      <w:pPr>
        <w:numPr>
          <w:ilvl w:val="0"/>
          <w:numId w:val="1"/>
        </w:numPr>
        <w:tabs>
          <w:tab w:val="left" w:pos="720"/>
        </w:tabs>
        <w:spacing w:before="86"/>
        <w:rPr>
          <w:sz w:val="20"/>
          <w:szCs w:val="20"/>
        </w:rPr>
      </w:pPr>
      <w:r>
        <w:rPr>
          <w:sz w:val="20"/>
          <w:szCs w:val="20"/>
        </w:rPr>
        <w:t>Expertise in designing and developing Framework manager models using Stored Procedures, Relational tables, and Views</w:t>
      </w:r>
    </w:p>
    <w:p w:rsidR="006473E6" w:rsidRDefault="006473E6">
      <w:pPr>
        <w:numPr>
          <w:ilvl w:val="0"/>
          <w:numId w:val="1"/>
        </w:numPr>
        <w:tabs>
          <w:tab w:val="left" w:pos="720"/>
        </w:tabs>
        <w:spacing w:before="86"/>
        <w:rPr>
          <w:sz w:val="20"/>
          <w:szCs w:val="20"/>
        </w:rPr>
      </w:pPr>
      <w:r w:rsidRPr="00B336DF">
        <w:rPr>
          <w:sz w:val="20"/>
          <w:szCs w:val="20"/>
        </w:rPr>
        <w:t>Optimized the performance of impromptu and Power</w:t>
      </w:r>
      <w:r w:rsidR="00961260">
        <w:rPr>
          <w:sz w:val="20"/>
          <w:szCs w:val="20"/>
        </w:rPr>
        <w:t xml:space="preserve"> </w:t>
      </w:r>
      <w:r w:rsidRPr="00B336DF">
        <w:rPr>
          <w:sz w:val="20"/>
          <w:szCs w:val="20"/>
        </w:rPr>
        <w:t>Play reports</w:t>
      </w:r>
    </w:p>
    <w:p w:rsidR="00026DB1" w:rsidRDefault="00026DB1">
      <w:pPr>
        <w:numPr>
          <w:ilvl w:val="0"/>
          <w:numId w:val="1"/>
        </w:numPr>
        <w:tabs>
          <w:tab w:val="left" w:pos="720"/>
        </w:tabs>
        <w:spacing w:before="86"/>
        <w:rPr>
          <w:sz w:val="20"/>
          <w:szCs w:val="20"/>
        </w:rPr>
      </w:pPr>
      <w:r>
        <w:rPr>
          <w:sz w:val="20"/>
          <w:szCs w:val="20"/>
        </w:rPr>
        <w:t>Expert in OLAP models and Power cubes using Cognos Transformer</w:t>
      </w:r>
    </w:p>
    <w:p w:rsidR="007262CA" w:rsidRDefault="007262CA">
      <w:pPr>
        <w:numPr>
          <w:ilvl w:val="0"/>
          <w:numId w:val="1"/>
        </w:numPr>
        <w:tabs>
          <w:tab w:val="left" w:pos="720"/>
        </w:tabs>
        <w:spacing w:before="86"/>
        <w:rPr>
          <w:sz w:val="20"/>
          <w:szCs w:val="20"/>
        </w:rPr>
      </w:pPr>
      <w:r>
        <w:rPr>
          <w:sz w:val="20"/>
          <w:szCs w:val="20"/>
        </w:rPr>
        <w:t>Worked with Analysis Studio/Powerplay Studio to develop multi-dimensional reports</w:t>
      </w:r>
    </w:p>
    <w:p w:rsidR="006473E6" w:rsidRPr="00B336DF" w:rsidRDefault="006473E6">
      <w:pPr>
        <w:numPr>
          <w:ilvl w:val="0"/>
          <w:numId w:val="1"/>
        </w:numPr>
        <w:tabs>
          <w:tab w:val="left" w:pos="720"/>
        </w:tabs>
        <w:spacing w:before="86"/>
        <w:jc w:val="both"/>
        <w:rPr>
          <w:sz w:val="20"/>
          <w:szCs w:val="20"/>
        </w:rPr>
      </w:pPr>
      <w:r w:rsidRPr="00B336DF">
        <w:rPr>
          <w:sz w:val="20"/>
          <w:szCs w:val="20"/>
        </w:rPr>
        <w:t>Diverse professional experience encompassing technical and functional leadership, design, development and implementation in integrated environment</w:t>
      </w:r>
    </w:p>
    <w:p w:rsidR="006473E6" w:rsidRPr="00B336DF" w:rsidRDefault="006473E6">
      <w:pPr>
        <w:numPr>
          <w:ilvl w:val="0"/>
          <w:numId w:val="1"/>
        </w:numPr>
        <w:tabs>
          <w:tab w:val="left" w:pos="720"/>
        </w:tabs>
        <w:spacing w:before="86"/>
        <w:jc w:val="both"/>
        <w:rPr>
          <w:sz w:val="20"/>
          <w:szCs w:val="20"/>
        </w:rPr>
      </w:pPr>
      <w:r w:rsidRPr="00B336DF">
        <w:rPr>
          <w:sz w:val="20"/>
          <w:szCs w:val="20"/>
        </w:rPr>
        <w:t>Record of achievement in project management, dramatically improving application/system infrastructure operating stability and efficiency</w:t>
      </w:r>
    </w:p>
    <w:p w:rsidR="006473E6" w:rsidRPr="00B336DF" w:rsidRDefault="006473E6">
      <w:pPr>
        <w:numPr>
          <w:ilvl w:val="0"/>
          <w:numId w:val="1"/>
        </w:numPr>
        <w:tabs>
          <w:tab w:val="left" w:pos="720"/>
        </w:tabs>
        <w:spacing w:before="86"/>
        <w:jc w:val="both"/>
        <w:rPr>
          <w:sz w:val="20"/>
          <w:szCs w:val="20"/>
        </w:rPr>
      </w:pPr>
      <w:r w:rsidRPr="00B336DF">
        <w:rPr>
          <w:sz w:val="20"/>
          <w:szCs w:val="20"/>
        </w:rPr>
        <w:t>In-depth knowledge in applying system and application development methodologies to achieve organizational strategic goals</w:t>
      </w:r>
    </w:p>
    <w:p w:rsidR="006473E6" w:rsidRPr="00B336DF" w:rsidRDefault="006473E6">
      <w:pPr>
        <w:numPr>
          <w:ilvl w:val="0"/>
          <w:numId w:val="1"/>
        </w:numPr>
        <w:tabs>
          <w:tab w:val="left" w:pos="720"/>
        </w:tabs>
        <w:spacing w:before="86"/>
        <w:jc w:val="both"/>
        <w:rPr>
          <w:sz w:val="20"/>
          <w:szCs w:val="20"/>
        </w:rPr>
      </w:pPr>
      <w:r w:rsidRPr="00B336DF">
        <w:rPr>
          <w:sz w:val="20"/>
          <w:szCs w:val="20"/>
        </w:rPr>
        <w:t>Sound technical skills in Programming, Technical Document Review, User Training and Maintenance/troubleshooting of Cognos reports, database applications in client/server environment using Microsoft technologies</w:t>
      </w:r>
    </w:p>
    <w:p w:rsidR="006473E6" w:rsidRPr="00B336DF" w:rsidRDefault="006473E6">
      <w:pPr>
        <w:numPr>
          <w:ilvl w:val="0"/>
          <w:numId w:val="1"/>
        </w:numPr>
        <w:tabs>
          <w:tab w:val="left" w:pos="720"/>
        </w:tabs>
        <w:spacing w:before="86"/>
        <w:jc w:val="both"/>
        <w:rPr>
          <w:sz w:val="20"/>
          <w:szCs w:val="20"/>
        </w:rPr>
      </w:pPr>
      <w:r w:rsidRPr="00B336DF">
        <w:rPr>
          <w:sz w:val="20"/>
          <w:szCs w:val="20"/>
        </w:rPr>
        <w:t>Innovative thinker, quickly assessing complex, enterprise-wide application, development and architectural issues and performing root cause analysis to provide resolution</w:t>
      </w:r>
    </w:p>
    <w:p w:rsidR="006473E6" w:rsidRPr="00B336DF" w:rsidRDefault="006473E6">
      <w:pPr>
        <w:numPr>
          <w:ilvl w:val="0"/>
          <w:numId w:val="1"/>
        </w:numPr>
        <w:tabs>
          <w:tab w:val="left" w:pos="720"/>
        </w:tabs>
        <w:spacing w:before="86"/>
        <w:jc w:val="both"/>
        <w:rPr>
          <w:sz w:val="20"/>
          <w:szCs w:val="20"/>
        </w:rPr>
      </w:pPr>
      <w:r w:rsidRPr="00B336DF">
        <w:rPr>
          <w:sz w:val="20"/>
          <w:szCs w:val="20"/>
        </w:rPr>
        <w:t>Ability to interact with individuals at all levels, work efficiently in a team and independently</w:t>
      </w:r>
    </w:p>
    <w:p w:rsidR="006F6224" w:rsidRDefault="006F6224">
      <w:pPr>
        <w:spacing w:before="86"/>
        <w:jc w:val="both"/>
        <w:rPr>
          <w:sz w:val="22"/>
          <w:szCs w:val="22"/>
        </w:rPr>
      </w:pPr>
    </w:p>
    <w:p w:rsidR="0012268E" w:rsidRDefault="0012268E">
      <w:pPr>
        <w:spacing w:before="86"/>
        <w:jc w:val="both"/>
        <w:rPr>
          <w:sz w:val="22"/>
          <w:szCs w:val="22"/>
        </w:rPr>
      </w:pPr>
    </w:p>
    <w:p w:rsidR="0012268E" w:rsidRDefault="0012268E">
      <w:pPr>
        <w:spacing w:before="86"/>
        <w:jc w:val="both"/>
        <w:rPr>
          <w:sz w:val="22"/>
          <w:szCs w:val="22"/>
        </w:rPr>
      </w:pPr>
    </w:p>
    <w:p w:rsidR="006473E6" w:rsidRPr="00572E67" w:rsidRDefault="006473E6" w:rsidP="00B336DF">
      <w:pPr>
        <w:spacing w:line="150" w:lineRule="atLeast"/>
        <w:jc w:val="both"/>
        <w:rPr>
          <w:b/>
          <w:bCs/>
          <w:sz w:val="22"/>
          <w:szCs w:val="22"/>
        </w:rPr>
      </w:pPr>
      <w:r w:rsidRPr="00572E67">
        <w:rPr>
          <w:b/>
          <w:bCs/>
          <w:sz w:val="22"/>
          <w:szCs w:val="22"/>
        </w:rPr>
        <w:lastRenderedPageBreak/>
        <w:t>Education</w:t>
      </w:r>
      <w:r>
        <w:rPr>
          <w:b/>
          <w:bCs/>
          <w:sz w:val="22"/>
          <w:szCs w:val="22"/>
        </w:rPr>
        <w:t>:</w:t>
      </w:r>
    </w:p>
    <w:p w:rsidR="006473E6" w:rsidRPr="00B336DF" w:rsidRDefault="00B42D91" w:rsidP="00B336DF">
      <w:pPr>
        <w:numPr>
          <w:ilvl w:val="0"/>
          <w:numId w:val="5"/>
        </w:numPr>
        <w:tabs>
          <w:tab w:val="left" w:pos="720"/>
        </w:tabs>
        <w:spacing w:line="150" w:lineRule="atLeast"/>
        <w:jc w:val="both"/>
        <w:rPr>
          <w:sz w:val="20"/>
          <w:szCs w:val="20"/>
        </w:rPr>
      </w:pPr>
      <w:r>
        <w:rPr>
          <w:sz w:val="20"/>
          <w:szCs w:val="20"/>
        </w:rPr>
        <w:t>Master of Science -</w:t>
      </w:r>
      <w:r w:rsidR="006473E6" w:rsidRPr="00B336DF">
        <w:rPr>
          <w:sz w:val="20"/>
          <w:szCs w:val="20"/>
        </w:rPr>
        <w:t xml:space="preserve"> </w:t>
      </w:r>
      <w:r>
        <w:rPr>
          <w:sz w:val="20"/>
          <w:szCs w:val="20"/>
        </w:rPr>
        <w:t xml:space="preserve">Major in Computer Applications, </w:t>
      </w:r>
      <w:proofErr w:type="spellStart"/>
      <w:r w:rsidR="006473E6" w:rsidRPr="00B336DF">
        <w:rPr>
          <w:sz w:val="20"/>
          <w:szCs w:val="20"/>
        </w:rPr>
        <w:t>Indira</w:t>
      </w:r>
      <w:proofErr w:type="spellEnd"/>
      <w:r w:rsidR="006473E6" w:rsidRPr="00B336DF">
        <w:rPr>
          <w:sz w:val="20"/>
          <w:szCs w:val="20"/>
        </w:rPr>
        <w:t xml:space="preserve"> Gandhi National Open University, India -  2003</w:t>
      </w:r>
    </w:p>
    <w:p w:rsidR="006473E6" w:rsidRPr="00B336DF" w:rsidRDefault="006473E6" w:rsidP="00B336DF">
      <w:pPr>
        <w:numPr>
          <w:ilvl w:val="0"/>
          <w:numId w:val="5"/>
        </w:numPr>
        <w:tabs>
          <w:tab w:val="left" w:pos="720"/>
        </w:tabs>
        <w:spacing w:line="150" w:lineRule="atLeast"/>
        <w:jc w:val="both"/>
        <w:rPr>
          <w:sz w:val="20"/>
          <w:szCs w:val="20"/>
        </w:rPr>
      </w:pPr>
      <w:r w:rsidRPr="00B336DF">
        <w:rPr>
          <w:sz w:val="20"/>
          <w:szCs w:val="20"/>
        </w:rPr>
        <w:t>Post Graduate Diploma in Computer Applications, NICT, India – 1994</w:t>
      </w:r>
    </w:p>
    <w:p w:rsidR="006473E6" w:rsidRPr="00B336DF" w:rsidRDefault="006473E6" w:rsidP="00B336DF">
      <w:pPr>
        <w:numPr>
          <w:ilvl w:val="0"/>
          <w:numId w:val="5"/>
        </w:numPr>
        <w:tabs>
          <w:tab w:val="left" w:pos="720"/>
        </w:tabs>
        <w:spacing w:line="150" w:lineRule="atLeast"/>
        <w:jc w:val="both"/>
        <w:rPr>
          <w:sz w:val="20"/>
          <w:szCs w:val="20"/>
        </w:rPr>
      </w:pPr>
      <w:r w:rsidRPr="00B336DF">
        <w:rPr>
          <w:sz w:val="20"/>
          <w:szCs w:val="20"/>
        </w:rPr>
        <w:t>Bachelor of Arts – Major in Economics, MG University, India - 1992</w:t>
      </w:r>
    </w:p>
    <w:p w:rsidR="006473E6" w:rsidRDefault="006473E6" w:rsidP="00B336DF">
      <w:pPr>
        <w:tabs>
          <w:tab w:val="left" w:pos="1440"/>
        </w:tabs>
        <w:spacing w:line="150" w:lineRule="atLeast"/>
        <w:ind w:left="720"/>
        <w:jc w:val="both"/>
        <w:rPr>
          <w:sz w:val="22"/>
          <w:szCs w:val="22"/>
        </w:rPr>
      </w:pPr>
    </w:p>
    <w:p w:rsidR="00355CA5" w:rsidRPr="00572E67" w:rsidRDefault="00355CA5" w:rsidP="00355CA5">
      <w:pPr>
        <w:spacing w:line="150" w:lineRule="atLeast"/>
        <w:jc w:val="both"/>
        <w:rPr>
          <w:b/>
          <w:bCs/>
          <w:sz w:val="22"/>
          <w:szCs w:val="22"/>
        </w:rPr>
      </w:pPr>
      <w:r w:rsidRPr="00572E67">
        <w:rPr>
          <w:b/>
          <w:bCs/>
          <w:sz w:val="22"/>
          <w:szCs w:val="22"/>
        </w:rPr>
        <w:t>IBM Cognos</w:t>
      </w:r>
      <w:r>
        <w:rPr>
          <w:b/>
          <w:bCs/>
          <w:sz w:val="22"/>
          <w:szCs w:val="22"/>
        </w:rPr>
        <w:t xml:space="preserve"> Certifications:</w:t>
      </w:r>
    </w:p>
    <w:p w:rsidR="00355CA5" w:rsidRPr="00B336DF" w:rsidRDefault="00355CA5" w:rsidP="00355CA5">
      <w:pPr>
        <w:numPr>
          <w:ilvl w:val="0"/>
          <w:numId w:val="9"/>
        </w:numPr>
        <w:tabs>
          <w:tab w:val="left" w:pos="1080"/>
        </w:tabs>
        <w:spacing w:line="150" w:lineRule="atLeast"/>
        <w:jc w:val="both"/>
        <w:rPr>
          <w:b/>
          <w:bCs/>
          <w:sz w:val="20"/>
          <w:szCs w:val="20"/>
        </w:rPr>
      </w:pPr>
      <w:r w:rsidRPr="00B336DF">
        <w:rPr>
          <w:b/>
          <w:bCs/>
          <w:sz w:val="20"/>
          <w:szCs w:val="20"/>
        </w:rPr>
        <w:t xml:space="preserve">IBM Certified Solution Expert  </w:t>
      </w:r>
      <w:r w:rsidRPr="00B336DF">
        <w:rPr>
          <w:sz w:val="20"/>
          <w:szCs w:val="20"/>
        </w:rPr>
        <w:t xml:space="preserve">- Cognos </w:t>
      </w:r>
      <w:r>
        <w:rPr>
          <w:sz w:val="20"/>
          <w:szCs w:val="20"/>
        </w:rPr>
        <w:t>10</w:t>
      </w:r>
      <w:r w:rsidRPr="00B336DF">
        <w:rPr>
          <w:sz w:val="20"/>
          <w:szCs w:val="20"/>
        </w:rPr>
        <w:t xml:space="preserve"> BI</w:t>
      </w:r>
    </w:p>
    <w:p w:rsidR="00355CA5" w:rsidRPr="00B336DF" w:rsidRDefault="00355CA5" w:rsidP="00355CA5">
      <w:pPr>
        <w:numPr>
          <w:ilvl w:val="0"/>
          <w:numId w:val="9"/>
        </w:numPr>
        <w:tabs>
          <w:tab w:val="left" w:pos="1080"/>
        </w:tabs>
        <w:spacing w:line="150" w:lineRule="atLeast"/>
        <w:jc w:val="both"/>
        <w:rPr>
          <w:b/>
          <w:bCs/>
          <w:sz w:val="20"/>
          <w:szCs w:val="20"/>
        </w:rPr>
      </w:pPr>
      <w:r w:rsidRPr="00B336DF">
        <w:rPr>
          <w:b/>
          <w:bCs/>
          <w:sz w:val="20"/>
          <w:szCs w:val="20"/>
        </w:rPr>
        <w:t xml:space="preserve">IBM Certified Administrator     </w:t>
      </w:r>
      <w:r w:rsidRPr="00B336DF">
        <w:rPr>
          <w:sz w:val="20"/>
          <w:szCs w:val="20"/>
        </w:rPr>
        <w:t xml:space="preserve">- Cognos </w:t>
      </w:r>
      <w:r>
        <w:rPr>
          <w:sz w:val="20"/>
          <w:szCs w:val="20"/>
        </w:rPr>
        <w:t>10</w:t>
      </w:r>
      <w:r w:rsidRPr="00B336DF">
        <w:rPr>
          <w:sz w:val="20"/>
          <w:szCs w:val="20"/>
        </w:rPr>
        <w:t xml:space="preserve"> BI</w:t>
      </w:r>
    </w:p>
    <w:p w:rsidR="00355CA5" w:rsidRPr="00B336DF" w:rsidRDefault="00355CA5" w:rsidP="00355CA5">
      <w:pPr>
        <w:numPr>
          <w:ilvl w:val="0"/>
          <w:numId w:val="9"/>
        </w:numPr>
        <w:tabs>
          <w:tab w:val="left" w:pos="1080"/>
        </w:tabs>
        <w:spacing w:line="150" w:lineRule="atLeast"/>
        <w:jc w:val="both"/>
        <w:rPr>
          <w:b/>
          <w:bCs/>
          <w:sz w:val="20"/>
          <w:szCs w:val="20"/>
        </w:rPr>
      </w:pPr>
      <w:r w:rsidRPr="00B336DF">
        <w:rPr>
          <w:b/>
          <w:bCs/>
          <w:sz w:val="20"/>
          <w:szCs w:val="20"/>
        </w:rPr>
        <w:t xml:space="preserve">IBM Certified Developer           </w:t>
      </w:r>
      <w:r w:rsidRPr="00B336DF">
        <w:rPr>
          <w:sz w:val="20"/>
          <w:szCs w:val="20"/>
        </w:rPr>
        <w:t xml:space="preserve">- Cognos </w:t>
      </w:r>
      <w:r>
        <w:rPr>
          <w:sz w:val="20"/>
          <w:szCs w:val="20"/>
        </w:rPr>
        <w:t>10</w:t>
      </w:r>
      <w:r w:rsidRPr="00B336DF">
        <w:rPr>
          <w:sz w:val="20"/>
          <w:szCs w:val="20"/>
        </w:rPr>
        <w:t xml:space="preserve"> BI Metadata Models</w:t>
      </w:r>
    </w:p>
    <w:p w:rsidR="00355CA5" w:rsidRPr="00B336DF" w:rsidRDefault="00355CA5" w:rsidP="00355CA5">
      <w:pPr>
        <w:numPr>
          <w:ilvl w:val="0"/>
          <w:numId w:val="9"/>
        </w:numPr>
        <w:tabs>
          <w:tab w:val="left" w:pos="1080"/>
        </w:tabs>
        <w:spacing w:line="150" w:lineRule="atLeast"/>
        <w:jc w:val="both"/>
        <w:rPr>
          <w:b/>
          <w:bCs/>
          <w:sz w:val="20"/>
          <w:szCs w:val="20"/>
        </w:rPr>
      </w:pPr>
      <w:r w:rsidRPr="00B336DF">
        <w:rPr>
          <w:b/>
          <w:bCs/>
          <w:sz w:val="20"/>
          <w:szCs w:val="20"/>
        </w:rPr>
        <w:t>IBM Certified Designer</w:t>
      </w:r>
      <w:r w:rsidRPr="00B336DF">
        <w:rPr>
          <w:sz w:val="20"/>
          <w:szCs w:val="20"/>
        </w:rPr>
        <w:t xml:space="preserve">             - Cognos </w:t>
      </w:r>
      <w:r>
        <w:rPr>
          <w:sz w:val="20"/>
          <w:szCs w:val="20"/>
        </w:rPr>
        <w:t>10</w:t>
      </w:r>
      <w:r w:rsidRPr="00B336DF">
        <w:rPr>
          <w:sz w:val="20"/>
          <w:szCs w:val="20"/>
        </w:rPr>
        <w:t xml:space="preserve"> BI Reports</w:t>
      </w:r>
    </w:p>
    <w:p w:rsidR="00355CA5" w:rsidRDefault="00355CA5" w:rsidP="00B336DF">
      <w:pPr>
        <w:tabs>
          <w:tab w:val="left" w:pos="1440"/>
        </w:tabs>
        <w:spacing w:line="150" w:lineRule="atLeast"/>
        <w:ind w:left="720"/>
        <w:jc w:val="both"/>
        <w:rPr>
          <w:sz w:val="22"/>
          <w:szCs w:val="22"/>
        </w:rPr>
      </w:pPr>
    </w:p>
    <w:p w:rsidR="006473E6" w:rsidRPr="00572E67" w:rsidRDefault="006473E6" w:rsidP="00B336DF">
      <w:pPr>
        <w:spacing w:line="150" w:lineRule="atLeast"/>
        <w:jc w:val="both"/>
        <w:rPr>
          <w:b/>
          <w:bCs/>
          <w:sz w:val="22"/>
          <w:szCs w:val="22"/>
        </w:rPr>
      </w:pPr>
      <w:r w:rsidRPr="00572E67">
        <w:rPr>
          <w:b/>
          <w:bCs/>
          <w:sz w:val="22"/>
          <w:szCs w:val="22"/>
        </w:rPr>
        <w:t>Microsoft Certifications</w:t>
      </w:r>
      <w:r>
        <w:rPr>
          <w:b/>
          <w:bCs/>
          <w:sz w:val="22"/>
          <w:szCs w:val="22"/>
        </w:rPr>
        <w:t>:</w:t>
      </w:r>
    </w:p>
    <w:p w:rsidR="006473E6" w:rsidRPr="00B336DF" w:rsidRDefault="006473E6" w:rsidP="00B336DF">
      <w:pPr>
        <w:numPr>
          <w:ilvl w:val="0"/>
          <w:numId w:val="8"/>
        </w:numPr>
        <w:tabs>
          <w:tab w:val="left" w:pos="1080"/>
        </w:tabs>
        <w:spacing w:line="150" w:lineRule="atLeast"/>
        <w:jc w:val="both"/>
        <w:rPr>
          <w:sz w:val="20"/>
          <w:szCs w:val="20"/>
        </w:rPr>
      </w:pPr>
      <w:r w:rsidRPr="00B336DF">
        <w:rPr>
          <w:sz w:val="20"/>
          <w:szCs w:val="20"/>
        </w:rPr>
        <w:t>Microsoft Certified Professional in installing, Configuring and Administering Microsoft SQL Server 2000 Enterprise Edition</w:t>
      </w:r>
    </w:p>
    <w:p w:rsidR="006473E6" w:rsidRPr="00B336DF" w:rsidRDefault="006473E6" w:rsidP="00B336DF">
      <w:pPr>
        <w:numPr>
          <w:ilvl w:val="0"/>
          <w:numId w:val="8"/>
        </w:numPr>
        <w:tabs>
          <w:tab w:val="left" w:pos="1080"/>
        </w:tabs>
        <w:spacing w:line="150" w:lineRule="atLeast"/>
        <w:jc w:val="both"/>
        <w:rPr>
          <w:sz w:val="20"/>
          <w:szCs w:val="20"/>
        </w:rPr>
      </w:pPr>
      <w:r w:rsidRPr="00B336DF">
        <w:rPr>
          <w:sz w:val="20"/>
          <w:szCs w:val="20"/>
        </w:rPr>
        <w:t>Microsoft Certified Professional in Designing and implementing Databases with Microsoft SQL Server 2000 Enterprise Edition</w:t>
      </w:r>
    </w:p>
    <w:p w:rsidR="006473E6" w:rsidRPr="00B336DF" w:rsidRDefault="006473E6" w:rsidP="00B336DF">
      <w:pPr>
        <w:numPr>
          <w:ilvl w:val="0"/>
          <w:numId w:val="8"/>
        </w:numPr>
        <w:tabs>
          <w:tab w:val="left" w:pos="1080"/>
        </w:tabs>
        <w:spacing w:line="150" w:lineRule="atLeast"/>
        <w:jc w:val="both"/>
        <w:rPr>
          <w:sz w:val="20"/>
          <w:szCs w:val="20"/>
        </w:rPr>
      </w:pPr>
      <w:r w:rsidRPr="00B336DF">
        <w:rPr>
          <w:sz w:val="20"/>
          <w:szCs w:val="20"/>
        </w:rPr>
        <w:t xml:space="preserve">Microsoft Certified Professional in Developing and Implementing Web Applications with Microsoft Visual Basic .NET and Microsoft Visual Studio .NET </w:t>
      </w:r>
    </w:p>
    <w:p w:rsidR="006473E6" w:rsidRDefault="006473E6">
      <w:pPr>
        <w:spacing w:line="360" w:lineRule="auto"/>
        <w:rPr>
          <w:b/>
          <w:bCs/>
          <w:sz w:val="21"/>
          <w:szCs w:val="21"/>
        </w:rPr>
      </w:pPr>
    </w:p>
    <w:p w:rsidR="006473E6" w:rsidRDefault="006473E6">
      <w:pPr>
        <w:spacing w:line="360" w:lineRule="auto"/>
        <w:rPr>
          <w:b/>
          <w:bCs/>
          <w:sz w:val="21"/>
          <w:szCs w:val="21"/>
        </w:rPr>
      </w:pPr>
      <w:r>
        <w:rPr>
          <w:b/>
          <w:bCs/>
          <w:sz w:val="21"/>
          <w:szCs w:val="21"/>
        </w:rPr>
        <w:t xml:space="preserve">TECHNICAL </w:t>
      </w:r>
      <w:r w:rsidRPr="00572E67">
        <w:rPr>
          <w:b/>
          <w:bCs/>
          <w:sz w:val="21"/>
          <w:szCs w:val="21"/>
        </w:rPr>
        <w:t>SKILL</w:t>
      </w:r>
      <w:r>
        <w:rPr>
          <w:b/>
          <w:bCs/>
          <w:sz w:val="21"/>
          <w:szCs w:val="21"/>
        </w:rPr>
        <w:t>S</w:t>
      </w:r>
    </w:p>
    <w:p w:rsidR="006473E6" w:rsidRPr="00B336DF" w:rsidRDefault="006473E6">
      <w:pPr>
        <w:pStyle w:val="TableHeading"/>
        <w:snapToGrid w:val="0"/>
        <w:jc w:val="left"/>
        <w:rPr>
          <w:b w:val="0"/>
          <w:bCs w:val="0"/>
          <w:i w:val="0"/>
          <w:iCs w:val="0"/>
          <w:sz w:val="20"/>
          <w:szCs w:val="20"/>
        </w:rPr>
      </w:pPr>
      <w:r w:rsidRPr="00B336DF">
        <w:rPr>
          <w:b w:val="0"/>
          <w:bCs w:val="0"/>
          <w:i w:val="0"/>
          <w:iCs w:val="0"/>
          <w:sz w:val="20"/>
          <w:szCs w:val="20"/>
        </w:rPr>
        <w:t>Operating Systems/ Server Systems:</w:t>
      </w:r>
      <w:r w:rsidRPr="00B336DF">
        <w:rPr>
          <w:b w:val="0"/>
          <w:bCs w:val="0"/>
          <w:i w:val="0"/>
          <w:iCs w:val="0"/>
          <w:sz w:val="20"/>
          <w:szCs w:val="20"/>
        </w:rPr>
        <w:tab/>
      </w:r>
      <w:r>
        <w:rPr>
          <w:b w:val="0"/>
          <w:bCs w:val="0"/>
          <w:i w:val="0"/>
          <w:iCs w:val="0"/>
          <w:sz w:val="20"/>
          <w:szCs w:val="20"/>
        </w:rPr>
        <w:tab/>
      </w:r>
      <w:r w:rsidRPr="00B336DF">
        <w:rPr>
          <w:b w:val="0"/>
          <w:bCs w:val="0"/>
          <w:i w:val="0"/>
          <w:iCs w:val="0"/>
          <w:sz w:val="20"/>
          <w:szCs w:val="20"/>
        </w:rPr>
        <w:t>Windows 2000/2003</w:t>
      </w:r>
      <w:r w:rsidR="00917DFD">
        <w:rPr>
          <w:b w:val="0"/>
          <w:bCs w:val="0"/>
          <w:i w:val="0"/>
          <w:iCs w:val="0"/>
          <w:sz w:val="20"/>
          <w:szCs w:val="20"/>
        </w:rPr>
        <w:t>/2008</w:t>
      </w:r>
      <w:r w:rsidRPr="00B336DF">
        <w:rPr>
          <w:b w:val="0"/>
          <w:bCs w:val="0"/>
          <w:i w:val="0"/>
          <w:iCs w:val="0"/>
          <w:sz w:val="20"/>
          <w:szCs w:val="20"/>
        </w:rPr>
        <w:t xml:space="preserve"> server, NT 4.0, XP, Linux</w:t>
      </w:r>
    </w:p>
    <w:p w:rsidR="006473E6" w:rsidRPr="00B336DF" w:rsidRDefault="006473E6" w:rsidP="00B336DF">
      <w:pPr>
        <w:pStyle w:val="TableContents"/>
        <w:snapToGrid w:val="0"/>
        <w:ind w:left="4254" w:hanging="4254"/>
        <w:rPr>
          <w:sz w:val="20"/>
          <w:szCs w:val="20"/>
        </w:rPr>
      </w:pPr>
      <w:r w:rsidRPr="00B336DF">
        <w:rPr>
          <w:sz w:val="20"/>
          <w:szCs w:val="20"/>
        </w:rPr>
        <w:t xml:space="preserve">IDE/Tools: </w:t>
      </w:r>
      <w:r>
        <w:rPr>
          <w:sz w:val="20"/>
          <w:szCs w:val="20"/>
        </w:rPr>
        <w:tab/>
      </w:r>
      <w:r w:rsidRPr="00B336DF">
        <w:rPr>
          <w:sz w:val="20"/>
          <w:szCs w:val="20"/>
        </w:rPr>
        <w:t>MS Visual Studio 2003, 2005, MS Visual Studio 6.0</w:t>
      </w:r>
      <w:proofErr w:type="gramStart"/>
      <w:r w:rsidRPr="00B336DF">
        <w:rPr>
          <w:sz w:val="20"/>
          <w:szCs w:val="20"/>
        </w:rPr>
        <w:t>,  Visual</w:t>
      </w:r>
      <w:proofErr w:type="gramEnd"/>
      <w:r w:rsidRPr="00B336DF">
        <w:rPr>
          <w:sz w:val="20"/>
          <w:szCs w:val="20"/>
        </w:rPr>
        <w:t xml:space="preserve"> Interdev, MS Front Page, Macromedia Dream Weaver</w:t>
      </w:r>
    </w:p>
    <w:p w:rsidR="006473E6" w:rsidRPr="00B336DF" w:rsidRDefault="006473E6">
      <w:pPr>
        <w:pStyle w:val="TableContents"/>
        <w:snapToGrid w:val="0"/>
        <w:rPr>
          <w:sz w:val="20"/>
          <w:szCs w:val="20"/>
        </w:rPr>
      </w:pPr>
      <w:r w:rsidRPr="00B336DF">
        <w:rPr>
          <w:sz w:val="20"/>
          <w:szCs w:val="20"/>
        </w:rPr>
        <w:t>Languages:</w:t>
      </w: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t>VB.Net, ASP.Net, VB, C, C++</w:t>
      </w:r>
    </w:p>
    <w:p w:rsidR="006473E6" w:rsidRPr="00B336DF" w:rsidRDefault="006473E6">
      <w:pPr>
        <w:pStyle w:val="TableContents"/>
        <w:snapToGrid w:val="0"/>
        <w:rPr>
          <w:sz w:val="20"/>
          <w:szCs w:val="20"/>
        </w:rPr>
      </w:pPr>
      <w:r w:rsidRPr="00B336DF">
        <w:rPr>
          <w:sz w:val="20"/>
          <w:szCs w:val="20"/>
        </w:rPr>
        <w:t>Microsoft .Net:</w:t>
      </w:r>
      <w:r w:rsidRPr="00B336DF">
        <w:rPr>
          <w:sz w:val="20"/>
          <w:szCs w:val="20"/>
        </w:rPr>
        <w:tab/>
      </w:r>
      <w:r w:rsidRPr="00B336DF">
        <w:rPr>
          <w:sz w:val="20"/>
          <w:szCs w:val="20"/>
        </w:rPr>
        <w:tab/>
      </w:r>
      <w:r w:rsidRPr="00B336DF">
        <w:rPr>
          <w:sz w:val="20"/>
          <w:szCs w:val="20"/>
        </w:rPr>
        <w:tab/>
      </w:r>
      <w:r w:rsidRPr="00B336DF">
        <w:rPr>
          <w:sz w:val="20"/>
          <w:szCs w:val="20"/>
        </w:rPr>
        <w:tab/>
      </w:r>
      <w:r>
        <w:rPr>
          <w:sz w:val="20"/>
          <w:szCs w:val="20"/>
        </w:rPr>
        <w:tab/>
      </w:r>
      <w:r w:rsidRPr="00B336DF">
        <w:rPr>
          <w:sz w:val="20"/>
          <w:szCs w:val="20"/>
        </w:rPr>
        <w:t>.Net 2.0, 1.1, VB.Net, ASP.Net</w:t>
      </w:r>
    </w:p>
    <w:p w:rsidR="006473E6" w:rsidRPr="00B336DF" w:rsidRDefault="006473E6" w:rsidP="007D4859">
      <w:pPr>
        <w:pStyle w:val="TableContents"/>
        <w:snapToGrid w:val="0"/>
        <w:rPr>
          <w:sz w:val="20"/>
          <w:szCs w:val="20"/>
        </w:rPr>
      </w:pPr>
      <w:r w:rsidRPr="00B336DF">
        <w:rPr>
          <w:sz w:val="20"/>
          <w:szCs w:val="20"/>
        </w:rPr>
        <w:t>Source Control:</w:t>
      </w:r>
      <w:r w:rsidRPr="00B336DF">
        <w:rPr>
          <w:sz w:val="20"/>
          <w:szCs w:val="20"/>
        </w:rPr>
        <w:tab/>
      </w:r>
      <w:r w:rsidRPr="00B336DF">
        <w:rPr>
          <w:sz w:val="20"/>
          <w:szCs w:val="20"/>
        </w:rPr>
        <w:tab/>
      </w:r>
      <w:r w:rsidRPr="00B336DF">
        <w:rPr>
          <w:sz w:val="20"/>
          <w:szCs w:val="20"/>
        </w:rPr>
        <w:tab/>
      </w:r>
      <w:r w:rsidRPr="00B336DF">
        <w:rPr>
          <w:sz w:val="20"/>
          <w:szCs w:val="20"/>
        </w:rPr>
        <w:tab/>
      </w:r>
      <w:r>
        <w:rPr>
          <w:sz w:val="20"/>
          <w:szCs w:val="20"/>
        </w:rPr>
        <w:tab/>
      </w:r>
      <w:r w:rsidRPr="00B336DF">
        <w:rPr>
          <w:sz w:val="20"/>
          <w:szCs w:val="20"/>
        </w:rPr>
        <w:t>Visual SourceSafe, SCME</w:t>
      </w:r>
    </w:p>
    <w:p w:rsidR="006473E6" w:rsidRPr="00B336DF" w:rsidRDefault="006473E6">
      <w:pPr>
        <w:pStyle w:val="TableContents"/>
        <w:snapToGrid w:val="0"/>
        <w:rPr>
          <w:sz w:val="20"/>
          <w:szCs w:val="20"/>
        </w:rPr>
      </w:pPr>
      <w:r w:rsidRPr="00B336DF">
        <w:rPr>
          <w:sz w:val="20"/>
          <w:szCs w:val="20"/>
        </w:rPr>
        <w:t>RDBMS:</w:t>
      </w: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t>SQL Server 2000/2005</w:t>
      </w:r>
      <w:r w:rsidR="00CD40E8">
        <w:rPr>
          <w:sz w:val="20"/>
          <w:szCs w:val="20"/>
        </w:rPr>
        <w:t>/2008</w:t>
      </w:r>
      <w:r w:rsidRPr="00B336DF">
        <w:rPr>
          <w:sz w:val="20"/>
          <w:szCs w:val="20"/>
        </w:rPr>
        <w:t>, Oracle 8</w:t>
      </w:r>
      <w:r w:rsidRPr="00B336DF">
        <w:rPr>
          <w:i/>
          <w:iCs/>
          <w:sz w:val="20"/>
          <w:szCs w:val="20"/>
        </w:rPr>
        <w:t>i,</w:t>
      </w:r>
      <w:r w:rsidRPr="00B336DF">
        <w:rPr>
          <w:sz w:val="20"/>
          <w:szCs w:val="20"/>
        </w:rPr>
        <w:t xml:space="preserve"> MS Access</w:t>
      </w:r>
      <w:r w:rsidR="0048679A">
        <w:rPr>
          <w:sz w:val="20"/>
          <w:szCs w:val="20"/>
        </w:rPr>
        <w:t>, DB2</w:t>
      </w:r>
    </w:p>
    <w:p w:rsidR="006473E6" w:rsidRPr="00B336DF" w:rsidRDefault="006473E6">
      <w:pPr>
        <w:pStyle w:val="TableContents"/>
        <w:snapToGrid w:val="0"/>
        <w:rPr>
          <w:sz w:val="20"/>
          <w:szCs w:val="20"/>
        </w:rPr>
      </w:pPr>
      <w:r w:rsidRPr="00B336DF">
        <w:rPr>
          <w:sz w:val="20"/>
          <w:szCs w:val="20"/>
        </w:rPr>
        <w:t>Internet/Scripting:</w:t>
      </w:r>
      <w:r w:rsidRPr="00B336DF">
        <w:rPr>
          <w:sz w:val="20"/>
          <w:szCs w:val="20"/>
        </w:rPr>
        <w:tab/>
      </w:r>
      <w:r w:rsidRPr="00B336DF">
        <w:rPr>
          <w:sz w:val="20"/>
          <w:szCs w:val="20"/>
        </w:rPr>
        <w:tab/>
      </w:r>
      <w:r w:rsidRPr="00B336DF">
        <w:rPr>
          <w:sz w:val="20"/>
          <w:szCs w:val="20"/>
        </w:rPr>
        <w:tab/>
      </w:r>
      <w:r w:rsidRPr="00B336DF">
        <w:rPr>
          <w:sz w:val="20"/>
          <w:szCs w:val="20"/>
        </w:rPr>
        <w:tab/>
        <w:t>IIS 6.0, ASP, HTML/DHTML, CSS, VB Script, Java Script</w:t>
      </w:r>
    </w:p>
    <w:p w:rsidR="006473E6" w:rsidRPr="00B336DF" w:rsidRDefault="006473E6" w:rsidP="00B336DF">
      <w:pPr>
        <w:pStyle w:val="TableContents"/>
        <w:snapToGrid w:val="0"/>
        <w:ind w:left="4254" w:hanging="4254"/>
        <w:rPr>
          <w:sz w:val="20"/>
          <w:szCs w:val="20"/>
        </w:rPr>
      </w:pPr>
      <w:r w:rsidRPr="00B336DF">
        <w:rPr>
          <w:sz w:val="20"/>
          <w:szCs w:val="20"/>
        </w:rPr>
        <w:t xml:space="preserve">BI Tools: </w:t>
      </w:r>
      <w:r w:rsidRPr="00B336DF">
        <w:rPr>
          <w:sz w:val="20"/>
          <w:szCs w:val="20"/>
        </w:rPr>
        <w:tab/>
        <w:t xml:space="preserve">Cognos </w:t>
      </w:r>
      <w:r w:rsidR="00AC615C">
        <w:rPr>
          <w:sz w:val="20"/>
          <w:szCs w:val="20"/>
        </w:rPr>
        <w:t>10.2/</w:t>
      </w:r>
      <w:r w:rsidR="006964E5">
        <w:rPr>
          <w:sz w:val="20"/>
          <w:szCs w:val="20"/>
        </w:rPr>
        <w:t>10.1.1/</w:t>
      </w:r>
      <w:r w:rsidR="000070A7">
        <w:rPr>
          <w:sz w:val="20"/>
          <w:szCs w:val="20"/>
        </w:rPr>
        <w:t>10</w:t>
      </w:r>
      <w:r w:rsidR="008E5C66">
        <w:rPr>
          <w:sz w:val="20"/>
          <w:szCs w:val="20"/>
        </w:rPr>
        <w:t>.1</w:t>
      </w:r>
      <w:r w:rsidR="000070A7">
        <w:rPr>
          <w:sz w:val="20"/>
          <w:szCs w:val="20"/>
        </w:rPr>
        <w:t>/</w:t>
      </w:r>
      <w:r w:rsidRPr="00B336DF">
        <w:rPr>
          <w:sz w:val="20"/>
          <w:szCs w:val="20"/>
        </w:rPr>
        <w:t>8.4, Report Studio, Analysis Studio, Query Studio, Event Studio,</w:t>
      </w:r>
      <w:r w:rsidR="00981A71">
        <w:rPr>
          <w:sz w:val="20"/>
          <w:szCs w:val="20"/>
        </w:rPr>
        <w:t xml:space="preserve"> </w:t>
      </w:r>
      <w:r w:rsidR="00D97B6B">
        <w:rPr>
          <w:sz w:val="20"/>
          <w:szCs w:val="20"/>
        </w:rPr>
        <w:t>Powerplay Studio,</w:t>
      </w:r>
      <w:r w:rsidRPr="00B336DF">
        <w:rPr>
          <w:sz w:val="20"/>
          <w:szCs w:val="20"/>
        </w:rPr>
        <w:t xml:space="preserve"> Framework Manager,</w:t>
      </w:r>
      <w:r w:rsidR="00A8204D">
        <w:rPr>
          <w:sz w:val="20"/>
          <w:szCs w:val="20"/>
        </w:rPr>
        <w:t xml:space="preserve"> </w:t>
      </w:r>
      <w:r w:rsidR="002B612F">
        <w:rPr>
          <w:sz w:val="20"/>
          <w:szCs w:val="20"/>
        </w:rPr>
        <w:t>Cognos Workspace</w:t>
      </w:r>
      <w:r w:rsidR="00C86DC9">
        <w:rPr>
          <w:sz w:val="20"/>
          <w:szCs w:val="20"/>
        </w:rPr>
        <w:t xml:space="preserve">, </w:t>
      </w:r>
      <w:r w:rsidR="002B612F">
        <w:rPr>
          <w:sz w:val="20"/>
          <w:szCs w:val="20"/>
        </w:rPr>
        <w:t>Cognos Workspace</w:t>
      </w:r>
      <w:r w:rsidR="00C86DC9">
        <w:rPr>
          <w:sz w:val="20"/>
          <w:szCs w:val="20"/>
        </w:rPr>
        <w:t xml:space="preserve"> Advanced, CAFÉ,</w:t>
      </w:r>
      <w:r w:rsidRPr="00B336DF">
        <w:rPr>
          <w:sz w:val="20"/>
          <w:szCs w:val="20"/>
        </w:rPr>
        <w:t xml:space="preserve"> </w:t>
      </w:r>
      <w:r w:rsidR="00442BA2">
        <w:rPr>
          <w:sz w:val="20"/>
          <w:szCs w:val="20"/>
        </w:rPr>
        <w:t xml:space="preserve">Cognos for Microsoft Office, </w:t>
      </w:r>
      <w:proofErr w:type="spellStart"/>
      <w:r w:rsidR="00442BA2">
        <w:rPr>
          <w:sz w:val="20"/>
          <w:szCs w:val="20"/>
        </w:rPr>
        <w:t>MotioCI</w:t>
      </w:r>
      <w:proofErr w:type="spellEnd"/>
      <w:r w:rsidR="00442BA2">
        <w:rPr>
          <w:sz w:val="20"/>
          <w:szCs w:val="20"/>
        </w:rPr>
        <w:t xml:space="preserve">, </w:t>
      </w:r>
      <w:r w:rsidRPr="00B336DF">
        <w:rPr>
          <w:sz w:val="20"/>
          <w:szCs w:val="20"/>
        </w:rPr>
        <w:t xml:space="preserve">Cognos 7.3, Catalog, Impromptu, </w:t>
      </w:r>
      <w:proofErr w:type="spellStart"/>
      <w:r w:rsidRPr="00B336DF">
        <w:rPr>
          <w:sz w:val="20"/>
          <w:szCs w:val="20"/>
        </w:rPr>
        <w:t>PowerPlay</w:t>
      </w:r>
      <w:proofErr w:type="spellEnd"/>
      <w:r w:rsidRPr="00B336DF">
        <w:rPr>
          <w:sz w:val="20"/>
          <w:szCs w:val="20"/>
        </w:rPr>
        <w:t xml:space="preserve">, Transformer, Impromptu Web Reports, Upfront, Scheduler, Cognos Query, Access Manager, </w:t>
      </w:r>
      <w:proofErr w:type="spellStart"/>
      <w:r w:rsidRPr="00B336DF">
        <w:rPr>
          <w:sz w:val="20"/>
          <w:szCs w:val="20"/>
        </w:rPr>
        <w:t>PowerPlay</w:t>
      </w:r>
      <w:proofErr w:type="spellEnd"/>
      <w:r w:rsidRPr="00B336DF">
        <w:rPr>
          <w:sz w:val="20"/>
          <w:szCs w:val="20"/>
        </w:rPr>
        <w:t xml:space="preserve"> Enterprise Server, </w:t>
      </w:r>
      <w:proofErr w:type="spellStart"/>
      <w:r w:rsidRPr="00B336DF">
        <w:rPr>
          <w:sz w:val="20"/>
          <w:szCs w:val="20"/>
        </w:rPr>
        <w:t>Reportnet</w:t>
      </w:r>
      <w:proofErr w:type="spellEnd"/>
    </w:p>
    <w:p w:rsidR="006473E6" w:rsidRPr="00B336DF" w:rsidRDefault="006473E6" w:rsidP="00B336DF">
      <w:pPr>
        <w:pStyle w:val="TableContents"/>
        <w:snapToGrid w:val="0"/>
        <w:rPr>
          <w:sz w:val="20"/>
          <w:szCs w:val="20"/>
        </w:rPr>
      </w:pPr>
      <w:r w:rsidRPr="00B336DF">
        <w:rPr>
          <w:sz w:val="20"/>
          <w:szCs w:val="20"/>
        </w:rPr>
        <w:t xml:space="preserve">Data Warehousing: </w:t>
      </w:r>
      <w:r w:rsidRPr="00B336DF">
        <w:rPr>
          <w:sz w:val="20"/>
          <w:szCs w:val="20"/>
        </w:rPr>
        <w:tab/>
      </w:r>
      <w:r w:rsidRPr="00B336DF">
        <w:rPr>
          <w:sz w:val="20"/>
          <w:szCs w:val="20"/>
        </w:rPr>
        <w:tab/>
      </w:r>
      <w:r w:rsidRPr="00B336DF">
        <w:rPr>
          <w:sz w:val="20"/>
          <w:szCs w:val="20"/>
        </w:rPr>
        <w:tab/>
      </w:r>
      <w:r w:rsidRPr="00B336DF">
        <w:rPr>
          <w:sz w:val="20"/>
          <w:szCs w:val="20"/>
        </w:rPr>
        <w:tab/>
      </w:r>
      <w:proofErr w:type="spellStart"/>
      <w:r w:rsidRPr="00B336DF">
        <w:rPr>
          <w:sz w:val="20"/>
          <w:szCs w:val="20"/>
        </w:rPr>
        <w:t>Informatica</w:t>
      </w:r>
      <w:proofErr w:type="spellEnd"/>
      <w:r w:rsidRPr="00B336DF">
        <w:rPr>
          <w:sz w:val="20"/>
          <w:szCs w:val="20"/>
        </w:rPr>
        <w:t xml:space="preserve"> Power Center 7.1(Source Analyzer, Warehouse Designer:</w:t>
      </w:r>
      <w:r w:rsidRPr="00B336DF">
        <w:rPr>
          <w:sz w:val="20"/>
          <w:szCs w:val="20"/>
        </w:rPr>
        <w:tab/>
      </w:r>
      <w:r w:rsidRPr="00B336DF">
        <w:rPr>
          <w:sz w:val="20"/>
          <w:szCs w:val="20"/>
        </w:rPr>
        <w:tab/>
      </w:r>
      <w:r w:rsidRPr="00B336DF">
        <w:rPr>
          <w:sz w:val="20"/>
          <w:szCs w:val="20"/>
        </w:rPr>
        <w:tab/>
      </w:r>
      <w:r>
        <w:rPr>
          <w:sz w:val="20"/>
          <w:szCs w:val="20"/>
        </w:rPr>
        <w:tab/>
      </w:r>
      <w:r>
        <w:rPr>
          <w:sz w:val="20"/>
          <w:szCs w:val="20"/>
        </w:rPr>
        <w:tab/>
      </w:r>
      <w:r w:rsidRPr="00B336DF">
        <w:rPr>
          <w:sz w:val="20"/>
          <w:szCs w:val="20"/>
        </w:rPr>
        <w:t xml:space="preserve">Mapping Designer, </w:t>
      </w:r>
      <w:proofErr w:type="spellStart"/>
      <w:r w:rsidRPr="00B336DF">
        <w:rPr>
          <w:sz w:val="20"/>
          <w:szCs w:val="20"/>
        </w:rPr>
        <w:t>Mapplets</w:t>
      </w:r>
      <w:proofErr w:type="spellEnd"/>
      <w:r w:rsidRPr="00B336DF">
        <w:rPr>
          <w:sz w:val="20"/>
          <w:szCs w:val="20"/>
        </w:rPr>
        <w:t xml:space="preserve">, Transformations), ETL, </w:t>
      </w:r>
    </w:p>
    <w:p w:rsidR="006473E6" w:rsidRPr="00B336DF" w:rsidRDefault="006473E6" w:rsidP="00B336DF">
      <w:pPr>
        <w:pStyle w:val="TableContents"/>
        <w:snapToGrid w:val="0"/>
        <w:rPr>
          <w:sz w:val="20"/>
          <w:szCs w:val="20"/>
        </w:rPr>
      </w:pP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t>OLAP, OLTP, Erwin 3.5</w:t>
      </w:r>
    </w:p>
    <w:p w:rsidR="00B003C3" w:rsidRDefault="006473E6">
      <w:pPr>
        <w:pStyle w:val="TableContents"/>
        <w:snapToGrid w:val="0"/>
        <w:rPr>
          <w:sz w:val="20"/>
          <w:szCs w:val="20"/>
        </w:rPr>
      </w:pPr>
      <w:r w:rsidRPr="00B336DF">
        <w:rPr>
          <w:sz w:val="20"/>
          <w:szCs w:val="20"/>
        </w:rPr>
        <w:t>Other:</w:t>
      </w: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r>
      <w:r w:rsidRPr="00B336DF">
        <w:rPr>
          <w:sz w:val="20"/>
          <w:szCs w:val="20"/>
        </w:rPr>
        <w:tab/>
        <w:t>Crystal Reports 8.5/9.0, Microsoft Office, MS Visio, Toad</w:t>
      </w:r>
      <w:r w:rsidR="00B003C3">
        <w:rPr>
          <w:sz w:val="20"/>
          <w:szCs w:val="20"/>
        </w:rPr>
        <w:t xml:space="preserve">, </w:t>
      </w:r>
    </w:p>
    <w:p w:rsidR="006473E6" w:rsidRPr="00B336DF" w:rsidRDefault="00B003C3" w:rsidP="00B003C3">
      <w:pPr>
        <w:pStyle w:val="TableContents"/>
        <w:snapToGrid w:val="0"/>
        <w:ind w:left="3545" w:firstLine="709"/>
        <w:rPr>
          <w:sz w:val="20"/>
          <w:szCs w:val="20"/>
        </w:rPr>
      </w:pPr>
      <w:r>
        <w:rPr>
          <w:sz w:val="20"/>
          <w:szCs w:val="20"/>
        </w:rPr>
        <w:t>HP QC</w:t>
      </w:r>
    </w:p>
    <w:p w:rsidR="006473E6" w:rsidRPr="00572E67" w:rsidRDefault="006473E6">
      <w:pPr>
        <w:spacing w:line="360" w:lineRule="auto"/>
      </w:pPr>
    </w:p>
    <w:p w:rsidR="006473E6" w:rsidRDefault="006473E6">
      <w:pPr>
        <w:spacing w:line="360" w:lineRule="auto"/>
        <w:rPr>
          <w:b/>
          <w:bCs/>
          <w:sz w:val="20"/>
          <w:szCs w:val="20"/>
          <w:u w:val="single"/>
        </w:rPr>
      </w:pPr>
      <w:r w:rsidRPr="00572E67">
        <w:rPr>
          <w:b/>
          <w:bCs/>
          <w:sz w:val="20"/>
          <w:szCs w:val="20"/>
          <w:u w:val="single"/>
        </w:rPr>
        <w:t>PROFESSIONAL EXPERIENCE</w:t>
      </w:r>
    </w:p>
    <w:p w:rsidR="00DD5C83" w:rsidRDefault="00DD5C83">
      <w:pPr>
        <w:spacing w:line="360" w:lineRule="auto"/>
        <w:rPr>
          <w:b/>
          <w:bCs/>
          <w:sz w:val="20"/>
          <w:szCs w:val="20"/>
          <w:u w:val="single"/>
        </w:rPr>
      </w:pPr>
    </w:p>
    <w:p w:rsidR="00C612A5" w:rsidRDefault="00C612A5" w:rsidP="00C612A5">
      <w:pPr>
        <w:spacing w:line="360" w:lineRule="auto"/>
        <w:rPr>
          <w:b/>
          <w:bCs/>
          <w:sz w:val="20"/>
          <w:szCs w:val="20"/>
        </w:rPr>
      </w:pPr>
      <w:proofErr w:type="spellStart"/>
      <w:r>
        <w:rPr>
          <w:b/>
          <w:bCs/>
          <w:sz w:val="20"/>
          <w:szCs w:val="20"/>
        </w:rPr>
        <w:t>Citi</w:t>
      </w:r>
      <w:proofErr w:type="spellEnd"/>
      <w:r>
        <w:rPr>
          <w:b/>
          <w:bCs/>
          <w:sz w:val="20"/>
          <w:szCs w:val="20"/>
        </w:rPr>
        <w:t xml:space="preserve"> Group N.A</w:t>
      </w:r>
      <w:r w:rsidRPr="00B336DF">
        <w:rPr>
          <w:b/>
          <w:bCs/>
          <w:sz w:val="20"/>
          <w:szCs w:val="20"/>
        </w:rPr>
        <w:t>,</w:t>
      </w:r>
      <w:r>
        <w:rPr>
          <w:b/>
          <w:bCs/>
          <w:sz w:val="20"/>
          <w:szCs w:val="20"/>
        </w:rPr>
        <w:t xml:space="preserve"> Warren</w:t>
      </w:r>
      <w:r w:rsidRPr="00B336DF">
        <w:rPr>
          <w:b/>
          <w:bCs/>
          <w:sz w:val="20"/>
          <w:szCs w:val="20"/>
        </w:rPr>
        <w:t xml:space="preserve">, </w:t>
      </w:r>
      <w:r>
        <w:rPr>
          <w:b/>
          <w:bCs/>
          <w:sz w:val="20"/>
          <w:szCs w:val="20"/>
        </w:rPr>
        <w:t>NJ</w:t>
      </w:r>
      <w:r w:rsidRPr="00B336DF">
        <w:rPr>
          <w:sz w:val="20"/>
          <w:szCs w:val="20"/>
        </w:rPr>
        <w:t xml:space="preserve">  </w:t>
      </w:r>
      <w:r w:rsidRPr="00B336DF">
        <w:rPr>
          <w:sz w:val="20"/>
          <w:szCs w:val="20"/>
        </w:rPr>
        <w:tab/>
      </w:r>
      <w:r w:rsidRPr="00B336DF">
        <w:rPr>
          <w:sz w:val="20"/>
          <w:szCs w:val="20"/>
        </w:rPr>
        <w:tab/>
      </w:r>
      <w:r w:rsidRPr="00B336DF">
        <w:rPr>
          <w:sz w:val="20"/>
          <w:szCs w:val="20"/>
        </w:rPr>
        <w:tab/>
      </w:r>
      <w:r w:rsidRPr="00B336DF">
        <w:rPr>
          <w:sz w:val="20"/>
          <w:szCs w:val="20"/>
        </w:rPr>
        <w:tab/>
        <w:t xml:space="preserve">         </w:t>
      </w:r>
      <w:r>
        <w:rPr>
          <w:sz w:val="20"/>
          <w:szCs w:val="20"/>
        </w:rPr>
        <w:tab/>
      </w:r>
      <w:r>
        <w:rPr>
          <w:sz w:val="20"/>
          <w:szCs w:val="20"/>
        </w:rPr>
        <w:tab/>
      </w:r>
      <w:r>
        <w:rPr>
          <w:sz w:val="20"/>
          <w:szCs w:val="20"/>
        </w:rPr>
        <w:tab/>
      </w:r>
      <w:r>
        <w:rPr>
          <w:sz w:val="20"/>
          <w:szCs w:val="20"/>
        </w:rPr>
        <w:tab/>
        <w:t xml:space="preserve">    </w:t>
      </w:r>
      <w:r w:rsidR="000B40E7">
        <w:rPr>
          <w:b/>
          <w:bCs/>
          <w:sz w:val="20"/>
          <w:szCs w:val="20"/>
        </w:rPr>
        <w:t>09</w:t>
      </w:r>
      <w:r>
        <w:rPr>
          <w:b/>
          <w:bCs/>
          <w:sz w:val="20"/>
          <w:szCs w:val="20"/>
        </w:rPr>
        <w:t>/201</w:t>
      </w:r>
      <w:r w:rsidR="00A30857">
        <w:rPr>
          <w:b/>
          <w:bCs/>
          <w:sz w:val="20"/>
          <w:szCs w:val="20"/>
        </w:rPr>
        <w:t>4</w:t>
      </w:r>
      <w:r w:rsidRPr="00B336DF">
        <w:rPr>
          <w:b/>
          <w:bCs/>
          <w:sz w:val="20"/>
          <w:szCs w:val="20"/>
        </w:rPr>
        <w:t xml:space="preserve"> – </w:t>
      </w:r>
      <w:r w:rsidR="008E3B05">
        <w:rPr>
          <w:b/>
          <w:bCs/>
          <w:sz w:val="20"/>
          <w:szCs w:val="20"/>
        </w:rPr>
        <w:t>01/2016</w:t>
      </w:r>
    </w:p>
    <w:p w:rsidR="00A30857" w:rsidRPr="00A30857" w:rsidRDefault="00C612A5" w:rsidP="00A30857">
      <w:pPr>
        <w:spacing w:line="360" w:lineRule="auto"/>
        <w:rPr>
          <w:bCs/>
          <w:sz w:val="20"/>
          <w:szCs w:val="20"/>
        </w:rPr>
      </w:pPr>
      <w:r>
        <w:rPr>
          <w:b/>
          <w:bCs/>
          <w:sz w:val="20"/>
          <w:szCs w:val="20"/>
        </w:rPr>
        <w:t xml:space="preserve">Sr. </w:t>
      </w:r>
      <w:r w:rsidR="004F1705">
        <w:rPr>
          <w:b/>
          <w:bCs/>
          <w:sz w:val="20"/>
          <w:szCs w:val="20"/>
        </w:rPr>
        <w:t>Cognos Modeler</w:t>
      </w:r>
      <w:r w:rsidR="00A95512">
        <w:rPr>
          <w:b/>
          <w:bCs/>
          <w:sz w:val="20"/>
          <w:szCs w:val="20"/>
        </w:rPr>
        <w:t xml:space="preserve"> / </w:t>
      </w:r>
      <w:r w:rsidR="009F1211">
        <w:rPr>
          <w:b/>
          <w:bCs/>
          <w:sz w:val="20"/>
          <w:szCs w:val="20"/>
        </w:rPr>
        <w:t>Analyst</w:t>
      </w:r>
      <w:r w:rsidR="006B1C2D">
        <w:rPr>
          <w:b/>
          <w:bCs/>
          <w:sz w:val="20"/>
          <w:szCs w:val="20"/>
        </w:rPr>
        <w:t xml:space="preserve"> </w:t>
      </w:r>
      <w:r w:rsidR="006B1C2D" w:rsidRPr="006B1C2D">
        <w:rPr>
          <w:bCs/>
          <w:sz w:val="20"/>
          <w:szCs w:val="20"/>
        </w:rPr>
        <w:t>(</w:t>
      </w:r>
      <w:r w:rsidR="00A30857" w:rsidRPr="00A30857">
        <w:rPr>
          <w:bCs/>
          <w:sz w:val="20"/>
          <w:szCs w:val="20"/>
        </w:rPr>
        <w:t>07/2015 – 01/2016)</w:t>
      </w:r>
    </w:p>
    <w:p w:rsidR="003578E9" w:rsidRDefault="003578E9" w:rsidP="00BE6482">
      <w:pPr>
        <w:jc w:val="both"/>
        <w:rPr>
          <w:sz w:val="20"/>
          <w:szCs w:val="20"/>
        </w:rPr>
      </w:pPr>
    </w:p>
    <w:p w:rsidR="00D032D8" w:rsidRPr="00435795" w:rsidRDefault="00A95512" w:rsidP="00BE6482">
      <w:pPr>
        <w:jc w:val="both"/>
        <w:rPr>
          <w:sz w:val="20"/>
          <w:szCs w:val="20"/>
        </w:rPr>
      </w:pPr>
      <w:proofErr w:type="spellStart"/>
      <w:r w:rsidRPr="00435795">
        <w:rPr>
          <w:sz w:val="20"/>
          <w:szCs w:val="20"/>
        </w:rPr>
        <w:t>Citi</w:t>
      </w:r>
      <w:proofErr w:type="spellEnd"/>
      <w:r w:rsidRPr="00435795">
        <w:rPr>
          <w:sz w:val="20"/>
          <w:szCs w:val="20"/>
        </w:rPr>
        <w:t xml:space="preserve"> Group </w:t>
      </w:r>
      <w:r w:rsidR="00B6436D">
        <w:rPr>
          <w:sz w:val="20"/>
          <w:szCs w:val="20"/>
        </w:rPr>
        <w:t>needs</w:t>
      </w:r>
      <w:r w:rsidRPr="00435795">
        <w:rPr>
          <w:sz w:val="20"/>
          <w:szCs w:val="20"/>
        </w:rPr>
        <w:t xml:space="preserve"> to convert</w:t>
      </w:r>
      <w:r w:rsidR="00435795">
        <w:rPr>
          <w:sz w:val="20"/>
          <w:szCs w:val="20"/>
        </w:rPr>
        <w:t xml:space="preserve"> </w:t>
      </w:r>
      <w:r w:rsidRPr="00435795">
        <w:rPr>
          <w:sz w:val="20"/>
          <w:szCs w:val="20"/>
        </w:rPr>
        <w:t xml:space="preserve">the Business Object Reports to </w:t>
      </w:r>
      <w:r w:rsidR="00EC3F52" w:rsidRPr="00435795">
        <w:rPr>
          <w:sz w:val="20"/>
          <w:szCs w:val="20"/>
        </w:rPr>
        <w:t>Cognos</w:t>
      </w:r>
      <w:r w:rsidRPr="00435795">
        <w:rPr>
          <w:sz w:val="20"/>
          <w:szCs w:val="20"/>
        </w:rPr>
        <w:t xml:space="preserve"> Reports. </w:t>
      </w:r>
      <w:proofErr w:type="spellStart"/>
      <w:r w:rsidR="008A32AC" w:rsidRPr="00435795">
        <w:rPr>
          <w:sz w:val="20"/>
          <w:szCs w:val="20"/>
        </w:rPr>
        <w:t>RKonvert</w:t>
      </w:r>
      <w:proofErr w:type="spellEnd"/>
      <w:r w:rsidR="008A32AC" w:rsidRPr="00435795">
        <w:rPr>
          <w:sz w:val="20"/>
          <w:szCs w:val="20"/>
        </w:rPr>
        <w:t xml:space="preserve"> is a solution framework that provides ready conversion from one reporting format to another. It provides an automated approach to the conversion process thereby accelerating migration while reducing risks</w:t>
      </w:r>
      <w:r w:rsidR="00EC3F52" w:rsidRPr="00435795">
        <w:rPr>
          <w:sz w:val="20"/>
          <w:szCs w:val="20"/>
        </w:rPr>
        <w:t>.</w:t>
      </w:r>
      <w:r w:rsidR="000E1FBA" w:rsidRPr="00435795">
        <w:rPr>
          <w:sz w:val="20"/>
          <w:szCs w:val="20"/>
        </w:rPr>
        <w:t xml:space="preserve"> It retains the business logic, application behavior and structure of the original application.</w:t>
      </w:r>
      <w:r w:rsidR="00435795" w:rsidRPr="00435795">
        <w:rPr>
          <w:sz w:val="20"/>
          <w:szCs w:val="20"/>
        </w:rPr>
        <w:t xml:space="preserve"> It supports for parameterized reports, grouping, sorting, aggregate functions, and formatting</w:t>
      </w:r>
      <w:r w:rsidR="00BE6482">
        <w:rPr>
          <w:sz w:val="20"/>
          <w:szCs w:val="20"/>
        </w:rPr>
        <w:t xml:space="preserve">. </w:t>
      </w:r>
      <w:r w:rsidR="00BE6482" w:rsidRPr="00BE6482">
        <w:rPr>
          <w:sz w:val="20"/>
          <w:szCs w:val="20"/>
        </w:rPr>
        <w:t>Its architecture has been designed with necessary flexibility to accommodate additional reporting tools</w:t>
      </w:r>
      <w:r w:rsidR="00BE6482">
        <w:rPr>
          <w:sz w:val="20"/>
          <w:szCs w:val="20"/>
        </w:rPr>
        <w:t xml:space="preserve"> </w:t>
      </w:r>
      <w:r w:rsidR="00BE6482" w:rsidRPr="00BE6482">
        <w:rPr>
          <w:sz w:val="20"/>
          <w:szCs w:val="20"/>
        </w:rPr>
        <w:t>easily.</w:t>
      </w:r>
    </w:p>
    <w:p w:rsidR="00AF7010" w:rsidRDefault="00AF7010">
      <w:pPr>
        <w:spacing w:line="360" w:lineRule="auto"/>
        <w:rPr>
          <w:b/>
          <w:bCs/>
          <w:sz w:val="20"/>
          <w:szCs w:val="20"/>
          <w:u w:val="single"/>
        </w:rPr>
      </w:pPr>
    </w:p>
    <w:p w:rsidR="007F1B3F" w:rsidRDefault="007F1B3F" w:rsidP="007F1B3F">
      <w:pPr>
        <w:spacing w:line="150" w:lineRule="atLeast"/>
        <w:rPr>
          <w:b/>
          <w:bCs/>
          <w:sz w:val="20"/>
          <w:szCs w:val="20"/>
        </w:rPr>
      </w:pPr>
      <w:r w:rsidRPr="00B336DF">
        <w:rPr>
          <w:b/>
          <w:bCs/>
          <w:sz w:val="20"/>
          <w:szCs w:val="20"/>
        </w:rPr>
        <w:lastRenderedPageBreak/>
        <w:t>Responsibilities:</w:t>
      </w:r>
    </w:p>
    <w:p w:rsidR="00F0396C" w:rsidRDefault="00F0396C" w:rsidP="007F1B3F">
      <w:pPr>
        <w:numPr>
          <w:ilvl w:val="0"/>
          <w:numId w:val="2"/>
        </w:numPr>
        <w:tabs>
          <w:tab w:val="left" w:pos="720"/>
        </w:tabs>
        <w:spacing w:before="86" w:line="150" w:lineRule="atLeast"/>
        <w:rPr>
          <w:sz w:val="20"/>
          <w:szCs w:val="20"/>
        </w:rPr>
      </w:pPr>
      <w:r>
        <w:rPr>
          <w:sz w:val="20"/>
          <w:szCs w:val="20"/>
        </w:rPr>
        <w:t xml:space="preserve">Lead </w:t>
      </w:r>
      <w:r w:rsidR="00F466A6">
        <w:rPr>
          <w:sz w:val="20"/>
          <w:szCs w:val="20"/>
        </w:rPr>
        <w:t xml:space="preserve">and provide direction to </w:t>
      </w:r>
      <w:r>
        <w:rPr>
          <w:sz w:val="20"/>
          <w:szCs w:val="20"/>
        </w:rPr>
        <w:t>the team members</w:t>
      </w:r>
    </w:p>
    <w:p w:rsidR="00984DE2" w:rsidRDefault="00984DE2" w:rsidP="007F1B3F">
      <w:pPr>
        <w:numPr>
          <w:ilvl w:val="0"/>
          <w:numId w:val="2"/>
        </w:numPr>
        <w:tabs>
          <w:tab w:val="left" w:pos="720"/>
        </w:tabs>
        <w:spacing w:before="86" w:line="150" w:lineRule="atLeast"/>
        <w:rPr>
          <w:sz w:val="20"/>
          <w:szCs w:val="20"/>
        </w:rPr>
      </w:pPr>
      <w:r>
        <w:rPr>
          <w:sz w:val="20"/>
          <w:szCs w:val="20"/>
        </w:rPr>
        <w:t xml:space="preserve">Development research for the </w:t>
      </w:r>
      <w:r w:rsidR="004725E1">
        <w:rPr>
          <w:sz w:val="20"/>
          <w:szCs w:val="20"/>
        </w:rPr>
        <w:t>conversion of Business Objects Universe and reports to Cognos</w:t>
      </w:r>
      <w:r w:rsidR="00C65AEC">
        <w:rPr>
          <w:sz w:val="20"/>
          <w:szCs w:val="20"/>
        </w:rPr>
        <w:t xml:space="preserve"> Model and  reports</w:t>
      </w:r>
    </w:p>
    <w:p w:rsidR="00BD31B0" w:rsidRDefault="00BD31B0" w:rsidP="007F1B3F">
      <w:pPr>
        <w:numPr>
          <w:ilvl w:val="0"/>
          <w:numId w:val="2"/>
        </w:numPr>
        <w:tabs>
          <w:tab w:val="left" w:pos="720"/>
        </w:tabs>
        <w:spacing w:before="86" w:line="150" w:lineRule="atLeast"/>
        <w:rPr>
          <w:sz w:val="20"/>
          <w:szCs w:val="20"/>
        </w:rPr>
      </w:pPr>
      <w:r>
        <w:rPr>
          <w:sz w:val="20"/>
          <w:szCs w:val="20"/>
        </w:rPr>
        <w:t>Design the method to convert BO Universe and reports to Cognos Model and reports</w:t>
      </w:r>
    </w:p>
    <w:p w:rsidR="00BD31B0" w:rsidRDefault="00BD31B0" w:rsidP="007F1B3F">
      <w:pPr>
        <w:numPr>
          <w:ilvl w:val="0"/>
          <w:numId w:val="2"/>
        </w:numPr>
        <w:tabs>
          <w:tab w:val="left" w:pos="720"/>
        </w:tabs>
        <w:spacing w:before="86" w:line="150" w:lineRule="atLeast"/>
        <w:rPr>
          <w:sz w:val="20"/>
          <w:szCs w:val="20"/>
        </w:rPr>
      </w:pPr>
      <w:r>
        <w:rPr>
          <w:sz w:val="20"/>
          <w:szCs w:val="20"/>
        </w:rPr>
        <w:t xml:space="preserve">Provide solutions </w:t>
      </w:r>
      <w:r w:rsidR="000845AD">
        <w:rPr>
          <w:sz w:val="20"/>
          <w:szCs w:val="20"/>
        </w:rPr>
        <w:t>for</w:t>
      </w:r>
      <w:r>
        <w:rPr>
          <w:sz w:val="20"/>
          <w:szCs w:val="20"/>
        </w:rPr>
        <w:t xml:space="preserve"> non-</w:t>
      </w:r>
      <w:r w:rsidR="00984DE2">
        <w:rPr>
          <w:sz w:val="20"/>
          <w:szCs w:val="20"/>
        </w:rPr>
        <w:t>convertible</w:t>
      </w:r>
      <w:r>
        <w:rPr>
          <w:sz w:val="20"/>
          <w:szCs w:val="20"/>
        </w:rPr>
        <w:t xml:space="preserve"> objects in the automation process</w:t>
      </w:r>
    </w:p>
    <w:p w:rsidR="00BD31B0" w:rsidRDefault="00984DE2" w:rsidP="00984DE2">
      <w:pPr>
        <w:numPr>
          <w:ilvl w:val="0"/>
          <w:numId w:val="2"/>
        </w:numPr>
        <w:spacing w:before="86" w:line="150" w:lineRule="atLeast"/>
        <w:rPr>
          <w:sz w:val="20"/>
          <w:szCs w:val="20"/>
        </w:rPr>
      </w:pPr>
      <w:r w:rsidRPr="00984DE2">
        <w:rPr>
          <w:sz w:val="20"/>
          <w:szCs w:val="20"/>
        </w:rPr>
        <w:t>Reduce the manual efforts and time in the conversion process</w:t>
      </w:r>
    </w:p>
    <w:p w:rsidR="00C65AEC" w:rsidRDefault="00C65AEC" w:rsidP="00984DE2">
      <w:pPr>
        <w:numPr>
          <w:ilvl w:val="0"/>
          <w:numId w:val="2"/>
        </w:numPr>
        <w:spacing w:before="86" w:line="150" w:lineRule="atLeast"/>
        <w:rPr>
          <w:sz w:val="20"/>
          <w:szCs w:val="20"/>
        </w:rPr>
      </w:pPr>
      <w:r>
        <w:rPr>
          <w:sz w:val="20"/>
          <w:szCs w:val="20"/>
        </w:rPr>
        <w:t>Validation of migrated Semantic Layer and reports</w:t>
      </w:r>
    </w:p>
    <w:p w:rsidR="009B4E79" w:rsidRDefault="009B4E79" w:rsidP="009B4E79">
      <w:pPr>
        <w:numPr>
          <w:ilvl w:val="0"/>
          <w:numId w:val="2"/>
        </w:numPr>
        <w:spacing w:before="86" w:line="150" w:lineRule="atLeast"/>
        <w:rPr>
          <w:sz w:val="20"/>
          <w:szCs w:val="20"/>
        </w:rPr>
      </w:pPr>
      <w:r w:rsidRPr="009B4E79">
        <w:rPr>
          <w:sz w:val="20"/>
          <w:szCs w:val="20"/>
        </w:rPr>
        <w:t>Validate the business logic, application behavior and structure of the original application</w:t>
      </w:r>
    </w:p>
    <w:p w:rsidR="000C4559" w:rsidRPr="00A24B7F" w:rsidRDefault="000C4559" w:rsidP="000C4559">
      <w:pPr>
        <w:widowControl/>
        <w:numPr>
          <w:ilvl w:val="0"/>
          <w:numId w:val="2"/>
        </w:numPr>
        <w:tabs>
          <w:tab w:val="left" w:pos="720"/>
        </w:tabs>
        <w:suppressAutoHyphens w:val="0"/>
        <w:spacing w:before="86" w:line="150" w:lineRule="atLeast"/>
        <w:jc w:val="both"/>
        <w:rPr>
          <w:rFonts w:ascii="Times New Roman" w:hAnsi="Times New Roman" w:cs="Times New Roman"/>
        </w:rPr>
      </w:pPr>
      <w:r>
        <w:rPr>
          <w:sz w:val="20"/>
          <w:szCs w:val="20"/>
        </w:rPr>
        <w:t xml:space="preserve">Design/Review </w:t>
      </w:r>
      <w:r w:rsidRPr="00A24B7F">
        <w:rPr>
          <w:sz w:val="20"/>
          <w:szCs w:val="20"/>
        </w:rPr>
        <w:t>Technical design documents</w:t>
      </w:r>
    </w:p>
    <w:p w:rsidR="007F1B3F" w:rsidRDefault="007F1B3F" w:rsidP="007F1B3F">
      <w:pPr>
        <w:numPr>
          <w:ilvl w:val="0"/>
          <w:numId w:val="2"/>
        </w:numPr>
        <w:tabs>
          <w:tab w:val="left" w:pos="720"/>
        </w:tabs>
        <w:spacing w:before="86" w:line="150" w:lineRule="atLeast"/>
        <w:rPr>
          <w:sz w:val="20"/>
          <w:szCs w:val="20"/>
        </w:rPr>
      </w:pPr>
      <w:r w:rsidRPr="002E7B01">
        <w:rPr>
          <w:sz w:val="20"/>
          <w:szCs w:val="20"/>
        </w:rPr>
        <w:t>Administ</w:t>
      </w:r>
      <w:r>
        <w:rPr>
          <w:sz w:val="20"/>
          <w:szCs w:val="20"/>
        </w:rPr>
        <w:t>ration of Cognos Portal</w:t>
      </w:r>
    </w:p>
    <w:p w:rsidR="007F1B3F" w:rsidRDefault="007F1B3F">
      <w:pPr>
        <w:spacing w:line="360" w:lineRule="auto"/>
        <w:rPr>
          <w:b/>
          <w:bCs/>
          <w:sz w:val="20"/>
          <w:szCs w:val="20"/>
          <w:u w:val="single"/>
        </w:rPr>
      </w:pPr>
    </w:p>
    <w:p w:rsidR="00FC5CF3" w:rsidRPr="008E5C66" w:rsidRDefault="00FC5CF3" w:rsidP="00FC5CF3">
      <w:pPr>
        <w:jc w:val="both"/>
        <w:rPr>
          <w:sz w:val="20"/>
          <w:szCs w:val="20"/>
        </w:rPr>
      </w:pPr>
      <w:r w:rsidRPr="002D032F">
        <w:rPr>
          <w:b/>
          <w:sz w:val="20"/>
          <w:szCs w:val="20"/>
        </w:rPr>
        <w:t>Environment:</w:t>
      </w:r>
      <w:r>
        <w:rPr>
          <w:sz w:val="20"/>
          <w:szCs w:val="20"/>
        </w:rPr>
        <w:t xml:space="preserve"> COGNOS 10.2/10.1.1, Framework Manager, </w:t>
      </w:r>
      <w:r w:rsidRPr="008E5C66">
        <w:rPr>
          <w:sz w:val="20"/>
          <w:szCs w:val="20"/>
        </w:rPr>
        <w:t>Report Studio</w:t>
      </w:r>
      <w:r>
        <w:rPr>
          <w:sz w:val="20"/>
          <w:szCs w:val="20"/>
        </w:rPr>
        <w:t>,</w:t>
      </w:r>
      <w:r w:rsidRPr="008E5C66">
        <w:rPr>
          <w:sz w:val="20"/>
          <w:szCs w:val="20"/>
        </w:rPr>
        <w:t xml:space="preserve"> </w:t>
      </w:r>
      <w:r>
        <w:rPr>
          <w:sz w:val="20"/>
          <w:szCs w:val="20"/>
        </w:rPr>
        <w:t>Cognos SDK, Business Object</w:t>
      </w:r>
      <w:r w:rsidR="00175918">
        <w:rPr>
          <w:sz w:val="20"/>
          <w:szCs w:val="20"/>
        </w:rPr>
        <w:t>s,</w:t>
      </w:r>
      <w:r>
        <w:rPr>
          <w:sz w:val="20"/>
          <w:szCs w:val="20"/>
        </w:rPr>
        <w:t xml:space="preserve"> Oracle 11g</w:t>
      </w:r>
      <w:r w:rsidR="003551E2">
        <w:rPr>
          <w:sz w:val="20"/>
          <w:szCs w:val="20"/>
        </w:rPr>
        <w:t>, HP QC</w:t>
      </w:r>
    </w:p>
    <w:p w:rsidR="00FC5CF3" w:rsidRDefault="00FC5CF3">
      <w:pPr>
        <w:spacing w:line="360" w:lineRule="auto"/>
        <w:rPr>
          <w:b/>
          <w:bCs/>
          <w:sz w:val="20"/>
          <w:szCs w:val="20"/>
          <w:u w:val="single"/>
        </w:rPr>
      </w:pPr>
    </w:p>
    <w:p w:rsidR="00DD5C83" w:rsidRDefault="00DD5C83" w:rsidP="00DD5C83">
      <w:pPr>
        <w:spacing w:line="360" w:lineRule="auto"/>
        <w:rPr>
          <w:b/>
          <w:bCs/>
          <w:sz w:val="20"/>
          <w:szCs w:val="20"/>
        </w:rPr>
      </w:pPr>
      <w:proofErr w:type="spellStart"/>
      <w:r>
        <w:rPr>
          <w:b/>
          <w:bCs/>
          <w:sz w:val="20"/>
          <w:szCs w:val="20"/>
        </w:rPr>
        <w:t>Citi</w:t>
      </w:r>
      <w:proofErr w:type="spellEnd"/>
      <w:r>
        <w:rPr>
          <w:b/>
          <w:bCs/>
          <w:sz w:val="20"/>
          <w:szCs w:val="20"/>
        </w:rPr>
        <w:t xml:space="preserve"> Group N</w:t>
      </w:r>
      <w:r w:rsidR="00490EDB">
        <w:rPr>
          <w:b/>
          <w:bCs/>
          <w:sz w:val="20"/>
          <w:szCs w:val="20"/>
        </w:rPr>
        <w:t>.</w:t>
      </w:r>
      <w:r>
        <w:rPr>
          <w:b/>
          <w:bCs/>
          <w:sz w:val="20"/>
          <w:szCs w:val="20"/>
        </w:rPr>
        <w:t>A</w:t>
      </w:r>
      <w:r w:rsidRPr="00B336DF">
        <w:rPr>
          <w:b/>
          <w:bCs/>
          <w:sz w:val="20"/>
          <w:szCs w:val="20"/>
        </w:rPr>
        <w:t>,</w:t>
      </w:r>
      <w:r>
        <w:rPr>
          <w:b/>
          <w:bCs/>
          <w:sz w:val="20"/>
          <w:szCs w:val="20"/>
        </w:rPr>
        <w:t xml:space="preserve"> Warren</w:t>
      </w:r>
      <w:r w:rsidRPr="00B336DF">
        <w:rPr>
          <w:b/>
          <w:bCs/>
          <w:sz w:val="20"/>
          <w:szCs w:val="20"/>
        </w:rPr>
        <w:t xml:space="preserve">, </w:t>
      </w:r>
      <w:r>
        <w:rPr>
          <w:b/>
          <w:bCs/>
          <w:sz w:val="20"/>
          <w:szCs w:val="20"/>
        </w:rPr>
        <w:t>NJ</w:t>
      </w:r>
      <w:r w:rsidRPr="00B336DF">
        <w:rPr>
          <w:sz w:val="20"/>
          <w:szCs w:val="20"/>
        </w:rPr>
        <w:t xml:space="preserve">  </w:t>
      </w:r>
      <w:r w:rsidRPr="00B336DF">
        <w:rPr>
          <w:sz w:val="20"/>
          <w:szCs w:val="20"/>
        </w:rPr>
        <w:tab/>
      </w:r>
      <w:r w:rsidRPr="00B336DF">
        <w:rPr>
          <w:sz w:val="20"/>
          <w:szCs w:val="20"/>
        </w:rPr>
        <w:tab/>
      </w:r>
      <w:r w:rsidRPr="00B336DF">
        <w:rPr>
          <w:sz w:val="20"/>
          <w:szCs w:val="20"/>
        </w:rPr>
        <w:tab/>
      </w:r>
      <w:r w:rsidRPr="00B336DF">
        <w:rPr>
          <w:sz w:val="20"/>
          <w:szCs w:val="20"/>
        </w:rPr>
        <w:tab/>
        <w:t xml:space="preserve">         </w:t>
      </w:r>
      <w:r>
        <w:rPr>
          <w:sz w:val="20"/>
          <w:szCs w:val="20"/>
        </w:rPr>
        <w:tab/>
      </w:r>
      <w:r>
        <w:rPr>
          <w:sz w:val="20"/>
          <w:szCs w:val="20"/>
        </w:rPr>
        <w:tab/>
      </w:r>
      <w:r>
        <w:rPr>
          <w:sz w:val="20"/>
          <w:szCs w:val="20"/>
        </w:rPr>
        <w:tab/>
      </w:r>
      <w:r>
        <w:rPr>
          <w:sz w:val="20"/>
          <w:szCs w:val="20"/>
        </w:rPr>
        <w:tab/>
        <w:t xml:space="preserve">    </w:t>
      </w:r>
    </w:p>
    <w:p w:rsidR="000B40E7" w:rsidRDefault="00DD5C83" w:rsidP="000B40E7">
      <w:pPr>
        <w:spacing w:line="360" w:lineRule="auto"/>
        <w:rPr>
          <w:b/>
          <w:bCs/>
          <w:sz w:val="20"/>
          <w:szCs w:val="20"/>
        </w:rPr>
      </w:pPr>
      <w:r>
        <w:rPr>
          <w:b/>
          <w:bCs/>
          <w:sz w:val="20"/>
          <w:szCs w:val="20"/>
        </w:rPr>
        <w:t>Sr. Cognos Modeler</w:t>
      </w:r>
      <w:r w:rsidR="00803B2A">
        <w:rPr>
          <w:b/>
          <w:bCs/>
          <w:sz w:val="20"/>
          <w:szCs w:val="20"/>
        </w:rPr>
        <w:t xml:space="preserve"> / </w:t>
      </w:r>
      <w:r w:rsidR="000961C4">
        <w:rPr>
          <w:b/>
          <w:bCs/>
          <w:sz w:val="20"/>
          <w:szCs w:val="20"/>
        </w:rPr>
        <w:t>Developer</w:t>
      </w:r>
      <w:r w:rsidR="006B1C2D">
        <w:rPr>
          <w:b/>
          <w:bCs/>
          <w:sz w:val="20"/>
          <w:szCs w:val="20"/>
        </w:rPr>
        <w:t xml:space="preserve"> </w:t>
      </w:r>
      <w:r w:rsidR="006B1C2D" w:rsidRPr="006B1C2D">
        <w:rPr>
          <w:bCs/>
          <w:sz w:val="20"/>
          <w:szCs w:val="20"/>
        </w:rPr>
        <w:t>(</w:t>
      </w:r>
      <w:r w:rsidR="000B40E7" w:rsidRPr="000B40E7">
        <w:rPr>
          <w:bCs/>
          <w:sz w:val="20"/>
          <w:szCs w:val="20"/>
        </w:rPr>
        <w:t>09/2014 – 06/2015)</w:t>
      </w:r>
    </w:p>
    <w:p w:rsidR="003578E9" w:rsidRDefault="003578E9" w:rsidP="0052389C">
      <w:pPr>
        <w:widowControl/>
        <w:suppressAutoHyphens w:val="0"/>
        <w:jc w:val="both"/>
        <w:rPr>
          <w:sz w:val="20"/>
          <w:szCs w:val="20"/>
        </w:rPr>
      </w:pPr>
    </w:p>
    <w:p w:rsidR="0052389C" w:rsidRDefault="0052389C" w:rsidP="0052389C">
      <w:pPr>
        <w:widowControl/>
        <w:suppressAutoHyphens w:val="0"/>
        <w:jc w:val="both"/>
        <w:rPr>
          <w:sz w:val="20"/>
          <w:szCs w:val="20"/>
        </w:rPr>
      </w:pPr>
      <w:r w:rsidRPr="0052389C">
        <w:rPr>
          <w:sz w:val="20"/>
          <w:szCs w:val="20"/>
        </w:rPr>
        <w:t xml:space="preserve">Retail Distribution of Investment Products (RDIP) is a board-mandated, global initiative to review and address the risks in the distribution of investment products to retail investors across </w:t>
      </w:r>
      <w:proofErr w:type="spellStart"/>
      <w:r w:rsidRPr="0052389C">
        <w:rPr>
          <w:sz w:val="20"/>
          <w:szCs w:val="20"/>
        </w:rPr>
        <w:t>Citi</w:t>
      </w:r>
      <w:proofErr w:type="spellEnd"/>
      <w:r w:rsidRPr="0052389C">
        <w:rPr>
          <w:sz w:val="20"/>
          <w:szCs w:val="20"/>
        </w:rPr>
        <w:t>. Investment Products Risk (IPR) is responsible for coordinating RDIP Implementation. As a result of this initiative, the RDIP Policy covering the retail investment product delivery chain from product design and approval through appropriate investor rating, product rating, and sales processes have been established.</w:t>
      </w:r>
    </w:p>
    <w:p w:rsidR="0052389C" w:rsidRPr="0052389C" w:rsidRDefault="0052389C" w:rsidP="0052389C">
      <w:pPr>
        <w:widowControl/>
        <w:suppressAutoHyphens w:val="0"/>
        <w:jc w:val="both"/>
        <w:rPr>
          <w:sz w:val="20"/>
          <w:szCs w:val="20"/>
        </w:rPr>
      </w:pPr>
    </w:p>
    <w:p w:rsidR="0052389C" w:rsidRPr="0052389C" w:rsidRDefault="0052389C" w:rsidP="0052389C">
      <w:pPr>
        <w:widowControl/>
        <w:suppressAutoHyphens w:val="0"/>
        <w:jc w:val="both"/>
        <w:rPr>
          <w:sz w:val="20"/>
          <w:szCs w:val="20"/>
        </w:rPr>
      </w:pPr>
      <w:r w:rsidRPr="0052389C">
        <w:rPr>
          <w:sz w:val="20"/>
          <w:szCs w:val="20"/>
        </w:rPr>
        <w:t xml:space="preserve">Product, Client Legacy, and Client data will be acquired from countries across the globe on a monthly basis. The acquired data of Product, Client and Client Legacy across the globe will be loaded into the Reporting Data mart using ETL transformations. Multi dimensional Cube and reports are built for further analysis. </w:t>
      </w:r>
    </w:p>
    <w:p w:rsidR="0052389C" w:rsidRPr="0052389C" w:rsidRDefault="0052389C" w:rsidP="0052389C">
      <w:pPr>
        <w:widowControl/>
        <w:suppressAutoHyphens w:val="0"/>
        <w:jc w:val="both"/>
        <w:rPr>
          <w:sz w:val="20"/>
          <w:szCs w:val="20"/>
        </w:rPr>
      </w:pPr>
      <w:r w:rsidRPr="0052389C">
        <w:rPr>
          <w:sz w:val="20"/>
          <w:szCs w:val="20"/>
        </w:rPr>
        <w:t xml:space="preserve">The project aims to automate the Data Quality Process and integrate the same with the Global Business Evaluation Dashboard to allow seamless views of Key Risk Indicators and associated Data Quality parameters. Automation of Data Quality reports entails the elimination of manual processes of entering Monthly Variances and Financials in addition to capturing all Data Quality Indicators. </w:t>
      </w:r>
    </w:p>
    <w:p w:rsidR="00DD5C83" w:rsidRDefault="00DD5C83" w:rsidP="00DD5C83">
      <w:pPr>
        <w:rPr>
          <w:bCs/>
          <w:sz w:val="20"/>
          <w:szCs w:val="20"/>
        </w:rPr>
      </w:pPr>
    </w:p>
    <w:p w:rsidR="00DD5C83" w:rsidRDefault="00DD5C83" w:rsidP="00DD5C83">
      <w:pPr>
        <w:jc w:val="both"/>
        <w:rPr>
          <w:sz w:val="20"/>
          <w:szCs w:val="20"/>
        </w:rPr>
      </w:pPr>
    </w:p>
    <w:p w:rsidR="00DD5C83" w:rsidRDefault="00DD5C83" w:rsidP="00DD5C83">
      <w:pPr>
        <w:spacing w:line="150" w:lineRule="atLeast"/>
        <w:rPr>
          <w:b/>
          <w:bCs/>
          <w:sz w:val="20"/>
          <w:szCs w:val="20"/>
        </w:rPr>
      </w:pPr>
      <w:r w:rsidRPr="00B336DF">
        <w:rPr>
          <w:b/>
          <w:bCs/>
          <w:sz w:val="20"/>
          <w:szCs w:val="20"/>
        </w:rPr>
        <w:t>Responsibilities:</w:t>
      </w:r>
    </w:p>
    <w:p w:rsidR="00810FAD" w:rsidRPr="00A24B7F" w:rsidRDefault="00810FAD" w:rsidP="00810FAD">
      <w:pPr>
        <w:widowControl/>
        <w:numPr>
          <w:ilvl w:val="0"/>
          <w:numId w:val="2"/>
        </w:numPr>
        <w:tabs>
          <w:tab w:val="left" w:pos="720"/>
        </w:tabs>
        <w:suppressAutoHyphens w:val="0"/>
        <w:spacing w:before="86" w:line="150" w:lineRule="atLeast"/>
        <w:jc w:val="both"/>
        <w:rPr>
          <w:rFonts w:ascii="Times New Roman" w:hAnsi="Times New Roman" w:cs="Times New Roman"/>
        </w:rPr>
      </w:pPr>
      <w:r>
        <w:rPr>
          <w:sz w:val="20"/>
          <w:szCs w:val="20"/>
        </w:rPr>
        <w:t xml:space="preserve">Design/Review </w:t>
      </w:r>
      <w:r w:rsidRPr="00A24B7F">
        <w:rPr>
          <w:sz w:val="20"/>
          <w:szCs w:val="20"/>
        </w:rPr>
        <w:t>Technical design documents</w:t>
      </w:r>
    </w:p>
    <w:p w:rsidR="00D15076" w:rsidRDefault="00D15076" w:rsidP="00D15076">
      <w:pPr>
        <w:numPr>
          <w:ilvl w:val="0"/>
          <w:numId w:val="2"/>
        </w:numPr>
        <w:tabs>
          <w:tab w:val="left" w:pos="720"/>
        </w:tabs>
        <w:spacing w:before="86" w:line="150" w:lineRule="atLeast"/>
        <w:jc w:val="both"/>
        <w:rPr>
          <w:sz w:val="20"/>
          <w:szCs w:val="20"/>
        </w:rPr>
      </w:pPr>
      <w:r>
        <w:rPr>
          <w:sz w:val="20"/>
          <w:szCs w:val="20"/>
        </w:rPr>
        <w:t>Manage and provide directions to the offshore team members</w:t>
      </w:r>
    </w:p>
    <w:p w:rsidR="00894992" w:rsidRDefault="00894992" w:rsidP="00894992">
      <w:pPr>
        <w:numPr>
          <w:ilvl w:val="0"/>
          <w:numId w:val="2"/>
        </w:numPr>
        <w:tabs>
          <w:tab w:val="left" w:pos="720"/>
        </w:tabs>
        <w:spacing w:before="86" w:line="150" w:lineRule="atLeast"/>
        <w:rPr>
          <w:sz w:val="20"/>
          <w:szCs w:val="20"/>
        </w:rPr>
      </w:pPr>
      <w:r w:rsidRPr="002E7B01">
        <w:rPr>
          <w:sz w:val="20"/>
          <w:szCs w:val="20"/>
        </w:rPr>
        <w:t>Administ</w:t>
      </w:r>
      <w:r>
        <w:rPr>
          <w:sz w:val="20"/>
          <w:szCs w:val="20"/>
        </w:rPr>
        <w:t>ration of Cognos Portal</w:t>
      </w:r>
    </w:p>
    <w:p w:rsidR="0017133F" w:rsidRDefault="0017133F" w:rsidP="0017133F">
      <w:pPr>
        <w:numPr>
          <w:ilvl w:val="0"/>
          <w:numId w:val="2"/>
        </w:numPr>
        <w:spacing w:before="86" w:line="150" w:lineRule="atLeast"/>
        <w:rPr>
          <w:sz w:val="20"/>
          <w:szCs w:val="20"/>
        </w:rPr>
      </w:pPr>
      <w:r w:rsidRPr="0017133F">
        <w:rPr>
          <w:sz w:val="20"/>
          <w:szCs w:val="20"/>
        </w:rPr>
        <w:t xml:space="preserve">Implemented security within Cognos using capabilities and </w:t>
      </w:r>
      <w:r w:rsidR="00592957" w:rsidRPr="0017133F">
        <w:rPr>
          <w:sz w:val="20"/>
          <w:szCs w:val="20"/>
        </w:rPr>
        <w:t>Cognos</w:t>
      </w:r>
      <w:r w:rsidRPr="0017133F">
        <w:rPr>
          <w:sz w:val="20"/>
          <w:szCs w:val="20"/>
        </w:rPr>
        <w:t xml:space="preserve"> role memberships</w:t>
      </w:r>
    </w:p>
    <w:p w:rsidR="000E2348" w:rsidRDefault="000E2348" w:rsidP="000E2348">
      <w:pPr>
        <w:numPr>
          <w:ilvl w:val="0"/>
          <w:numId w:val="2"/>
        </w:numPr>
        <w:tabs>
          <w:tab w:val="left" w:pos="720"/>
        </w:tabs>
        <w:spacing w:before="86" w:line="150" w:lineRule="atLeast"/>
        <w:jc w:val="both"/>
        <w:rPr>
          <w:sz w:val="20"/>
          <w:szCs w:val="20"/>
        </w:rPr>
      </w:pPr>
      <w:r>
        <w:rPr>
          <w:sz w:val="20"/>
          <w:szCs w:val="20"/>
        </w:rPr>
        <w:t>Create and maintain</w:t>
      </w:r>
      <w:r w:rsidRPr="008E5C66">
        <w:rPr>
          <w:sz w:val="20"/>
          <w:szCs w:val="20"/>
        </w:rPr>
        <w:t xml:space="preserve"> different User Groups</w:t>
      </w:r>
      <w:r>
        <w:rPr>
          <w:sz w:val="20"/>
          <w:szCs w:val="20"/>
        </w:rPr>
        <w:t>/Roles</w:t>
      </w:r>
      <w:r w:rsidRPr="008E5C66">
        <w:rPr>
          <w:sz w:val="20"/>
          <w:szCs w:val="20"/>
        </w:rPr>
        <w:t xml:space="preserve"> based on </w:t>
      </w:r>
      <w:r>
        <w:rPr>
          <w:sz w:val="20"/>
          <w:szCs w:val="20"/>
        </w:rPr>
        <w:t>the user’s access permission</w:t>
      </w:r>
    </w:p>
    <w:p w:rsidR="005B7827" w:rsidRDefault="00680FA3" w:rsidP="005B7827">
      <w:pPr>
        <w:numPr>
          <w:ilvl w:val="0"/>
          <w:numId w:val="2"/>
        </w:numPr>
        <w:tabs>
          <w:tab w:val="left" w:pos="720"/>
        </w:tabs>
        <w:spacing w:before="86" w:line="150" w:lineRule="atLeast"/>
        <w:jc w:val="both"/>
        <w:rPr>
          <w:sz w:val="20"/>
          <w:szCs w:val="20"/>
        </w:rPr>
      </w:pPr>
      <w:r>
        <w:rPr>
          <w:sz w:val="20"/>
          <w:szCs w:val="20"/>
        </w:rPr>
        <w:t>Implemented</w:t>
      </w:r>
      <w:r w:rsidR="005B7827">
        <w:rPr>
          <w:sz w:val="20"/>
          <w:szCs w:val="20"/>
        </w:rPr>
        <w:t xml:space="preserve"> Securities at different levels</w:t>
      </w:r>
    </w:p>
    <w:p w:rsidR="00F275E1" w:rsidRDefault="00F275E1" w:rsidP="00F275E1">
      <w:pPr>
        <w:numPr>
          <w:ilvl w:val="0"/>
          <w:numId w:val="2"/>
        </w:numPr>
        <w:spacing w:before="86" w:line="150" w:lineRule="atLeast"/>
        <w:jc w:val="both"/>
        <w:rPr>
          <w:sz w:val="20"/>
          <w:szCs w:val="20"/>
        </w:rPr>
      </w:pPr>
      <w:r w:rsidRPr="00386438">
        <w:rPr>
          <w:sz w:val="20"/>
          <w:szCs w:val="20"/>
        </w:rPr>
        <w:t xml:space="preserve">Deploying </w:t>
      </w:r>
      <w:r w:rsidR="00592957" w:rsidRPr="00386438">
        <w:rPr>
          <w:sz w:val="20"/>
          <w:szCs w:val="20"/>
        </w:rPr>
        <w:t xml:space="preserve">packages </w:t>
      </w:r>
      <w:r w:rsidR="00592957">
        <w:rPr>
          <w:sz w:val="20"/>
          <w:szCs w:val="20"/>
        </w:rPr>
        <w:t xml:space="preserve">and </w:t>
      </w:r>
      <w:r w:rsidRPr="00386438">
        <w:rPr>
          <w:sz w:val="20"/>
          <w:szCs w:val="20"/>
        </w:rPr>
        <w:t>reports among different environments</w:t>
      </w:r>
    </w:p>
    <w:p w:rsidR="000658F7" w:rsidRDefault="000658F7" w:rsidP="000658F7">
      <w:pPr>
        <w:numPr>
          <w:ilvl w:val="0"/>
          <w:numId w:val="2"/>
        </w:numPr>
        <w:tabs>
          <w:tab w:val="left" w:pos="720"/>
        </w:tabs>
        <w:spacing w:before="86" w:line="150" w:lineRule="atLeast"/>
        <w:jc w:val="both"/>
        <w:rPr>
          <w:sz w:val="20"/>
          <w:szCs w:val="20"/>
        </w:rPr>
      </w:pPr>
      <w:r w:rsidRPr="000658F7">
        <w:rPr>
          <w:sz w:val="20"/>
          <w:szCs w:val="20"/>
        </w:rPr>
        <w:t xml:space="preserve">Design Framework manager models using Stored Procedures, Relational tables, views </w:t>
      </w:r>
    </w:p>
    <w:p w:rsidR="000658F7" w:rsidRPr="000658F7" w:rsidRDefault="000658F7" w:rsidP="000658F7">
      <w:pPr>
        <w:numPr>
          <w:ilvl w:val="0"/>
          <w:numId w:val="2"/>
        </w:numPr>
        <w:tabs>
          <w:tab w:val="left" w:pos="720"/>
        </w:tabs>
        <w:spacing w:before="86" w:line="150" w:lineRule="atLeast"/>
        <w:jc w:val="both"/>
        <w:rPr>
          <w:sz w:val="20"/>
          <w:szCs w:val="20"/>
        </w:rPr>
      </w:pPr>
      <w:r w:rsidRPr="000658F7">
        <w:rPr>
          <w:sz w:val="20"/>
          <w:szCs w:val="20"/>
        </w:rPr>
        <w:t>Design Star Schema Grouping and Dimension</w:t>
      </w:r>
      <w:r w:rsidR="001D2509">
        <w:rPr>
          <w:sz w:val="20"/>
          <w:szCs w:val="20"/>
        </w:rPr>
        <w:t>al</w:t>
      </w:r>
      <w:r w:rsidRPr="000658F7">
        <w:rPr>
          <w:sz w:val="20"/>
          <w:szCs w:val="20"/>
        </w:rPr>
        <w:t xml:space="preserve"> Hierarchy in Framework Manager Models</w:t>
      </w:r>
    </w:p>
    <w:p w:rsidR="000658F7" w:rsidRDefault="000658F7" w:rsidP="000658F7">
      <w:pPr>
        <w:numPr>
          <w:ilvl w:val="0"/>
          <w:numId w:val="2"/>
        </w:numPr>
        <w:tabs>
          <w:tab w:val="left" w:pos="720"/>
        </w:tabs>
        <w:spacing w:before="86" w:line="150" w:lineRule="atLeast"/>
        <w:jc w:val="both"/>
        <w:rPr>
          <w:sz w:val="20"/>
          <w:szCs w:val="20"/>
        </w:rPr>
      </w:pPr>
      <w:r>
        <w:rPr>
          <w:sz w:val="20"/>
          <w:szCs w:val="20"/>
        </w:rPr>
        <w:t>Design</w:t>
      </w:r>
      <w:r w:rsidRPr="008E5C66">
        <w:rPr>
          <w:sz w:val="20"/>
          <w:szCs w:val="20"/>
        </w:rPr>
        <w:t xml:space="preserve"> </w:t>
      </w:r>
      <w:r>
        <w:rPr>
          <w:sz w:val="20"/>
          <w:szCs w:val="20"/>
        </w:rPr>
        <w:t>Business Layer</w:t>
      </w:r>
      <w:r w:rsidRPr="008E5C66">
        <w:rPr>
          <w:sz w:val="20"/>
          <w:szCs w:val="20"/>
        </w:rPr>
        <w:t xml:space="preserve"> and Presentation Layer, defining appropriate relationship between query subjects and Fact Table</w:t>
      </w:r>
      <w:r>
        <w:rPr>
          <w:sz w:val="20"/>
          <w:szCs w:val="20"/>
        </w:rPr>
        <w:t>s</w:t>
      </w:r>
      <w:r w:rsidRPr="008E5C66">
        <w:rPr>
          <w:sz w:val="20"/>
          <w:szCs w:val="20"/>
        </w:rPr>
        <w:t xml:space="preserve"> in Framework Manager.</w:t>
      </w:r>
    </w:p>
    <w:p w:rsidR="008060B3" w:rsidRDefault="008060B3" w:rsidP="008060B3">
      <w:pPr>
        <w:numPr>
          <w:ilvl w:val="0"/>
          <w:numId w:val="2"/>
        </w:numPr>
        <w:spacing w:before="86" w:line="150" w:lineRule="atLeast"/>
        <w:jc w:val="both"/>
        <w:rPr>
          <w:sz w:val="20"/>
          <w:szCs w:val="20"/>
        </w:rPr>
      </w:pPr>
      <w:r w:rsidRPr="008060B3">
        <w:rPr>
          <w:sz w:val="20"/>
          <w:szCs w:val="20"/>
        </w:rPr>
        <w:t xml:space="preserve">Review existing </w:t>
      </w:r>
      <w:r>
        <w:rPr>
          <w:sz w:val="20"/>
          <w:szCs w:val="20"/>
        </w:rPr>
        <w:t>Framework Manager</w:t>
      </w:r>
      <w:r w:rsidR="002572A2">
        <w:rPr>
          <w:sz w:val="20"/>
          <w:szCs w:val="20"/>
        </w:rPr>
        <w:t xml:space="preserve"> </w:t>
      </w:r>
      <w:proofErr w:type="gramStart"/>
      <w:r>
        <w:rPr>
          <w:sz w:val="20"/>
          <w:szCs w:val="20"/>
        </w:rPr>
        <w:t>model</w:t>
      </w:r>
      <w:proofErr w:type="gramEnd"/>
      <w:r w:rsidRPr="008060B3">
        <w:rPr>
          <w:sz w:val="20"/>
          <w:szCs w:val="20"/>
        </w:rPr>
        <w:t>. Recommend alternatives as needed to improve performance of Cognos reports, drill-through reports, etc.</w:t>
      </w:r>
    </w:p>
    <w:p w:rsidR="00CE4B1D" w:rsidRPr="00976ADA" w:rsidRDefault="00CE4B1D" w:rsidP="00CE4B1D">
      <w:pPr>
        <w:numPr>
          <w:ilvl w:val="0"/>
          <w:numId w:val="2"/>
        </w:numPr>
        <w:tabs>
          <w:tab w:val="left" w:pos="720"/>
        </w:tabs>
        <w:spacing w:before="86" w:line="150" w:lineRule="atLeast"/>
        <w:jc w:val="both"/>
        <w:rPr>
          <w:sz w:val="20"/>
          <w:szCs w:val="20"/>
        </w:rPr>
      </w:pPr>
      <w:r>
        <w:rPr>
          <w:sz w:val="20"/>
          <w:szCs w:val="20"/>
        </w:rPr>
        <w:t>Implement</w:t>
      </w:r>
      <w:r w:rsidRPr="00976ADA">
        <w:rPr>
          <w:sz w:val="20"/>
          <w:szCs w:val="20"/>
        </w:rPr>
        <w:t xml:space="preserve"> Framework manager security for Data access, Object level access and Package access based on the </w:t>
      </w:r>
      <w:r>
        <w:rPr>
          <w:sz w:val="20"/>
          <w:szCs w:val="20"/>
        </w:rPr>
        <w:t>groups and roles</w:t>
      </w:r>
    </w:p>
    <w:p w:rsidR="00DD5C83" w:rsidRDefault="009B059B" w:rsidP="00DD5C83">
      <w:pPr>
        <w:numPr>
          <w:ilvl w:val="0"/>
          <w:numId w:val="2"/>
        </w:numPr>
        <w:tabs>
          <w:tab w:val="left" w:pos="720"/>
        </w:tabs>
        <w:spacing w:before="86" w:line="150" w:lineRule="atLeast"/>
        <w:jc w:val="both"/>
        <w:rPr>
          <w:sz w:val="20"/>
          <w:szCs w:val="20"/>
        </w:rPr>
      </w:pPr>
      <w:r>
        <w:rPr>
          <w:sz w:val="20"/>
          <w:szCs w:val="20"/>
        </w:rPr>
        <w:lastRenderedPageBreak/>
        <w:t>Design and create</w:t>
      </w:r>
      <w:r w:rsidR="00DD5C83">
        <w:rPr>
          <w:sz w:val="20"/>
          <w:szCs w:val="20"/>
        </w:rPr>
        <w:t xml:space="preserve"> Query subjects, Query items, Filters and Namespaces in Framework manager models</w:t>
      </w:r>
    </w:p>
    <w:p w:rsidR="00DD5C83" w:rsidRPr="00963FA5" w:rsidRDefault="00DD5C83" w:rsidP="00DD5C83">
      <w:pPr>
        <w:numPr>
          <w:ilvl w:val="0"/>
          <w:numId w:val="2"/>
        </w:numPr>
        <w:tabs>
          <w:tab w:val="left" w:pos="720"/>
        </w:tabs>
        <w:spacing w:before="86" w:line="150" w:lineRule="atLeast"/>
        <w:jc w:val="both"/>
        <w:rPr>
          <w:sz w:val="20"/>
          <w:szCs w:val="20"/>
        </w:rPr>
      </w:pPr>
      <w:r>
        <w:rPr>
          <w:sz w:val="20"/>
          <w:szCs w:val="20"/>
        </w:rPr>
        <w:t>Design and develop packages for the power users for ad-hoc reporting</w:t>
      </w:r>
    </w:p>
    <w:p w:rsidR="00A24B7F" w:rsidRPr="00A24B7F" w:rsidRDefault="00A24B7F" w:rsidP="00DD5C83">
      <w:pPr>
        <w:widowControl/>
        <w:numPr>
          <w:ilvl w:val="0"/>
          <w:numId w:val="2"/>
        </w:numPr>
        <w:tabs>
          <w:tab w:val="left" w:pos="720"/>
        </w:tabs>
        <w:suppressAutoHyphens w:val="0"/>
        <w:spacing w:before="86" w:line="150" w:lineRule="atLeast"/>
        <w:jc w:val="both"/>
        <w:rPr>
          <w:sz w:val="20"/>
          <w:szCs w:val="20"/>
        </w:rPr>
      </w:pPr>
      <w:r w:rsidRPr="00180C47">
        <w:rPr>
          <w:sz w:val="20"/>
          <w:szCs w:val="20"/>
        </w:rPr>
        <w:t xml:space="preserve">Prepare and maintain data validation </w:t>
      </w:r>
      <w:r w:rsidR="00180C47" w:rsidRPr="00180C47">
        <w:rPr>
          <w:sz w:val="20"/>
          <w:szCs w:val="20"/>
        </w:rPr>
        <w:t>Queries</w:t>
      </w:r>
      <w:r w:rsidRPr="00180C47">
        <w:rPr>
          <w:sz w:val="20"/>
          <w:szCs w:val="20"/>
        </w:rPr>
        <w:t xml:space="preserve"> </w:t>
      </w:r>
    </w:p>
    <w:p w:rsidR="00DD5C83" w:rsidRDefault="00DF373E" w:rsidP="00DD5C83">
      <w:pPr>
        <w:numPr>
          <w:ilvl w:val="0"/>
          <w:numId w:val="2"/>
        </w:numPr>
        <w:tabs>
          <w:tab w:val="left" w:pos="720"/>
        </w:tabs>
        <w:spacing w:before="86" w:line="150" w:lineRule="atLeast"/>
        <w:jc w:val="both"/>
        <w:rPr>
          <w:sz w:val="20"/>
          <w:szCs w:val="20"/>
        </w:rPr>
      </w:pPr>
      <w:r>
        <w:rPr>
          <w:sz w:val="20"/>
          <w:szCs w:val="20"/>
        </w:rPr>
        <w:t xml:space="preserve">Modify the existing dashboard to run for multiple countries instead of single </w:t>
      </w:r>
      <w:r w:rsidR="002572A2">
        <w:rPr>
          <w:sz w:val="20"/>
          <w:szCs w:val="20"/>
        </w:rPr>
        <w:t>Region/C</w:t>
      </w:r>
      <w:r>
        <w:rPr>
          <w:sz w:val="20"/>
          <w:szCs w:val="20"/>
        </w:rPr>
        <w:t>ountry selection</w:t>
      </w:r>
    </w:p>
    <w:p w:rsidR="0004058D" w:rsidRDefault="0004058D" w:rsidP="0004058D">
      <w:pPr>
        <w:numPr>
          <w:ilvl w:val="0"/>
          <w:numId w:val="2"/>
        </w:numPr>
        <w:spacing w:before="86" w:line="150" w:lineRule="atLeast"/>
        <w:jc w:val="both"/>
        <w:rPr>
          <w:sz w:val="20"/>
          <w:szCs w:val="20"/>
        </w:rPr>
      </w:pPr>
      <w:r w:rsidRPr="0004058D">
        <w:rPr>
          <w:sz w:val="20"/>
          <w:szCs w:val="20"/>
        </w:rPr>
        <w:t xml:space="preserve">Analyzed the existing </w:t>
      </w:r>
      <w:r>
        <w:rPr>
          <w:sz w:val="20"/>
          <w:szCs w:val="20"/>
        </w:rPr>
        <w:t xml:space="preserve">reports for </w:t>
      </w:r>
      <w:r w:rsidRPr="0004058D">
        <w:rPr>
          <w:sz w:val="20"/>
          <w:szCs w:val="20"/>
        </w:rPr>
        <w:t xml:space="preserve">additional changes needed to meet enhancement requests </w:t>
      </w:r>
      <w:r w:rsidR="004525A7">
        <w:rPr>
          <w:sz w:val="20"/>
          <w:szCs w:val="20"/>
        </w:rPr>
        <w:t>and modified the changes in the existing reports</w:t>
      </w:r>
    </w:p>
    <w:p w:rsidR="00386438" w:rsidRPr="008E5C66" w:rsidRDefault="00386438" w:rsidP="0057452D">
      <w:pPr>
        <w:spacing w:before="86" w:line="150" w:lineRule="atLeast"/>
        <w:ind w:left="720"/>
        <w:jc w:val="both"/>
        <w:rPr>
          <w:sz w:val="20"/>
          <w:szCs w:val="20"/>
        </w:rPr>
      </w:pPr>
    </w:p>
    <w:p w:rsidR="00DD5C83" w:rsidRPr="008E5C66" w:rsidRDefault="00DD5C83" w:rsidP="00DD5C83">
      <w:pPr>
        <w:jc w:val="both"/>
        <w:rPr>
          <w:sz w:val="20"/>
          <w:szCs w:val="20"/>
        </w:rPr>
      </w:pPr>
      <w:r w:rsidRPr="002D032F">
        <w:rPr>
          <w:b/>
          <w:sz w:val="20"/>
          <w:szCs w:val="20"/>
        </w:rPr>
        <w:t>Environment:</w:t>
      </w:r>
      <w:r>
        <w:rPr>
          <w:sz w:val="20"/>
          <w:szCs w:val="20"/>
        </w:rPr>
        <w:t xml:space="preserve"> COGNOS 10.</w:t>
      </w:r>
      <w:r w:rsidR="007B6135">
        <w:rPr>
          <w:sz w:val="20"/>
          <w:szCs w:val="20"/>
        </w:rPr>
        <w:t>1</w:t>
      </w:r>
      <w:r>
        <w:rPr>
          <w:sz w:val="20"/>
          <w:szCs w:val="20"/>
        </w:rPr>
        <w:t xml:space="preserve">.1, Framework Manager, </w:t>
      </w:r>
      <w:r w:rsidRPr="008E5C66">
        <w:rPr>
          <w:sz w:val="20"/>
          <w:szCs w:val="20"/>
        </w:rPr>
        <w:t xml:space="preserve">Report Studio, Query Studio, </w:t>
      </w:r>
      <w:r>
        <w:rPr>
          <w:sz w:val="20"/>
          <w:szCs w:val="20"/>
        </w:rPr>
        <w:t xml:space="preserve">Event Studio, Analysis Studio, Powerplay Studio, Cognos Transformer, Cognos Workspace, Cognos Workspace Advanced, </w:t>
      </w:r>
      <w:r w:rsidR="001008C9">
        <w:rPr>
          <w:sz w:val="20"/>
          <w:szCs w:val="20"/>
        </w:rPr>
        <w:t xml:space="preserve">Oracle </w:t>
      </w:r>
      <w:r>
        <w:rPr>
          <w:sz w:val="20"/>
          <w:szCs w:val="20"/>
        </w:rPr>
        <w:t xml:space="preserve"> </w:t>
      </w:r>
      <w:r w:rsidR="001008C9">
        <w:rPr>
          <w:sz w:val="20"/>
          <w:szCs w:val="20"/>
        </w:rPr>
        <w:t>11g</w:t>
      </w:r>
      <w:r>
        <w:rPr>
          <w:sz w:val="20"/>
          <w:szCs w:val="20"/>
        </w:rPr>
        <w:t xml:space="preserve">, Oracle </w:t>
      </w:r>
      <w:r w:rsidR="001008C9">
        <w:rPr>
          <w:sz w:val="20"/>
          <w:szCs w:val="20"/>
        </w:rPr>
        <w:t>SQL Developer</w:t>
      </w:r>
      <w:r w:rsidR="005007B1">
        <w:rPr>
          <w:sz w:val="20"/>
          <w:szCs w:val="20"/>
        </w:rPr>
        <w:t>, HP QC</w:t>
      </w:r>
    </w:p>
    <w:p w:rsidR="00D34B98" w:rsidRPr="00572E67" w:rsidRDefault="00D34B98">
      <w:pPr>
        <w:spacing w:line="360" w:lineRule="auto"/>
        <w:rPr>
          <w:b/>
          <w:bCs/>
          <w:sz w:val="20"/>
          <w:szCs w:val="20"/>
          <w:u w:val="single"/>
        </w:rPr>
      </w:pPr>
    </w:p>
    <w:p w:rsidR="00D34B98" w:rsidRDefault="00D34B98" w:rsidP="00D34B98">
      <w:pPr>
        <w:spacing w:line="360" w:lineRule="auto"/>
        <w:rPr>
          <w:b/>
          <w:bCs/>
          <w:sz w:val="20"/>
          <w:szCs w:val="20"/>
        </w:rPr>
      </w:pPr>
      <w:r>
        <w:rPr>
          <w:b/>
          <w:bCs/>
          <w:sz w:val="20"/>
          <w:szCs w:val="20"/>
        </w:rPr>
        <w:t>Prudential</w:t>
      </w:r>
      <w:r w:rsidRPr="00B336DF">
        <w:rPr>
          <w:b/>
          <w:bCs/>
          <w:sz w:val="20"/>
          <w:szCs w:val="20"/>
        </w:rPr>
        <w:t>,</w:t>
      </w:r>
      <w:r>
        <w:rPr>
          <w:b/>
          <w:bCs/>
          <w:sz w:val="20"/>
          <w:szCs w:val="20"/>
        </w:rPr>
        <w:t xml:space="preserve"> Roseland</w:t>
      </w:r>
      <w:r w:rsidRPr="00B336DF">
        <w:rPr>
          <w:b/>
          <w:bCs/>
          <w:sz w:val="20"/>
          <w:szCs w:val="20"/>
        </w:rPr>
        <w:t xml:space="preserve">, </w:t>
      </w:r>
      <w:r>
        <w:rPr>
          <w:b/>
          <w:bCs/>
          <w:sz w:val="20"/>
          <w:szCs w:val="20"/>
        </w:rPr>
        <w:t>NJ</w:t>
      </w:r>
      <w:r w:rsidRPr="00B336DF">
        <w:rPr>
          <w:sz w:val="20"/>
          <w:szCs w:val="20"/>
        </w:rPr>
        <w:t xml:space="preserve">  </w:t>
      </w:r>
      <w:r w:rsidRPr="00B336DF">
        <w:rPr>
          <w:sz w:val="20"/>
          <w:szCs w:val="20"/>
        </w:rPr>
        <w:tab/>
      </w:r>
      <w:r w:rsidRPr="00B336DF">
        <w:rPr>
          <w:sz w:val="20"/>
          <w:szCs w:val="20"/>
        </w:rPr>
        <w:tab/>
      </w:r>
      <w:r w:rsidRPr="00B336DF">
        <w:rPr>
          <w:sz w:val="20"/>
          <w:szCs w:val="20"/>
        </w:rPr>
        <w:tab/>
      </w:r>
      <w:r w:rsidRPr="00B336DF">
        <w:rPr>
          <w:sz w:val="20"/>
          <w:szCs w:val="20"/>
        </w:rPr>
        <w:tab/>
        <w:t xml:space="preserve">         </w:t>
      </w:r>
      <w:r>
        <w:rPr>
          <w:sz w:val="20"/>
          <w:szCs w:val="20"/>
        </w:rPr>
        <w:tab/>
      </w:r>
      <w:r>
        <w:rPr>
          <w:sz w:val="20"/>
          <w:szCs w:val="20"/>
        </w:rPr>
        <w:tab/>
      </w:r>
      <w:r>
        <w:rPr>
          <w:sz w:val="20"/>
          <w:szCs w:val="20"/>
        </w:rPr>
        <w:tab/>
      </w:r>
      <w:r>
        <w:rPr>
          <w:sz w:val="20"/>
          <w:szCs w:val="20"/>
        </w:rPr>
        <w:tab/>
        <w:t xml:space="preserve">    </w:t>
      </w:r>
      <w:r>
        <w:rPr>
          <w:b/>
          <w:bCs/>
          <w:sz w:val="20"/>
          <w:szCs w:val="20"/>
        </w:rPr>
        <w:t>11/2013</w:t>
      </w:r>
      <w:r w:rsidRPr="00B336DF">
        <w:rPr>
          <w:b/>
          <w:bCs/>
          <w:sz w:val="20"/>
          <w:szCs w:val="20"/>
        </w:rPr>
        <w:t xml:space="preserve"> – </w:t>
      </w:r>
      <w:r w:rsidR="00DD5C83">
        <w:rPr>
          <w:b/>
          <w:bCs/>
          <w:sz w:val="20"/>
          <w:szCs w:val="20"/>
        </w:rPr>
        <w:t>07/2014</w:t>
      </w:r>
    </w:p>
    <w:p w:rsidR="00D34B98" w:rsidRDefault="00D34B98" w:rsidP="00D34B98">
      <w:pPr>
        <w:spacing w:line="360" w:lineRule="auto"/>
        <w:rPr>
          <w:b/>
          <w:bCs/>
          <w:sz w:val="20"/>
          <w:szCs w:val="20"/>
        </w:rPr>
      </w:pPr>
      <w:r>
        <w:rPr>
          <w:b/>
          <w:bCs/>
          <w:sz w:val="20"/>
          <w:szCs w:val="20"/>
        </w:rPr>
        <w:t xml:space="preserve">Sr. Cognos </w:t>
      </w:r>
      <w:r w:rsidR="00C73A5C">
        <w:rPr>
          <w:b/>
          <w:bCs/>
          <w:sz w:val="20"/>
          <w:szCs w:val="20"/>
        </w:rPr>
        <w:t>Modeler</w:t>
      </w:r>
      <w:r w:rsidR="00FD56C8">
        <w:rPr>
          <w:b/>
          <w:bCs/>
          <w:sz w:val="20"/>
          <w:szCs w:val="20"/>
        </w:rPr>
        <w:t xml:space="preserve"> </w:t>
      </w:r>
      <w:r w:rsidR="00FB16BD">
        <w:rPr>
          <w:b/>
          <w:bCs/>
          <w:sz w:val="20"/>
          <w:szCs w:val="20"/>
        </w:rPr>
        <w:t xml:space="preserve">/ </w:t>
      </w:r>
      <w:r w:rsidR="001A01B4">
        <w:rPr>
          <w:b/>
          <w:bCs/>
          <w:sz w:val="20"/>
          <w:szCs w:val="20"/>
        </w:rPr>
        <w:t>Analyst</w:t>
      </w:r>
    </w:p>
    <w:p w:rsidR="001F4DD6" w:rsidRDefault="00CB49DC" w:rsidP="006D7773">
      <w:pPr>
        <w:rPr>
          <w:sz w:val="20"/>
          <w:szCs w:val="20"/>
        </w:rPr>
      </w:pPr>
      <w:r w:rsidRPr="006D7773">
        <w:rPr>
          <w:sz w:val="20"/>
          <w:szCs w:val="20"/>
        </w:rPr>
        <w:t xml:space="preserve">Participant Level Reporting (PLR) is </w:t>
      </w:r>
      <w:r w:rsidR="006D7773" w:rsidRPr="006D7773">
        <w:rPr>
          <w:sz w:val="20"/>
          <w:szCs w:val="20"/>
        </w:rPr>
        <w:t xml:space="preserve">a </w:t>
      </w:r>
      <w:r w:rsidRPr="006D7773">
        <w:rPr>
          <w:sz w:val="20"/>
          <w:szCs w:val="20"/>
        </w:rPr>
        <w:t xml:space="preserve">reporting </w:t>
      </w:r>
      <w:r w:rsidR="003920CD" w:rsidRPr="006D7773">
        <w:rPr>
          <w:sz w:val="20"/>
          <w:szCs w:val="20"/>
        </w:rPr>
        <w:t>project, which</w:t>
      </w:r>
      <w:r w:rsidR="006D7773" w:rsidRPr="006D7773">
        <w:rPr>
          <w:sz w:val="20"/>
          <w:szCs w:val="20"/>
        </w:rPr>
        <w:t xml:space="preserve"> focuses on providing participant level data that will permit users to analyze results and design strategies and tactics based on those analyses.</w:t>
      </w:r>
      <w:r w:rsidRPr="006D7773">
        <w:rPr>
          <w:sz w:val="20"/>
          <w:szCs w:val="20"/>
        </w:rPr>
        <w:t xml:space="preserve"> </w:t>
      </w:r>
      <w:r w:rsidR="006D7773">
        <w:rPr>
          <w:sz w:val="20"/>
          <w:szCs w:val="20"/>
        </w:rPr>
        <w:t xml:space="preserve">The report users can analyze participation across cases by Industry, age, employer-size, prior amount of coverage. The main purpose of the project </w:t>
      </w:r>
      <w:r w:rsidR="001F4DD6">
        <w:rPr>
          <w:sz w:val="20"/>
          <w:szCs w:val="20"/>
        </w:rPr>
        <w:t xml:space="preserve">is to create Cognos packages for users to build their own </w:t>
      </w:r>
      <w:proofErr w:type="spellStart"/>
      <w:r w:rsidR="001F4DD6">
        <w:rPr>
          <w:sz w:val="20"/>
          <w:szCs w:val="20"/>
        </w:rPr>
        <w:t>adhoc</w:t>
      </w:r>
      <w:proofErr w:type="spellEnd"/>
      <w:r w:rsidR="001F4DD6">
        <w:rPr>
          <w:sz w:val="20"/>
          <w:szCs w:val="20"/>
        </w:rPr>
        <w:t xml:space="preserve"> reports, create canned reports as per the user’s requirements.</w:t>
      </w:r>
    </w:p>
    <w:p w:rsidR="001F4DD6" w:rsidRPr="006D7773" w:rsidRDefault="001F4DD6" w:rsidP="006D7773">
      <w:pPr>
        <w:rPr>
          <w:sz w:val="20"/>
          <w:szCs w:val="20"/>
        </w:rPr>
      </w:pPr>
    </w:p>
    <w:p w:rsidR="00C05A60" w:rsidRDefault="00C05A60" w:rsidP="00C05A60">
      <w:pPr>
        <w:jc w:val="both"/>
        <w:rPr>
          <w:sz w:val="20"/>
          <w:szCs w:val="20"/>
        </w:rPr>
      </w:pPr>
    </w:p>
    <w:p w:rsidR="00C05A60" w:rsidRDefault="00C05A60" w:rsidP="00C05A60">
      <w:pPr>
        <w:spacing w:line="150" w:lineRule="atLeast"/>
        <w:rPr>
          <w:b/>
          <w:bCs/>
          <w:sz w:val="20"/>
          <w:szCs w:val="20"/>
        </w:rPr>
      </w:pPr>
      <w:r w:rsidRPr="00B336DF">
        <w:rPr>
          <w:b/>
          <w:bCs/>
          <w:sz w:val="20"/>
          <w:szCs w:val="20"/>
        </w:rPr>
        <w:t>Responsibilities:</w:t>
      </w:r>
    </w:p>
    <w:p w:rsidR="00E770AD" w:rsidRDefault="00E770AD" w:rsidP="00E72812">
      <w:pPr>
        <w:numPr>
          <w:ilvl w:val="0"/>
          <w:numId w:val="2"/>
        </w:numPr>
        <w:tabs>
          <w:tab w:val="left" w:pos="720"/>
        </w:tabs>
        <w:spacing w:before="86" w:line="150" w:lineRule="atLeast"/>
        <w:jc w:val="both"/>
        <w:rPr>
          <w:sz w:val="20"/>
          <w:szCs w:val="20"/>
        </w:rPr>
      </w:pPr>
      <w:r>
        <w:rPr>
          <w:sz w:val="20"/>
          <w:szCs w:val="20"/>
        </w:rPr>
        <w:t>Design Business Requirement Documents</w:t>
      </w:r>
    </w:p>
    <w:p w:rsidR="003D5E2F" w:rsidRDefault="003D5E2F" w:rsidP="00E72812">
      <w:pPr>
        <w:numPr>
          <w:ilvl w:val="0"/>
          <w:numId w:val="2"/>
        </w:numPr>
        <w:tabs>
          <w:tab w:val="left" w:pos="720"/>
        </w:tabs>
        <w:spacing w:before="86" w:line="150" w:lineRule="atLeast"/>
        <w:jc w:val="both"/>
        <w:rPr>
          <w:sz w:val="20"/>
          <w:szCs w:val="20"/>
        </w:rPr>
      </w:pPr>
      <w:r w:rsidRPr="003D5E2F">
        <w:rPr>
          <w:sz w:val="20"/>
          <w:szCs w:val="20"/>
        </w:rPr>
        <w:t>Defined data requirements and report layouts for the business to review</w:t>
      </w:r>
    </w:p>
    <w:p w:rsidR="00E72812" w:rsidRDefault="00E72812" w:rsidP="00E72812">
      <w:pPr>
        <w:numPr>
          <w:ilvl w:val="0"/>
          <w:numId w:val="2"/>
        </w:numPr>
        <w:tabs>
          <w:tab w:val="left" w:pos="720"/>
        </w:tabs>
        <w:spacing w:before="86" w:line="150" w:lineRule="atLeast"/>
        <w:jc w:val="both"/>
        <w:rPr>
          <w:sz w:val="20"/>
          <w:szCs w:val="20"/>
        </w:rPr>
      </w:pPr>
      <w:r>
        <w:rPr>
          <w:sz w:val="20"/>
          <w:szCs w:val="20"/>
        </w:rPr>
        <w:t>Design and Develop Framework manager models</w:t>
      </w:r>
    </w:p>
    <w:p w:rsidR="00E72812" w:rsidRPr="00963FA5" w:rsidRDefault="00E72812" w:rsidP="00E72812">
      <w:pPr>
        <w:numPr>
          <w:ilvl w:val="0"/>
          <w:numId w:val="2"/>
        </w:numPr>
        <w:tabs>
          <w:tab w:val="left" w:pos="720"/>
        </w:tabs>
        <w:spacing w:before="86" w:line="150" w:lineRule="atLeast"/>
        <w:jc w:val="both"/>
        <w:rPr>
          <w:sz w:val="20"/>
          <w:szCs w:val="20"/>
        </w:rPr>
      </w:pPr>
      <w:r>
        <w:rPr>
          <w:sz w:val="20"/>
          <w:szCs w:val="20"/>
        </w:rPr>
        <w:t>Design and develop packages for the power users for ad-hoc reporting</w:t>
      </w:r>
    </w:p>
    <w:p w:rsidR="00E72812" w:rsidRDefault="00E72812" w:rsidP="00E72812">
      <w:pPr>
        <w:numPr>
          <w:ilvl w:val="0"/>
          <w:numId w:val="2"/>
        </w:numPr>
        <w:tabs>
          <w:tab w:val="left" w:pos="720"/>
        </w:tabs>
        <w:spacing w:before="86" w:line="150" w:lineRule="atLeast"/>
        <w:jc w:val="both"/>
        <w:rPr>
          <w:sz w:val="20"/>
          <w:szCs w:val="20"/>
        </w:rPr>
      </w:pPr>
      <w:r>
        <w:rPr>
          <w:sz w:val="20"/>
          <w:szCs w:val="20"/>
        </w:rPr>
        <w:t>Implementing Securities at different levels</w:t>
      </w:r>
    </w:p>
    <w:p w:rsidR="00E72812" w:rsidRDefault="00E72812" w:rsidP="00E72812">
      <w:pPr>
        <w:numPr>
          <w:ilvl w:val="0"/>
          <w:numId w:val="2"/>
        </w:numPr>
        <w:tabs>
          <w:tab w:val="left" w:pos="720"/>
        </w:tabs>
        <w:spacing w:before="86" w:line="150" w:lineRule="atLeast"/>
        <w:jc w:val="both"/>
        <w:rPr>
          <w:sz w:val="20"/>
          <w:szCs w:val="20"/>
        </w:rPr>
      </w:pPr>
      <w:r>
        <w:rPr>
          <w:sz w:val="20"/>
          <w:szCs w:val="20"/>
        </w:rPr>
        <w:t>Create and maintain</w:t>
      </w:r>
      <w:r w:rsidRPr="008E5C66">
        <w:rPr>
          <w:sz w:val="20"/>
          <w:szCs w:val="20"/>
        </w:rPr>
        <w:t xml:space="preserve"> different User Groups</w:t>
      </w:r>
      <w:r>
        <w:rPr>
          <w:sz w:val="20"/>
          <w:szCs w:val="20"/>
        </w:rPr>
        <w:t>/Roles</w:t>
      </w:r>
      <w:r w:rsidRPr="008E5C66">
        <w:rPr>
          <w:sz w:val="20"/>
          <w:szCs w:val="20"/>
        </w:rPr>
        <w:t xml:space="preserve"> based on </w:t>
      </w:r>
      <w:r>
        <w:rPr>
          <w:sz w:val="20"/>
          <w:szCs w:val="20"/>
        </w:rPr>
        <w:t>the user’s access permission</w:t>
      </w:r>
    </w:p>
    <w:p w:rsidR="00E72812" w:rsidRPr="00976ADA" w:rsidRDefault="00E72812" w:rsidP="00E72812">
      <w:pPr>
        <w:numPr>
          <w:ilvl w:val="0"/>
          <w:numId w:val="2"/>
        </w:numPr>
        <w:tabs>
          <w:tab w:val="left" w:pos="720"/>
        </w:tabs>
        <w:spacing w:before="86" w:line="150" w:lineRule="atLeast"/>
        <w:jc w:val="both"/>
        <w:rPr>
          <w:sz w:val="20"/>
          <w:szCs w:val="20"/>
        </w:rPr>
      </w:pPr>
      <w:r>
        <w:rPr>
          <w:sz w:val="20"/>
          <w:szCs w:val="20"/>
        </w:rPr>
        <w:t>Implement</w:t>
      </w:r>
      <w:r w:rsidRPr="00976ADA">
        <w:rPr>
          <w:sz w:val="20"/>
          <w:szCs w:val="20"/>
        </w:rPr>
        <w:t xml:space="preserve"> Framework manager security for Data access, Object level access and Package access based on the </w:t>
      </w:r>
      <w:r>
        <w:rPr>
          <w:sz w:val="20"/>
          <w:szCs w:val="20"/>
        </w:rPr>
        <w:t>groups and roles</w:t>
      </w:r>
    </w:p>
    <w:p w:rsidR="00C05A60" w:rsidRDefault="00C05A60" w:rsidP="00C05A60">
      <w:pPr>
        <w:numPr>
          <w:ilvl w:val="0"/>
          <w:numId w:val="2"/>
        </w:numPr>
        <w:tabs>
          <w:tab w:val="left" w:pos="720"/>
        </w:tabs>
        <w:spacing w:before="86" w:line="150" w:lineRule="atLeast"/>
        <w:jc w:val="both"/>
        <w:rPr>
          <w:sz w:val="20"/>
          <w:szCs w:val="20"/>
        </w:rPr>
      </w:pPr>
      <w:r>
        <w:rPr>
          <w:sz w:val="20"/>
          <w:szCs w:val="20"/>
        </w:rPr>
        <w:t>Design Technical design documents</w:t>
      </w:r>
    </w:p>
    <w:p w:rsidR="00BD27F7" w:rsidRPr="008E5C66" w:rsidRDefault="00BD27F7" w:rsidP="004D40C3">
      <w:pPr>
        <w:numPr>
          <w:ilvl w:val="0"/>
          <w:numId w:val="2"/>
        </w:numPr>
        <w:tabs>
          <w:tab w:val="left" w:pos="720"/>
        </w:tabs>
        <w:spacing w:before="86" w:line="150" w:lineRule="atLeast"/>
        <w:jc w:val="both"/>
        <w:rPr>
          <w:sz w:val="20"/>
          <w:szCs w:val="20"/>
        </w:rPr>
      </w:pPr>
      <w:r>
        <w:rPr>
          <w:sz w:val="20"/>
          <w:szCs w:val="20"/>
        </w:rPr>
        <w:t>Create requests to add users in different TAM,</w:t>
      </w:r>
      <w:r w:rsidR="00A76516">
        <w:rPr>
          <w:sz w:val="20"/>
          <w:szCs w:val="20"/>
        </w:rPr>
        <w:t xml:space="preserve"> </w:t>
      </w:r>
      <w:r>
        <w:rPr>
          <w:sz w:val="20"/>
          <w:szCs w:val="20"/>
        </w:rPr>
        <w:t>Role and Application Groups</w:t>
      </w:r>
    </w:p>
    <w:p w:rsidR="00BB1E02" w:rsidRDefault="00BB1E02" w:rsidP="00C05A60">
      <w:pPr>
        <w:numPr>
          <w:ilvl w:val="0"/>
          <w:numId w:val="2"/>
        </w:numPr>
        <w:tabs>
          <w:tab w:val="left" w:pos="720"/>
        </w:tabs>
        <w:spacing w:before="86" w:line="150" w:lineRule="atLeast"/>
        <w:jc w:val="both"/>
        <w:rPr>
          <w:sz w:val="20"/>
          <w:szCs w:val="20"/>
        </w:rPr>
      </w:pPr>
      <w:r>
        <w:rPr>
          <w:sz w:val="20"/>
          <w:szCs w:val="20"/>
        </w:rPr>
        <w:t>Maintenance of TAM group users</w:t>
      </w:r>
    </w:p>
    <w:p w:rsidR="00C05A60" w:rsidRPr="008E5C66" w:rsidRDefault="00C05A60" w:rsidP="00C05A60">
      <w:pPr>
        <w:numPr>
          <w:ilvl w:val="0"/>
          <w:numId w:val="2"/>
        </w:numPr>
        <w:tabs>
          <w:tab w:val="left" w:pos="720"/>
        </w:tabs>
        <w:spacing w:before="86" w:line="150" w:lineRule="atLeast"/>
        <w:jc w:val="both"/>
        <w:rPr>
          <w:sz w:val="20"/>
          <w:szCs w:val="20"/>
        </w:rPr>
      </w:pPr>
      <w:r>
        <w:rPr>
          <w:sz w:val="20"/>
          <w:szCs w:val="20"/>
        </w:rPr>
        <w:t xml:space="preserve">Create training materials </w:t>
      </w:r>
      <w:r w:rsidR="006C70FD">
        <w:rPr>
          <w:sz w:val="20"/>
          <w:szCs w:val="20"/>
        </w:rPr>
        <w:t xml:space="preserve">and provide training </w:t>
      </w:r>
      <w:r>
        <w:rPr>
          <w:sz w:val="20"/>
          <w:szCs w:val="20"/>
        </w:rPr>
        <w:t>for end users</w:t>
      </w:r>
    </w:p>
    <w:p w:rsidR="00C05A60" w:rsidRDefault="00C05A60" w:rsidP="00C05A60">
      <w:pPr>
        <w:numPr>
          <w:ilvl w:val="0"/>
          <w:numId w:val="2"/>
        </w:numPr>
        <w:tabs>
          <w:tab w:val="left" w:pos="720"/>
        </w:tabs>
        <w:spacing w:before="86" w:line="150" w:lineRule="atLeast"/>
        <w:jc w:val="both"/>
        <w:rPr>
          <w:sz w:val="20"/>
          <w:szCs w:val="20"/>
        </w:rPr>
      </w:pPr>
      <w:r w:rsidRPr="002C2C35">
        <w:rPr>
          <w:sz w:val="20"/>
          <w:szCs w:val="20"/>
        </w:rPr>
        <w:t xml:space="preserve">Deploying packages and reports from Development to UAT and Production environment </w:t>
      </w:r>
    </w:p>
    <w:p w:rsidR="002C2C35" w:rsidRPr="002C2C35" w:rsidRDefault="002C2C35" w:rsidP="002C2C35">
      <w:pPr>
        <w:tabs>
          <w:tab w:val="left" w:pos="720"/>
        </w:tabs>
        <w:spacing w:before="86" w:line="150" w:lineRule="atLeast"/>
        <w:ind w:left="360"/>
        <w:jc w:val="both"/>
        <w:rPr>
          <w:sz w:val="20"/>
          <w:szCs w:val="20"/>
        </w:rPr>
      </w:pPr>
    </w:p>
    <w:p w:rsidR="00C05A60" w:rsidRPr="008E5C66" w:rsidRDefault="00C05A60" w:rsidP="00C05A60">
      <w:pPr>
        <w:jc w:val="both"/>
        <w:rPr>
          <w:sz w:val="20"/>
          <w:szCs w:val="20"/>
        </w:rPr>
      </w:pPr>
      <w:r w:rsidRPr="002D032F">
        <w:rPr>
          <w:b/>
          <w:sz w:val="20"/>
          <w:szCs w:val="20"/>
        </w:rPr>
        <w:t>Environment:</w:t>
      </w:r>
      <w:r w:rsidR="00560CE2">
        <w:rPr>
          <w:sz w:val="20"/>
          <w:szCs w:val="20"/>
        </w:rPr>
        <w:t xml:space="preserve"> COGNOS 10.2</w:t>
      </w:r>
      <w:r>
        <w:rPr>
          <w:sz w:val="20"/>
          <w:szCs w:val="20"/>
        </w:rPr>
        <w:t xml:space="preserve">.1, Framework Manager, </w:t>
      </w:r>
      <w:r w:rsidRPr="008E5C66">
        <w:rPr>
          <w:sz w:val="20"/>
          <w:szCs w:val="20"/>
        </w:rPr>
        <w:t xml:space="preserve">Report Studio, Query Studio, </w:t>
      </w:r>
      <w:r>
        <w:rPr>
          <w:sz w:val="20"/>
          <w:szCs w:val="20"/>
        </w:rPr>
        <w:t xml:space="preserve">Event Studio, </w:t>
      </w:r>
      <w:r w:rsidR="007C6DD1">
        <w:rPr>
          <w:sz w:val="20"/>
          <w:szCs w:val="20"/>
        </w:rPr>
        <w:t xml:space="preserve">Analysis Studio, Powerplay Studio, Cognos Transformer, </w:t>
      </w:r>
      <w:r w:rsidR="00645175">
        <w:rPr>
          <w:sz w:val="20"/>
          <w:szCs w:val="20"/>
        </w:rPr>
        <w:t>Cognos Workspace,</w:t>
      </w:r>
      <w:r>
        <w:rPr>
          <w:sz w:val="20"/>
          <w:szCs w:val="20"/>
        </w:rPr>
        <w:t xml:space="preserve"> </w:t>
      </w:r>
      <w:r w:rsidR="00645175">
        <w:rPr>
          <w:sz w:val="20"/>
          <w:szCs w:val="20"/>
        </w:rPr>
        <w:t>Cognos Workspace</w:t>
      </w:r>
      <w:r>
        <w:rPr>
          <w:sz w:val="20"/>
          <w:szCs w:val="20"/>
        </w:rPr>
        <w:t xml:space="preserve"> Advanced, </w:t>
      </w:r>
      <w:r w:rsidR="00560CE2">
        <w:rPr>
          <w:sz w:val="20"/>
          <w:szCs w:val="20"/>
        </w:rPr>
        <w:t>DB2 9.5/9.7,</w:t>
      </w:r>
      <w:r w:rsidR="007A347E">
        <w:rPr>
          <w:sz w:val="20"/>
          <w:szCs w:val="20"/>
        </w:rPr>
        <w:t xml:space="preserve"> Oracle</w:t>
      </w:r>
      <w:r w:rsidR="00560CE2">
        <w:rPr>
          <w:sz w:val="20"/>
          <w:szCs w:val="20"/>
        </w:rPr>
        <w:t xml:space="preserve"> Toad for DB2 5.1</w:t>
      </w:r>
      <w:r w:rsidR="009B1961">
        <w:rPr>
          <w:sz w:val="20"/>
          <w:szCs w:val="20"/>
        </w:rPr>
        <w:t>, HP QC</w:t>
      </w:r>
    </w:p>
    <w:p w:rsidR="00C05A60" w:rsidRPr="00DF7FA6" w:rsidRDefault="00C05A60" w:rsidP="00C05A60">
      <w:pPr>
        <w:spacing w:line="360" w:lineRule="auto"/>
        <w:rPr>
          <w:sz w:val="20"/>
          <w:szCs w:val="20"/>
        </w:rPr>
      </w:pPr>
    </w:p>
    <w:p w:rsidR="00FB3878" w:rsidRDefault="00FB3878" w:rsidP="00F97C43">
      <w:pPr>
        <w:spacing w:line="360" w:lineRule="auto"/>
        <w:rPr>
          <w:b/>
          <w:bCs/>
          <w:sz w:val="20"/>
          <w:szCs w:val="20"/>
        </w:rPr>
      </w:pPr>
      <w:r w:rsidRPr="00FB3878">
        <w:rPr>
          <w:b/>
          <w:bCs/>
          <w:sz w:val="20"/>
          <w:szCs w:val="20"/>
        </w:rPr>
        <w:t>JP Morgan Chase,</w:t>
      </w:r>
      <w:r>
        <w:rPr>
          <w:b/>
          <w:bCs/>
          <w:sz w:val="20"/>
          <w:szCs w:val="20"/>
        </w:rPr>
        <w:t xml:space="preserve"> </w:t>
      </w:r>
      <w:r w:rsidRPr="00FB3878">
        <w:rPr>
          <w:b/>
          <w:bCs/>
          <w:sz w:val="20"/>
          <w:szCs w:val="20"/>
        </w:rPr>
        <w:t>NY</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sz w:val="20"/>
          <w:szCs w:val="20"/>
        </w:rPr>
        <w:t xml:space="preserve">    </w:t>
      </w:r>
      <w:r>
        <w:rPr>
          <w:b/>
          <w:bCs/>
          <w:sz w:val="20"/>
          <w:szCs w:val="20"/>
        </w:rPr>
        <w:t>02/2013</w:t>
      </w:r>
      <w:r w:rsidRPr="00B336DF">
        <w:rPr>
          <w:b/>
          <w:bCs/>
          <w:sz w:val="20"/>
          <w:szCs w:val="20"/>
        </w:rPr>
        <w:t xml:space="preserve"> </w:t>
      </w:r>
      <w:r>
        <w:rPr>
          <w:b/>
          <w:bCs/>
          <w:sz w:val="20"/>
          <w:szCs w:val="20"/>
        </w:rPr>
        <w:t xml:space="preserve">- </w:t>
      </w:r>
      <w:r w:rsidR="007B53B4">
        <w:rPr>
          <w:b/>
          <w:bCs/>
          <w:sz w:val="20"/>
          <w:szCs w:val="20"/>
        </w:rPr>
        <w:t>06/2013</w:t>
      </w:r>
    </w:p>
    <w:p w:rsidR="00FB3878" w:rsidRDefault="00E600A4" w:rsidP="00FB3878">
      <w:pPr>
        <w:spacing w:line="360" w:lineRule="auto"/>
        <w:rPr>
          <w:b/>
          <w:bCs/>
          <w:sz w:val="20"/>
          <w:szCs w:val="20"/>
        </w:rPr>
      </w:pPr>
      <w:r>
        <w:rPr>
          <w:b/>
          <w:bCs/>
          <w:sz w:val="20"/>
          <w:szCs w:val="20"/>
        </w:rPr>
        <w:t xml:space="preserve">Sr. </w:t>
      </w:r>
      <w:r w:rsidR="00FB3878">
        <w:rPr>
          <w:b/>
          <w:bCs/>
          <w:sz w:val="20"/>
          <w:szCs w:val="20"/>
        </w:rPr>
        <w:t xml:space="preserve">Cognos </w:t>
      </w:r>
      <w:r w:rsidR="004416E7">
        <w:rPr>
          <w:b/>
          <w:bCs/>
          <w:sz w:val="20"/>
          <w:szCs w:val="20"/>
        </w:rPr>
        <w:t>Analyst</w:t>
      </w:r>
      <w:r w:rsidR="00FB16BD">
        <w:rPr>
          <w:b/>
          <w:bCs/>
          <w:sz w:val="20"/>
          <w:szCs w:val="20"/>
        </w:rPr>
        <w:t xml:space="preserve"> </w:t>
      </w:r>
      <w:r w:rsidR="00DB7430">
        <w:rPr>
          <w:b/>
          <w:bCs/>
          <w:sz w:val="20"/>
          <w:szCs w:val="20"/>
        </w:rPr>
        <w:t>/ Developer</w:t>
      </w:r>
    </w:p>
    <w:p w:rsidR="00DF7FA6" w:rsidRDefault="00DF7FA6" w:rsidP="00DF7FA6">
      <w:pPr>
        <w:jc w:val="both"/>
        <w:rPr>
          <w:sz w:val="20"/>
          <w:szCs w:val="20"/>
        </w:rPr>
      </w:pPr>
      <w:r w:rsidRPr="00DF7FA6">
        <w:rPr>
          <w:sz w:val="20"/>
          <w:szCs w:val="20"/>
        </w:rPr>
        <w:t>J.P. Morgan Worldwide Securities Services (WSS) is a premier securities servicing provider that helps institutional investors, alternative asset managers, broker dealers and equity issuers optimize efficiency, mitigate risk and enhance revenue.</w:t>
      </w:r>
      <w:r>
        <w:rPr>
          <w:sz w:val="20"/>
          <w:szCs w:val="20"/>
        </w:rPr>
        <w:t xml:space="preserve"> </w:t>
      </w:r>
      <w:r w:rsidRPr="00DF7FA6">
        <w:rPr>
          <w:sz w:val="20"/>
          <w:szCs w:val="20"/>
        </w:rPr>
        <w:t xml:space="preserve">J.P. Morgan </w:t>
      </w:r>
      <w:r>
        <w:rPr>
          <w:sz w:val="20"/>
          <w:szCs w:val="20"/>
        </w:rPr>
        <w:t>is offering</w:t>
      </w:r>
      <w:r w:rsidRPr="00DF7FA6">
        <w:rPr>
          <w:sz w:val="20"/>
          <w:szCs w:val="20"/>
        </w:rPr>
        <w:t xml:space="preserve"> institutional investors the opportunity to enhance their portfolio returns by providing customized securities lending solutions that draw on risk and credit expertise and global equity and fixed income trading capabilities</w:t>
      </w:r>
      <w:r>
        <w:rPr>
          <w:sz w:val="20"/>
          <w:szCs w:val="20"/>
        </w:rPr>
        <w:t xml:space="preserve">. The main goal of the project </w:t>
      </w:r>
      <w:r w:rsidR="00080583">
        <w:rPr>
          <w:sz w:val="20"/>
          <w:szCs w:val="20"/>
        </w:rPr>
        <w:t>is to generate dashboards and reports such as Daily Loan positions and Earnings, Monthly statement earnings.</w:t>
      </w:r>
    </w:p>
    <w:p w:rsidR="003160FC" w:rsidRDefault="003160FC" w:rsidP="00DF7FA6">
      <w:pPr>
        <w:jc w:val="both"/>
        <w:rPr>
          <w:sz w:val="20"/>
          <w:szCs w:val="20"/>
        </w:rPr>
      </w:pPr>
    </w:p>
    <w:p w:rsidR="00071AFF" w:rsidRDefault="00071AFF" w:rsidP="00071AFF">
      <w:pPr>
        <w:spacing w:line="150" w:lineRule="atLeast"/>
        <w:rPr>
          <w:b/>
          <w:bCs/>
          <w:sz w:val="20"/>
          <w:szCs w:val="20"/>
        </w:rPr>
      </w:pPr>
      <w:r w:rsidRPr="00B336DF">
        <w:rPr>
          <w:b/>
          <w:bCs/>
          <w:sz w:val="20"/>
          <w:szCs w:val="20"/>
        </w:rPr>
        <w:lastRenderedPageBreak/>
        <w:t>Responsibilities:</w:t>
      </w:r>
    </w:p>
    <w:p w:rsidR="00165066" w:rsidRDefault="00165066" w:rsidP="00071AFF">
      <w:pPr>
        <w:numPr>
          <w:ilvl w:val="0"/>
          <w:numId w:val="2"/>
        </w:numPr>
        <w:tabs>
          <w:tab w:val="left" w:pos="720"/>
        </w:tabs>
        <w:spacing w:before="86" w:line="150" w:lineRule="atLeast"/>
        <w:jc w:val="both"/>
        <w:rPr>
          <w:sz w:val="20"/>
          <w:szCs w:val="20"/>
        </w:rPr>
      </w:pPr>
      <w:r w:rsidRPr="00165066">
        <w:rPr>
          <w:sz w:val="20"/>
          <w:szCs w:val="20"/>
        </w:rPr>
        <w:t xml:space="preserve">Reviewing of existing BI </w:t>
      </w:r>
      <w:r w:rsidR="005A7B36">
        <w:rPr>
          <w:sz w:val="20"/>
          <w:szCs w:val="20"/>
        </w:rPr>
        <w:t>environment</w:t>
      </w:r>
      <w:r w:rsidRPr="00165066">
        <w:rPr>
          <w:sz w:val="20"/>
          <w:szCs w:val="20"/>
        </w:rPr>
        <w:t xml:space="preserve"> and proposing corrections or suggestions</w:t>
      </w:r>
      <w:r w:rsidR="00A02950">
        <w:rPr>
          <w:sz w:val="20"/>
          <w:szCs w:val="20"/>
        </w:rPr>
        <w:t xml:space="preserve"> to the architecture and design</w:t>
      </w:r>
    </w:p>
    <w:p w:rsidR="00561364" w:rsidRDefault="00561364" w:rsidP="00071AFF">
      <w:pPr>
        <w:numPr>
          <w:ilvl w:val="0"/>
          <w:numId w:val="2"/>
        </w:numPr>
        <w:tabs>
          <w:tab w:val="left" w:pos="720"/>
        </w:tabs>
        <w:spacing w:before="86" w:line="150" w:lineRule="atLeast"/>
        <w:jc w:val="both"/>
        <w:rPr>
          <w:sz w:val="20"/>
          <w:szCs w:val="20"/>
        </w:rPr>
      </w:pPr>
      <w:r>
        <w:rPr>
          <w:sz w:val="20"/>
          <w:szCs w:val="20"/>
        </w:rPr>
        <w:t>Implementing Securities Entitlements at different levels</w:t>
      </w:r>
    </w:p>
    <w:p w:rsidR="002D6F4C" w:rsidRDefault="002D6F4C" w:rsidP="00071AFF">
      <w:pPr>
        <w:numPr>
          <w:ilvl w:val="0"/>
          <w:numId w:val="2"/>
        </w:numPr>
        <w:tabs>
          <w:tab w:val="left" w:pos="720"/>
        </w:tabs>
        <w:spacing w:before="86" w:line="150" w:lineRule="atLeast"/>
        <w:jc w:val="both"/>
        <w:rPr>
          <w:sz w:val="20"/>
          <w:szCs w:val="20"/>
        </w:rPr>
      </w:pPr>
      <w:r w:rsidRPr="002D6F4C">
        <w:rPr>
          <w:sz w:val="20"/>
          <w:szCs w:val="20"/>
        </w:rPr>
        <w:t xml:space="preserve">Build/maintenance of reports using Cognos and Microsoft </w:t>
      </w:r>
      <w:r>
        <w:rPr>
          <w:sz w:val="20"/>
          <w:szCs w:val="20"/>
        </w:rPr>
        <w:t xml:space="preserve">office </w:t>
      </w:r>
      <w:r w:rsidRPr="002D6F4C">
        <w:rPr>
          <w:sz w:val="20"/>
          <w:szCs w:val="20"/>
        </w:rPr>
        <w:t>toolsets</w:t>
      </w:r>
    </w:p>
    <w:p w:rsidR="006017C9" w:rsidRDefault="006017C9" w:rsidP="00071AFF">
      <w:pPr>
        <w:numPr>
          <w:ilvl w:val="0"/>
          <w:numId w:val="2"/>
        </w:numPr>
        <w:tabs>
          <w:tab w:val="left" w:pos="720"/>
        </w:tabs>
        <w:spacing w:before="86" w:line="150" w:lineRule="atLeast"/>
        <w:jc w:val="both"/>
        <w:rPr>
          <w:sz w:val="20"/>
          <w:szCs w:val="20"/>
        </w:rPr>
      </w:pPr>
      <w:r w:rsidRPr="006017C9">
        <w:rPr>
          <w:sz w:val="20"/>
          <w:szCs w:val="20"/>
        </w:rPr>
        <w:t>Designing</w:t>
      </w:r>
      <w:r w:rsidR="00071AFF" w:rsidRPr="006017C9">
        <w:rPr>
          <w:sz w:val="20"/>
          <w:szCs w:val="20"/>
        </w:rPr>
        <w:t xml:space="preserve"> and d</w:t>
      </w:r>
      <w:r w:rsidRPr="006017C9">
        <w:rPr>
          <w:sz w:val="20"/>
          <w:szCs w:val="20"/>
        </w:rPr>
        <w:t>eveloping</w:t>
      </w:r>
      <w:r w:rsidR="00071AFF" w:rsidRPr="006017C9">
        <w:rPr>
          <w:sz w:val="20"/>
          <w:szCs w:val="20"/>
        </w:rPr>
        <w:t xml:space="preserve"> Framework manager models using Stored</w:t>
      </w:r>
      <w:r w:rsidR="0023257B">
        <w:rPr>
          <w:sz w:val="20"/>
          <w:szCs w:val="20"/>
        </w:rPr>
        <w:t xml:space="preserve"> Procedures, Relational tables and </w:t>
      </w:r>
      <w:r w:rsidR="00071AFF" w:rsidRPr="006017C9">
        <w:rPr>
          <w:sz w:val="20"/>
          <w:szCs w:val="20"/>
        </w:rPr>
        <w:t xml:space="preserve">views </w:t>
      </w:r>
    </w:p>
    <w:p w:rsidR="00071AFF" w:rsidRDefault="006017C9" w:rsidP="00071AFF">
      <w:pPr>
        <w:numPr>
          <w:ilvl w:val="0"/>
          <w:numId w:val="2"/>
        </w:numPr>
        <w:tabs>
          <w:tab w:val="left" w:pos="720"/>
        </w:tabs>
        <w:spacing w:before="86" w:line="150" w:lineRule="atLeast"/>
        <w:jc w:val="both"/>
        <w:rPr>
          <w:sz w:val="20"/>
          <w:szCs w:val="20"/>
        </w:rPr>
      </w:pPr>
      <w:r>
        <w:rPr>
          <w:sz w:val="20"/>
          <w:szCs w:val="20"/>
        </w:rPr>
        <w:t>Creating</w:t>
      </w:r>
      <w:r w:rsidR="00071AFF">
        <w:rPr>
          <w:sz w:val="20"/>
          <w:szCs w:val="20"/>
        </w:rPr>
        <w:t xml:space="preserve"> Query subjects, Query items, Filters and Namespaces in Framework manager models</w:t>
      </w:r>
    </w:p>
    <w:p w:rsidR="00071AFF" w:rsidRPr="00963FA5" w:rsidRDefault="002951C4" w:rsidP="00071AFF">
      <w:pPr>
        <w:numPr>
          <w:ilvl w:val="0"/>
          <w:numId w:val="2"/>
        </w:numPr>
        <w:tabs>
          <w:tab w:val="left" w:pos="720"/>
        </w:tabs>
        <w:spacing w:before="86" w:line="150" w:lineRule="atLeast"/>
        <w:jc w:val="both"/>
        <w:rPr>
          <w:sz w:val="20"/>
          <w:szCs w:val="20"/>
        </w:rPr>
      </w:pPr>
      <w:r>
        <w:rPr>
          <w:sz w:val="20"/>
          <w:szCs w:val="20"/>
        </w:rPr>
        <w:t>Design and develop</w:t>
      </w:r>
      <w:r w:rsidR="00071AFF">
        <w:rPr>
          <w:sz w:val="20"/>
          <w:szCs w:val="20"/>
        </w:rPr>
        <w:t xml:space="preserve"> packages for the power users for ad-hoc reporting</w:t>
      </w:r>
    </w:p>
    <w:p w:rsidR="00976ADA" w:rsidRDefault="00071AFF" w:rsidP="00071AFF">
      <w:pPr>
        <w:numPr>
          <w:ilvl w:val="0"/>
          <w:numId w:val="2"/>
        </w:numPr>
        <w:tabs>
          <w:tab w:val="left" w:pos="720"/>
        </w:tabs>
        <w:spacing w:before="86" w:line="150" w:lineRule="atLeast"/>
        <w:jc w:val="both"/>
        <w:rPr>
          <w:sz w:val="20"/>
          <w:szCs w:val="20"/>
        </w:rPr>
      </w:pPr>
      <w:r w:rsidRPr="00976ADA">
        <w:rPr>
          <w:sz w:val="20"/>
          <w:szCs w:val="20"/>
        </w:rPr>
        <w:t xml:space="preserve">Designing DMR models with Relational Data using Framework </w:t>
      </w:r>
    </w:p>
    <w:p w:rsidR="00071AFF" w:rsidRPr="00976ADA" w:rsidRDefault="00976ADA" w:rsidP="00071AFF">
      <w:pPr>
        <w:numPr>
          <w:ilvl w:val="0"/>
          <w:numId w:val="2"/>
        </w:numPr>
        <w:tabs>
          <w:tab w:val="left" w:pos="720"/>
        </w:tabs>
        <w:spacing w:before="86" w:line="150" w:lineRule="atLeast"/>
        <w:jc w:val="both"/>
        <w:rPr>
          <w:sz w:val="20"/>
          <w:szCs w:val="20"/>
        </w:rPr>
      </w:pPr>
      <w:r>
        <w:rPr>
          <w:sz w:val="20"/>
          <w:szCs w:val="20"/>
        </w:rPr>
        <w:t>Implement</w:t>
      </w:r>
      <w:r w:rsidR="00071AFF" w:rsidRPr="00976ADA">
        <w:rPr>
          <w:sz w:val="20"/>
          <w:szCs w:val="20"/>
        </w:rPr>
        <w:t xml:space="preserve"> Framework manager security for Data access, Object level access and Package access based on the </w:t>
      </w:r>
      <w:r>
        <w:rPr>
          <w:sz w:val="20"/>
          <w:szCs w:val="20"/>
        </w:rPr>
        <w:t>groups and roles</w:t>
      </w:r>
    </w:p>
    <w:p w:rsidR="00071AFF" w:rsidRDefault="00976ADA" w:rsidP="00071AFF">
      <w:pPr>
        <w:numPr>
          <w:ilvl w:val="0"/>
          <w:numId w:val="2"/>
        </w:numPr>
        <w:tabs>
          <w:tab w:val="left" w:pos="720"/>
        </w:tabs>
        <w:spacing w:before="86" w:line="150" w:lineRule="atLeast"/>
        <w:jc w:val="both"/>
        <w:rPr>
          <w:sz w:val="20"/>
          <w:szCs w:val="20"/>
        </w:rPr>
      </w:pPr>
      <w:r>
        <w:rPr>
          <w:sz w:val="20"/>
          <w:szCs w:val="20"/>
        </w:rPr>
        <w:t>Design</w:t>
      </w:r>
      <w:r w:rsidR="00071AFF" w:rsidRPr="008E5C66">
        <w:rPr>
          <w:sz w:val="20"/>
          <w:szCs w:val="20"/>
        </w:rPr>
        <w:t xml:space="preserve"> dashboards</w:t>
      </w:r>
      <w:r w:rsidR="00071AFF">
        <w:rPr>
          <w:sz w:val="20"/>
          <w:szCs w:val="20"/>
        </w:rPr>
        <w:t xml:space="preserve"> using Business Insight</w:t>
      </w:r>
    </w:p>
    <w:p w:rsidR="00071AFF" w:rsidRPr="008E5C66" w:rsidRDefault="00976ADA" w:rsidP="00071AFF">
      <w:pPr>
        <w:numPr>
          <w:ilvl w:val="0"/>
          <w:numId w:val="2"/>
        </w:numPr>
        <w:tabs>
          <w:tab w:val="left" w:pos="720"/>
        </w:tabs>
        <w:spacing w:before="86" w:line="150" w:lineRule="atLeast"/>
        <w:jc w:val="both"/>
        <w:rPr>
          <w:sz w:val="20"/>
          <w:szCs w:val="20"/>
        </w:rPr>
      </w:pPr>
      <w:r>
        <w:rPr>
          <w:sz w:val="20"/>
          <w:szCs w:val="20"/>
        </w:rPr>
        <w:t>Create</w:t>
      </w:r>
      <w:r w:rsidR="00071AFF" w:rsidRPr="008E5C66">
        <w:rPr>
          <w:sz w:val="20"/>
          <w:szCs w:val="20"/>
        </w:rPr>
        <w:t xml:space="preserve"> different User Groups</w:t>
      </w:r>
      <w:r w:rsidR="00071AFF">
        <w:rPr>
          <w:sz w:val="20"/>
          <w:szCs w:val="20"/>
        </w:rPr>
        <w:t>/Roles</w:t>
      </w:r>
      <w:r w:rsidR="00071AFF" w:rsidRPr="008E5C66">
        <w:rPr>
          <w:sz w:val="20"/>
          <w:szCs w:val="20"/>
        </w:rPr>
        <w:t xml:space="preserve"> based on </w:t>
      </w:r>
      <w:r w:rsidR="00071AFF">
        <w:rPr>
          <w:sz w:val="20"/>
          <w:szCs w:val="20"/>
        </w:rPr>
        <w:t>the user’s access permission</w:t>
      </w:r>
    </w:p>
    <w:p w:rsidR="00071AFF" w:rsidRPr="008E5C66" w:rsidRDefault="00976ADA" w:rsidP="00071AFF">
      <w:pPr>
        <w:numPr>
          <w:ilvl w:val="0"/>
          <w:numId w:val="2"/>
        </w:numPr>
        <w:tabs>
          <w:tab w:val="left" w:pos="720"/>
        </w:tabs>
        <w:spacing w:before="86" w:line="150" w:lineRule="atLeast"/>
        <w:jc w:val="both"/>
        <w:rPr>
          <w:sz w:val="20"/>
          <w:szCs w:val="20"/>
        </w:rPr>
      </w:pPr>
      <w:r>
        <w:rPr>
          <w:sz w:val="20"/>
          <w:szCs w:val="20"/>
        </w:rPr>
        <w:t>Create training materials for end users</w:t>
      </w:r>
    </w:p>
    <w:p w:rsidR="00071AFF" w:rsidRDefault="00976ADA" w:rsidP="00071AFF">
      <w:pPr>
        <w:numPr>
          <w:ilvl w:val="0"/>
          <w:numId w:val="2"/>
        </w:numPr>
        <w:tabs>
          <w:tab w:val="left" w:pos="720"/>
        </w:tabs>
        <w:spacing w:before="86" w:line="150" w:lineRule="atLeast"/>
        <w:jc w:val="both"/>
        <w:rPr>
          <w:sz w:val="20"/>
          <w:szCs w:val="20"/>
        </w:rPr>
      </w:pPr>
      <w:r>
        <w:rPr>
          <w:sz w:val="20"/>
          <w:szCs w:val="20"/>
        </w:rPr>
        <w:t>Create jobs for scheduling reports</w:t>
      </w:r>
    </w:p>
    <w:p w:rsidR="00071AFF" w:rsidRPr="008E5C66" w:rsidRDefault="00071AFF" w:rsidP="00071AFF">
      <w:pPr>
        <w:numPr>
          <w:ilvl w:val="0"/>
          <w:numId w:val="2"/>
        </w:numPr>
        <w:tabs>
          <w:tab w:val="left" w:pos="720"/>
        </w:tabs>
        <w:spacing w:before="86" w:line="150" w:lineRule="atLeast"/>
        <w:jc w:val="both"/>
        <w:rPr>
          <w:sz w:val="20"/>
          <w:szCs w:val="20"/>
        </w:rPr>
      </w:pPr>
      <w:r w:rsidRPr="008E5C66">
        <w:rPr>
          <w:sz w:val="20"/>
          <w:szCs w:val="20"/>
        </w:rPr>
        <w:t xml:space="preserve">Deploying </w:t>
      </w:r>
      <w:r>
        <w:rPr>
          <w:sz w:val="20"/>
          <w:szCs w:val="20"/>
        </w:rPr>
        <w:t xml:space="preserve">packages and </w:t>
      </w:r>
      <w:r w:rsidRPr="008E5C66">
        <w:rPr>
          <w:sz w:val="20"/>
          <w:szCs w:val="20"/>
        </w:rPr>
        <w:t>reports</w:t>
      </w:r>
      <w:r>
        <w:rPr>
          <w:sz w:val="20"/>
          <w:szCs w:val="20"/>
        </w:rPr>
        <w:t xml:space="preserve"> from</w:t>
      </w:r>
      <w:r w:rsidRPr="008E5C66">
        <w:rPr>
          <w:sz w:val="20"/>
          <w:szCs w:val="20"/>
        </w:rPr>
        <w:t xml:space="preserve"> Development</w:t>
      </w:r>
      <w:r>
        <w:rPr>
          <w:sz w:val="20"/>
          <w:szCs w:val="20"/>
        </w:rPr>
        <w:t xml:space="preserve"> to</w:t>
      </w:r>
      <w:r w:rsidRPr="008E5C66">
        <w:rPr>
          <w:sz w:val="20"/>
          <w:szCs w:val="20"/>
        </w:rPr>
        <w:t xml:space="preserve"> </w:t>
      </w:r>
      <w:r>
        <w:rPr>
          <w:sz w:val="20"/>
          <w:szCs w:val="20"/>
        </w:rPr>
        <w:t>UAT and Production environment</w:t>
      </w:r>
      <w:r w:rsidR="00976ADA">
        <w:rPr>
          <w:sz w:val="20"/>
          <w:szCs w:val="20"/>
        </w:rPr>
        <w:t xml:space="preserve"> using </w:t>
      </w:r>
      <w:proofErr w:type="spellStart"/>
      <w:r w:rsidR="00976ADA">
        <w:rPr>
          <w:sz w:val="20"/>
          <w:szCs w:val="20"/>
        </w:rPr>
        <w:t>MotioCI</w:t>
      </w:r>
      <w:proofErr w:type="spellEnd"/>
    </w:p>
    <w:p w:rsidR="00071AFF" w:rsidRDefault="00071AFF" w:rsidP="00DF7FA6">
      <w:pPr>
        <w:jc w:val="both"/>
        <w:rPr>
          <w:sz w:val="20"/>
          <w:szCs w:val="20"/>
        </w:rPr>
      </w:pPr>
    </w:p>
    <w:p w:rsidR="00071AFF" w:rsidRPr="008E5C66" w:rsidRDefault="00071AFF" w:rsidP="00071AFF">
      <w:pPr>
        <w:jc w:val="both"/>
        <w:rPr>
          <w:sz w:val="20"/>
          <w:szCs w:val="20"/>
        </w:rPr>
      </w:pPr>
      <w:r w:rsidRPr="002D032F">
        <w:rPr>
          <w:b/>
          <w:sz w:val="20"/>
          <w:szCs w:val="20"/>
        </w:rPr>
        <w:t>Environment:</w:t>
      </w:r>
      <w:r w:rsidRPr="008E5C66">
        <w:rPr>
          <w:sz w:val="20"/>
          <w:szCs w:val="20"/>
        </w:rPr>
        <w:t xml:space="preserve"> COGNOS 10.1</w:t>
      </w:r>
      <w:r>
        <w:rPr>
          <w:sz w:val="20"/>
          <w:szCs w:val="20"/>
        </w:rPr>
        <w:t xml:space="preserve">.1, Framework Manager, </w:t>
      </w:r>
      <w:r w:rsidRPr="008E5C66">
        <w:rPr>
          <w:sz w:val="20"/>
          <w:szCs w:val="20"/>
        </w:rPr>
        <w:t xml:space="preserve">Report Studio, Query Studio, </w:t>
      </w:r>
      <w:r>
        <w:rPr>
          <w:sz w:val="20"/>
          <w:szCs w:val="20"/>
        </w:rPr>
        <w:t xml:space="preserve">Event Studio, Business Insight, Business Insight Advanced, Cognos </w:t>
      </w:r>
      <w:r w:rsidR="00976ADA">
        <w:rPr>
          <w:sz w:val="20"/>
          <w:szCs w:val="20"/>
        </w:rPr>
        <w:t>for Microsoft Office</w:t>
      </w:r>
      <w:r>
        <w:rPr>
          <w:sz w:val="20"/>
          <w:szCs w:val="20"/>
        </w:rPr>
        <w:t xml:space="preserve">, </w:t>
      </w:r>
      <w:proofErr w:type="spellStart"/>
      <w:r w:rsidR="00976ADA">
        <w:rPr>
          <w:sz w:val="20"/>
          <w:szCs w:val="20"/>
        </w:rPr>
        <w:t>MotioCI</w:t>
      </w:r>
      <w:proofErr w:type="spellEnd"/>
      <w:r w:rsidR="00976ADA">
        <w:rPr>
          <w:sz w:val="20"/>
          <w:szCs w:val="20"/>
        </w:rPr>
        <w:t>, Oracle</w:t>
      </w:r>
      <w:r w:rsidRPr="008E5C66">
        <w:rPr>
          <w:sz w:val="20"/>
          <w:szCs w:val="20"/>
        </w:rPr>
        <w:t>,</w:t>
      </w:r>
      <w:r w:rsidR="00A02950">
        <w:rPr>
          <w:sz w:val="20"/>
          <w:szCs w:val="20"/>
        </w:rPr>
        <w:t xml:space="preserve"> PL</w:t>
      </w:r>
      <w:r w:rsidR="000821EB">
        <w:rPr>
          <w:sz w:val="20"/>
          <w:szCs w:val="20"/>
        </w:rPr>
        <w:t>/</w:t>
      </w:r>
      <w:r w:rsidR="00A02950">
        <w:rPr>
          <w:sz w:val="20"/>
          <w:szCs w:val="20"/>
        </w:rPr>
        <w:t>SQL Developer,</w:t>
      </w:r>
      <w:r w:rsidRPr="008E5C66">
        <w:rPr>
          <w:sz w:val="20"/>
          <w:szCs w:val="20"/>
        </w:rPr>
        <w:t xml:space="preserve"> A</w:t>
      </w:r>
      <w:r>
        <w:rPr>
          <w:sz w:val="20"/>
          <w:szCs w:val="20"/>
        </w:rPr>
        <w:t>ctive Directory, Windows 2008</w:t>
      </w:r>
    </w:p>
    <w:p w:rsidR="00551840" w:rsidRDefault="00551840" w:rsidP="00F97C43">
      <w:pPr>
        <w:spacing w:line="360" w:lineRule="auto"/>
        <w:rPr>
          <w:sz w:val="20"/>
          <w:szCs w:val="20"/>
        </w:rPr>
      </w:pPr>
    </w:p>
    <w:p w:rsidR="00B55110" w:rsidRDefault="00D7649E" w:rsidP="00B55110">
      <w:pPr>
        <w:spacing w:line="360" w:lineRule="auto"/>
        <w:rPr>
          <w:b/>
          <w:bCs/>
          <w:sz w:val="20"/>
          <w:szCs w:val="20"/>
        </w:rPr>
      </w:pPr>
      <w:r>
        <w:rPr>
          <w:b/>
          <w:bCs/>
          <w:sz w:val="20"/>
          <w:szCs w:val="20"/>
        </w:rPr>
        <w:t>Prudential</w:t>
      </w:r>
      <w:r w:rsidRPr="00B336DF">
        <w:rPr>
          <w:b/>
          <w:bCs/>
          <w:sz w:val="20"/>
          <w:szCs w:val="20"/>
        </w:rPr>
        <w:t>,</w:t>
      </w:r>
      <w:r>
        <w:rPr>
          <w:b/>
          <w:bCs/>
          <w:sz w:val="20"/>
          <w:szCs w:val="20"/>
        </w:rPr>
        <w:t xml:space="preserve"> Newark</w:t>
      </w:r>
      <w:r w:rsidRPr="00B336DF">
        <w:rPr>
          <w:b/>
          <w:bCs/>
          <w:sz w:val="20"/>
          <w:szCs w:val="20"/>
        </w:rPr>
        <w:t xml:space="preserve">, </w:t>
      </w:r>
      <w:r>
        <w:rPr>
          <w:b/>
          <w:bCs/>
          <w:sz w:val="20"/>
          <w:szCs w:val="20"/>
        </w:rPr>
        <w:t>NJ</w:t>
      </w:r>
      <w:r w:rsidRPr="00B336DF">
        <w:rPr>
          <w:sz w:val="20"/>
          <w:szCs w:val="20"/>
        </w:rPr>
        <w:t xml:space="preserve">  </w:t>
      </w:r>
      <w:r w:rsidRPr="00B336DF">
        <w:rPr>
          <w:sz w:val="20"/>
          <w:szCs w:val="20"/>
        </w:rPr>
        <w:tab/>
      </w:r>
      <w:r w:rsidRPr="00B336DF">
        <w:rPr>
          <w:sz w:val="20"/>
          <w:szCs w:val="20"/>
        </w:rPr>
        <w:tab/>
      </w:r>
      <w:r w:rsidRPr="00B336DF">
        <w:rPr>
          <w:sz w:val="20"/>
          <w:szCs w:val="20"/>
        </w:rPr>
        <w:tab/>
      </w:r>
      <w:r w:rsidRPr="00B336DF">
        <w:rPr>
          <w:sz w:val="20"/>
          <w:szCs w:val="20"/>
        </w:rPr>
        <w:tab/>
        <w:t xml:space="preserve">         </w:t>
      </w:r>
      <w:r>
        <w:rPr>
          <w:sz w:val="20"/>
          <w:szCs w:val="20"/>
        </w:rPr>
        <w:tab/>
      </w:r>
      <w:r>
        <w:rPr>
          <w:sz w:val="20"/>
          <w:szCs w:val="20"/>
        </w:rPr>
        <w:tab/>
      </w:r>
      <w:r>
        <w:rPr>
          <w:sz w:val="20"/>
          <w:szCs w:val="20"/>
        </w:rPr>
        <w:tab/>
      </w:r>
      <w:r>
        <w:rPr>
          <w:sz w:val="20"/>
          <w:szCs w:val="20"/>
        </w:rPr>
        <w:tab/>
        <w:t xml:space="preserve">    </w:t>
      </w:r>
      <w:r w:rsidR="00B55110">
        <w:rPr>
          <w:b/>
          <w:bCs/>
          <w:sz w:val="20"/>
          <w:szCs w:val="20"/>
        </w:rPr>
        <w:t>01/2012</w:t>
      </w:r>
      <w:r w:rsidRPr="00B336DF">
        <w:rPr>
          <w:b/>
          <w:bCs/>
          <w:sz w:val="20"/>
          <w:szCs w:val="20"/>
        </w:rPr>
        <w:t xml:space="preserve"> – </w:t>
      </w:r>
      <w:r w:rsidR="00B55110">
        <w:rPr>
          <w:b/>
          <w:bCs/>
          <w:sz w:val="20"/>
          <w:szCs w:val="20"/>
        </w:rPr>
        <w:t>12/</w:t>
      </w:r>
      <w:r w:rsidRPr="00B336DF">
        <w:rPr>
          <w:b/>
          <w:bCs/>
          <w:sz w:val="20"/>
          <w:szCs w:val="20"/>
        </w:rPr>
        <w:t>201</w:t>
      </w:r>
      <w:r w:rsidR="00B55110">
        <w:rPr>
          <w:b/>
          <w:bCs/>
          <w:sz w:val="20"/>
          <w:szCs w:val="20"/>
        </w:rPr>
        <w:t>2</w:t>
      </w:r>
    </w:p>
    <w:p w:rsidR="00D7649E" w:rsidRDefault="00D7649E" w:rsidP="00B55110">
      <w:pPr>
        <w:spacing w:line="360" w:lineRule="auto"/>
        <w:rPr>
          <w:b/>
          <w:bCs/>
          <w:sz w:val="20"/>
          <w:szCs w:val="20"/>
        </w:rPr>
      </w:pPr>
      <w:r>
        <w:rPr>
          <w:b/>
          <w:bCs/>
          <w:sz w:val="20"/>
          <w:szCs w:val="20"/>
        </w:rPr>
        <w:t xml:space="preserve">Sr. Cognos </w:t>
      </w:r>
      <w:r w:rsidR="00624106">
        <w:rPr>
          <w:b/>
          <w:bCs/>
          <w:sz w:val="20"/>
          <w:szCs w:val="20"/>
        </w:rPr>
        <w:t>Architect</w:t>
      </w:r>
      <w:r w:rsidR="0051539D">
        <w:rPr>
          <w:b/>
          <w:bCs/>
          <w:sz w:val="20"/>
          <w:szCs w:val="20"/>
        </w:rPr>
        <w:t xml:space="preserve"> / Developer</w:t>
      </w:r>
    </w:p>
    <w:p w:rsidR="00D7649E" w:rsidRDefault="00D7649E" w:rsidP="00D7649E">
      <w:pPr>
        <w:rPr>
          <w:sz w:val="20"/>
          <w:szCs w:val="20"/>
        </w:rPr>
      </w:pPr>
    </w:p>
    <w:p w:rsidR="001B0873" w:rsidRDefault="009B3E00" w:rsidP="009B3E00">
      <w:pPr>
        <w:jc w:val="both"/>
        <w:rPr>
          <w:sz w:val="20"/>
          <w:szCs w:val="20"/>
        </w:rPr>
      </w:pPr>
      <w:r>
        <w:rPr>
          <w:sz w:val="20"/>
          <w:szCs w:val="20"/>
        </w:rPr>
        <w:t xml:space="preserve">Strategic Investment Research Group (SIRG) is the </w:t>
      </w:r>
      <w:r w:rsidR="00AA4859">
        <w:rPr>
          <w:sz w:val="20"/>
          <w:szCs w:val="20"/>
        </w:rPr>
        <w:t xml:space="preserve">investment </w:t>
      </w:r>
      <w:r>
        <w:rPr>
          <w:sz w:val="20"/>
          <w:szCs w:val="20"/>
        </w:rPr>
        <w:t>research unit of Prudential Financial. SIRG provides research, analysis and due diligence on investment management firms and the vehicles and strategies they offer.</w:t>
      </w:r>
      <w:r w:rsidR="007475B0">
        <w:rPr>
          <w:sz w:val="20"/>
          <w:szCs w:val="20"/>
        </w:rPr>
        <w:t xml:space="preserve"> SIRG employs the most advanced technological tools, including performance analytics and proprietary reports. </w:t>
      </w:r>
      <w:r w:rsidR="001B0873">
        <w:rPr>
          <w:sz w:val="20"/>
          <w:szCs w:val="20"/>
        </w:rPr>
        <w:t xml:space="preserve"> The main goal of the project is to create Dashboards, Report studio reports, Analysis for Microsoft Excel reports using Cognos 10.1.1 tools.</w:t>
      </w:r>
    </w:p>
    <w:p w:rsidR="00D7649E" w:rsidRDefault="00D7649E" w:rsidP="00D7649E">
      <w:pPr>
        <w:spacing w:line="360" w:lineRule="auto"/>
        <w:rPr>
          <w:b/>
          <w:bCs/>
          <w:sz w:val="20"/>
          <w:szCs w:val="20"/>
        </w:rPr>
      </w:pPr>
    </w:p>
    <w:p w:rsidR="00D7649E" w:rsidRDefault="00D7649E" w:rsidP="00D7649E">
      <w:pPr>
        <w:spacing w:line="150" w:lineRule="atLeast"/>
        <w:rPr>
          <w:b/>
          <w:bCs/>
          <w:sz w:val="20"/>
          <w:szCs w:val="20"/>
        </w:rPr>
      </w:pPr>
      <w:r w:rsidRPr="00B336DF">
        <w:rPr>
          <w:b/>
          <w:bCs/>
          <w:sz w:val="20"/>
          <w:szCs w:val="20"/>
        </w:rPr>
        <w:t>Responsibilities:</w:t>
      </w:r>
    </w:p>
    <w:p w:rsidR="00C1534E" w:rsidRDefault="00C1534E" w:rsidP="00D7649E">
      <w:pPr>
        <w:numPr>
          <w:ilvl w:val="0"/>
          <w:numId w:val="2"/>
        </w:numPr>
        <w:tabs>
          <w:tab w:val="left" w:pos="720"/>
        </w:tabs>
        <w:spacing w:before="86" w:line="150" w:lineRule="atLeast"/>
        <w:jc w:val="both"/>
        <w:rPr>
          <w:sz w:val="20"/>
          <w:szCs w:val="20"/>
        </w:rPr>
      </w:pPr>
      <w:r>
        <w:rPr>
          <w:sz w:val="20"/>
          <w:szCs w:val="20"/>
        </w:rPr>
        <w:t>Gathered and analyzed business requirements fr</w:t>
      </w:r>
      <w:r w:rsidR="001B745A">
        <w:rPr>
          <w:sz w:val="20"/>
          <w:szCs w:val="20"/>
        </w:rPr>
        <w:t>om users and business community</w:t>
      </w:r>
    </w:p>
    <w:p w:rsidR="00963FA5" w:rsidRDefault="00963FA5" w:rsidP="00D7649E">
      <w:pPr>
        <w:numPr>
          <w:ilvl w:val="0"/>
          <w:numId w:val="2"/>
        </w:numPr>
        <w:tabs>
          <w:tab w:val="left" w:pos="720"/>
        </w:tabs>
        <w:spacing w:before="86" w:line="150" w:lineRule="atLeast"/>
        <w:jc w:val="both"/>
        <w:rPr>
          <w:sz w:val="20"/>
          <w:szCs w:val="20"/>
        </w:rPr>
      </w:pPr>
      <w:r w:rsidRPr="008E5C66">
        <w:rPr>
          <w:sz w:val="20"/>
          <w:szCs w:val="20"/>
        </w:rPr>
        <w:t>Designed Functional Requirement Specifications for report development</w:t>
      </w:r>
    </w:p>
    <w:p w:rsidR="003874CB" w:rsidRPr="003874CB" w:rsidRDefault="00B90BD8" w:rsidP="003874CB">
      <w:pPr>
        <w:numPr>
          <w:ilvl w:val="0"/>
          <w:numId w:val="2"/>
        </w:numPr>
        <w:tabs>
          <w:tab w:val="left" w:pos="720"/>
        </w:tabs>
        <w:spacing w:before="86" w:line="150" w:lineRule="atLeast"/>
        <w:jc w:val="both"/>
        <w:rPr>
          <w:sz w:val="20"/>
          <w:szCs w:val="20"/>
        </w:rPr>
      </w:pPr>
      <w:r>
        <w:rPr>
          <w:sz w:val="20"/>
          <w:szCs w:val="20"/>
        </w:rPr>
        <w:t>Designed and d</w:t>
      </w:r>
      <w:r w:rsidR="00A3726B">
        <w:rPr>
          <w:sz w:val="20"/>
          <w:szCs w:val="20"/>
        </w:rPr>
        <w:t xml:space="preserve">eveloped </w:t>
      </w:r>
      <w:r w:rsidR="0090282A">
        <w:rPr>
          <w:sz w:val="20"/>
          <w:szCs w:val="20"/>
        </w:rPr>
        <w:t xml:space="preserve">Framework manager models </w:t>
      </w:r>
      <w:r w:rsidR="00781A3C">
        <w:rPr>
          <w:sz w:val="20"/>
          <w:szCs w:val="20"/>
        </w:rPr>
        <w:t>using Stored Procedures, Relational tables, views</w:t>
      </w:r>
      <w:r w:rsidR="00A3726B">
        <w:rPr>
          <w:sz w:val="20"/>
          <w:szCs w:val="20"/>
        </w:rPr>
        <w:t xml:space="preserve"> and published into Cognos Connection.</w:t>
      </w:r>
    </w:p>
    <w:p w:rsidR="00D7649E" w:rsidRDefault="00A3726B" w:rsidP="00963FA5">
      <w:pPr>
        <w:numPr>
          <w:ilvl w:val="0"/>
          <w:numId w:val="2"/>
        </w:numPr>
        <w:tabs>
          <w:tab w:val="left" w:pos="720"/>
        </w:tabs>
        <w:spacing w:before="86" w:line="150" w:lineRule="atLeast"/>
        <w:jc w:val="both"/>
        <w:rPr>
          <w:sz w:val="20"/>
          <w:szCs w:val="20"/>
        </w:rPr>
      </w:pPr>
      <w:r>
        <w:rPr>
          <w:sz w:val="20"/>
          <w:szCs w:val="20"/>
        </w:rPr>
        <w:t>Designed</w:t>
      </w:r>
      <w:r w:rsidRPr="008E5C66">
        <w:rPr>
          <w:sz w:val="20"/>
          <w:szCs w:val="20"/>
        </w:rPr>
        <w:t xml:space="preserve"> Star Schema Grouping and Dimension Hierarchy in Framework Manager Model</w:t>
      </w:r>
      <w:r>
        <w:rPr>
          <w:sz w:val="20"/>
          <w:szCs w:val="20"/>
        </w:rPr>
        <w:t>s</w:t>
      </w:r>
    </w:p>
    <w:p w:rsidR="001B745A" w:rsidRPr="008E5C66" w:rsidRDefault="001B745A" w:rsidP="001B745A">
      <w:pPr>
        <w:numPr>
          <w:ilvl w:val="0"/>
          <w:numId w:val="2"/>
        </w:numPr>
        <w:tabs>
          <w:tab w:val="left" w:pos="720"/>
        </w:tabs>
        <w:spacing w:before="86" w:line="150" w:lineRule="atLeast"/>
        <w:jc w:val="both"/>
        <w:rPr>
          <w:sz w:val="20"/>
          <w:szCs w:val="20"/>
        </w:rPr>
      </w:pPr>
      <w:r w:rsidRPr="008E5C66">
        <w:rPr>
          <w:sz w:val="20"/>
          <w:szCs w:val="20"/>
        </w:rPr>
        <w:t xml:space="preserve">Created </w:t>
      </w:r>
      <w:r>
        <w:rPr>
          <w:sz w:val="20"/>
          <w:szCs w:val="20"/>
        </w:rPr>
        <w:t>Business Layer</w:t>
      </w:r>
      <w:r w:rsidRPr="008E5C66">
        <w:rPr>
          <w:sz w:val="20"/>
          <w:szCs w:val="20"/>
        </w:rPr>
        <w:t xml:space="preserve"> and Presentation Layer, defining appropriate relationship between query subjects and Fact Table</w:t>
      </w:r>
      <w:r>
        <w:rPr>
          <w:sz w:val="20"/>
          <w:szCs w:val="20"/>
        </w:rPr>
        <w:t>s</w:t>
      </w:r>
      <w:r w:rsidRPr="008E5C66">
        <w:rPr>
          <w:sz w:val="20"/>
          <w:szCs w:val="20"/>
        </w:rPr>
        <w:t xml:space="preserve"> in Framework Manager.</w:t>
      </w:r>
    </w:p>
    <w:p w:rsidR="001B745A" w:rsidRDefault="00A17CFE" w:rsidP="00963FA5">
      <w:pPr>
        <w:numPr>
          <w:ilvl w:val="0"/>
          <w:numId w:val="2"/>
        </w:numPr>
        <w:tabs>
          <w:tab w:val="left" w:pos="720"/>
        </w:tabs>
        <w:spacing w:before="86" w:line="150" w:lineRule="atLeast"/>
        <w:jc w:val="both"/>
        <w:rPr>
          <w:sz w:val="20"/>
          <w:szCs w:val="20"/>
        </w:rPr>
      </w:pPr>
      <w:r>
        <w:rPr>
          <w:sz w:val="20"/>
          <w:szCs w:val="20"/>
        </w:rPr>
        <w:t>Created Query subjects, Query items, Filters and Namespaces in Framework manager models</w:t>
      </w:r>
    </w:p>
    <w:p w:rsidR="00EF4800" w:rsidRPr="00963FA5" w:rsidRDefault="00EF4800" w:rsidP="00963FA5">
      <w:pPr>
        <w:numPr>
          <w:ilvl w:val="0"/>
          <w:numId w:val="2"/>
        </w:numPr>
        <w:tabs>
          <w:tab w:val="left" w:pos="720"/>
        </w:tabs>
        <w:spacing w:before="86" w:line="150" w:lineRule="atLeast"/>
        <w:jc w:val="both"/>
        <w:rPr>
          <w:sz w:val="20"/>
          <w:szCs w:val="20"/>
        </w:rPr>
      </w:pPr>
      <w:r>
        <w:rPr>
          <w:sz w:val="20"/>
          <w:szCs w:val="20"/>
        </w:rPr>
        <w:t>Designed and developed packages for the power users for ad-hoc reporting</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Customized Cognos Connection with appropriate reports and security measures</w:t>
      </w:r>
    </w:p>
    <w:p w:rsidR="00EF4800" w:rsidRPr="00EF4800" w:rsidRDefault="00D7649E" w:rsidP="00EF4800">
      <w:pPr>
        <w:numPr>
          <w:ilvl w:val="0"/>
          <w:numId w:val="2"/>
        </w:numPr>
        <w:tabs>
          <w:tab w:val="left" w:pos="720"/>
        </w:tabs>
        <w:spacing w:before="86" w:line="150" w:lineRule="atLeast"/>
        <w:jc w:val="both"/>
        <w:rPr>
          <w:sz w:val="20"/>
          <w:szCs w:val="20"/>
        </w:rPr>
      </w:pPr>
      <w:r w:rsidRPr="008E5C66">
        <w:rPr>
          <w:sz w:val="20"/>
          <w:szCs w:val="20"/>
        </w:rPr>
        <w:t>Involved in Designing DMR models with Relational Data using Framework Manager and deployed</w:t>
      </w:r>
      <w:r w:rsidR="00EF4800">
        <w:rPr>
          <w:sz w:val="20"/>
          <w:szCs w:val="20"/>
        </w:rPr>
        <w:t xml:space="preserve"> packages to the Report Servers</w:t>
      </w:r>
    </w:p>
    <w:p w:rsidR="00D7649E" w:rsidRPr="008E5C66" w:rsidRDefault="00D7649E" w:rsidP="00EE0A46">
      <w:pPr>
        <w:numPr>
          <w:ilvl w:val="0"/>
          <w:numId w:val="2"/>
        </w:numPr>
        <w:tabs>
          <w:tab w:val="left" w:pos="720"/>
        </w:tabs>
        <w:spacing w:before="86" w:line="150" w:lineRule="atLeast"/>
        <w:jc w:val="both"/>
        <w:rPr>
          <w:sz w:val="20"/>
          <w:szCs w:val="20"/>
        </w:rPr>
      </w:pPr>
      <w:r w:rsidRPr="008E5C66">
        <w:rPr>
          <w:sz w:val="20"/>
          <w:szCs w:val="20"/>
        </w:rPr>
        <w:t xml:space="preserve">Implemented Framework manager security for Data access, Object level access and Package access </w:t>
      </w:r>
      <w:r w:rsidR="00EF4800">
        <w:rPr>
          <w:sz w:val="20"/>
          <w:szCs w:val="20"/>
        </w:rPr>
        <w:t>based on the Organization Level</w:t>
      </w:r>
    </w:p>
    <w:p w:rsidR="00A8204D" w:rsidRDefault="00D7649E" w:rsidP="00D7649E">
      <w:pPr>
        <w:numPr>
          <w:ilvl w:val="0"/>
          <w:numId w:val="2"/>
        </w:numPr>
        <w:tabs>
          <w:tab w:val="left" w:pos="720"/>
        </w:tabs>
        <w:spacing w:before="86" w:line="150" w:lineRule="atLeast"/>
        <w:jc w:val="both"/>
        <w:rPr>
          <w:sz w:val="20"/>
          <w:szCs w:val="20"/>
        </w:rPr>
      </w:pPr>
      <w:r w:rsidRPr="008E5C66">
        <w:rPr>
          <w:sz w:val="20"/>
          <w:szCs w:val="20"/>
        </w:rPr>
        <w:t>Developed dashboards</w:t>
      </w:r>
      <w:r w:rsidR="00A8204D">
        <w:rPr>
          <w:sz w:val="20"/>
          <w:szCs w:val="20"/>
        </w:rPr>
        <w:t xml:space="preserve"> using Business Insight</w:t>
      </w:r>
    </w:p>
    <w:p w:rsidR="00D7649E" w:rsidRPr="008E5C66" w:rsidRDefault="00A8204D" w:rsidP="00D7649E">
      <w:pPr>
        <w:numPr>
          <w:ilvl w:val="0"/>
          <w:numId w:val="2"/>
        </w:numPr>
        <w:tabs>
          <w:tab w:val="left" w:pos="720"/>
        </w:tabs>
        <w:spacing w:before="86" w:line="150" w:lineRule="atLeast"/>
        <w:jc w:val="both"/>
        <w:rPr>
          <w:sz w:val="20"/>
          <w:szCs w:val="20"/>
        </w:rPr>
      </w:pPr>
      <w:r>
        <w:rPr>
          <w:sz w:val="20"/>
          <w:szCs w:val="20"/>
        </w:rPr>
        <w:lastRenderedPageBreak/>
        <w:t xml:space="preserve">Developed </w:t>
      </w:r>
      <w:r w:rsidR="00D7649E" w:rsidRPr="008E5C66">
        <w:rPr>
          <w:sz w:val="20"/>
          <w:szCs w:val="20"/>
        </w:rPr>
        <w:t xml:space="preserve">List, </w:t>
      </w:r>
      <w:r>
        <w:rPr>
          <w:sz w:val="20"/>
          <w:szCs w:val="20"/>
        </w:rPr>
        <w:t>C</w:t>
      </w:r>
      <w:r w:rsidR="00D7649E" w:rsidRPr="008E5C66">
        <w:rPr>
          <w:sz w:val="20"/>
          <w:szCs w:val="20"/>
        </w:rPr>
        <w:t xml:space="preserve">ross tab, </w:t>
      </w:r>
      <w:r>
        <w:rPr>
          <w:sz w:val="20"/>
          <w:szCs w:val="20"/>
        </w:rPr>
        <w:t>Drill through, M</w:t>
      </w:r>
      <w:r w:rsidR="00D7649E" w:rsidRPr="008E5C66">
        <w:rPr>
          <w:sz w:val="20"/>
          <w:szCs w:val="20"/>
        </w:rPr>
        <w:t xml:space="preserve">aster-detail, chart and complex reports which involved </w:t>
      </w:r>
      <w:r w:rsidR="00D7649E">
        <w:rPr>
          <w:sz w:val="20"/>
          <w:szCs w:val="20"/>
        </w:rPr>
        <w:t>m</w:t>
      </w:r>
      <w:r w:rsidR="00D7649E" w:rsidRPr="008E5C66">
        <w:rPr>
          <w:sz w:val="20"/>
          <w:szCs w:val="20"/>
        </w:rPr>
        <w:t xml:space="preserve">ultiple </w:t>
      </w:r>
      <w:r w:rsidR="00D7649E">
        <w:rPr>
          <w:sz w:val="20"/>
          <w:szCs w:val="20"/>
        </w:rPr>
        <w:t>p</w:t>
      </w:r>
      <w:r w:rsidR="00D7649E" w:rsidRPr="008E5C66">
        <w:rPr>
          <w:sz w:val="20"/>
          <w:szCs w:val="20"/>
        </w:rPr>
        <w:t>rompts</w:t>
      </w:r>
      <w:r>
        <w:rPr>
          <w:sz w:val="20"/>
          <w:szCs w:val="20"/>
        </w:rPr>
        <w:t>, conditional blocks</w:t>
      </w:r>
      <w:r w:rsidR="00D46D75">
        <w:rPr>
          <w:sz w:val="20"/>
          <w:szCs w:val="20"/>
        </w:rPr>
        <w:t>, conditional formatting</w:t>
      </w:r>
      <w:r w:rsidR="00EF4800">
        <w:rPr>
          <w:sz w:val="20"/>
          <w:szCs w:val="20"/>
        </w:rPr>
        <w:t xml:space="preserve"> in Report Studio</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Created different User Groups</w:t>
      </w:r>
      <w:r w:rsidR="00E64AD4">
        <w:rPr>
          <w:sz w:val="20"/>
          <w:szCs w:val="20"/>
        </w:rPr>
        <w:t>/Roles</w:t>
      </w:r>
      <w:r w:rsidRPr="008E5C66">
        <w:rPr>
          <w:sz w:val="20"/>
          <w:szCs w:val="20"/>
        </w:rPr>
        <w:t xml:space="preserve"> based on </w:t>
      </w:r>
      <w:r w:rsidR="00E64AD4">
        <w:rPr>
          <w:sz w:val="20"/>
          <w:szCs w:val="20"/>
        </w:rPr>
        <w:t>the user’s access permission</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Trained the end users to effectively use the reporting tool to build and customize their ad-hoc reports</w:t>
      </w:r>
      <w:r w:rsidR="00865D48">
        <w:rPr>
          <w:sz w:val="20"/>
          <w:szCs w:val="20"/>
        </w:rPr>
        <w:t xml:space="preserve"> using Business Insight Advanced</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Data analyzed and created ad</w:t>
      </w:r>
      <w:r>
        <w:rPr>
          <w:sz w:val="20"/>
          <w:szCs w:val="20"/>
        </w:rPr>
        <w:t>-hoc reports</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Develop</w:t>
      </w:r>
      <w:r>
        <w:rPr>
          <w:sz w:val="20"/>
          <w:szCs w:val="20"/>
        </w:rPr>
        <w:t>ed</w:t>
      </w:r>
      <w:r w:rsidRPr="008E5C66">
        <w:rPr>
          <w:sz w:val="20"/>
          <w:szCs w:val="20"/>
        </w:rPr>
        <w:t xml:space="preserve"> Prompt pages and Conditional Variables</w:t>
      </w:r>
    </w:p>
    <w:p w:rsidR="00D7649E" w:rsidRDefault="00D7649E" w:rsidP="00D7649E">
      <w:pPr>
        <w:numPr>
          <w:ilvl w:val="0"/>
          <w:numId w:val="2"/>
        </w:numPr>
        <w:tabs>
          <w:tab w:val="left" w:pos="720"/>
        </w:tabs>
        <w:spacing w:before="86" w:line="150" w:lineRule="atLeast"/>
        <w:jc w:val="both"/>
        <w:rPr>
          <w:sz w:val="20"/>
          <w:szCs w:val="20"/>
        </w:rPr>
      </w:pPr>
      <w:r w:rsidRPr="008E5C66">
        <w:rPr>
          <w:sz w:val="20"/>
          <w:szCs w:val="20"/>
        </w:rPr>
        <w:t>Scheduled and Distributed Reports through Schedule Management in Cognos Connection</w:t>
      </w:r>
    </w:p>
    <w:p w:rsidR="008D221A" w:rsidRDefault="008D221A" w:rsidP="00D7649E">
      <w:pPr>
        <w:numPr>
          <w:ilvl w:val="0"/>
          <w:numId w:val="2"/>
        </w:numPr>
        <w:tabs>
          <w:tab w:val="left" w:pos="720"/>
        </w:tabs>
        <w:spacing w:before="86" w:line="150" w:lineRule="atLeast"/>
        <w:jc w:val="both"/>
        <w:rPr>
          <w:sz w:val="20"/>
          <w:szCs w:val="20"/>
        </w:rPr>
      </w:pPr>
      <w:r>
        <w:rPr>
          <w:sz w:val="20"/>
          <w:szCs w:val="20"/>
        </w:rPr>
        <w:t>Created and scheduled events</w:t>
      </w:r>
    </w:p>
    <w:p w:rsidR="003130FE" w:rsidRPr="008E5C66" w:rsidRDefault="003130FE" w:rsidP="00313162">
      <w:pPr>
        <w:numPr>
          <w:ilvl w:val="0"/>
          <w:numId w:val="2"/>
        </w:numPr>
        <w:tabs>
          <w:tab w:val="left" w:pos="720"/>
        </w:tabs>
        <w:spacing w:before="86" w:line="150" w:lineRule="atLeast"/>
        <w:jc w:val="both"/>
        <w:rPr>
          <w:sz w:val="20"/>
          <w:szCs w:val="20"/>
        </w:rPr>
      </w:pPr>
      <w:r>
        <w:rPr>
          <w:sz w:val="20"/>
          <w:szCs w:val="20"/>
        </w:rPr>
        <w:t>Created and published Cognos Analysis for Microsoft Excel</w:t>
      </w:r>
      <w:r w:rsidR="00313162">
        <w:rPr>
          <w:sz w:val="20"/>
          <w:szCs w:val="20"/>
        </w:rPr>
        <w:t xml:space="preserve">(CAFÉ) </w:t>
      </w:r>
      <w:r>
        <w:rPr>
          <w:sz w:val="20"/>
          <w:szCs w:val="20"/>
        </w:rPr>
        <w:t xml:space="preserve">reports using excel as the </w:t>
      </w:r>
      <w:proofErr w:type="spellStart"/>
      <w:r>
        <w:rPr>
          <w:sz w:val="20"/>
          <w:szCs w:val="20"/>
        </w:rPr>
        <w:t>datasource</w:t>
      </w:r>
      <w:proofErr w:type="spellEnd"/>
    </w:p>
    <w:p w:rsidR="00D7649E" w:rsidRPr="008E5C66" w:rsidRDefault="00224F4F" w:rsidP="00D7649E">
      <w:pPr>
        <w:numPr>
          <w:ilvl w:val="0"/>
          <w:numId w:val="2"/>
        </w:numPr>
        <w:tabs>
          <w:tab w:val="left" w:pos="720"/>
        </w:tabs>
        <w:spacing w:before="86" w:line="150" w:lineRule="atLeast"/>
        <w:jc w:val="both"/>
        <w:rPr>
          <w:sz w:val="20"/>
          <w:szCs w:val="20"/>
        </w:rPr>
      </w:pPr>
      <w:r>
        <w:rPr>
          <w:sz w:val="20"/>
          <w:szCs w:val="20"/>
        </w:rPr>
        <w:t>Prepared</w:t>
      </w:r>
      <w:r w:rsidR="00D7649E" w:rsidRPr="008E5C66">
        <w:rPr>
          <w:sz w:val="20"/>
          <w:szCs w:val="20"/>
        </w:rPr>
        <w:t xml:space="preserve"> </w:t>
      </w:r>
      <w:r w:rsidR="00D7649E">
        <w:rPr>
          <w:sz w:val="20"/>
          <w:szCs w:val="20"/>
        </w:rPr>
        <w:t>d</w:t>
      </w:r>
      <w:r w:rsidR="00D7649E" w:rsidRPr="008E5C66">
        <w:rPr>
          <w:sz w:val="20"/>
          <w:szCs w:val="20"/>
        </w:rPr>
        <w:t xml:space="preserve">ocumentation for </w:t>
      </w:r>
      <w:r w:rsidR="00D7649E">
        <w:rPr>
          <w:sz w:val="20"/>
          <w:szCs w:val="20"/>
        </w:rPr>
        <w:t>u</w:t>
      </w:r>
      <w:r w:rsidR="0090282A">
        <w:rPr>
          <w:sz w:val="20"/>
          <w:szCs w:val="20"/>
        </w:rPr>
        <w:t>ser training</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 xml:space="preserve">Deploying </w:t>
      </w:r>
      <w:r w:rsidR="00C46CEA">
        <w:rPr>
          <w:sz w:val="20"/>
          <w:szCs w:val="20"/>
        </w:rPr>
        <w:t xml:space="preserve">packages and </w:t>
      </w:r>
      <w:r w:rsidRPr="008E5C66">
        <w:rPr>
          <w:sz w:val="20"/>
          <w:szCs w:val="20"/>
        </w:rPr>
        <w:t>reports</w:t>
      </w:r>
      <w:r w:rsidR="00C46CEA">
        <w:rPr>
          <w:sz w:val="20"/>
          <w:szCs w:val="20"/>
        </w:rPr>
        <w:t xml:space="preserve"> from</w:t>
      </w:r>
      <w:r w:rsidRPr="008E5C66">
        <w:rPr>
          <w:sz w:val="20"/>
          <w:szCs w:val="20"/>
        </w:rPr>
        <w:t xml:space="preserve"> Development</w:t>
      </w:r>
      <w:r w:rsidR="00C46CEA">
        <w:rPr>
          <w:sz w:val="20"/>
          <w:szCs w:val="20"/>
        </w:rPr>
        <w:t xml:space="preserve"> to</w:t>
      </w:r>
      <w:r w:rsidRPr="008E5C66">
        <w:rPr>
          <w:sz w:val="20"/>
          <w:szCs w:val="20"/>
        </w:rPr>
        <w:t xml:space="preserve"> </w:t>
      </w:r>
      <w:r w:rsidR="00C46CEA">
        <w:rPr>
          <w:sz w:val="20"/>
          <w:szCs w:val="20"/>
        </w:rPr>
        <w:t>UAT and Production environment</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Maintained the packages and reports in development, test and production environment.</w:t>
      </w:r>
    </w:p>
    <w:p w:rsidR="00D7649E" w:rsidRPr="008E5C66" w:rsidRDefault="00D7649E" w:rsidP="00D7649E">
      <w:pPr>
        <w:numPr>
          <w:ilvl w:val="0"/>
          <w:numId w:val="2"/>
        </w:numPr>
        <w:tabs>
          <w:tab w:val="left" w:pos="720"/>
        </w:tabs>
        <w:spacing w:before="86" w:line="150" w:lineRule="atLeast"/>
        <w:jc w:val="both"/>
        <w:rPr>
          <w:sz w:val="20"/>
          <w:szCs w:val="20"/>
        </w:rPr>
      </w:pPr>
      <w:r w:rsidRPr="008E5C66">
        <w:rPr>
          <w:sz w:val="20"/>
          <w:szCs w:val="20"/>
        </w:rPr>
        <w:t>Created Filters, Prompts, Calculations both at package level and report level.</w:t>
      </w:r>
    </w:p>
    <w:p w:rsidR="00D7649E" w:rsidRPr="008E5C66" w:rsidRDefault="00D7649E" w:rsidP="00D7649E">
      <w:pPr>
        <w:rPr>
          <w:sz w:val="20"/>
          <w:szCs w:val="20"/>
        </w:rPr>
      </w:pPr>
    </w:p>
    <w:p w:rsidR="00D7649E" w:rsidRPr="008E5C66" w:rsidRDefault="00D7649E" w:rsidP="00D7649E">
      <w:pPr>
        <w:jc w:val="both"/>
        <w:rPr>
          <w:sz w:val="20"/>
          <w:szCs w:val="20"/>
        </w:rPr>
      </w:pPr>
      <w:r w:rsidRPr="002D032F">
        <w:rPr>
          <w:b/>
          <w:sz w:val="20"/>
          <w:szCs w:val="20"/>
        </w:rPr>
        <w:t>Environment:</w:t>
      </w:r>
      <w:r w:rsidRPr="008E5C66">
        <w:rPr>
          <w:sz w:val="20"/>
          <w:szCs w:val="20"/>
        </w:rPr>
        <w:t xml:space="preserve"> COGNOS 10.1</w:t>
      </w:r>
      <w:r w:rsidR="00841C9F">
        <w:rPr>
          <w:sz w:val="20"/>
          <w:szCs w:val="20"/>
        </w:rPr>
        <w:t xml:space="preserve">.1, Framework Manager, </w:t>
      </w:r>
      <w:r w:rsidRPr="008E5C66">
        <w:rPr>
          <w:sz w:val="20"/>
          <w:szCs w:val="20"/>
        </w:rPr>
        <w:t xml:space="preserve">Report Studio, Query Studio, </w:t>
      </w:r>
      <w:r w:rsidR="00841C9F">
        <w:rPr>
          <w:sz w:val="20"/>
          <w:szCs w:val="20"/>
        </w:rPr>
        <w:t>Event Studio,</w:t>
      </w:r>
      <w:r w:rsidR="004D7DB2" w:rsidRPr="004D7DB2">
        <w:rPr>
          <w:sz w:val="20"/>
          <w:szCs w:val="20"/>
        </w:rPr>
        <w:t xml:space="preserve"> </w:t>
      </w:r>
      <w:r w:rsidR="004D7DB2">
        <w:rPr>
          <w:sz w:val="20"/>
          <w:szCs w:val="20"/>
        </w:rPr>
        <w:t xml:space="preserve">Analysis Studio, Powerplay Studio, Cognos Transformer, </w:t>
      </w:r>
      <w:r w:rsidR="00841C9F">
        <w:rPr>
          <w:sz w:val="20"/>
          <w:szCs w:val="20"/>
        </w:rPr>
        <w:t>Business Insight, Business Insight Advanced, Cognos Analysis for Excel (CAFÉ),</w:t>
      </w:r>
      <w:r>
        <w:rPr>
          <w:sz w:val="20"/>
          <w:szCs w:val="20"/>
        </w:rPr>
        <w:t xml:space="preserve"> </w:t>
      </w:r>
      <w:r w:rsidRPr="008E5C66">
        <w:rPr>
          <w:sz w:val="20"/>
          <w:szCs w:val="20"/>
        </w:rPr>
        <w:t>Microsoft SQL Server 200</w:t>
      </w:r>
      <w:r>
        <w:rPr>
          <w:sz w:val="20"/>
          <w:szCs w:val="20"/>
        </w:rPr>
        <w:t>8</w:t>
      </w:r>
      <w:r w:rsidRPr="008E5C66">
        <w:rPr>
          <w:sz w:val="20"/>
          <w:szCs w:val="20"/>
        </w:rPr>
        <w:t>, A</w:t>
      </w:r>
      <w:r w:rsidR="00841C9F">
        <w:rPr>
          <w:sz w:val="20"/>
          <w:szCs w:val="20"/>
        </w:rPr>
        <w:t>ctive Directory, Windows 2008</w:t>
      </w:r>
    </w:p>
    <w:p w:rsidR="009643D8" w:rsidRDefault="009643D8" w:rsidP="00F97C43">
      <w:pPr>
        <w:spacing w:line="360" w:lineRule="auto"/>
        <w:rPr>
          <w:b/>
          <w:bCs/>
          <w:sz w:val="20"/>
          <w:szCs w:val="20"/>
        </w:rPr>
      </w:pPr>
    </w:p>
    <w:p w:rsidR="00F97C43" w:rsidRPr="00B336DF" w:rsidRDefault="00F97C43" w:rsidP="00F97C43">
      <w:pPr>
        <w:spacing w:line="360" w:lineRule="auto"/>
        <w:rPr>
          <w:sz w:val="20"/>
          <w:szCs w:val="20"/>
        </w:rPr>
      </w:pPr>
      <w:r>
        <w:rPr>
          <w:b/>
          <w:bCs/>
          <w:sz w:val="20"/>
          <w:szCs w:val="20"/>
        </w:rPr>
        <w:t>LFUSA</w:t>
      </w:r>
      <w:r w:rsidRPr="00B336DF">
        <w:rPr>
          <w:b/>
          <w:bCs/>
          <w:sz w:val="20"/>
          <w:szCs w:val="20"/>
        </w:rPr>
        <w:t>,</w:t>
      </w:r>
      <w:r>
        <w:rPr>
          <w:b/>
          <w:bCs/>
          <w:sz w:val="20"/>
          <w:szCs w:val="20"/>
        </w:rPr>
        <w:t xml:space="preserve"> New York</w:t>
      </w:r>
      <w:r w:rsidRPr="00B336DF">
        <w:rPr>
          <w:b/>
          <w:bCs/>
          <w:sz w:val="20"/>
          <w:szCs w:val="20"/>
        </w:rPr>
        <w:t xml:space="preserve">, </w:t>
      </w:r>
      <w:r>
        <w:rPr>
          <w:b/>
          <w:bCs/>
          <w:sz w:val="20"/>
          <w:szCs w:val="20"/>
        </w:rPr>
        <w:t>NY</w:t>
      </w:r>
      <w:r>
        <w:t xml:space="preserve"> </w:t>
      </w:r>
      <w:r w:rsidRPr="00B336DF">
        <w:rPr>
          <w:sz w:val="20"/>
          <w:szCs w:val="20"/>
        </w:rPr>
        <w:t xml:space="preserve">  </w:t>
      </w:r>
      <w:r w:rsidRPr="00B336DF">
        <w:rPr>
          <w:sz w:val="20"/>
          <w:szCs w:val="20"/>
        </w:rPr>
        <w:tab/>
      </w:r>
      <w:r w:rsidRPr="00B336DF">
        <w:rPr>
          <w:sz w:val="20"/>
          <w:szCs w:val="20"/>
        </w:rPr>
        <w:tab/>
      </w:r>
      <w:r w:rsidRPr="00B336DF">
        <w:rPr>
          <w:sz w:val="20"/>
          <w:szCs w:val="20"/>
        </w:rPr>
        <w:tab/>
      </w:r>
      <w:r w:rsidRPr="00B336DF">
        <w:rPr>
          <w:sz w:val="20"/>
          <w:szCs w:val="20"/>
        </w:rPr>
        <w:tab/>
        <w:t xml:space="preserve">         </w:t>
      </w:r>
      <w:r>
        <w:rPr>
          <w:sz w:val="20"/>
          <w:szCs w:val="20"/>
        </w:rPr>
        <w:tab/>
      </w:r>
      <w:r>
        <w:rPr>
          <w:sz w:val="20"/>
          <w:szCs w:val="20"/>
        </w:rPr>
        <w:tab/>
      </w:r>
      <w:r>
        <w:rPr>
          <w:sz w:val="20"/>
          <w:szCs w:val="20"/>
        </w:rPr>
        <w:tab/>
      </w:r>
      <w:r>
        <w:rPr>
          <w:sz w:val="20"/>
          <w:szCs w:val="20"/>
        </w:rPr>
        <w:tab/>
      </w:r>
      <w:r w:rsidR="00553E1F">
        <w:rPr>
          <w:sz w:val="20"/>
          <w:szCs w:val="20"/>
        </w:rPr>
        <w:t xml:space="preserve">    </w:t>
      </w:r>
      <w:r w:rsidR="00BA13E1">
        <w:rPr>
          <w:b/>
          <w:bCs/>
          <w:sz w:val="20"/>
          <w:szCs w:val="20"/>
        </w:rPr>
        <w:t>01/</w:t>
      </w:r>
      <w:r w:rsidRPr="00B336DF">
        <w:rPr>
          <w:b/>
          <w:bCs/>
          <w:sz w:val="20"/>
          <w:szCs w:val="20"/>
        </w:rPr>
        <w:t>20</w:t>
      </w:r>
      <w:r w:rsidR="00553E1F">
        <w:rPr>
          <w:b/>
          <w:bCs/>
          <w:sz w:val="20"/>
          <w:szCs w:val="20"/>
        </w:rPr>
        <w:t>11</w:t>
      </w:r>
      <w:r w:rsidRPr="00B336DF">
        <w:rPr>
          <w:b/>
          <w:bCs/>
          <w:sz w:val="20"/>
          <w:szCs w:val="20"/>
        </w:rPr>
        <w:t xml:space="preserve"> – </w:t>
      </w:r>
      <w:r w:rsidR="00BA13E1">
        <w:rPr>
          <w:b/>
          <w:bCs/>
          <w:sz w:val="20"/>
          <w:szCs w:val="20"/>
        </w:rPr>
        <w:t>12/</w:t>
      </w:r>
      <w:r w:rsidRPr="00B336DF">
        <w:rPr>
          <w:b/>
          <w:bCs/>
          <w:sz w:val="20"/>
          <w:szCs w:val="20"/>
        </w:rPr>
        <w:t>201</w:t>
      </w:r>
      <w:r w:rsidR="00553E1F">
        <w:rPr>
          <w:b/>
          <w:bCs/>
          <w:sz w:val="20"/>
          <w:szCs w:val="20"/>
        </w:rPr>
        <w:t>1</w:t>
      </w:r>
    </w:p>
    <w:p w:rsidR="00F97C43" w:rsidRDefault="003944E0" w:rsidP="00E843A8">
      <w:pPr>
        <w:rPr>
          <w:b/>
          <w:bCs/>
          <w:sz w:val="20"/>
          <w:szCs w:val="20"/>
        </w:rPr>
      </w:pPr>
      <w:r>
        <w:rPr>
          <w:b/>
          <w:bCs/>
          <w:sz w:val="20"/>
          <w:szCs w:val="20"/>
        </w:rPr>
        <w:t xml:space="preserve">Sr. Cognos </w:t>
      </w:r>
      <w:r w:rsidR="00F97C43" w:rsidRPr="00B336DF">
        <w:rPr>
          <w:b/>
          <w:bCs/>
          <w:sz w:val="20"/>
          <w:szCs w:val="20"/>
        </w:rPr>
        <w:t>Developer</w:t>
      </w:r>
      <w:r w:rsidR="00504E3B">
        <w:rPr>
          <w:b/>
          <w:bCs/>
          <w:sz w:val="20"/>
          <w:szCs w:val="20"/>
        </w:rPr>
        <w:t xml:space="preserve"> / BI Analyst</w:t>
      </w:r>
    </w:p>
    <w:p w:rsidR="00E843A8" w:rsidRDefault="00E843A8" w:rsidP="00E843A8">
      <w:pPr>
        <w:rPr>
          <w:sz w:val="20"/>
          <w:szCs w:val="20"/>
        </w:rPr>
      </w:pPr>
    </w:p>
    <w:p w:rsidR="00AF1E2E" w:rsidRPr="00AF1E2E" w:rsidRDefault="00AF1E2E" w:rsidP="00E843A8">
      <w:pPr>
        <w:jc w:val="both"/>
        <w:rPr>
          <w:sz w:val="20"/>
          <w:szCs w:val="20"/>
        </w:rPr>
      </w:pPr>
      <w:r w:rsidRPr="00AF1E2E">
        <w:rPr>
          <w:sz w:val="20"/>
          <w:szCs w:val="20"/>
        </w:rPr>
        <w:t>Li &amp; Fung specializes in supply chain management of high-volume, time-sensitive goods for leading retailers and brands worldwide via an extensive global network.</w:t>
      </w:r>
      <w:r w:rsidR="00E843A8">
        <w:rPr>
          <w:sz w:val="20"/>
          <w:szCs w:val="20"/>
        </w:rPr>
        <w:t xml:space="preserve"> </w:t>
      </w:r>
      <w:r w:rsidR="00E843A8" w:rsidRPr="00E843A8">
        <w:rPr>
          <w:sz w:val="20"/>
          <w:szCs w:val="20"/>
        </w:rPr>
        <w:t>Li &amp; Fung provides sophisticated, one-stop-shop supply chain solutions to meet customers' specific needs. From product design, raw material sourcing and production management to quality control, logistics, shipping and other important functions, its spectrum of services covers the entire supply chain end-to-end.</w:t>
      </w:r>
      <w:r w:rsidRPr="00AF1E2E">
        <w:rPr>
          <w:sz w:val="20"/>
          <w:szCs w:val="20"/>
        </w:rPr>
        <w:t xml:space="preserve"> The main goal of this project is to create Sales Dashboards, Cubes and developing Report studio reports and Power Play reports using Cognos 8.4.</w:t>
      </w:r>
    </w:p>
    <w:p w:rsidR="00F64765" w:rsidRDefault="00F64765" w:rsidP="001B6C59">
      <w:pPr>
        <w:spacing w:line="360" w:lineRule="auto"/>
        <w:rPr>
          <w:b/>
          <w:bCs/>
          <w:sz w:val="20"/>
          <w:szCs w:val="20"/>
        </w:rPr>
      </w:pPr>
    </w:p>
    <w:p w:rsidR="007331AB" w:rsidRDefault="007331AB" w:rsidP="007331AB">
      <w:pPr>
        <w:spacing w:line="150" w:lineRule="atLeast"/>
        <w:rPr>
          <w:b/>
          <w:bCs/>
          <w:sz w:val="20"/>
          <w:szCs w:val="20"/>
        </w:rPr>
      </w:pPr>
      <w:r w:rsidRPr="00B336DF">
        <w:rPr>
          <w:b/>
          <w:bCs/>
          <w:sz w:val="20"/>
          <w:szCs w:val="20"/>
        </w:rPr>
        <w:t>Responsibilities: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 xml:space="preserve">Designed Functional Requirement Specifications for report development, modified relationships between different database tables and building models using Framework Manager. </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Customized Cognos Connection with appropriate reports and security measures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Involved in Designing DMR models with Relational Data using Framework Manager and deployed packages to the Report Servers.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Implemented Framework manager security for Data access, Object level access and Package access based on the Organization Level.</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Implemented Star Schema Grouping and Dimension Hierarchy in Framework Manager Model.</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Created Intermediate layer and Presentation Layer, defining appropriate relationship between query subjects and Fact Table</w:t>
      </w:r>
      <w:r w:rsidR="007331AB">
        <w:rPr>
          <w:sz w:val="20"/>
          <w:szCs w:val="20"/>
        </w:rPr>
        <w:t>s</w:t>
      </w:r>
      <w:r w:rsidRPr="008E5C66">
        <w:rPr>
          <w:sz w:val="20"/>
          <w:szCs w:val="20"/>
        </w:rPr>
        <w:t xml:space="preserve"> in Framework Manager.</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 xml:space="preserve">Developed </w:t>
      </w:r>
      <w:r w:rsidR="007331AB">
        <w:rPr>
          <w:sz w:val="20"/>
          <w:szCs w:val="20"/>
        </w:rPr>
        <w:t>c</w:t>
      </w:r>
      <w:r w:rsidRPr="008E5C66">
        <w:rPr>
          <w:sz w:val="20"/>
          <w:szCs w:val="20"/>
        </w:rPr>
        <w:t>omplex dashboards</w:t>
      </w:r>
      <w:r w:rsidR="007331AB">
        <w:rPr>
          <w:sz w:val="20"/>
          <w:szCs w:val="20"/>
        </w:rPr>
        <w:t xml:space="preserve"> </w:t>
      </w:r>
      <w:r w:rsidRPr="008E5C66">
        <w:rPr>
          <w:sz w:val="20"/>
          <w:szCs w:val="20"/>
        </w:rPr>
        <w:t>(</w:t>
      </w:r>
      <w:proofErr w:type="spellStart"/>
      <w:r w:rsidRPr="008E5C66">
        <w:rPr>
          <w:sz w:val="20"/>
          <w:szCs w:val="20"/>
        </w:rPr>
        <w:t>eg</w:t>
      </w:r>
      <w:proofErr w:type="spellEnd"/>
      <w:r w:rsidRPr="008E5C66">
        <w:rPr>
          <w:sz w:val="20"/>
          <w:szCs w:val="20"/>
        </w:rPr>
        <w:t xml:space="preserve">: Showing sales for different Organizations, One view Dash Boards, Gross profit, Inventory.), List, cross tab, drill through, master-detail, chart and complex reports which involved </w:t>
      </w:r>
      <w:r w:rsidR="00FE3B41">
        <w:rPr>
          <w:sz w:val="20"/>
          <w:szCs w:val="20"/>
        </w:rPr>
        <w:t>m</w:t>
      </w:r>
      <w:r w:rsidRPr="008E5C66">
        <w:rPr>
          <w:sz w:val="20"/>
          <w:szCs w:val="20"/>
        </w:rPr>
        <w:t xml:space="preserve">ultiple </w:t>
      </w:r>
      <w:r w:rsidR="00FE3B41">
        <w:rPr>
          <w:sz w:val="20"/>
          <w:szCs w:val="20"/>
        </w:rPr>
        <w:t>p</w:t>
      </w:r>
      <w:r w:rsidRPr="008E5C66">
        <w:rPr>
          <w:sz w:val="20"/>
          <w:szCs w:val="20"/>
        </w:rPr>
        <w:t>rompts in Report Studio.</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Developed Power Play reports for Different Organizations in LFUSA. Created Cubes for Sales, Orders, Billing Status, Inventory.</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Created different User Groups based on the Organizations for cubes and dashboards.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Trained the end users to effectively use the reporting tool to build and customize their ad-hoc reports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Data analyzed and created ad</w:t>
      </w:r>
      <w:r w:rsidR="003B2CA4">
        <w:rPr>
          <w:sz w:val="20"/>
          <w:szCs w:val="20"/>
        </w:rPr>
        <w:t>-hoc reports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lastRenderedPageBreak/>
        <w:t>Develop</w:t>
      </w:r>
      <w:r w:rsidR="003B2CA4">
        <w:rPr>
          <w:sz w:val="20"/>
          <w:szCs w:val="20"/>
        </w:rPr>
        <w:t>ed</w:t>
      </w:r>
      <w:r w:rsidRPr="008E5C66">
        <w:rPr>
          <w:sz w:val="20"/>
          <w:szCs w:val="20"/>
        </w:rPr>
        <w:t xml:space="preserve"> Prompt pages and Conditional Variables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Scheduled and Distributed Reports through Schedule Management in Cognos Connection</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Trained Users on Power Play Studio for Ad-Hoc Reporting.</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 xml:space="preserve">Involved in </w:t>
      </w:r>
      <w:r w:rsidR="009D6D1C">
        <w:rPr>
          <w:sz w:val="20"/>
          <w:szCs w:val="20"/>
        </w:rPr>
        <w:t>d</w:t>
      </w:r>
      <w:r w:rsidRPr="008E5C66">
        <w:rPr>
          <w:sz w:val="20"/>
          <w:szCs w:val="20"/>
        </w:rPr>
        <w:t xml:space="preserve">ocumentation for </w:t>
      </w:r>
      <w:r w:rsidR="009D6D1C">
        <w:rPr>
          <w:sz w:val="20"/>
          <w:szCs w:val="20"/>
        </w:rPr>
        <w:t>u</w:t>
      </w:r>
      <w:r w:rsidRPr="008E5C66">
        <w:rPr>
          <w:sz w:val="20"/>
          <w:szCs w:val="20"/>
        </w:rPr>
        <w:t>ser training.</w:t>
      </w:r>
    </w:p>
    <w:p w:rsidR="008E5C66" w:rsidRPr="008E5C66" w:rsidRDefault="008E5C66" w:rsidP="003B2CA4">
      <w:pPr>
        <w:numPr>
          <w:ilvl w:val="0"/>
          <w:numId w:val="2"/>
        </w:numPr>
        <w:tabs>
          <w:tab w:val="left" w:pos="720"/>
        </w:tabs>
        <w:spacing w:before="86" w:line="150" w:lineRule="atLeast"/>
        <w:jc w:val="both"/>
        <w:rPr>
          <w:sz w:val="20"/>
          <w:szCs w:val="20"/>
        </w:rPr>
      </w:pPr>
      <w:r w:rsidRPr="008E5C66">
        <w:rPr>
          <w:sz w:val="20"/>
          <w:szCs w:val="20"/>
        </w:rPr>
        <w:t xml:space="preserve">Designed   models by mapping business needs using Power Play Transformer and created multi dimensional cubes, cube groups, Power Play reports </w:t>
      </w:r>
    </w:p>
    <w:p w:rsidR="008E5C66" w:rsidRPr="008E5C66" w:rsidRDefault="003B2CA4" w:rsidP="007331AB">
      <w:pPr>
        <w:numPr>
          <w:ilvl w:val="0"/>
          <w:numId w:val="2"/>
        </w:numPr>
        <w:tabs>
          <w:tab w:val="left" w:pos="720"/>
        </w:tabs>
        <w:spacing w:before="86" w:line="150" w:lineRule="atLeast"/>
        <w:jc w:val="both"/>
        <w:rPr>
          <w:sz w:val="20"/>
          <w:szCs w:val="20"/>
        </w:rPr>
      </w:pPr>
      <w:r>
        <w:rPr>
          <w:sz w:val="20"/>
          <w:szCs w:val="20"/>
        </w:rPr>
        <w:t>Decreased the Cube build time</w:t>
      </w:r>
      <w:r w:rsidR="008E5C66" w:rsidRPr="008E5C66">
        <w:rPr>
          <w:sz w:val="20"/>
          <w:szCs w:val="20"/>
        </w:rPr>
        <w:t xml:space="preserve"> drastically and increased runtime performance. </w:t>
      </w:r>
    </w:p>
    <w:p w:rsidR="008E5C66" w:rsidRDefault="008E5C66" w:rsidP="007331AB">
      <w:pPr>
        <w:numPr>
          <w:ilvl w:val="0"/>
          <w:numId w:val="2"/>
        </w:numPr>
        <w:tabs>
          <w:tab w:val="left" w:pos="720"/>
        </w:tabs>
        <w:spacing w:before="86" w:line="150" w:lineRule="atLeast"/>
        <w:jc w:val="both"/>
        <w:rPr>
          <w:sz w:val="20"/>
          <w:szCs w:val="20"/>
        </w:rPr>
      </w:pPr>
      <w:r w:rsidRPr="008E5C66">
        <w:rPr>
          <w:sz w:val="20"/>
          <w:szCs w:val="20"/>
        </w:rPr>
        <w:t>Designed multidimensional models using Transformer.</w:t>
      </w:r>
    </w:p>
    <w:p w:rsidR="00554AC7" w:rsidRDefault="00554AC7" w:rsidP="007331AB">
      <w:pPr>
        <w:numPr>
          <w:ilvl w:val="0"/>
          <w:numId w:val="2"/>
        </w:numPr>
        <w:tabs>
          <w:tab w:val="left" w:pos="720"/>
        </w:tabs>
        <w:spacing w:before="86" w:line="150" w:lineRule="atLeast"/>
        <w:jc w:val="both"/>
        <w:rPr>
          <w:sz w:val="20"/>
          <w:szCs w:val="20"/>
        </w:rPr>
      </w:pPr>
      <w:r>
        <w:rPr>
          <w:sz w:val="20"/>
          <w:szCs w:val="20"/>
        </w:rPr>
        <w:t xml:space="preserve">Developed multidimensional reports </w:t>
      </w:r>
      <w:r w:rsidR="00324E7B">
        <w:rPr>
          <w:sz w:val="20"/>
          <w:szCs w:val="20"/>
        </w:rPr>
        <w:t xml:space="preserve">in Report Studio </w:t>
      </w:r>
      <w:r>
        <w:rPr>
          <w:sz w:val="20"/>
          <w:szCs w:val="20"/>
        </w:rPr>
        <w:t>by implementing multi-dimensional cubes</w:t>
      </w:r>
    </w:p>
    <w:p w:rsidR="00554AC7" w:rsidRPr="008E5C66" w:rsidRDefault="00554AC7" w:rsidP="007331AB">
      <w:pPr>
        <w:numPr>
          <w:ilvl w:val="0"/>
          <w:numId w:val="2"/>
        </w:numPr>
        <w:tabs>
          <w:tab w:val="left" w:pos="720"/>
        </w:tabs>
        <w:spacing w:before="86" w:line="150" w:lineRule="atLeast"/>
        <w:jc w:val="both"/>
        <w:rPr>
          <w:sz w:val="20"/>
          <w:szCs w:val="20"/>
        </w:rPr>
      </w:pPr>
      <w:r>
        <w:rPr>
          <w:sz w:val="20"/>
          <w:szCs w:val="20"/>
        </w:rPr>
        <w:t>Developed reports in Reports studio using MDX functions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Involved in Deploying reports, cubes and packages from Development to Production environment.</w:t>
      </w:r>
    </w:p>
    <w:p w:rsidR="008E5C66" w:rsidRDefault="008E5C66" w:rsidP="007331AB">
      <w:pPr>
        <w:numPr>
          <w:ilvl w:val="0"/>
          <w:numId w:val="2"/>
        </w:numPr>
        <w:tabs>
          <w:tab w:val="left" w:pos="720"/>
        </w:tabs>
        <w:spacing w:before="86" w:line="150" w:lineRule="atLeast"/>
        <w:jc w:val="both"/>
        <w:rPr>
          <w:sz w:val="20"/>
          <w:szCs w:val="20"/>
        </w:rPr>
      </w:pPr>
      <w:r w:rsidRPr="008E5C66">
        <w:rPr>
          <w:sz w:val="20"/>
          <w:szCs w:val="20"/>
        </w:rPr>
        <w:t>Maintained the packages and reports in development, test and production environment.</w:t>
      </w:r>
    </w:p>
    <w:p w:rsidR="00FF0310" w:rsidRPr="008E5C66" w:rsidRDefault="00FF0310" w:rsidP="007331AB">
      <w:pPr>
        <w:numPr>
          <w:ilvl w:val="0"/>
          <w:numId w:val="2"/>
        </w:numPr>
        <w:tabs>
          <w:tab w:val="left" w:pos="720"/>
        </w:tabs>
        <w:spacing w:before="86" w:line="150" w:lineRule="atLeast"/>
        <w:jc w:val="both"/>
        <w:rPr>
          <w:sz w:val="20"/>
          <w:szCs w:val="20"/>
        </w:rPr>
      </w:pPr>
      <w:r>
        <w:rPr>
          <w:sz w:val="20"/>
          <w:szCs w:val="20"/>
        </w:rPr>
        <w:t>Generated SQL/MDX and analyzed Cognos SQL, Native SQL to trouble shoot the report issues</w:t>
      </w:r>
    </w:p>
    <w:p w:rsidR="008E5C66" w:rsidRPr="008E5C66" w:rsidRDefault="008E5C66" w:rsidP="007331AB">
      <w:pPr>
        <w:numPr>
          <w:ilvl w:val="0"/>
          <w:numId w:val="2"/>
        </w:numPr>
        <w:tabs>
          <w:tab w:val="left" w:pos="720"/>
        </w:tabs>
        <w:spacing w:before="86" w:line="150" w:lineRule="atLeast"/>
        <w:jc w:val="both"/>
        <w:rPr>
          <w:sz w:val="20"/>
          <w:szCs w:val="20"/>
        </w:rPr>
      </w:pPr>
      <w:r w:rsidRPr="008E5C66">
        <w:rPr>
          <w:sz w:val="20"/>
          <w:szCs w:val="20"/>
        </w:rPr>
        <w:t>Created Filters, Prompts, Calculations both at package level and report level.</w:t>
      </w:r>
    </w:p>
    <w:p w:rsidR="008E5C66" w:rsidRPr="008E5C66" w:rsidRDefault="003A2805" w:rsidP="007331AB">
      <w:pPr>
        <w:numPr>
          <w:ilvl w:val="0"/>
          <w:numId w:val="2"/>
        </w:numPr>
        <w:tabs>
          <w:tab w:val="left" w:pos="720"/>
        </w:tabs>
        <w:spacing w:before="86" w:line="150" w:lineRule="atLeast"/>
        <w:jc w:val="both"/>
        <w:rPr>
          <w:sz w:val="20"/>
          <w:szCs w:val="20"/>
        </w:rPr>
      </w:pPr>
      <w:r>
        <w:rPr>
          <w:sz w:val="20"/>
          <w:szCs w:val="20"/>
        </w:rPr>
        <w:t>Created c</w:t>
      </w:r>
      <w:r w:rsidR="008E5C66" w:rsidRPr="008E5C66">
        <w:rPr>
          <w:sz w:val="20"/>
          <w:szCs w:val="20"/>
        </w:rPr>
        <w:t>alculated fields, manual dimensions and used special categories for creating cubes and reports using Transformer models</w:t>
      </w:r>
    </w:p>
    <w:p w:rsidR="009643D8" w:rsidRPr="008E5C66" w:rsidRDefault="009643D8" w:rsidP="008E5C66">
      <w:pPr>
        <w:rPr>
          <w:sz w:val="20"/>
          <w:szCs w:val="20"/>
        </w:rPr>
      </w:pPr>
    </w:p>
    <w:p w:rsidR="008E5C66" w:rsidRPr="008E5C66" w:rsidRDefault="008E5C66" w:rsidP="00DF25FA">
      <w:pPr>
        <w:jc w:val="both"/>
        <w:rPr>
          <w:sz w:val="20"/>
          <w:szCs w:val="20"/>
        </w:rPr>
      </w:pPr>
      <w:r w:rsidRPr="00D246A1">
        <w:rPr>
          <w:b/>
          <w:sz w:val="20"/>
          <w:szCs w:val="20"/>
        </w:rPr>
        <w:t>Environment:</w:t>
      </w:r>
      <w:r w:rsidRPr="008E5C66">
        <w:rPr>
          <w:sz w:val="20"/>
          <w:szCs w:val="20"/>
        </w:rPr>
        <w:t xml:space="preserve"> COGNOS 10.1</w:t>
      </w:r>
      <w:r w:rsidR="003B2CA4">
        <w:rPr>
          <w:sz w:val="20"/>
          <w:szCs w:val="20"/>
        </w:rPr>
        <w:t xml:space="preserve">/8.4 </w:t>
      </w:r>
      <w:r w:rsidRPr="008E5C66">
        <w:rPr>
          <w:sz w:val="20"/>
          <w:szCs w:val="20"/>
        </w:rPr>
        <w:t>(Report Studio, Query Studio, Analysis Studio,</w:t>
      </w:r>
      <w:r w:rsidR="00DF25FA">
        <w:rPr>
          <w:sz w:val="20"/>
          <w:szCs w:val="20"/>
        </w:rPr>
        <w:t xml:space="preserve"> Power Play Studio,</w:t>
      </w:r>
      <w:r w:rsidRPr="008E5C66">
        <w:rPr>
          <w:sz w:val="20"/>
          <w:szCs w:val="20"/>
        </w:rPr>
        <w:t xml:space="preserve"> </w:t>
      </w:r>
      <w:r w:rsidR="003B2CA4">
        <w:rPr>
          <w:sz w:val="20"/>
          <w:szCs w:val="20"/>
        </w:rPr>
        <w:t>Event</w:t>
      </w:r>
      <w:r w:rsidRPr="008E5C66">
        <w:rPr>
          <w:sz w:val="20"/>
          <w:szCs w:val="20"/>
        </w:rPr>
        <w:t xml:space="preserve"> Studio</w:t>
      </w:r>
      <w:r w:rsidR="00E24AC5">
        <w:rPr>
          <w:sz w:val="20"/>
          <w:szCs w:val="20"/>
        </w:rPr>
        <w:t>,</w:t>
      </w:r>
      <w:r w:rsidR="003C08C4">
        <w:rPr>
          <w:sz w:val="20"/>
          <w:szCs w:val="20"/>
        </w:rPr>
        <w:t xml:space="preserve"> </w:t>
      </w:r>
      <w:r w:rsidR="00E24AC5">
        <w:rPr>
          <w:sz w:val="20"/>
          <w:szCs w:val="20"/>
        </w:rPr>
        <w:t>Transformer)</w:t>
      </w:r>
      <w:r w:rsidRPr="008E5C66">
        <w:rPr>
          <w:sz w:val="20"/>
          <w:szCs w:val="20"/>
        </w:rPr>
        <w:t>,</w:t>
      </w:r>
      <w:r w:rsidR="00DF25FA">
        <w:rPr>
          <w:sz w:val="20"/>
          <w:szCs w:val="20"/>
        </w:rPr>
        <w:t xml:space="preserve"> </w:t>
      </w:r>
      <w:r w:rsidRPr="008E5C66">
        <w:rPr>
          <w:sz w:val="20"/>
          <w:szCs w:val="20"/>
        </w:rPr>
        <w:t>Microsoft SQL Server 200</w:t>
      </w:r>
      <w:r w:rsidR="00DF25FA">
        <w:rPr>
          <w:sz w:val="20"/>
          <w:szCs w:val="20"/>
        </w:rPr>
        <w:t>8</w:t>
      </w:r>
      <w:r w:rsidRPr="008E5C66">
        <w:rPr>
          <w:sz w:val="20"/>
          <w:szCs w:val="20"/>
        </w:rPr>
        <w:t>, SSIS (Data Transformation Services),</w:t>
      </w:r>
      <w:r w:rsidR="00DF25FA">
        <w:rPr>
          <w:sz w:val="20"/>
          <w:szCs w:val="20"/>
        </w:rPr>
        <w:t xml:space="preserve"> </w:t>
      </w:r>
      <w:r w:rsidRPr="008E5C66">
        <w:rPr>
          <w:sz w:val="20"/>
          <w:szCs w:val="20"/>
        </w:rPr>
        <w:t>Active Directory, Windows XP/2003</w:t>
      </w:r>
      <w:bookmarkStart w:id="0" w:name="_GoBack"/>
      <w:bookmarkEnd w:id="0"/>
    </w:p>
    <w:p w:rsidR="00F64765" w:rsidRDefault="00F64765" w:rsidP="001B6C59">
      <w:pPr>
        <w:spacing w:line="360" w:lineRule="auto"/>
        <w:rPr>
          <w:b/>
          <w:bCs/>
          <w:sz w:val="20"/>
          <w:szCs w:val="20"/>
        </w:rPr>
      </w:pPr>
    </w:p>
    <w:p w:rsidR="006473E6" w:rsidRPr="00B336DF" w:rsidRDefault="005A3700" w:rsidP="001B6C59">
      <w:pPr>
        <w:spacing w:line="360" w:lineRule="auto"/>
        <w:rPr>
          <w:sz w:val="20"/>
          <w:szCs w:val="20"/>
        </w:rPr>
      </w:pPr>
      <w:proofErr w:type="spellStart"/>
      <w:r>
        <w:rPr>
          <w:b/>
          <w:bCs/>
          <w:sz w:val="20"/>
          <w:szCs w:val="20"/>
        </w:rPr>
        <w:t>Subex</w:t>
      </w:r>
      <w:proofErr w:type="spellEnd"/>
      <w:r>
        <w:rPr>
          <w:b/>
          <w:bCs/>
          <w:sz w:val="20"/>
          <w:szCs w:val="20"/>
        </w:rPr>
        <w:t xml:space="preserve"> Inc</w:t>
      </w:r>
      <w:r w:rsidR="006473E6" w:rsidRPr="00B336DF">
        <w:rPr>
          <w:b/>
          <w:bCs/>
          <w:sz w:val="20"/>
          <w:szCs w:val="20"/>
        </w:rPr>
        <w:t>,</w:t>
      </w:r>
      <w:r>
        <w:rPr>
          <w:b/>
          <w:bCs/>
          <w:sz w:val="20"/>
          <w:szCs w:val="20"/>
        </w:rPr>
        <w:t xml:space="preserve"> Piscataway</w:t>
      </w:r>
      <w:r w:rsidR="006473E6" w:rsidRPr="00B336DF">
        <w:rPr>
          <w:b/>
          <w:bCs/>
          <w:sz w:val="20"/>
          <w:szCs w:val="20"/>
        </w:rPr>
        <w:t>, NJ</w:t>
      </w:r>
      <w:r>
        <w:t xml:space="preserve"> </w:t>
      </w:r>
      <w:r w:rsidR="006473E6" w:rsidRPr="00B336DF">
        <w:rPr>
          <w:sz w:val="20"/>
          <w:szCs w:val="20"/>
        </w:rPr>
        <w:t xml:space="preserve">  </w:t>
      </w:r>
      <w:r w:rsidR="006473E6" w:rsidRPr="00B336DF">
        <w:rPr>
          <w:sz w:val="20"/>
          <w:szCs w:val="20"/>
        </w:rPr>
        <w:tab/>
      </w:r>
      <w:r w:rsidR="006473E6" w:rsidRPr="00B336DF">
        <w:rPr>
          <w:sz w:val="20"/>
          <w:szCs w:val="20"/>
        </w:rPr>
        <w:tab/>
      </w:r>
      <w:r w:rsidR="006473E6" w:rsidRPr="00B336DF">
        <w:rPr>
          <w:sz w:val="20"/>
          <w:szCs w:val="20"/>
        </w:rPr>
        <w:tab/>
      </w:r>
      <w:r w:rsidR="006473E6" w:rsidRPr="00B336DF">
        <w:rPr>
          <w:sz w:val="20"/>
          <w:szCs w:val="20"/>
        </w:rPr>
        <w:tab/>
        <w:t xml:space="preserve">         </w:t>
      </w:r>
      <w:r w:rsidR="006473E6">
        <w:rPr>
          <w:sz w:val="20"/>
          <w:szCs w:val="20"/>
        </w:rPr>
        <w:tab/>
      </w:r>
      <w:r w:rsidR="006473E6">
        <w:rPr>
          <w:sz w:val="20"/>
          <w:szCs w:val="20"/>
        </w:rPr>
        <w:tab/>
      </w:r>
      <w:r>
        <w:rPr>
          <w:sz w:val="20"/>
          <w:szCs w:val="20"/>
        </w:rPr>
        <w:tab/>
      </w:r>
      <w:r>
        <w:rPr>
          <w:sz w:val="20"/>
          <w:szCs w:val="20"/>
        </w:rPr>
        <w:tab/>
      </w:r>
      <w:r w:rsidR="00F97C43">
        <w:rPr>
          <w:sz w:val="20"/>
          <w:szCs w:val="20"/>
        </w:rPr>
        <w:t xml:space="preserve">    </w:t>
      </w:r>
      <w:r w:rsidR="00502F89">
        <w:rPr>
          <w:b/>
          <w:bCs/>
          <w:sz w:val="20"/>
          <w:szCs w:val="20"/>
        </w:rPr>
        <w:t>01/</w:t>
      </w:r>
      <w:r w:rsidR="006473E6" w:rsidRPr="00B336DF">
        <w:rPr>
          <w:b/>
          <w:bCs/>
          <w:sz w:val="20"/>
          <w:szCs w:val="20"/>
        </w:rPr>
        <w:t xml:space="preserve">2009 – </w:t>
      </w:r>
      <w:r w:rsidR="00502F89">
        <w:rPr>
          <w:b/>
          <w:bCs/>
          <w:sz w:val="20"/>
          <w:szCs w:val="20"/>
        </w:rPr>
        <w:t>12/</w:t>
      </w:r>
      <w:r w:rsidR="006473E6" w:rsidRPr="00B336DF">
        <w:rPr>
          <w:b/>
          <w:bCs/>
          <w:sz w:val="20"/>
          <w:szCs w:val="20"/>
        </w:rPr>
        <w:t>2010</w:t>
      </w:r>
    </w:p>
    <w:p w:rsidR="006473E6" w:rsidRPr="00B336DF" w:rsidRDefault="006473E6" w:rsidP="00F034AE">
      <w:pPr>
        <w:spacing w:line="360" w:lineRule="auto"/>
        <w:rPr>
          <w:b/>
          <w:bCs/>
          <w:sz w:val="20"/>
          <w:szCs w:val="20"/>
        </w:rPr>
      </w:pPr>
      <w:r w:rsidRPr="00B336DF">
        <w:rPr>
          <w:b/>
          <w:bCs/>
          <w:sz w:val="20"/>
          <w:szCs w:val="20"/>
        </w:rPr>
        <w:t>Sr. Cognos Developer</w:t>
      </w:r>
      <w:r w:rsidR="00E403F2">
        <w:rPr>
          <w:b/>
          <w:bCs/>
          <w:sz w:val="20"/>
          <w:szCs w:val="20"/>
        </w:rPr>
        <w:t xml:space="preserve"> / Analyst</w:t>
      </w:r>
    </w:p>
    <w:p w:rsidR="006473E6" w:rsidRPr="00B336DF" w:rsidRDefault="006473E6" w:rsidP="009D3ACF">
      <w:pPr>
        <w:jc w:val="both"/>
        <w:rPr>
          <w:sz w:val="20"/>
          <w:szCs w:val="20"/>
        </w:rPr>
      </w:pPr>
      <w:proofErr w:type="gramStart"/>
      <w:r w:rsidRPr="00B336DF">
        <w:rPr>
          <w:sz w:val="20"/>
          <w:szCs w:val="20"/>
        </w:rPr>
        <w:t xml:space="preserve">Claims Management system - </w:t>
      </w:r>
      <w:r w:rsidR="00CB0BCF">
        <w:rPr>
          <w:sz w:val="20"/>
          <w:szCs w:val="20"/>
        </w:rPr>
        <w:t>The</w:t>
      </w:r>
      <w:r w:rsidRPr="00B336DF">
        <w:rPr>
          <w:sz w:val="20"/>
          <w:szCs w:val="20"/>
        </w:rPr>
        <w:t xml:space="preserve"> business team needed real time reporting to perform intelligent data analysis to make</w:t>
      </w:r>
      <w:r w:rsidR="00F80874">
        <w:rPr>
          <w:sz w:val="20"/>
          <w:szCs w:val="20"/>
        </w:rPr>
        <w:t xml:space="preserve"> strategic decisions on claims.</w:t>
      </w:r>
      <w:proofErr w:type="gramEnd"/>
      <w:r w:rsidR="00F80874">
        <w:rPr>
          <w:sz w:val="20"/>
          <w:szCs w:val="20"/>
        </w:rPr>
        <w:t xml:space="preserve"> </w:t>
      </w:r>
      <w:r w:rsidRPr="00B336DF">
        <w:rPr>
          <w:sz w:val="20"/>
          <w:szCs w:val="20"/>
        </w:rPr>
        <w:t>Claim management system is a complete lifecycle claims solution, delivering user effectiveness and totally optimized business outcomes. It guides claims handlers through the complex process of dealing with all parties related to the claim. It informs and alerts claims supervisors and senior executives by providing vital claim operating information through real-time dashboards and regular information reports.</w:t>
      </w:r>
    </w:p>
    <w:p w:rsidR="006473E6" w:rsidRPr="00B336DF" w:rsidRDefault="006473E6" w:rsidP="00F034AE">
      <w:pPr>
        <w:spacing w:line="150" w:lineRule="atLeast"/>
        <w:jc w:val="both"/>
        <w:rPr>
          <w:sz w:val="20"/>
          <w:szCs w:val="20"/>
        </w:rPr>
      </w:pPr>
    </w:p>
    <w:p w:rsidR="006473E6" w:rsidRPr="00B336DF" w:rsidRDefault="006473E6" w:rsidP="000434EE">
      <w:pPr>
        <w:spacing w:line="150" w:lineRule="atLeast"/>
        <w:rPr>
          <w:sz w:val="20"/>
          <w:szCs w:val="20"/>
        </w:rPr>
      </w:pPr>
      <w:r w:rsidRPr="00B336DF">
        <w:rPr>
          <w:b/>
          <w:bCs/>
          <w:sz w:val="20"/>
          <w:szCs w:val="20"/>
        </w:rPr>
        <w:t>Responsibilities:</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Involved in Developing Framework Manager Models with Physical  layer and Presentation Layer to cater the various businesses needs (Folders, Filters, and Macros)</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Design and develop query models that support their tactical and strategic reporting needs</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Customized Cognos Connection with appropriate reports and security measures</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Created new jobs and scheduled reports using Cognos Connection</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Design and develop logical dimensional models implemented in both multi-dimensional databases or cubes and in the form of star schema database</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Design, Develop , Build and Support metadata/ models and cubes in Transformer</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Identified various dimensions and measures required for the generation of a cube</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Developed List, cross tab, drill through, master-detail, chart and complex reports which involved Multiple Prompts, cascading prompts, multi-query in Report Studio, Burst Reports against database</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 xml:space="preserve">Developed reports involving Multi Query, Multi page, Discontinuous cross tab, Graphical, Repeater,   Union queries  with a very high level of detail and formatting </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Created custom prompt reports in Report Studio, Bursting reports to different user groups</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Developed Dash Board reports in Report Studio </w:t>
      </w:r>
    </w:p>
    <w:p w:rsidR="006473E6" w:rsidRPr="00B336DF" w:rsidRDefault="006473E6" w:rsidP="000434EE">
      <w:pPr>
        <w:numPr>
          <w:ilvl w:val="0"/>
          <w:numId w:val="2"/>
        </w:numPr>
        <w:tabs>
          <w:tab w:val="left" w:pos="720"/>
        </w:tabs>
        <w:spacing w:before="86" w:line="150" w:lineRule="atLeast"/>
        <w:jc w:val="both"/>
        <w:rPr>
          <w:sz w:val="20"/>
          <w:szCs w:val="20"/>
        </w:rPr>
      </w:pPr>
      <w:r w:rsidRPr="00B336DF">
        <w:rPr>
          <w:sz w:val="20"/>
          <w:szCs w:val="20"/>
        </w:rPr>
        <w:t>Trained power users to use Query Studio for Ad-Hoc reporting. </w:t>
      </w:r>
    </w:p>
    <w:p w:rsidR="008F5D6A" w:rsidRDefault="008F5D6A" w:rsidP="00B336DF">
      <w:pPr>
        <w:rPr>
          <w:b/>
          <w:bCs/>
          <w:sz w:val="20"/>
          <w:szCs w:val="20"/>
        </w:rPr>
      </w:pPr>
    </w:p>
    <w:p w:rsidR="006473E6" w:rsidRPr="00B336DF" w:rsidRDefault="006473E6" w:rsidP="00B336DF">
      <w:pPr>
        <w:rPr>
          <w:sz w:val="20"/>
          <w:szCs w:val="20"/>
        </w:rPr>
      </w:pPr>
      <w:r w:rsidRPr="00B336DF">
        <w:rPr>
          <w:b/>
          <w:bCs/>
          <w:sz w:val="20"/>
          <w:szCs w:val="20"/>
        </w:rPr>
        <w:lastRenderedPageBreak/>
        <w:t>Environment:</w:t>
      </w:r>
      <w:r>
        <w:rPr>
          <w:b/>
          <w:bCs/>
          <w:sz w:val="20"/>
          <w:szCs w:val="20"/>
        </w:rPr>
        <w:t xml:space="preserve"> </w:t>
      </w:r>
      <w:r w:rsidRPr="00B336DF">
        <w:rPr>
          <w:sz w:val="20"/>
          <w:szCs w:val="20"/>
        </w:rPr>
        <w:t xml:space="preserve">Cognos 8.4, Framework Manager, Report Studio, Query Studio, Analysis Studio, Event Studio, Cognos Connection, </w:t>
      </w:r>
      <w:proofErr w:type="spellStart"/>
      <w:r w:rsidRPr="00B336DF">
        <w:rPr>
          <w:sz w:val="20"/>
          <w:szCs w:val="20"/>
        </w:rPr>
        <w:t>PowerPlay</w:t>
      </w:r>
      <w:proofErr w:type="spellEnd"/>
      <w:r w:rsidRPr="00B336DF">
        <w:rPr>
          <w:sz w:val="20"/>
          <w:szCs w:val="20"/>
        </w:rPr>
        <w:t xml:space="preserve"> Transformer, SQL Server 2005, IIS Web Sever.</w:t>
      </w:r>
    </w:p>
    <w:p w:rsidR="005A47DF" w:rsidRPr="00B336DF" w:rsidRDefault="005A47DF" w:rsidP="00D57140">
      <w:pPr>
        <w:spacing w:before="86" w:line="150" w:lineRule="atLeast"/>
        <w:jc w:val="both"/>
        <w:rPr>
          <w:sz w:val="20"/>
          <w:szCs w:val="20"/>
        </w:rPr>
      </w:pPr>
    </w:p>
    <w:p w:rsidR="006473E6" w:rsidRPr="00B336DF" w:rsidRDefault="006473E6" w:rsidP="00F830AB">
      <w:pPr>
        <w:spacing w:line="360" w:lineRule="auto"/>
        <w:rPr>
          <w:b/>
          <w:bCs/>
          <w:sz w:val="20"/>
          <w:szCs w:val="20"/>
        </w:rPr>
      </w:pPr>
      <w:r w:rsidRPr="00B336DF">
        <w:rPr>
          <w:b/>
          <w:bCs/>
          <w:sz w:val="20"/>
          <w:szCs w:val="20"/>
        </w:rPr>
        <w:t>Deutsche Bank, New York</w:t>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t xml:space="preserve">    </w:t>
      </w:r>
      <w:r>
        <w:rPr>
          <w:b/>
          <w:bCs/>
          <w:sz w:val="20"/>
          <w:szCs w:val="20"/>
        </w:rPr>
        <w:tab/>
      </w:r>
      <w:r w:rsidR="003775BE">
        <w:rPr>
          <w:b/>
          <w:bCs/>
          <w:sz w:val="20"/>
          <w:szCs w:val="20"/>
        </w:rPr>
        <w:t>09/</w:t>
      </w:r>
      <w:r w:rsidRPr="00B336DF">
        <w:rPr>
          <w:b/>
          <w:bCs/>
          <w:sz w:val="20"/>
          <w:szCs w:val="20"/>
        </w:rPr>
        <w:t xml:space="preserve">2008 – </w:t>
      </w:r>
      <w:r w:rsidR="003775BE">
        <w:rPr>
          <w:b/>
          <w:bCs/>
          <w:sz w:val="20"/>
          <w:szCs w:val="20"/>
        </w:rPr>
        <w:t>12/</w:t>
      </w:r>
      <w:r w:rsidRPr="00B336DF">
        <w:rPr>
          <w:b/>
          <w:bCs/>
          <w:sz w:val="20"/>
          <w:szCs w:val="20"/>
        </w:rPr>
        <w:t>2008</w:t>
      </w:r>
    </w:p>
    <w:p w:rsidR="006473E6" w:rsidRPr="00B336DF" w:rsidRDefault="006473E6" w:rsidP="00F830AB">
      <w:pPr>
        <w:spacing w:line="150" w:lineRule="atLeast"/>
        <w:jc w:val="both"/>
        <w:rPr>
          <w:sz w:val="20"/>
          <w:szCs w:val="20"/>
        </w:rPr>
      </w:pPr>
      <w:r w:rsidRPr="00B336DF">
        <w:rPr>
          <w:b/>
          <w:bCs/>
          <w:sz w:val="20"/>
          <w:szCs w:val="20"/>
        </w:rPr>
        <w:t xml:space="preserve">Cognos Specialist      </w:t>
      </w:r>
    </w:p>
    <w:p w:rsidR="006473E6" w:rsidRPr="00B336DF" w:rsidRDefault="006473E6">
      <w:pPr>
        <w:spacing w:line="150" w:lineRule="atLeast"/>
        <w:jc w:val="both"/>
        <w:rPr>
          <w:sz w:val="20"/>
          <w:szCs w:val="20"/>
        </w:rPr>
      </w:pPr>
    </w:p>
    <w:p w:rsidR="006473E6" w:rsidRPr="00B336DF" w:rsidRDefault="006473E6">
      <w:pPr>
        <w:spacing w:line="150" w:lineRule="atLeast"/>
        <w:jc w:val="both"/>
        <w:rPr>
          <w:sz w:val="20"/>
          <w:szCs w:val="20"/>
        </w:rPr>
      </w:pPr>
      <w:proofErr w:type="spellStart"/>
      <w:r w:rsidRPr="00B336DF">
        <w:rPr>
          <w:sz w:val="20"/>
          <w:szCs w:val="20"/>
        </w:rPr>
        <w:t>Vurv</w:t>
      </w:r>
      <w:proofErr w:type="spellEnd"/>
      <w:r w:rsidRPr="00B336DF">
        <w:rPr>
          <w:sz w:val="20"/>
          <w:szCs w:val="20"/>
        </w:rPr>
        <w:t xml:space="preserve"> HR Management System - </w:t>
      </w:r>
      <w:proofErr w:type="spellStart"/>
      <w:r w:rsidRPr="00B336DF">
        <w:rPr>
          <w:sz w:val="20"/>
          <w:szCs w:val="20"/>
        </w:rPr>
        <w:t>Vurv</w:t>
      </w:r>
      <w:proofErr w:type="spellEnd"/>
      <w:r w:rsidRPr="00B336DF">
        <w:rPr>
          <w:sz w:val="20"/>
          <w:szCs w:val="20"/>
        </w:rPr>
        <w:t xml:space="preserve"> is a global HR management system for Deutsche Bank for handling all HR related activities. The system tracks when a new candidate submits his employment application till its final stage whether </w:t>
      </w:r>
      <w:proofErr w:type="gramStart"/>
      <w:r w:rsidRPr="00B336DF">
        <w:rPr>
          <w:sz w:val="20"/>
          <w:szCs w:val="20"/>
        </w:rPr>
        <w:t>his  application</w:t>
      </w:r>
      <w:proofErr w:type="gramEnd"/>
      <w:r w:rsidRPr="00B336DF">
        <w:rPr>
          <w:sz w:val="20"/>
          <w:szCs w:val="20"/>
        </w:rPr>
        <w:t xml:space="preserve"> approved or rejected. Each candidate has to go through different stages. The system designed to generate different kinds of reports like aging reports, cost of hire, Dash board, number of open requisitions, </w:t>
      </w:r>
      <w:proofErr w:type="gramStart"/>
      <w:r w:rsidRPr="00B336DF">
        <w:rPr>
          <w:sz w:val="20"/>
          <w:szCs w:val="20"/>
        </w:rPr>
        <w:t>number</w:t>
      </w:r>
      <w:proofErr w:type="gramEnd"/>
      <w:r w:rsidRPr="00B336DF">
        <w:rPr>
          <w:sz w:val="20"/>
          <w:szCs w:val="20"/>
        </w:rPr>
        <w:t xml:space="preserve"> of candidates on hold. And all these reports are generating region wise</w:t>
      </w:r>
    </w:p>
    <w:p w:rsidR="006473E6" w:rsidRPr="00B336DF" w:rsidRDefault="006473E6">
      <w:pPr>
        <w:spacing w:line="150" w:lineRule="atLeast"/>
        <w:jc w:val="both"/>
        <w:rPr>
          <w:sz w:val="20"/>
          <w:szCs w:val="20"/>
        </w:rPr>
      </w:pPr>
    </w:p>
    <w:p w:rsidR="006473E6" w:rsidRPr="00B336DF" w:rsidRDefault="006473E6" w:rsidP="00E36452">
      <w:pPr>
        <w:spacing w:line="150" w:lineRule="atLeast"/>
        <w:rPr>
          <w:b/>
          <w:bCs/>
          <w:sz w:val="20"/>
          <w:szCs w:val="20"/>
        </w:rPr>
      </w:pPr>
      <w:r w:rsidRPr="00B336DF">
        <w:rPr>
          <w:b/>
          <w:bCs/>
          <w:sz w:val="20"/>
          <w:szCs w:val="20"/>
        </w:rPr>
        <w:t>Responsibilities: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Analyzed updated user requirements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Involved in gathering business requirements for the model</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Development of functional specifications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 xml:space="preserve">Worked extensively on developing the model and publishing the package on </w:t>
      </w:r>
      <w:proofErr w:type="spellStart"/>
      <w:r w:rsidRPr="00B336DF">
        <w:rPr>
          <w:sz w:val="20"/>
          <w:szCs w:val="20"/>
        </w:rPr>
        <w:t>cognos</w:t>
      </w:r>
      <w:proofErr w:type="spellEnd"/>
      <w:r w:rsidRPr="00B336DF">
        <w:rPr>
          <w:sz w:val="20"/>
          <w:szCs w:val="20"/>
        </w:rPr>
        <w:t xml:space="preserve"> connection</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 and deployed packages for reporting and ad hoc users for the query studio</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Designed different reports for each country/region</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report requirement templates as per the business requirements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Implemented data level, object level and package level security in Framework manager</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Worked with List, Cross tab, prompts and various types of graphs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 Drill through reports for summary and detail level</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Engaged in Publishing and scheduling the reports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Participated in all the global meetings involved by all the users from all the regions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all the required Cubes and Drill Through reports for the project</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Business Reports and Cycle time Metrics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 xml:space="preserve">Developed Cubes in </w:t>
      </w:r>
      <w:proofErr w:type="spellStart"/>
      <w:r w:rsidRPr="00B336DF">
        <w:rPr>
          <w:sz w:val="20"/>
          <w:szCs w:val="20"/>
        </w:rPr>
        <w:t>PowerPlay</w:t>
      </w:r>
      <w:proofErr w:type="spellEnd"/>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Models, Reports and Cubes as per the design considerations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Provided Production support</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Involved in functional testing of the reports</w:t>
      </w:r>
    </w:p>
    <w:p w:rsidR="008F5D6A" w:rsidRDefault="008F5D6A" w:rsidP="00B336DF">
      <w:pPr>
        <w:rPr>
          <w:b/>
          <w:bCs/>
          <w:sz w:val="20"/>
          <w:szCs w:val="20"/>
        </w:rPr>
      </w:pPr>
    </w:p>
    <w:p w:rsidR="006473E6" w:rsidRDefault="006473E6" w:rsidP="00B336DF">
      <w:pPr>
        <w:rPr>
          <w:sz w:val="20"/>
          <w:szCs w:val="20"/>
        </w:rPr>
      </w:pPr>
      <w:r w:rsidRPr="00B336DF">
        <w:rPr>
          <w:b/>
          <w:bCs/>
          <w:sz w:val="20"/>
          <w:szCs w:val="20"/>
        </w:rPr>
        <w:t>Environment:</w:t>
      </w:r>
      <w:r>
        <w:rPr>
          <w:b/>
          <w:bCs/>
          <w:sz w:val="20"/>
          <w:szCs w:val="20"/>
        </w:rPr>
        <w:t xml:space="preserve"> </w:t>
      </w:r>
      <w:r w:rsidRPr="00B336DF">
        <w:rPr>
          <w:sz w:val="20"/>
          <w:szCs w:val="20"/>
        </w:rPr>
        <w:t>Cognos 8.3, Framework Manager, Report Studio, Analysis Studio, Query Studio</w:t>
      </w:r>
    </w:p>
    <w:p w:rsidR="006473E6" w:rsidRDefault="006473E6" w:rsidP="00B336DF">
      <w:pPr>
        <w:rPr>
          <w:sz w:val="20"/>
          <w:szCs w:val="20"/>
        </w:rPr>
      </w:pPr>
    </w:p>
    <w:p w:rsidR="00E23A8A" w:rsidRPr="00B336DF" w:rsidRDefault="00E23A8A" w:rsidP="00B336DF">
      <w:pPr>
        <w:rPr>
          <w:sz w:val="20"/>
          <w:szCs w:val="20"/>
        </w:rPr>
      </w:pPr>
    </w:p>
    <w:p w:rsidR="006473E6" w:rsidRPr="00B336DF" w:rsidRDefault="006473E6" w:rsidP="008C05F0">
      <w:pPr>
        <w:spacing w:line="360" w:lineRule="auto"/>
        <w:rPr>
          <w:b/>
          <w:bCs/>
          <w:sz w:val="20"/>
          <w:szCs w:val="20"/>
        </w:rPr>
      </w:pPr>
      <w:r w:rsidRPr="00B336DF">
        <w:rPr>
          <w:b/>
          <w:bCs/>
          <w:sz w:val="20"/>
          <w:szCs w:val="20"/>
        </w:rPr>
        <w:t>AT&amp;T, Middletown, NJ</w:t>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00B403E9">
        <w:rPr>
          <w:b/>
          <w:bCs/>
          <w:sz w:val="20"/>
          <w:szCs w:val="20"/>
        </w:rPr>
        <w:tab/>
        <w:t xml:space="preserve">                           04/</w:t>
      </w:r>
      <w:r w:rsidRPr="00B336DF">
        <w:rPr>
          <w:b/>
          <w:bCs/>
          <w:sz w:val="20"/>
          <w:szCs w:val="20"/>
        </w:rPr>
        <w:t xml:space="preserve">2006 – </w:t>
      </w:r>
      <w:r w:rsidR="00B403E9">
        <w:rPr>
          <w:b/>
          <w:bCs/>
          <w:sz w:val="20"/>
          <w:szCs w:val="20"/>
        </w:rPr>
        <w:t>07/</w:t>
      </w:r>
      <w:r w:rsidRPr="00B336DF">
        <w:rPr>
          <w:b/>
          <w:bCs/>
          <w:sz w:val="20"/>
          <w:szCs w:val="20"/>
        </w:rPr>
        <w:t>2008</w:t>
      </w:r>
    </w:p>
    <w:p w:rsidR="006473E6" w:rsidRDefault="006473E6" w:rsidP="008C05F0">
      <w:pPr>
        <w:spacing w:line="360" w:lineRule="auto"/>
        <w:rPr>
          <w:b/>
          <w:bCs/>
          <w:sz w:val="20"/>
          <w:szCs w:val="20"/>
        </w:rPr>
      </w:pPr>
      <w:r w:rsidRPr="00B336DF">
        <w:rPr>
          <w:b/>
          <w:bCs/>
          <w:sz w:val="20"/>
          <w:szCs w:val="20"/>
        </w:rPr>
        <w:t>Cognos Business Analyst</w:t>
      </w:r>
    </w:p>
    <w:p w:rsidR="006473E6" w:rsidRPr="00B336DF" w:rsidRDefault="006473E6">
      <w:pPr>
        <w:spacing w:line="150" w:lineRule="atLeast"/>
        <w:jc w:val="both"/>
        <w:rPr>
          <w:sz w:val="20"/>
          <w:szCs w:val="20"/>
        </w:rPr>
      </w:pPr>
      <w:r w:rsidRPr="00B336DF">
        <w:rPr>
          <w:sz w:val="20"/>
          <w:szCs w:val="20"/>
        </w:rPr>
        <w:t xml:space="preserve">DTS Application - DTS is a case management system utilized by customer service representatives to manage disputes from the time of first customer contact, until resolution. Because it was designed to work with current AT&amp;T billing system, </w:t>
      </w:r>
      <w:proofErr w:type="gramStart"/>
      <w:r w:rsidRPr="00B336DF">
        <w:rPr>
          <w:sz w:val="20"/>
          <w:szCs w:val="20"/>
        </w:rPr>
        <w:t>DTS  provides</w:t>
      </w:r>
      <w:proofErr w:type="gramEnd"/>
      <w:r w:rsidRPr="00B336DF">
        <w:rPr>
          <w:sz w:val="20"/>
          <w:szCs w:val="20"/>
        </w:rPr>
        <w:t xml:space="preserve"> a seamless, efficient method for resolving many kinds of customer disputes. The Dispute Tracking System takes its name from the functions it provides to its users. The main functions of DTS are Logging, Managing, and Tracking billing disputes.</w:t>
      </w:r>
    </w:p>
    <w:p w:rsidR="006473E6" w:rsidRPr="00B336DF" w:rsidRDefault="006473E6">
      <w:pPr>
        <w:spacing w:line="150" w:lineRule="atLeast"/>
        <w:jc w:val="both"/>
        <w:rPr>
          <w:sz w:val="20"/>
          <w:szCs w:val="20"/>
        </w:rPr>
      </w:pPr>
    </w:p>
    <w:p w:rsidR="006473E6" w:rsidRPr="00B336DF" w:rsidRDefault="006473E6" w:rsidP="00E20F21">
      <w:pPr>
        <w:spacing w:line="150" w:lineRule="atLeast"/>
        <w:rPr>
          <w:b/>
          <w:bCs/>
          <w:sz w:val="20"/>
          <w:szCs w:val="20"/>
        </w:rPr>
      </w:pPr>
      <w:r w:rsidRPr="00B336DF">
        <w:rPr>
          <w:b/>
          <w:bCs/>
          <w:sz w:val="20"/>
          <w:szCs w:val="20"/>
        </w:rPr>
        <w:t>Responsibilities: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Requirements gathering and analyzing user requirements and categorizing the reports and delivery process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Prepared prototypes and got approvals from the business owners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Created/enhanced catalogs and set User Profiles to grant user permissions for querying</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lastRenderedPageBreak/>
        <w:t>Create Joins between the tables and shortcuts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all the required Cubes and Drill Through reports for the project</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Business Reports and Cycle time Metrics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 User Classes in Access Manager</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 xml:space="preserve">Developed Cubes in </w:t>
      </w:r>
      <w:r w:rsidR="002E7B01">
        <w:rPr>
          <w:sz w:val="20"/>
          <w:szCs w:val="20"/>
        </w:rPr>
        <w:t>Transformer</w:t>
      </w:r>
      <w:r w:rsidRPr="00B336DF">
        <w:rPr>
          <w:sz w:val="20"/>
          <w:szCs w:val="20"/>
        </w:rPr>
        <w:t>, published on Upfront</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Development of functional specifications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Models, Reports and Cubes as per the design considerations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Testing and validating the data on Cognos Cubes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Worked on Models, Namespaces, Folders, Query Subjects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 xml:space="preserve">Optimized the performance of Impromptu and </w:t>
      </w:r>
      <w:proofErr w:type="spellStart"/>
      <w:r w:rsidRPr="00B336DF">
        <w:rPr>
          <w:sz w:val="20"/>
          <w:szCs w:val="20"/>
        </w:rPr>
        <w:t>PowerPlay</w:t>
      </w:r>
      <w:proofErr w:type="spellEnd"/>
      <w:r w:rsidRPr="00B336DF">
        <w:rPr>
          <w:sz w:val="20"/>
          <w:szCs w:val="20"/>
        </w:rPr>
        <w:t xml:space="preserve"> reports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Drill Through reports from Cubes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 Value Prompts and Text Prompts to filter the data</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Developed List, Crosstab, Chart, Section, and Drill Through reports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Created Scheduled reports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Performed Developer testing, Functional testing and Unit testing for the reports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Analyzed the requirements and framed the business logic for day to day activities</w:t>
      </w:r>
    </w:p>
    <w:p w:rsidR="006473E6" w:rsidRDefault="006473E6">
      <w:pPr>
        <w:numPr>
          <w:ilvl w:val="0"/>
          <w:numId w:val="2"/>
        </w:numPr>
        <w:tabs>
          <w:tab w:val="left" w:pos="720"/>
        </w:tabs>
        <w:spacing w:before="86" w:line="150" w:lineRule="atLeast"/>
        <w:rPr>
          <w:sz w:val="20"/>
          <w:szCs w:val="20"/>
        </w:rPr>
      </w:pPr>
      <w:proofErr w:type="spellStart"/>
      <w:r w:rsidRPr="00B336DF">
        <w:rPr>
          <w:sz w:val="20"/>
          <w:szCs w:val="20"/>
        </w:rPr>
        <w:t>Troubleshooted</w:t>
      </w:r>
      <w:proofErr w:type="spellEnd"/>
      <w:r w:rsidRPr="00B336DF">
        <w:rPr>
          <w:sz w:val="20"/>
          <w:szCs w:val="20"/>
        </w:rPr>
        <w:t xml:space="preserve"> Cognos problems and tuned for performance</w:t>
      </w:r>
    </w:p>
    <w:p w:rsidR="002E7B01" w:rsidRPr="002E7B01" w:rsidRDefault="002E7B01" w:rsidP="002E7B01">
      <w:pPr>
        <w:numPr>
          <w:ilvl w:val="0"/>
          <w:numId w:val="2"/>
        </w:numPr>
        <w:tabs>
          <w:tab w:val="left" w:pos="720"/>
        </w:tabs>
        <w:spacing w:before="86" w:line="150" w:lineRule="atLeast"/>
        <w:rPr>
          <w:sz w:val="20"/>
          <w:szCs w:val="20"/>
        </w:rPr>
      </w:pPr>
      <w:r w:rsidRPr="002E7B01">
        <w:rPr>
          <w:sz w:val="20"/>
          <w:szCs w:val="20"/>
        </w:rPr>
        <w:t>Developed  multidimensional reports using A</w:t>
      </w:r>
      <w:r>
        <w:rPr>
          <w:sz w:val="20"/>
          <w:szCs w:val="20"/>
        </w:rPr>
        <w:t>nalysis Studio/Powerplay Studio</w:t>
      </w:r>
    </w:p>
    <w:p w:rsidR="006473E6" w:rsidRPr="00B336DF" w:rsidRDefault="006473E6">
      <w:pPr>
        <w:numPr>
          <w:ilvl w:val="0"/>
          <w:numId w:val="2"/>
        </w:numPr>
        <w:tabs>
          <w:tab w:val="left" w:pos="720"/>
        </w:tabs>
        <w:spacing w:before="86" w:line="150" w:lineRule="atLeast"/>
        <w:rPr>
          <w:sz w:val="20"/>
          <w:szCs w:val="20"/>
        </w:rPr>
      </w:pPr>
      <w:r w:rsidRPr="002E7B01">
        <w:rPr>
          <w:sz w:val="20"/>
          <w:szCs w:val="20"/>
        </w:rPr>
        <w:t>Administered user access protocols and manage user groups and access privileges</w:t>
      </w:r>
    </w:p>
    <w:p w:rsidR="006473E6" w:rsidRPr="00B336DF" w:rsidRDefault="006473E6">
      <w:pPr>
        <w:numPr>
          <w:ilvl w:val="0"/>
          <w:numId w:val="2"/>
        </w:numPr>
        <w:tabs>
          <w:tab w:val="left" w:pos="720"/>
        </w:tabs>
        <w:spacing w:before="86" w:line="150" w:lineRule="atLeast"/>
        <w:rPr>
          <w:sz w:val="20"/>
          <w:szCs w:val="20"/>
        </w:rPr>
      </w:pPr>
      <w:r w:rsidRPr="00B336DF">
        <w:rPr>
          <w:sz w:val="20"/>
          <w:szCs w:val="20"/>
        </w:rPr>
        <w:t>Administered Cognos server and reports</w:t>
      </w:r>
    </w:p>
    <w:p w:rsidR="008F5D6A" w:rsidRDefault="008F5D6A" w:rsidP="00B336DF">
      <w:pPr>
        <w:rPr>
          <w:b/>
          <w:bCs/>
          <w:sz w:val="20"/>
          <w:szCs w:val="20"/>
        </w:rPr>
      </w:pPr>
    </w:p>
    <w:p w:rsidR="006473E6" w:rsidRPr="00B336DF" w:rsidRDefault="006473E6" w:rsidP="00805070">
      <w:pPr>
        <w:jc w:val="both"/>
        <w:rPr>
          <w:sz w:val="20"/>
          <w:szCs w:val="20"/>
        </w:rPr>
      </w:pPr>
      <w:r w:rsidRPr="00B336DF">
        <w:rPr>
          <w:b/>
          <w:bCs/>
          <w:sz w:val="20"/>
          <w:szCs w:val="20"/>
        </w:rPr>
        <w:t>Environment:</w:t>
      </w:r>
      <w:r>
        <w:rPr>
          <w:b/>
          <w:bCs/>
          <w:sz w:val="20"/>
          <w:szCs w:val="20"/>
        </w:rPr>
        <w:t xml:space="preserve"> </w:t>
      </w:r>
      <w:r w:rsidRPr="00B336DF">
        <w:rPr>
          <w:sz w:val="20"/>
          <w:szCs w:val="20"/>
        </w:rPr>
        <w:t xml:space="preserve">Cognos 7.3, Impromptu Administrator, </w:t>
      </w:r>
      <w:proofErr w:type="spellStart"/>
      <w:r w:rsidRPr="00B336DF">
        <w:rPr>
          <w:sz w:val="20"/>
          <w:szCs w:val="20"/>
        </w:rPr>
        <w:t>PowerPlay</w:t>
      </w:r>
      <w:proofErr w:type="spellEnd"/>
      <w:r w:rsidRPr="00B336DF">
        <w:rPr>
          <w:sz w:val="20"/>
          <w:szCs w:val="20"/>
        </w:rPr>
        <w:t xml:space="preserve"> Transformer, </w:t>
      </w:r>
      <w:proofErr w:type="spellStart"/>
      <w:r w:rsidRPr="00B336DF">
        <w:rPr>
          <w:sz w:val="20"/>
          <w:szCs w:val="20"/>
        </w:rPr>
        <w:t>PowerPlay</w:t>
      </w:r>
      <w:proofErr w:type="spellEnd"/>
      <w:r w:rsidRPr="00B336DF">
        <w:rPr>
          <w:sz w:val="20"/>
          <w:szCs w:val="20"/>
        </w:rPr>
        <w:t xml:space="preserve"> Enterprise Server, Cognos Access Manager, Cognos Upfront, </w:t>
      </w:r>
      <w:proofErr w:type="spellStart"/>
      <w:r w:rsidRPr="00B336DF">
        <w:rPr>
          <w:sz w:val="20"/>
          <w:szCs w:val="20"/>
        </w:rPr>
        <w:t>PowerPlay</w:t>
      </w:r>
      <w:proofErr w:type="spellEnd"/>
      <w:r w:rsidRPr="00B336DF">
        <w:rPr>
          <w:sz w:val="20"/>
          <w:szCs w:val="20"/>
        </w:rPr>
        <w:t xml:space="preserve"> Web, SQL Server 2000.</w:t>
      </w:r>
    </w:p>
    <w:p w:rsidR="00E85A6E" w:rsidRPr="00B336DF" w:rsidRDefault="00E85A6E">
      <w:pPr>
        <w:spacing w:line="360" w:lineRule="auto"/>
        <w:rPr>
          <w:b/>
          <w:bCs/>
          <w:sz w:val="20"/>
          <w:szCs w:val="20"/>
        </w:rPr>
      </w:pPr>
    </w:p>
    <w:p w:rsidR="006473E6" w:rsidRPr="00B336DF" w:rsidRDefault="00095E1E">
      <w:pPr>
        <w:spacing w:line="360" w:lineRule="auto"/>
        <w:rPr>
          <w:b/>
          <w:bCs/>
          <w:sz w:val="20"/>
          <w:szCs w:val="20"/>
        </w:rPr>
      </w:pPr>
      <w:proofErr w:type="spellStart"/>
      <w:proofErr w:type="gramStart"/>
      <w:r>
        <w:rPr>
          <w:b/>
          <w:bCs/>
          <w:sz w:val="20"/>
          <w:szCs w:val="20"/>
        </w:rPr>
        <w:t>iSmart</w:t>
      </w:r>
      <w:proofErr w:type="spellEnd"/>
      <w:proofErr w:type="gramEnd"/>
      <w:r>
        <w:rPr>
          <w:b/>
          <w:bCs/>
          <w:sz w:val="20"/>
          <w:szCs w:val="20"/>
        </w:rPr>
        <w:t xml:space="preserve"> Business Solutions, Cochin, India</w:t>
      </w:r>
      <w:r w:rsidR="006473E6" w:rsidRPr="00B336DF">
        <w:rPr>
          <w:b/>
          <w:bCs/>
          <w:sz w:val="20"/>
          <w:szCs w:val="20"/>
        </w:rPr>
        <w:tab/>
      </w:r>
      <w:r w:rsidR="006473E6" w:rsidRPr="00B336DF">
        <w:rPr>
          <w:b/>
          <w:bCs/>
          <w:sz w:val="20"/>
          <w:szCs w:val="20"/>
        </w:rPr>
        <w:tab/>
      </w:r>
      <w:r w:rsidR="006473E6" w:rsidRPr="00B336DF">
        <w:rPr>
          <w:b/>
          <w:bCs/>
          <w:sz w:val="20"/>
          <w:szCs w:val="20"/>
        </w:rPr>
        <w:tab/>
      </w:r>
      <w:r w:rsidR="006473E6" w:rsidRPr="00B336DF">
        <w:rPr>
          <w:b/>
          <w:bCs/>
          <w:sz w:val="20"/>
          <w:szCs w:val="20"/>
        </w:rPr>
        <w:tab/>
      </w:r>
      <w:r w:rsidR="006473E6" w:rsidRPr="00B336DF">
        <w:rPr>
          <w:b/>
          <w:bCs/>
          <w:sz w:val="20"/>
          <w:szCs w:val="20"/>
        </w:rPr>
        <w:tab/>
      </w:r>
      <w:r w:rsidR="006473E6" w:rsidRPr="00B336DF">
        <w:rPr>
          <w:b/>
          <w:bCs/>
          <w:sz w:val="20"/>
          <w:szCs w:val="20"/>
        </w:rPr>
        <w:tab/>
      </w:r>
      <w:r w:rsidR="006E55FF">
        <w:rPr>
          <w:b/>
          <w:bCs/>
          <w:sz w:val="20"/>
          <w:szCs w:val="20"/>
        </w:rPr>
        <w:t>07/</w:t>
      </w:r>
      <w:r w:rsidR="006473E6" w:rsidRPr="00B336DF">
        <w:rPr>
          <w:b/>
          <w:bCs/>
          <w:sz w:val="20"/>
          <w:szCs w:val="20"/>
        </w:rPr>
        <w:t xml:space="preserve">2000 – </w:t>
      </w:r>
      <w:r w:rsidR="006E55FF">
        <w:rPr>
          <w:b/>
          <w:bCs/>
          <w:sz w:val="20"/>
          <w:szCs w:val="20"/>
        </w:rPr>
        <w:t>12/</w:t>
      </w:r>
      <w:r w:rsidR="006473E6" w:rsidRPr="00B336DF">
        <w:rPr>
          <w:b/>
          <w:bCs/>
          <w:sz w:val="20"/>
          <w:szCs w:val="20"/>
        </w:rPr>
        <w:t>2005</w:t>
      </w:r>
    </w:p>
    <w:p w:rsidR="006473E6" w:rsidRPr="00B336DF" w:rsidRDefault="006473E6">
      <w:pPr>
        <w:spacing w:line="360" w:lineRule="auto"/>
        <w:rPr>
          <w:b/>
          <w:bCs/>
          <w:sz w:val="20"/>
          <w:szCs w:val="20"/>
        </w:rPr>
      </w:pPr>
      <w:r w:rsidRPr="00B336DF">
        <w:rPr>
          <w:b/>
          <w:bCs/>
          <w:sz w:val="20"/>
          <w:szCs w:val="20"/>
        </w:rPr>
        <w:t xml:space="preserve">Senior System Analyst  </w:t>
      </w:r>
    </w:p>
    <w:p w:rsidR="006473E6" w:rsidRPr="00B336DF" w:rsidRDefault="006473E6">
      <w:pPr>
        <w:spacing w:line="150" w:lineRule="atLeast"/>
        <w:jc w:val="both"/>
        <w:rPr>
          <w:sz w:val="20"/>
          <w:szCs w:val="20"/>
        </w:rPr>
      </w:pPr>
      <w:r w:rsidRPr="00B336DF">
        <w:rPr>
          <w:sz w:val="20"/>
          <w:szCs w:val="20"/>
        </w:rPr>
        <w:t xml:space="preserve">HARVEST </w:t>
      </w:r>
      <w:r w:rsidRPr="00B336DF">
        <w:rPr>
          <w:i/>
          <w:iCs/>
          <w:sz w:val="20"/>
          <w:szCs w:val="20"/>
        </w:rPr>
        <w:t>it</w:t>
      </w:r>
      <w:r w:rsidRPr="00B336DF">
        <w:rPr>
          <w:sz w:val="20"/>
          <w:szCs w:val="20"/>
        </w:rPr>
        <w:t xml:space="preserve"> - “HARVEST i</w:t>
      </w:r>
      <w:r w:rsidRPr="00B336DF">
        <w:rPr>
          <w:i/>
          <w:iCs/>
          <w:sz w:val="20"/>
          <w:szCs w:val="20"/>
        </w:rPr>
        <w:t>t</w:t>
      </w:r>
      <w:proofErr w:type="gramStart"/>
      <w:r w:rsidRPr="00B336DF">
        <w:rPr>
          <w:sz w:val="20"/>
          <w:szCs w:val="20"/>
        </w:rPr>
        <w:t>”  is</w:t>
      </w:r>
      <w:proofErr w:type="gramEnd"/>
      <w:r w:rsidRPr="00B336DF">
        <w:rPr>
          <w:sz w:val="20"/>
          <w:szCs w:val="20"/>
        </w:rPr>
        <w:t xml:space="preserve"> a 'seed to sale' user-friendly enterprise solution for agri-business. It can provide highly specialized solutions for tea, coffee, rubber, jute, sugarcane, oil palm, tobacco, vineyards, banana plantations, floriculture, and horticulture. It can also handle multi-crop plantations and other single crop plantations. The solution encompasses all functional areas like payroll management, stores management, production, workshop, nursery, and bookkeeping of estates, purchase, sales and financial activities of the head office, MIS, EIS, </w:t>
      </w:r>
      <w:proofErr w:type="gramStart"/>
      <w:r w:rsidRPr="00B336DF">
        <w:rPr>
          <w:sz w:val="20"/>
          <w:szCs w:val="20"/>
        </w:rPr>
        <w:t>Budgeting</w:t>
      </w:r>
      <w:proofErr w:type="gramEnd"/>
      <w:r w:rsidRPr="00B336DF">
        <w:rPr>
          <w:sz w:val="20"/>
          <w:szCs w:val="20"/>
        </w:rPr>
        <w:t xml:space="preserve"> etc.</w:t>
      </w:r>
    </w:p>
    <w:p w:rsidR="006473E6" w:rsidRPr="00B336DF" w:rsidRDefault="006473E6">
      <w:pPr>
        <w:spacing w:line="150" w:lineRule="atLeast"/>
        <w:jc w:val="both"/>
        <w:rPr>
          <w:sz w:val="20"/>
          <w:szCs w:val="20"/>
        </w:rPr>
      </w:pPr>
    </w:p>
    <w:p w:rsidR="006473E6" w:rsidRPr="00B336DF" w:rsidRDefault="006473E6" w:rsidP="00CB22E4">
      <w:pPr>
        <w:spacing w:line="150" w:lineRule="atLeast"/>
        <w:rPr>
          <w:b/>
          <w:bCs/>
          <w:sz w:val="20"/>
          <w:szCs w:val="20"/>
        </w:rPr>
      </w:pPr>
      <w:r w:rsidRPr="00B336DF">
        <w:rPr>
          <w:b/>
          <w:bCs/>
          <w:sz w:val="20"/>
          <w:szCs w:val="20"/>
        </w:rPr>
        <w:t>Responsibilities: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Involved in system study, analysis and design of the system</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Involved in the database design</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Designed tables, triggers, functions and stored procedures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 xml:space="preserve">Involved in the design and development of various reports using crystal reports and </w:t>
      </w:r>
      <w:proofErr w:type="spellStart"/>
      <w:r w:rsidRPr="00B336DF">
        <w:rPr>
          <w:sz w:val="20"/>
          <w:szCs w:val="20"/>
        </w:rPr>
        <w:t>cognos</w:t>
      </w:r>
      <w:proofErr w:type="spellEnd"/>
      <w:r w:rsidRPr="00B336DF">
        <w:rPr>
          <w:sz w:val="20"/>
          <w:szCs w:val="20"/>
        </w:rPr>
        <w:t xml:space="preserve"> tools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Advised onsite/offshore teams on implementation and process improvements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Collaborated closely with clients to gather requirements and analyze workflows and provide post production support</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Analyzed the requirements and framed the business logic for day to day activities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Prepared prototypes and got approvals from the business owners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Created/enhanced catalogs and set User Profiles to grant user permissions for querying</w:t>
      </w:r>
    </w:p>
    <w:p w:rsidR="006473E6" w:rsidRPr="00B336DF" w:rsidRDefault="006473E6">
      <w:pPr>
        <w:numPr>
          <w:ilvl w:val="0"/>
          <w:numId w:val="3"/>
        </w:numPr>
        <w:tabs>
          <w:tab w:val="left" w:pos="720"/>
        </w:tabs>
        <w:spacing w:before="86" w:line="150" w:lineRule="atLeast"/>
        <w:rPr>
          <w:sz w:val="20"/>
          <w:szCs w:val="20"/>
        </w:rPr>
      </w:pPr>
      <w:proofErr w:type="spellStart"/>
      <w:r w:rsidRPr="00B336DF">
        <w:rPr>
          <w:sz w:val="20"/>
          <w:szCs w:val="20"/>
        </w:rPr>
        <w:t>Troubleshooted</w:t>
      </w:r>
      <w:proofErr w:type="spellEnd"/>
      <w:r w:rsidRPr="00B336DF">
        <w:rPr>
          <w:sz w:val="20"/>
          <w:szCs w:val="20"/>
        </w:rPr>
        <w:t xml:space="preserve"> Cognos problems and tuned for performance</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Provided administrative support for production issues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lastRenderedPageBreak/>
        <w:t>Code review and code optimization</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Testing and validating the data on Cognos Cubes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Administered user access protocols and manage user groups and access privileges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Administered Cognos server and reports</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Designed many web pages and business layer classes using VB.Net and ASP.net</w:t>
      </w:r>
    </w:p>
    <w:p w:rsidR="006473E6" w:rsidRPr="00B336DF" w:rsidRDefault="006473E6">
      <w:pPr>
        <w:numPr>
          <w:ilvl w:val="0"/>
          <w:numId w:val="3"/>
        </w:numPr>
        <w:tabs>
          <w:tab w:val="left" w:pos="720"/>
        </w:tabs>
        <w:spacing w:before="86" w:line="150" w:lineRule="atLeast"/>
        <w:rPr>
          <w:sz w:val="20"/>
          <w:szCs w:val="20"/>
        </w:rPr>
      </w:pPr>
      <w:r w:rsidRPr="00B336DF">
        <w:rPr>
          <w:sz w:val="20"/>
          <w:szCs w:val="20"/>
        </w:rPr>
        <w:t>Worked with QA and UAT teams to do integration and user acceptance tests</w:t>
      </w:r>
    </w:p>
    <w:p w:rsidR="008F5D6A" w:rsidRDefault="008F5D6A" w:rsidP="00B336DF">
      <w:pPr>
        <w:rPr>
          <w:b/>
          <w:bCs/>
          <w:sz w:val="20"/>
          <w:szCs w:val="20"/>
        </w:rPr>
      </w:pPr>
    </w:p>
    <w:p w:rsidR="006473E6" w:rsidRPr="00B336DF" w:rsidRDefault="006473E6" w:rsidP="00B336DF">
      <w:pPr>
        <w:rPr>
          <w:sz w:val="20"/>
          <w:szCs w:val="20"/>
        </w:rPr>
      </w:pPr>
      <w:r w:rsidRPr="00B336DF">
        <w:rPr>
          <w:b/>
          <w:bCs/>
          <w:sz w:val="20"/>
          <w:szCs w:val="20"/>
        </w:rPr>
        <w:t>Environment:</w:t>
      </w:r>
      <w:r>
        <w:rPr>
          <w:b/>
          <w:bCs/>
          <w:sz w:val="20"/>
          <w:szCs w:val="20"/>
        </w:rPr>
        <w:t xml:space="preserve"> </w:t>
      </w:r>
      <w:r w:rsidRPr="00B336DF">
        <w:rPr>
          <w:sz w:val="20"/>
          <w:szCs w:val="20"/>
        </w:rPr>
        <w:t xml:space="preserve">VB, VB.Net, ASP.Net, IIS, Cognos 6.0/7.0, Impromptu Administrator, </w:t>
      </w:r>
      <w:proofErr w:type="spellStart"/>
      <w:r w:rsidRPr="00B336DF">
        <w:rPr>
          <w:sz w:val="20"/>
          <w:szCs w:val="20"/>
        </w:rPr>
        <w:t>PowerPlay</w:t>
      </w:r>
      <w:proofErr w:type="spellEnd"/>
      <w:r w:rsidRPr="00B336DF">
        <w:rPr>
          <w:sz w:val="20"/>
          <w:szCs w:val="20"/>
        </w:rPr>
        <w:t xml:space="preserve"> Transformer, </w:t>
      </w:r>
      <w:proofErr w:type="spellStart"/>
      <w:r w:rsidRPr="00B336DF">
        <w:rPr>
          <w:sz w:val="20"/>
          <w:szCs w:val="20"/>
        </w:rPr>
        <w:t>PowerPlay</w:t>
      </w:r>
      <w:proofErr w:type="spellEnd"/>
      <w:r w:rsidRPr="00B336DF">
        <w:rPr>
          <w:sz w:val="20"/>
          <w:szCs w:val="20"/>
        </w:rPr>
        <w:t xml:space="preserve"> Enterprise Server, Cognos Access Manager, Cognos Upfront, </w:t>
      </w:r>
      <w:proofErr w:type="spellStart"/>
      <w:r w:rsidRPr="00B336DF">
        <w:rPr>
          <w:sz w:val="20"/>
          <w:szCs w:val="20"/>
        </w:rPr>
        <w:t>PowerPlay</w:t>
      </w:r>
      <w:proofErr w:type="spellEnd"/>
      <w:r w:rsidRPr="00B336DF">
        <w:rPr>
          <w:sz w:val="20"/>
          <w:szCs w:val="20"/>
        </w:rPr>
        <w:t xml:space="preserve"> Web, SQL Server 2000.</w:t>
      </w:r>
    </w:p>
    <w:p w:rsidR="006473E6" w:rsidRDefault="006473E6" w:rsidP="00FB339D">
      <w:pPr>
        <w:spacing w:line="360" w:lineRule="auto"/>
        <w:rPr>
          <w:b/>
          <w:bCs/>
          <w:sz w:val="20"/>
          <w:szCs w:val="20"/>
        </w:rPr>
      </w:pPr>
    </w:p>
    <w:p w:rsidR="006473E6" w:rsidRPr="00B336DF" w:rsidRDefault="006473E6" w:rsidP="00FB339D">
      <w:pPr>
        <w:spacing w:line="360" w:lineRule="auto"/>
        <w:rPr>
          <w:b/>
          <w:bCs/>
          <w:sz w:val="20"/>
          <w:szCs w:val="20"/>
        </w:rPr>
      </w:pPr>
      <w:r w:rsidRPr="00B336DF">
        <w:rPr>
          <w:b/>
          <w:bCs/>
          <w:sz w:val="20"/>
          <w:szCs w:val="20"/>
        </w:rPr>
        <w:t>NAPCL, Cochin, India</w:t>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r>
      <w:r w:rsidRPr="00B336DF">
        <w:rPr>
          <w:b/>
          <w:bCs/>
          <w:sz w:val="20"/>
          <w:szCs w:val="20"/>
        </w:rPr>
        <w:tab/>
        <w:t xml:space="preserve">   </w:t>
      </w:r>
      <w:r>
        <w:rPr>
          <w:b/>
          <w:bCs/>
          <w:sz w:val="20"/>
          <w:szCs w:val="20"/>
        </w:rPr>
        <w:tab/>
      </w:r>
      <w:r w:rsidR="00370520">
        <w:rPr>
          <w:b/>
          <w:bCs/>
          <w:sz w:val="20"/>
          <w:szCs w:val="20"/>
        </w:rPr>
        <w:t>02/1</w:t>
      </w:r>
      <w:r w:rsidRPr="00B336DF">
        <w:rPr>
          <w:b/>
          <w:bCs/>
          <w:sz w:val="20"/>
          <w:szCs w:val="20"/>
        </w:rPr>
        <w:t xml:space="preserve">996 – </w:t>
      </w:r>
      <w:r w:rsidR="00370520">
        <w:rPr>
          <w:b/>
          <w:bCs/>
          <w:sz w:val="20"/>
          <w:szCs w:val="20"/>
        </w:rPr>
        <w:t>06/</w:t>
      </w:r>
      <w:r w:rsidRPr="00B336DF">
        <w:rPr>
          <w:b/>
          <w:bCs/>
          <w:sz w:val="20"/>
          <w:szCs w:val="20"/>
        </w:rPr>
        <w:t>2000</w:t>
      </w:r>
    </w:p>
    <w:p w:rsidR="006473E6" w:rsidRPr="00B336DF" w:rsidRDefault="006473E6" w:rsidP="00FB339D">
      <w:pPr>
        <w:spacing w:line="360" w:lineRule="auto"/>
        <w:rPr>
          <w:b/>
          <w:bCs/>
          <w:sz w:val="20"/>
          <w:szCs w:val="20"/>
        </w:rPr>
      </w:pPr>
      <w:r w:rsidRPr="00B336DF">
        <w:rPr>
          <w:b/>
          <w:bCs/>
          <w:sz w:val="20"/>
          <w:szCs w:val="20"/>
        </w:rPr>
        <w:t xml:space="preserve">Software Engineer  </w:t>
      </w:r>
    </w:p>
    <w:p w:rsidR="006473E6" w:rsidRPr="00B336DF" w:rsidRDefault="006473E6">
      <w:pPr>
        <w:spacing w:line="150" w:lineRule="atLeast"/>
        <w:rPr>
          <w:sz w:val="20"/>
          <w:szCs w:val="20"/>
        </w:rPr>
      </w:pPr>
      <w:r w:rsidRPr="00B336DF">
        <w:rPr>
          <w:sz w:val="20"/>
          <w:szCs w:val="20"/>
        </w:rPr>
        <w:t>The ERP system developed for NAPCL, an ISO 9002 certified company. The system deals with the various processes needed for the production of their various products.</w:t>
      </w:r>
    </w:p>
    <w:p w:rsidR="006473E6" w:rsidRDefault="006473E6">
      <w:pPr>
        <w:spacing w:line="150" w:lineRule="atLeast"/>
        <w:jc w:val="both"/>
        <w:rPr>
          <w:sz w:val="20"/>
          <w:szCs w:val="20"/>
        </w:rPr>
      </w:pPr>
    </w:p>
    <w:p w:rsidR="004A7525" w:rsidRPr="00B336DF" w:rsidRDefault="004A7525">
      <w:pPr>
        <w:spacing w:line="150" w:lineRule="atLeast"/>
        <w:jc w:val="both"/>
        <w:rPr>
          <w:sz w:val="20"/>
          <w:szCs w:val="20"/>
        </w:rPr>
      </w:pPr>
    </w:p>
    <w:p w:rsidR="006473E6" w:rsidRPr="00B336DF" w:rsidRDefault="006473E6" w:rsidP="001747B7">
      <w:pPr>
        <w:spacing w:line="150" w:lineRule="atLeast"/>
        <w:rPr>
          <w:b/>
          <w:bCs/>
          <w:sz w:val="20"/>
          <w:szCs w:val="20"/>
        </w:rPr>
      </w:pPr>
      <w:r w:rsidRPr="00B336DF">
        <w:rPr>
          <w:b/>
          <w:bCs/>
          <w:sz w:val="20"/>
          <w:szCs w:val="20"/>
        </w:rPr>
        <w:t>Responsibilities:</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Developed many web pages using ASP, ASP.Net</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Developed different modules using VB</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Designed and developed user interface</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Developed different reports using Crystal reports as per the user requirements</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Involved in the installation and configuration of the system</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Involved in user training</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Involved in creating user manual</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Designed and developed stored procedures and tables in Oracle</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Source code control and version maintenance using MS Visual Source safe 6.0</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Performed unit and system integration tests</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Worked with QA and UAT teams to do integration and UAT</w:t>
      </w:r>
    </w:p>
    <w:p w:rsidR="006473E6" w:rsidRPr="00B336DF" w:rsidRDefault="006473E6">
      <w:pPr>
        <w:numPr>
          <w:ilvl w:val="0"/>
          <w:numId w:val="4"/>
        </w:numPr>
        <w:tabs>
          <w:tab w:val="left" w:pos="720"/>
        </w:tabs>
        <w:spacing w:before="86" w:line="150" w:lineRule="atLeast"/>
        <w:rPr>
          <w:sz w:val="20"/>
          <w:szCs w:val="20"/>
        </w:rPr>
      </w:pPr>
      <w:r w:rsidRPr="00B336DF">
        <w:rPr>
          <w:sz w:val="20"/>
          <w:szCs w:val="20"/>
        </w:rPr>
        <w:t>Client support and maintenance</w:t>
      </w:r>
    </w:p>
    <w:p w:rsidR="008F5D6A" w:rsidRDefault="008F5D6A" w:rsidP="00B336DF">
      <w:pPr>
        <w:rPr>
          <w:b/>
          <w:bCs/>
          <w:sz w:val="20"/>
          <w:szCs w:val="20"/>
        </w:rPr>
      </w:pPr>
    </w:p>
    <w:p w:rsidR="006473E6" w:rsidRDefault="006473E6" w:rsidP="00B336DF">
      <w:pPr>
        <w:rPr>
          <w:sz w:val="20"/>
          <w:szCs w:val="20"/>
        </w:rPr>
      </w:pPr>
      <w:r w:rsidRPr="00B336DF">
        <w:rPr>
          <w:b/>
          <w:bCs/>
          <w:sz w:val="20"/>
          <w:szCs w:val="20"/>
        </w:rPr>
        <w:t>Environment:</w:t>
      </w:r>
      <w:r>
        <w:rPr>
          <w:b/>
          <w:bCs/>
          <w:sz w:val="20"/>
          <w:szCs w:val="20"/>
        </w:rPr>
        <w:t xml:space="preserve"> </w:t>
      </w:r>
      <w:r w:rsidRPr="00B336DF">
        <w:rPr>
          <w:sz w:val="20"/>
          <w:szCs w:val="20"/>
        </w:rPr>
        <w:t>VB, VB.Net, ASP, ASP.Net, Macromedia Dream Weaver, Oracle, Crystal reports</w:t>
      </w:r>
    </w:p>
    <w:p w:rsidR="005840FC" w:rsidRDefault="005840FC" w:rsidP="00B336DF">
      <w:pPr>
        <w:rPr>
          <w:sz w:val="20"/>
          <w:szCs w:val="20"/>
        </w:rPr>
      </w:pPr>
    </w:p>
    <w:p w:rsidR="005840FC" w:rsidRDefault="000C4B4E" w:rsidP="00B336DF">
      <w:pPr>
        <w:rPr>
          <w:sz w:val="20"/>
          <w:szCs w:val="20"/>
        </w:rPr>
      </w:pPr>
      <w:r>
        <w:rPr>
          <w:sz w:val="20"/>
          <w:szCs w:val="20"/>
        </w:rPr>
        <w:t>-------------------------------------------------------------------------------------------------------------------------------------------------</w:t>
      </w:r>
    </w:p>
    <w:p w:rsidR="005840FC" w:rsidRDefault="005840FC" w:rsidP="00B336DF">
      <w:pPr>
        <w:rPr>
          <w:sz w:val="20"/>
          <w:szCs w:val="20"/>
        </w:rPr>
      </w:pPr>
    </w:p>
    <w:p w:rsidR="00903061" w:rsidRPr="00572E67" w:rsidRDefault="00903061" w:rsidP="00903061">
      <w:pPr>
        <w:spacing w:line="150" w:lineRule="atLeast"/>
        <w:jc w:val="both"/>
        <w:rPr>
          <w:b/>
          <w:bCs/>
          <w:sz w:val="22"/>
          <w:szCs w:val="22"/>
        </w:rPr>
      </w:pPr>
      <w:r>
        <w:rPr>
          <w:b/>
          <w:bCs/>
          <w:sz w:val="22"/>
          <w:szCs w:val="22"/>
        </w:rPr>
        <w:t>Personal Details:</w:t>
      </w:r>
    </w:p>
    <w:p w:rsidR="005840FC" w:rsidRDefault="005840FC" w:rsidP="00903061">
      <w:pPr>
        <w:rPr>
          <w:sz w:val="20"/>
          <w:szCs w:val="20"/>
        </w:rPr>
      </w:pPr>
    </w:p>
    <w:p w:rsidR="00903061" w:rsidRDefault="00903061" w:rsidP="00903061">
      <w:pPr>
        <w:rPr>
          <w:sz w:val="20"/>
          <w:szCs w:val="20"/>
        </w:rPr>
      </w:pPr>
      <w:r>
        <w:rPr>
          <w:sz w:val="20"/>
          <w:szCs w:val="20"/>
        </w:rPr>
        <w:tab/>
        <w:t>Full Name</w:t>
      </w:r>
      <w:r>
        <w:rPr>
          <w:sz w:val="20"/>
          <w:szCs w:val="20"/>
        </w:rPr>
        <w:tab/>
      </w:r>
      <w:r>
        <w:rPr>
          <w:sz w:val="20"/>
          <w:szCs w:val="20"/>
        </w:rPr>
        <w:tab/>
      </w:r>
      <w:r>
        <w:rPr>
          <w:sz w:val="20"/>
          <w:szCs w:val="20"/>
        </w:rPr>
        <w:tab/>
        <w:t>:</w:t>
      </w:r>
      <w:r>
        <w:rPr>
          <w:sz w:val="20"/>
          <w:szCs w:val="20"/>
        </w:rPr>
        <w:tab/>
      </w:r>
      <w:proofErr w:type="spellStart"/>
      <w:r>
        <w:rPr>
          <w:sz w:val="20"/>
          <w:szCs w:val="20"/>
        </w:rPr>
        <w:t>Anoy</w:t>
      </w:r>
      <w:proofErr w:type="spellEnd"/>
      <w:r>
        <w:rPr>
          <w:sz w:val="20"/>
          <w:szCs w:val="20"/>
        </w:rPr>
        <w:t xml:space="preserve"> A Antony</w:t>
      </w:r>
    </w:p>
    <w:p w:rsidR="00903061" w:rsidRDefault="00903061" w:rsidP="00903061">
      <w:pPr>
        <w:rPr>
          <w:sz w:val="20"/>
          <w:szCs w:val="20"/>
        </w:rPr>
      </w:pPr>
      <w:r>
        <w:rPr>
          <w:sz w:val="20"/>
          <w:szCs w:val="20"/>
        </w:rPr>
        <w:tab/>
        <w:t>Email id</w:t>
      </w:r>
      <w:r>
        <w:rPr>
          <w:sz w:val="20"/>
          <w:szCs w:val="20"/>
        </w:rPr>
        <w:tab/>
      </w:r>
      <w:r>
        <w:rPr>
          <w:sz w:val="20"/>
          <w:szCs w:val="20"/>
        </w:rPr>
        <w:tab/>
      </w:r>
      <w:r>
        <w:rPr>
          <w:sz w:val="20"/>
          <w:szCs w:val="20"/>
        </w:rPr>
        <w:tab/>
        <w:t>:</w:t>
      </w:r>
      <w:r>
        <w:rPr>
          <w:sz w:val="20"/>
          <w:szCs w:val="20"/>
        </w:rPr>
        <w:tab/>
      </w:r>
      <w:hyperlink r:id="rId9" w:history="1">
        <w:r w:rsidRPr="00A4278A">
          <w:rPr>
            <w:rStyle w:val="Hyperlink"/>
            <w:sz w:val="20"/>
            <w:szCs w:val="20"/>
          </w:rPr>
          <w:t>anoyantony@yahoo.com</w:t>
        </w:r>
      </w:hyperlink>
    </w:p>
    <w:p w:rsidR="00903061" w:rsidRDefault="00903061" w:rsidP="00903061">
      <w:pPr>
        <w:rPr>
          <w:sz w:val="20"/>
          <w:szCs w:val="20"/>
        </w:rPr>
      </w:pPr>
      <w:r>
        <w:rPr>
          <w:sz w:val="20"/>
          <w:szCs w:val="20"/>
        </w:rPr>
        <w:tab/>
      </w:r>
      <w:proofErr w:type="gramStart"/>
      <w:r>
        <w:rPr>
          <w:sz w:val="20"/>
          <w:szCs w:val="20"/>
        </w:rPr>
        <w:t>Phone No.</w:t>
      </w:r>
      <w:proofErr w:type="gramEnd"/>
      <w:r>
        <w:rPr>
          <w:sz w:val="20"/>
          <w:szCs w:val="20"/>
        </w:rPr>
        <w:tab/>
      </w:r>
      <w:r>
        <w:rPr>
          <w:sz w:val="20"/>
          <w:szCs w:val="20"/>
        </w:rPr>
        <w:tab/>
      </w:r>
      <w:r>
        <w:rPr>
          <w:sz w:val="20"/>
          <w:szCs w:val="20"/>
        </w:rPr>
        <w:tab/>
        <w:t>:</w:t>
      </w:r>
      <w:r>
        <w:rPr>
          <w:sz w:val="20"/>
          <w:szCs w:val="20"/>
        </w:rPr>
        <w:tab/>
        <w:t>732-642-9496</w:t>
      </w:r>
    </w:p>
    <w:p w:rsidR="00903061" w:rsidRDefault="00903061" w:rsidP="00903061">
      <w:pPr>
        <w:ind w:firstLine="709"/>
        <w:rPr>
          <w:sz w:val="20"/>
          <w:szCs w:val="20"/>
        </w:rPr>
      </w:pPr>
      <w:r>
        <w:rPr>
          <w:sz w:val="20"/>
          <w:szCs w:val="20"/>
        </w:rPr>
        <w:t>Work Authorization Status</w:t>
      </w:r>
      <w:r>
        <w:rPr>
          <w:sz w:val="20"/>
          <w:szCs w:val="20"/>
        </w:rPr>
        <w:tab/>
        <w:t>:</w:t>
      </w:r>
      <w:r>
        <w:rPr>
          <w:sz w:val="20"/>
          <w:szCs w:val="20"/>
        </w:rPr>
        <w:tab/>
        <w:t>US Citizen</w:t>
      </w:r>
    </w:p>
    <w:p w:rsidR="00903061" w:rsidRDefault="00F84CAF" w:rsidP="00903061">
      <w:pPr>
        <w:ind w:firstLine="709"/>
        <w:rPr>
          <w:sz w:val="20"/>
          <w:szCs w:val="20"/>
        </w:rPr>
      </w:pPr>
      <w:r>
        <w:rPr>
          <w:sz w:val="20"/>
          <w:szCs w:val="20"/>
        </w:rPr>
        <w:t>Current Location</w:t>
      </w:r>
      <w:r>
        <w:rPr>
          <w:sz w:val="20"/>
          <w:szCs w:val="20"/>
        </w:rPr>
        <w:tab/>
      </w:r>
      <w:r>
        <w:rPr>
          <w:sz w:val="20"/>
          <w:szCs w:val="20"/>
        </w:rPr>
        <w:tab/>
        <w:t>:</w:t>
      </w:r>
      <w:r>
        <w:rPr>
          <w:sz w:val="20"/>
          <w:szCs w:val="20"/>
        </w:rPr>
        <w:tab/>
        <w:t>Eatontown</w:t>
      </w:r>
      <w:r w:rsidR="00903061">
        <w:rPr>
          <w:sz w:val="20"/>
          <w:szCs w:val="20"/>
        </w:rPr>
        <w:t>, NJ</w:t>
      </w:r>
    </w:p>
    <w:sectPr w:rsidR="00903061" w:rsidSect="007C1F04">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Symbol" w:hAnsi="Symbol" w:cs="Symbol"/>
        <w:sz w:val="18"/>
        <w:szCs w:val="18"/>
      </w:rPr>
    </w:lvl>
    <w:lvl w:ilvl="2">
      <w:start w:val="1"/>
      <w:numFmt w:val="bullet"/>
      <w:lvlText w:val=""/>
      <w:lvlJc w:val="left"/>
      <w:pPr>
        <w:tabs>
          <w:tab w:val="num" w:pos="1440"/>
        </w:tabs>
        <w:ind w:left="1440" w:hanging="360"/>
      </w:pPr>
      <w:rPr>
        <w:rFonts w:ascii="Symbol" w:hAnsi="Symbol" w:cs="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Symbol" w:hAnsi="Symbol" w:cs="Symbol"/>
        <w:sz w:val="18"/>
        <w:szCs w:val="18"/>
      </w:rPr>
    </w:lvl>
    <w:lvl w:ilvl="5">
      <w:start w:val="1"/>
      <w:numFmt w:val="bullet"/>
      <w:lvlText w:val=""/>
      <w:lvlJc w:val="left"/>
      <w:pPr>
        <w:tabs>
          <w:tab w:val="num" w:pos="2520"/>
        </w:tabs>
        <w:ind w:left="2520" w:hanging="360"/>
      </w:pPr>
      <w:rPr>
        <w:rFonts w:ascii="Symbol" w:hAnsi="Symbol" w:cs="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Symbol" w:hAnsi="Symbol" w:cs="Symbol"/>
        <w:sz w:val="18"/>
        <w:szCs w:val="18"/>
      </w:rPr>
    </w:lvl>
    <w:lvl w:ilvl="8">
      <w:start w:val="1"/>
      <w:numFmt w:val="bullet"/>
      <w:lvlText w:val=""/>
      <w:lvlJc w:val="left"/>
      <w:pPr>
        <w:tabs>
          <w:tab w:val="num" w:pos="3600"/>
        </w:tabs>
        <w:ind w:left="3600" w:hanging="360"/>
      </w:pPr>
      <w:rPr>
        <w:rFonts w:ascii="Symbol" w:hAnsi="Symbol" w:cs="Symbol"/>
        <w:sz w:val="18"/>
        <w:szCs w:val="18"/>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Symbol" w:hAnsi="Symbol" w:cs="Symbol"/>
        <w:sz w:val="18"/>
        <w:szCs w:val="18"/>
      </w:rPr>
    </w:lvl>
    <w:lvl w:ilvl="2">
      <w:start w:val="1"/>
      <w:numFmt w:val="bullet"/>
      <w:lvlText w:val=""/>
      <w:lvlJc w:val="left"/>
      <w:pPr>
        <w:tabs>
          <w:tab w:val="num" w:pos="1440"/>
        </w:tabs>
        <w:ind w:left="1440" w:hanging="360"/>
      </w:pPr>
      <w:rPr>
        <w:rFonts w:ascii="Symbol" w:hAnsi="Symbol" w:cs="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Symbol" w:hAnsi="Symbol" w:cs="Symbol"/>
        <w:sz w:val="18"/>
        <w:szCs w:val="18"/>
      </w:rPr>
    </w:lvl>
    <w:lvl w:ilvl="5">
      <w:start w:val="1"/>
      <w:numFmt w:val="bullet"/>
      <w:lvlText w:val=""/>
      <w:lvlJc w:val="left"/>
      <w:pPr>
        <w:tabs>
          <w:tab w:val="num" w:pos="2520"/>
        </w:tabs>
        <w:ind w:left="2520" w:hanging="360"/>
      </w:pPr>
      <w:rPr>
        <w:rFonts w:ascii="Symbol" w:hAnsi="Symbol" w:cs="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Symbol" w:hAnsi="Symbol" w:cs="Symbol"/>
        <w:sz w:val="18"/>
        <w:szCs w:val="18"/>
      </w:rPr>
    </w:lvl>
    <w:lvl w:ilvl="8">
      <w:start w:val="1"/>
      <w:numFmt w:val="bullet"/>
      <w:lvlText w:val=""/>
      <w:lvlJc w:val="left"/>
      <w:pPr>
        <w:tabs>
          <w:tab w:val="num" w:pos="3600"/>
        </w:tabs>
        <w:ind w:left="3600" w:hanging="360"/>
      </w:pPr>
      <w:rPr>
        <w:rFonts w:ascii="Symbol" w:hAnsi="Symbol" w:cs="Symbol"/>
        <w:sz w:val="18"/>
        <w:szCs w:val="18"/>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Symbol" w:hAnsi="Symbol" w:cs="Symbol"/>
        <w:sz w:val="18"/>
        <w:szCs w:val="18"/>
      </w:rPr>
    </w:lvl>
    <w:lvl w:ilvl="2">
      <w:start w:val="1"/>
      <w:numFmt w:val="bullet"/>
      <w:lvlText w:val=""/>
      <w:lvlJc w:val="left"/>
      <w:pPr>
        <w:tabs>
          <w:tab w:val="num" w:pos="1440"/>
        </w:tabs>
        <w:ind w:left="1440" w:hanging="360"/>
      </w:pPr>
      <w:rPr>
        <w:rFonts w:ascii="Symbol" w:hAnsi="Symbol" w:cs="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Symbol" w:hAnsi="Symbol" w:cs="Symbol"/>
        <w:sz w:val="18"/>
        <w:szCs w:val="18"/>
      </w:rPr>
    </w:lvl>
    <w:lvl w:ilvl="5">
      <w:start w:val="1"/>
      <w:numFmt w:val="bullet"/>
      <w:lvlText w:val=""/>
      <w:lvlJc w:val="left"/>
      <w:pPr>
        <w:tabs>
          <w:tab w:val="num" w:pos="2520"/>
        </w:tabs>
        <w:ind w:left="2520" w:hanging="360"/>
      </w:pPr>
      <w:rPr>
        <w:rFonts w:ascii="Symbol" w:hAnsi="Symbol" w:cs="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Symbol" w:hAnsi="Symbol" w:cs="Symbol"/>
        <w:sz w:val="18"/>
        <w:szCs w:val="18"/>
      </w:rPr>
    </w:lvl>
    <w:lvl w:ilvl="8">
      <w:start w:val="1"/>
      <w:numFmt w:val="bullet"/>
      <w:lvlText w:val=""/>
      <w:lvlJc w:val="left"/>
      <w:pPr>
        <w:tabs>
          <w:tab w:val="num" w:pos="3600"/>
        </w:tabs>
        <w:ind w:left="3600" w:hanging="360"/>
      </w:pPr>
      <w:rPr>
        <w:rFonts w:ascii="Symbol" w:hAnsi="Symbol" w:cs="Symbol"/>
        <w:sz w:val="18"/>
        <w:szCs w:val="18"/>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Symbol" w:hAnsi="Symbol" w:cs="Symbol"/>
        <w:sz w:val="18"/>
        <w:szCs w:val="18"/>
      </w:rPr>
    </w:lvl>
    <w:lvl w:ilvl="2">
      <w:start w:val="1"/>
      <w:numFmt w:val="bullet"/>
      <w:lvlText w:val=""/>
      <w:lvlJc w:val="left"/>
      <w:pPr>
        <w:tabs>
          <w:tab w:val="num" w:pos="1440"/>
        </w:tabs>
        <w:ind w:left="1440" w:hanging="360"/>
      </w:pPr>
      <w:rPr>
        <w:rFonts w:ascii="Symbol" w:hAnsi="Symbol" w:cs="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Symbol" w:hAnsi="Symbol" w:cs="Symbol"/>
        <w:sz w:val="18"/>
        <w:szCs w:val="18"/>
      </w:rPr>
    </w:lvl>
    <w:lvl w:ilvl="5">
      <w:start w:val="1"/>
      <w:numFmt w:val="bullet"/>
      <w:lvlText w:val=""/>
      <w:lvlJc w:val="left"/>
      <w:pPr>
        <w:tabs>
          <w:tab w:val="num" w:pos="2520"/>
        </w:tabs>
        <w:ind w:left="2520" w:hanging="360"/>
      </w:pPr>
      <w:rPr>
        <w:rFonts w:ascii="Symbol" w:hAnsi="Symbol" w:cs="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Symbol" w:hAnsi="Symbol" w:cs="Symbol"/>
        <w:sz w:val="18"/>
        <w:szCs w:val="18"/>
      </w:rPr>
    </w:lvl>
    <w:lvl w:ilvl="8">
      <w:start w:val="1"/>
      <w:numFmt w:val="bullet"/>
      <w:lvlText w:val=""/>
      <w:lvlJc w:val="left"/>
      <w:pPr>
        <w:tabs>
          <w:tab w:val="num" w:pos="3600"/>
        </w:tabs>
        <w:ind w:left="3600" w:hanging="360"/>
      </w:pPr>
      <w:rPr>
        <w:rFonts w:ascii="Symbol" w:hAnsi="Symbol" w:cs="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18"/>
        <w:szCs w:val="18"/>
      </w:rPr>
    </w:lvl>
    <w:lvl w:ilvl="1">
      <w:start w:val="1"/>
      <w:numFmt w:val="bullet"/>
      <w:lvlText w:val=""/>
      <w:lvlJc w:val="left"/>
      <w:pPr>
        <w:tabs>
          <w:tab w:val="num" w:pos="1080"/>
        </w:tabs>
        <w:ind w:left="1080" w:hanging="360"/>
      </w:pPr>
      <w:rPr>
        <w:rFonts w:ascii="Wingdings" w:hAnsi="Wingdings" w:cs="Wingdings"/>
        <w:sz w:val="18"/>
        <w:szCs w:val="18"/>
      </w:rPr>
    </w:lvl>
    <w:lvl w:ilvl="2">
      <w:start w:val="1"/>
      <w:numFmt w:val="bullet"/>
      <w:lvlText w:val=""/>
      <w:lvlJc w:val="left"/>
      <w:pPr>
        <w:tabs>
          <w:tab w:val="num" w:pos="1440"/>
        </w:tabs>
        <w:ind w:left="1440" w:hanging="360"/>
      </w:pPr>
      <w:rPr>
        <w:rFonts w:ascii="Symbol" w:hAnsi="Symbol" w:cs="Symbol"/>
        <w:sz w:val="18"/>
        <w:szCs w:val="18"/>
      </w:rPr>
    </w:lvl>
    <w:lvl w:ilvl="3">
      <w:start w:val="1"/>
      <w:numFmt w:val="bullet"/>
      <w:lvlText w:val=""/>
      <w:lvlJc w:val="left"/>
      <w:pPr>
        <w:tabs>
          <w:tab w:val="num" w:pos="1800"/>
        </w:tabs>
        <w:ind w:left="1800" w:hanging="360"/>
      </w:pPr>
      <w:rPr>
        <w:rFonts w:ascii="Symbol" w:hAnsi="Symbol" w:cs="Symbol"/>
        <w:sz w:val="18"/>
        <w:szCs w:val="18"/>
      </w:rPr>
    </w:lvl>
    <w:lvl w:ilvl="4">
      <w:start w:val="1"/>
      <w:numFmt w:val="bullet"/>
      <w:lvlText w:val=""/>
      <w:lvlJc w:val="left"/>
      <w:pPr>
        <w:tabs>
          <w:tab w:val="num" w:pos="2160"/>
        </w:tabs>
        <w:ind w:left="2160" w:hanging="360"/>
      </w:pPr>
      <w:rPr>
        <w:rFonts w:ascii="Symbol" w:hAnsi="Symbol" w:cs="Symbol"/>
        <w:sz w:val="18"/>
        <w:szCs w:val="18"/>
      </w:rPr>
    </w:lvl>
    <w:lvl w:ilvl="5">
      <w:start w:val="1"/>
      <w:numFmt w:val="bullet"/>
      <w:lvlText w:val=""/>
      <w:lvlJc w:val="left"/>
      <w:pPr>
        <w:tabs>
          <w:tab w:val="num" w:pos="2520"/>
        </w:tabs>
        <w:ind w:left="2520" w:hanging="360"/>
      </w:pPr>
      <w:rPr>
        <w:rFonts w:ascii="Symbol" w:hAnsi="Symbol" w:cs="Symbol"/>
        <w:sz w:val="18"/>
        <w:szCs w:val="18"/>
      </w:rPr>
    </w:lvl>
    <w:lvl w:ilvl="6">
      <w:start w:val="1"/>
      <w:numFmt w:val="bullet"/>
      <w:lvlText w:val=""/>
      <w:lvlJc w:val="left"/>
      <w:pPr>
        <w:tabs>
          <w:tab w:val="num" w:pos="2880"/>
        </w:tabs>
        <w:ind w:left="2880" w:hanging="360"/>
      </w:pPr>
      <w:rPr>
        <w:rFonts w:ascii="Symbol" w:hAnsi="Symbol" w:cs="Symbol"/>
        <w:sz w:val="18"/>
        <w:szCs w:val="18"/>
      </w:rPr>
    </w:lvl>
    <w:lvl w:ilvl="7">
      <w:start w:val="1"/>
      <w:numFmt w:val="bullet"/>
      <w:lvlText w:val=""/>
      <w:lvlJc w:val="left"/>
      <w:pPr>
        <w:tabs>
          <w:tab w:val="num" w:pos="3240"/>
        </w:tabs>
        <w:ind w:left="3240" w:hanging="360"/>
      </w:pPr>
      <w:rPr>
        <w:rFonts w:ascii="Symbol" w:hAnsi="Symbol" w:cs="Symbol"/>
        <w:sz w:val="18"/>
        <w:szCs w:val="18"/>
      </w:rPr>
    </w:lvl>
    <w:lvl w:ilvl="8">
      <w:start w:val="1"/>
      <w:numFmt w:val="bullet"/>
      <w:lvlText w:val=""/>
      <w:lvlJc w:val="left"/>
      <w:pPr>
        <w:tabs>
          <w:tab w:val="num" w:pos="3600"/>
        </w:tabs>
        <w:ind w:left="3600" w:hanging="360"/>
      </w:pPr>
      <w:rPr>
        <w:rFonts w:ascii="Symbol" w:hAnsi="Symbol" w:cs="Symbol"/>
        <w:sz w:val="18"/>
        <w:szCs w:val="18"/>
      </w:rPr>
    </w:lvl>
  </w:abstractNum>
  <w:abstractNum w:abstractNumId="5">
    <w:nsid w:val="00000006"/>
    <w:multiLevelType w:val="multilevel"/>
    <w:tmpl w:val="00000006"/>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6">
    <w:nsid w:val="171E0344"/>
    <w:multiLevelType w:val="hybridMultilevel"/>
    <w:tmpl w:val="CF24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17004C"/>
    <w:multiLevelType w:val="hybridMultilevel"/>
    <w:tmpl w:val="3A368F6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5FE34FC6"/>
    <w:multiLevelType w:val="hybridMultilevel"/>
    <w:tmpl w:val="6D56EBE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6BAA362B"/>
    <w:multiLevelType w:val="hybridMultilevel"/>
    <w:tmpl w:val="2B98DD86"/>
    <w:lvl w:ilvl="0" w:tplc="ADC84292">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041E9"/>
    <w:multiLevelType w:val="multilevel"/>
    <w:tmpl w:val="85F8E3F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8"/>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doNotTrackMoves/>
  <w:defaultTabStop w:val="709"/>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pos w:val="beneathText"/>
  </w:foot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2E67"/>
    <w:rsid w:val="000046B2"/>
    <w:rsid w:val="000062EF"/>
    <w:rsid w:val="000070A7"/>
    <w:rsid w:val="0000763E"/>
    <w:rsid w:val="00024CB9"/>
    <w:rsid w:val="00026DB1"/>
    <w:rsid w:val="0004058D"/>
    <w:rsid w:val="000434EE"/>
    <w:rsid w:val="00043E3A"/>
    <w:rsid w:val="0005423E"/>
    <w:rsid w:val="000658F7"/>
    <w:rsid w:val="00071AFF"/>
    <w:rsid w:val="00080583"/>
    <w:rsid w:val="000821EB"/>
    <w:rsid w:val="000845AD"/>
    <w:rsid w:val="000852BC"/>
    <w:rsid w:val="00092869"/>
    <w:rsid w:val="00095E1E"/>
    <w:rsid w:val="000961C4"/>
    <w:rsid w:val="000A6E70"/>
    <w:rsid w:val="000B40E7"/>
    <w:rsid w:val="000B4C96"/>
    <w:rsid w:val="000C2505"/>
    <w:rsid w:val="000C4559"/>
    <w:rsid w:val="000C4B4E"/>
    <w:rsid w:val="000E1FBA"/>
    <w:rsid w:val="000E2348"/>
    <w:rsid w:val="001006A6"/>
    <w:rsid w:val="001008C9"/>
    <w:rsid w:val="00101195"/>
    <w:rsid w:val="0010578C"/>
    <w:rsid w:val="001065D0"/>
    <w:rsid w:val="00112228"/>
    <w:rsid w:val="0012268E"/>
    <w:rsid w:val="00132000"/>
    <w:rsid w:val="00145B9B"/>
    <w:rsid w:val="00155F31"/>
    <w:rsid w:val="001576A4"/>
    <w:rsid w:val="001608FE"/>
    <w:rsid w:val="00165066"/>
    <w:rsid w:val="00170AFB"/>
    <w:rsid w:val="0017133F"/>
    <w:rsid w:val="00171B95"/>
    <w:rsid w:val="001747B7"/>
    <w:rsid w:val="00175918"/>
    <w:rsid w:val="00180C47"/>
    <w:rsid w:val="001A01B4"/>
    <w:rsid w:val="001B0873"/>
    <w:rsid w:val="001B6C59"/>
    <w:rsid w:val="001B745A"/>
    <w:rsid w:val="001D2509"/>
    <w:rsid w:val="001D4F5D"/>
    <w:rsid w:val="001D7F28"/>
    <w:rsid w:val="001E0B7B"/>
    <w:rsid w:val="001E15AB"/>
    <w:rsid w:val="001F0CE0"/>
    <w:rsid w:val="001F4DD6"/>
    <w:rsid w:val="00206129"/>
    <w:rsid w:val="0021634D"/>
    <w:rsid w:val="00224F4F"/>
    <w:rsid w:val="002275C8"/>
    <w:rsid w:val="0023257B"/>
    <w:rsid w:val="00233E13"/>
    <w:rsid w:val="002572A2"/>
    <w:rsid w:val="00273C83"/>
    <w:rsid w:val="00290F87"/>
    <w:rsid w:val="0029207F"/>
    <w:rsid w:val="002951C4"/>
    <w:rsid w:val="002A0C46"/>
    <w:rsid w:val="002A25C2"/>
    <w:rsid w:val="002A51F6"/>
    <w:rsid w:val="002A6611"/>
    <w:rsid w:val="002B612F"/>
    <w:rsid w:val="002C2C35"/>
    <w:rsid w:val="002D032F"/>
    <w:rsid w:val="002D66E0"/>
    <w:rsid w:val="002D6F4C"/>
    <w:rsid w:val="002E7B01"/>
    <w:rsid w:val="002F3783"/>
    <w:rsid w:val="002F3FC4"/>
    <w:rsid w:val="00303F50"/>
    <w:rsid w:val="003130FE"/>
    <w:rsid w:val="00313162"/>
    <w:rsid w:val="003160FC"/>
    <w:rsid w:val="00324E7B"/>
    <w:rsid w:val="00346863"/>
    <w:rsid w:val="00347034"/>
    <w:rsid w:val="00347C86"/>
    <w:rsid w:val="0035311E"/>
    <w:rsid w:val="003551E2"/>
    <w:rsid w:val="00355CA5"/>
    <w:rsid w:val="003578E9"/>
    <w:rsid w:val="00366D30"/>
    <w:rsid w:val="00370520"/>
    <w:rsid w:val="00370DA6"/>
    <w:rsid w:val="003775BE"/>
    <w:rsid w:val="0038450A"/>
    <w:rsid w:val="00386438"/>
    <w:rsid w:val="003874CB"/>
    <w:rsid w:val="003920CD"/>
    <w:rsid w:val="003944E0"/>
    <w:rsid w:val="003A2805"/>
    <w:rsid w:val="003B2CA4"/>
    <w:rsid w:val="003B70FB"/>
    <w:rsid w:val="003C08C4"/>
    <w:rsid w:val="003C360F"/>
    <w:rsid w:val="003D5E2F"/>
    <w:rsid w:val="003D7C01"/>
    <w:rsid w:val="003F6B93"/>
    <w:rsid w:val="00435795"/>
    <w:rsid w:val="004416E7"/>
    <w:rsid w:val="0044229E"/>
    <w:rsid w:val="00442BA2"/>
    <w:rsid w:val="00450439"/>
    <w:rsid w:val="004525A7"/>
    <w:rsid w:val="0046475A"/>
    <w:rsid w:val="004717A1"/>
    <w:rsid w:val="004725E1"/>
    <w:rsid w:val="0047674D"/>
    <w:rsid w:val="00481797"/>
    <w:rsid w:val="0048679A"/>
    <w:rsid w:val="00490EDB"/>
    <w:rsid w:val="0049358B"/>
    <w:rsid w:val="004A2FC4"/>
    <w:rsid w:val="004A7525"/>
    <w:rsid w:val="004A7D65"/>
    <w:rsid w:val="004D40C3"/>
    <w:rsid w:val="004D7DB2"/>
    <w:rsid w:val="004E21DB"/>
    <w:rsid w:val="004F05B9"/>
    <w:rsid w:val="004F1705"/>
    <w:rsid w:val="004F4E43"/>
    <w:rsid w:val="005006A3"/>
    <w:rsid w:val="005007B1"/>
    <w:rsid w:val="00502F89"/>
    <w:rsid w:val="00504E3B"/>
    <w:rsid w:val="0051539D"/>
    <w:rsid w:val="00520A21"/>
    <w:rsid w:val="0052389C"/>
    <w:rsid w:val="00523BD3"/>
    <w:rsid w:val="0053109B"/>
    <w:rsid w:val="00537268"/>
    <w:rsid w:val="00551840"/>
    <w:rsid w:val="00553273"/>
    <w:rsid w:val="00553E1F"/>
    <w:rsid w:val="00554AC7"/>
    <w:rsid w:val="0055654F"/>
    <w:rsid w:val="00560CE2"/>
    <w:rsid w:val="00561364"/>
    <w:rsid w:val="0056554C"/>
    <w:rsid w:val="00572E67"/>
    <w:rsid w:val="0057452D"/>
    <w:rsid w:val="005840FC"/>
    <w:rsid w:val="00586A55"/>
    <w:rsid w:val="00592957"/>
    <w:rsid w:val="00593524"/>
    <w:rsid w:val="005A3700"/>
    <w:rsid w:val="005A47DF"/>
    <w:rsid w:val="005A7B33"/>
    <w:rsid w:val="005A7B36"/>
    <w:rsid w:val="005B7827"/>
    <w:rsid w:val="005C79F5"/>
    <w:rsid w:val="006017C9"/>
    <w:rsid w:val="006105BE"/>
    <w:rsid w:val="006208DC"/>
    <w:rsid w:val="00624106"/>
    <w:rsid w:val="00634EA0"/>
    <w:rsid w:val="00645175"/>
    <w:rsid w:val="006473E6"/>
    <w:rsid w:val="00667494"/>
    <w:rsid w:val="00680FA3"/>
    <w:rsid w:val="00683272"/>
    <w:rsid w:val="006964E5"/>
    <w:rsid w:val="00697770"/>
    <w:rsid w:val="006B1C2D"/>
    <w:rsid w:val="006C22B8"/>
    <w:rsid w:val="006C70FD"/>
    <w:rsid w:val="006D7773"/>
    <w:rsid w:val="006E138B"/>
    <w:rsid w:val="006E3EAD"/>
    <w:rsid w:val="006E55FF"/>
    <w:rsid w:val="006F5ADE"/>
    <w:rsid w:val="006F6224"/>
    <w:rsid w:val="007262CA"/>
    <w:rsid w:val="007331AB"/>
    <w:rsid w:val="007475B0"/>
    <w:rsid w:val="00761322"/>
    <w:rsid w:val="007766E8"/>
    <w:rsid w:val="00781A3C"/>
    <w:rsid w:val="00786A1E"/>
    <w:rsid w:val="007935E3"/>
    <w:rsid w:val="0079617F"/>
    <w:rsid w:val="00796B4A"/>
    <w:rsid w:val="007A347E"/>
    <w:rsid w:val="007B53B4"/>
    <w:rsid w:val="007B6135"/>
    <w:rsid w:val="007C132B"/>
    <w:rsid w:val="007C1F04"/>
    <w:rsid w:val="007C6DD1"/>
    <w:rsid w:val="007D4859"/>
    <w:rsid w:val="007F1186"/>
    <w:rsid w:val="007F1B3F"/>
    <w:rsid w:val="00803B2A"/>
    <w:rsid w:val="00805070"/>
    <w:rsid w:val="008060B3"/>
    <w:rsid w:val="00810FAD"/>
    <w:rsid w:val="00823097"/>
    <w:rsid w:val="0082456C"/>
    <w:rsid w:val="00841C9F"/>
    <w:rsid w:val="00857611"/>
    <w:rsid w:val="0086365B"/>
    <w:rsid w:val="00865D48"/>
    <w:rsid w:val="00882B42"/>
    <w:rsid w:val="00887621"/>
    <w:rsid w:val="00894992"/>
    <w:rsid w:val="008A32AC"/>
    <w:rsid w:val="008C037D"/>
    <w:rsid w:val="008C05F0"/>
    <w:rsid w:val="008C206C"/>
    <w:rsid w:val="008C440B"/>
    <w:rsid w:val="008D221A"/>
    <w:rsid w:val="008E3B05"/>
    <w:rsid w:val="008E5C66"/>
    <w:rsid w:val="008F5D6A"/>
    <w:rsid w:val="0090282A"/>
    <w:rsid w:val="00903061"/>
    <w:rsid w:val="00917DFD"/>
    <w:rsid w:val="00943D32"/>
    <w:rsid w:val="00944CA0"/>
    <w:rsid w:val="00944E07"/>
    <w:rsid w:val="009504C3"/>
    <w:rsid w:val="009538F5"/>
    <w:rsid w:val="00961260"/>
    <w:rsid w:val="00963FA5"/>
    <w:rsid w:val="009643D8"/>
    <w:rsid w:val="00973AB0"/>
    <w:rsid w:val="00974E12"/>
    <w:rsid w:val="00976ADA"/>
    <w:rsid w:val="00981A71"/>
    <w:rsid w:val="00982CA3"/>
    <w:rsid w:val="00983880"/>
    <w:rsid w:val="00984622"/>
    <w:rsid w:val="00984DE2"/>
    <w:rsid w:val="00995F7D"/>
    <w:rsid w:val="009B059B"/>
    <w:rsid w:val="009B1961"/>
    <w:rsid w:val="009B3E00"/>
    <w:rsid w:val="009B4E79"/>
    <w:rsid w:val="009C3261"/>
    <w:rsid w:val="009D3ACF"/>
    <w:rsid w:val="009D6D1C"/>
    <w:rsid w:val="009D7643"/>
    <w:rsid w:val="009F1211"/>
    <w:rsid w:val="009F6332"/>
    <w:rsid w:val="00A00637"/>
    <w:rsid w:val="00A02950"/>
    <w:rsid w:val="00A139A8"/>
    <w:rsid w:val="00A17A08"/>
    <w:rsid w:val="00A17CFE"/>
    <w:rsid w:val="00A24B7F"/>
    <w:rsid w:val="00A30857"/>
    <w:rsid w:val="00A3726B"/>
    <w:rsid w:val="00A76516"/>
    <w:rsid w:val="00A8204D"/>
    <w:rsid w:val="00A8672A"/>
    <w:rsid w:val="00A8798F"/>
    <w:rsid w:val="00A94377"/>
    <w:rsid w:val="00A95512"/>
    <w:rsid w:val="00AA4859"/>
    <w:rsid w:val="00AC615C"/>
    <w:rsid w:val="00AD7863"/>
    <w:rsid w:val="00AE1E70"/>
    <w:rsid w:val="00AF0CB6"/>
    <w:rsid w:val="00AF1E2E"/>
    <w:rsid w:val="00AF4652"/>
    <w:rsid w:val="00AF7010"/>
    <w:rsid w:val="00B003C3"/>
    <w:rsid w:val="00B01A99"/>
    <w:rsid w:val="00B02AEF"/>
    <w:rsid w:val="00B102D8"/>
    <w:rsid w:val="00B24A0C"/>
    <w:rsid w:val="00B26116"/>
    <w:rsid w:val="00B27F20"/>
    <w:rsid w:val="00B336DF"/>
    <w:rsid w:val="00B36D09"/>
    <w:rsid w:val="00B403E9"/>
    <w:rsid w:val="00B42D91"/>
    <w:rsid w:val="00B43A2C"/>
    <w:rsid w:val="00B55110"/>
    <w:rsid w:val="00B6436D"/>
    <w:rsid w:val="00B740A5"/>
    <w:rsid w:val="00B90BD8"/>
    <w:rsid w:val="00BA13E1"/>
    <w:rsid w:val="00BA2D59"/>
    <w:rsid w:val="00BA4DD8"/>
    <w:rsid w:val="00BB1E02"/>
    <w:rsid w:val="00BC4361"/>
    <w:rsid w:val="00BD27F7"/>
    <w:rsid w:val="00BD31B0"/>
    <w:rsid w:val="00BD556E"/>
    <w:rsid w:val="00BE5F78"/>
    <w:rsid w:val="00BE6482"/>
    <w:rsid w:val="00C058B3"/>
    <w:rsid w:val="00C05A60"/>
    <w:rsid w:val="00C13E93"/>
    <w:rsid w:val="00C1534E"/>
    <w:rsid w:val="00C26909"/>
    <w:rsid w:val="00C3672D"/>
    <w:rsid w:val="00C37530"/>
    <w:rsid w:val="00C46CEA"/>
    <w:rsid w:val="00C612A5"/>
    <w:rsid w:val="00C65AEC"/>
    <w:rsid w:val="00C6626B"/>
    <w:rsid w:val="00C67B6B"/>
    <w:rsid w:val="00C73A5C"/>
    <w:rsid w:val="00C75CBA"/>
    <w:rsid w:val="00C86450"/>
    <w:rsid w:val="00C86DC9"/>
    <w:rsid w:val="00C91038"/>
    <w:rsid w:val="00C920DB"/>
    <w:rsid w:val="00C94EB0"/>
    <w:rsid w:val="00C96226"/>
    <w:rsid w:val="00CA2450"/>
    <w:rsid w:val="00CB0BCF"/>
    <w:rsid w:val="00CB1D9C"/>
    <w:rsid w:val="00CB22E4"/>
    <w:rsid w:val="00CB49DC"/>
    <w:rsid w:val="00CD40E8"/>
    <w:rsid w:val="00CE4428"/>
    <w:rsid w:val="00CE4B1D"/>
    <w:rsid w:val="00CF2016"/>
    <w:rsid w:val="00D032D8"/>
    <w:rsid w:val="00D1203A"/>
    <w:rsid w:val="00D142BE"/>
    <w:rsid w:val="00D15076"/>
    <w:rsid w:val="00D246A1"/>
    <w:rsid w:val="00D34B98"/>
    <w:rsid w:val="00D42CCF"/>
    <w:rsid w:val="00D444F5"/>
    <w:rsid w:val="00D45B86"/>
    <w:rsid w:val="00D46D75"/>
    <w:rsid w:val="00D57140"/>
    <w:rsid w:val="00D7649E"/>
    <w:rsid w:val="00D84EE8"/>
    <w:rsid w:val="00D97B6B"/>
    <w:rsid w:val="00DA0CC6"/>
    <w:rsid w:val="00DB7430"/>
    <w:rsid w:val="00DD4119"/>
    <w:rsid w:val="00DD5C83"/>
    <w:rsid w:val="00DD771A"/>
    <w:rsid w:val="00DF25FA"/>
    <w:rsid w:val="00DF373E"/>
    <w:rsid w:val="00DF7FA6"/>
    <w:rsid w:val="00E126AB"/>
    <w:rsid w:val="00E17BD1"/>
    <w:rsid w:val="00E20F21"/>
    <w:rsid w:val="00E23A8A"/>
    <w:rsid w:val="00E24AC5"/>
    <w:rsid w:val="00E27479"/>
    <w:rsid w:val="00E36452"/>
    <w:rsid w:val="00E37AD5"/>
    <w:rsid w:val="00E403F2"/>
    <w:rsid w:val="00E600A4"/>
    <w:rsid w:val="00E64AD4"/>
    <w:rsid w:val="00E72812"/>
    <w:rsid w:val="00E770AD"/>
    <w:rsid w:val="00E843A8"/>
    <w:rsid w:val="00E85A6E"/>
    <w:rsid w:val="00E871AC"/>
    <w:rsid w:val="00E8745B"/>
    <w:rsid w:val="00E874D2"/>
    <w:rsid w:val="00E93EFF"/>
    <w:rsid w:val="00EB7A7E"/>
    <w:rsid w:val="00EC215F"/>
    <w:rsid w:val="00EC3F52"/>
    <w:rsid w:val="00EC5B76"/>
    <w:rsid w:val="00EE0A46"/>
    <w:rsid w:val="00EE12EE"/>
    <w:rsid w:val="00EF4800"/>
    <w:rsid w:val="00F02165"/>
    <w:rsid w:val="00F034AE"/>
    <w:rsid w:val="00F0396C"/>
    <w:rsid w:val="00F10D03"/>
    <w:rsid w:val="00F13FB7"/>
    <w:rsid w:val="00F1552C"/>
    <w:rsid w:val="00F2123A"/>
    <w:rsid w:val="00F222B5"/>
    <w:rsid w:val="00F275E1"/>
    <w:rsid w:val="00F466A6"/>
    <w:rsid w:val="00F523A0"/>
    <w:rsid w:val="00F52BCF"/>
    <w:rsid w:val="00F60001"/>
    <w:rsid w:val="00F6112B"/>
    <w:rsid w:val="00F64765"/>
    <w:rsid w:val="00F74B93"/>
    <w:rsid w:val="00F80874"/>
    <w:rsid w:val="00F80B06"/>
    <w:rsid w:val="00F8265E"/>
    <w:rsid w:val="00F830AB"/>
    <w:rsid w:val="00F84CAF"/>
    <w:rsid w:val="00F87B4C"/>
    <w:rsid w:val="00F97C43"/>
    <w:rsid w:val="00FA3E19"/>
    <w:rsid w:val="00FB16BD"/>
    <w:rsid w:val="00FB17BE"/>
    <w:rsid w:val="00FB339D"/>
    <w:rsid w:val="00FB3878"/>
    <w:rsid w:val="00FB7263"/>
    <w:rsid w:val="00FC5793"/>
    <w:rsid w:val="00FC5CF3"/>
    <w:rsid w:val="00FD56C8"/>
    <w:rsid w:val="00FE3B41"/>
    <w:rsid w:val="00FF031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04"/>
    <w:pPr>
      <w:widowControl w:val="0"/>
      <w:suppressAutoHyphens/>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sid w:val="007C1F04"/>
    <w:rPr>
      <w:rFonts w:ascii="Symbol" w:hAnsi="Symbol" w:cs="Symbol"/>
      <w:sz w:val="18"/>
      <w:szCs w:val="18"/>
    </w:rPr>
  </w:style>
  <w:style w:type="character" w:customStyle="1" w:styleId="WW8Num2z0">
    <w:name w:val="WW8Num2z0"/>
    <w:uiPriority w:val="99"/>
    <w:rsid w:val="007C1F04"/>
    <w:rPr>
      <w:rFonts w:ascii="Symbol" w:hAnsi="Symbol" w:cs="Symbol"/>
      <w:sz w:val="18"/>
      <w:szCs w:val="18"/>
    </w:rPr>
  </w:style>
  <w:style w:type="character" w:customStyle="1" w:styleId="WW8Num3z0">
    <w:name w:val="WW8Num3z0"/>
    <w:uiPriority w:val="99"/>
    <w:rsid w:val="007C1F04"/>
    <w:rPr>
      <w:rFonts w:ascii="Symbol" w:hAnsi="Symbol" w:cs="Symbol"/>
      <w:sz w:val="18"/>
      <w:szCs w:val="18"/>
    </w:rPr>
  </w:style>
  <w:style w:type="character" w:customStyle="1" w:styleId="WW8Num4z0">
    <w:name w:val="WW8Num4z0"/>
    <w:uiPriority w:val="99"/>
    <w:rsid w:val="007C1F04"/>
    <w:rPr>
      <w:rFonts w:ascii="Symbol" w:hAnsi="Symbol" w:cs="Symbol"/>
      <w:sz w:val="18"/>
      <w:szCs w:val="18"/>
    </w:rPr>
  </w:style>
  <w:style w:type="character" w:customStyle="1" w:styleId="WW8Num5z0">
    <w:name w:val="WW8Num5z0"/>
    <w:uiPriority w:val="99"/>
    <w:rsid w:val="007C1F04"/>
    <w:rPr>
      <w:rFonts w:ascii="Symbol" w:hAnsi="Symbol" w:cs="Symbol"/>
      <w:sz w:val="18"/>
      <w:szCs w:val="18"/>
    </w:rPr>
  </w:style>
  <w:style w:type="character" w:customStyle="1" w:styleId="Absatz-Standardschriftart">
    <w:name w:val="Absatz-Standardschriftart"/>
    <w:uiPriority w:val="99"/>
    <w:rsid w:val="007C1F04"/>
  </w:style>
  <w:style w:type="character" w:customStyle="1" w:styleId="WW-Absatz-Standardschriftart">
    <w:name w:val="WW-Absatz-Standardschriftart"/>
    <w:uiPriority w:val="99"/>
    <w:rsid w:val="007C1F04"/>
  </w:style>
  <w:style w:type="character" w:customStyle="1" w:styleId="WW-Absatz-Standardschriftart1">
    <w:name w:val="WW-Absatz-Standardschriftart1"/>
    <w:uiPriority w:val="99"/>
    <w:rsid w:val="007C1F04"/>
  </w:style>
  <w:style w:type="character" w:customStyle="1" w:styleId="WW-Absatz-Standardschriftart11">
    <w:name w:val="WW-Absatz-Standardschriftart11"/>
    <w:uiPriority w:val="99"/>
    <w:rsid w:val="007C1F04"/>
  </w:style>
  <w:style w:type="character" w:customStyle="1" w:styleId="WW-Absatz-Standardschriftart111">
    <w:name w:val="WW-Absatz-Standardschriftart111"/>
    <w:uiPriority w:val="99"/>
    <w:rsid w:val="007C1F04"/>
  </w:style>
  <w:style w:type="character" w:customStyle="1" w:styleId="WW-Absatz-Standardschriftart1111">
    <w:name w:val="WW-Absatz-Standardschriftart1111"/>
    <w:uiPriority w:val="99"/>
    <w:rsid w:val="007C1F04"/>
  </w:style>
  <w:style w:type="character" w:styleId="Hyperlink">
    <w:name w:val="Hyperlink"/>
    <w:uiPriority w:val="99"/>
    <w:semiHidden/>
    <w:rsid w:val="007C1F04"/>
    <w:rPr>
      <w:color w:val="000080"/>
      <w:u w:val="single"/>
    </w:rPr>
  </w:style>
  <w:style w:type="character" w:customStyle="1" w:styleId="Bullets">
    <w:name w:val="Bullets"/>
    <w:uiPriority w:val="99"/>
    <w:rsid w:val="007C1F04"/>
    <w:rPr>
      <w:rFonts w:ascii="StarSymbol" w:eastAsia="Times New Roman" w:hAnsi="StarSymbol" w:cs="StarSymbol"/>
      <w:sz w:val="18"/>
      <w:szCs w:val="18"/>
    </w:rPr>
  </w:style>
  <w:style w:type="character" w:customStyle="1" w:styleId="NumberingSymbols">
    <w:name w:val="Numbering Symbols"/>
    <w:uiPriority w:val="99"/>
    <w:rsid w:val="007C1F04"/>
  </w:style>
  <w:style w:type="paragraph" w:customStyle="1" w:styleId="Heading">
    <w:name w:val="Heading"/>
    <w:basedOn w:val="Normal"/>
    <w:next w:val="BodyText"/>
    <w:uiPriority w:val="99"/>
    <w:rsid w:val="007C1F04"/>
    <w:pPr>
      <w:keepNext/>
      <w:spacing w:before="240" w:after="120"/>
    </w:pPr>
    <w:rPr>
      <w:sz w:val="28"/>
      <w:szCs w:val="28"/>
    </w:rPr>
  </w:style>
  <w:style w:type="paragraph" w:styleId="BodyText">
    <w:name w:val="Body Text"/>
    <w:basedOn w:val="Normal"/>
    <w:link w:val="BodyTextChar"/>
    <w:uiPriority w:val="99"/>
    <w:semiHidden/>
    <w:rsid w:val="007C1F04"/>
    <w:pPr>
      <w:spacing w:after="120"/>
    </w:pPr>
    <w:rPr>
      <w:rFonts w:cs="Times New Roman"/>
      <w:lang/>
    </w:rPr>
  </w:style>
  <w:style w:type="character" w:customStyle="1" w:styleId="BodyTextChar">
    <w:name w:val="Body Text Char"/>
    <w:link w:val="BodyText"/>
    <w:uiPriority w:val="99"/>
    <w:semiHidden/>
    <w:rsid w:val="00E331F8"/>
    <w:rPr>
      <w:rFonts w:ascii="Arial" w:hAnsi="Arial" w:cs="Arial"/>
      <w:sz w:val="24"/>
      <w:szCs w:val="24"/>
    </w:rPr>
  </w:style>
  <w:style w:type="paragraph" w:styleId="List">
    <w:name w:val="List"/>
    <w:basedOn w:val="BodyText"/>
    <w:uiPriority w:val="99"/>
    <w:semiHidden/>
    <w:rsid w:val="007C1F04"/>
  </w:style>
  <w:style w:type="paragraph" w:styleId="Caption">
    <w:name w:val="caption"/>
    <w:basedOn w:val="Normal"/>
    <w:uiPriority w:val="99"/>
    <w:qFormat/>
    <w:rsid w:val="007C1F04"/>
    <w:pPr>
      <w:suppressLineNumbers/>
      <w:spacing w:before="120" w:after="120"/>
    </w:pPr>
    <w:rPr>
      <w:i/>
      <w:iCs/>
      <w:sz w:val="20"/>
      <w:szCs w:val="20"/>
    </w:rPr>
  </w:style>
  <w:style w:type="paragraph" w:customStyle="1" w:styleId="Index">
    <w:name w:val="Index"/>
    <w:basedOn w:val="Normal"/>
    <w:uiPriority w:val="99"/>
    <w:rsid w:val="007C1F04"/>
    <w:pPr>
      <w:suppressLineNumbers/>
    </w:pPr>
  </w:style>
  <w:style w:type="paragraph" w:customStyle="1" w:styleId="TableContents">
    <w:name w:val="Table Contents"/>
    <w:basedOn w:val="Normal"/>
    <w:uiPriority w:val="99"/>
    <w:rsid w:val="007C1F04"/>
    <w:pPr>
      <w:suppressLineNumbers/>
    </w:pPr>
  </w:style>
  <w:style w:type="paragraph" w:customStyle="1" w:styleId="TableHeading">
    <w:name w:val="Table Heading"/>
    <w:basedOn w:val="TableContents"/>
    <w:uiPriority w:val="99"/>
    <w:rsid w:val="007C1F04"/>
    <w:pPr>
      <w:jc w:val="center"/>
    </w:pPr>
    <w:rPr>
      <w:b/>
      <w:bCs/>
      <w:i/>
      <w:iCs/>
    </w:rPr>
  </w:style>
  <w:style w:type="paragraph" w:styleId="BalloonText">
    <w:name w:val="Balloon Text"/>
    <w:basedOn w:val="Normal"/>
    <w:link w:val="BalloonTextChar"/>
    <w:uiPriority w:val="99"/>
    <w:semiHidden/>
    <w:rsid w:val="00370DA6"/>
    <w:rPr>
      <w:rFonts w:ascii="Tahoma" w:hAnsi="Tahoma" w:cs="Times New Roman"/>
      <w:sz w:val="16"/>
      <w:szCs w:val="16"/>
      <w:lang/>
    </w:rPr>
  </w:style>
  <w:style w:type="character" w:customStyle="1" w:styleId="BalloonTextChar">
    <w:name w:val="Balloon Text Char"/>
    <w:link w:val="BalloonText"/>
    <w:uiPriority w:val="99"/>
    <w:semiHidden/>
    <w:locked/>
    <w:rsid w:val="00370DA6"/>
    <w:rPr>
      <w:rFonts w:ascii="Tahoma" w:eastAsia="Times New Roman" w:hAnsi="Tahoma" w:cs="Tahoma"/>
      <w:sz w:val="16"/>
      <w:szCs w:val="16"/>
    </w:rPr>
  </w:style>
  <w:style w:type="paragraph" w:styleId="ListParagraph">
    <w:name w:val="List Paragraph"/>
    <w:basedOn w:val="Normal"/>
    <w:uiPriority w:val="99"/>
    <w:qFormat/>
    <w:rsid w:val="00D57140"/>
    <w:pPr>
      <w:ind w:left="720"/>
    </w:pPr>
  </w:style>
</w:styles>
</file>

<file path=word/webSettings.xml><?xml version="1.0" encoding="utf-8"?>
<w:webSettings xmlns:r="http://schemas.openxmlformats.org/officeDocument/2006/relationships" xmlns:w="http://schemas.openxmlformats.org/wordprocessingml/2006/main">
  <w:divs>
    <w:div w:id="308947484">
      <w:bodyDiv w:val="1"/>
      <w:marLeft w:val="0"/>
      <w:marRight w:val="0"/>
      <w:marTop w:val="0"/>
      <w:marBottom w:val="0"/>
      <w:divBdr>
        <w:top w:val="none" w:sz="0" w:space="0" w:color="auto"/>
        <w:left w:val="none" w:sz="0" w:space="0" w:color="auto"/>
        <w:bottom w:val="none" w:sz="0" w:space="0" w:color="auto"/>
        <w:right w:val="none" w:sz="0" w:space="0" w:color="auto"/>
      </w:divBdr>
      <w:divsChild>
        <w:div w:id="1365328401">
          <w:marLeft w:val="0"/>
          <w:marRight w:val="0"/>
          <w:marTop w:val="0"/>
          <w:marBottom w:val="0"/>
          <w:divBdr>
            <w:top w:val="none" w:sz="0" w:space="0" w:color="auto"/>
            <w:left w:val="none" w:sz="0" w:space="0" w:color="auto"/>
            <w:bottom w:val="none" w:sz="0" w:space="0" w:color="auto"/>
            <w:right w:val="none" w:sz="0" w:space="0" w:color="auto"/>
          </w:divBdr>
        </w:div>
      </w:divsChild>
    </w:div>
    <w:div w:id="61861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oyantony@yahoo.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oyanton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889F0-4FB3-41B6-90B3-1912315C4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4258</Words>
  <Characters>24276</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Cognos Developer / Admin</vt:lpstr>
    </vt:vector>
  </TitlesOfParts>
  <Company>Hewlett-Packard</Company>
  <LinksUpToDate>false</LinksUpToDate>
  <CharactersWithSpaces>28478</CharactersWithSpaces>
  <SharedDoc>false</SharedDoc>
  <HLinks>
    <vt:vector size="12" baseType="variant">
      <vt:variant>
        <vt:i4>1572920</vt:i4>
      </vt:variant>
      <vt:variant>
        <vt:i4>3</vt:i4>
      </vt:variant>
      <vt:variant>
        <vt:i4>0</vt:i4>
      </vt:variant>
      <vt:variant>
        <vt:i4>5</vt:i4>
      </vt:variant>
      <vt:variant>
        <vt:lpwstr>mailto:anoyantony@yahoo.com</vt:lpwstr>
      </vt:variant>
      <vt:variant>
        <vt:lpwstr/>
      </vt:variant>
      <vt:variant>
        <vt:i4>1572920</vt:i4>
      </vt:variant>
      <vt:variant>
        <vt:i4>0</vt:i4>
      </vt:variant>
      <vt:variant>
        <vt:i4>0</vt:i4>
      </vt:variant>
      <vt:variant>
        <vt:i4>5</vt:i4>
      </vt:variant>
      <vt:variant>
        <vt:lpwstr>mailto:anoyantony@yahoo.com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Cognos Developer / Admin</dc:title>
  <dc:subject>Resume</dc:subject>
  <dc:creator>Anoy Antony</dc:creator>
  <cp:lastModifiedBy>Anoy</cp:lastModifiedBy>
  <cp:revision>46</cp:revision>
  <cp:lastPrinted>2013-04-10T04:35:00Z</cp:lastPrinted>
  <dcterms:created xsi:type="dcterms:W3CDTF">2016-02-10T17:02:00Z</dcterms:created>
  <dcterms:modified xsi:type="dcterms:W3CDTF">2016-05-31T17:48:00Z</dcterms:modified>
</cp:coreProperties>
</file>