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DBFF5" w14:textId="77777777" w:rsidR="00C71573" w:rsidRPr="00EB6736" w:rsidRDefault="00C71573" w:rsidP="00C7157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EB6736">
        <w:rPr>
          <w:rFonts w:ascii="Times New Roman" w:hAnsi="Times New Roman" w:cs="Times New Roman"/>
          <w:b/>
          <w:bCs/>
          <w:sz w:val="28"/>
          <w:szCs w:val="28"/>
        </w:rPr>
        <w:t>Marlen Gaytan</w:t>
      </w:r>
    </w:p>
    <w:p w14:paraId="32C9E622" w14:textId="4B61626B" w:rsidR="00C71573" w:rsidRPr="00EB6736" w:rsidRDefault="00D70859" w:rsidP="00C7157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</w:rPr>
      </w:pPr>
      <w:r>
        <w:rPr>
          <w:rFonts w:ascii="Times New Roman" w:hAnsi="Times New Roman" w:cs="Times New Roman"/>
          <w:sz w:val="22"/>
          <w:szCs w:val="20"/>
        </w:rPr>
        <w:t xml:space="preserve">7340 Anne Cir </w:t>
      </w:r>
      <w:r w:rsidR="00C71573" w:rsidRPr="00EB6736">
        <w:rPr>
          <w:rFonts w:ascii="Times New Roman" w:hAnsi="Times New Roman" w:cs="Times New Roman"/>
          <w:sz w:val="22"/>
          <w:szCs w:val="20"/>
        </w:rPr>
        <w:t>• </w:t>
      </w:r>
      <w:r>
        <w:rPr>
          <w:rFonts w:ascii="Times New Roman" w:hAnsi="Times New Roman" w:cs="Times New Roman"/>
          <w:sz w:val="22"/>
          <w:szCs w:val="20"/>
        </w:rPr>
        <w:t>Winton</w:t>
      </w:r>
      <w:r w:rsidR="00C71573" w:rsidRPr="00EB6736">
        <w:rPr>
          <w:rFonts w:ascii="Times New Roman" w:hAnsi="Times New Roman" w:cs="Times New Roman"/>
          <w:sz w:val="22"/>
          <w:szCs w:val="20"/>
        </w:rPr>
        <w:t>, CA 953</w:t>
      </w:r>
      <w:r>
        <w:rPr>
          <w:rFonts w:ascii="Times New Roman" w:hAnsi="Times New Roman" w:cs="Times New Roman"/>
          <w:sz w:val="22"/>
          <w:szCs w:val="20"/>
        </w:rPr>
        <w:t>88</w:t>
      </w:r>
    </w:p>
    <w:p w14:paraId="068E6ED0" w14:textId="77777777" w:rsidR="00C71573" w:rsidRPr="00EB6736" w:rsidRDefault="00C71573" w:rsidP="00C7157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</w:rPr>
      </w:pPr>
      <w:r w:rsidRPr="00EB6736">
        <w:rPr>
          <w:rFonts w:ascii="Times New Roman" w:hAnsi="Times New Roman" w:cs="Times New Roman"/>
          <w:b/>
          <w:bCs/>
          <w:sz w:val="22"/>
          <w:szCs w:val="20"/>
        </w:rPr>
        <w:t>CELL PHONE</w:t>
      </w:r>
      <w:r w:rsidRPr="00EB6736">
        <w:rPr>
          <w:rFonts w:ascii="Helvetica" w:hAnsi="Helvetica" w:cs="Helvetica"/>
          <w:sz w:val="28"/>
        </w:rPr>
        <w:t> </w:t>
      </w:r>
      <w:r w:rsidRPr="00EB6736">
        <w:rPr>
          <w:rFonts w:ascii="Times New Roman" w:hAnsi="Times New Roman" w:cs="Times New Roman"/>
          <w:sz w:val="22"/>
          <w:szCs w:val="20"/>
        </w:rPr>
        <w:t>(209) 262-4448</w:t>
      </w:r>
    </w:p>
    <w:p w14:paraId="213DC77A" w14:textId="5603A855" w:rsidR="00C71573" w:rsidRPr="00EB6736" w:rsidRDefault="000E21AF" w:rsidP="00C7157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</w:rPr>
      </w:pPr>
      <w:r>
        <w:rPr>
          <w:rFonts w:ascii="Times New Roman" w:hAnsi="Times New Roman" w:cs="Times New Roman"/>
          <w:sz w:val="22"/>
          <w:szCs w:val="20"/>
        </w:rPr>
        <w:t>Mgaytan2@ucmerced.edu</w:t>
      </w:r>
    </w:p>
    <w:p w14:paraId="27027BA2" w14:textId="77777777" w:rsidR="00C71573" w:rsidRDefault="00C71573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CEFA23D" w14:textId="77777777" w:rsidR="00470499" w:rsidRPr="00EB6736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EB6736">
        <w:rPr>
          <w:rFonts w:ascii="Times New Roman" w:hAnsi="Times New Roman" w:cs="Times New Roman"/>
          <w:b/>
          <w:bCs/>
          <w:sz w:val="26"/>
          <w:szCs w:val="26"/>
        </w:rPr>
        <w:t>Summar</w:t>
      </w:r>
      <w:r w:rsidR="00F2456A" w:rsidRPr="00EB6736">
        <w:rPr>
          <w:rFonts w:ascii="Times New Roman" w:hAnsi="Times New Roman" w:cs="Times New Roman"/>
          <w:b/>
          <w:bCs/>
          <w:sz w:val="26"/>
          <w:szCs w:val="26"/>
        </w:rPr>
        <w:t>y of Qualifications</w:t>
      </w:r>
    </w:p>
    <w:p w14:paraId="002FD442" w14:textId="77777777" w:rsidR="00F2456A" w:rsidRDefault="00F2456A" w:rsidP="00F2456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Exceptionally organized</w:t>
      </w:r>
    </w:p>
    <w:p w14:paraId="5E3E7BB4" w14:textId="1E1C8288" w:rsidR="000E21AF" w:rsidRPr="00EB6736" w:rsidRDefault="000E21AF" w:rsidP="00F2456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Skilled at working under pressure</w:t>
      </w:r>
      <w:bookmarkStart w:id="0" w:name="_GoBack"/>
      <w:bookmarkEnd w:id="0"/>
    </w:p>
    <w:p w14:paraId="3E515F32" w14:textId="16FC0AFE" w:rsidR="000E21AF" w:rsidRPr="000E21AF" w:rsidRDefault="00F2456A" w:rsidP="000E21A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 xml:space="preserve">Strong </w:t>
      </w:r>
      <w:r w:rsidR="000E21AF">
        <w:rPr>
          <w:rFonts w:ascii="Times New Roman" w:hAnsi="Times New Roman" w:cs="Times New Roman"/>
          <w:sz w:val="22"/>
          <w:szCs w:val="20"/>
        </w:rPr>
        <w:t>project and time</w:t>
      </w:r>
      <w:r w:rsidRPr="00EB6736">
        <w:rPr>
          <w:rFonts w:ascii="Times New Roman" w:hAnsi="Times New Roman" w:cs="Times New Roman"/>
          <w:sz w:val="22"/>
          <w:szCs w:val="20"/>
        </w:rPr>
        <w:t xml:space="preserve"> management </w:t>
      </w:r>
      <w:r w:rsidR="000E21AF">
        <w:rPr>
          <w:rFonts w:ascii="Times New Roman" w:hAnsi="Times New Roman" w:cs="Times New Roman"/>
          <w:sz w:val="22"/>
          <w:szCs w:val="20"/>
        </w:rPr>
        <w:t>skills</w:t>
      </w:r>
    </w:p>
    <w:p w14:paraId="6C1C7657" w14:textId="77777777" w:rsidR="00F2456A" w:rsidRPr="00EB6736" w:rsidRDefault="00F2456A" w:rsidP="00F2456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Sufficient supervisory experience</w:t>
      </w:r>
    </w:p>
    <w:p w14:paraId="0E4B6EA6" w14:textId="364BD55C" w:rsidR="000E21AF" w:rsidRPr="000E21AF" w:rsidRDefault="00F2456A" w:rsidP="000E21A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Strong interaction and relationship-building skills</w:t>
      </w:r>
    </w:p>
    <w:p w14:paraId="5A862514" w14:textId="62C72E63" w:rsidR="000E21AF" w:rsidRPr="000E21AF" w:rsidRDefault="00F2456A" w:rsidP="000E21A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Excellent customer service skills</w:t>
      </w:r>
    </w:p>
    <w:p w14:paraId="0D23066F" w14:textId="77777777" w:rsidR="00F2456A" w:rsidRPr="00EB6736" w:rsidRDefault="00F2456A" w:rsidP="00F2456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Excellent oral and written communications skills</w:t>
      </w:r>
    </w:p>
    <w:p w14:paraId="13BA933D" w14:textId="77777777" w:rsidR="00F2456A" w:rsidRPr="00EB6736" w:rsidRDefault="00F2456A" w:rsidP="00F2456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Substantial analytical, problem solving, and decision-making skills</w:t>
      </w:r>
    </w:p>
    <w:p w14:paraId="77AF4680" w14:textId="77777777" w:rsidR="00F2456A" w:rsidRPr="00EB6736" w:rsidRDefault="00F2456A" w:rsidP="00F2456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Skilled at understanding complex policies and explaining them in simple terms</w:t>
      </w:r>
    </w:p>
    <w:p w14:paraId="1A30974F" w14:textId="77777777" w:rsidR="00F2456A" w:rsidRPr="00EB6736" w:rsidRDefault="00F2456A" w:rsidP="00F2456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Passionate about working with people of diverse talents, backgrounds, and skills</w:t>
      </w:r>
    </w:p>
    <w:p w14:paraId="55298073" w14:textId="77777777" w:rsidR="00F2456A" w:rsidRPr="00EB6736" w:rsidRDefault="00F2456A" w:rsidP="00F2456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Equally effective working on self-managed projects or within a team</w:t>
      </w:r>
    </w:p>
    <w:p w14:paraId="07A0674A" w14:textId="2B1431B8" w:rsidR="00F2456A" w:rsidRPr="008C0A58" w:rsidRDefault="00F2456A" w:rsidP="008C0A5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 xml:space="preserve">Skilled in </w:t>
      </w:r>
      <w:r w:rsidR="008C0A58">
        <w:rPr>
          <w:rFonts w:ascii="Times New Roman" w:hAnsi="Times New Roman" w:cs="Times New Roman"/>
          <w:sz w:val="22"/>
          <w:szCs w:val="20"/>
        </w:rPr>
        <w:t xml:space="preserve">coding </w:t>
      </w:r>
      <w:r w:rsidRPr="00EB6736">
        <w:rPr>
          <w:rFonts w:ascii="Times New Roman" w:hAnsi="Times New Roman" w:cs="Times New Roman"/>
          <w:sz w:val="22"/>
          <w:szCs w:val="20"/>
        </w:rPr>
        <w:t xml:space="preserve">programs such as </w:t>
      </w:r>
      <w:r w:rsidR="008C0A58">
        <w:rPr>
          <w:rFonts w:ascii="Times New Roman" w:hAnsi="Times New Roman" w:cs="Times New Roman"/>
          <w:sz w:val="22"/>
          <w:szCs w:val="20"/>
        </w:rPr>
        <w:t xml:space="preserve">R, </w:t>
      </w:r>
      <w:r w:rsidR="00AF5E7F">
        <w:rPr>
          <w:rFonts w:ascii="Times New Roman" w:hAnsi="Times New Roman" w:cs="Times New Roman"/>
          <w:sz w:val="22"/>
          <w:szCs w:val="20"/>
        </w:rPr>
        <w:t>Stata</w:t>
      </w:r>
      <w:r w:rsidR="008C0A58">
        <w:rPr>
          <w:rFonts w:ascii="Times New Roman" w:hAnsi="Times New Roman" w:cs="Times New Roman"/>
          <w:sz w:val="22"/>
          <w:szCs w:val="20"/>
        </w:rPr>
        <w:t>, SSPS, and Matlab</w:t>
      </w:r>
    </w:p>
    <w:p w14:paraId="2FA73DC0" w14:textId="77777777" w:rsidR="00470499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0"/>
          <w:szCs w:val="10"/>
        </w:rPr>
      </w:pPr>
    </w:p>
    <w:p w14:paraId="3DF8CD9C" w14:textId="77777777" w:rsidR="00470499" w:rsidRPr="00EB6736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B6736">
        <w:rPr>
          <w:rFonts w:ascii="Times New Roman" w:hAnsi="Times New Roman" w:cs="Times New Roman"/>
          <w:b/>
          <w:bCs/>
          <w:sz w:val="26"/>
          <w:szCs w:val="26"/>
        </w:rPr>
        <w:t>Education</w:t>
      </w:r>
      <w:r w:rsidRPr="00EB6736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CF4B1DE" w14:textId="65A67D4B" w:rsidR="00470499" w:rsidRPr="00EB6736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0"/>
        </w:rPr>
      </w:pPr>
      <w:r w:rsidRPr="00EB6736">
        <w:rPr>
          <w:rFonts w:ascii="Times New Roman" w:hAnsi="Times New Roman" w:cs="Times New Roman"/>
          <w:b/>
          <w:bCs/>
          <w:sz w:val="22"/>
          <w:szCs w:val="20"/>
        </w:rPr>
        <w:t>University of California, Merced</w:t>
      </w:r>
      <w:r w:rsidR="00EB6736">
        <w:rPr>
          <w:rFonts w:ascii="Times New Roman" w:hAnsi="Times New Roman" w:cs="Times New Roman"/>
          <w:b/>
          <w:bCs/>
          <w:sz w:val="22"/>
          <w:szCs w:val="20"/>
        </w:rPr>
        <w:t xml:space="preserve">, </w:t>
      </w:r>
      <w:r w:rsidRPr="00EB6736">
        <w:rPr>
          <w:rFonts w:ascii="Times New Roman" w:hAnsi="Times New Roman" w:cs="Times New Roman"/>
          <w:sz w:val="22"/>
          <w:szCs w:val="20"/>
        </w:rPr>
        <w:t>Merced, CA</w:t>
      </w:r>
    </w:p>
    <w:p w14:paraId="22583D1C" w14:textId="303A87CF" w:rsidR="00470499" w:rsidRPr="00EB6736" w:rsidRDefault="00D7085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/>
          <w:bCs/>
          <w:sz w:val="22"/>
          <w:szCs w:val="20"/>
        </w:rPr>
        <w:t>Bachelor of</w:t>
      </w:r>
      <w:r w:rsidR="00470499" w:rsidRPr="00EB6736">
        <w:rPr>
          <w:rFonts w:ascii="Times New Roman" w:hAnsi="Times New Roman" w:cs="Times New Roman"/>
          <w:b/>
          <w:bCs/>
          <w:sz w:val="22"/>
          <w:szCs w:val="20"/>
        </w:rPr>
        <w:t xml:space="preserve"> Arts, Political Science</w:t>
      </w:r>
      <w:r w:rsidR="00470499" w:rsidRPr="00EB6736">
        <w:rPr>
          <w:rFonts w:ascii="Times New Roman" w:hAnsi="Times New Roman" w:cs="Times New Roman"/>
          <w:sz w:val="22"/>
          <w:szCs w:val="20"/>
        </w:rPr>
        <w:t>, May 2016</w:t>
      </w:r>
    </w:p>
    <w:p w14:paraId="2E2D1C23" w14:textId="77777777" w:rsidR="00470499" w:rsidRPr="00EB6736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Concentration in American Politics</w:t>
      </w:r>
    </w:p>
    <w:p w14:paraId="10620F88" w14:textId="540EE579" w:rsidR="00470499" w:rsidRPr="00EB6736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Minor: Sociology</w:t>
      </w:r>
    </w:p>
    <w:p w14:paraId="1CFA9958" w14:textId="77777777" w:rsidR="00470499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0"/>
          <w:szCs w:val="10"/>
        </w:rPr>
      </w:pPr>
    </w:p>
    <w:p w14:paraId="54D97CA4" w14:textId="77777777" w:rsidR="00470499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0"/>
          <w:szCs w:val="10"/>
        </w:rPr>
      </w:pPr>
    </w:p>
    <w:p w14:paraId="10A17000" w14:textId="38490682" w:rsidR="00FA08FB" w:rsidRPr="00EB6736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B6736"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  <w:r w:rsidRPr="00EB6736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8F57242" w14:textId="1DB76089" w:rsidR="00470499" w:rsidRPr="00EB6736" w:rsidRDefault="00470499" w:rsidP="00FA08FB">
      <w:pPr>
        <w:widowControl w:val="0"/>
        <w:tabs>
          <w:tab w:val="left" w:pos="108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0"/>
        </w:rPr>
      </w:pPr>
      <w:r w:rsidRPr="00EB6736">
        <w:rPr>
          <w:rFonts w:ascii="Times New Roman" w:hAnsi="Times New Roman" w:cs="Times New Roman"/>
          <w:b/>
          <w:bCs/>
          <w:sz w:val="22"/>
          <w:szCs w:val="20"/>
        </w:rPr>
        <w:t>University of California, Merced</w:t>
      </w:r>
      <w:r w:rsidR="00FA08FB">
        <w:rPr>
          <w:rFonts w:ascii="Times New Roman" w:hAnsi="Times New Roman" w:cs="Times New Roman"/>
          <w:b/>
          <w:bCs/>
          <w:sz w:val="22"/>
          <w:szCs w:val="20"/>
        </w:rPr>
        <w:t xml:space="preserve">                </w:t>
      </w:r>
      <w:r w:rsidR="00740EF7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</w:t>
      </w:r>
      <w:r w:rsidR="00FA08FB">
        <w:rPr>
          <w:rFonts w:ascii="Times New Roman" w:hAnsi="Times New Roman" w:cs="Times New Roman"/>
          <w:b/>
          <w:bCs/>
          <w:sz w:val="22"/>
          <w:szCs w:val="20"/>
        </w:rPr>
        <w:t xml:space="preserve">  September 2014 - Current</w:t>
      </w:r>
      <w:r w:rsidR="00FA08FB">
        <w:rPr>
          <w:rFonts w:ascii="Times New Roman" w:hAnsi="Times New Roman" w:cs="Times New Roman"/>
          <w:b/>
          <w:bCs/>
          <w:sz w:val="22"/>
          <w:szCs w:val="20"/>
        </w:rPr>
        <w:tab/>
      </w:r>
      <w:r w:rsidR="00FA08FB">
        <w:rPr>
          <w:rFonts w:ascii="Times New Roman" w:hAnsi="Times New Roman" w:cs="Times New Roman"/>
          <w:b/>
          <w:bCs/>
          <w:sz w:val="22"/>
          <w:szCs w:val="20"/>
        </w:rPr>
        <w:tab/>
      </w:r>
      <w:r w:rsidR="00FA08FB">
        <w:rPr>
          <w:rFonts w:ascii="Times New Roman" w:hAnsi="Times New Roman" w:cs="Times New Roman"/>
          <w:b/>
          <w:bCs/>
          <w:sz w:val="22"/>
          <w:szCs w:val="20"/>
        </w:rPr>
        <w:tab/>
      </w:r>
      <w:proofErr w:type="spellStart"/>
      <w:r w:rsidR="00FA08FB">
        <w:rPr>
          <w:rFonts w:ascii="Times New Roman" w:hAnsi="Times New Roman" w:cs="Times New Roman"/>
          <w:b/>
          <w:bCs/>
          <w:sz w:val="22"/>
          <w:szCs w:val="20"/>
        </w:rPr>
        <w:t>jhgjh</w:t>
      </w:r>
      <w:proofErr w:type="spellEnd"/>
      <w:r w:rsidR="00FA08FB">
        <w:rPr>
          <w:rFonts w:ascii="Times New Roman" w:hAnsi="Times New Roman" w:cs="Times New Roman"/>
          <w:b/>
          <w:bCs/>
          <w:sz w:val="22"/>
          <w:szCs w:val="20"/>
        </w:rPr>
        <w:tab/>
      </w:r>
      <w:r w:rsidRPr="00EB6736">
        <w:rPr>
          <w:rFonts w:ascii="Times New Roman" w:hAnsi="Times New Roman" w:cs="Times New Roman"/>
          <w:sz w:val="22"/>
          <w:szCs w:val="20"/>
        </w:rPr>
        <w:tab/>
        <w:t xml:space="preserve">Summer 2014 to Present </w:t>
      </w:r>
    </w:p>
    <w:p w14:paraId="3B2D312F" w14:textId="77777777" w:rsidR="00470499" w:rsidRPr="00EB6736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i/>
          <w:iCs/>
          <w:sz w:val="22"/>
          <w:szCs w:val="20"/>
        </w:rPr>
        <w:t xml:space="preserve">Student Assistant </w:t>
      </w:r>
    </w:p>
    <w:p w14:paraId="4FC49E6E" w14:textId="59DA2A1C" w:rsidR="00470499" w:rsidRPr="00EB6736" w:rsidRDefault="00F2456A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bCs/>
          <w:sz w:val="22"/>
          <w:szCs w:val="20"/>
        </w:rPr>
        <w:t xml:space="preserve"> </w:t>
      </w:r>
      <w:r w:rsidR="00470499" w:rsidRPr="00EB6736">
        <w:rPr>
          <w:rFonts w:ascii="Times New Roman" w:hAnsi="Times New Roman" w:cs="Times New Roman"/>
          <w:bCs/>
          <w:sz w:val="22"/>
          <w:szCs w:val="20"/>
        </w:rPr>
        <w:t xml:space="preserve">Mail and </w:t>
      </w:r>
      <w:r w:rsidR="00A511F6">
        <w:rPr>
          <w:rFonts w:ascii="Times New Roman" w:hAnsi="Times New Roman" w:cs="Times New Roman"/>
          <w:bCs/>
          <w:sz w:val="22"/>
          <w:szCs w:val="20"/>
        </w:rPr>
        <w:t>Document</w:t>
      </w:r>
      <w:r w:rsidRPr="00EB6736">
        <w:rPr>
          <w:rFonts w:ascii="Times New Roman" w:hAnsi="Times New Roman" w:cs="Times New Roman"/>
          <w:bCs/>
          <w:sz w:val="22"/>
          <w:szCs w:val="20"/>
        </w:rPr>
        <w:t xml:space="preserve"> Services Assistant</w:t>
      </w:r>
    </w:p>
    <w:p w14:paraId="5E8ACBEE" w14:textId="447CF0BC" w:rsidR="0023004E" w:rsidRPr="00EB6736" w:rsidRDefault="0023004E" w:rsidP="00F2456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7" w:hanging="283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In</w:t>
      </w:r>
      <w:r w:rsidR="00470499" w:rsidRPr="00EB6736">
        <w:rPr>
          <w:rFonts w:ascii="Times New Roman" w:hAnsi="Times New Roman" w:cs="Times New Roman"/>
          <w:sz w:val="22"/>
          <w:szCs w:val="20"/>
        </w:rPr>
        <w:t xml:space="preserve"> charge of receiving, sorting, and distributing the entire </w:t>
      </w:r>
      <w:r w:rsidR="00AF5E7F" w:rsidRPr="00AF5E7F">
        <w:rPr>
          <w:rFonts w:ascii="Times New Roman" w:hAnsi="Times New Roman" w:cs="Times New Roman"/>
          <w:sz w:val="22"/>
          <w:szCs w:val="20"/>
        </w:rPr>
        <w:t>campus</w:t>
      </w:r>
      <w:r w:rsidR="00EB6736" w:rsidRPr="00EB6736">
        <w:rPr>
          <w:rFonts w:ascii="Times New Roman" w:hAnsi="Times New Roman" w:cs="Times New Roman"/>
          <w:sz w:val="22"/>
          <w:szCs w:val="20"/>
        </w:rPr>
        <w:t xml:space="preserve"> certified and regular mail.</w:t>
      </w:r>
    </w:p>
    <w:p w14:paraId="13DAF37E" w14:textId="301C4B97" w:rsidR="0023004E" w:rsidRPr="00EB6736" w:rsidRDefault="0023004E" w:rsidP="00F2456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7" w:hanging="283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 xml:space="preserve">In </w:t>
      </w:r>
      <w:r w:rsidR="00470499" w:rsidRPr="00EB6736">
        <w:rPr>
          <w:rFonts w:ascii="Times New Roman" w:hAnsi="Times New Roman" w:cs="Times New Roman"/>
          <w:sz w:val="22"/>
          <w:szCs w:val="20"/>
        </w:rPr>
        <w:t xml:space="preserve">charge of </w:t>
      </w:r>
      <w:r w:rsidRPr="00EB6736">
        <w:rPr>
          <w:rFonts w:ascii="Times New Roman" w:hAnsi="Times New Roman" w:cs="Times New Roman"/>
          <w:sz w:val="22"/>
          <w:szCs w:val="20"/>
        </w:rPr>
        <w:t xml:space="preserve">keeping </w:t>
      </w:r>
      <w:r w:rsidR="00470499" w:rsidRPr="00EB6736">
        <w:rPr>
          <w:rFonts w:ascii="Times New Roman" w:hAnsi="Times New Roman" w:cs="Times New Roman"/>
          <w:sz w:val="22"/>
          <w:szCs w:val="20"/>
        </w:rPr>
        <w:t xml:space="preserve">all of the copiers on </w:t>
      </w:r>
      <w:r w:rsidR="00470499" w:rsidRPr="00AF5E7F">
        <w:rPr>
          <w:rFonts w:ascii="Times New Roman" w:hAnsi="Times New Roman" w:cs="Times New Roman"/>
          <w:sz w:val="22"/>
          <w:szCs w:val="20"/>
        </w:rPr>
        <w:t xml:space="preserve">campus </w:t>
      </w:r>
      <w:r w:rsidR="00EB6736" w:rsidRPr="00AF5E7F">
        <w:rPr>
          <w:rFonts w:ascii="Times New Roman" w:hAnsi="Times New Roman" w:cs="Times New Roman"/>
          <w:sz w:val="22"/>
          <w:szCs w:val="20"/>
        </w:rPr>
        <w:t>up and working</w:t>
      </w:r>
      <w:r w:rsidR="00EB6736" w:rsidRPr="00EB6736">
        <w:rPr>
          <w:rFonts w:ascii="Times New Roman" w:hAnsi="Times New Roman" w:cs="Times New Roman"/>
          <w:sz w:val="22"/>
          <w:szCs w:val="20"/>
        </w:rPr>
        <w:t xml:space="preserve"> by </w:t>
      </w:r>
      <w:r w:rsidRPr="00EB6736">
        <w:rPr>
          <w:rFonts w:ascii="Times New Roman" w:hAnsi="Times New Roman" w:cs="Times New Roman"/>
          <w:sz w:val="22"/>
          <w:szCs w:val="20"/>
        </w:rPr>
        <w:t xml:space="preserve">clearing jams, replacing </w:t>
      </w:r>
      <w:r w:rsidR="00EB6736" w:rsidRPr="00EB6736">
        <w:rPr>
          <w:rFonts w:ascii="Times New Roman" w:hAnsi="Times New Roman" w:cs="Times New Roman"/>
          <w:sz w:val="22"/>
          <w:szCs w:val="20"/>
        </w:rPr>
        <w:t>toner, establishing IP network</w:t>
      </w:r>
      <w:r w:rsidR="00FA08FB">
        <w:rPr>
          <w:rFonts w:ascii="Times New Roman" w:hAnsi="Times New Roman" w:cs="Times New Roman"/>
          <w:sz w:val="22"/>
          <w:szCs w:val="20"/>
        </w:rPr>
        <w:t>s, e</w:t>
      </w:r>
      <w:r w:rsidR="00EB6736" w:rsidRPr="00EB6736">
        <w:rPr>
          <w:rFonts w:ascii="Times New Roman" w:hAnsi="Times New Roman" w:cs="Times New Roman"/>
          <w:sz w:val="22"/>
          <w:szCs w:val="20"/>
        </w:rPr>
        <w:t>tc.</w:t>
      </w:r>
    </w:p>
    <w:p w14:paraId="2EBB37E6" w14:textId="4D96789B" w:rsidR="0023004E" w:rsidRDefault="00204499" w:rsidP="0020449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7" w:hanging="283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Data entry, m</w:t>
      </w:r>
      <w:r w:rsidR="00A511F6" w:rsidRPr="00204499">
        <w:rPr>
          <w:rFonts w:ascii="Times New Roman" w:hAnsi="Times New Roman" w:cs="Times New Roman"/>
          <w:sz w:val="22"/>
          <w:szCs w:val="20"/>
        </w:rPr>
        <w:t>onthly recharge reports using Excel spreadsheets</w:t>
      </w:r>
    </w:p>
    <w:p w14:paraId="209DA6FB" w14:textId="5B1BA866" w:rsidR="00204499" w:rsidRPr="00204499" w:rsidRDefault="00204499" w:rsidP="0020449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7" w:hanging="283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Preparing invoices for all departments on campus</w:t>
      </w:r>
    </w:p>
    <w:p w14:paraId="7EB07406" w14:textId="77777777" w:rsidR="00470499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1"/>
          <w:szCs w:val="11"/>
        </w:rPr>
      </w:pPr>
    </w:p>
    <w:p w14:paraId="52601073" w14:textId="77777777" w:rsidR="00470499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1"/>
          <w:szCs w:val="11"/>
        </w:rPr>
      </w:pPr>
    </w:p>
    <w:p w14:paraId="4A63F8CC" w14:textId="1EFF2EA7" w:rsidR="00470499" w:rsidRPr="00EB6736" w:rsidRDefault="00470499" w:rsidP="00470499">
      <w:pPr>
        <w:widowControl w:val="0"/>
        <w:tabs>
          <w:tab w:val="left" w:pos="108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FA08FB">
        <w:rPr>
          <w:rFonts w:ascii="Times New Roman" w:hAnsi="Times New Roman" w:cs="Times New Roman"/>
          <w:b/>
          <w:bCs/>
          <w:sz w:val="22"/>
          <w:szCs w:val="26"/>
        </w:rPr>
        <w:t>JC Penney</w:t>
      </w:r>
      <w:r w:rsidR="00FA08FB" w:rsidRPr="00FA08FB">
        <w:rPr>
          <w:rFonts w:ascii="Times New Roman" w:hAnsi="Times New Roman" w:cs="Times New Roman"/>
          <w:b/>
          <w:bCs/>
          <w:sz w:val="22"/>
          <w:szCs w:val="26"/>
        </w:rPr>
        <w:t xml:space="preserve">                                                                       </w:t>
      </w:r>
      <w:r w:rsidR="00740EF7">
        <w:rPr>
          <w:rFonts w:ascii="Times New Roman" w:hAnsi="Times New Roman" w:cs="Times New Roman"/>
          <w:b/>
          <w:bCs/>
          <w:sz w:val="22"/>
          <w:szCs w:val="26"/>
        </w:rPr>
        <w:t xml:space="preserve">             </w:t>
      </w:r>
      <w:r w:rsidR="00FA08FB">
        <w:rPr>
          <w:rFonts w:ascii="Times New Roman" w:hAnsi="Times New Roman" w:cs="Times New Roman"/>
          <w:b/>
          <w:bCs/>
          <w:sz w:val="22"/>
          <w:szCs w:val="26"/>
        </w:rPr>
        <w:t xml:space="preserve"> </w:t>
      </w:r>
      <w:r w:rsidR="00740EF7">
        <w:rPr>
          <w:rFonts w:ascii="Times New Roman" w:hAnsi="Times New Roman" w:cs="Times New Roman"/>
          <w:b/>
          <w:bCs/>
          <w:sz w:val="22"/>
          <w:szCs w:val="26"/>
        </w:rPr>
        <w:t xml:space="preserve">November 2012 - </w:t>
      </w:r>
      <w:r w:rsidR="00FA08FB" w:rsidRPr="00FA08FB">
        <w:rPr>
          <w:rFonts w:ascii="Times New Roman" w:hAnsi="Times New Roman" w:cs="Times New Roman"/>
          <w:b/>
          <w:bCs/>
          <w:sz w:val="22"/>
          <w:szCs w:val="26"/>
        </w:rPr>
        <w:t>January 2014</w:t>
      </w:r>
      <w:r w:rsidRPr="00EB6736">
        <w:rPr>
          <w:rFonts w:ascii="Times New Roman" w:hAnsi="Times New Roman" w:cs="Times New Roman"/>
          <w:sz w:val="26"/>
          <w:szCs w:val="26"/>
        </w:rPr>
        <w:tab/>
        <w:t>June 2014 - Dec. 2015</w:t>
      </w:r>
    </w:p>
    <w:p w14:paraId="784C8EF6" w14:textId="77777777" w:rsidR="00470499" w:rsidRPr="00EB6736" w:rsidRDefault="00470499" w:rsidP="00D708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i/>
          <w:iCs/>
          <w:sz w:val="22"/>
          <w:szCs w:val="20"/>
        </w:rPr>
        <w:t>Certified Jewelry Sales Associate</w:t>
      </w:r>
    </w:p>
    <w:p w14:paraId="2C155FF1" w14:textId="77777777" w:rsidR="00470499" w:rsidRPr="00EB6736" w:rsidRDefault="00470499" w:rsidP="00D7085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>Established great communication skills in the jewelry department, a genuine customer service and patience for diversity from every sales interaction; learned to build relations with customers</w:t>
      </w:r>
      <w:r w:rsidR="00F2456A" w:rsidRPr="00EB6736">
        <w:rPr>
          <w:rFonts w:ascii="Times New Roman" w:hAnsi="Times New Roman" w:cs="Times New Roman"/>
          <w:sz w:val="22"/>
          <w:szCs w:val="20"/>
        </w:rPr>
        <w:t xml:space="preserve"> and make them feel welcomed</w:t>
      </w:r>
      <w:r w:rsidRPr="00EB6736">
        <w:rPr>
          <w:rFonts w:ascii="Times New Roman" w:hAnsi="Times New Roman" w:cs="Times New Roman"/>
          <w:sz w:val="22"/>
          <w:szCs w:val="20"/>
        </w:rPr>
        <w:t xml:space="preserve"> to ensure sales.</w:t>
      </w:r>
    </w:p>
    <w:p w14:paraId="4B0E5BAB" w14:textId="77777777" w:rsidR="00470499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0"/>
          <w:szCs w:val="10"/>
        </w:rPr>
      </w:pPr>
    </w:p>
    <w:p w14:paraId="00DF9507" w14:textId="77777777" w:rsidR="00470499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0"/>
          <w:szCs w:val="10"/>
        </w:rPr>
      </w:pPr>
    </w:p>
    <w:p w14:paraId="1C64E238" w14:textId="4639F3C1" w:rsidR="00470499" w:rsidRPr="00EB6736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B6736">
        <w:rPr>
          <w:rFonts w:ascii="Times New Roman" w:hAnsi="Times New Roman" w:cs="Times New Roman"/>
          <w:b/>
          <w:bCs/>
          <w:sz w:val="26"/>
          <w:szCs w:val="26"/>
        </w:rPr>
        <w:t>Community Service</w:t>
      </w:r>
      <w:r w:rsidR="00740E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B6736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5474C6B" w14:textId="3EAD9010" w:rsidR="00470499" w:rsidRPr="00EB6736" w:rsidRDefault="00470499" w:rsidP="00470499">
      <w:pPr>
        <w:widowControl w:val="0"/>
        <w:tabs>
          <w:tab w:val="left" w:pos="1080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b/>
          <w:bCs/>
          <w:sz w:val="22"/>
          <w:szCs w:val="20"/>
        </w:rPr>
        <w:t>Jagmohan S Bhinder MD</w:t>
      </w:r>
      <w:r w:rsidR="00740EF7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June 2012 – January 2014</w:t>
      </w:r>
      <w:r w:rsidRPr="00EB6736">
        <w:rPr>
          <w:rFonts w:ascii="Times New Roman" w:hAnsi="Times New Roman" w:cs="Times New Roman"/>
          <w:sz w:val="22"/>
          <w:szCs w:val="20"/>
        </w:rPr>
        <w:tab/>
        <w:t>Nov. 2011 -May 2015</w:t>
      </w:r>
    </w:p>
    <w:p w14:paraId="7B4B948C" w14:textId="479EC004" w:rsidR="00470499" w:rsidRPr="00EB6736" w:rsidRDefault="000E71B3" w:rsidP="0047049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07" w:right="-2160" w:hanging="283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Front desk customer service</w:t>
      </w:r>
    </w:p>
    <w:p w14:paraId="1D8EC821" w14:textId="10E159B1" w:rsidR="00F2456A" w:rsidRDefault="00470499" w:rsidP="00F2456A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07" w:right="-2160" w:hanging="283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 xml:space="preserve">Filling, </w:t>
      </w:r>
      <w:r w:rsidR="000E71B3">
        <w:rPr>
          <w:rFonts w:ascii="Times New Roman" w:hAnsi="Times New Roman" w:cs="Times New Roman"/>
          <w:sz w:val="22"/>
          <w:szCs w:val="20"/>
        </w:rPr>
        <w:t>budgeting, and i</w:t>
      </w:r>
      <w:r w:rsidR="00C71573">
        <w:rPr>
          <w:rFonts w:ascii="Times New Roman" w:hAnsi="Times New Roman" w:cs="Times New Roman"/>
          <w:sz w:val="22"/>
          <w:szCs w:val="20"/>
        </w:rPr>
        <w:t>nventory</w:t>
      </w:r>
    </w:p>
    <w:p w14:paraId="65AB6AE2" w14:textId="77777777" w:rsidR="00C71573" w:rsidRPr="00C71573" w:rsidRDefault="00C71573" w:rsidP="00C71573">
      <w:pPr>
        <w:widowControl w:val="0"/>
        <w:autoSpaceDE w:val="0"/>
        <w:autoSpaceDN w:val="0"/>
        <w:adjustRightInd w:val="0"/>
        <w:ind w:right="-2160"/>
        <w:rPr>
          <w:rFonts w:ascii="Times New Roman" w:hAnsi="Times New Roman" w:cs="Times New Roman"/>
          <w:b/>
          <w:sz w:val="22"/>
          <w:szCs w:val="20"/>
        </w:rPr>
      </w:pPr>
    </w:p>
    <w:p w14:paraId="09A06AD7" w14:textId="77777777" w:rsidR="00470499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0"/>
          <w:szCs w:val="10"/>
        </w:rPr>
      </w:pPr>
    </w:p>
    <w:p w14:paraId="6A2F6D34" w14:textId="77777777" w:rsidR="00470499" w:rsidRPr="00EB6736" w:rsidRDefault="00470499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B6736">
        <w:rPr>
          <w:rFonts w:ascii="Times New Roman" w:hAnsi="Times New Roman" w:cs="Times New Roman"/>
          <w:b/>
          <w:bCs/>
          <w:sz w:val="26"/>
          <w:szCs w:val="26"/>
        </w:rPr>
        <w:t>Campus Leadership</w:t>
      </w:r>
      <w:r w:rsidRPr="00EB6736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C0E38B6" w14:textId="7D942058" w:rsidR="0023004E" w:rsidRPr="00EB6736" w:rsidRDefault="0023004E" w:rsidP="004704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  <w:r w:rsidRPr="00EB6736">
        <w:rPr>
          <w:rFonts w:ascii="Times New Roman" w:hAnsi="Times New Roman" w:cs="Times New Roman"/>
          <w:b/>
          <w:sz w:val="22"/>
          <w:szCs w:val="20"/>
        </w:rPr>
        <w:t>Young Americans for Liberty</w:t>
      </w:r>
      <w:r w:rsidR="00740EF7">
        <w:rPr>
          <w:rFonts w:ascii="Times New Roman" w:hAnsi="Times New Roman" w:cs="Times New Roman"/>
          <w:b/>
          <w:sz w:val="22"/>
          <w:szCs w:val="20"/>
        </w:rPr>
        <w:t xml:space="preserve">                                                                                     Spring 2016</w:t>
      </w:r>
    </w:p>
    <w:p w14:paraId="3B2EEAF2" w14:textId="3845B7DD" w:rsidR="00C71573" w:rsidRPr="00C71573" w:rsidRDefault="00470499" w:rsidP="00C71573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07" w:right="-2160" w:hanging="283"/>
        <w:rPr>
          <w:rFonts w:ascii="Times New Roman" w:hAnsi="Times New Roman" w:cs="Times New Roman"/>
          <w:sz w:val="22"/>
          <w:szCs w:val="20"/>
        </w:rPr>
      </w:pPr>
      <w:r w:rsidRPr="00EB6736">
        <w:rPr>
          <w:rFonts w:ascii="Times New Roman" w:hAnsi="Times New Roman" w:cs="Times New Roman"/>
          <w:sz w:val="22"/>
          <w:szCs w:val="20"/>
        </w:rPr>
        <w:t xml:space="preserve">President and founding member of YAL </w:t>
      </w:r>
      <w:r w:rsidR="0023004E" w:rsidRPr="00EB6736">
        <w:rPr>
          <w:rFonts w:ascii="Times New Roman" w:hAnsi="Times New Roman" w:cs="Times New Roman"/>
          <w:sz w:val="22"/>
          <w:szCs w:val="20"/>
        </w:rPr>
        <w:t>Chapter at UC Merced</w:t>
      </w:r>
    </w:p>
    <w:p w14:paraId="2A63AE70" w14:textId="633E886C" w:rsidR="000B0288" w:rsidRPr="00204499" w:rsidRDefault="0025178F" w:rsidP="0020449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707" w:right="-2160" w:hanging="283"/>
        <w:rPr>
          <w:rFonts w:ascii="Times New Roman" w:hAnsi="Times New Roman" w:cs="Times New Roman"/>
          <w:sz w:val="22"/>
          <w:szCs w:val="20"/>
        </w:rPr>
      </w:pPr>
      <w:r w:rsidRPr="00C71573">
        <w:rPr>
          <w:rFonts w:ascii="Times New Roman" w:hAnsi="Times New Roman" w:cs="Times New Roman"/>
          <w:sz w:val="22"/>
          <w:szCs w:val="20"/>
        </w:rPr>
        <w:t xml:space="preserve">A club dedicated to make a change on campus while practicing our rights and liberties. </w:t>
      </w:r>
    </w:p>
    <w:sectPr w:rsidR="000B0288" w:rsidRPr="00204499" w:rsidSect="00C71573">
      <w:pgSz w:w="12240" w:h="15840"/>
      <w:pgMar w:top="79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C9C26" w14:textId="77777777" w:rsidR="00165F64" w:rsidRDefault="00165F64" w:rsidP="00EB6736">
      <w:r>
        <w:separator/>
      </w:r>
    </w:p>
  </w:endnote>
  <w:endnote w:type="continuationSeparator" w:id="0">
    <w:p w14:paraId="26AC9D60" w14:textId="77777777" w:rsidR="00165F64" w:rsidRDefault="00165F64" w:rsidP="00EB6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5C4F0" w14:textId="77777777" w:rsidR="00165F64" w:rsidRDefault="00165F64" w:rsidP="00EB6736">
      <w:r>
        <w:separator/>
      </w:r>
    </w:p>
  </w:footnote>
  <w:footnote w:type="continuationSeparator" w:id="0">
    <w:p w14:paraId="46952563" w14:textId="77777777" w:rsidR="00165F64" w:rsidRDefault="00165F64" w:rsidP="00EB6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3F0EFB4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EF61810"/>
    <w:multiLevelType w:val="hybridMultilevel"/>
    <w:tmpl w:val="869C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A53A8"/>
    <w:multiLevelType w:val="hybridMultilevel"/>
    <w:tmpl w:val="2D32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99"/>
    <w:rsid w:val="000B0288"/>
    <w:rsid w:val="000E21AF"/>
    <w:rsid w:val="000E71B3"/>
    <w:rsid w:val="00165F64"/>
    <w:rsid w:val="00204499"/>
    <w:rsid w:val="0023004E"/>
    <w:rsid w:val="0025178F"/>
    <w:rsid w:val="002A002E"/>
    <w:rsid w:val="00470499"/>
    <w:rsid w:val="00740EF7"/>
    <w:rsid w:val="008C0A58"/>
    <w:rsid w:val="00A511F6"/>
    <w:rsid w:val="00AF5E7F"/>
    <w:rsid w:val="00C71573"/>
    <w:rsid w:val="00D70859"/>
    <w:rsid w:val="00EB6736"/>
    <w:rsid w:val="00F2456A"/>
    <w:rsid w:val="00F265B5"/>
    <w:rsid w:val="00F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60A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736"/>
  </w:style>
  <w:style w:type="paragraph" w:styleId="Footer">
    <w:name w:val="footer"/>
    <w:basedOn w:val="Normal"/>
    <w:link w:val="FooterChar"/>
    <w:uiPriority w:val="99"/>
    <w:unhideWhenUsed/>
    <w:rsid w:val="00EB67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B0FAA-CCBE-A147-9875-06A9D36C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357</Words>
  <Characters>2037</Characters>
  <Application>Microsoft Macintosh Word</Application>
  <DocSecurity>0</DocSecurity>
  <Lines>16</Lines>
  <Paragraphs>4</Paragraphs>
  <ScaleCrop>false</ScaleCrop>
  <Company>UC Merced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 Gaytan</dc:creator>
  <cp:keywords/>
  <dc:description/>
  <cp:lastModifiedBy>Sara Tinoco</cp:lastModifiedBy>
  <cp:revision>10</cp:revision>
  <cp:lastPrinted>2016-03-02T04:14:00Z</cp:lastPrinted>
  <dcterms:created xsi:type="dcterms:W3CDTF">2016-01-16T06:20:00Z</dcterms:created>
  <dcterms:modified xsi:type="dcterms:W3CDTF">2016-06-09T18:03:00Z</dcterms:modified>
</cp:coreProperties>
</file>