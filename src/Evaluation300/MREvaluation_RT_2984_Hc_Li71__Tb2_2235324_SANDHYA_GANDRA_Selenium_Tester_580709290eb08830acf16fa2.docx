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CE" w:rsidRPr="00F04FE6" w:rsidRDefault="009373CE" w:rsidP="00F04FE6">
      <w:pPr>
        <w:suppressAutoHyphens/>
        <w:spacing w:after="0" w:line="240" w:lineRule="auto"/>
        <w:jc w:val="center"/>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SANDHYA GANDRA</w:t>
      </w:r>
    </w:p>
    <w:p w:rsidR="009373CE" w:rsidRDefault="009373CE" w:rsidP="00F04FE6">
      <w:pPr>
        <w:suppressAutoHyphens/>
        <w:spacing w:after="0" w:line="240" w:lineRule="auto"/>
        <w:jc w:val="center"/>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Email</w:t>
      </w:r>
      <w:r w:rsidRPr="00F04FE6">
        <w:rPr>
          <w:rFonts w:ascii="Times New Roman" w:eastAsia="Times New Roman" w:hAnsi="Times New Roman" w:cs="Times New Roman"/>
          <w:sz w:val="28"/>
          <w:lang w:eastAsia="zh-CN" w:bidi="te-IN"/>
        </w:rPr>
        <w:t xml:space="preserve">: </w:t>
      </w:r>
      <w:bookmarkStart w:id="0" w:name="_GoBack"/>
      <w:r w:rsidR="00AA32C5">
        <w:rPr>
          <w:rFonts w:ascii="Times New Roman" w:eastAsia="Times New Roman" w:hAnsi="Times New Roman" w:cs="Times New Roman"/>
          <w:sz w:val="28"/>
          <w:lang w:eastAsia="zh-CN" w:bidi="te-IN"/>
        </w:rPr>
        <w:fldChar w:fldCharType="begin"/>
      </w:r>
      <w:r w:rsidR="00AA32C5">
        <w:rPr>
          <w:rFonts w:ascii="Times New Roman" w:eastAsia="Times New Roman" w:hAnsi="Times New Roman" w:cs="Times New Roman"/>
          <w:sz w:val="28"/>
          <w:lang w:eastAsia="zh-CN" w:bidi="te-IN"/>
        </w:rPr>
        <w:instrText xml:space="preserve"> HYPERLINK "mailto:splunk306@outlook.com" </w:instrText>
      </w:r>
      <w:r w:rsidR="00AA32C5">
        <w:rPr>
          <w:rFonts w:ascii="Times New Roman" w:eastAsia="Times New Roman" w:hAnsi="Times New Roman" w:cs="Times New Roman"/>
          <w:sz w:val="28"/>
          <w:lang w:eastAsia="zh-CN" w:bidi="te-IN"/>
        </w:rPr>
        <w:fldChar w:fldCharType="separate"/>
      </w:r>
      <w:r w:rsidR="00AA32C5" w:rsidRPr="002C1421">
        <w:rPr>
          <w:rStyle w:val="Hyperlink"/>
          <w:rFonts w:ascii="Times New Roman" w:eastAsia="Times New Roman" w:hAnsi="Times New Roman" w:cs="Times New Roman"/>
          <w:sz w:val="28"/>
          <w:lang w:eastAsia="zh-CN" w:bidi="te-IN"/>
        </w:rPr>
        <w:t>splunk306@outlook.com</w:t>
      </w:r>
      <w:r w:rsidR="00AA32C5">
        <w:rPr>
          <w:rFonts w:ascii="Times New Roman" w:eastAsia="Times New Roman" w:hAnsi="Times New Roman" w:cs="Times New Roman"/>
          <w:sz w:val="28"/>
          <w:lang w:eastAsia="zh-CN" w:bidi="te-IN"/>
        </w:rPr>
        <w:fldChar w:fldCharType="end"/>
      </w:r>
      <w:bookmarkEnd w:id="0"/>
      <w:r w:rsidR="00AA32C5">
        <w:rPr>
          <w:rFonts w:ascii="Times New Roman" w:eastAsia="Times New Roman" w:hAnsi="Times New Roman" w:cs="Times New Roman"/>
          <w:sz w:val="28"/>
          <w:lang w:eastAsia="zh-CN" w:bidi="te-IN"/>
        </w:rPr>
        <w:t xml:space="preserve"> </w:t>
      </w:r>
      <w:hyperlink r:id="rId7" w:history="1"/>
    </w:p>
    <w:p w:rsidR="009373CE" w:rsidRPr="00F04FE6" w:rsidRDefault="009373CE" w:rsidP="00F04FE6">
      <w:pPr>
        <w:pBdr>
          <w:bottom w:val="single" w:sz="12" w:space="1" w:color="auto"/>
        </w:pBdr>
        <w:suppressAutoHyphens/>
        <w:spacing w:after="0" w:line="240" w:lineRule="auto"/>
        <w:jc w:val="center"/>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614-648-5686</w:t>
      </w:r>
    </w:p>
    <w:p w:rsidR="004177C6" w:rsidRPr="00F04FE6" w:rsidRDefault="004177C6" w:rsidP="00F04FE6">
      <w:pPr>
        <w:suppressAutoHyphens/>
        <w:spacing w:after="0" w:line="240" w:lineRule="auto"/>
        <w:jc w:val="both"/>
        <w:rPr>
          <w:rFonts w:ascii="Times New Roman" w:eastAsia="Times New Roman" w:hAnsi="Times New Roman" w:cs="Times New Roman"/>
          <w:b/>
          <w:color w:val="000000"/>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EXPERIENCE SUMMARY:</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Over</w:t>
      </w:r>
      <w:r w:rsidR="004177C6" w:rsidRPr="00F04FE6">
        <w:rPr>
          <w:rFonts w:ascii="Times New Roman" w:eastAsia="Times New Roman" w:hAnsi="Times New Roman" w:cs="Times New Roman"/>
          <w:b/>
          <w:sz w:val="28"/>
          <w:lang w:eastAsia="zh-CN" w:bidi="te-IN"/>
        </w:rPr>
        <w:t xml:space="preserve"> 7</w:t>
      </w:r>
      <w:r w:rsidRPr="00F04FE6">
        <w:rPr>
          <w:rFonts w:ascii="Times New Roman" w:eastAsia="Times New Roman" w:hAnsi="Times New Roman" w:cs="Times New Roman"/>
          <w:b/>
          <w:sz w:val="28"/>
          <w:lang w:eastAsia="zh-CN" w:bidi="te-IN"/>
        </w:rPr>
        <w:t xml:space="preserve"> years</w:t>
      </w:r>
      <w:r w:rsidRPr="00F04FE6">
        <w:rPr>
          <w:rFonts w:ascii="Times New Roman" w:eastAsia="Times New Roman" w:hAnsi="Times New Roman" w:cs="Times New Roman"/>
          <w:sz w:val="28"/>
          <w:lang w:eastAsia="zh-CN" w:bidi="te-IN"/>
        </w:rPr>
        <w:t xml:space="preserve"> of experience in software industry with emphasis mainly on </w:t>
      </w:r>
      <w:r w:rsidRPr="00F04FE6">
        <w:rPr>
          <w:rFonts w:ascii="Times New Roman" w:eastAsia="Times New Roman" w:hAnsi="Times New Roman" w:cs="Times New Roman"/>
          <w:b/>
          <w:sz w:val="28"/>
          <w:lang w:eastAsia="zh-CN" w:bidi="te-IN"/>
        </w:rPr>
        <w:t>Quality Assurance</w:t>
      </w:r>
      <w:r w:rsidRPr="00F04FE6">
        <w:rPr>
          <w:rFonts w:ascii="Times New Roman" w:eastAsia="Times New Roman" w:hAnsi="Times New Roman" w:cs="Times New Roman"/>
          <w:sz w:val="28"/>
          <w:lang w:eastAsia="zh-CN" w:bidi="te-IN"/>
        </w:rPr>
        <w:t xml:space="preserve"> both Automated and Manual of both </w:t>
      </w:r>
      <w:r w:rsidRPr="00F04FE6">
        <w:rPr>
          <w:rFonts w:ascii="Times New Roman" w:eastAsia="Times New Roman" w:hAnsi="Times New Roman" w:cs="Times New Roman"/>
          <w:b/>
          <w:sz w:val="28"/>
          <w:lang w:eastAsia="zh-CN" w:bidi="te-IN"/>
        </w:rPr>
        <w:t>Client/Server and Web based</w:t>
      </w:r>
      <w:r w:rsidRPr="00F04FE6">
        <w:rPr>
          <w:rFonts w:ascii="Times New Roman" w:eastAsia="Times New Roman" w:hAnsi="Times New Roman" w:cs="Times New Roman"/>
          <w:sz w:val="28"/>
          <w:lang w:eastAsia="zh-CN" w:bidi="te-IN"/>
        </w:rPr>
        <w:t xml:space="preserve"> Applications using structured methodologies with strong business understanding of E-Commerce, Banking and Retail service management projects.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Good understanding </w:t>
      </w:r>
      <w:r w:rsidR="004177C6" w:rsidRPr="00F04FE6">
        <w:rPr>
          <w:rFonts w:ascii="Times New Roman" w:eastAsia="Times New Roman" w:hAnsi="Times New Roman" w:cs="Times New Roman"/>
          <w:sz w:val="28"/>
          <w:lang w:eastAsia="zh-CN" w:bidi="te-IN"/>
        </w:rPr>
        <w:t>and working knowledge on</w:t>
      </w:r>
      <w:r w:rsidRPr="00F04FE6">
        <w:rPr>
          <w:rFonts w:ascii="Times New Roman" w:eastAsia="Times New Roman" w:hAnsi="Times New Roman" w:cs="Times New Roman"/>
          <w:sz w:val="28"/>
          <w:lang w:eastAsia="zh-CN" w:bidi="te-IN"/>
        </w:rPr>
        <w:t xml:space="preserve"> the </w:t>
      </w:r>
      <w:r w:rsidRPr="00F04FE6">
        <w:rPr>
          <w:rFonts w:ascii="Times New Roman" w:eastAsia="Times New Roman" w:hAnsi="Times New Roman" w:cs="Times New Roman"/>
          <w:b/>
          <w:sz w:val="28"/>
          <w:lang w:eastAsia="zh-CN" w:bidi="te-IN"/>
        </w:rPr>
        <w:t>Software Development Life Cycle (SDLC) and Product Development Life Cycle</w:t>
      </w:r>
      <w:r w:rsidR="004177C6" w:rsidRPr="00F04FE6">
        <w:rPr>
          <w:rFonts w:ascii="Times New Roman" w:eastAsia="Times New Roman" w:hAnsi="Times New Roman" w:cs="Times New Roman"/>
          <w:b/>
          <w:sz w:val="28"/>
          <w:lang w:eastAsia="zh-CN" w:bidi="te-IN"/>
        </w:rPr>
        <w:t xml:space="preserve"> (PDLC)</w:t>
      </w:r>
      <w:r w:rsidR="004177C6" w:rsidRPr="00F04FE6">
        <w:rPr>
          <w:rFonts w:ascii="Times New Roman" w:eastAsia="Times New Roman" w:hAnsi="Times New Roman" w:cs="Times New Roman"/>
          <w:sz w:val="28"/>
          <w:lang w:eastAsia="zh-CN" w:bidi="te-IN"/>
        </w:rPr>
        <w:t>.</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Extensive experience in </w:t>
      </w:r>
      <w:r w:rsidRPr="00F04FE6">
        <w:rPr>
          <w:rFonts w:ascii="Times New Roman" w:eastAsia="Times New Roman" w:hAnsi="Times New Roman" w:cs="Times New Roman"/>
          <w:color w:val="000000"/>
          <w:sz w:val="28"/>
          <w:lang w:eastAsia="zh-CN" w:bidi="te-IN"/>
        </w:rPr>
        <w:t xml:space="preserve">creating </w:t>
      </w:r>
      <w:r w:rsidRPr="00F04FE6">
        <w:rPr>
          <w:rFonts w:ascii="Times New Roman" w:eastAsia="Times New Roman" w:hAnsi="Times New Roman" w:cs="Times New Roman"/>
          <w:b/>
          <w:color w:val="000000"/>
          <w:sz w:val="28"/>
          <w:lang w:eastAsia="zh-CN" w:bidi="te-IN"/>
        </w:rPr>
        <w:t>Test Plans</w:t>
      </w:r>
      <w:r w:rsidRPr="00F04FE6">
        <w:rPr>
          <w:rFonts w:ascii="Times New Roman" w:eastAsia="Times New Roman" w:hAnsi="Times New Roman" w:cs="Times New Roman"/>
          <w:color w:val="000000"/>
          <w:sz w:val="28"/>
          <w:lang w:eastAsia="zh-CN" w:bidi="te-IN"/>
        </w:rPr>
        <w:t xml:space="preserve">, </w:t>
      </w:r>
      <w:r w:rsidRPr="00F04FE6">
        <w:rPr>
          <w:rFonts w:ascii="Times New Roman" w:eastAsia="Times New Roman" w:hAnsi="Times New Roman" w:cs="Times New Roman"/>
          <w:b/>
          <w:color w:val="000000"/>
          <w:sz w:val="28"/>
          <w:lang w:eastAsia="zh-CN" w:bidi="te-IN"/>
        </w:rPr>
        <w:t>Test Scenarios</w:t>
      </w:r>
      <w:r w:rsidRPr="00F04FE6">
        <w:rPr>
          <w:rFonts w:ascii="Times New Roman" w:eastAsia="Times New Roman" w:hAnsi="Times New Roman" w:cs="Times New Roman"/>
          <w:color w:val="000000"/>
          <w:sz w:val="28"/>
          <w:lang w:eastAsia="zh-CN" w:bidi="te-IN"/>
        </w:rPr>
        <w:t xml:space="preserve"> and </w:t>
      </w:r>
      <w:r w:rsidRPr="00F04FE6">
        <w:rPr>
          <w:rFonts w:ascii="Times New Roman" w:eastAsia="Times New Roman" w:hAnsi="Times New Roman" w:cs="Times New Roman"/>
          <w:b/>
          <w:color w:val="000000"/>
          <w:sz w:val="28"/>
          <w:lang w:eastAsia="zh-CN" w:bidi="te-IN"/>
        </w:rPr>
        <w:t>Test cases</w:t>
      </w:r>
      <w:r w:rsidRPr="00F04FE6">
        <w:rPr>
          <w:rFonts w:ascii="Times New Roman" w:eastAsia="Times New Roman" w:hAnsi="Times New Roman" w:cs="Times New Roman"/>
          <w:color w:val="000000"/>
          <w:sz w:val="28"/>
          <w:lang w:eastAsia="zh-CN" w:bidi="te-IN"/>
        </w:rPr>
        <w:t xml:space="preserve">, </w:t>
      </w:r>
      <w:r w:rsidRPr="00F04FE6">
        <w:rPr>
          <w:rFonts w:ascii="Times New Roman" w:eastAsia="Times New Roman" w:hAnsi="Times New Roman" w:cs="Times New Roman"/>
          <w:b/>
          <w:color w:val="000000"/>
          <w:sz w:val="28"/>
          <w:lang w:eastAsia="zh-CN" w:bidi="te-IN"/>
        </w:rPr>
        <w:t xml:space="preserve">Structured System Testing, Web Testing, </w:t>
      </w:r>
      <w:r w:rsidRPr="00F04FE6">
        <w:rPr>
          <w:rFonts w:ascii="Times New Roman" w:eastAsia="Times New Roman" w:hAnsi="Times New Roman" w:cs="Times New Roman"/>
          <w:color w:val="000000"/>
          <w:sz w:val="28"/>
          <w:lang w:eastAsia="zh-CN" w:bidi="te-IN"/>
        </w:rPr>
        <w:t xml:space="preserve">from business, technical and functional requirement using </w:t>
      </w:r>
      <w:r w:rsidRPr="00F04FE6">
        <w:rPr>
          <w:rFonts w:ascii="Times New Roman" w:eastAsia="Times New Roman" w:hAnsi="Times New Roman" w:cs="Times New Roman"/>
          <w:b/>
          <w:color w:val="000000"/>
          <w:sz w:val="28"/>
          <w:lang w:eastAsia="zh-CN" w:bidi="te-IN"/>
        </w:rPr>
        <w:t>CMM</w:t>
      </w:r>
      <w:r w:rsidRPr="00F04FE6">
        <w:rPr>
          <w:rFonts w:ascii="Times New Roman" w:eastAsia="Times New Roman" w:hAnsi="Times New Roman" w:cs="Times New Roman"/>
          <w:color w:val="000000"/>
          <w:sz w:val="28"/>
          <w:lang w:eastAsia="zh-CN" w:bidi="te-IN"/>
        </w:rPr>
        <w:t xml:space="preserve"> </w:t>
      </w:r>
      <w:r w:rsidRPr="00F04FE6">
        <w:rPr>
          <w:rFonts w:ascii="Times New Roman" w:eastAsia="Times New Roman" w:hAnsi="Times New Roman" w:cs="Times New Roman"/>
          <w:b/>
          <w:color w:val="000000"/>
          <w:sz w:val="28"/>
          <w:lang w:eastAsia="zh-CN" w:bidi="te-IN"/>
        </w:rPr>
        <w:t>standards.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000000"/>
          <w:sz w:val="28"/>
          <w:lang w:eastAsia="zh-CN" w:bidi="te-IN"/>
        </w:rPr>
        <w:t xml:space="preserve">Having Professional experience in </w:t>
      </w:r>
      <w:r w:rsidRPr="00F04FE6">
        <w:rPr>
          <w:rFonts w:ascii="Times New Roman" w:eastAsia="Times New Roman" w:hAnsi="Times New Roman" w:cs="Times New Roman"/>
          <w:b/>
          <w:color w:val="000000"/>
          <w:sz w:val="28"/>
          <w:lang w:eastAsia="zh-CN" w:bidi="te-IN"/>
        </w:rPr>
        <w:t>production support.</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Extensive experience in </w:t>
      </w:r>
      <w:r w:rsidRPr="00F04FE6">
        <w:rPr>
          <w:rFonts w:ascii="Times New Roman" w:eastAsia="Times New Roman" w:hAnsi="Times New Roman" w:cs="Times New Roman"/>
          <w:b/>
          <w:sz w:val="28"/>
          <w:lang w:eastAsia="zh-CN" w:bidi="te-IN"/>
        </w:rPr>
        <w:t>Black Box Testing</w:t>
      </w:r>
      <w:r w:rsidRPr="00F04FE6">
        <w:rPr>
          <w:rFonts w:ascii="Times New Roman" w:eastAsia="Times New Roman" w:hAnsi="Times New Roman" w:cs="Times New Roman"/>
          <w:sz w:val="28"/>
          <w:lang w:eastAsia="zh-CN" w:bidi="te-IN"/>
        </w:rPr>
        <w:t xml:space="preserve"> and </w:t>
      </w:r>
      <w:r w:rsidRPr="00F04FE6">
        <w:rPr>
          <w:rFonts w:ascii="Times New Roman" w:eastAsia="Times New Roman" w:hAnsi="Times New Roman" w:cs="Times New Roman"/>
          <w:b/>
          <w:sz w:val="28"/>
          <w:lang w:eastAsia="zh-CN" w:bidi="te-IN"/>
        </w:rPr>
        <w:t>White Box Testing.</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Expertise in Selenium automation using </w:t>
      </w:r>
      <w:r w:rsidRPr="00F04FE6">
        <w:rPr>
          <w:rFonts w:ascii="Times New Roman" w:eastAsia="Times New Roman" w:hAnsi="Times New Roman" w:cs="Times New Roman"/>
          <w:b/>
          <w:sz w:val="28"/>
          <w:lang w:eastAsia="zh-CN" w:bidi="te-IN"/>
        </w:rPr>
        <w:t>Selenium WebDriver, Selenium Grid, JAVA, J-unit &amp; Maven.</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Designed and implemented different automation frameworks from starch like K</w:t>
      </w:r>
      <w:r w:rsidRPr="00F04FE6">
        <w:rPr>
          <w:rFonts w:ascii="Times New Roman" w:eastAsia="Times New Roman" w:hAnsi="Times New Roman" w:cs="Times New Roman"/>
          <w:b/>
          <w:sz w:val="28"/>
          <w:lang w:eastAsia="zh-CN" w:bidi="te-IN"/>
        </w:rPr>
        <w:t>eyword Driven framework, Data Driven framework and Hybrid framework</w:t>
      </w:r>
      <w:r w:rsidRPr="00F04FE6">
        <w:rPr>
          <w:rFonts w:ascii="Times New Roman" w:eastAsia="Times New Roman" w:hAnsi="Times New Roman" w:cs="Times New Roman"/>
          <w:sz w:val="28"/>
          <w:lang w:eastAsia="zh-CN" w:bidi="te-IN"/>
        </w:rPr>
        <w:t xml:space="preserve"> for a number of projects.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Expertise in writing Selenium WebDriver automation scripts in JAVA for highly transactional applications.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Executed automation scripts on different </w:t>
      </w:r>
      <w:r w:rsidRPr="00F04FE6">
        <w:rPr>
          <w:rFonts w:ascii="Times New Roman" w:eastAsia="Times New Roman" w:hAnsi="Times New Roman" w:cs="Times New Roman"/>
          <w:b/>
          <w:sz w:val="28"/>
          <w:lang w:eastAsia="zh-CN" w:bidi="te-IN"/>
        </w:rPr>
        <w:t>browsers/environments</w:t>
      </w:r>
      <w:r w:rsidRPr="00F04FE6">
        <w:rPr>
          <w:rFonts w:ascii="Times New Roman" w:eastAsia="Times New Roman" w:hAnsi="Times New Roman" w:cs="Times New Roman"/>
          <w:sz w:val="28"/>
          <w:lang w:eastAsia="zh-CN" w:bidi="te-IN"/>
        </w:rPr>
        <w:t xml:space="preserve"> &amp; reported defects/results to the team.</w:t>
      </w:r>
    </w:p>
    <w:p w:rsidR="004177C6"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Maintained Selenium &amp; JAVA automation code and resources in source controls like </w:t>
      </w:r>
      <w:r w:rsidRPr="00F04FE6">
        <w:rPr>
          <w:rFonts w:ascii="Times New Roman" w:eastAsia="Times New Roman" w:hAnsi="Times New Roman" w:cs="Times New Roman"/>
          <w:b/>
          <w:sz w:val="28"/>
          <w:lang w:eastAsia="zh-CN" w:bidi="te-IN"/>
        </w:rPr>
        <w:t>CVS, SVN</w:t>
      </w:r>
      <w:r w:rsidRPr="00F04FE6">
        <w:rPr>
          <w:rFonts w:ascii="Times New Roman" w:eastAsia="Times New Roman" w:hAnsi="Times New Roman" w:cs="Times New Roman"/>
          <w:sz w:val="28"/>
          <w:lang w:eastAsia="zh-CN" w:bidi="te-IN"/>
        </w:rPr>
        <w:t xml:space="preserve"> over the time for improvements and new features. </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Excellent experience of build tools like Maven and managing JAVA automation projects using them.</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000000"/>
          <w:sz w:val="28"/>
          <w:lang w:eastAsia="zh-CN" w:bidi="te-IN"/>
        </w:rPr>
        <w:t xml:space="preserve">Experience in database testing using </w:t>
      </w:r>
      <w:r w:rsidRPr="00F04FE6">
        <w:rPr>
          <w:rFonts w:ascii="Times New Roman" w:eastAsia="Times New Roman" w:hAnsi="Times New Roman" w:cs="Times New Roman"/>
          <w:b/>
          <w:color w:val="000000"/>
          <w:sz w:val="28"/>
          <w:lang w:eastAsia="zh-CN" w:bidi="te-IN"/>
        </w:rPr>
        <w:t>Oracle, MS SQL Server, T-SQL and PL/SQL.</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Huge experience in Functional, Regression, System and UAT testing.</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Good Experience in the environment involving client-server architecture and web development using technologies like </w:t>
      </w:r>
      <w:r w:rsidRPr="00F04FE6">
        <w:rPr>
          <w:rFonts w:ascii="Times New Roman" w:eastAsia="Times New Roman" w:hAnsi="Times New Roman" w:cs="Times New Roman"/>
          <w:b/>
          <w:sz w:val="28"/>
          <w:lang w:eastAsia="zh-CN" w:bidi="te-IN"/>
        </w:rPr>
        <w:t>Visual Basic, ASP, .NET, JDBC, Web Sphere and XML.</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Worked on web services based on SOAP and REST using SOAPUI.</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Good knowledge in Database Testing using SQL.</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Experience in using </w:t>
      </w:r>
      <w:r w:rsidRPr="00F04FE6">
        <w:rPr>
          <w:rFonts w:ascii="Times New Roman" w:eastAsia="Times New Roman" w:hAnsi="Times New Roman" w:cs="Times New Roman"/>
          <w:b/>
          <w:sz w:val="28"/>
          <w:lang w:eastAsia="zh-CN" w:bidi="te-IN"/>
        </w:rPr>
        <w:t>ANT, Team city as build tool for Selenium</w:t>
      </w:r>
      <w:r w:rsidRPr="00F04FE6">
        <w:rPr>
          <w:rFonts w:ascii="Times New Roman" w:eastAsia="Times New Roman" w:hAnsi="Times New Roman" w:cs="Times New Roman"/>
          <w:sz w:val="28"/>
          <w:lang w:eastAsia="zh-CN" w:bidi="te-IN"/>
        </w:rPr>
        <w:t>.</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Hands on experience in Developing, Documenting and Executing Test cases manually and generated Automation Scripts using </w:t>
      </w:r>
      <w:r w:rsidRPr="00F04FE6">
        <w:rPr>
          <w:rFonts w:ascii="Times New Roman" w:eastAsia="Times New Roman" w:hAnsi="Times New Roman" w:cs="Times New Roman"/>
          <w:b/>
          <w:sz w:val="28"/>
          <w:lang w:eastAsia="zh-CN" w:bidi="te-IN"/>
        </w:rPr>
        <w:t>Quick Test Professional, Quality Center and Selenium</w:t>
      </w:r>
      <w:r w:rsidRPr="00F04FE6">
        <w:rPr>
          <w:rFonts w:ascii="Times New Roman" w:eastAsia="Times New Roman" w:hAnsi="Times New Roman" w:cs="Times New Roman"/>
          <w:sz w:val="28"/>
          <w:lang w:eastAsia="zh-CN" w:bidi="te-IN"/>
        </w:rPr>
        <w:t xml:space="preserve"> to ensure proper business compliance and worked closely with users and </w:t>
      </w:r>
      <w:r w:rsidRPr="00F04FE6">
        <w:rPr>
          <w:rFonts w:ascii="Times New Roman" w:eastAsia="Times New Roman" w:hAnsi="Times New Roman" w:cs="Times New Roman"/>
          <w:sz w:val="28"/>
          <w:lang w:eastAsia="zh-CN" w:bidi="te-IN"/>
        </w:rPr>
        <w:lastRenderedPageBreak/>
        <w:t>business analysts, Project Managers, Developers to understand requirements, business processes for testing and attended regular walkthroughs.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Experience with testing on UNIX and Windows environments.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Extensive Experience in </w:t>
      </w:r>
      <w:r w:rsidRPr="00F04FE6">
        <w:rPr>
          <w:rFonts w:ascii="Times New Roman" w:eastAsia="Times New Roman" w:hAnsi="Times New Roman" w:cs="Times New Roman"/>
          <w:b/>
          <w:sz w:val="28"/>
          <w:lang w:eastAsia="zh-CN" w:bidi="te-IN"/>
        </w:rPr>
        <w:t>Functional Testing of Client Server, Windows &amp;amp; Web Applications</w:t>
      </w:r>
      <w:r w:rsidRPr="00F04FE6">
        <w:rPr>
          <w:rFonts w:ascii="Times New Roman" w:eastAsia="Times New Roman" w:hAnsi="Times New Roman" w:cs="Times New Roman"/>
          <w:sz w:val="28"/>
          <w:lang w:eastAsia="zh-CN" w:bidi="te-IN"/>
        </w:rPr>
        <w:t>.</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Proficient in different software development methodologies like Agile Methodology, Waterfall model, Iterative model, V-model and RUP.</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 xml:space="preserve">In depth experience in Regression testing, User Interface testing, Functional testing, Integration testing and </w:t>
      </w:r>
      <w:r w:rsidR="004177C6" w:rsidRPr="00F04FE6">
        <w:rPr>
          <w:rFonts w:ascii="Times New Roman" w:eastAsia="Times New Roman" w:hAnsi="Times New Roman" w:cs="Times New Roman"/>
          <w:sz w:val="28"/>
          <w:lang w:eastAsia="zh-CN" w:bidi="te-IN"/>
        </w:rPr>
        <w:t>supporting User Acceptance Testing (</w:t>
      </w:r>
      <w:r w:rsidRPr="00F04FE6">
        <w:rPr>
          <w:rFonts w:ascii="Times New Roman" w:eastAsia="Times New Roman" w:hAnsi="Times New Roman" w:cs="Times New Roman"/>
          <w:sz w:val="28"/>
          <w:lang w:eastAsia="zh-CN" w:bidi="te-IN"/>
        </w:rPr>
        <w:t>UAT</w:t>
      </w:r>
      <w:r w:rsidR="004177C6" w:rsidRPr="00F04FE6">
        <w:rPr>
          <w:rFonts w:ascii="Times New Roman" w:eastAsia="Times New Roman" w:hAnsi="Times New Roman" w:cs="Times New Roman"/>
          <w:sz w:val="28"/>
          <w:lang w:eastAsia="zh-CN" w:bidi="te-IN"/>
        </w:rPr>
        <w:t>)</w:t>
      </w:r>
      <w:r w:rsidRPr="00F04FE6">
        <w:rPr>
          <w:rFonts w:ascii="Times New Roman" w:eastAsia="Times New Roman" w:hAnsi="Times New Roman" w:cs="Times New Roman"/>
          <w:sz w:val="28"/>
          <w:lang w:eastAsia="zh-CN" w:bidi="te-IN"/>
        </w:rPr>
        <w:t>.</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Excellent experience in Manual Testing and Automation Testing using Mercury Interactive Tools.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Experience in performing Back end testing and Sanity testing.</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Experience working with Databases such as SQL Server and MS-Access.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Ability to effectively and professionally interact with internal customers and all levels of management.</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Highly motivated resourceful team player takes a positive approach to problem resolution</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000000"/>
          <w:sz w:val="28"/>
          <w:lang w:eastAsia="zh-CN" w:bidi="te-IN"/>
        </w:rPr>
        <w:t>Excellent verbal and written skills and knowledge of good documentation practices and capability to adopt and learn new tools, techniques and approaches.</w:t>
      </w:r>
    </w:p>
    <w:p w:rsidR="009373CE" w:rsidRPr="00F04FE6" w:rsidRDefault="009373CE" w:rsidP="00F04FE6">
      <w:pPr>
        <w:numPr>
          <w:ilvl w:val="0"/>
          <w:numId w:val="9"/>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sz w:val="28"/>
          <w:lang w:eastAsia="zh-CN" w:bidi="te-IN"/>
        </w:rPr>
        <w:t>Excellent communication, co-ordination and presentation skills.</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p>
    <w:p w:rsidR="004177C6" w:rsidRPr="00F04FE6" w:rsidRDefault="004177C6" w:rsidP="00F04FE6">
      <w:pPr>
        <w:suppressAutoHyphens/>
        <w:spacing w:after="0" w:line="240" w:lineRule="auto"/>
        <w:jc w:val="both"/>
        <w:rPr>
          <w:rFonts w:ascii="Times New Roman" w:eastAsia="Times New Roman" w:hAnsi="Times New Roman" w:cs="Times New Roman"/>
          <w:sz w:val="28"/>
          <w:lang w:eastAsia="zh-CN" w:bidi="te-IN"/>
        </w:rPr>
      </w:pPr>
    </w:p>
    <w:p w:rsidR="004177C6" w:rsidRPr="00F04FE6" w:rsidRDefault="004177C6" w:rsidP="00F04FE6">
      <w:pPr>
        <w:suppressAutoHyphens/>
        <w:spacing w:after="0" w:line="240" w:lineRule="auto"/>
        <w:jc w:val="both"/>
        <w:rPr>
          <w:rFonts w:ascii="Times New Roman" w:eastAsia="Times New Roman" w:hAnsi="Times New Roman" w:cs="Times New Roman"/>
          <w:sz w:val="28"/>
          <w:lang w:eastAsia="zh-CN" w:bidi="te-IN"/>
        </w:rPr>
      </w:pPr>
    </w:p>
    <w:p w:rsidR="009373CE" w:rsidRPr="00F04FE6" w:rsidRDefault="009373CE" w:rsidP="00F04FE6">
      <w:pPr>
        <w:tabs>
          <w:tab w:val="left" w:pos="959"/>
          <w:tab w:val="left" w:pos="1918"/>
          <w:tab w:val="left" w:pos="2877"/>
          <w:tab w:val="left" w:pos="3836"/>
          <w:tab w:val="left" w:pos="4795"/>
          <w:tab w:val="left" w:pos="5754"/>
          <w:tab w:val="left" w:pos="6713"/>
          <w:tab w:val="left" w:pos="7672"/>
          <w:tab w:val="left" w:pos="8631"/>
        </w:tabs>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sz w:val="28"/>
          <w:lang w:eastAsia="zh-CN" w:bidi="te-IN"/>
        </w:rPr>
        <w:t xml:space="preserve">TECHNICAL </w:t>
      </w:r>
      <w:r w:rsidR="004177C6" w:rsidRPr="00F04FE6">
        <w:rPr>
          <w:rFonts w:ascii="Times New Roman" w:eastAsia="Times New Roman" w:hAnsi="Times New Roman" w:cs="Times New Roman"/>
          <w:b/>
          <w:sz w:val="28"/>
          <w:lang w:eastAsia="zh-CN" w:bidi="te-IN"/>
        </w:rPr>
        <w:t>SKILLS</w:t>
      </w:r>
      <w:r w:rsidRPr="00F04FE6">
        <w:rPr>
          <w:rFonts w:ascii="Times New Roman" w:eastAsia="Times New Roman" w:hAnsi="Times New Roman" w:cs="Times New Roman"/>
          <w:b/>
          <w:sz w:val="28"/>
          <w:lang w:eastAsia="zh-CN" w:bidi="te-IN"/>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0"/>
        <w:gridCol w:w="7140"/>
      </w:tblGrid>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color w:val="000000"/>
                <w:sz w:val="28"/>
                <w:lang w:eastAsia="zh-CN" w:bidi="te-IN"/>
              </w:rPr>
            </w:pPr>
            <w:r w:rsidRPr="00F04FE6">
              <w:rPr>
                <w:rFonts w:ascii="Times New Roman" w:eastAsia="Times New Roman" w:hAnsi="Times New Roman" w:cs="Times New Roman"/>
                <w:b/>
                <w:color w:val="000000"/>
                <w:sz w:val="28"/>
                <w:lang w:eastAsia="zh-CN" w:bidi="te-IN"/>
              </w:rPr>
              <w:t>Automation Testing Tools</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color w:val="000000"/>
                <w:sz w:val="28"/>
                <w:lang w:eastAsia="zh-CN" w:bidi="te-IN"/>
              </w:rPr>
            </w:pPr>
            <w:r w:rsidRPr="00F04FE6">
              <w:rPr>
                <w:rFonts w:ascii="Times New Roman" w:eastAsia="Times New Roman" w:hAnsi="Times New Roman" w:cs="Times New Roman"/>
                <w:color w:val="000000"/>
                <w:sz w:val="28"/>
                <w:lang w:eastAsia="zh-CN" w:bidi="te-IN"/>
              </w:rPr>
              <w:t xml:space="preserve"> Selenium WebDriver/RC/</w:t>
            </w:r>
            <w:proofErr w:type="spellStart"/>
            <w:r w:rsidRPr="00F04FE6">
              <w:rPr>
                <w:rFonts w:ascii="Times New Roman" w:eastAsia="Times New Roman" w:hAnsi="Times New Roman" w:cs="Times New Roman"/>
                <w:color w:val="000000"/>
                <w:sz w:val="28"/>
                <w:lang w:eastAsia="zh-CN" w:bidi="te-IN"/>
              </w:rPr>
              <w:t>Grid,Maven</w:t>
            </w:r>
            <w:proofErr w:type="spellEnd"/>
            <w:r w:rsidRPr="00F04FE6">
              <w:rPr>
                <w:rFonts w:ascii="Times New Roman" w:eastAsia="Times New Roman" w:hAnsi="Times New Roman" w:cs="Times New Roman"/>
                <w:color w:val="000000"/>
                <w:sz w:val="28"/>
                <w:lang w:eastAsia="zh-CN" w:bidi="te-IN"/>
              </w:rPr>
              <w:t>,</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000000"/>
                <w:sz w:val="28"/>
                <w:lang w:eastAsia="zh-CN" w:bidi="te-IN"/>
              </w:rPr>
              <w:t xml:space="preserve">Quick Test Pro (QTP), Test Link, Test Manager,  </w:t>
            </w:r>
            <w:proofErr w:type="spellStart"/>
            <w:r w:rsidRPr="00F04FE6">
              <w:rPr>
                <w:rFonts w:ascii="Times New Roman" w:eastAsia="Times New Roman" w:hAnsi="Times New Roman" w:cs="Times New Roman"/>
                <w:color w:val="000000"/>
                <w:sz w:val="28"/>
                <w:lang w:eastAsia="zh-CN" w:bidi="te-IN"/>
              </w:rPr>
              <w:t>Jbehave</w:t>
            </w:r>
            <w:proofErr w:type="spellEnd"/>
            <w:r w:rsidRPr="00F04FE6">
              <w:rPr>
                <w:rFonts w:ascii="Times New Roman" w:eastAsia="Times New Roman" w:hAnsi="Times New Roman" w:cs="Times New Roman"/>
                <w:color w:val="000000"/>
                <w:sz w:val="28"/>
                <w:lang w:eastAsia="zh-CN" w:bidi="te-IN"/>
              </w:rPr>
              <w:t>, Cucumber, JIIRA, SOAPUI, Bugzilla, Jenkins</w:t>
            </w:r>
          </w:p>
        </w:tc>
      </w:tr>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Languages/Frameworks</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 xml:space="preserve"> </w:t>
            </w:r>
            <w:r w:rsidRPr="00F04FE6">
              <w:rPr>
                <w:rFonts w:ascii="Times New Roman" w:eastAsia="Times New Roman" w:hAnsi="Times New Roman" w:cs="Times New Roman"/>
                <w:color w:val="000000"/>
                <w:sz w:val="28"/>
                <w:lang w:eastAsia="zh-CN" w:bidi="te-IN"/>
              </w:rPr>
              <w:t xml:space="preserve">JAVA, JUnit, </w:t>
            </w:r>
            <w:proofErr w:type="spellStart"/>
            <w:r w:rsidRPr="00F04FE6">
              <w:rPr>
                <w:rFonts w:ascii="Times New Roman" w:eastAsia="Times New Roman" w:hAnsi="Times New Roman" w:cs="Times New Roman"/>
                <w:color w:val="000000"/>
                <w:sz w:val="28"/>
                <w:lang w:eastAsia="zh-CN" w:bidi="te-IN"/>
              </w:rPr>
              <w:t>TestNG</w:t>
            </w:r>
            <w:proofErr w:type="spellEnd"/>
          </w:p>
        </w:tc>
      </w:tr>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Bug Tracking Tools</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 xml:space="preserve"> </w:t>
            </w:r>
            <w:r w:rsidRPr="00F04FE6">
              <w:rPr>
                <w:rFonts w:ascii="Times New Roman" w:eastAsia="Times New Roman" w:hAnsi="Times New Roman" w:cs="Times New Roman"/>
                <w:color w:val="000000"/>
                <w:sz w:val="28"/>
                <w:lang w:eastAsia="zh-CN" w:bidi="te-IN"/>
              </w:rPr>
              <w:t xml:space="preserve">JIRA, </w:t>
            </w:r>
            <w:proofErr w:type="spellStart"/>
            <w:r w:rsidRPr="00F04FE6">
              <w:rPr>
                <w:rFonts w:ascii="Times New Roman" w:eastAsia="Times New Roman" w:hAnsi="Times New Roman" w:cs="Times New Roman"/>
                <w:color w:val="000000"/>
                <w:sz w:val="28"/>
                <w:lang w:eastAsia="zh-CN" w:bidi="te-IN"/>
              </w:rPr>
              <w:t>BugZilla</w:t>
            </w:r>
            <w:proofErr w:type="spellEnd"/>
            <w:r w:rsidRPr="00F04FE6">
              <w:rPr>
                <w:rFonts w:ascii="Times New Roman" w:eastAsia="Times New Roman" w:hAnsi="Times New Roman" w:cs="Times New Roman"/>
                <w:color w:val="000000"/>
                <w:sz w:val="28"/>
                <w:lang w:eastAsia="zh-CN" w:bidi="te-IN"/>
              </w:rPr>
              <w:t xml:space="preserve">, Relational </w:t>
            </w:r>
            <w:proofErr w:type="spellStart"/>
            <w:r w:rsidRPr="00F04FE6">
              <w:rPr>
                <w:rFonts w:ascii="Times New Roman" w:eastAsia="Times New Roman" w:hAnsi="Times New Roman" w:cs="Times New Roman"/>
                <w:color w:val="000000"/>
                <w:sz w:val="28"/>
                <w:lang w:eastAsia="zh-CN" w:bidi="te-IN"/>
              </w:rPr>
              <w:t>ClearQuest</w:t>
            </w:r>
            <w:proofErr w:type="spellEnd"/>
          </w:p>
        </w:tc>
      </w:tr>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Test Management Tools</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 xml:space="preserve"> </w:t>
            </w:r>
            <w:r w:rsidRPr="00F04FE6">
              <w:rPr>
                <w:rFonts w:ascii="Times New Roman" w:eastAsia="Times New Roman" w:hAnsi="Times New Roman" w:cs="Times New Roman"/>
                <w:color w:val="000000"/>
                <w:sz w:val="28"/>
                <w:lang w:eastAsia="zh-CN" w:bidi="te-IN"/>
              </w:rPr>
              <w:t xml:space="preserve">HP </w:t>
            </w:r>
            <w:proofErr w:type="spellStart"/>
            <w:r w:rsidRPr="00F04FE6">
              <w:rPr>
                <w:rFonts w:ascii="Times New Roman" w:eastAsia="Times New Roman" w:hAnsi="Times New Roman" w:cs="Times New Roman"/>
                <w:color w:val="000000"/>
                <w:sz w:val="28"/>
                <w:lang w:eastAsia="zh-CN" w:bidi="te-IN"/>
              </w:rPr>
              <w:t>QualityCenter</w:t>
            </w:r>
            <w:proofErr w:type="spellEnd"/>
            <w:r w:rsidRPr="00F04FE6">
              <w:rPr>
                <w:rFonts w:ascii="Times New Roman" w:eastAsia="Times New Roman" w:hAnsi="Times New Roman" w:cs="Times New Roman"/>
                <w:color w:val="000000"/>
                <w:sz w:val="28"/>
                <w:lang w:eastAsia="zh-CN" w:bidi="te-IN"/>
              </w:rPr>
              <w:t>/</w:t>
            </w:r>
            <w:proofErr w:type="spellStart"/>
            <w:r w:rsidRPr="00F04FE6">
              <w:rPr>
                <w:rFonts w:ascii="Times New Roman" w:eastAsia="Times New Roman" w:hAnsi="Times New Roman" w:cs="Times New Roman"/>
                <w:color w:val="000000"/>
                <w:sz w:val="28"/>
                <w:lang w:eastAsia="zh-CN" w:bidi="te-IN"/>
              </w:rPr>
              <w:t>TestDirector</w:t>
            </w:r>
            <w:proofErr w:type="spellEnd"/>
          </w:p>
        </w:tc>
      </w:tr>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RDBMS</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color w:val="000000"/>
                <w:sz w:val="28"/>
                <w:lang w:eastAsia="zh-CN" w:bidi="te-IN"/>
              </w:rPr>
              <w:t xml:space="preserve"> MS SQL Server 2008/2008R2/2012, MySQL, Oracle</w:t>
            </w:r>
          </w:p>
        </w:tc>
      </w:tr>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Scripting Languages</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 xml:space="preserve"> </w:t>
            </w:r>
            <w:r w:rsidRPr="00F04FE6">
              <w:rPr>
                <w:rFonts w:ascii="Times New Roman" w:eastAsia="Times New Roman" w:hAnsi="Times New Roman" w:cs="Times New Roman"/>
                <w:color w:val="000000"/>
                <w:sz w:val="28"/>
                <w:lang w:eastAsia="zh-CN" w:bidi="te-IN"/>
              </w:rPr>
              <w:t>VB Script, Java Script, Perl, Python</w:t>
            </w:r>
          </w:p>
        </w:tc>
      </w:tr>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Operating Systems</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color w:val="000000"/>
                <w:sz w:val="28"/>
                <w:lang w:eastAsia="zh-CN" w:bidi="te-IN"/>
              </w:rPr>
              <w:t xml:space="preserve"> Windows 7/8, Windows Server 2008/2008R2/2012, Mac OS, LINUX/Solaris/HP-UX</w:t>
            </w:r>
          </w:p>
        </w:tc>
      </w:tr>
      <w:tr w:rsidR="009373CE" w:rsidRPr="00F04FE6" w:rsidTr="00F04FE6">
        <w:tc>
          <w:tcPr>
            <w:tcW w:w="3110" w:type="dxa"/>
          </w:tcPr>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color w:val="000000"/>
                <w:sz w:val="28"/>
                <w:lang w:eastAsia="zh-CN" w:bidi="te-IN"/>
              </w:rPr>
              <w:t>Domain Knowledge</w:t>
            </w:r>
          </w:p>
        </w:tc>
        <w:tc>
          <w:tcPr>
            <w:tcW w:w="7258" w:type="dxa"/>
          </w:tcPr>
          <w:p w:rsidR="009373CE" w:rsidRPr="00F04FE6" w:rsidRDefault="009373CE" w:rsidP="00F04FE6">
            <w:pPr>
              <w:suppressAutoHyphens/>
              <w:spacing w:after="0" w:line="240" w:lineRule="auto"/>
              <w:jc w:val="both"/>
              <w:rPr>
                <w:rFonts w:ascii="Times New Roman" w:eastAsia="Times New Roman" w:hAnsi="Times New Roman" w:cs="Times New Roman"/>
                <w:color w:val="000000"/>
                <w:sz w:val="28"/>
                <w:lang w:eastAsia="zh-CN" w:bidi="te-IN"/>
              </w:rPr>
            </w:pPr>
            <w:r w:rsidRPr="00F04FE6">
              <w:rPr>
                <w:rFonts w:ascii="Times New Roman" w:eastAsia="Times New Roman" w:hAnsi="Times New Roman" w:cs="Times New Roman"/>
                <w:color w:val="000000"/>
                <w:sz w:val="28"/>
                <w:lang w:eastAsia="zh-CN" w:bidi="te-IN"/>
              </w:rPr>
              <w:t xml:space="preserve"> E-commerce, Financial, Trading, Insurance, Banking, Telecom, Billing</w:t>
            </w:r>
          </w:p>
        </w:tc>
      </w:tr>
    </w:tbl>
    <w:p w:rsidR="009373CE" w:rsidRPr="00F04FE6" w:rsidRDefault="009373CE" w:rsidP="00F04FE6">
      <w:pPr>
        <w:tabs>
          <w:tab w:val="left" w:pos="360"/>
        </w:tabs>
        <w:suppressAutoHyphens/>
        <w:spacing w:after="0" w:line="240" w:lineRule="auto"/>
        <w:ind w:left="360"/>
        <w:jc w:val="both"/>
        <w:rPr>
          <w:rFonts w:ascii="Times New Roman" w:eastAsia="Times New Roman" w:hAnsi="Times New Roman" w:cs="Times New Roman"/>
          <w:color w:val="000000"/>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sz w:val="28"/>
          <w:u w:val="single"/>
          <w:lang w:eastAsia="zh-CN" w:bidi="te-IN"/>
        </w:rPr>
      </w:pPr>
      <w:r w:rsidRPr="00F04FE6">
        <w:rPr>
          <w:rFonts w:ascii="Times New Roman" w:eastAsia="Times New Roman" w:hAnsi="Times New Roman" w:cs="Times New Roman"/>
          <w:b/>
          <w:sz w:val="28"/>
          <w:u w:val="single"/>
          <w:lang w:eastAsia="zh-CN" w:bidi="te-IN"/>
        </w:rPr>
        <w:t>PROFESSIONAL EXPERIENCE:</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color w:val="1A1A1A"/>
          <w:sz w:val="28"/>
          <w:highlight w:val="white"/>
          <w:lang w:eastAsia="zh-CN" w:bidi="te-IN"/>
        </w:rPr>
        <w:t xml:space="preserve">GM </w:t>
      </w:r>
      <w:proofErr w:type="spellStart"/>
      <w:r w:rsidRPr="00F04FE6">
        <w:rPr>
          <w:rFonts w:ascii="Times New Roman" w:eastAsia="Times New Roman" w:hAnsi="Times New Roman" w:cs="Times New Roman"/>
          <w:b/>
          <w:color w:val="1A1A1A"/>
          <w:sz w:val="28"/>
          <w:highlight w:val="white"/>
          <w:lang w:eastAsia="zh-CN" w:bidi="te-IN"/>
        </w:rPr>
        <w:t>Onstar</w:t>
      </w:r>
      <w:proofErr w:type="spellEnd"/>
      <w:r w:rsidRPr="00F04FE6">
        <w:rPr>
          <w:rFonts w:ascii="Times New Roman" w:eastAsia="Times New Roman" w:hAnsi="Times New Roman" w:cs="Times New Roman"/>
          <w:b/>
          <w:color w:val="1A1A1A"/>
          <w:sz w:val="28"/>
          <w:highlight w:val="white"/>
          <w:lang w:eastAsia="zh-CN" w:bidi="te-IN"/>
        </w:rPr>
        <w:t>, Detroit, MI</w:t>
      </w:r>
      <w:r w:rsidRPr="00F04FE6">
        <w:rPr>
          <w:rFonts w:ascii="Times New Roman" w:eastAsia="Times New Roman" w:hAnsi="Times New Roman" w:cs="Times New Roman"/>
          <w:b/>
          <w:color w:val="1A1A1A"/>
          <w:sz w:val="28"/>
          <w:highlight w:val="white"/>
          <w:lang w:eastAsia="zh-CN" w:bidi="te-IN"/>
        </w:rPr>
        <w:tab/>
      </w:r>
      <w:r w:rsidRPr="00F04FE6">
        <w:rPr>
          <w:rFonts w:ascii="Times New Roman" w:eastAsia="Times New Roman" w:hAnsi="Times New Roman" w:cs="Times New Roman"/>
          <w:b/>
          <w:color w:val="1A1A1A"/>
          <w:sz w:val="28"/>
          <w:highlight w:val="white"/>
          <w:lang w:eastAsia="zh-CN" w:bidi="te-IN"/>
        </w:rPr>
        <w:tab/>
      </w:r>
      <w:r w:rsidRPr="00F04FE6">
        <w:rPr>
          <w:rFonts w:ascii="Times New Roman" w:eastAsia="Times New Roman" w:hAnsi="Times New Roman" w:cs="Times New Roman"/>
          <w:b/>
          <w:color w:val="1A1A1A"/>
          <w:sz w:val="28"/>
          <w:highlight w:val="white"/>
          <w:lang w:eastAsia="zh-CN" w:bidi="te-IN"/>
        </w:rPr>
        <w:tab/>
      </w:r>
      <w:r w:rsidRPr="00F04FE6">
        <w:rPr>
          <w:rFonts w:ascii="Times New Roman" w:eastAsia="Times New Roman" w:hAnsi="Times New Roman" w:cs="Times New Roman"/>
          <w:b/>
          <w:color w:val="1A1A1A"/>
          <w:sz w:val="28"/>
          <w:highlight w:val="white"/>
          <w:lang w:eastAsia="zh-CN" w:bidi="te-IN"/>
        </w:rPr>
        <w:tab/>
      </w:r>
      <w:r w:rsidRPr="00F04FE6">
        <w:rPr>
          <w:rFonts w:ascii="Times New Roman" w:eastAsia="Times New Roman" w:hAnsi="Times New Roman" w:cs="Times New Roman"/>
          <w:b/>
          <w:color w:val="1A1A1A"/>
          <w:sz w:val="28"/>
          <w:highlight w:val="white"/>
          <w:lang w:eastAsia="zh-CN" w:bidi="te-IN"/>
        </w:rPr>
        <w:tab/>
      </w:r>
      <w:r w:rsidRPr="00F04FE6">
        <w:rPr>
          <w:rFonts w:ascii="Times New Roman" w:eastAsia="Times New Roman" w:hAnsi="Times New Roman" w:cs="Times New Roman"/>
          <w:b/>
          <w:color w:val="1A1A1A"/>
          <w:sz w:val="28"/>
          <w:highlight w:val="white"/>
          <w:lang w:eastAsia="zh-CN" w:bidi="te-IN"/>
        </w:rPr>
        <w:tab/>
        <w:t xml:space="preserve">      </w:t>
      </w:r>
      <w:r w:rsidR="004177C6" w:rsidRPr="00F04FE6">
        <w:rPr>
          <w:rFonts w:ascii="Times New Roman" w:eastAsia="Times New Roman" w:hAnsi="Times New Roman" w:cs="Times New Roman"/>
          <w:b/>
          <w:color w:val="1A1A1A"/>
          <w:sz w:val="28"/>
          <w:highlight w:val="white"/>
          <w:lang w:eastAsia="zh-CN" w:bidi="te-IN"/>
        </w:rPr>
        <w:t xml:space="preserve"> </w:t>
      </w:r>
      <w:r w:rsidRPr="00F04FE6">
        <w:rPr>
          <w:rFonts w:ascii="Times New Roman" w:eastAsia="Times New Roman" w:hAnsi="Times New Roman" w:cs="Times New Roman"/>
          <w:color w:val="1A1A1A"/>
          <w:sz w:val="28"/>
          <w:highlight w:val="white"/>
          <w:lang w:eastAsia="zh-CN" w:bidi="te-IN"/>
        </w:rPr>
        <w:t>J</w:t>
      </w:r>
      <w:r w:rsidR="00937A90" w:rsidRPr="00F04FE6">
        <w:rPr>
          <w:rFonts w:ascii="Times New Roman" w:eastAsia="Times New Roman" w:hAnsi="Times New Roman" w:cs="Times New Roman"/>
          <w:color w:val="1A1A1A"/>
          <w:sz w:val="28"/>
          <w:highlight w:val="white"/>
          <w:lang w:eastAsia="zh-CN" w:bidi="te-IN"/>
        </w:rPr>
        <w:t>an</w:t>
      </w:r>
      <w:r w:rsidRPr="00F04FE6">
        <w:rPr>
          <w:rFonts w:ascii="Times New Roman" w:eastAsia="Times New Roman" w:hAnsi="Times New Roman" w:cs="Times New Roman"/>
          <w:color w:val="1A1A1A"/>
          <w:sz w:val="28"/>
          <w:highlight w:val="white"/>
          <w:lang w:eastAsia="zh-CN" w:bidi="te-IN"/>
        </w:rPr>
        <w:t xml:space="preserve"> 15 - Till Date</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color w:val="1A1A1A"/>
          <w:sz w:val="28"/>
          <w:highlight w:val="white"/>
          <w:lang w:eastAsia="zh-CN" w:bidi="te-IN"/>
        </w:rPr>
        <w:t xml:space="preserve">Role: </w:t>
      </w:r>
      <w:r w:rsidRPr="00F04FE6">
        <w:rPr>
          <w:rFonts w:ascii="Times New Roman" w:eastAsia="Times New Roman" w:hAnsi="Times New Roman" w:cs="Times New Roman"/>
          <w:sz w:val="28"/>
          <w:lang w:eastAsia="zh-CN" w:bidi="te-IN"/>
        </w:rPr>
        <w:t>Sr. QA Consultant</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color w:val="1A1A1A"/>
          <w:sz w:val="28"/>
          <w:highlight w:val="white"/>
          <w:lang w:eastAsia="zh-CN" w:bidi="te-IN"/>
        </w:rPr>
        <w:lastRenderedPageBreak/>
        <w:t xml:space="preserve">Description: </w:t>
      </w:r>
      <w:r w:rsidRPr="00F04FE6">
        <w:rPr>
          <w:rFonts w:ascii="Times New Roman" w:eastAsia="Times New Roman" w:hAnsi="Times New Roman" w:cs="Times New Roman"/>
          <w:color w:val="1A1A1A"/>
          <w:sz w:val="28"/>
          <w:highlight w:val="white"/>
          <w:lang w:eastAsia="zh-CN" w:bidi="te-IN"/>
        </w:rPr>
        <w:t>GM/OnStar is a leading automobile company in USA. I worked on Global Vehicle Data Upload application</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1A1A1A"/>
          <w:sz w:val="28"/>
          <w:highlight w:val="white"/>
          <w:lang w:eastAsia="zh-CN" w:bidi="te-IN"/>
        </w:rPr>
        <w:t xml:space="preserve">where it collects data from Advisor and vehicle and store data for a particular vehicle with given programs. </w:t>
      </w:r>
    </w:p>
    <w:p w:rsidR="009373CE" w:rsidRPr="00F04FE6" w:rsidRDefault="009373CE" w:rsidP="00F04FE6">
      <w:pPr>
        <w:suppressAutoHyphens/>
        <w:spacing w:after="0" w:line="240" w:lineRule="auto"/>
        <w:jc w:val="both"/>
        <w:rPr>
          <w:rFonts w:ascii="Times New Roman" w:eastAsia="Times New Roman" w:hAnsi="Times New Roman" w:cs="Times New Roman"/>
          <w:color w:val="1A1A1A"/>
          <w:sz w:val="28"/>
          <w:highlight w:val="white"/>
          <w:lang w:eastAsia="zh-CN" w:bidi="te-IN"/>
        </w:rPr>
      </w:pPr>
      <w:r w:rsidRPr="00F04FE6">
        <w:rPr>
          <w:rFonts w:ascii="Times New Roman" w:eastAsia="Times New Roman" w:hAnsi="Times New Roman" w:cs="Times New Roman"/>
          <w:color w:val="1A1A1A"/>
          <w:sz w:val="28"/>
          <w:highlight w:val="white"/>
          <w:lang w:eastAsia="zh-CN" w:bidi="te-IN"/>
        </w:rPr>
        <w:t>This project is</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1A1A1A"/>
          <w:sz w:val="28"/>
          <w:highlight w:val="white"/>
          <w:lang w:eastAsia="zh-CN" w:bidi="te-IN"/>
        </w:rPr>
        <w:t xml:space="preserve">completely integrated with external systems and external applications. </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GVDU application stores data of every vehicle in</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1A1A1A"/>
          <w:sz w:val="28"/>
          <w:highlight w:val="white"/>
          <w:lang w:eastAsia="zh-CN" w:bidi="te-IN"/>
        </w:rPr>
        <w:t>USA, CHINA, MEXICO and EUROPE. This is a highly integrated and complex application with highly advanced technologies</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1A1A1A"/>
          <w:sz w:val="28"/>
          <w:highlight w:val="white"/>
          <w:lang w:eastAsia="zh-CN" w:bidi="te-IN"/>
        </w:rPr>
        <w:t>which are currently dominating the application development world.</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Roles &amp; Responsibilities:</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Experience in Writing test plans, test cases, test procedures based on business requirements.</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Responsible for Regression Testing, Functional testing for web based application.</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Used Selenium WebDriver with java plug-in to generate automated test scripts for functional testing, GUI testing and</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1A1A1A"/>
          <w:sz w:val="28"/>
          <w:highlight w:val="white"/>
          <w:lang w:eastAsia="zh-CN" w:bidi="te-IN"/>
        </w:rPr>
        <w:t>enhancing the existing scripts.</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Performed Regression Testing for every modification made in the application and new builds using Selenium WebDriver.</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Created automated and executes around 150 test cases using Selenium web drivers.</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Verified backend data validation using SQL.</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Tested web services based on Data and functions by SOAUI.</w:t>
      </w:r>
    </w:p>
    <w:p w:rsidR="009373CE" w:rsidRPr="00F04FE6" w:rsidRDefault="00FE2227"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 xml:space="preserve">Prepared </w:t>
      </w:r>
      <w:r w:rsidR="009373CE" w:rsidRPr="00F04FE6">
        <w:rPr>
          <w:rFonts w:ascii="Times New Roman" w:eastAsia="Times New Roman" w:hAnsi="Times New Roman" w:cs="Times New Roman"/>
          <w:color w:val="1A1A1A"/>
          <w:sz w:val="28"/>
          <w:highlight w:val="white"/>
          <w:lang w:eastAsia="zh-CN" w:bidi="te-IN"/>
        </w:rPr>
        <w:t>Log track and report</w:t>
      </w:r>
      <w:r w:rsidRPr="00F04FE6">
        <w:rPr>
          <w:rFonts w:ascii="Times New Roman" w:eastAsia="Times New Roman" w:hAnsi="Times New Roman" w:cs="Times New Roman"/>
          <w:color w:val="1A1A1A"/>
          <w:sz w:val="28"/>
          <w:highlight w:val="white"/>
          <w:lang w:eastAsia="zh-CN" w:bidi="te-IN"/>
        </w:rPr>
        <w:t>ed</w:t>
      </w:r>
      <w:r w:rsidR="009373CE" w:rsidRPr="00F04FE6">
        <w:rPr>
          <w:rFonts w:ascii="Times New Roman" w:eastAsia="Times New Roman" w:hAnsi="Times New Roman" w:cs="Times New Roman"/>
          <w:color w:val="1A1A1A"/>
          <w:sz w:val="28"/>
          <w:highlight w:val="white"/>
          <w:lang w:eastAsia="zh-CN" w:bidi="te-IN"/>
        </w:rPr>
        <w:t xml:space="preserve"> progress of all tests.</w:t>
      </w:r>
    </w:p>
    <w:p w:rsidR="00FE2227" w:rsidRPr="00F04FE6" w:rsidRDefault="00FE2227" w:rsidP="00F04FE6">
      <w:pPr>
        <w:numPr>
          <w:ilvl w:val="0"/>
          <w:numId w:val="8"/>
        </w:numPr>
        <w:suppressAutoHyphens/>
        <w:spacing w:after="0" w:line="240" w:lineRule="auto"/>
        <w:jc w:val="both"/>
        <w:rPr>
          <w:rFonts w:ascii="Times New Roman" w:eastAsia="Times New Roman" w:hAnsi="Times New Roman" w:cs="Times New Roman"/>
          <w:color w:val="1A1A1A"/>
          <w:sz w:val="28"/>
          <w:highlight w:val="white"/>
          <w:lang w:eastAsia="zh-CN" w:bidi="te-IN"/>
        </w:rPr>
      </w:pPr>
      <w:r w:rsidRPr="00F04FE6">
        <w:rPr>
          <w:rFonts w:ascii="Times New Roman" w:eastAsia="Times New Roman" w:hAnsi="Times New Roman" w:cs="Times New Roman"/>
          <w:color w:val="1A1A1A"/>
          <w:sz w:val="28"/>
          <w:highlight w:val="white"/>
          <w:lang w:eastAsia="zh-CN" w:bidi="te-IN"/>
        </w:rPr>
        <w:t xml:space="preserve">Extensively used Wily </w:t>
      </w:r>
      <w:proofErr w:type="spellStart"/>
      <w:r w:rsidRPr="00F04FE6">
        <w:rPr>
          <w:rFonts w:ascii="Times New Roman" w:eastAsia="Times New Roman" w:hAnsi="Times New Roman" w:cs="Times New Roman"/>
          <w:color w:val="1A1A1A"/>
          <w:sz w:val="28"/>
          <w:highlight w:val="white"/>
          <w:lang w:eastAsia="zh-CN" w:bidi="te-IN"/>
        </w:rPr>
        <w:t>Introscope</w:t>
      </w:r>
      <w:proofErr w:type="spellEnd"/>
      <w:r w:rsidRPr="00F04FE6">
        <w:rPr>
          <w:rFonts w:ascii="Times New Roman" w:eastAsia="Times New Roman" w:hAnsi="Times New Roman" w:cs="Times New Roman"/>
          <w:color w:val="1A1A1A"/>
          <w:sz w:val="28"/>
          <w:highlight w:val="white"/>
          <w:lang w:eastAsia="zh-CN" w:bidi="te-IN"/>
        </w:rPr>
        <w:t xml:space="preserve"> </w:t>
      </w:r>
      <w:proofErr w:type="gramStart"/>
      <w:r w:rsidRPr="00F04FE6">
        <w:rPr>
          <w:rFonts w:ascii="Times New Roman" w:eastAsia="Times New Roman" w:hAnsi="Times New Roman" w:cs="Times New Roman"/>
          <w:color w:val="1A1A1A"/>
          <w:sz w:val="28"/>
          <w:highlight w:val="white"/>
          <w:lang w:eastAsia="zh-CN" w:bidi="te-IN"/>
        </w:rPr>
        <w:t>and  HP</w:t>
      </w:r>
      <w:proofErr w:type="gramEnd"/>
      <w:r w:rsidRPr="00F04FE6">
        <w:rPr>
          <w:rFonts w:ascii="Times New Roman" w:eastAsia="Times New Roman" w:hAnsi="Times New Roman" w:cs="Times New Roman"/>
          <w:color w:val="1A1A1A"/>
          <w:sz w:val="28"/>
          <w:highlight w:val="white"/>
          <w:lang w:eastAsia="zh-CN" w:bidi="te-IN"/>
        </w:rPr>
        <w:t xml:space="preserve"> Diagnostic to analyze the system resources bottlenecks like Memory Leaks, CPU and Network Bottlenecks as well as problematic application and DB components.</w:t>
      </w:r>
    </w:p>
    <w:p w:rsidR="00FE2227" w:rsidRPr="00F04FE6" w:rsidRDefault="00FE2227" w:rsidP="00F04FE6">
      <w:pPr>
        <w:numPr>
          <w:ilvl w:val="0"/>
          <w:numId w:val="8"/>
        </w:numPr>
        <w:suppressAutoHyphens/>
        <w:spacing w:after="0" w:line="240" w:lineRule="auto"/>
        <w:jc w:val="both"/>
        <w:rPr>
          <w:rFonts w:ascii="Times New Roman" w:eastAsia="Times New Roman" w:hAnsi="Times New Roman" w:cs="Times New Roman"/>
          <w:color w:val="1A1A1A"/>
          <w:sz w:val="28"/>
          <w:highlight w:val="white"/>
          <w:lang w:eastAsia="zh-CN" w:bidi="te-IN"/>
        </w:rPr>
      </w:pPr>
      <w:r w:rsidRPr="00F04FE6">
        <w:rPr>
          <w:rFonts w:ascii="Times New Roman" w:eastAsia="Times New Roman" w:hAnsi="Times New Roman" w:cs="Times New Roman"/>
          <w:color w:val="1A1A1A"/>
          <w:sz w:val="28"/>
          <w:highlight w:val="white"/>
          <w:lang w:eastAsia="zh-CN" w:bidi="te-IN"/>
        </w:rPr>
        <w:t xml:space="preserve">Analysis of results by monitoring graphs from different teams for WAS, WPS, DB2 and Report Preparation </w:t>
      </w:r>
      <w:proofErr w:type="gramStart"/>
      <w:r w:rsidRPr="00F04FE6">
        <w:rPr>
          <w:rFonts w:ascii="Times New Roman" w:eastAsia="Times New Roman" w:hAnsi="Times New Roman" w:cs="Times New Roman"/>
          <w:color w:val="1A1A1A"/>
          <w:sz w:val="28"/>
          <w:highlight w:val="white"/>
          <w:lang w:eastAsia="zh-CN" w:bidi="te-IN"/>
        </w:rPr>
        <w:t>Via</w:t>
      </w:r>
      <w:proofErr w:type="gramEnd"/>
      <w:r w:rsidRPr="00F04FE6">
        <w:rPr>
          <w:rFonts w:ascii="Times New Roman" w:eastAsia="Times New Roman" w:hAnsi="Times New Roman" w:cs="Times New Roman"/>
          <w:color w:val="1A1A1A"/>
          <w:sz w:val="28"/>
          <w:highlight w:val="white"/>
          <w:lang w:eastAsia="zh-CN" w:bidi="te-IN"/>
        </w:rPr>
        <w:t xml:space="preserve"> LR Analysis.</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Involved in Functionality, User Interface, and Regression testing during the various phases of development using</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1A1A1A"/>
          <w:sz w:val="28"/>
          <w:highlight w:val="white"/>
          <w:lang w:eastAsia="zh-CN" w:bidi="te-IN"/>
        </w:rPr>
        <w:t>Selenium/</w:t>
      </w:r>
      <w:proofErr w:type="spellStart"/>
      <w:r w:rsidRPr="00F04FE6">
        <w:rPr>
          <w:rFonts w:ascii="Times New Roman" w:eastAsia="Times New Roman" w:hAnsi="Times New Roman" w:cs="Times New Roman"/>
          <w:color w:val="1A1A1A"/>
          <w:sz w:val="28"/>
          <w:highlight w:val="white"/>
          <w:lang w:eastAsia="zh-CN" w:bidi="te-IN"/>
        </w:rPr>
        <w:t>TestNG</w:t>
      </w:r>
      <w:proofErr w:type="spellEnd"/>
      <w:r w:rsidRPr="00F04FE6">
        <w:rPr>
          <w:rFonts w:ascii="Times New Roman" w:eastAsia="Times New Roman" w:hAnsi="Times New Roman" w:cs="Times New Roman"/>
          <w:color w:val="1A1A1A"/>
          <w:sz w:val="28"/>
          <w:highlight w:val="white"/>
          <w:lang w:eastAsia="zh-CN" w:bidi="te-IN"/>
        </w:rPr>
        <w:t>.</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Developed page library as part of modular framework implementation in automation.</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Maintained and executed ANT build files for running automated test cases along with Continuous Integration tools like</w:t>
      </w:r>
      <w:r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color w:val="1A1A1A"/>
          <w:sz w:val="28"/>
          <w:highlight w:val="white"/>
          <w:lang w:eastAsia="zh-CN" w:bidi="te-IN"/>
        </w:rPr>
        <w:t>Jenkins.</w:t>
      </w:r>
    </w:p>
    <w:p w:rsidR="009373CE" w:rsidRPr="00F04FE6" w:rsidRDefault="009373CE" w:rsidP="00F04FE6">
      <w:pPr>
        <w:numPr>
          <w:ilvl w:val="0"/>
          <w:numId w:val="8"/>
        </w:num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color w:val="1A1A1A"/>
          <w:sz w:val="28"/>
          <w:highlight w:val="white"/>
          <w:lang w:eastAsia="zh-CN" w:bidi="te-IN"/>
        </w:rPr>
        <w:t>Reported and tracked the bugs to closure using JIRA.</w:t>
      </w:r>
    </w:p>
    <w:p w:rsidR="00FE2227" w:rsidRPr="00F04FE6" w:rsidRDefault="00FE2227" w:rsidP="00F04FE6">
      <w:pPr>
        <w:numPr>
          <w:ilvl w:val="0"/>
          <w:numId w:val="8"/>
        </w:numPr>
        <w:suppressAutoHyphens/>
        <w:spacing w:after="0" w:line="240" w:lineRule="auto"/>
        <w:jc w:val="both"/>
        <w:rPr>
          <w:rFonts w:ascii="Times New Roman" w:eastAsia="Times New Roman" w:hAnsi="Times New Roman" w:cs="Times New Roman"/>
          <w:color w:val="1A1A1A"/>
          <w:sz w:val="28"/>
          <w:highlight w:val="white"/>
          <w:lang w:eastAsia="zh-CN" w:bidi="te-IN"/>
        </w:rPr>
      </w:pPr>
      <w:r w:rsidRPr="00F04FE6">
        <w:rPr>
          <w:rFonts w:ascii="Times New Roman" w:eastAsia="Times New Roman" w:hAnsi="Times New Roman" w:cs="Times New Roman"/>
          <w:color w:val="1A1A1A"/>
          <w:sz w:val="28"/>
          <w:highlight w:val="white"/>
          <w:lang w:eastAsia="zh-CN" w:bidi="te-IN"/>
        </w:rPr>
        <w:t>Preparation of Daily and Weekly status reports. Attending weekly defect report meetings and presented progress updates.</w:t>
      </w:r>
    </w:p>
    <w:p w:rsidR="00FE2227" w:rsidRPr="00F04FE6" w:rsidRDefault="00FE2227" w:rsidP="00F04FE6">
      <w:pPr>
        <w:numPr>
          <w:ilvl w:val="0"/>
          <w:numId w:val="8"/>
        </w:numPr>
        <w:suppressAutoHyphens/>
        <w:spacing w:after="0" w:line="240" w:lineRule="auto"/>
        <w:jc w:val="both"/>
        <w:rPr>
          <w:rFonts w:ascii="Times New Roman" w:eastAsia="Times New Roman" w:hAnsi="Times New Roman" w:cs="Times New Roman"/>
          <w:color w:val="1A1A1A"/>
          <w:sz w:val="28"/>
          <w:highlight w:val="white"/>
          <w:lang w:eastAsia="zh-CN" w:bidi="te-IN"/>
        </w:rPr>
      </w:pPr>
      <w:r w:rsidRPr="00F04FE6">
        <w:rPr>
          <w:rFonts w:ascii="Times New Roman" w:eastAsia="Times New Roman" w:hAnsi="Times New Roman" w:cs="Times New Roman"/>
          <w:color w:val="1A1A1A"/>
          <w:sz w:val="28"/>
          <w:highlight w:val="white"/>
          <w:lang w:eastAsia="zh-CN" w:bidi="te-IN"/>
        </w:rPr>
        <w:t xml:space="preserve">Attending conference calls with offshore team to discuss the Testing status and to assign the defects to the concerned developers. </w:t>
      </w:r>
    </w:p>
    <w:p w:rsidR="00FE2227" w:rsidRPr="00F04FE6" w:rsidRDefault="00FE2227" w:rsidP="00F04FE6">
      <w:pPr>
        <w:numPr>
          <w:ilvl w:val="0"/>
          <w:numId w:val="8"/>
        </w:numPr>
        <w:suppressAutoHyphens/>
        <w:spacing w:after="0" w:line="240" w:lineRule="auto"/>
        <w:jc w:val="both"/>
        <w:rPr>
          <w:rFonts w:ascii="Times New Roman" w:eastAsia="Times New Roman" w:hAnsi="Times New Roman" w:cs="Times New Roman"/>
          <w:color w:val="1A1A1A"/>
          <w:sz w:val="28"/>
          <w:highlight w:val="white"/>
          <w:lang w:eastAsia="zh-CN" w:bidi="te-IN"/>
        </w:rPr>
      </w:pPr>
      <w:r w:rsidRPr="00F04FE6">
        <w:rPr>
          <w:rFonts w:ascii="Times New Roman" w:eastAsia="Times New Roman" w:hAnsi="Times New Roman" w:cs="Times New Roman"/>
          <w:color w:val="1A1A1A"/>
          <w:sz w:val="28"/>
          <w:highlight w:val="white"/>
          <w:lang w:eastAsia="zh-CN" w:bidi="te-IN"/>
        </w:rPr>
        <w:t>Participated in QA reviews and provided required support and clarification as needed for the reviewers.</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color w:val="1A1A1A"/>
          <w:sz w:val="28"/>
          <w:highlight w:val="white"/>
          <w:lang w:eastAsia="zh-CN" w:bidi="te-IN"/>
        </w:rPr>
        <w:t xml:space="preserve">Environment: </w:t>
      </w:r>
      <w:r w:rsidRPr="00F04FE6">
        <w:rPr>
          <w:rFonts w:ascii="Times New Roman" w:eastAsia="Times New Roman" w:hAnsi="Times New Roman" w:cs="Times New Roman"/>
          <w:color w:val="1A1A1A"/>
          <w:sz w:val="28"/>
          <w:highlight w:val="white"/>
          <w:lang w:eastAsia="zh-CN" w:bidi="te-IN"/>
        </w:rPr>
        <w:t xml:space="preserve">Selenium WebDriver, </w:t>
      </w:r>
      <w:proofErr w:type="spellStart"/>
      <w:r w:rsidRPr="00F04FE6">
        <w:rPr>
          <w:rFonts w:ascii="Times New Roman" w:eastAsia="Times New Roman" w:hAnsi="Times New Roman" w:cs="Times New Roman"/>
          <w:color w:val="1A1A1A"/>
          <w:sz w:val="28"/>
          <w:highlight w:val="white"/>
          <w:lang w:eastAsia="zh-CN" w:bidi="te-IN"/>
        </w:rPr>
        <w:t>TestNG</w:t>
      </w:r>
      <w:proofErr w:type="spellEnd"/>
      <w:r w:rsidRPr="00F04FE6">
        <w:rPr>
          <w:rFonts w:ascii="Times New Roman" w:eastAsia="Times New Roman" w:hAnsi="Times New Roman" w:cs="Times New Roman"/>
          <w:color w:val="1A1A1A"/>
          <w:sz w:val="28"/>
          <w:highlight w:val="white"/>
          <w:lang w:eastAsia="zh-CN" w:bidi="te-IN"/>
        </w:rPr>
        <w:t>, Java, Jenkins, Jira, SOAPUI, Firefox, Eclipse, Linux, Oracle, Windows2007</w:t>
      </w:r>
    </w:p>
    <w:p w:rsidR="009373CE" w:rsidRDefault="009373CE" w:rsidP="00F04FE6">
      <w:pPr>
        <w:suppressAutoHyphens/>
        <w:spacing w:after="0" w:line="240" w:lineRule="auto"/>
        <w:jc w:val="both"/>
        <w:rPr>
          <w:rFonts w:ascii="Times New Roman" w:eastAsia="Times New Roman" w:hAnsi="Times New Roman" w:cs="Times New Roman"/>
          <w:b/>
          <w:sz w:val="28"/>
          <w:lang w:eastAsia="zh-CN" w:bidi="te-IN"/>
        </w:rPr>
      </w:pPr>
    </w:p>
    <w:p w:rsidR="00F04FE6" w:rsidRDefault="00F04FE6" w:rsidP="00F04FE6">
      <w:pPr>
        <w:suppressAutoHyphens/>
        <w:spacing w:after="0" w:line="240" w:lineRule="auto"/>
        <w:jc w:val="both"/>
        <w:rPr>
          <w:rFonts w:ascii="Times New Roman" w:eastAsia="Times New Roman" w:hAnsi="Times New Roman" w:cs="Times New Roman"/>
          <w:b/>
          <w:sz w:val="28"/>
          <w:lang w:eastAsia="zh-CN" w:bidi="te-IN"/>
        </w:rPr>
      </w:pPr>
    </w:p>
    <w:p w:rsidR="00F04FE6" w:rsidRPr="00F04FE6" w:rsidRDefault="00F04FE6" w:rsidP="00F04FE6">
      <w:pPr>
        <w:suppressAutoHyphens/>
        <w:spacing w:after="0" w:line="240" w:lineRule="auto"/>
        <w:jc w:val="both"/>
        <w:rPr>
          <w:rFonts w:ascii="Times New Roman" w:eastAsia="Times New Roman" w:hAnsi="Times New Roman" w:cs="Times New Roman"/>
          <w:b/>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lastRenderedPageBreak/>
        <w:t>Auto one Insurance, PA</w:t>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t xml:space="preserve">            </w:t>
      </w:r>
      <w:r w:rsidR="00937A90" w:rsidRPr="00F04FE6">
        <w:rPr>
          <w:rFonts w:ascii="Times New Roman" w:eastAsia="Times New Roman" w:hAnsi="Times New Roman" w:cs="Times New Roman"/>
          <w:b/>
          <w:sz w:val="28"/>
          <w:lang w:eastAsia="zh-CN" w:bidi="te-IN"/>
        </w:rPr>
        <w:t xml:space="preserve">                    </w:t>
      </w:r>
      <w:r w:rsidR="00937A90" w:rsidRPr="00F04FE6">
        <w:rPr>
          <w:rFonts w:ascii="Times New Roman" w:eastAsia="Times New Roman" w:hAnsi="Times New Roman" w:cs="Times New Roman"/>
          <w:sz w:val="28"/>
          <w:lang w:eastAsia="zh-CN" w:bidi="te-IN"/>
        </w:rPr>
        <w:t xml:space="preserve">Nov’13 </w:t>
      </w:r>
      <w:r w:rsidRPr="00F04FE6">
        <w:rPr>
          <w:rFonts w:ascii="Times New Roman" w:eastAsia="Times New Roman" w:hAnsi="Times New Roman" w:cs="Times New Roman"/>
          <w:sz w:val="28"/>
          <w:lang w:eastAsia="zh-CN" w:bidi="te-IN"/>
        </w:rPr>
        <w:t>-</w:t>
      </w:r>
      <w:r w:rsidR="00937A90"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sz w:val="28"/>
          <w:lang w:eastAsia="zh-CN" w:bidi="te-IN"/>
        </w:rPr>
        <w:t>J</w:t>
      </w:r>
      <w:r w:rsidR="00937A90" w:rsidRPr="00F04FE6">
        <w:rPr>
          <w:rFonts w:ascii="Times New Roman" w:eastAsia="Times New Roman" w:hAnsi="Times New Roman" w:cs="Times New Roman"/>
          <w:sz w:val="28"/>
          <w:lang w:eastAsia="zh-CN" w:bidi="te-IN"/>
        </w:rPr>
        <w:t>an</w:t>
      </w:r>
      <w:r w:rsidRPr="00F04FE6">
        <w:rPr>
          <w:rFonts w:ascii="Times New Roman" w:eastAsia="Times New Roman" w:hAnsi="Times New Roman" w:cs="Times New Roman"/>
          <w:sz w:val="28"/>
          <w:lang w:eastAsia="zh-CN" w:bidi="te-IN"/>
        </w:rPr>
        <w:t>’15</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Role: Sr. QA Consultant</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color w:val="1A1A1A"/>
          <w:sz w:val="28"/>
          <w:highlight w:val="white"/>
          <w:lang w:eastAsia="zh-CN" w:bidi="te-IN"/>
        </w:rPr>
        <w:t>Description:</w:t>
      </w:r>
      <w:r w:rsidRPr="00F04FE6">
        <w:rPr>
          <w:rFonts w:ascii="Times New Roman" w:eastAsia="Times New Roman" w:hAnsi="Times New Roman" w:cs="Times New Roman"/>
          <w:b/>
          <w:color w:val="1A1A1A"/>
          <w:sz w:val="28"/>
          <w:lang w:eastAsia="zh-CN" w:bidi="te-IN"/>
        </w:rPr>
        <w:t xml:space="preserve"> </w:t>
      </w:r>
      <w:r w:rsidRPr="00F04FE6">
        <w:rPr>
          <w:rFonts w:ascii="Times New Roman" w:eastAsia="Times New Roman" w:hAnsi="Times New Roman" w:cs="Times New Roman"/>
          <w:sz w:val="28"/>
          <w:lang w:eastAsia="zh-CN" w:bidi="te-IN"/>
        </w:rPr>
        <w:t xml:space="preserve">All State provides major lines of insurance, including Auto, Property, Life and Commercial. This application provides comprehensive information for the various types of Insurance coverage offered by All State. A new Intranet Customer Care website was redesigned to provide customized information for the customer service users. The website functionality was extended by providing the customers to login and perform online transactions like paying bills online and updating their current insurance policy.  </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Roles &amp; Responsibilities:</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 xml:space="preserve">Implemented automation using Selenium WebDriver, JAVA, Selenium Grid, Cucumber, </w:t>
      </w:r>
      <w:proofErr w:type="gramStart"/>
      <w:r w:rsidRPr="00F04FE6">
        <w:rPr>
          <w:rFonts w:ascii="Times New Roman" w:hAnsi="Times New Roman"/>
          <w:sz w:val="28"/>
          <w:lang w:bidi="te-IN"/>
        </w:rPr>
        <w:t>Maven</w:t>
      </w:r>
      <w:proofErr w:type="gramEnd"/>
      <w:r w:rsidRPr="00F04FE6">
        <w:rPr>
          <w:rFonts w:ascii="Times New Roman" w:hAnsi="Times New Roman"/>
          <w:sz w:val="28"/>
          <w:lang w:bidi="te-IN"/>
        </w:rPr>
        <w:t>.</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 xml:space="preserve">Extensively automated regression and functional test suites by developing over 237 test cases, 6 test suites using Selenium WebDriver, JAVA, </w:t>
      </w:r>
      <w:proofErr w:type="gramStart"/>
      <w:r w:rsidRPr="00F04FE6">
        <w:rPr>
          <w:rFonts w:ascii="Times New Roman" w:hAnsi="Times New Roman"/>
          <w:sz w:val="28"/>
          <w:lang w:bidi="te-IN"/>
        </w:rPr>
        <w:t>JUnit</w:t>
      </w:r>
      <w:proofErr w:type="gramEnd"/>
      <w:r w:rsidRPr="00F04FE6">
        <w:rPr>
          <w:rFonts w:ascii="Times New Roman" w:hAnsi="Times New Roman"/>
          <w:sz w:val="28"/>
          <w:lang w:bidi="te-IN"/>
        </w:rPr>
        <w:t>.</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Implemented Hybrid framework and 21 Page classes from scratch to represent web pages. Developed Keyword Driven and Data Driven frameworks to retrieve test actions, test data from Excel files and SQL Databases.</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Configured Maven for JAVA automation projects and developed Maven project object model (POM).</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Executed test cases by using web services and implementing Soap UI in a Service Oriented Architecture environment</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Tested integrated software (Web Services (SOAP and REST), and messages.</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Involved in test plan and test case review meetings and agile session</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Performed functional, regression, gray box, black box, integration, cross browser and GUI testing manually</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Used Selenium Scripts in Java Eclipse environment</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Worked with Business, Development and Management teams regularly to get data transfer to different Interfaces.</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Reported tracked defects with reference to severity and types according to development teams needs</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Participated in a test automation tool selection process for an automated component testing harness in a Java/.NET environment.</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Used Maven, Selenium Grid to execute Selenium automation suites on different platform, browser combinations in parallel.</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Performed Defect Tracking &amp; Management in JIRA. Generated automated daily reports using JIRA API.</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Worked in a highly dynamic AGILE environment and participated in scrum and sprint meetings</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Assisted Manager by providing automation strategies, Selenium Automation and JIRA reports.</w:t>
      </w:r>
    </w:p>
    <w:p w:rsidR="009373CE" w:rsidRPr="00F04FE6" w:rsidRDefault="009373CE"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Identified weaknesses in QA Processes, Web testing, Selenium Automation. Suggested &amp; implemented improvements.</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lastRenderedPageBreak/>
        <w:t>Used TOAD queries to extract data from different databases including testing and production for data validation and data analysis. Participated in testing software by conducting User Acceptance Testing (UAT)</w:t>
      </w:r>
    </w:p>
    <w:p w:rsidR="00937A90" w:rsidRPr="00F04FE6" w:rsidRDefault="00937A90" w:rsidP="00F04FE6">
      <w:pPr>
        <w:pStyle w:val="ListParagraph"/>
        <w:numPr>
          <w:ilvl w:val="0"/>
          <w:numId w:val="13"/>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Extensive Documentation Skills for use in extensively worked with Load Runner Controller for preparing Goal-based Scenarios and manual Scenarios</w:t>
      </w:r>
    </w:p>
    <w:p w:rsidR="009373CE" w:rsidRPr="00F04FE6" w:rsidRDefault="009373CE" w:rsidP="00F04FE6">
      <w:pPr>
        <w:tabs>
          <w:tab w:val="left" w:pos="360"/>
        </w:tabs>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Environment: Selenium WebDriver/RC/</w:t>
      </w:r>
      <w:proofErr w:type="spellStart"/>
      <w:r w:rsidRPr="00F04FE6">
        <w:rPr>
          <w:rFonts w:ascii="Times New Roman" w:eastAsia="Times New Roman" w:hAnsi="Times New Roman" w:cs="Times New Roman"/>
          <w:b/>
          <w:sz w:val="28"/>
          <w:lang w:eastAsia="zh-CN" w:bidi="te-IN"/>
        </w:rPr>
        <w:t>Grid</w:t>
      </w:r>
      <w:proofErr w:type="gramStart"/>
      <w:r w:rsidRPr="00F04FE6">
        <w:rPr>
          <w:rFonts w:ascii="Times New Roman" w:eastAsia="Times New Roman" w:hAnsi="Times New Roman" w:cs="Times New Roman"/>
          <w:b/>
          <w:sz w:val="28"/>
          <w:lang w:eastAsia="zh-CN" w:bidi="te-IN"/>
        </w:rPr>
        <w:t>,Maven</w:t>
      </w:r>
      <w:proofErr w:type="spellEnd"/>
      <w:proofErr w:type="gramEnd"/>
      <w:r w:rsidRPr="00F04FE6">
        <w:rPr>
          <w:rFonts w:ascii="Times New Roman" w:eastAsia="Times New Roman" w:hAnsi="Times New Roman" w:cs="Times New Roman"/>
          <w:b/>
          <w:sz w:val="28"/>
          <w:lang w:eastAsia="zh-CN" w:bidi="te-IN"/>
        </w:rPr>
        <w:t>, Java, J2EE, XML, Java Script, SQL, PL/SQL, Oracle and Windows XP.</w:t>
      </w:r>
      <w:r w:rsidRPr="00F04FE6">
        <w:rPr>
          <w:rFonts w:ascii="Times New Roman" w:eastAsia="Times New Roman" w:hAnsi="Times New Roman" w:cs="Times New Roman"/>
          <w:b/>
          <w:color w:val="000000"/>
          <w:sz w:val="28"/>
          <w:lang w:eastAsia="zh-CN" w:bidi="te-IN"/>
        </w:rPr>
        <w:t xml:space="preserve"> </w:t>
      </w:r>
    </w:p>
    <w:p w:rsidR="00F04FE6" w:rsidRDefault="00F04FE6" w:rsidP="00F04FE6">
      <w:pPr>
        <w:tabs>
          <w:tab w:val="left" w:pos="360"/>
        </w:tabs>
        <w:suppressAutoHyphens/>
        <w:spacing w:after="0" w:line="240" w:lineRule="auto"/>
        <w:jc w:val="both"/>
        <w:rPr>
          <w:rFonts w:ascii="Times New Roman" w:eastAsia="Times New Roman" w:hAnsi="Times New Roman" w:cs="Times New Roman"/>
          <w:b/>
          <w:sz w:val="28"/>
          <w:lang w:eastAsia="zh-CN" w:bidi="te-IN"/>
        </w:rPr>
      </w:pPr>
    </w:p>
    <w:p w:rsidR="00F04FE6" w:rsidRDefault="00F04FE6" w:rsidP="00F04FE6">
      <w:pPr>
        <w:tabs>
          <w:tab w:val="left" w:pos="360"/>
        </w:tabs>
        <w:suppressAutoHyphens/>
        <w:spacing w:after="0" w:line="240" w:lineRule="auto"/>
        <w:jc w:val="both"/>
        <w:rPr>
          <w:rFonts w:ascii="Times New Roman" w:eastAsia="Times New Roman" w:hAnsi="Times New Roman" w:cs="Times New Roman"/>
          <w:b/>
          <w:sz w:val="28"/>
          <w:lang w:eastAsia="zh-CN" w:bidi="te-IN"/>
        </w:rPr>
      </w:pPr>
    </w:p>
    <w:p w:rsidR="009373CE" w:rsidRPr="00F04FE6" w:rsidRDefault="009373CE" w:rsidP="00F04FE6">
      <w:pPr>
        <w:tabs>
          <w:tab w:val="left" w:pos="360"/>
        </w:tabs>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 xml:space="preserve">Client:  </w:t>
      </w:r>
      <w:r w:rsidRPr="00F04FE6">
        <w:rPr>
          <w:rFonts w:ascii="Times New Roman" w:eastAsia="Times New Roman" w:hAnsi="Times New Roman" w:cs="Times New Roman"/>
          <w:b/>
          <w:color w:val="000000"/>
          <w:sz w:val="28"/>
          <w:lang w:eastAsia="zh-CN" w:bidi="te-IN"/>
        </w:rPr>
        <w:t>Health Care Solutions</w:t>
      </w:r>
      <w:r w:rsidRPr="00F04FE6">
        <w:rPr>
          <w:rFonts w:ascii="Times New Roman" w:eastAsia="Times New Roman" w:hAnsi="Times New Roman" w:cs="Times New Roman"/>
          <w:b/>
          <w:sz w:val="28"/>
          <w:lang w:eastAsia="zh-CN" w:bidi="te-IN"/>
        </w:rPr>
        <w:t xml:space="preserve">, </w:t>
      </w:r>
      <w:r w:rsidR="00594B31" w:rsidRPr="00F04FE6">
        <w:rPr>
          <w:rFonts w:ascii="Times New Roman" w:eastAsia="Times New Roman" w:hAnsi="Times New Roman" w:cs="Times New Roman"/>
          <w:b/>
          <w:sz w:val="28"/>
          <w:lang w:eastAsia="zh-CN" w:bidi="te-IN"/>
        </w:rPr>
        <w:t xml:space="preserve">Libertyville, </w:t>
      </w:r>
      <w:r w:rsidRPr="00F04FE6">
        <w:rPr>
          <w:rFonts w:ascii="Times New Roman" w:eastAsia="Times New Roman" w:hAnsi="Times New Roman" w:cs="Times New Roman"/>
          <w:b/>
          <w:sz w:val="28"/>
          <w:lang w:eastAsia="zh-CN" w:bidi="te-IN"/>
        </w:rPr>
        <w:t>IL</w:t>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t xml:space="preserve"> </w:t>
      </w:r>
      <w:r w:rsidR="00937A90" w:rsidRPr="00F04FE6">
        <w:rPr>
          <w:rFonts w:ascii="Times New Roman" w:eastAsia="Times New Roman" w:hAnsi="Times New Roman" w:cs="Times New Roman"/>
          <w:b/>
          <w:sz w:val="28"/>
          <w:lang w:eastAsia="zh-CN" w:bidi="te-IN"/>
        </w:rPr>
        <w:t xml:space="preserve">                  </w:t>
      </w:r>
      <w:r w:rsidR="00937A90" w:rsidRPr="00F04FE6">
        <w:rPr>
          <w:rFonts w:ascii="Times New Roman" w:eastAsia="Times New Roman" w:hAnsi="Times New Roman" w:cs="Times New Roman"/>
          <w:sz w:val="28"/>
          <w:lang w:eastAsia="zh-CN" w:bidi="te-IN"/>
        </w:rPr>
        <w:t xml:space="preserve">  Dec’12 - Sep’13</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 Sr. QA Analyst</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color w:val="1A1A1A"/>
          <w:sz w:val="28"/>
          <w:highlight w:val="white"/>
          <w:lang w:eastAsia="zh-CN" w:bidi="te-IN"/>
        </w:rPr>
        <w:t xml:space="preserve">Description: </w:t>
      </w:r>
      <w:r w:rsidRPr="00F04FE6">
        <w:rPr>
          <w:rFonts w:ascii="Times New Roman" w:eastAsia="Times New Roman" w:hAnsi="Times New Roman" w:cs="Times New Roman"/>
          <w:sz w:val="28"/>
          <w:lang w:eastAsia="zh-CN" w:bidi="te-IN"/>
        </w:rPr>
        <w:t xml:space="preserve">Patient Appointment Scheduler, Patient-Soft, is designed to make practice run more efficiently in the storage and retrieval of patient data and referral tracking. Distinguished features include display of appointment schedule for an unlimited number of providers, block out time for meetings and vacations, set aside time slots for certain types of appointments in your master schedule template, build side-by-side appointment views, color-code to easily identify reason for visit, type of procedure, patient status and location of appointment. </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Roles &amp; Responsibilities:</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Tested compatibility of application for dynamic and static content under various cross browsers using HTML IDs and XPath in Selenium.</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Involved in performing Smoke, Functional, System and Regression and backend Testing</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Created test data for interfaces in XML format to run through the test application</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Created and enhanced numerous test scripts to handle changes in the objects, in the tested application's GUI and in the testing environment using Selenium. </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As a senior member of the team, collaborated with the Lead to how best can achieve the Project Goal Which is moving towards Continuous Delivery. </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Analyzed the Business Requirements for stories, develop Automation script to validate the acceptance criteria for functionality. </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 xml:space="preserve">Used MAVEN to build and run the Selenium automation framework. </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Worked with development team to understand technical design and architecture for test planning.</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Worked with test and development management tools as TFS and MTM.</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Worked on story development along with Automation script development. </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Database Change Verification testing using Oracle-Toad and SQL queries.</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Performed manual testing and defect management; tracked, retested and documented results for web based Reports and interfaces.</w:t>
      </w:r>
    </w:p>
    <w:p w:rsidR="009373CE" w:rsidRPr="00F04FE6" w:rsidRDefault="009373CE" w:rsidP="00F04FE6">
      <w:pPr>
        <w:pStyle w:val="ListParagraph"/>
        <w:numPr>
          <w:ilvl w:val="0"/>
          <w:numId w:val="14"/>
        </w:numPr>
        <w:tabs>
          <w:tab w:val="left" w:pos="-108"/>
        </w:tabs>
        <w:spacing w:after="0" w:line="240" w:lineRule="auto"/>
        <w:jc w:val="both"/>
        <w:rPr>
          <w:rFonts w:ascii="Times New Roman" w:hAnsi="Times New Roman"/>
          <w:sz w:val="28"/>
        </w:rPr>
      </w:pPr>
      <w:r w:rsidRPr="00F04FE6">
        <w:rPr>
          <w:rFonts w:ascii="Times New Roman" w:hAnsi="Times New Roman"/>
          <w:sz w:val="28"/>
        </w:rPr>
        <w:t>Participated in Daily Scrum/Stand-up/status meeting, Sprint planning and demo meetings, weekly assessment meetings with business analysts, developers, DBA and others. </w:t>
      </w:r>
    </w:p>
    <w:p w:rsidR="009373CE" w:rsidRPr="00F04FE6" w:rsidRDefault="009373CE" w:rsidP="00F04FE6">
      <w:pPr>
        <w:tabs>
          <w:tab w:val="left" w:pos="720"/>
        </w:tabs>
        <w:suppressAutoHyphens/>
        <w:spacing w:after="0" w:line="240" w:lineRule="auto"/>
        <w:ind w:left="720"/>
        <w:jc w:val="both"/>
        <w:rPr>
          <w:rFonts w:ascii="Times New Roman" w:eastAsia="Times New Roman" w:hAnsi="Times New Roman" w:cs="Times New Roman"/>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rPr>
      </w:pPr>
      <w:r w:rsidRPr="00F04FE6">
        <w:rPr>
          <w:rFonts w:ascii="Times New Roman" w:eastAsia="Times New Roman" w:hAnsi="Times New Roman" w:cs="Times New Roman"/>
          <w:b/>
          <w:sz w:val="28"/>
          <w:lang w:eastAsia="zh-CN" w:bidi="te-IN"/>
        </w:rPr>
        <w:lastRenderedPageBreak/>
        <w:t xml:space="preserve">Environment:  </w:t>
      </w:r>
      <w:r w:rsidR="00937A90" w:rsidRPr="00F04FE6">
        <w:rPr>
          <w:rFonts w:ascii="Times New Roman" w:eastAsia="Times New Roman" w:hAnsi="Times New Roman" w:cs="Times New Roman"/>
          <w:b/>
          <w:sz w:val="28"/>
          <w:lang w:eastAsia="zh-CN"/>
        </w:rPr>
        <w:t>Java, J2EE, Java script Selenium Web Driver 2, Selenium IDE, Selenium Grid, J unit, TEST NG, Soap-UI and REST, JIRA, SQL, Share point, Eclipse, TOAD, Windows 7, Unix, Win SCP, Putty</w:t>
      </w:r>
    </w:p>
    <w:p w:rsidR="009373CE" w:rsidRDefault="009373CE" w:rsidP="00F04FE6">
      <w:pPr>
        <w:suppressAutoHyphens/>
        <w:spacing w:after="0" w:line="240" w:lineRule="auto"/>
        <w:jc w:val="both"/>
        <w:rPr>
          <w:rFonts w:ascii="Times New Roman" w:eastAsia="Times New Roman" w:hAnsi="Times New Roman" w:cs="Times New Roman"/>
          <w:b/>
          <w:sz w:val="28"/>
          <w:lang w:eastAsia="zh-CN" w:bidi="te-IN"/>
        </w:rPr>
      </w:pPr>
    </w:p>
    <w:p w:rsidR="00F04FE6" w:rsidRPr="00F04FE6" w:rsidRDefault="00F04FE6" w:rsidP="00F04FE6">
      <w:pPr>
        <w:suppressAutoHyphens/>
        <w:spacing w:after="0" w:line="240" w:lineRule="auto"/>
        <w:jc w:val="both"/>
        <w:rPr>
          <w:rFonts w:ascii="Times New Roman" w:eastAsia="Times New Roman" w:hAnsi="Times New Roman" w:cs="Times New Roman"/>
          <w:b/>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 xml:space="preserve">Caremark, </w:t>
      </w:r>
      <w:r w:rsidR="00CC068B" w:rsidRPr="00F04FE6">
        <w:rPr>
          <w:rFonts w:ascii="Times New Roman" w:eastAsia="Times New Roman" w:hAnsi="Times New Roman" w:cs="Times New Roman"/>
          <w:b/>
          <w:sz w:val="28"/>
          <w:lang w:eastAsia="zh-CN" w:bidi="te-IN"/>
        </w:rPr>
        <w:t>Hyderabad</w:t>
      </w:r>
      <w:r w:rsidR="00594B31" w:rsidRPr="00F04FE6">
        <w:rPr>
          <w:rFonts w:ascii="Times New Roman" w:eastAsia="Times New Roman" w:hAnsi="Times New Roman" w:cs="Times New Roman"/>
          <w:b/>
          <w:sz w:val="28"/>
          <w:lang w:eastAsia="zh-CN" w:bidi="te-IN"/>
        </w:rPr>
        <w:t>, India</w:t>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t xml:space="preserve">        </w:t>
      </w:r>
      <w:r w:rsidR="00937A90" w:rsidRPr="00F04FE6">
        <w:rPr>
          <w:rFonts w:ascii="Times New Roman" w:eastAsia="Times New Roman" w:hAnsi="Times New Roman" w:cs="Times New Roman"/>
          <w:b/>
          <w:sz w:val="28"/>
          <w:lang w:eastAsia="zh-CN" w:bidi="te-IN"/>
        </w:rPr>
        <w:t xml:space="preserve">                    </w:t>
      </w:r>
      <w:r w:rsidR="00F04FE6">
        <w:rPr>
          <w:rFonts w:ascii="Times New Roman" w:eastAsia="Times New Roman" w:hAnsi="Times New Roman" w:cs="Times New Roman"/>
          <w:b/>
          <w:sz w:val="28"/>
          <w:lang w:eastAsia="zh-CN" w:bidi="te-IN"/>
        </w:rPr>
        <w:tab/>
      </w:r>
      <w:r w:rsidR="00F04FE6" w:rsidRPr="00F04FE6">
        <w:rPr>
          <w:rFonts w:ascii="Times New Roman" w:eastAsia="Times New Roman" w:hAnsi="Times New Roman" w:cs="Times New Roman"/>
          <w:sz w:val="28"/>
          <w:lang w:eastAsia="zh-CN" w:bidi="te-IN"/>
        </w:rPr>
        <w:tab/>
      </w:r>
      <w:r w:rsidR="00937A90" w:rsidRPr="00F04FE6">
        <w:rPr>
          <w:rFonts w:ascii="Times New Roman" w:eastAsia="Times New Roman" w:hAnsi="Times New Roman" w:cs="Times New Roman"/>
          <w:sz w:val="28"/>
          <w:lang w:eastAsia="zh-CN" w:bidi="te-IN"/>
        </w:rPr>
        <w:t>Jun’11</w:t>
      </w:r>
      <w:r w:rsidRPr="00F04FE6">
        <w:rPr>
          <w:rFonts w:ascii="Times New Roman" w:eastAsia="Times New Roman" w:hAnsi="Times New Roman" w:cs="Times New Roman"/>
          <w:sz w:val="28"/>
          <w:lang w:eastAsia="zh-CN" w:bidi="te-IN"/>
        </w:rPr>
        <w:t xml:space="preserve"> – </w:t>
      </w:r>
      <w:r w:rsidR="00937A90" w:rsidRPr="00F04FE6">
        <w:rPr>
          <w:rFonts w:ascii="Times New Roman" w:eastAsia="Times New Roman" w:hAnsi="Times New Roman" w:cs="Times New Roman"/>
          <w:sz w:val="28"/>
          <w:lang w:eastAsia="zh-CN" w:bidi="te-IN"/>
        </w:rPr>
        <w:t>Nov’12</w:t>
      </w:r>
    </w:p>
    <w:p w:rsidR="009373CE" w:rsidRPr="00F04FE6" w:rsidRDefault="009373CE" w:rsidP="00F04FE6">
      <w:pPr>
        <w:suppressAutoHyphens/>
        <w:spacing w:after="0" w:line="240" w:lineRule="auto"/>
        <w:jc w:val="both"/>
        <w:rPr>
          <w:rFonts w:ascii="Times New Roman" w:eastAsia="Times New Roman" w:hAnsi="Times New Roman" w:cs="Times New Roman"/>
          <w:b/>
          <w:color w:val="000000"/>
          <w:sz w:val="28"/>
          <w:lang w:eastAsia="zh-CN" w:bidi="te-IN"/>
        </w:rPr>
      </w:pPr>
      <w:r w:rsidRPr="00F04FE6">
        <w:rPr>
          <w:rFonts w:ascii="Times New Roman" w:eastAsia="Times New Roman" w:hAnsi="Times New Roman" w:cs="Times New Roman"/>
          <w:b/>
          <w:sz w:val="28"/>
          <w:lang w:eastAsia="zh-CN" w:bidi="te-IN"/>
        </w:rPr>
        <w:t>Role: Sr. QA Analyst</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color w:val="1A1A1A"/>
          <w:sz w:val="28"/>
          <w:highlight w:val="white"/>
          <w:lang w:eastAsia="zh-CN" w:bidi="te-IN"/>
        </w:rPr>
        <w:t xml:space="preserve">Description: </w:t>
      </w:r>
      <w:r w:rsidRPr="00F04FE6">
        <w:rPr>
          <w:rFonts w:ascii="Times New Roman" w:eastAsia="Times New Roman" w:hAnsi="Times New Roman" w:cs="Times New Roman"/>
          <w:color w:val="000000"/>
          <w:sz w:val="28"/>
          <w:lang w:eastAsia="zh-CN" w:bidi="te-IN"/>
        </w:rPr>
        <w:t>Adjudication allows physicians and health care professionals to submit and process professional claims for patients quickly and receive an immediate return of a fully adjudicated claim value and the patient's responsibility based on contracted discounts and plan benefits.</w:t>
      </w:r>
      <w:r w:rsidRPr="00F04FE6">
        <w:rPr>
          <w:rFonts w:ascii="Times New Roman" w:eastAsia="Times New Roman" w:hAnsi="Times New Roman" w:cs="Times New Roman"/>
          <w:sz w:val="28"/>
          <w:lang w:eastAsia="zh-CN" w:bidi="te-IN"/>
        </w:rPr>
        <w:t xml:space="preserve"> Care Patterns Gemini system is a call center application developed for the nurses in the call center. This system facilitates the purpose of providing participant oriented health and pharmacy benefit management by calling participants on a regular basis, stratifying depending on the level of seriousness using the PM scores, analyzing their Risk Indicators using the Care gap model, sending Newsletters and sending several devices for health monitoring. This system uses the key components like Scheduler and Work Flow Engine.</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Roles &amp; Responsibilities:</w:t>
      </w:r>
    </w:p>
    <w:p w:rsidR="009373CE" w:rsidRPr="00F04FE6" w:rsidRDefault="009373CE" w:rsidP="00F04FE6">
      <w:pPr>
        <w:numPr>
          <w:ilvl w:val="0"/>
          <w:numId w:val="7"/>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 xml:space="preserve">Configured Selenium Web Driver, </w:t>
      </w:r>
      <w:proofErr w:type="spellStart"/>
      <w:r w:rsidRPr="00F04FE6">
        <w:rPr>
          <w:rFonts w:ascii="Times New Roman" w:eastAsia="Times New Roman" w:hAnsi="Times New Roman" w:cs="Times New Roman"/>
          <w:bCs/>
          <w:sz w:val="28"/>
          <w:lang w:eastAsia="zh-CN"/>
        </w:rPr>
        <w:t>TestNG</w:t>
      </w:r>
      <w:proofErr w:type="spellEnd"/>
      <w:r w:rsidRPr="00F04FE6">
        <w:rPr>
          <w:rFonts w:ascii="Times New Roman" w:eastAsia="Times New Roman" w:hAnsi="Times New Roman" w:cs="Times New Roman"/>
          <w:bCs/>
          <w:sz w:val="28"/>
          <w:lang w:eastAsia="zh-CN"/>
        </w:rPr>
        <w:t>, Maven and created selenium automation scripts in java.</w:t>
      </w:r>
    </w:p>
    <w:p w:rsidR="009373CE" w:rsidRPr="00F04FE6" w:rsidRDefault="009373CE" w:rsidP="00F04FE6">
      <w:pPr>
        <w:numPr>
          <w:ilvl w:val="0"/>
          <w:numId w:val="7"/>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 xml:space="preserve">Analyzed the system requirements, developed and executed detailed end-to-end test plans along with test cases and provided the documentation. </w:t>
      </w:r>
    </w:p>
    <w:p w:rsidR="009373CE" w:rsidRPr="00F04FE6" w:rsidRDefault="009373CE" w:rsidP="00F04FE6">
      <w:pPr>
        <w:numPr>
          <w:ilvl w:val="0"/>
          <w:numId w:val="7"/>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Collaborated with product management teams in an Agile/Scrum environment to develop a comprehensive set of tests for web-based applications.</w:t>
      </w:r>
    </w:p>
    <w:p w:rsidR="009373CE" w:rsidRPr="00F04FE6" w:rsidRDefault="009373CE" w:rsidP="00F04FE6">
      <w:pPr>
        <w:numPr>
          <w:ilvl w:val="0"/>
          <w:numId w:val="7"/>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Tested application compatibility for dynamic and static content under various cross browsers using HTML IDs and XPath in Selenium.</w:t>
      </w:r>
    </w:p>
    <w:p w:rsidR="009373CE" w:rsidRPr="00F04FE6" w:rsidRDefault="009373CE" w:rsidP="00F04FE6">
      <w:pPr>
        <w:numPr>
          <w:ilvl w:val="0"/>
          <w:numId w:val="7"/>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Used Maven tool for the Project management and for the purpose of compile, run, deploy and to add external dependencies.</w:t>
      </w:r>
    </w:p>
    <w:p w:rsidR="009373CE" w:rsidRPr="00F04FE6" w:rsidRDefault="009373CE" w:rsidP="00F04FE6">
      <w:pPr>
        <w:numPr>
          <w:ilvl w:val="0"/>
          <w:numId w:val="7"/>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Developed automated Data Driven scripts to perform negative and positive testing of an application by providing different data.</w:t>
      </w:r>
    </w:p>
    <w:p w:rsidR="009373CE" w:rsidRPr="00F04FE6" w:rsidRDefault="009373CE" w:rsidP="00F04FE6">
      <w:pPr>
        <w:numPr>
          <w:ilvl w:val="0"/>
          <w:numId w:val="7"/>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 xml:space="preserve">Integrated with Continuous Integration tools Jenkins for running test on regular basis automatically. </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bCs/>
          <w:sz w:val="28"/>
          <w:lang w:eastAsia="zh-CN"/>
        </w:rPr>
        <w:t>Worked with Developers, Business analysts and Project managers to determine requirements (H/W specs, Test Cases, Test Data).</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sz w:val="28"/>
          <w:lang w:eastAsia="zh-CN"/>
        </w:rPr>
      </w:pPr>
      <w:r w:rsidRPr="00F04FE6">
        <w:rPr>
          <w:rFonts w:ascii="Times New Roman" w:eastAsia="Times New Roman" w:hAnsi="Times New Roman" w:cs="Times New Roman"/>
          <w:bCs/>
          <w:sz w:val="28"/>
          <w:lang w:eastAsia="zh-CN"/>
        </w:rPr>
        <w:t>Participated in daily, weekly meetings and technical reviews. Prepared reports showing the testing efforts.</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sz w:val="28"/>
          <w:lang w:eastAsia="zh-CN"/>
        </w:rPr>
      </w:pPr>
      <w:r w:rsidRPr="00F04FE6">
        <w:rPr>
          <w:rFonts w:ascii="Times New Roman" w:eastAsia="Times New Roman" w:hAnsi="Times New Roman" w:cs="Times New Roman"/>
          <w:sz w:val="28"/>
          <w:lang w:eastAsia="zh-CN"/>
        </w:rPr>
        <w:t>Analyzed the Business Requirements Document, put input in Test Plan and prepared detailed Test Cases for new functionality. </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sz w:val="28"/>
          <w:lang w:eastAsia="zh-CN"/>
        </w:rPr>
      </w:pPr>
      <w:r w:rsidRPr="00F04FE6">
        <w:rPr>
          <w:rFonts w:ascii="Times New Roman" w:eastAsia="Times New Roman" w:hAnsi="Times New Roman" w:cs="Times New Roman"/>
          <w:sz w:val="28"/>
          <w:lang w:eastAsia="zh-CN"/>
        </w:rPr>
        <w:t>Associated with development team to understand technical design and architecture for test planning. </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sz w:val="28"/>
          <w:lang w:eastAsia="zh-CN"/>
        </w:rPr>
      </w:pPr>
      <w:r w:rsidRPr="00F04FE6">
        <w:rPr>
          <w:rFonts w:ascii="Times New Roman" w:eastAsia="Times New Roman" w:hAnsi="Times New Roman" w:cs="Times New Roman"/>
          <w:sz w:val="28"/>
          <w:lang w:eastAsia="zh-CN"/>
        </w:rPr>
        <w:t>Involved in reviewing test cases, tracking and analyzing defects using the Quality Center. </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sz w:val="28"/>
          <w:lang w:eastAsia="zh-CN"/>
        </w:rPr>
      </w:pPr>
      <w:r w:rsidRPr="00F04FE6">
        <w:rPr>
          <w:rFonts w:ascii="Times New Roman" w:eastAsia="Times New Roman" w:hAnsi="Times New Roman" w:cs="Times New Roman"/>
          <w:sz w:val="28"/>
          <w:lang w:eastAsia="zh-CN"/>
        </w:rPr>
        <w:t>Wrote and implemented automated test scripts using Selenium WebDriver. </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sz w:val="28"/>
          <w:lang w:eastAsia="zh-CN"/>
        </w:rPr>
      </w:pPr>
      <w:r w:rsidRPr="00F04FE6">
        <w:rPr>
          <w:rFonts w:ascii="Times New Roman" w:eastAsia="Times New Roman" w:hAnsi="Times New Roman" w:cs="Times New Roman"/>
          <w:sz w:val="28"/>
          <w:lang w:eastAsia="zh-CN"/>
        </w:rPr>
        <w:lastRenderedPageBreak/>
        <w:t>Coordinated with team members, developers located in various time zones. </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sz w:val="28"/>
          <w:lang w:eastAsia="zh-CN"/>
        </w:rPr>
      </w:pPr>
      <w:r w:rsidRPr="00F04FE6">
        <w:rPr>
          <w:rFonts w:ascii="Times New Roman" w:eastAsia="Times New Roman" w:hAnsi="Times New Roman" w:cs="Times New Roman"/>
          <w:sz w:val="28"/>
          <w:lang w:eastAsia="zh-CN"/>
        </w:rPr>
        <w:t>Updated Test Plans and Test Scripts periodically to manage changes in requirements. </w:t>
      </w:r>
    </w:p>
    <w:p w:rsidR="009373CE" w:rsidRPr="00F04FE6" w:rsidRDefault="009373CE" w:rsidP="00F04FE6">
      <w:pPr>
        <w:numPr>
          <w:ilvl w:val="0"/>
          <w:numId w:val="1"/>
        </w:numPr>
        <w:suppressAutoHyphens/>
        <w:spacing w:after="0" w:line="240" w:lineRule="auto"/>
        <w:contextualSpacing/>
        <w:jc w:val="both"/>
        <w:rPr>
          <w:rFonts w:ascii="Times New Roman" w:eastAsia="Times New Roman" w:hAnsi="Times New Roman" w:cs="Times New Roman"/>
          <w:bCs/>
          <w:sz w:val="28"/>
          <w:lang w:eastAsia="zh-CN"/>
        </w:rPr>
      </w:pPr>
      <w:r w:rsidRPr="00F04FE6">
        <w:rPr>
          <w:rFonts w:ascii="Times New Roman" w:eastAsia="Times New Roman" w:hAnsi="Times New Roman" w:cs="Times New Roman"/>
          <w:sz w:val="28"/>
          <w:lang w:eastAsia="zh-CN"/>
        </w:rPr>
        <w:t>Written Integration test cases for Restful API </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Environment: Java 2.0, Web Sphere Application Server5.0, Oracle9i, JDBC, EJB, Bean test, Unix, UBD BD2, Mainframe, Windows 2000/</w:t>
      </w:r>
      <w:proofErr w:type="spellStart"/>
      <w:r w:rsidRPr="00F04FE6">
        <w:rPr>
          <w:rFonts w:ascii="Times New Roman" w:eastAsia="Times New Roman" w:hAnsi="Times New Roman" w:cs="Times New Roman"/>
          <w:b/>
          <w:sz w:val="28"/>
          <w:lang w:eastAsia="zh-CN" w:bidi="te-IN"/>
        </w:rPr>
        <w:t>NT,Selenium</w:t>
      </w:r>
      <w:proofErr w:type="spellEnd"/>
      <w:r w:rsidRPr="00F04FE6">
        <w:rPr>
          <w:rFonts w:ascii="Times New Roman" w:eastAsia="Times New Roman" w:hAnsi="Times New Roman" w:cs="Times New Roman"/>
          <w:b/>
          <w:sz w:val="28"/>
          <w:lang w:eastAsia="zh-CN" w:bidi="te-IN"/>
        </w:rPr>
        <w:t xml:space="preserve"> </w:t>
      </w:r>
      <w:proofErr w:type="spellStart"/>
      <w:r w:rsidRPr="00F04FE6">
        <w:rPr>
          <w:rFonts w:ascii="Times New Roman" w:eastAsia="Times New Roman" w:hAnsi="Times New Roman" w:cs="Times New Roman"/>
          <w:b/>
          <w:sz w:val="28"/>
          <w:lang w:eastAsia="zh-CN" w:bidi="te-IN"/>
        </w:rPr>
        <w:t>WebDiver</w:t>
      </w:r>
      <w:proofErr w:type="spellEnd"/>
      <w:r w:rsidRPr="00F04FE6">
        <w:rPr>
          <w:rFonts w:ascii="Times New Roman" w:eastAsia="Times New Roman" w:hAnsi="Times New Roman" w:cs="Times New Roman"/>
          <w:b/>
          <w:sz w:val="28"/>
          <w:lang w:eastAsia="zh-CN" w:bidi="te-IN"/>
        </w:rPr>
        <w:t xml:space="preserve"> 2.0</w:t>
      </w:r>
    </w:p>
    <w:p w:rsidR="009373CE" w:rsidRDefault="009373CE" w:rsidP="00F04FE6">
      <w:pPr>
        <w:suppressAutoHyphens/>
        <w:spacing w:after="0" w:line="240" w:lineRule="auto"/>
        <w:jc w:val="both"/>
        <w:rPr>
          <w:rFonts w:ascii="Times New Roman" w:eastAsia="Times New Roman" w:hAnsi="Times New Roman" w:cs="Times New Roman"/>
          <w:b/>
          <w:sz w:val="28"/>
          <w:lang w:eastAsia="zh-CN" w:bidi="te-IN"/>
        </w:rPr>
      </w:pPr>
    </w:p>
    <w:p w:rsidR="00F04FE6" w:rsidRPr="00F04FE6" w:rsidRDefault="00F04FE6" w:rsidP="00F04FE6">
      <w:pPr>
        <w:suppressAutoHyphens/>
        <w:spacing w:after="0" w:line="240" w:lineRule="auto"/>
        <w:jc w:val="both"/>
        <w:rPr>
          <w:rFonts w:ascii="Times New Roman" w:eastAsia="Times New Roman" w:hAnsi="Times New Roman" w:cs="Times New Roman"/>
          <w:b/>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 xml:space="preserve">Client: </w:t>
      </w:r>
      <w:r w:rsidR="00594B31" w:rsidRPr="00F04FE6">
        <w:rPr>
          <w:rFonts w:ascii="Times New Roman" w:eastAsia="Times New Roman" w:hAnsi="Times New Roman" w:cs="Times New Roman"/>
          <w:b/>
          <w:sz w:val="28"/>
          <w:lang w:eastAsia="zh-CN" w:bidi="te-IN"/>
        </w:rPr>
        <w:t>Telenor,</w:t>
      </w:r>
      <w:r w:rsidR="00CC068B" w:rsidRPr="00F04FE6">
        <w:rPr>
          <w:rFonts w:ascii="Times New Roman" w:eastAsia="Times New Roman" w:hAnsi="Times New Roman" w:cs="Times New Roman"/>
          <w:b/>
          <w:sz w:val="28"/>
          <w:lang w:eastAsia="zh-CN" w:bidi="te-IN"/>
        </w:rPr>
        <w:t xml:space="preserve"> Hyderabad</w:t>
      </w:r>
      <w:r w:rsidR="00F04FE6" w:rsidRPr="00F04FE6">
        <w:rPr>
          <w:rFonts w:ascii="Times New Roman" w:eastAsia="Times New Roman" w:hAnsi="Times New Roman" w:cs="Times New Roman"/>
          <w:b/>
          <w:sz w:val="28"/>
          <w:lang w:eastAsia="zh-CN" w:bidi="te-IN"/>
        </w:rPr>
        <w:t>, India</w:t>
      </w:r>
      <w:r w:rsidR="00594B31"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00937A90" w:rsidRPr="00F04FE6">
        <w:rPr>
          <w:rFonts w:ascii="Times New Roman" w:eastAsia="Times New Roman" w:hAnsi="Times New Roman" w:cs="Times New Roman"/>
          <w:sz w:val="28"/>
          <w:lang w:eastAsia="zh-CN" w:bidi="te-IN"/>
        </w:rPr>
        <w:t xml:space="preserve">                     </w:t>
      </w:r>
      <w:r w:rsidR="00594B31" w:rsidRPr="00F04FE6">
        <w:rPr>
          <w:rFonts w:ascii="Times New Roman" w:eastAsia="Times New Roman" w:hAnsi="Times New Roman" w:cs="Times New Roman"/>
          <w:sz w:val="28"/>
          <w:lang w:eastAsia="zh-CN" w:bidi="te-IN"/>
        </w:rPr>
        <w:t xml:space="preserve"> Sep’10</w:t>
      </w:r>
      <w:r w:rsidR="00937A90"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sz w:val="28"/>
          <w:lang w:eastAsia="zh-CN" w:bidi="te-IN"/>
        </w:rPr>
        <w:t xml:space="preserve">- </w:t>
      </w:r>
      <w:r w:rsidR="00594B31" w:rsidRPr="00F04FE6">
        <w:rPr>
          <w:rFonts w:ascii="Times New Roman" w:eastAsia="Times New Roman" w:hAnsi="Times New Roman" w:cs="Times New Roman"/>
          <w:sz w:val="28"/>
          <w:lang w:eastAsia="zh-CN" w:bidi="te-IN"/>
        </w:rPr>
        <w:t>Jun’11</w:t>
      </w:r>
    </w:p>
    <w:p w:rsidR="00594B31"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Role: QA Consultant</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Roles &amp; Responsibilities:</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Automated System testing for trading transactions, exchange operations and payment methods using Selenium WebDriver, C#.</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 xml:space="preserve">Developed, executed and maintained over 450 Selenium automation scripts </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 xml:space="preserve">Developed Hybrid automation framework in selenium </w:t>
      </w:r>
      <w:proofErr w:type="spellStart"/>
      <w:r w:rsidRPr="00F04FE6">
        <w:rPr>
          <w:rFonts w:ascii="Times New Roman" w:hAnsi="Times New Roman"/>
          <w:sz w:val="28"/>
          <w:lang w:bidi="te-IN"/>
        </w:rPr>
        <w:t>webDriverby</w:t>
      </w:r>
      <w:proofErr w:type="spellEnd"/>
      <w:r w:rsidRPr="00F04FE6">
        <w:rPr>
          <w:rFonts w:ascii="Times New Roman" w:hAnsi="Times New Roman"/>
          <w:sz w:val="28"/>
          <w:lang w:bidi="te-IN"/>
        </w:rPr>
        <w:t xml:space="preserve"> using Keyword Driven &amp;</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Data Driven frameworks. Automated running smoke tests and build report generator for daily builds.</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Used Selenium Grid, JUnit test scripts to run automated test cases in parallel on 5 environments.</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 xml:space="preserve">Developed 7 Java class libraries, 16 </w:t>
      </w:r>
      <w:proofErr w:type="spellStart"/>
      <w:r w:rsidRPr="00F04FE6">
        <w:rPr>
          <w:rFonts w:ascii="Times New Roman" w:hAnsi="Times New Roman"/>
          <w:sz w:val="28"/>
          <w:lang w:bidi="te-IN"/>
        </w:rPr>
        <w:t>Junittest</w:t>
      </w:r>
      <w:proofErr w:type="spellEnd"/>
      <w:r w:rsidRPr="00F04FE6">
        <w:rPr>
          <w:rFonts w:ascii="Times New Roman" w:hAnsi="Times New Roman"/>
          <w:sz w:val="28"/>
          <w:lang w:bidi="te-IN"/>
        </w:rPr>
        <w:t xml:space="preserve"> </w:t>
      </w:r>
      <w:proofErr w:type="spellStart"/>
      <w:r w:rsidRPr="00F04FE6">
        <w:rPr>
          <w:rFonts w:ascii="Times New Roman" w:hAnsi="Times New Roman"/>
          <w:sz w:val="28"/>
          <w:lang w:bidi="te-IN"/>
        </w:rPr>
        <w:t>scriptsto</w:t>
      </w:r>
      <w:proofErr w:type="spellEnd"/>
      <w:r w:rsidRPr="00F04FE6">
        <w:rPr>
          <w:rFonts w:ascii="Times New Roman" w:hAnsi="Times New Roman"/>
          <w:sz w:val="28"/>
          <w:lang w:bidi="te-IN"/>
        </w:rPr>
        <w:t xml:space="preserve"> test XML build data files.</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 xml:space="preserve">Performed Load and Stress testing by developing </w:t>
      </w:r>
      <w:proofErr w:type="spellStart"/>
      <w:r w:rsidRPr="00F04FE6">
        <w:rPr>
          <w:rFonts w:ascii="Times New Roman" w:hAnsi="Times New Roman"/>
          <w:sz w:val="28"/>
          <w:lang w:bidi="te-IN"/>
        </w:rPr>
        <w:t>LoadRunner</w:t>
      </w:r>
      <w:proofErr w:type="spellEnd"/>
      <w:r w:rsidRPr="00F04FE6">
        <w:rPr>
          <w:rFonts w:ascii="Times New Roman" w:hAnsi="Times New Roman"/>
          <w:sz w:val="28"/>
          <w:lang w:bidi="te-IN"/>
        </w:rPr>
        <w:t xml:space="preserve"> scripts to find out effective Web/App server configurations for best performance levels.</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Extensively performed Database testing using Selenium. Generated Production DB reports using SQL queries.</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Reported/tracked defects in TFS. Training a team of 13 on TFS functionality.</w:t>
      </w:r>
    </w:p>
    <w:p w:rsidR="00594B31" w:rsidRPr="00F04FE6" w:rsidRDefault="00594B31" w:rsidP="00F04FE6">
      <w:pPr>
        <w:pStyle w:val="ListParagraph"/>
        <w:numPr>
          <w:ilvl w:val="0"/>
          <w:numId w:val="15"/>
        </w:numPr>
        <w:spacing w:after="0" w:line="240" w:lineRule="auto"/>
        <w:ind w:left="720"/>
        <w:jc w:val="both"/>
        <w:rPr>
          <w:rFonts w:ascii="Times New Roman" w:hAnsi="Times New Roman"/>
          <w:sz w:val="28"/>
        </w:rPr>
      </w:pPr>
      <w:r w:rsidRPr="00F04FE6">
        <w:rPr>
          <w:rFonts w:ascii="Times New Roman" w:hAnsi="Times New Roman"/>
          <w:sz w:val="28"/>
        </w:rPr>
        <w:t>Developed and implemented various VB scripts using Quality Center for each individual function of the application</w:t>
      </w:r>
    </w:p>
    <w:p w:rsidR="00594B31" w:rsidRPr="00F04FE6" w:rsidRDefault="00594B31" w:rsidP="00F04FE6">
      <w:pPr>
        <w:pStyle w:val="ListParagraph"/>
        <w:numPr>
          <w:ilvl w:val="0"/>
          <w:numId w:val="15"/>
        </w:numPr>
        <w:spacing w:after="0" w:line="240" w:lineRule="auto"/>
        <w:ind w:left="720"/>
        <w:jc w:val="both"/>
        <w:rPr>
          <w:rFonts w:ascii="Times New Roman" w:hAnsi="Times New Roman"/>
          <w:sz w:val="28"/>
        </w:rPr>
      </w:pPr>
      <w:r w:rsidRPr="00F04FE6">
        <w:rPr>
          <w:rFonts w:ascii="Times New Roman" w:hAnsi="Times New Roman"/>
          <w:sz w:val="28"/>
        </w:rPr>
        <w:t>Performed Database Validation and Integration Testing and manipulations using SQL.</w:t>
      </w:r>
    </w:p>
    <w:p w:rsidR="00594B31" w:rsidRPr="00F04FE6" w:rsidRDefault="00594B31" w:rsidP="00F04FE6">
      <w:pPr>
        <w:pStyle w:val="ListParagraph"/>
        <w:numPr>
          <w:ilvl w:val="0"/>
          <w:numId w:val="15"/>
        </w:numPr>
        <w:spacing w:after="0" w:line="240" w:lineRule="auto"/>
        <w:ind w:left="720"/>
        <w:jc w:val="both"/>
        <w:rPr>
          <w:rFonts w:ascii="Times New Roman" w:hAnsi="Times New Roman"/>
          <w:sz w:val="28"/>
        </w:rPr>
      </w:pPr>
      <w:r w:rsidRPr="00F04FE6">
        <w:rPr>
          <w:rFonts w:ascii="Times New Roman" w:hAnsi="Times New Roman"/>
          <w:sz w:val="28"/>
        </w:rPr>
        <w:t>Executing SQL queries to perform database testing using SQL programming.</w:t>
      </w:r>
    </w:p>
    <w:p w:rsidR="00594B31" w:rsidRPr="00F04FE6" w:rsidRDefault="00594B31" w:rsidP="00F04FE6">
      <w:pPr>
        <w:pStyle w:val="ListParagraph"/>
        <w:numPr>
          <w:ilvl w:val="0"/>
          <w:numId w:val="15"/>
        </w:numPr>
        <w:spacing w:after="0" w:line="240" w:lineRule="auto"/>
        <w:ind w:left="720"/>
        <w:jc w:val="both"/>
        <w:rPr>
          <w:rFonts w:ascii="Times New Roman" w:hAnsi="Times New Roman"/>
          <w:sz w:val="28"/>
        </w:rPr>
      </w:pPr>
      <w:r w:rsidRPr="00F04FE6">
        <w:rPr>
          <w:rFonts w:ascii="Times New Roman" w:hAnsi="Times New Roman"/>
          <w:sz w:val="28"/>
        </w:rPr>
        <w:t xml:space="preserve">Used Quality Center to store all testing results, metrics, implemented test plan document, created test cases, defect tracking and reporting. </w:t>
      </w:r>
    </w:p>
    <w:p w:rsidR="009373CE" w:rsidRPr="00F04FE6" w:rsidRDefault="009373CE" w:rsidP="00F04FE6">
      <w:pPr>
        <w:pStyle w:val="ListParagraph"/>
        <w:numPr>
          <w:ilvl w:val="0"/>
          <w:numId w:val="15"/>
        </w:numPr>
        <w:spacing w:after="0" w:line="240" w:lineRule="auto"/>
        <w:ind w:left="720"/>
        <w:jc w:val="both"/>
        <w:rPr>
          <w:rFonts w:ascii="Times New Roman" w:hAnsi="Times New Roman"/>
          <w:sz w:val="28"/>
          <w:lang w:bidi="te-IN"/>
        </w:rPr>
      </w:pPr>
      <w:r w:rsidRPr="00F04FE6">
        <w:rPr>
          <w:rFonts w:ascii="Times New Roman" w:hAnsi="Times New Roman"/>
          <w:sz w:val="28"/>
          <w:lang w:bidi="te-IN"/>
        </w:rPr>
        <w:t xml:space="preserve">Provided different build reports, Selenium automation reports, </w:t>
      </w:r>
      <w:proofErr w:type="gramStart"/>
      <w:r w:rsidRPr="00F04FE6">
        <w:rPr>
          <w:rFonts w:ascii="Times New Roman" w:hAnsi="Times New Roman"/>
          <w:sz w:val="28"/>
          <w:lang w:bidi="te-IN"/>
        </w:rPr>
        <w:t>Performance</w:t>
      </w:r>
      <w:proofErr w:type="gramEnd"/>
      <w:r w:rsidRPr="00F04FE6">
        <w:rPr>
          <w:rFonts w:ascii="Times New Roman" w:hAnsi="Times New Roman"/>
          <w:sz w:val="28"/>
          <w:lang w:bidi="te-IN"/>
        </w:rPr>
        <w:t xml:space="preserve"> testing reports to Senior Management.</w:t>
      </w:r>
    </w:p>
    <w:p w:rsidR="009373CE" w:rsidRPr="00F04FE6" w:rsidRDefault="009373CE" w:rsidP="00F04FE6">
      <w:pPr>
        <w:pStyle w:val="ListParagraph"/>
        <w:numPr>
          <w:ilvl w:val="0"/>
          <w:numId w:val="15"/>
        </w:numPr>
        <w:spacing w:after="0" w:line="240" w:lineRule="auto"/>
        <w:ind w:left="720"/>
        <w:jc w:val="both"/>
        <w:rPr>
          <w:rFonts w:ascii="Times New Roman" w:hAnsi="Times New Roman"/>
          <w:color w:val="000000"/>
          <w:sz w:val="28"/>
          <w:lang w:bidi="te-IN"/>
        </w:rPr>
      </w:pPr>
      <w:r w:rsidRPr="00F04FE6">
        <w:rPr>
          <w:rFonts w:ascii="Times New Roman" w:hAnsi="Times New Roman"/>
          <w:sz w:val="28"/>
          <w:lang w:bidi="te-IN"/>
        </w:rPr>
        <w:t xml:space="preserve">Worked effectively with Developers, AGILE Team, </w:t>
      </w:r>
      <w:proofErr w:type="gramStart"/>
      <w:r w:rsidRPr="00F04FE6">
        <w:rPr>
          <w:rFonts w:ascii="Times New Roman" w:hAnsi="Times New Roman"/>
          <w:sz w:val="28"/>
          <w:lang w:bidi="te-IN"/>
        </w:rPr>
        <w:t>Project</w:t>
      </w:r>
      <w:proofErr w:type="gramEnd"/>
      <w:r w:rsidRPr="00F04FE6">
        <w:rPr>
          <w:rFonts w:ascii="Times New Roman" w:hAnsi="Times New Roman"/>
          <w:sz w:val="28"/>
          <w:lang w:bidi="te-IN"/>
        </w:rPr>
        <w:t xml:space="preserve"> Management to achieve Selenium automation, high quality, release deadlines and QA processes improvements.</w:t>
      </w:r>
    </w:p>
    <w:p w:rsidR="00937A90" w:rsidRPr="00F04FE6" w:rsidRDefault="00937A90" w:rsidP="00F04FE6">
      <w:pPr>
        <w:ind w:left="90"/>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Environment: Java, J2EE, Java script Selenium Web Driver 2, Selenium IDE, Selenium Grid, J unit, TEST NG, Soap-UI and REST, JIRA, SQL, Share point, Eclipse, Win</w:t>
      </w:r>
      <w:r w:rsidR="00F04FE6">
        <w:rPr>
          <w:rFonts w:ascii="Times New Roman" w:eastAsia="Times New Roman" w:hAnsi="Times New Roman" w:cs="Times New Roman"/>
          <w:b/>
          <w:sz w:val="28"/>
          <w:lang w:eastAsia="zh-CN" w:bidi="te-IN"/>
        </w:rPr>
        <w:t xml:space="preserve"> </w:t>
      </w:r>
      <w:r w:rsidRPr="00F04FE6">
        <w:rPr>
          <w:rFonts w:ascii="Times New Roman" w:eastAsia="Times New Roman" w:hAnsi="Times New Roman" w:cs="Times New Roman"/>
          <w:b/>
          <w:sz w:val="28"/>
          <w:lang w:eastAsia="zh-CN" w:bidi="te-IN"/>
        </w:rPr>
        <w:t>7, Unix.</w:t>
      </w:r>
    </w:p>
    <w:p w:rsidR="00F04FE6" w:rsidRDefault="00F04FE6" w:rsidP="00F04FE6">
      <w:pPr>
        <w:spacing w:after="0" w:line="240" w:lineRule="auto"/>
        <w:jc w:val="both"/>
        <w:rPr>
          <w:rFonts w:ascii="Times New Roman" w:eastAsia="Times New Roman" w:hAnsi="Times New Roman" w:cs="Times New Roman"/>
          <w:b/>
          <w:sz w:val="28"/>
          <w:lang w:eastAsia="zh-CN" w:bidi="te-IN"/>
        </w:rPr>
      </w:pPr>
    </w:p>
    <w:p w:rsidR="009373CE" w:rsidRPr="00F04FE6" w:rsidRDefault="00594B31" w:rsidP="00F04FE6">
      <w:pPr>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 xml:space="preserve">Exertion Technology, Chennai, India </w:t>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t xml:space="preserve">             </w:t>
      </w:r>
      <w:r w:rsidRPr="00F04FE6">
        <w:rPr>
          <w:rFonts w:ascii="Times New Roman" w:eastAsia="Times New Roman" w:hAnsi="Times New Roman" w:cs="Times New Roman"/>
          <w:sz w:val="28"/>
          <w:lang w:eastAsia="zh-CN" w:bidi="te-IN"/>
        </w:rPr>
        <w:t>Dec</w:t>
      </w:r>
      <w:r w:rsidR="009373CE" w:rsidRPr="00F04FE6">
        <w:rPr>
          <w:rFonts w:ascii="Times New Roman" w:eastAsia="Times New Roman" w:hAnsi="Times New Roman" w:cs="Times New Roman"/>
          <w:sz w:val="28"/>
          <w:lang w:eastAsia="zh-CN" w:bidi="te-IN"/>
        </w:rPr>
        <w:t xml:space="preserve"> ’</w:t>
      </w:r>
      <w:r w:rsidRPr="00F04FE6">
        <w:rPr>
          <w:rFonts w:ascii="Times New Roman" w:eastAsia="Times New Roman" w:hAnsi="Times New Roman" w:cs="Times New Roman"/>
          <w:sz w:val="28"/>
          <w:lang w:eastAsia="zh-CN" w:bidi="te-IN"/>
        </w:rPr>
        <w:t>09</w:t>
      </w:r>
      <w:r w:rsidR="009373CE" w:rsidRPr="00F04FE6">
        <w:rPr>
          <w:rFonts w:ascii="Times New Roman" w:eastAsia="Times New Roman" w:hAnsi="Times New Roman" w:cs="Times New Roman"/>
          <w:sz w:val="28"/>
          <w:lang w:eastAsia="zh-CN" w:bidi="te-IN"/>
        </w:rPr>
        <w:t xml:space="preserve"> – </w:t>
      </w:r>
      <w:r w:rsidRPr="00F04FE6">
        <w:rPr>
          <w:rFonts w:ascii="Times New Roman" w:eastAsia="Times New Roman" w:hAnsi="Times New Roman" w:cs="Times New Roman"/>
          <w:sz w:val="28"/>
          <w:lang w:eastAsia="zh-CN" w:bidi="te-IN"/>
        </w:rPr>
        <w:t>Sep’10</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lastRenderedPageBreak/>
        <w:t>Role: Quality Analyst</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color w:val="1A1A1A"/>
          <w:sz w:val="28"/>
          <w:highlight w:val="white"/>
          <w:lang w:eastAsia="zh-CN" w:bidi="te-IN"/>
        </w:rPr>
        <w:t xml:space="preserve">Description: </w:t>
      </w:r>
      <w:r w:rsidRPr="00F04FE6">
        <w:rPr>
          <w:rFonts w:ascii="Times New Roman" w:eastAsia="Times New Roman" w:hAnsi="Times New Roman" w:cs="Times New Roman"/>
          <w:sz w:val="28"/>
          <w:lang w:eastAsia="zh-CN" w:bidi="te-IN"/>
        </w:rPr>
        <w:t xml:space="preserve">The project deals with one of the products (online banking) of the bank which helps its customers to view and track the accounts online. It provides many more user friendly services like receiving account alerts via e-mails or mobile device, view and pays your credit card bills online, transfer money to friends and family from your computer etc. </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 &amp; Responsibilities:</w:t>
      </w:r>
      <w:r w:rsidRPr="00F04FE6">
        <w:rPr>
          <w:rFonts w:ascii="Times New Roman" w:eastAsia="Times New Roman" w:hAnsi="Times New Roman" w:cs="Times New Roman"/>
          <w:sz w:val="28"/>
          <w:lang w:eastAsia="zh-CN" w:bidi="te-IN"/>
        </w:rPr>
        <w:t xml:space="preserve"> </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Developing new test cases for every sprint and working with developers to automate their feature.</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 xml:space="preserve">Testing AJAX web site application, Implementing Selenium testing platform and using test scripts with Eclipse IDE, writing Selenium scripts using </w:t>
      </w:r>
      <w:proofErr w:type="spellStart"/>
      <w:r w:rsidRPr="00F04FE6">
        <w:rPr>
          <w:rFonts w:ascii="Times New Roman" w:hAnsi="Times New Roman"/>
          <w:sz w:val="28"/>
        </w:rPr>
        <w:t>TestNG</w:t>
      </w:r>
      <w:proofErr w:type="spellEnd"/>
      <w:r w:rsidRPr="00F04FE6">
        <w:rPr>
          <w:rFonts w:ascii="Times New Roman" w:hAnsi="Times New Roman"/>
          <w:sz w:val="28"/>
        </w:rPr>
        <w:t>.</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 xml:space="preserve">Used SOAP UI tool to test SOA based architecture application to test SOAP services </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Maintained and updated Selenium Web Driver scripts to meet changing functional specification and enhancements.</w:t>
      </w:r>
    </w:p>
    <w:p w:rsidR="009373CE" w:rsidRPr="00F04FE6" w:rsidRDefault="009373CE" w:rsidP="00F04FE6">
      <w:pPr>
        <w:pStyle w:val="ListParagraph"/>
        <w:numPr>
          <w:ilvl w:val="0"/>
          <w:numId w:val="16"/>
        </w:numPr>
        <w:tabs>
          <w:tab w:val="left" w:pos="720"/>
        </w:tabs>
        <w:spacing w:after="0" w:line="240" w:lineRule="auto"/>
        <w:ind w:left="720"/>
        <w:jc w:val="both"/>
        <w:rPr>
          <w:rFonts w:ascii="Times New Roman" w:hAnsi="Times New Roman"/>
          <w:sz w:val="28"/>
          <w:lang w:bidi="te-IN"/>
        </w:rPr>
      </w:pPr>
      <w:r w:rsidRPr="00F04FE6">
        <w:rPr>
          <w:rFonts w:ascii="Times New Roman" w:hAnsi="Times New Roman"/>
          <w:sz w:val="28"/>
          <w:lang w:bidi="te-IN"/>
        </w:rPr>
        <w:t>Extensively performed Database testing using Selenium. Generated Production DB reports using SQL queries.</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Worked with TFS on storing and maintaining test plans and results.</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Monitored and maintained smoke test cases which developer run before their check ins</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Converted manual test cases to automation scripts.</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Data Validation and testing using SQL and PLSQL with Oracle, TOAD and JDBC</w:t>
      </w:r>
    </w:p>
    <w:p w:rsidR="009373CE" w:rsidRPr="00F04FE6" w:rsidRDefault="009373CE" w:rsidP="00F04FE6">
      <w:pPr>
        <w:pStyle w:val="ListParagraph"/>
        <w:numPr>
          <w:ilvl w:val="0"/>
          <w:numId w:val="16"/>
        </w:numPr>
        <w:spacing w:after="0" w:line="240" w:lineRule="auto"/>
        <w:ind w:left="720"/>
        <w:jc w:val="both"/>
        <w:rPr>
          <w:rFonts w:ascii="Times New Roman" w:hAnsi="Times New Roman"/>
          <w:sz w:val="28"/>
        </w:rPr>
      </w:pPr>
      <w:r w:rsidRPr="00F04FE6">
        <w:rPr>
          <w:rFonts w:ascii="Times New Roman" w:hAnsi="Times New Roman"/>
          <w:sz w:val="28"/>
        </w:rPr>
        <w:t>Used Quality Center for bug tracking and reporting, also followed up with development team to verify bug fixes and update bug status.</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Environment: Selenium, UNIX, Windows NT, Sun Solaris, Web Logic, Oracle, SQL, PL/SQL, Java</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sz w:val="28"/>
          <w:lang w:eastAsia="zh-CN" w:bidi="te-IN"/>
        </w:rPr>
        <w:t xml:space="preserve">Care Hospitals Ltd., </w:t>
      </w:r>
      <w:r w:rsidR="00594B31" w:rsidRPr="00F04FE6">
        <w:rPr>
          <w:rFonts w:ascii="Times New Roman" w:eastAsia="Times New Roman" w:hAnsi="Times New Roman" w:cs="Times New Roman"/>
          <w:b/>
          <w:sz w:val="28"/>
          <w:lang w:eastAsia="zh-CN" w:bidi="te-IN"/>
        </w:rPr>
        <w:t xml:space="preserve">Hyderabad, </w:t>
      </w:r>
      <w:r w:rsidRPr="00F04FE6">
        <w:rPr>
          <w:rFonts w:ascii="Times New Roman" w:eastAsia="Times New Roman" w:hAnsi="Times New Roman" w:cs="Times New Roman"/>
          <w:b/>
          <w:sz w:val="28"/>
          <w:lang w:eastAsia="zh-CN" w:bidi="te-IN"/>
        </w:rPr>
        <w:t>India</w:t>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r>
      <w:r w:rsidRPr="00F04FE6">
        <w:rPr>
          <w:rFonts w:ascii="Times New Roman" w:eastAsia="Times New Roman" w:hAnsi="Times New Roman" w:cs="Times New Roman"/>
          <w:b/>
          <w:sz w:val="28"/>
          <w:lang w:eastAsia="zh-CN" w:bidi="te-IN"/>
        </w:rPr>
        <w:tab/>
        <w:t xml:space="preserve">            </w:t>
      </w:r>
      <w:r w:rsidR="00937A90" w:rsidRPr="00F04FE6">
        <w:rPr>
          <w:rFonts w:ascii="Times New Roman" w:eastAsia="Times New Roman" w:hAnsi="Times New Roman" w:cs="Times New Roman"/>
          <w:b/>
          <w:sz w:val="28"/>
          <w:lang w:eastAsia="zh-CN" w:bidi="te-IN"/>
        </w:rPr>
        <w:t xml:space="preserve">              </w:t>
      </w:r>
      <w:r w:rsidR="00594B31" w:rsidRPr="00F04FE6">
        <w:rPr>
          <w:rFonts w:ascii="Times New Roman" w:eastAsia="Times New Roman" w:hAnsi="Times New Roman" w:cs="Times New Roman"/>
          <w:b/>
          <w:sz w:val="28"/>
          <w:lang w:eastAsia="zh-CN" w:bidi="te-IN"/>
        </w:rPr>
        <w:t xml:space="preserve">   </w:t>
      </w:r>
      <w:r w:rsidR="00937A90" w:rsidRPr="00F04FE6">
        <w:rPr>
          <w:rFonts w:ascii="Times New Roman" w:eastAsia="Times New Roman" w:hAnsi="Times New Roman" w:cs="Times New Roman"/>
          <w:b/>
          <w:sz w:val="28"/>
          <w:lang w:eastAsia="zh-CN" w:bidi="te-IN"/>
        </w:rPr>
        <w:t xml:space="preserve"> </w:t>
      </w:r>
      <w:r w:rsidR="00594B31" w:rsidRPr="00F04FE6">
        <w:rPr>
          <w:rFonts w:ascii="Times New Roman" w:eastAsia="Times New Roman" w:hAnsi="Times New Roman" w:cs="Times New Roman"/>
          <w:sz w:val="28"/>
          <w:lang w:eastAsia="zh-CN" w:bidi="te-IN"/>
        </w:rPr>
        <w:t>Feb’09</w:t>
      </w:r>
      <w:r w:rsidRPr="00F04FE6">
        <w:rPr>
          <w:rFonts w:ascii="Times New Roman" w:eastAsia="Times New Roman" w:hAnsi="Times New Roman" w:cs="Times New Roman"/>
          <w:sz w:val="28"/>
          <w:lang w:eastAsia="zh-CN" w:bidi="te-IN"/>
        </w:rPr>
        <w:t xml:space="preserve"> – </w:t>
      </w:r>
      <w:r w:rsidR="00594B31" w:rsidRPr="00F04FE6">
        <w:rPr>
          <w:rFonts w:ascii="Times New Roman" w:eastAsia="Times New Roman" w:hAnsi="Times New Roman" w:cs="Times New Roman"/>
          <w:sz w:val="28"/>
          <w:lang w:eastAsia="zh-CN" w:bidi="te-IN"/>
        </w:rPr>
        <w:t>Dec’09</w:t>
      </w:r>
      <w:r w:rsidRPr="00F04FE6">
        <w:rPr>
          <w:rFonts w:ascii="Times New Roman" w:eastAsia="Times New Roman" w:hAnsi="Times New Roman" w:cs="Times New Roman"/>
          <w:b/>
          <w:sz w:val="28"/>
          <w:lang w:eastAsia="zh-CN" w:bidi="te-IN"/>
        </w:rPr>
        <w:t xml:space="preserve">            </w:t>
      </w:r>
    </w:p>
    <w:p w:rsidR="009373CE" w:rsidRPr="00F04FE6" w:rsidRDefault="009373CE" w:rsidP="00F04FE6">
      <w:pPr>
        <w:suppressAutoHyphens/>
        <w:spacing w:after="0" w:line="240" w:lineRule="auto"/>
        <w:jc w:val="both"/>
        <w:rPr>
          <w:rFonts w:ascii="Times New Roman" w:eastAsia="Times New Roman" w:hAnsi="Times New Roman" w:cs="Times New Roman"/>
          <w:sz w:val="28"/>
          <w:lang w:eastAsia="zh-CN" w:bidi="te-IN"/>
        </w:rPr>
      </w:pPr>
      <w:r w:rsidRPr="00F04FE6">
        <w:rPr>
          <w:rFonts w:ascii="Times New Roman" w:eastAsia="Times New Roman" w:hAnsi="Times New Roman" w:cs="Times New Roman"/>
          <w:b/>
          <w:sz w:val="28"/>
          <w:lang w:eastAsia="zh-CN" w:bidi="te-IN"/>
        </w:rPr>
        <w:t>Role: QA Analyst</w:t>
      </w:r>
    </w:p>
    <w:p w:rsidR="009373CE" w:rsidRPr="00F04FE6" w:rsidRDefault="009373CE" w:rsidP="00F04FE6">
      <w:pPr>
        <w:suppressAutoHyphens/>
        <w:spacing w:after="0" w:line="240" w:lineRule="auto"/>
        <w:jc w:val="both"/>
        <w:rPr>
          <w:rFonts w:ascii="Times New Roman" w:eastAsia="Times New Roman" w:hAnsi="Times New Roman" w:cs="Times New Roman"/>
          <w:b/>
          <w:sz w:val="28"/>
          <w:lang w:eastAsia="zh-CN" w:bidi="te-IN"/>
        </w:rPr>
      </w:pPr>
      <w:r w:rsidRPr="00F04FE6">
        <w:rPr>
          <w:rFonts w:ascii="Times New Roman" w:eastAsia="Times New Roman" w:hAnsi="Times New Roman" w:cs="Times New Roman"/>
          <w:b/>
          <w:color w:val="1A1A1A"/>
          <w:sz w:val="28"/>
          <w:highlight w:val="white"/>
          <w:lang w:eastAsia="zh-CN" w:bidi="te-IN"/>
        </w:rPr>
        <w:t xml:space="preserve">Description: </w:t>
      </w:r>
      <w:r w:rsidRPr="00F04FE6">
        <w:rPr>
          <w:rFonts w:ascii="Times New Roman" w:eastAsia="Times New Roman" w:hAnsi="Times New Roman" w:cs="Times New Roman"/>
          <w:sz w:val="28"/>
          <w:lang w:eastAsia="zh-CN" w:bidi="te-IN"/>
        </w:rPr>
        <w:t>The aim of this system is to provide the latest information and update the services throughout the network in the various departments existing in hospital premises. This Hospital consists of more than 500 employees providing almost all the services which are necessary for the in and out patients. This project manages all the aspects of the data management in a Hospital including billing. The objective of this Intranet application is to help the Hospital employees to keep track of Hospital database which included Doctors, Patient information and customer’s details throughout an Intranet.</w:t>
      </w:r>
    </w:p>
    <w:p w:rsidR="009373CE" w:rsidRPr="00F04FE6" w:rsidRDefault="009373CE" w:rsidP="00F04FE6">
      <w:pPr>
        <w:suppressAutoHyphens/>
        <w:spacing w:after="0" w:line="240" w:lineRule="auto"/>
        <w:jc w:val="both"/>
        <w:rPr>
          <w:rFonts w:ascii="Times New Roman" w:eastAsia="Times New Roman" w:hAnsi="Times New Roman" w:cs="Times New Roman"/>
          <w:bCs/>
          <w:sz w:val="28"/>
          <w:lang w:eastAsia="zh-CN" w:bidi="te-IN"/>
        </w:rPr>
      </w:pPr>
      <w:r w:rsidRPr="00F04FE6">
        <w:rPr>
          <w:rFonts w:ascii="Times New Roman" w:eastAsia="Times New Roman" w:hAnsi="Times New Roman" w:cs="Times New Roman"/>
          <w:b/>
          <w:sz w:val="28"/>
          <w:lang w:eastAsia="zh-CN" w:bidi="te-IN"/>
        </w:rPr>
        <w:t>Roles &amp; Responsibilities</w:t>
      </w:r>
      <w:r w:rsidRPr="00F04FE6">
        <w:rPr>
          <w:rFonts w:ascii="Times New Roman" w:eastAsia="Times New Roman" w:hAnsi="Times New Roman" w:cs="Times New Roman"/>
          <w:sz w:val="28"/>
          <w:lang w:eastAsia="zh-CN" w:bidi="te-IN"/>
        </w:rPr>
        <w:t xml:space="preserve">: </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Analyzed the requirements. Use Cases provided by analysts and designed test cases.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Developed test cases, test scenarios and test data according to specifications.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Involved in manual and automated testing.</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Developed Test cases and uploaded onto Quality Center under Requirement for RTM.</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Executed Test Scripts and maintained VB scripts using Quality Center.</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Prepared test data according to Business Analysts needs to Analyze software defects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lastRenderedPageBreak/>
        <w:t>Performed functional, integration, black-box, gray-box, regression, and involved in user acceptance tests.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 xml:space="preserve">Performed functional, regression, gray box, black box, integration, cross browser and GUI testing manually. </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 xml:space="preserve">Log, track, and verify resolution of software and specification defects, document all phases of QA process using Mercury Quality Center. </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Worked with Business, Development and Management teams regularly to get data transfer to different Interfaces.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Strong knowledge dealing with the phases of Software Development Life Cycles (SDLC), methodologies and application testing techniques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Reported tracked defects with reference to severity and types according to development teams needs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Used Mercury Quality Center for bug tracking and reporting.</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Participated in a test automation tool selection process for an automated component testing harness in a Java/.NET environment.</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Responsible for executing the Test Cases, Test Scripts using Mercury Quality Center</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Performed creation of test data using database command lines and tools using QTP</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Used TOAD queries to extract data from different databases including testing and production for data validation and data analysis. Participated in testing software by conducting User Acceptance Testing (UAT).</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Used QTP to convert manual test cases into automated test scripts, performing data driven, functional and regression testing</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Effectively used QTP in scripting language by reading and coding Visual Basic according to Business Needs</w:t>
      </w:r>
    </w:p>
    <w:p w:rsidR="00937A90" w:rsidRPr="00F04FE6" w:rsidRDefault="00937A90" w:rsidP="00F04FE6">
      <w:pPr>
        <w:pStyle w:val="ListParagraph"/>
        <w:numPr>
          <w:ilvl w:val="0"/>
          <w:numId w:val="17"/>
        </w:numPr>
        <w:spacing w:after="0" w:line="240" w:lineRule="auto"/>
        <w:jc w:val="both"/>
        <w:rPr>
          <w:rFonts w:ascii="Times New Roman" w:hAnsi="Times New Roman"/>
          <w:sz w:val="28"/>
        </w:rPr>
      </w:pPr>
      <w:r w:rsidRPr="00F04FE6">
        <w:rPr>
          <w:rFonts w:ascii="Times New Roman" w:hAnsi="Times New Roman"/>
          <w:sz w:val="28"/>
        </w:rPr>
        <w:t xml:space="preserve">Executed test cases synchronizing them in QC by using web services and implementing </w:t>
      </w:r>
      <w:proofErr w:type="spellStart"/>
      <w:r w:rsidRPr="00F04FE6">
        <w:rPr>
          <w:rFonts w:ascii="Times New Roman" w:hAnsi="Times New Roman"/>
          <w:sz w:val="28"/>
        </w:rPr>
        <w:t>SoapUI</w:t>
      </w:r>
      <w:proofErr w:type="spellEnd"/>
      <w:r w:rsidRPr="00F04FE6">
        <w:rPr>
          <w:rFonts w:ascii="Times New Roman" w:hAnsi="Times New Roman"/>
          <w:sz w:val="28"/>
        </w:rPr>
        <w:t xml:space="preserve"> in a Service Oriented Architecture environment</w:t>
      </w:r>
    </w:p>
    <w:p w:rsidR="00937A90" w:rsidRPr="00F04FE6" w:rsidRDefault="00937A90" w:rsidP="00F04FE6">
      <w:pPr>
        <w:suppressAutoHyphens/>
        <w:spacing w:after="0" w:line="240" w:lineRule="auto"/>
        <w:contextualSpacing/>
        <w:jc w:val="both"/>
        <w:rPr>
          <w:rFonts w:ascii="Times New Roman" w:eastAsia="Times New Roman" w:hAnsi="Times New Roman" w:cs="Times New Roman"/>
          <w:b/>
          <w:sz w:val="28"/>
          <w:lang w:eastAsia="zh-CN"/>
        </w:rPr>
      </w:pPr>
      <w:r w:rsidRPr="00F04FE6">
        <w:rPr>
          <w:rFonts w:ascii="Times New Roman" w:eastAsia="Times New Roman" w:hAnsi="Times New Roman" w:cs="Times New Roman"/>
          <w:b/>
          <w:sz w:val="28"/>
          <w:lang w:eastAsia="zh-CN"/>
        </w:rPr>
        <w:t>Environment: Quality Center (10.0), VB Script, Mainframes, Java , Quick test Pro (11.0), Agile, JAVA, Linux, TOAD, MS Excel, PowerPoint, Word, MS Visio, Visual Basic, Oracle 11i, SQL 2005, Rally, Guide wire.</w:t>
      </w:r>
    </w:p>
    <w:p w:rsidR="00E549BE" w:rsidRPr="00F04FE6" w:rsidRDefault="00E549BE" w:rsidP="00F04FE6">
      <w:pPr>
        <w:spacing w:after="0" w:line="240" w:lineRule="auto"/>
        <w:jc w:val="both"/>
        <w:rPr>
          <w:rFonts w:ascii="Times New Roman" w:hAnsi="Times New Roman" w:cs="Times New Roman"/>
          <w:sz w:val="28"/>
        </w:rPr>
      </w:pPr>
    </w:p>
    <w:p w:rsidR="005F2431" w:rsidRPr="00F04FE6" w:rsidRDefault="005F2431" w:rsidP="00F04FE6">
      <w:pPr>
        <w:spacing w:after="0" w:line="240" w:lineRule="auto"/>
        <w:jc w:val="both"/>
        <w:rPr>
          <w:rFonts w:ascii="Times New Roman" w:hAnsi="Times New Roman" w:cs="Times New Roman"/>
          <w:sz w:val="28"/>
        </w:rPr>
      </w:pPr>
    </w:p>
    <w:p w:rsidR="005F2431" w:rsidRPr="00F04FE6" w:rsidRDefault="005F2431" w:rsidP="00F04FE6">
      <w:pPr>
        <w:spacing w:after="0" w:line="240" w:lineRule="auto"/>
        <w:jc w:val="both"/>
        <w:rPr>
          <w:rFonts w:ascii="Times New Roman" w:hAnsi="Times New Roman" w:cs="Times New Roman"/>
          <w:sz w:val="28"/>
        </w:rPr>
      </w:pPr>
    </w:p>
    <w:p w:rsidR="005F2431" w:rsidRPr="00F04FE6" w:rsidRDefault="005F2431" w:rsidP="00F04FE6">
      <w:pPr>
        <w:spacing w:after="0" w:line="240" w:lineRule="auto"/>
        <w:jc w:val="both"/>
        <w:rPr>
          <w:rFonts w:ascii="Times New Roman" w:hAnsi="Times New Roman" w:cs="Times New Roman"/>
          <w:sz w:val="28"/>
        </w:rPr>
      </w:pPr>
    </w:p>
    <w:p w:rsidR="005F2431" w:rsidRPr="00F04FE6" w:rsidRDefault="005F2431" w:rsidP="00F04FE6">
      <w:pPr>
        <w:spacing w:after="0" w:line="240" w:lineRule="auto"/>
        <w:jc w:val="both"/>
        <w:rPr>
          <w:rFonts w:ascii="Times New Roman" w:hAnsi="Times New Roman" w:cs="Times New Roman"/>
          <w:sz w:val="28"/>
        </w:rPr>
      </w:pPr>
    </w:p>
    <w:p w:rsidR="005F2431" w:rsidRPr="00F04FE6" w:rsidRDefault="005F2431" w:rsidP="00F04FE6">
      <w:pPr>
        <w:spacing w:after="0" w:line="240" w:lineRule="auto"/>
        <w:jc w:val="both"/>
        <w:rPr>
          <w:rFonts w:ascii="Times New Roman" w:hAnsi="Times New Roman" w:cs="Times New Roman"/>
          <w:sz w:val="28"/>
        </w:rPr>
      </w:pPr>
    </w:p>
    <w:sectPr w:rsidR="005F2431" w:rsidRPr="00F04FE6" w:rsidSect="00F04FE6">
      <w:headerReference w:type="even" r:id="rId8"/>
      <w:headerReference w:type="default" r:id="rId9"/>
      <w:footerReference w:type="even" r:id="rId10"/>
      <w:footerReference w:type="default" r:id="rId11"/>
      <w:headerReference w:type="first" r:id="rId12"/>
      <w:footerReference w:type="first" r:id="rId13"/>
      <w:pgSz w:w="12240" w:h="15840"/>
      <w:pgMar w:top="1170" w:right="90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B88" w:rsidRDefault="00F94B88" w:rsidP="00155C7B">
      <w:pPr>
        <w:spacing w:after="0" w:line="240" w:lineRule="auto"/>
      </w:pPr>
      <w:r>
        <w:separator/>
      </w:r>
    </w:p>
  </w:endnote>
  <w:endnote w:type="continuationSeparator" w:id="0">
    <w:p w:rsidR="00F94B88" w:rsidRDefault="00F94B88" w:rsidP="0015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7B" w:rsidRDefault="00155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7B" w:rsidRDefault="00155C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7B" w:rsidRDefault="00155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B88" w:rsidRDefault="00F94B88" w:rsidP="00155C7B">
      <w:pPr>
        <w:spacing w:after="0" w:line="240" w:lineRule="auto"/>
      </w:pPr>
      <w:r>
        <w:separator/>
      </w:r>
    </w:p>
  </w:footnote>
  <w:footnote w:type="continuationSeparator" w:id="0">
    <w:p w:rsidR="00F94B88" w:rsidRDefault="00F94B88" w:rsidP="00155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7B" w:rsidRDefault="00155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7B" w:rsidRDefault="00155C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7B" w:rsidRDefault="00155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hint="default"/>
        <w:sz w:val="22"/>
      </w:rPr>
    </w:lvl>
  </w:abstractNum>
  <w:abstractNum w:abstractNumId="2"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hint="default"/>
        <w:sz w:val="22"/>
      </w:rPr>
    </w:lvl>
  </w:abstractNum>
  <w:abstractNum w:abstractNumId="3" w15:restartNumberingAfterBreak="0">
    <w:nsid w:val="00000005"/>
    <w:multiLevelType w:val="singleLevel"/>
    <w:tmpl w:val="00000005"/>
    <w:name w:val="WW8Num8"/>
    <w:lvl w:ilvl="0">
      <w:start w:val="1"/>
      <w:numFmt w:val="bullet"/>
      <w:lvlText w:val=""/>
      <w:lvlJc w:val="left"/>
      <w:pPr>
        <w:tabs>
          <w:tab w:val="num" w:pos="0"/>
        </w:tabs>
        <w:ind w:left="720" w:hanging="360"/>
      </w:pPr>
      <w:rPr>
        <w:rFonts w:ascii="Symbol" w:hAnsi="Symbol" w:hint="default"/>
        <w:sz w:val="22"/>
      </w:rPr>
    </w:lvl>
  </w:abstractNum>
  <w:abstractNum w:abstractNumId="4" w15:restartNumberingAfterBreak="0">
    <w:nsid w:val="00000006"/>
    <w:multiLevelType w:val="singleLevel"/>
    <w:tmpl w:val="00000006"/>
    <w:name w:val="WW8Num9"/>
    <w:lvl w:ilvl="0">
      <w:start w:val="1"/>
      <w:numFmt w:val="bullet"/>
      <w:lvlText w:val=""/>
      <w:lvlJc w:val="left"/>
      <w:pPr>
        <w:tabs>
          <w:tab w:val="num" w:pos="0"/>
        </w:tabs>
        <w:ind w:left="720" w:hanging="360"/>
      </w:pPr>
      <w:rPr>
        <w:rFonts w:ascii="Symbol" w:hAnsi="Symbol" w:hint="default"/>
      </w:rPr>
    </w:lvl>
  </w:abstractNum>
  <w:abstractNum w:abstractNumId="5" w15:restartNumberingAfterBreak="0">
    <w:nsid w:val="00000007"/>
    <w:multiLevelType w:val="singleLevel"/>
    <w:tmpl w:val="00000007"/>
    <w:name w:val="WW8Num10"/>
    <w:lvl w:ilvl="0">
      <w:start w:val="1"/>
      <w:numFmt w:val="bullet"/>
      <w:lvlText w:val=""/>
      <w:lvlJc w:val="left"/>
      <w:pPr>
        <w:tabs>
          <w:tab w:val="num" w:pos="0"/>
        </w:tabs>
        <w:ind w:left="720" w:hanging="360"/>
      </w:pPr>
      <w:rPr>
        <w:rFonts w:ascii="Symbol" w:hAnsi="Symbol" w:hint="default"/>
        <w:sz w:val="22"/>
      </w:rPr>
    </w:lvl>
  </w:abstractNum>
  <w:abstractNum w:abstractNumId="6" w15:restartNumberingAfterBreak="0">
    <w:nsid w:val="00000008"/>
    <w:multiLevelType w:val="singleLevel"/>
    <w:tmpl w:val="00000008"/>
    <w:name w:val="WW8Num16"/>
    <w:lvl w:ilvl="0">
      <w:start w:val="1"/>
      <w:numFmt w:val="bullet"/>
      <w:lvlText w:val=""/>
      <w:lvlJc w:val="left"/>
      <w:pPr>
        <w:tabs>
          <w:tab w:val="num" w:pos="0"/>
        </w:tabs>
        <w:ind w:left="720" w:hanging="360"/>
      </w:pPr>
      <w:rPr>
        <w:rFonts w:ascii="Symbol" w:hAnsi="Symbol" w:hint="default"/>
      </w:rPr>
    </w:lvl>
  </w:abstractNum>
  <w:abstractNum w:abstractNumId="7" w15:restartNumberingAfterBreak="0">
    <w:nsid w:val="03B43DEB"/>
    <w:multiLevelType w:val="hybridMultilevel"/>
    <w:tmpl w:val="576C5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6D0D5A"/>
    <w:multiLevelType w:val="hybridMultilevel"/>
    <w:tmpl w:val="E4EAA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7E6153"/>
    <w:multiLevelType w:val="hybridMultilevel"/>
    <w:tmpl w:val="8820D1D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31379DF"/>
    <w:multiLevelType w:val="hybridMultilevel"/>
    <w:tmpl w:val="65642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E95A10"/>
    <w:multiLevelType w:val="hybridMultilevel"/>
    <w:tmpl w:val="DC7C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D5E9C"/>
    <w:multiLevelType w:val="hybridMultilevel"/>
    <w:tmpl w:val="8390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52560"/>
    <w:multiLevelType w:val="hybridMultilevel"/>
    <w:tmpl w:val="38B04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0B2B90"/>
    <w:multiLevelType w:val="hybridMultilevel"/>
    <w:tmpl w:val="FDC6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65EFE"/>
    <w:multiLevelType w:val="hybridMultilevel"/>
    <w:tmpl w:val="FCF6F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E301C01"/>
    <w:multiLevelType w:val="hybridMultilevel"/>
    <w:tmpl w:val="1FB49D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4"/>
  </w:num>
  <w:num w:numId="10">
    <w:abstractNumId w:val="9"/>
  </w:num>
  <w:num w:numId="11">
    <w:abstractNumId w:val="15"/>
  </w:num>
  <w:num w:numId="12">
    <w:abstractNumId w:val="16"/>
  </w:num>
  <w:num w:numId="13">
    <w:abstractNumId w:val="7"/>
  </w:num>
  <w:num w:numId="14">
    <w:abstractNumId w:val="11"/>
  </w:num>
  <w:num w:numId="15">
    <w:abstractNumId w:val="13"/>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CE"/>
    <w:rsid w:val="00016EBC"/>
    <w:rsid w:val="000636D6"/>
    <w:rsid w:val="00155C7B"/>
    <w:rsid w:val="004177C6"/>
    <w:rsid w:val="00594B31"/>
    <w:rsid w:val="005F2431"/>
    <w:rsid w:val="00895ABF"/>
    <w:rsid w:val="008A07C1"/>
    <w:rsid w:val="009373CE"/>
    <w:rsid w:val="00937A90"/>
    <w:rsid w:val="00AA32C5"/>
    <w:rsid w:val="00C41A97"/>
    <w:rsid w:val="00C620E4"/>
    <w:rsid w:val="00CC068B"/>
    <w:rsid w:val="00E43FCC"/>
    <w:rsid w:val="00E549BE"/>
    <w:rsid w:val="00F04FE6"/>
    <w:rsid w:val="00F0664D"/>
    <w:rsid w:val="00F72CDE"/>
    <w:rsid w:val="00F94B88"/>
    <w:rsid w:val="00FE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3CE"/>
    <w:pPr>
      <w:suppressAutoHyphens/>
      <w:spacing w:after="200" w:line="276" w:lineRule="auto"/>
      <w:ind w:left="720"/>
      <w:contextualSpacing/>
    </w:pPr>
    <w:rPr>
      <w:rFonts w:ascii="Calibri" w:eastAsia="Times New Roman" w:hAnsi="Calibri" w:cs="Times New Roman"/>
      <w:lang w:eastAsia="zh-CN"/>
    </w:rPr>
  </w:style>
  <w:style w:type="paragraph" w:styleId="Header">
    <w:name w:val="header"/>
    <w:basedOn w:val="Normal"/>
    <w:link w:val="HeaderChar"/>
    <w:uiPriority w:val="99"/>
    <w:unhideWhenUsed/>
    <w:rsid w:val="0015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C7B"/>
  </w:style>
  <w:style w:type="paragraph" w:styleId="Footer">
    <w:name w:val="footer"/>
    <w:basedOn w:val="Normal"/>
    <w:link w:val="FooterChar"/>
    <w:uiPriority w:val="99"/>
    <w:unhideWhenUsed/>
    <w:rsid w:val="0015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C7B"/>
  </w:style>
  <w:style w:type="paragraph" w:customStyle="1" w:styleId="MediumGrid21">
    <w:name w:val="Medium Grid 21"/>
    <w:uiPriority w:val="1"/>
    <w:qFormat/>
    <w:rsid w:val="00FE2227"/>
    <w:pPr>
      <w:spacing w:after="0" w:line="240" w:lineRule="auto"/>
    </w:pPr>
    <w:rPr>
      <w:rFonts w:ascii="Cambria" w:eastAsia="Cambria" w:hAnsi="Cambria" w:cs="Times New Roman"/>
    </w:rPr>
  </w:style>
  <w:style w:type="character" w:styleId="Hyperlink">
    <w:name w:val="Hyperlink"/>
    <w:basedOn w:val="DefaultParagraphFont"/>
    <w:uiPriority w:val="99"/>
    <w:unhideWhenUsed/>
    <w:rsid w:val="00F04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sandhyagandr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3157</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2016-05-25T19:29:00Z</dcterms:created>
  <dcterms:modified xsi:type="dcterms:W3CDTF">2016-06-24T20:38:00Z</dcterms:modified>
</cp:coreProperties>
</file>