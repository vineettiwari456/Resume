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066" w:rsidRDefault="00FE0066">
      <w:pPr>
        <w:spacing w:before="5" w:line="160" w:lineRule="exact"/>
        <w:rPr>
          <w:sz w:val="17"/>
          <w:szCs w:val="17"/>
        </w:rPr>
      </w:pPr>
    </w:p>
    <w:p w:rsidR="00FE0066" w:rsidRDefault="00032752" w:rsidP="00EA7EEC">
      <w:pPr>
        <w:ind w:left="3288" w:right="3964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pacing w:val="2"/>
          <w:sz w:val="19"/>
          <w:szCs w:val="19"/>
        </w:rPr>
        <w:t>P</w:t>
      </w:r>
      <w:r>
        <w:rPr>
          <w:rFonts w:ascii="Arial" w:eastAsia="Arial" w:hAnsi="Arial" w:cs="Arial"/>
          <w:b/>
          <w:spacing w:val="3"/>
          <w:sz w:val="19"/>
          <w:szCs w:val="19"/>
        </w:rPr>
        <w:t>RA</w:t>
      </w:r>
      <w:r>
        <w:rPr>
          <w:rFonts w:ascii="Arial" w:eastAsia="Arial" w:hAnsi="Arial" w:cs="Arial"/>
          <w:b/>
          <w:spacing w:val="2"/>
          <w:sz w:val="19"/>
          <w:szCs w:val="19"/>
        </w:rPr>
        <w:t>V</w:t>
      </w:r>
      <w:r>
        <w:rPr>
          <w:rFonts w:ascii="Arial" w:eastAsia="Arial" w:hAnsi="Arial" w:cs="Arial"/>
          <w:b/>
          <w:spacing w:val="4"/>
          <w:sz w:val="19"/>
          <w:szCs w:val="19"/>
        </w:rPr>
        <w:t>E</w:t>
      </w:r>
      <w:r>
        <w:rPr>
          <w:rFonts w:ascii="Arial" w:eastAsia="Arial" w:hAnsi="Arial" w:cs="Arial"/>
          <w:b/>
          <w:spacing w:val="2"/>
          <w:sz w:val="19"/>
          <w:szCs w:val="19"/>
        </w:rPr>
        <w:t>E</w:t>
      </w:r>
      <w:r>
        <w:rPr>
          <w:rFonts w:ascii="Arial" w:eastAsia="Arial" w:hAnsi="Arial" w:cs="Arial"/>
          <w:b/>
          <w:sz w:val="19"/>
          <w:szCs w:val="19"/>
        </w:rPr>
        <w:t>N</w:t>
      </w:r>
      <w:r>
        <w:rPr>
          <w:rFonts w:ascii="Arial" w:eastAsia="Arial" w:hAnsi="Arial" w:cs="Arial"/>
          <w:b/>
          <w:spacing w:val="11"/>
          <w:sz w:val="19"/>
          <w:szCs w:val="19"/>
        </w:rPr>
        <w:t xml:space="preserve"> </w:t>
      </w:r>
      <w:r w:rsidR="0033746C">
        <w:rPr>
          <w:rFonts w:ascii="Arial" w:eastAsia="Arial" w:hAnsi="Arial" w:cs="Arial"/>
          <w:b/>
          <w:spacing w:val="3"/>
          <w:w w:val="102"/>
          <w:sz w:val="19"/>
          <w:szCs w:val="19"/>
        </w:rPr>
        <w:t>M</w:t>
      </w:r>
    </w:p>
    <w:p w:rsidR="00FE0066" w:rsidRDefault="00402CB2">
      <w:pPr>
        <w:spacing w:before="15" w:line="22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</w:t>
      </w:r>
      <w:r w:rsidR="00A726C9">
        <w:rPr>
          <w:sz w:val="22"/>
          <w:szCs w:val="22"/>
        </w:rPr>
        <w:t xml:space="preserve">  </w:t>
      </w:r>
      <w:hyperlink r:id="rId7" w:history="1">
        <w:r w:rsidR="002F0284" w:rsidRPr="00DB1D59">
          <w:rPr>
            <w:rStyle w:val="Hyperlink"/>
            <w:rFonts w:ascii="Arial" w:eastAsia="Arial" w:hAnsi="Arial" w:cs="Arial"/>
            <w:spacing w:val="2"/>
            <w:sz w:val="19"/>
            <w:szCs w:val="19"/>
          </w:rPr>
          <w:t>sfdcdev56@gmail.com</w:t>
        </w:r>
      </w:hyperlink>
      <w:r w:rsidR="002F0284">
        <w:rPr>
          <w:rFonts w:ascii="Arial" w:eastAsia="Arial" w:hAnsi="Arial" w:cs="Arial"/>
          <w:spacing w:val="2"/>
          <w:sz w:val="19"/>
          <w:szCs w:val="19"/>
        </w:rPr>
        <w:t xml:space="preserve">   732-444-4836</w:t>
      </w:r>
      <w:bookmarkStart w:id="0" w:name="_GoBack"/>
      <w:bookmarkEnd w:id="0"/>
    </w:p>
    <w:p w:rsidR="00FE0066" w:rsidRDefault="00032752">
      <w:pPr>
        <w:ind w:left="19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pacing w:val="2"/>
          <w:w w:val="102"/>
          <w:sz w:val="19"/>
          <w:szCs w:val="19"/>
        </w:rPr>
        <w:t>S</w:t>
      </w: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UMMAR</w:t>
      </w:r>
      <w:r>
        <w:rPr>
          <w:rFonts w:ascii="Arial" w:eastAsia="Arial" w:hAnsi="Arial" w:cs="Arial"/>
          <w:b/>
          <w:w w:val="102"/>
          <w:sz w:val="19"/>
          <w:szCs w:val="19"/>
        </w:rPr>
        <w:t>Y</w:t>
      </w:r>
    </w:p>
    <w:p w:rsidR="00FE0066" w:rsidRDefault="00032752">
      <w:pPr>
        <w:spacing w:before="11"/>
        <w:ind w:left="559"/>
        <w:rPr>
          <w:rFonts w:ascii="Arial" w:eastAsia="Arial" w:hAnsi="Arial" w:cs="Arial"/>
          <w:sz w:val="19"/>
          <w:szCs w:val="19"/>
        </w:rPr>
      </w:pPr>
      <w:r>
        <w:rPr>
          <w:rFonts w:ascii="Symbol" w:eastAsia="Symbol" w:hAnsi="Symbol" w:cs="Symbol"/>
          <w:sz w:val="19"/>
          <w:szCs w:val="19"/>
        </w:rPr>
        <w:t></w:t>
      </w:r>
      <w:r>
        <w:rPr>
          <w:sz w:val="19"/>
          <w:szCs w:val="19"/>
        </w:rPr>
        <w:t xml:space="preserve">    </w:t>
      </w:r>
      <w:r>
        <w:rPr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3"/>
          <w:sz w:val="19"/>
          <w:szCs w:val="19"/>
        </w:rPr>
        <w:t>C</w:t>
      </w:r>
      <w:r>
        <w:rPr>
          <w:rFonts w:ascii="Arial" w:eastAsia="Arial" w:hAnsi="Arial" w:cs="Arial"/>
          <w:b/>
          <w:spacing w:val="2"/>
          <w:sz w:val="19"/>
          <w:szCs w:val="19"/>
        </w:rPr>
        <w:t>e</w:t>
      </w:r>
      <w:r>
        <w:rPr>
          <w:rFonts w:ascii="Arial" w:eastAsia="Arial" w:hAnsi="Arial" w:cs="Arial"/>
          <w:b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sz w:val="19"/>
          <w:szCs w:val="19"/>
        </w:rPr>
        <w:t>t</w:t>
      </w:r>
      <w:r>
        <w:rPr>
          <w:rFonts w:ascii="Arial" w:eastAsia="Arial" w:hAnsi="Arial" w:cs="Arial"/>
          <w:b/>
          <w:spacing w:val="3"/>
          <w:sz w:val="19"/>
          <w:szCs w:val="19"/>
        </w:rPr>
        <w:t>i</w:t>
      </w:r>
      <w:r>
        <w:rPr>
          <w:rFonts w:ascii="Arial" w:eastAsia="Arial" w:hAnsi="Arial" w:cs="Arial"/>
          <w:b/>
          <w:sz w:val="19"/>
          <w:szCs w:val="19"/>
        </w:rPr>
        <w:t>f</w:t>
      </w:r>
      <w:r>
        <w:rPr>
          <w:rFonts w:ascii="Arial" w:eastAsia="Arial" w:hAnsi="Arial" w:cs="Arial"/>
          <w:b/>
          <w:spacing w:val="3"/>
          <w:sz w:val="19"/>
          <w:szCs w:val="19"/>
        </w:rPr>
        <w:t>i</w:t>
      </w:r>
      <w:r>
        <w:rPr>
          <w:rFonts w:ascii="Arial" w:eastAsia="Arial" w:hAnsi="Arial" w:cs="Arial"/>
          <w:b/>
          <w:spacing w:val="2"/>
          <w:sz w:val="19"/>
          <w:szCs w:val="19"/>
        </w:rPr>
        <w:t>e</w:t>
      </w:r>
      <w:r>
        <w:rPr>
          <w:rFonts w:ascii="Arial" w:eastAsia="Arial" w:hAnsi="Arial" w:cs="Arial"/>
          <w:b/>
          <w:sz w:val="19"/>
          <w:szCs w:val="19"/>
        </w:rPr>
        <w:t>d</w:t>
      </w:r>
      <w:r>
        <w:rPr>
          <w:rFonts w:ascii="Arial" w:eastAsia="Arial" w:hAnsi="Arial" w:cs="Arial"/>
          <w:b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2"/>
          <w:sz w:val="19"/>
          <w:szCs w:val="19"/>
        </w:rPr>
        <w:t>Sa</w:t>
      </w:r>
      <w:r>
        <w:rPr>
          <w:rFonts w:ascii="Arial" w:eastAsia="Arial" w:hAnsi="Arial" w:cs="Arial"/>
          <w:b/>
          <w:spacing w:val="3"/>
          <w:sz w:val="19"/>
          <w:szCs w:val="19"/>
        </w:rPr>
        <w:t>l</w:t>
      </w:r>
      <w:r>
        <w:rPr>
          <w:rFonts w:ascii="Arial" w:eastAsia="Arial" w:hAnsi="Arial" w:cs="Arial"/>
          <w:b/>
          <w:spacing w:val="2"/>
          <w:sz w:val="19"/>
          <w:szCs w:val="19"/>
        </w:rPr>
        <w:t>esf</w:t>
      </w:r>
      <w:r>
        <w:rPr>
          <w:rFonts w:ascii="Arial" w:eastAsia="Arial" w:hAnsi="Arial" w:cs="Arial"/>
          <w:b/>
          <w:spacing w:val="1"/>
          <w:sz w:val="19"/>
          <w:szCs w:val="19"/>
        </w:rPr>
        <w:t>o</w:t>
      </w:r>
      <w:r>
        <w:rPr>
          <w:rFonts w:ascii="Arial" w:eastAsia="Arial" w:hAnsi="Arial" w:cs="Arial"/>
          <w:b/>
          <w:spacing w:val="3"/>
          <w:sz w:val="19"/>
          <w:szCs w:val="19"/>
        </w:rPr>
        <w:t>r</w:t>
      </w:r>
      <w:r>
        <w:rPr>
          <w:rFonts w:ascii="Arial" w:eastAsia="Arial" w:hAnsi="Arial" w:cs="Arial"/>
          <w:b/>
          <w:spacing w:val="2"/>
          <w:sz w:val="19"/>
          <w:szCs w:val="19"/>
        </w:rPr>
        <w:t>c</w:t>
      </w:r>
      <w:r>
        <w:rPr>
          <w:rFonts w:ascii="Arial" w:eastAsia="Arial" w:hAnsi="Arial" w:cs="Arial"/>
          <w:b/>
          <w:sz w:val="19"/>
          <w:szCs w:val="19"/>
        </w:rPr>
        <w:t>e</w:t>
      </w:r>
      <w:r>
        <w:rPr>
          <w:rFonts w:ascii="Arial" w:eastAsia="Arial" w:hAnsi="Arial" w:cs="Arial"/>
          <w:b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3"/>
          <w:sz w:val="19"/>
          <w:szCs w:val="19"/>
        </w:rPr>
        <w:t>Ad</w:t>
      </w:r>
      <w:r>
        <w:rPr>
          <w:rFonts w:ascii="Arial" w:eastAsia="Arial" w:hAnsi="Arial" w:cs="Arial"/>
          <w:b/>
          <w:spacing w:val="2"/>
          <w:sz w:val="19"/>
          <w:szCs w:val="19"/>
        </w:rPr>
        <w:t>m</w:t>
      </w:r>
      <w:r>
        <w:rPr>
          <w:rFonts w:ascii="Arial" w:eastAsia="Arial" w:hAnsi="Arial" w:cs="Arial"/>
          <w:b/>
          <w:spacing w:val="3"/>
          <w:sz w:val="19"/>
          <w:szCs w:val="19"/>
        </w:rPr>
        <w:t>i</w:t>
      </w:r>
      <w:r>
        <w:rPr>
          <w:rFonts w:ascii="Arial" w:eastAsia="Arial" w:hAnsi="Arial" w:cs="Arial"/>
          <w:b/>
          <w:spacing w:val="1"/>
          <w:sz w:val="19"/>
          <w:szCs w:val="19"/>
        </w:rPr>
        <w:t>n</w:t>
      </w:r>
      <w:r>
        <w:rPr>
          <w:rFonts w:ascii="Arial" w:eastAsia="Arial" w:hAnsi="Arial" w:cs="Arial"/>
          <w:b/>
          <w:spacing w:val="3"/>
          <w:sz w:val="19"/>
          <w:szCs w:val="19"/>
        </w:rPr>
        <w:t>i</w:t>
      </w:r>
      <w:r>
        <w:rPr>
          <w:rFonts w:ascii="Arial" w:eastAsia="Arial" w:hAnsi="Arial" w:cs="Arial"/>
          <w:b/>
          <w:spacing w:val="2"/>
          <w:sz w:val="19"/>
          <w:szCs w:val="19"/>
        </w:rPr>
        <w:t>s</w:t>
      </w:r>
      <w:r>
        <w:rPr>
          <w:rFonts w:ascii="Arial" w:eastAsia="Arial" w:hAnsi="Arial" w:cs="Arial"/>
          <w:b/>
          <w:sz w:val="19"/>
          <w:szCs w:val="19"/>
        </w:rPr>
        <w:t>t</w:t>
      </w:r>
      <w:r>
        <w:rPr>
          <w:rFonts w:ascii="Arial" w:eastAsia="Arial" w:hAnsi="Arial" w:cs="Arial"/>
          <w:b/>
          <w:spacing w:val="3"/>
          <w:sz w:val="19"/>
          <w:szCs w:val="19"/>
        </w:rPr>
        <w:t>r</w:t>
      </w:r>
      <w:r>
        <w:rPr>
          <w:rFonts w:ascii="Arial" w:eastAsia="Arial" w:hAnsi="Arial" w:cs="Arial"/>
          <w:b/>
          <w:spacing w:val="2"/>
          <w:sz w:val="19"/>
          <w:szCs w:val="19"/>
        </w:rPr>
        <w:t>at</w:t>
      </w:r>
      <w:r>
        <w:rPr>
          <w:rFonts w:ascii="Arial" w:eastAsia="Arial" w:hAnsi="Arial" w:cs="Arial"/>
          <w:b/>
          <w:spacing w:val="1"/>
          <w:sz w:val="19"/>
          <w:szCs w:val="19"/>
        </w:rPr>
        <w:t>or</w:t>
      </w:r>
      <w:r>
        <w:rPr>
          <w:rFonts w:ascii="Arial" w:eastAsia="Arial" w:hAnsi="Arial" w:cs="Arial"/>
          <w:b/>
          <w:sz w:val="19"/>
          <w:szCs w:val="19"/>
        </w:rPr>
        <w:t>.</w:t>
      </w:r>
      <w:r>
        <w:rPr>
          <w:rFonts w:ascii="Arial" w:eastAsia="Arial" w:hAnsi="Arial" w:cs="Arial"/>
          <w:b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3"/>
          <w:sz w:val="19"/>
          <w:szCs w:val="19"/>
        </w:rPr>
        <w:t>C</w:t>
      </w:r>
      <w:r>
        <w:rPr>
          <w:rFonts w:ascii="Arial" w:eastAsia="Arial" w:hAnsi="Arial" w:cs="Arial"/>
          <w:b/>
          <w:spacing w:val="2"/>
          <w:sz w:val="19"/>
          <w:szCs w:val="19"/>
        </w:rPr>
        <w:t>e</w:t>
      </w:r>
      <w:r>
        <w:rPr>
          <w:rFonts w:ascii="Arial" w:eastAsia="Arial" w:hAnsi="Arial" w:cs="Arial"/>
          <w:b/>
          <w:spacing w:val="3"/>
          <w:sz w:val="19"/>
          <w:szCs w:val="19"/>
        </w:rPr>
        <w:t>r</w:t>
      </w:r>
      <w:r>
        <w:rPr>
          <w:rFonts w:ascii="Arial" w:eastAsia="Arial" w:hAnsi="Arial" w:cs="Arial"/>
          <w:b/>
          <w:sz w:val="19"/>
          <w:szCs w:val="19"/>
        </w:rPr>
        <w:t>t</w:t>
      </w:r>
      <w:r>
        <w:rPr>
          <w:rFonts w:ascii="Arial" w:eastAsia="Arial" w:hAnsi="Arial" w:cs="Arial"/>
          <w:b/>
          <w:spacing w:val="1"/>
          <w:sz w:val="19"/>
          <w:szCs w:val="19"/>
        </w:rPr>
        <w:t>i</w:t>
      </w:r>
      <w:r>
        <w:rPr>
          <w:rFonts w:ascii="Arial" w:eastAsia="Arial" w:hAnsi="Arial" w:cs="Arial"/>
          <w:b/>
          <w:spacing w:val="2"/>
          <w:sz w:val="19"/>
          <w:szCs w:val="19"/>
        </w:rPr>
        <w:t>f</w:t>
      </w:r>
      <w:r>
        <w:rPr>
          <w:rFonts w:ascii="Arial" w:eastAsia="Arial" w:hAnsi="Arial" w:cs="Arial"/>
          <w:b/>
          <w:spacing w:val="3"/>
          <w:sz w:val="19"/>
          <w:szCs w:val="19"/>
        </w:rPr>
        <w:t>i</w:t>
      </w:r>
      <w:r>
        <w:rPr>
          <w:rFonts w:ascii="Arial" w:eastAsia="Arial" w:hAnsi="Arial" w:cs="Arial"/>
          <w:b/>
          <w:spacing w:val="2"/>
          <w:sz w:val="19"/>
          <w:szCs w:val="19"/>
        </w:rPr>
        <w:t>ca</w:t>
      </w:r>
      <w:r>
        <w:rPr>
          <w:rFonts w:ascii="Arial" w:eastAsia="Arial" w:hAnsi="Arial" w:cs="Arial"/>
          <w:b/>
          <w:sz w:val="19"/>
          <w:szCs w:val="19"/>
        </w:rPr>
        <w:t>t</w:t>
      </w:r>
      <w:r>
        <w:rPr>
          <w:rFonts w:ascii="Arial" w:eastAsia="Arial" w:hAnsi="Arial" w:cs="Arial"/>
          <w:b/>
          <w:spacing w:val="3"/>
          <w:sz w:val="19"/>
          <w:szCs w:val="19"/>
        </w:rPr>
        <w:t>i</w:t>
      </w:r>
      <w:r>
        <w:rPr>
          <w:rFonts w:ascii="Arial" w:eastAsia="Arial" w:hAnsi="Arial" w:cs="Arial"/>
          <w:b/>
          <w:spacing w:val="1"/>
          <w:sz w:val="19"/>
          <w:szCs w:val="19"/>
        </w:rPr>
        <w:t>o</w:t>
      </w:r>
      <w:r>
        <w:rPr>
          <w:rFonts w:ascii="Arial" w:eastAsia="Arial" w:hAnsi="Arial" w:cs="Arial"/>
          <w:b/>
          <w:sz w:val="19"/>
          <w:szCs w:val="19"/>
        </w:rPr>
        <w:t>n</w:t>
      </w:r>
      <w:r>
        <w:rPr>
          <w:rFonts w:ascii="Arial" w:eastAsia="Arial" w:hAnsi="Arial" w:cs="Arial"/>
          <w:b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3"/>
          <w:sz w:val="19"/>
          <w:szCs w:val="19"/>
        </w:rPr>
        <w:t>Nu</w:t>
      </w:r>
      <w:r>
        <w:rPr>
          <w:rFonts w:ascii="Arial" w:eastAsia="Arial" w:hAnsi="Arial" w:cs="Arial"/>
          <w:b/>
          <w:spacing w:val="2"/>
          <w:sz w:val="19"/>
          <w:szCs w:val="19"/>
        </w:rPr>
        <w:t>m</w:t>
      </w:r>
      <w:r>
        <w:rPr>
          <w:rFonts w:ascii="Arial" w:eastAsia="Arial" w:hAnsi="Arial" w:cs="Arial"/>
          <w:b/>
          <w:spacing w:val="3"/>
          <w:sz w:val="19"/>
          <w:szCs w:val="19"/>
        </w:rPr>
        <w:t>b</w:t>
      </w:r>
      <w:r>
        <w:rPr>
          <w:rFonts w:ascii="Arial" w:eastAsia="Arial" w:hAnsi="Arial" w:cs="Arial"/>
          <w:b/>
          <w:spacing w:val="2"/>
          <w:sz w:val="19"/>
          <w:szCs w:val="19"/>
        </w:rPr>
        <w:t>e</w:t>
      </w:r>
      <w:r>
        <w:rPr>
          <w:rFonts w:ascii="Arial" w:eastAsia="Arial" w:hAnsi="Arial" w:cs="Arial"/>
          <w:b/>
          <w:spacing w:val="3"/>
          <w:sz w:val="19"/>
          <w:szCs w:val="19"/>
        </w:rPr>
        <w:t>r</w:t>
      </w:r>
      <w:r>
        <w:rPr>
          <w:rFonts w:ascii="Arial" w:eastAsia="Arial" w:hAnsi="Arial" w:cs="Arial"/>
          <w:b/>
          <w:sz w:val="19"/>
          <w:szCs w:val="19"/>
        </w:rPr>
        <w:t>:</w:t>
      </w:r>
      <w:r>
        <w:rPr>
          <w:rFonts w:ascii="Arial" w:eastAsia="Arial" w:hAnsi="Arial" w:cs="Arial"/>
          <w:b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2"/>
          <w:w w:val="102"/>
          <w:sz w:val="19"/>
          <w:szCs w:val="19"/>
        </w:rPr>
        <w:t>201</w:t>
      </w:r>
      <w:r>
        <w:rPr>
          <w:rFonts w:ascii="Arial" w:eastAsia="Arial" w:hAnsi="Arial" w:cs="Arial"/>
          <w:b/>
          <w:spacing w:val="4"/>
          <w:w w:val="102"/>
          <w:sz w:val="19"/>
          <w:szCs w:val="19"/>
        </w:rPr>
        <w:t>3</w:t>
      </w:r>
      <w:r>
        <w:rPr>
          <w:rFonts w:ascii="Arial" w:eastAsia="Arial" w:hAnsi="Arial" w:cs="Arial"/>
          <w:b/>
          <w:spacing w:val="2"/>
          <w:w w:val="102"/>
          <w:sz w:val="19"/>
          <w:szCs w:val="19"/>
        </w:rPr>
        <w:t>069</w:t>
      </w:r>
      <w:r>
        <w:rPr>
          <w:rFonts w:ascii="Arial" w:eastAsia="Arial" w:hAnsi="Arial" w:cs="Arial"/>
          <w:b/>
          <w:w w:val="102"/>
          <w:sz w:val="19"/>
          <w:szCs w:val="19"/>
        </w:rPr>
        <w:t>.</w:t>
      </w:r>
    </w:p>
    <w:p w:rsidR="00FE0066" w:rsidRDefault="00032752">
      <w:pPr>
        <w:spacing w:before="12"/>
        <w:ind w:left="559"/>
        <w:rPr>
          <w:rFonts w:ascii="Arial" w:eastAsia="Arial" w:hAnsi="Arial" w:cs="Arial"/>
          <w:sz w:val="19"/>
          <w:szCs w:val="19"/>
        </w:rPr>
      </w:pPr>
      <w:r>
        <w:rPr>
          <w:rFonts w:ascii="Symbol" w:eastAsia="Symbol" w:hAnsi="Symbol" w:cs="Symbol"/>
          <w:sz w:val="19"/>
          <w:szCs w:val="19"/>
        </w:rPr>
        <w:t></w:t>
      </w:r>
      <w:r>
        <w:rPr>
          <w:sz w:val="19"/>
          <w:szCs w:val="19"/>
        </w:rPr>
        <w:t xml:space="preserve">    </w:t>
      </w:r>
      <w:r>
        <w:rPr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3"/>
          <w:sz w:val="19"/>
          <w:szCs w:val="19"/>
        </w:rPr>
        <w:t>C</w:t>
      </w:r>
      <w:r>
        <w:rPr>
          <w:rFonts w:ascii="Arial" w:eastAsia="Arial" w:hAnsi="Arial" w:cs="Arial"/>
          <w:b/>
          <w:spacing w:val="2"/>
          <w:sz w:val="19"/>
          <w:szCs w:val="19"/>
        </w:rPr>
        <w:t>e</w:t>
      </w:r>
      <w:r>
        <w:rPr>
          <w:rFonts w:ascii="Arial" w:eastAsia="Arial" w:hAnsi="Arial" w:cs="Arial"/>
          <w:b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sz w:val="19"/>
          <w:szCs w:val="19"/>
        </w:rPr>
        <w:t>t</w:t>
      </w:r>
      <w:r>
        <w:rPr>
          <w:rFonts w:ascii="Arial" w:eastAsia="Arial" w:hAnsi="Arial" w:cs="Arial"/>
          <w:b/>
          <w:spacing w:val="3"/>
          <w:sz w:val="19"/>
          <w:szCs w:val="19"/>
        </w:rPr>
        <w:t>i</w:t>
      </w:r>
      <w:r>
        <w:rPr>
          <w:rFonts w:ascii="Arial" w:eastAsia="Arial" w:hAnsi="Arial" w:cs="Arial"/>
          <w:b/>
          <w:sz w:val="19"/>
          <w:szCs w:val="19"/>
        </w:rPr>
        <w:t>f</w:t>
      </w:r>
      <w:r>
        <w:rPr>
          <w:rFonts w:ascii="Arial" w:eastAsia="Arial" w:hAnsi="Arial" w:cs="Arial"/>
          <w:b/>
          <w:spacing w:val="3"/>
          <w:sz w:val="19"/>
          <w:szCs w:val="19"/>
        </w:rPr>
        <w:t>i</w:t>
      </w:r>
      <w:r>
        <w:rPr>
          <w:rFonts w:ascii="Arial" w:eastAsia="Arial" w:hAnsi="Arial" w:cs="Arial"/>
          <w:b/>
          <w:spacing w:val="2"/>
          <w:sz w:val="19"/>
          <w:szCs w:val="19"/>
        </w:rPr>
        <w:t>e</w:t>
      </w:r>
      <w:r>
        <w:rPr>
          <w:rFonts w:ascii="Arial" w:eastAsia="Arial" w:hAnsi="Arial" w:cs="Arial"/>
          <w:b/>
          <w:sz w:val="19"/>
          <w:szCs w:val="19"/>
        </w:rPr>
        <w:t>d</w:t>
      </w:r>
      <w:r>
        <w:rPr>
          <w:rFonts w:ascii="Arial" w:eastAsia="Arial" w:hAnsi="Arial" w:cs="Arial"/>
          <w:b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2"/>
          <w:sz w:val="19"/>
          <w:szCs w:val="19"/>
        </w:rPr>
        <w:t>Sa</w:t>
      </w:r>
      <w:r>
        <w:rPr>
          <w:rFonts w:ascii="Arial" w:eastAsia="Arial" w:hAnsi="Arial" w:cs="Arial"/>
          <w:b/>
          <w:spacing w:val="3"/>
          <w:sz w:val="19"/>
          <w:szCs w:val="19"/>
        </w:rPr>
        <w:t>l</w:t>
      </w:r>
      <w:r>
        <w:rPr>
          <w:rFonts w:ascii="Arial" w:eastAsia="Arial" w:hAnsi="Arial" w:cs="Arial"/>
          <w:b/>
          <w:spacing w:val="2"/>
          <w:sz w:val="19"/>
          <w:szCs w:val="19"/>
        </w:rPr>
        <w:t>esf</w:t>
      </w:r>
      <w:r>
        <w:rPr>
          <w:rFonts w:ascii="Arial" w:eastAsia="Arial" w:hAnsi="Arial" w:cs="Arial"/>
          <w:b/>
          <w:spacing w:val="1"/>
          <w:sz w:val="19"/>
          <w:szCs w:val="19"/>
        </w:rPr>
        <w:t>o</w:t>
      </w:r>
      <w:r>
        <w:rPr>
          <w:rFonts w:ascii="Arial" w:eastAsia="Arial" w:hAnsi="Arial" w:cs="Arial"/>
          <w:b/>
          <w:spacing w:val="3"/>
          <w:sz w:val="19"/>
          <w:szCs w:val="19"/>
        </w:rPr>
        <w:t>r</w:t>
      </w:r>
      <w:r>
        <w:rPr>
          <w:rFonts w:ascii="Arial" w:eastAsia="Arial" w:hAnsi="Arial" w:cs="Arial"/>
          <w:b/>
          <w:spacing w:val="2"/>
          <w:sz w:val="19"/>
          <w:szCs w:val="19"/>
        </w:rPr>
        <w:t>c</w:t>
      </w:r>
      <w:r>
        <w:rPr>
          <w:rFonts w:ascii="Arial" w:eastAsia="Arial" w:hAnsi="Arial" w:cs="Arial"/>
          <w:b/>
          <w:sz w:val="19"/>
          <w:szCs w:val="19"/>
        </w:rPr>
        <w:t>e</w:t>
      </w:r>
      <w:r>
        <w:rPr>
          <w:rFonts w:ascii="Arial" w:eastAsia="Arial" w:hAnsi="Arial" w:cs="Arial"/>
          <w:b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3"/>
          <w:sz w:val="19"/>
          <w:szCs w:val="19"/>
        </w:rPr>
        <w:t>D</w:t>
      </w:r>
      <w:r>
        <w:rPr>
          <w:rFonts w:ascii="Arial" w:eastAsia="Arial" w:hAnsi="Arial" w:cs="Arial"/>
          <w:b/>
          <w:spacing w:val="2"/>
          <w:sz w:val="19"/>
          <w:szCs w:val="19"/>
        </w:rPr>
        <w:t>ev</w:t>
      </w:r>
      <w:r>
        <w:rPr>
          <w:rFonts w:ascii="Arial" w:eastAsia="Arial" w:hAnsi="Arial" w:cs="Arial"/>
          <w:b/>
          <w:spacing w:val="4"/>
          <w:sz w:val="19"/>
          <w:szCs w:val="19"/>
        </w:rPr>
        <w:t>e</w:t>
      </w:r>
      <w:r>
        <w:rPr>
          <w:rFonts w:ascii="Arial" w:eastAsia="Arial" w:hAnsi="Arial" w:cs="Arial"/>
          <w:b/>
          <w:spacing w:val="1"/>
          <w:sz w:val="19"/>
          <w:szCs w:val="19"/>
        </w:rPr>
        <w:t>l</w:t>
      </w:r>
      <w:r>
        <w:rPr>
          <w:rFonts w:ascii="Arial" w:eastAsia="Arial" w:hAnsi="Arial" w:cs="Arial"/>
          <w:b/>
          <w:spacing w:val="3"/>
          <w:sz w:val="19"/>
          <w:szCs w:val="19"/>
        </w:rPr>
        <w:t>op</w:t>
      </w:r>
      <w:r>
        <w:rPr>
          <w:rFonts w:ascii="Arial" w:eastAsia="Arial" w:hAnsi="Arial" w:cs="Arial"/>
          <w:b/>
          <w:sz w:val="19"/>
          <w:szCs w:val="19"/>
        </w:rPr>
        <w:t>e</w:t>
      </w:r>
      <w:r>
        <w:rPr>
          <w:rFonts w:ascii="Arial" w:eastAsia="Arial" w:hAnsi="Arial" w:cs="Arial"/>
          <w:b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sz w:val="19"/>
          <w:szCs w:val="19"/>
        </w:rPr>
        <w:t>.</w:t>
      </w:r>
      <w:r>
        <w:rPr>
          <w:rFonts w:ascii="Arial" w:eastAsia="Arial" w:hAnsi="Arial" w:cs="Arial"/>
          <w:b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3"/>
          <w:sz w:val="19"/>
          <w:szCs w:val="19"/>
        </w:rPr>
        <w:t>C</w:t>
      </w:r>
      <w:r>
        <w:rPr>
          <w:rFonts w:ascii="Arial" w:eastAsia="Arial" w:hAnsi="Arial" w:cs="Arial"/>
          <w:b/>
          <w:spacing w:val="2"/>
          <w:sz w:val="19"/>
          <w:szCs w:val="19"/>
        </w:rPr>
        <w:t>e</w:t>
      </w:r>
      <w:r>
        <w:rPr>
          <w:rFonts w:ascii="Arial" w:eastAsia="Arial" w:hAnsi="Arial" w:cs="Arial"/>
          <w:b/>
          <w:spacing w:val="3"/>
          <w:sz w:val="19"/>
          <w:szCs w:val="19"/>
        </w:rPr>
        <w:t>r</w:t>
      </w:r>
      <w:r>
        <w:rPr>
          <w:rFonts w:ascii="Arial" w:eastAsia="Arial" w:hAnsi="Arial" w:cs="Arial"/>
          <w:b/>
          <w:sz w:val="19"/>
          <w:szCs w:val="19"/>
        </w:rPr>
        <w:t>t</w:t>
      </w:r>
      <w:r>
        <w:rPr>
          <w:rFonts w:ascii="Arial" w:eastAsia="Arial" w:hAnsi="Arial" w:cs="Arial"/>
          <w:b/>
          <w:spacing w:val="1"/>
          <w:sz w:val="19"/>
          <w:szCs w:val="19"/>
        </w:rPr>
        <w:t>i</w:t>
      </w:r>
      <w:r>
        <w:rPr>
          <w:rFonts w:ascii="Arial" w:eastAsia="Arial" w:hAnsi="Arial" w:cs="Arial"/>
          <w:b/>
          <w:spacing w:val="2"/>
          <w:sz w:val="19"/>
          <w:szCs w:val="19"/>
        </w:rPr>
        <w:t>f</w:t>
      </w:r>
      <w:r>
        <w:rPr>
          <w:rFonts w:ascii="Arial" w:eastAsia="Arial" w:hAnsi="Arial" w:cs="Arial"/>
          <w:b/>
          <w:spacing w:val="3"/>
          <w:sz w:val="19"/>
          <w:szCs w:val="19"/>
        </w:rPr>
        <w:t>i</w:t>
      </w:r>
      <w:r>
        <w:rPr>
          <w:rFonts w:ascii="Arial" w:eastAsia="Arial" w:hAnsi="Arial" w:cs="Arial"/>
          <w:b/>
          <w:spacing w:val="2"/>
          <w:sz w:val="19"/>
          <w:szCs w:val="19"/>
        </w:rPr>
        <w:t>cat</w:t>
      </w:r>
      <w:r>
        <w:rPr>
          <w:rFonts w:ascii="Arial" w:eastAsia="Arial" w:hAnsi="Arial" w:cs="Arial"/>
          <w:b/>
          <w:sz w:val="19"/>
          <w:szCs w:val="19"/>
        </w:rPr>
        <w:t>e</w:t>
      </w:r>
      <w:r>
        <w:rPr>
          <w:rFonts w:ascii="Arial" w:eastAsia="Arial" w:hAnsi="Arial" w:cs="Arial"/>
          <w:b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3"/>
          <w:sz w:val="19"/>
          <w:szCs w:val="19"/>
        </w:rPr>
        <w:t>Nu</w:t>
      </w:r>
      <w:r>
        <w:rPr>
          <w:rFonts w:ascii="Arial" w:eastAsia="Arial" w:hAnsi="Arial" w:cs="Arial"/>
          <w:b/>
          <w:spacing w:val="2"/>
          <w:sz w:val="19"/>
          <w:szCs w:val="19"/>
        </w:rPr>
        <w:t>m</w:t>
      </w:r>
      <w:r>
        <w:rPr>
          <w:rFonts w:ascii="Arial" w:eastAsia="Arial" w:hAnsi="Arial" w:cs="Arial"/>
          <w:b/>
          <w:spacing w:val="3"/>
          <w:sz w:val="19"/>
          <w:szCs w:val="19"/>
        </w:rPr>
        <w:t>b</w:t>
      </w:r>
      <w:r>
        <w:rPr>
          <w:rFonts w:ascii="Arial" w:eastAsia="Arial" w:hAnsi="Arial" w:cs="Arial"/>
          <w:b/>
          <w:spacing w:val="2"/>
          <w:sz w:val="19"/>
          <w:szCs w:val="19"/>
        </w:rPr>
        <w:t>e</w:t>
      </w:r>
      <w:r>
        <w:rPr>
          <w:rFonts w:ascii="Arial" w:eastAsia="Arial" w:hAnsi="Arial" w:cs="Arial"/>
          <w:b/>
          <w:spacing w:val="3"/>
          <w:sz w:val="19"/>
          <w:szCs w:val="19"/>
        </w:rPr>
        <w:t>r</w:t>
      </w:r>
      <w:r>
        <w:rPr>
          <w:rFonts w:ascii="Arial" w:eastAsia="Arial" w:hAnsi="Arial" w:cs="Arial"/>
          <w:b/>
          <w:sz w:val="19"/>
          <w:szCs w:val="19"/>
        </w:rPr>
        <w:t>:</w:t>
      </w:r>
      <w:r>
        <w:rPr>
          <w:rFonts w:ascii="Arial" w:eastAsia="Arial" w:hAnsi="Arial" w:cs="Arial"/>
          <w:b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2"/>
          <w:w w:val="102"/>
          <w:sz w:val="19"/>
          <w:szCs w:val="19"/>
        </w:rPr>
        <w:t>1596319.</w:t>
      </w:r>
    </w:p>
    <w:p w:rsidR="00FE0066" w:rsidRDefault="00032752">
      <w:pPr>
        <w:tabs>
          <w:tab w:val="left" w:pos="900"/>
        </w:tabs>
        <w:spacing w:before="9" w:line="243" w:lineRule="auto"/>
        <w:ind w:left="919" w:right="636" w:hanging="360"/>
        <w:rPr>
          <w:rFonts w:ascii="Arial" w:eastAsia="Arial" w:hAnsi="Arial" w:cs="Arial"/>
          <w:sz w:val="19"/>
          <w:szCs w:val="19"/>
        </w:rPr>
      </w:pPr>
      <w:r>
        <w:rPr>
          <w:rFonts w:ascii="Symbol" w:eastAsia="Symbol" w:hAnsi="Symbol" w:cs="Symbol"/>
          <w:sz w:val="19"/>
          <w:szCs w:val="19"/>
        </w:rPr>
        <w:t></w:t>
      </w:r>
      <w:r>
        <w:rPr>
          <w:rFonts w:ascii="Symbol" w:eastAsia="Symbol" w:hAnsi="Symbol" w:cs="Symbol"/>
          <w:spacing w:val="-46"/>
          <w:sz w:val="19"/>
          <w:szCs w:val="19"/>
        </w:rPr>
        <w:t></w:t>
      </w:r>
      <w:r>
        <w:rPr>
          <w:sz w:val="19"/>
          <w:szCs w:val="19"/>
        </w:rPr>
        <w:tab/>
      </w:r>
      <w:r>
        <w:rPr>
          <w:rFonts w:ascii="Arial" w:eastAsia="Arial" w:hAnsi="Arial" w:cs="Arial"/>
          <w:spacing w:val="3"/>
          <w:sz w:val="19"/>
          <w:szCs w:val="19"/>
        </w:rPr>
        <w:t>H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in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 w:rsidR="00000995">
        <w:rPr>
          <w:rFonts w:ascii="Arial" w:eastAsia="Arial" w:hAnsi="Arial" w:cs="Arial"/>
          <w:spacing w:val="18"/>
          <w:sz w:val="19"/>
          <w:szCs w:val="19"/>
        </w:rPr>
        <w:t xml:space="preserve">around </w:t>
      </w:r>
      <w:r w:rsidR="00D67BDA">
        <w:rPr>
          <w:rFonts w:ascii="Arial" w:eastAsia="Arial" w:hAnsi="Arial" w:cs="Arial"/>
          <w:sz w:val="19"/>
          <w:szCs w:val="19"/>
        </w:rPr>
        <w:t>7.5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z w:val="19"/>
          <w:szCs w:val="19"/>
        </w:rPr>
        <w:t>rs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x</w:t>
      </w:r>
      <w:r>
        <w:rPr>
          <w:rFonts w:ascii="Arial" w:eastAsia="Arial" w:hAnsi="Arial" w:cs="Arial"/>
          <w:spacing w:val="2"/>
          <w:sz w:val="19"/>
          <w:szCs w:val="19"/>
        </w:rPr>
        <w:t>pe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ie</w:t>
      </w:r>
      <w:r>
        <w:rPr>
          <w:rFonts w:ascii="Arial" w:eastAsia="Arial" w:hAnsi="Arial" w:cs="Arial"/>
          <w:spacing w:val="4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in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lude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 w:rsidR="00D67BDA">
        <w:rPr>
          <w:rFonts w:ascii="Arial" w:eastAsia="Arial" w:hAnsi="Arial" w:cs="Arial"/>
          <w:spacing w:val="12"/>
          <w:sz w:val="19"/>
          <w:szCs w:val="19"/>
        </w:rPr>
        <w:t>6</w:t>
      </w:r>
      <w:r>
        <w:rPr>
          <w:rFonts w:ascii="Arial" w:eastAsia="Arial" w:hAnsi="Arial" w:cs="Arial"/>
          <w:sz w:val="19"/>
          <w:szCs w:val="19"/>
        </w:rPr>
        <w:t>+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ear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Sale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.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pl</w:t>
      </w:r>
      <w:r>
        <w:rPr>
          <w:rFonts w:ascii="Arial" w:eastAsia="Arial" w:hAnsi="Arial" w:cs="Arial"/>
          <w:w w:val="102"/>
          <w:sz w:val="19"/>
          <w:szCs w:val="19"/>
        </w:rPr>
        <w:t>at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f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or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m</w:t>
      </w:r>
      <w:r>
        <w:rPr>
          <w:rFonts w:ascii="Arial" w:eastAsia="Arial" w:hAnsi="Arial" w:cs="Arial"/>
          <w:w w:val="103"/>
          <w:sz w:val="19"/>
          <w:szCs w:val="19"/>
        </w:rPr>
        <w:t xml:space="preserve">, </w:t>
      </w:r>
      <w:r>
        <w:rPr>
          <w:rFonts w:ascii="Arial" w:eastAsia="Arial" w:hAnsi="Arial" w:cs="Arial"/>
          <w:spacing w:val="2"/>
          <w:sz w:val="19"/>
          <w:szCs w:val="19"/>
        </w:rPr>
        <w:t>Sale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lou</w:t>
      </w:r>
      <w:r>
        <w:rPr>
          <w:rFonts w:ascii="Arial" w:eastAsia="Arial" w:hAnsi="Arial" w:cs="Arial"/>
          <w:sz w:val="19"/>
          <w:szCs w:val="19"/>
        </w:rPr>
        <w:t>d,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Ser</w:t>
      </w:r>
      <w:r>
        <w:rPr>
          <w:rFonts w:ascii="Arial" w:eastAsia="Arial" w:hAnsi="Arial" w:cs="Arial"/>
          <w:spacing w:val="3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c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loud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FE0066" w:rsidRDefault="00032752" w:rsidP="00EA7EEC">
      <w:pPr>
        <w:tabs>
          <w:tab w:val="left" w:pos="900"/>
        </w:tabs>
        <w:spacing w:before="8" w:line="250" w:lineRule="auto"/>
        <w:ind w:left="919" w:right="370" w:hanging="360"/>
        <w:rPr>
          <w:rFonts w:ascii="Arial" w:eastAsia="Arial" w:hAnsi="Arial" w:cs="Arial"/>
          <w:sz w:val="19"/>
          <w:szCs w:val="19"/>
        </w:rPr>
      </w:pPr>
      <w:r>
        <w:rPr>
          <w:rFonts w:ascii="Symbol" w:eastAsia="Symbol" w:hAnsi="Symbol" w:cs="Symbol"/>
          <w:sz w:val="19"/>
          <w:szCs w:val="19"/>
        </w:rPr>
        <w:t></w:t>
      </w:r>
      <w:r>
        <w:rPr>
          <w:rFonts w:ascii="Symbol" w:eastAsia="Symbol" w:hAnsi="Symbol" w:cs="Symbol"/>
          <w:spacing w:val="-46"/>
          <w:sz w:val="19"/>
          <w:szCs w:val="19"/>
        </w:rPr>
        <w:t></w:t>
      </w:r>
      <w:r>
        <w:rPr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x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ly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x</w:t>
      </w:r>
      <w:r>
        <w:rPr>
          <w:rFonts w:ascii="Arial" w:eastAsia="Arial" w:hAnsi="Arial" w:cs="Arial"/>
          <w:spacing w:val="2"/>
          <w:sz w:val="19"/>
          <w:szCs w:val="19"/>
        </w:rPr>
        <w:t>po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2"/>
          <w:sz w:val="19"/>
          <w:szCs w:val="19"/>
        </w:rPr>
        <w:t>c</w:t>
      </w:r>
      <w:r>
        <w:rPr>
          <w:rFonts w:ascii="Arial" w:eastAsia="Arial" w:hAnsi="Arial" w:cs="Arial"/>
          <w:b/>
          <w:spacing w:val="3"/>
          <w:sz w:val="19"/>
          <w:szCs w:val="19"/>
        </w:rPr>
        <w:t>r</w:t>
      </w:r>
      <w:r>
        <w:rPr>
          <w:rFonts w:ascii="Arial" w:eastAsia="Arial" w:hAnsi="Arial" w:cs="Arial"/>
          <w:b/>
          <w:spacing w:val="2"/>
          <w:sz w:val="19"/>
          <w:szCs w:val="19"/>
        </w:rPr>
        <w:t>ea</w:t>
      </w:r>
      <w:r>
        <w:rPr>
          <w:rFonts w:ascii="Arial" w:eastAsia="Arial" w:hAnsi="Arial" w:cs="Arial"/>
          <w:b/>
          <w:sz w:val="19"/>
          <w:szCs w:val="19"/>
        </w:rPr>
        <w:t>t</w:t>
      </w:r>
      <w:r>
        <w:rPr>
          <w:rFonts w:ascii="Arial" w:eastAsia="Arial" w:hAnsi="Arial" w:cs="Arial"/>
          <w:b/>
          <w:spacing w:val="3"/>
          <w:sz w:val="19"/>
          <w:szCs w:val="19"/>
        </w:rPr>
        <w:t>in</w:t>
      </w:r>
      <w:r>
        <w:rPr>
          <w:rFonts w:ascii="Arial" w:eastAsia="Arial" w:hAnsi="Arial" w:cs="Arial"/>
          <w:b/>
          <w:sz w:val="19"/>
          <w:szCs w:val="19"/>
        </w:rPr>
        <w:t>g</w:t>
      </w:r>
      <w:r>
        <w:rPr>
          <w:rFonts w:ascii="Arial" w:eastAsia="Arial" w:hAnsi="Arial" w:cs="Arial"/>
          <w:b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3"/>
          <w:sz w:val="19"/>
          <w:szCs w:val="19"/>
        </w:rPr>
        <w:t>o</w:t>
      </w:r>
      <w:r>
        <w:rPr>
          <w:rFonts w:ascii="Arial" w:eastAsia="Arial" w:hAnsi="Arial" w:cs="Arial"/>
          <w:b/>
          <w:spacing w:val="1"/>
          <w:sz w:val="19"/>
          <w:szCs w:val="19"/>
        </w:rPr>
        <w:t>b</w:t>
      </w:r>
      <w:r>
        <w:rPr>
          <w:rFonts w:ascii="Arial" w:eastAsia="Arial" w:hAnsi="Arial" w:cs="Arial"/>
          <w:b/>
          <w:spacing w:val="3"/>
          <w:sz w:val="19"/>
          <w:szCs w:val="19"/>
        </w:rPr>
        <w:t>j</w:t>
      </w:r>
      <w:r>
        <w:rPr>
          <w:rFonts w:ascii="Arial" w:eastAsia="Arial" w:hAnsi="Arial" w:cs="Arial"/>
          <w:b/>
          <w:spacing w:val="2"/>
          <w:sz w:val="19"/>
          <w:szCs w:val="19"/>
        </w:rPr>
        <w:t>ects</w:t>
      </w:r>
      <w:r>
        <w:rPr>
          <w:rFonts w:ascii="Arial" w:eastAsia="Arial" w:hAnsi="Arial" w:cs="Arial"/>
          <w:b/>
          <w:sz w:val="19"/>
          <w:szCs w:val="19"/>
        </w:rPr>
        <w:t>,</w:t>
      </w:r>
      <w:r>
        <w:rPr>
          <w:rFonts w:ascii="Arial" w:eastAsia="Arial" w:hAnsi="Arial" w:cs="Arial"/>
          <w:b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f</w:t>
      </w:r>
      <w:r>
        <w:rPr>
          <w:rFonts w:ascii="Arial" w:eastAsia="Arial" w:hAnsi="Arial" w:cs="Arial"/>
          <w:b/>
          <w:spacing w:val="3"/>
          <w:sz w:val="19"/>
          <w:szCs w:val="19"/>
        </w:rPr>
        <w:t>i</w:t>
      </w:r>
      <w:r>
        <w:rPr>
          <w:rFonts w:ascii="Arial" w:eastAsia="Arial" w:hAnsi="Arial" w:cs="Arial"/>
          <w:b/>
          <w:sz w:val="19"/>
          <w:szCs w:val="19"/>
        </w:rPr>
        <w:t>e</w:t>
      </w:r>
      <w:r>
        <w:rPr>
          <w:rFonts w:ascii="Arial" w:eastAsia="Arial" w:hAnsi="Arial" w:cs="Arial"/>
          <w:b/>
          <w:spacing w:val="3"/>
          <w:sz w:val="19"/>
          <w:szCs w:val="19"/>
        </w:rPr>
        <w:t>ld</w:t>
      </w:r>
      <w:r>
        <w:rPr>
          <w:rFonts w:ascii="Arial" w:eastAsia="Arial" w:hAnsi="Arial" w:cs="Arial"/>
          <w:b/>
          <w:sz w:val="19"/>
          <w:szCs w:val="19"/>
        </w:rPr>
        <w:t>s,</w:t>
      </w:r>
      <w:r>
        <w:rPr>
          <w:rFonts w:ascii="Arial" w:eastAsia="Arial" w:hAnsi="Arial" w:cs="Arial"/>
          <w:b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3"/>
          <w:sz w:val="19"/>
          <w:szCs w:val="19"/>
        </w:rPr>
        <w:t>R</w:t>
      </w:r>
      <w:r>
        <w:rPr>
          <w:rFonts w:ascii="Arial" w:eastAsia="Arial" w:hAnsi="Arial" w:cs="Arial"/>
          <w:b/>
          <w:spacing w:val="2"/>
          <w:sz w:val="19"/>
          <w:szCs w:val="19"/>
        </w:rPr>
        <w:t>e</w:t>
      </w:r>
      <w:r>
        <w:rPr>
          <w:rFonts w:ascii="Arial" w:eastAsia="Arial" w:hAnsi="Arial" w:cs="Arial"/>
          <w:b/>
          <w:spacing w:val="4"/>
          <w:sz w:val="19"/>
          <w:szCs w:val="19"/>
        </w:rPr>
        <w:t>c</w:t>
      </w:r>
      <w:r>
        <w:rPr>
          <w:rFonts w:ascii="Arial" w:eastAsia="Arial" w:hAnsi="Arial" w:cs="Arial"/>
          <w:b/>
          <w:spacing w:val="1"/>
          <w:sz w:val="19"/>
          <w:szCs w:val="19"/>
        </w:rPr>
        <w:t>o</w:t>
      </w:r>
      <w:r>
        <w:rPr>
          <w:rFonts w:ascii="Arial" w:eastAsia="Arial" w:hAnsi="Arial" w:cs="Arial"/>
          <w:b/>
          <w:spacing w:val="3"/>
          <w:sz w:val="19"/>
          <w:szCs w:val="19"/>
        </w:rPr>
        <w:t>r</w:t>
      </w:r>
      <w:r>
        <w:rPr>
          <w:rFonts w:ascii="Arial" w:eastAsia="Arial" w:hAnsi="Arial" w:cs="Arial"/>
          <w:b/>
          <w:sz w:val="19"/>
          <w:szCs w:val="19"/>
        </w:rPr>
        <w:t>d</w:t>
      </w:r>
      <w:r>
        <w:rPr>
          <w:rFonts w:ascii="Arial" w:eastAsia="Arial" w:hAnsi="Arial" w:cs="Arial"/>
          <w:b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3"/>
          <w:sz w:val="19"/>
          <w:szCs w:val="19"/>
        </w:rPr>
        <w:t>T</w:t>
      </w:r>
      <w:r>
        <w:rPr>
          <w:rFonts w:ascii="Arial" w:eastAsia="Arial" w:hAnsi="Arial" w:cs="Arial"/>
          <w:b/>
          <w:spacing w:val="2"/>
          <w:sz w:val="19"/>
          <w:szCs w:val="19"/>
        </w:rPr>
        <w:t>y</w:t>
      </w:r>
      <w:r>
        <w:rPr>
          <w:rFonts w:ascii="Arial" w:eastAsia="Arial" w:hAnsi="Arial" w:cs="Arial"/>
          <w:b/>
          <w:spacing w:val="3"/>
          <w:sz w:val="19"/>
          <w:szCs w:val="19"/>
        </w:rPr>
        <w:t>p</w:t>
      </w:r>
      <w:r>
        <w:rPr>
          <w:rFonts w:ascii="Arial" w:eastAsia="Arial" w:hAnsi="Arial" w:cs="Arial"/>
          <w:b/>
          <w:spacing w:val="2"/>
          <w:sz w:val="19"/>
          <w:szCs w:val="19"/>
        </w:rPr>
        <w:t>e</w:t>
      </w:r>
      <w:r>
        <w:rPr>
          <w:rFonts w:ascii="Arial" w:eastAsia="Arial" w:hAnsi="Arial" w:cs="Arial"/>
          <w:b/>
          <w:sz w:val="19"/>
          <w:szCs w:val="19"/>
        </w:rPr>
        <w:t>s,</w:t>
      </w:r>
      <w:r>
        <w:rPr>
          <w:rFonts w:ascii="Arial" w:eastAsia="Arial" w:hAnsi="Arial" w:cs="Arial"/>
          <w:b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2"/>
          <w:sz w:val="19"/>
          <w:szCs w:val="19"/>
        </w:rPr>
        <w:t>w</w:t>
      </w:r>
      <w:r>
        <w:rPr>
          <w:rFonts w:ascii="Arial" w:eastAsia="Arial" w:hAnsi="Arial" w:cs="Arial"/>
          <w:b/>
          <w:spacing w:val="3"/>
          <w:sz w:val="19"/>
          <w:szCs w:val="19"/>
        </w:rPr>
        <w:t>or</w:t>
      </w:r>
      <w:r>
        <w:rPr>
          <w:rFonts w:ascii="Arial" w:eastAsia="Arial" w:hAnsi="Arial" w:cs="Arial"/>
          <w:b/>
          <w:spacing w:val="2"/>
          <w:sz w:val="19"/>
          <w:szCs w:val="19"/>
        </w:rPr>
        <w:t>k</w:t>
      </w:r>
      <w:r>
        <w:rPr>
          <w:rFonts w:ascii="Arial" w:eastAsia="Arial" w:hAnsi="Arial" w:cs="Arial"/>
          <w:b/>
          <w:sz w:val="19"/>
          <w:szCs w:val="19"/>
        </w:rPr>
        <w:t>f</w:t>
      </w:r>
      <w:r>
        <w:rPr>
          <w:rFonts w:ascii="Arial" w:eastAsia="Arial" w:hAnsi="Arial" w:cs="Arial"/>
          <w:b/>
          <w:spacing w:val="3"/>
          <w:sz w:val="19"/>
          <w:szCs w:val="19"/>
        </w:rPr>
        <w:t>lo</w:t>
      </w:r>
      <w:r>
        <w:rPr>
          <w:rFonts w:ascii="Arial" w:eastAsia="Arial" w:hAnsi="Arial" w:cs="Arial"/>
          <w:b/>
          <w:spacing w:val="2"/>
          <w:sz w:val="19"/>
          <w:szCs w:val="19"/>
        </w:rPr>
        <w:t>ws</w:t>
      </w:r>
      <w:r>
        <w:rPr>
          <w:rFonts w:ascii="Arial" w:eastAsia="Arial" w:hAnsi="Arial" w:cs="Arial"/>
          <w:b/>
          <w:sz w:val="19"/>
          <w:szCs w:val="19"/>
        </w:rPr>
        <w:t>,</w:t>
      </w:r>
      <w:r>
        <w:rPr>
          <w:rFonts w:ascii="Arial" w:eastAsia="Arial" w:hAnsi="Arial" w:cs="Arial"/>
          <w:b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2"/>
          <w:w w:val="102"/>
          <w:sz w:val="19"/>
          <w:szCs w:val="19"/>
        </w:rPr>
        <w:t>a</w:t>
      </w: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p</w:t>
      </w:r>
      <w:r>
        <w:rPr>
          <w:rFonts w:ascii="Arial" w:eastAsia="Arial" w:hAnsi="Arial" w:cs="Arial"/>
          <w:b/>
          <w:spacing w:val="1"/>
          <w:w w:val="102"/>
          <w:sz w:val="19"/>
          <w:szCs w:val="19"/>
        </w:rPr>
        <w:t>p</w:t>
      </w: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ro</w:t>
      </w:r>
      <w:r>
        <w:rPr>
          <w:rFonts w:ascii="Arial" w:eastAsia="Arial" w:hAnsi="Arial" w:cs="Arial"/>
          <w:b/>
          <w:spacing w:val="2"/>
          <w:w w:val="102"/>
          <w:sz w:val="19"/>
          <w:szCs w:val="19"/>
        </w:rPr>
        <w:t>va</w:t>
      </w:r>
      <w:r>
        <w:rPr>
          <w:rFonts w:ascii="Arial" w:eastAsia="Arial" w:hAnsi="Arial" w:cs="Arial"/>
          <w:b/>
          <w:w w:val="102"/>
          <w:sz w:val="19"/>
          <w:szCs w:val="19"/>
        </w:rPr>
        <w:t xml:space="preserve">l </w:t>
      </w:r>
      <w:r>
        <w:rPr>
          <w:rFonts w:ascii="Arial" w:eastAsia="Arial" w:hAnsi="Arial" w:cs="Arial"/>
          <w:b/>
          <w:spacing w:val="1"/>
          <w:sz w:val="19"/>
          <w:szCs w:val="19"/>
        </w:rPr>
        <w:t>p</w:t>
      </w:r>
      <w:r>
        <w:rPr>
          <w:rFonts w:ascii="Arial" w:eastAsia="Arial" w:hAnsi="Arial" w:cs="Arial"/>
          <w:b/>
          <w:spacing w:val="3"/>
          <w:sz w:val="19"/>
          <w:szCs w:val="19"/>
        </w:rPr>
        <w:t>ro</w:t>
      </w:r>
      <w:r>
        <w:rPr>
          <w:rFonts w:ascii="Arial" w:eastAsia="Arial" w:hAnsi="Arial" w:cs="Arial"/>
          <w:b/>
          <w:spacing w:val="2"/>
          <w:sz w:val="19"/>
          <w:szCs w:val="19"/>
        </w:rPr>
        <w:t>cesses</w:t>
      </w:r>
      <w:r>
        <w:rPr>
          <w:rFonts w:ascii="Arial" w:eastAsia="Arial" w:hAnsi="Arial" w:cs="Arial"/>
          <w:b/>
          <w:sz w:val="19"/>
          <w:szCs w:val="19"/>
        </w:rPr>
        <w:t>,</w:t>
      </w:r>
      <w:r>
        <w:rPr>
          <w:rFonts w:ascii="Arial" w:eastAsia="Arial" w:hAnsi="Arial" w:cs="Arial"/>
          <w:b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2"/>
          <w:sz w:val="19"/>
          <w:szCs w:val="19"/>
        </w:rPr>
        <w:t>Esca</w:t>
      </w:r>
      <w:r>
        <w:rPr>
          <w:rFonts w:ascii="Arial" w:eastAsia="Arial" w:hAnsi="Arial" w:cs="Arial"/>
          <w:b/>
          <w:spacing w:val="3"/>
          <w:sz w:val="19"/>
          <w:szCs w:val="19"/>
        </w:rPr>
        <w:t>l</w:t>
      </w:r>
      <w:r>
        <w:rPr>
          <w:rFonts w:ascii="Arial" w:eastAsia="Arial" w:hAnsi="Arial" w:cs="Arial"/>
          <w:b/>
          <w:spacing w:val="2"/>
          <w:sz w:val="19"/>
          <w:szCs w:val="19"/>
        </w:rPr>
        <w:t>a</w:t>
      </w:r>
      <w:r>
        <w:rPr>
          <w:rFonts w:ascii="Arial" w:eastAsia="Arial" w:hAnsi="Arial" w:cs="Arial"/>
          <w:b/>
          <w:sz w:val="19"/>
          <w:szCs w:val="19"/>
        </w:rPr>
        <w:t>t</w:t>
      </w:r>
      <w:r>
        <w:rPr>
          <w:rFonts w:ascii="Arial" w:eastAsia="Arial" w:hAnsi="Arial" w:cs="Arial"/>
          <w:b/>
          <w:spacing w:val="3"/>
          <w:sz w:val="19"/>
          <w:szCs w:val="19"/>
        </w:rPr>
        <w:t>i</w:t>
      </w:r>
      <w:r>
        <w:rPr>
          <w:rFonts w:ascii="Arial" w:eastAsia="Arial" w:hAnsi="Arial" w:cs="Arial"/>
          <w:b/>
          <w:spacing w:val="1"/>
          <w:sz w:val="19"/>
          <w:szCs w:val="19"/>
        </w:rPr>
        <w:t>o</w:t>
      </w:r>
      <w:r>
        <w:rPr>
          <w:rFonts w:ascii="Arial" w:eastAsia="Arial" w:hAnsi="Arial" w:cs="Arial"/>
          <w:b/>
          <w:sz w:val="19"/>
          <w:szCs w:val="19"/>
        </w:rPr>
        <w:t>n</w:t>
      </w:r>
      <w:r>
        <w:rPr>
          <w:rFonts w:ascii="Arial" w:eastAsia="Arial" w:hAnsi="Arial" w:cs="Arial"/>
          <w:b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3"/>
          <w:sz w:val="19"/>
          <w:szCs w:val="19"/>
        </w:rPr>
        <w:t>r</w:t>
      </w:r>
      <w:r>
        <w:rPr>
          <w:rFonts w:ascii="Arial" w:eastAsia="Arial" w:hAnsi="Arial" w:cs="Arial"/>
          <w:b/>
          <w:spacing w:val="1"/>
          <w:sz w:val="19"/>
          <w:szCs w:val="19"/>
        </w:rPr>
        <w:t>u</w:t>
      </w:r>
      <w:r>
        <w:rPr>
          <w:rFonts w:ascii="Arial" w:eastAsia="Arial" w:hAnsi="Arial" w:cs="Arial"/>
          <w:b/>
          <w:spacing w:val="3"/>
          <w:sz w:val="19"/>
          <w:szCs w:val="19"/>
        </w:rPr>
        <w:t>l</w:t>
      </w:r>
      <w:r>
        <w:rPr>
          <w:rFonts w:ascii="Arial" w:eastAsia="Arial" w:hAnsi="Arial" w:cs="Arial"/>
          <w:b/>
          <w:spacing w:val="2"/>
          <w:sz w:val="19"/>
          <w:szCs w:val="19"/>
        </w:rPr>
        <w:t>es</w:t>
      </w:r>
      <w:r>
        <w:rPr>
          <w:rFonts w:ascii="Arial" w:eastAsia="Arial" w:hAnsi="Arial" w:cs="Arial"/>
          <w:b/>
          <w:sz w:val="19"/>
          <w:szCs w:val="19"/>
        </w:rPr>
        <w:t>,</w:t>
      </w:r>
      <w:r>
        <w:rPr>
          <w:rFonts w:ascii="Arial" w:eastAsia="Arial" w:hAnsi="Arial" w:cs="Arial"/>
          <w:b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3"/>
          <w:sz w:val="19"/>
          <w:szCs w:val="19"/>
        </w:rPr>
        <w:t>A</w:t>
      </w:r>
      <w:r>
        <w:rPr>
          <w:rFonts w:ascii="Arial" w:eastAsia="Arial" w:hAnsi="Arial" w:cs="Arial"/>
          <w:b/>
          <w:spacing w:val="2"/>
          <w:sz w:val="19"/>
          <w:szCs w:val="19"/>
        </w:rPr>
        <w:t>s</w:t>
      </w:r>
      <w:r>
        <w:rPr>
          <w:rFonts w:ascii="Arial" w:eastAsia="Arial" w:hAnsi="Arial" w:cs="Arial"/>
          <w:b/>
          <w:sz w:val="19"/>
          <w:szCs w:val="19"/>
        </w:rPr>
        <w:t>s</w:t>
      </w:r>
      <w:r>
        <w:rPr>
          <w:rFonts w:ascii="Arial" w:eastAsia="Arial" w:hAnsi="Arial" w:cs="Arial"/>
          <w:b/>
          <w:spacing w:val="3"/>
          <w:sz w:val="19"/>
          <w:szCs w:val="19"/>
        </w:rPr>
        <w:t>ign</w:t>
      </w:r>
      <w:r>
        <w:rPr>
          <w:rFonts w:ascii="Arial" w:eastAsia="Arial" w:hAnsi="Arial" w:cs="Arial"/>
          <w:b/>
          <w:spacing w:val="2"/>
          <w:sz w:val="19"/>
          <w:szCs w:val="19"/>
        </w:rPr>
        <w:t>me</w:t>
      </w:r>
      <w:r>
        <w:rPr>
          <w:rFonts w:ascii="Arial" w:eastAsia="Arial" w:hAnsi="Arial" w:cs="Arial"/>
          <w:b/>
          <w:spacing w:val="3"/>
          <w:sz w:val="19"/>
          <w:szCs w:val="19"/>
        </w:rPr>
        <w:t>n</w:t>
      </w:r>
      <w:r>
        <w:rPr>
          <w:rFonts w:ascii="Arial" w:eastAsia="Arial" w:hAnsi="Arial" w:cs="Arial"/>
          <w:b/>
          <w:sz w:val="19"/>
          <w:szCs w:val="19"/>
        </w:rPr>
        <w:t>t</w:t>
      </w:r>
      <w:r>
        <w:rPr>
          <w:rFonts w:ascii="Arial" w:eastAsia="Arial" w:hAnsi="Arial" w:cs="Arial"/>
          <w:b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3"/>
          <w:sz w:val="19"/>
          <w:szCs w:val="19"/>
        </w:rPr>
        <w:t>r</w:t>
      </w:r>
      <w:r>
        <w:rPr>
          <w:rFonts w:ascii="Arial" w:eastAsia="Arial" w:hAnsi="Arial" w:cs="Arial"/>
          <w:b/>
          <w:spacing w:val="1"/>
          <w:sz w:val="19"/>
          <w:szCs w:val="19"/>
        </w:rPr>
        <w:t>u</w:t>
      </w:r>
      <w:r>
        <w:rPr>
          <w:rFonts w:ascii="Arial" w:eastAsia="Arial" w:hAnsi="Arial" w:cs="Arial"/>
          <w:b/>
          <w:spacing w:val="3"/>
          <w:sz w:val="19"/>
          <w:szCs w:val="19"/>
        </w:rPr>
        <w:t>l</w:t>
      </w:r>
      <w:r>
        <w:rPr>
          <w:rFonts w:ascii="Arial" w:eastAsia="Arial" w:hAnsi="Arial" w:cs="Arial"/>
          <w:b/>
          <w:spacing w:val="2"/>
          <w:sz w:val="19"/>
          <w:szCs w:val="19"/>
        </w:rPr>
        <w:t>e</w:t>
      </w:r>
      <w:r>
        <w:rPr>
          <w:rFonts w:ascii="Arial" w:eastAsia="Arial" w:hAnsi="Arial" w:cs="Arial"/>
          <w:b/>
          <w:sz w:val="19"/>
          <w:szCs w:val="19"/>
        </w:rPr>
        <w:t>s,</w:t>
      </w:r>
      <w:r>
        <w:rPr>
          <w:rFonts w:ascii="Arial" w:eastAsia="Arial" w:hAnsi="Arial" w:cs="Arial"/>
          <w:b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2"/>
          <w:sz w:val="19"/>
          <w:szCs w:val="19"/>
        </w:rPr>
        <w:t>va</w:t>
      </w:r>
      <w:r>
        <w:rPr>
          <w:rFonts w:ascii="Arial" w:eastAsia="Arial" w:hAnsi="Arial" w:cs="Arial"/>
          <w:b/>
          <w:spacing w:val="1"/>
          <w:sz w:val="19"/>
          <w:szCs w:val="19"/>
        </w:rPr>
        <w:t>l</w:t>
      </w:r>
      <w:r>
        <w:rPr>
          <w:rFonts w:ascii="Arial" w:eastAsia="Arial" w:hAnsi="Arial" w:cs="Arial"/>
          <w:b/>
          <w:spacing w:val="3"/>
          <w:sz w:val="19"/>
          <w:szCs w:val="19"/>
        </w:rPr>
        <w:t>id</w:t>
      </w:r>
      <w:r>
        <w:rPr>
          <w:rFonts w:ascii="Arial" w:eastAsia="Arial" w:hAnsi="Arial" w:cs="Arial"/>
          <w:b/>
          <w:spacing w:val="2"/>
          <w:sz w:val="19"/>
          <w:szCs w:val="19"/>
        </w:rPr>
        <w:t>a</w:t>
      </w:r>
      <w:r>
        <w:rPr>
          <w:rFonts w:ascii="Arial" w:eastAsia="Arial" w:hAnsi="Arial" w:cs="Arial"/>
          <w:b/>
          <w:sz w:val="19"/>
          <w:szCs w:val="19"/>
        </w:rPr>
        <w:t>t</w:t>
      </w:r>
      <w:r>
        <w:rPr>
          <w:rFonts w:ascii="Arial" w:eastAsia="Arial" w:hAnsi="Arial" w:cs="Arial"/>
          <w:b/>
          <w:spacing w:val="3"/>
          <w:sz w:val="19"/>
          <w:szCs w:val="19"/>
        </w:rPr>
        <w:t>i</w:t>
      </w:r>
      <w:r>
        <w:rPr>
          <w:rFonts w:ascii="Arial" w:eastAsia="Arial" w:hAnsi="Arial" w:cs="Arial"/>
          <w:b/>
          <w:spacing w:val="1"/>
          <w:sz w:val="19"/>
          <w:szCs w:val="19"/>
        </w:rPr>
        <w:t>o</w:t>
      </w:r>
      <w:r>
        <w:rPr>
          <w:rFonts w:ascii="Arial" w:eastAsia="Arial" w:hAnsi="Arial" w:cs="Arial"/>
          <w:b/>
          <w:sz w:val="19"/>
          <w:szCs w:val="19"/>
        </w:rPr>
        <w:t>n</w:t>
      </w:r>
      <w:r>
        <w:rPr>
          <w:rFonts w:ascii="Arial" w:eastAsia="Arial" w:hAnsi="Arial" w:cs="Arial"/>
          <w:b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3"/>
          <w:sz w:val="19"/>
          <w:szCs w:val="19"/>
        </w:rPr>
        <w:t>r</w:t>
      </w:r>
      <w:r>
        <w:rPr>
          <w:rFonts w:ascii="Arial" w:eastAsia="Arial" w:hAnsi="Arial" w:cs="Arial"/>
          <w:b/>
          <w:spacing w:val="1"/>
          <w:sz w:val="19"/>
          <w:szCs w:val="19"/>
        </w:rPr>
        <w:t>u</w:t>
      </w:r>
      <w:r>
        <w:rPr>
          <w:rFonts w:ascii="Arial" w:eastAsia="Arial" w:hAnsi="Arial" w:cs="Arial"/>
          <w:b/>
          <w:spacing w:val="3"/>
          <w:sz w:val="19"/>
          <w:szCs w:val="19"/>
        </w:rPr>
        <w:t>l</w:t>
      </w:r>
      <w:r>
        <w:rPr>
          <w:rFonts w:ascii="Arial" w:eastAsia="Arial" w:hAnsi="Arial" w:cs="Arial"/>
          <w:b/>
          <w:spacing w:val="2"/>
          <w:sz w:val="19"/>
          <w:szCs w:val="19"/>
        </w:rPr>
        <w:t>e</w:t>
      </w:r>
      <w:r>
        <w:rPr>
          <w:rFonts w:ascii="Arial" w:eastAsia="Arial" w:hAnsi="Arial" w:cs="Arial"/>
          <w:b/>
          <w:sz w:val="19"/>
          <w:szCs w:val="19"/>
        </w:rPr>
        <w:t>s,</w:t>
      </w:r>
      <w:r>
        <w:rPr>
          <w:rFonts w:ascii="Arial" w:eastAsia="Arial" w:hAnsi="Arial" w:cs="Arial"/>
          <w:b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4"/>
          <w:sz w:val="19"/>
          <w:szCs w:val="19"/>
        </w:rPr>
        <w:t>E</w:t>
      </w:r>
      <w:r>
        <w:rPr>
          <w:rFonts w:ascii="Arial" w:eastAsia="Arial" w:hAnsi="Arial" w:cs="Arial"/>
          <w:b/>
          <w:spacing w:val="2"/>
          <w:sz w:val="19"/>
          <w:szCs w:val="19"/>
        </w:rPr>
        <w:t>ma</w:t>
      </w:r>
      <w:r>
        <w:rPr>
          <w:rFonts w:ascii="Arial" w:eastAsia="Arial" w:hAnsi="Arial" w:cs="Arial"/>
          <w:b/>
          <w:spacing w:val="1"/>
          <w:sz w:val="19"/>
          <w:szCs w:val="19"/>
        </w:rPr>
        <w:t>i</w:t>
      </w:r>
      <w:r>
        <w:rPr>
          <w:rFonts w:ascii="Arial" w:eastAsia="Arial" w:hAnsi="Arial" w:cs="Arial"/>
          <w:b/>
          <w:sz w:val="19"/>
          <w:szCs w:val="19"/>
        </w:rPr>
        <w:t>l</w:t>
      </w:r>
      <w:r>
        <w:rPr>
          <w:rFonts w:ascii="Arial" w:eastAsia="Arial" w:hAnsi="Arial" w:cs="Arial"/>
          <w:b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2"/>
          <w:sz w:val="19"/>
          <w:szCs w:val="19"/>
        </w:rPr>
        <w:t>se</w:t>
      </w:r>
      <w:r>
        <w:rPr>
          <w:rFonts w:ascii="Arial" w:eastAsia="Arial" w:hAnsi="Arial" w:cs="Arial"/>
          <w:b/>
          <w:spacing w:val="3"/>
          <w:sz w:val="19"/>
          <w:szCs w:val="19"/>
        </w:rPr>
        <w:t>r</w:t>
      </w:r>
      <w:r>
        <w:rPr>
          <w:rFonts w:ascii="Arial" w:eastAsia="Arial" w:hAnsi="Arial" w:cs="Arial"/>
          <w:b/>
          <w:sz w:val="19"/>
          <w:szCs w:val="19"/>
        </w:rPr>
        <w:t>v</w:t>
      </w:r>
      <w:r>
        <w:rPr>
          <w:rFonts w:ascii="Arial" w:eastAsia="Arial" w:hAnsi="Arial" w:cs="Arial"/>
          <w:b/>
          <w:spacing w:val="3"/>
          <w:sz w:val="19"/>
          <w:szCs w:val="19"/>
        </w:rPr>
        <w:t>i</w:t>
      </w:r>
      <w:r>
        <w:rPr>
          <w:rFonts w:ascii="Arial" w:eastAsia="Arial" w:hAnsi="Arial" w:cs="Arial"/>
          <w:b/>
          <w:spacing w:val="4"/>
          <w:sz w:val="19"/>
          <w:szCs w:val="19"/>
        </w:rPr>
        <w:t>c</w:t>
      </w:r>
      <w:r>
        <w:rPr>
          <w:rFonts w:ascii="Arial" w:eastAsia="Arial" w:hAnsi="Arial" w:cs="Arial"/>
          <w:b/>
          <w:spacing w:val="2"/>
          <w:sz w:val="19"/>
          <w:szCs w:val="19"/>
        </w:rPr>
        <w:t>es</w:t>
      </w:r>
      <w:r>
        <w:rPr>
          <w:rFonts w:ascii="Arial" w:eastAsia="Arial" w:hAnsi="Arial" w:cs="Arial"/>
          <w:b/>
          <w:sz w:val="19"/>
          <w:szCs w:val="19"/>
        </w:rPr>
        <w:t>,</w:t>
      </w:r>
      <w:r>
        <w:rPr>
          <w:rFonts w:ascii="Arial" w:eastAsia="Arial" w:hAnsi="Arial" w:cs="Arial"/>
          <w:b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d</w:t>
      </w:r>
      <w:r>
        <w:rPr>
          <w:rFonts w:ascii="Arial" w:eastAsia="Arial" w:hAnsi="Arial" w:cs="Arial"/>
          <w:b/>
          <w:spacing w:val="2"/>
          <w:w w:val="102"/>
          <w:sz w:val="19"/>
          <w:szCs w:val="19"/>
        </w:rPr>
        <w:t>at</w:t>
      </w:r>
      <w:r>
        <w:rPr>
          <w:rFonts w:ascii="Arial" w:eastAsia="Arial" w:hAnsi="Arial" w:cs="Arial"/>
          <w:b/>
          <w:w w:val="102"/>
          <w:sz w:val="19"/>
          <w:szCs w:val="19"/>
        </w:rPr>
        <w:t xml:space="preserve">a </w:t>
      </w:r>
      <w:r>
        <w:rPr>
          <w:rFonts w:ascii="Arial" w:eastAsia="Arial" w:hAnsi="Arial" w:cs="Arial"/>
          <w:b/>
          <w:spacing w:val="2"/>
          <w:sz w:val="19"/>
          <w:szCs w:val="19"/>
        </w:rPr>
        <w:t>m</w:t>
      </w:r>
      <w:r>
        <w:rPr>
          <w:rFonts w:ascii="Arial" w:eastAsia="Arial" w:hAnsi="Arial" w:cs="Arial"/>
          <w:b/>
          <w:spacing w:val="3"/>
          <w:sz w:val="19"/>
          <w:szCs w:val="19"/>
        </w:rPr>
        <w:t>i</w:t>
      </w:r>
      <w:r>
        <w:rPr>
          <w:rFonts w:ascii="Arial" w:eastAsia="Arial" w:hAnsi="Arial" w:cs="Arial"/>
          <w:b/>
          <w:spacing w:val="1"/>
          <w:sz w:val="19"/>
          <w:szCs w:val="19"/>
        </w:rPr>
        <w:t>g</w:t>
      </w:r>
      <w:r>
        <w:rPr>
          <w:rFonts w:ascii="Arial" w:eastAsia="Arial" w:hAnsi="Arial" w:cs="Arial"/>
          <w:b/>
          <w:spacing w:val="3"/>
          <w:sz w:val="19"/>
          <w:szCs w:val="19"/>
        </w:rPr>
        <w:t>r</w:t>
      </w:r>
      <w:r>
        <w:rPr>
          <w:rFonts w:ascii="Arial" w:eastAsia="Arial" w:hAnsi="Arial" w:cs="Arial"/>
          <w:b/>
          <w:spacing w:val="2"/>
          <w:sz w:val="19"/>
          <w:szCs w:val="19"/>
        </w:rPr>
        <w:t>a</w:t>
      </w:r>
      <w:r>
        <w:rPr>
          <w:rFonts w:ascii="Arial" w:eastAsia="Arial" w:hAnsi="Arial" w:cs="Arial"/>
          <w:b/>
          <w:sz w:val="19"/>
          <w:szCs w:val="19"/>
        </w:rPr>
        <w:t>t</w:t>
      </w:r>
      <w:r>
        <w:rPr>
          <w:rFonts w:ascii="Arial" w:eastAsia="Arial" w:hAnsi="Arial" w:cs="Arial"/>
          <w:b/>
          <w:spacing w:val="3"/>
          <w:sz w:val="19"/>
          <w:szCs w:val="19"/>
        </w:rPr>
        <w:t>io</w:t>
      </w:r>
      <w:r>
        <w:rPr>
          <w:rFonts w:ascii="Arial" w:eastAsia="Arial" w:hAnsi="Arial" w:cs="Arial"/>
          <w:b/>
          <w:sz w:val="19"/>
          <w:szCs w:val="19"/>
        </w:rPr>
        <w:t>n</w:t>
      </w:r>
      <w:r>
        <w:rPr>
          <w:rFonts w:ascii="Arial" w:eastAsia="Arial" w:hAnsi="Arial" w:cs="Arial"/>
          <w:b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2"/>
          <w:sz w:val="19"/>
          <w:szCs w:val="19"/>
        </w:rPr>
        <w:t>ac</w:t>
      </w:r>
      <w:r>
        <w:rPr>
          <w:rFonts w:ascii="Arial" w:eastAsia="Arial" w:hAnsi="Arial" w:cs="Arial"/>
          <w:b/>
          <w:sz w:val="19"/>
          <w:szCs w:val="19"/>
        </w:rPr>
        <w:t>t</w:t>
      </w:r>
      <w:r>
        <w:rPr>
          <w:rFonts w:ascii="Arial" w:eastAsia="Arial" w:hAnsi="Arial" w:cs="Arial"/>
          <w:b/>
          <w:spacing w:val="3"/>
          <w:sz w:val="19"/>
          <w:szCs w:val="19"/>
        </w:rPr>
        <w:t>i</w:t>
      </w:r>
      <w:r>
        <w:rPr>
          <w:rFonts w:ascii="Arial" w:eastAsia="Arial" w:hAnsi="Arial" w:cs="Arial"/>
          <w:b/>
          <w:spacing w:val="2"/>
          <w:sz w:val="19"/>
          <w:szCs w:val="19"/>
        </w:rPr>
        <w:t>v</w:t>
      </w:r>
      <w:r>
        <w:rPr>
          <w:rFonts w:ascii="Arial" w:eastAsia="Arial" w:hAnsi="Arial" w:cs="Arial"/>
          <w:b/>
          <w:spacing w:val="1"/>
          <w:sz w:val="19"/>
          <w:szCs w:val="19"/>
        </w:rPr>
        <w:t>i</w:t>
      </w:r>
      <w:r>
        <w:rPr>
          <w:rFonts w:ascii="Arial" w:eastAsia="Arial" w:hAnsi="Arial" w:cs="Arial"/>
          <w:b/>
          <w:sz w:val="19"/>
          <w:szCs w:val="19"/>
        </w:rPr>
        <w:t>t</w:t>
      </w:r>
      <w:r>
        <w:rPr>
          <w:rFonts w:ascii="Arial" w:eastAsia="Arial" w:hAnsi="Arial" w:cs="Arial"/>
          <w:b/>
          <w:spacing w:val="3"/>
          <w:sz w:val="19"/>
          <w:szCs w:val="19"/>
        </w:rPr>
        <w:t>i</w:t>
      </w:r>
      <w:r>
        <w:rPr>
          <w:rFonts w:ascii="Arial" w:eastAsia="Arial" w:hAnsi="Arial" w:cs="Arial"/>
          <w:b/>
          <w:spacing w:val="2"/>
          <w:sz w:val="19"/>
          <w:szCs w:val="19"/>
        </w:rPr>
        <w:t>es</w:t>
      </w:r>
      <w:r>
        <w:rPr>
          <w:rFonts w:ascii="Arial" w:eastAsia="Arial" w:hAnsi="Arial" w:cs="Arial"/>
          <w:b/>
          <w:sz w:val="19"/>
          <w:szCs w:val="19"/>
        </w:rPr>
        <w:t>,</w:t>
      </w:r>
      <w:r>
        <w:rPr>
          <w:rFonts w:ascii="Arial" w:eastAsia="Arial" w:hAnsi="Arial" w:cs="Arial"/>
          <w:b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2"/>
          <w:sz w:val="19"/>
          <w:szCs w:val="19"/>
        </w:rPr>
        <w:t>c</w:t>
      </w:r>
      <w:r>
        <w:rPr>
          <w:rFonts w:ascii="Arial" w:eastAsia="Arial" w:hAnsi="Arial" w:cs="Arial"/>
          <w:b/>
          <w:spacing w:val="3"/>
          <w:sz w:val="19"/>
          <w:szCs w:val="19"/>
        </w:rPr>
        <w:t>u</w:t>
      </w:r>
      <w:r>
        <w:rPr>
          <w:rFonts w:ascii="Arial" w:eastAsia="Arial" w:hAnsi="Arial" w:cs="Arial"/>
          <w:b/>
          <w:spacing w:val="2"/>
          <w:sz w:val="19"/>
          <w:szCs w:val="19"/>
        </w:rPr>
        <w:t>st</w:t>
      </w:r>
      <w:r>
        <w:rPr>
          <w:rFonts w:ascii="Arial" w:eastAsia="Arial" w:hAnsi="Arial" w:cs="Arial"/>
          <w:b/>
          <w:spacing w:val="3"/>
          <w:sz w:val="19"/>
          <w:szCs w:val="19"/>
        </w:rPr>
        <w:t>o</w:t>
      </w:r>
      <w:r>
        <w:rPr>
          <w:rFonts w:ascii="Arial" w:eastAsia="Arial" w:hAnsi="Arial" w:cs="Arial"/>
          <w:b/>
          <w:sz w:val="19"/>
          <w:szCs w:val="19"/>
        </w:rPr>
        <w:t>m</w:t>
      </w:r>
      <w:r>
        <w:rPr>
          <w:rFonts w:ascii="Arial" w:eastAsia="Arial" w:hAnsi="Arial" w:cs="Arial"/>
          <w:b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3"/>
          <w:sz w:val="19"/>
          <w:szCs w:val="19"/>
        </w:rPr>
        <w:t>p</w:t>
      </w:r>
      <w:r>
        <w:rPr>
          <w:rFonts w:ascii="Arial" w:eastAsia="Arial" w:hAnsi="Arial" w:cs="Arial"/>
          <w:b/>
          <w:spacing w:val="2"/>
          <w:sz w:val="19"/>
          <w:szCs w:val="19"/>
        </w:rPr>
        <w:t>a</w:t>
      </w:r>
      <w:r>
        <w:rPr>
          <w:rFonts w:ascii="Arial" w:eastAsia="Arial" w:hAnsi="Arial" w:cs="Arial"/>
          <w:b/>
          <w:spacing w:val="3"/>
          <w:sz w:val="19"/>
          <w:szCs w:val="19"/>
        </w:rPr>
        <w:t>g</w:t>
      </w:r>
      <w:r>
        <w:rPr>
          <w:rFonts w:ascii="Arial" w:eastAsia="Arial" w:hAnsi="Arial" w:cs="Arial"/>
          <w:b/>
          <w:sz w:val="19"/>
          <w:szCs w:val="19"/>
        </w:rPr>
        <w:t>e</w:t>
      </w:r>
      <w:r>
        <w:rPr>
          <w:rFonts w:ascii="Arial" w:eastAsia="Arial" w:hAnsi="Arial" w:cs="Arial"/>
          <w:b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3"/>
          <w:sz w:val="19"/>
          <w:szCs w:val="19"/>
        </w:rPr>
        <w:t>l</w:t>
      </w:r>
      <w:r>
        <w:rPr>
          <w:rFonts w:ascii="Arial" w:eastAsia="Arial" w:hAnsi="Arial" w:cs="Arial"/>
          <w:b/>
          <w:spacing w:val="2"/>
          <w:sz w:val="19"/>
          <w:szCs w:val="19"/>
        </w:rPr>
        <w:t>ay</w:t>
      </w:r>
      <w:r>
        <w:rPr>
          <w:rFonts w:ascii="Arial" w:eastAsia="Arial" w:hAnsi="Arial" w:cs="Arial"/>
          <w:b/>
          <w:spacing w:val="3"/>
          <w:sz w:val="19"/>
          <w:szCs w:val="19"/>
        </w:rPr>
        <w:t>ou</w:t>
      </w:r>
      <w:r>
        <w:rPr>
          <w:rFonts w:ascii="Arial" w:eastAsia="Arial" w:hAnsi="Arial" w:cs="Arial"/>
          <w:b/>
          <w:spacing w:val="2"/>
          <w:sz w:val="19"/>
          <w:szCs w:val="19"/>
        </w:rPr>
        <w:t>t</w:t>
      </w:r>
      <w:r>
        <w:rPr>
          <w:rFonts w:ascii="Arial" w:eastAsia="Arial" w:hAnsi="Arial" w:cs="Arial"/>
          <w:b/>
          <w:sz w:val="19"/>
          <w:szCs w:val="19"/>
        </w:rPr>
        <w:t>s,</w:t>
      </w:r>
      <w:r>
        <w:rPr>
          <w:rFonts w:ascii="Arial" w:eastAsia="Arial" w:hAnsi="Arial" w:cs="Arial"/>
          <w:b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2"/>
          <w:sz w:val="19"/>
          <w:szCs w:val="19"/>
        </w:rPr>
        <w:t>c</w:t>
      </w:r>
      <w:r>
        <w:rPr>
          <w:rFonts w:ascii="Arial" w:eastAsia="Arial" w:hAnsi="Arial" w:cs="Arial"/>
          <w:b/>
          <w:spacing w:val="3"/>
          <w:sz w:val="19"/>
          <w:szCs w:val="19"/>
        </w:rPr>
        <w:t>u</w:t>
      </w:r>
      <w:r>
        <w:rPr>
          <w:rFonts w:ascii="Arial" w:eastAsia="Arial" w:hAnsi="Arial" w:cs="Arial"/>
          <w:b/>
          <w:spacing w:val="2"/>
          <w:sz w:val="19"/>
          <w:szCs w:val="19"/>
        </w:rPr>
        <w:t>st</w:t>
      </w:r>
      <w:r>
        <w:rPr>
          <w:rFonts w:ascii="Arial" w:eastAsia="Arial" w:hAnsi="Arial" w:cs="Arial"/>
          <w:b/>
          <w:spacing w:val="3"/>
          <w:sz w:val="19"/>
          <w:szCs w:val="19"/>
        </w:rPr>
        <w:t>o</w:t>
      </w:r>
      <w:r>
        <w:rPr>
          <w:rFonts w:ascii="Arial" w:eastAsia="Arial" w:hAnsi="Arial" w:cs="Arial"/>
          <w:b/>
          <w:sz w:val="19"/>
          <w:szCs w:val="19"/>
        </w:rPr>
        <w:t>m</w:t>
      </w:r>
      <w:r>
        <w:rPr>
          <w:rFonts w:ascii="Arial" w:eastAsia="Arial" w:hAnsi="Arial" w:cs="Arial"/>
          <w:b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f</w:t>
      </w:r>
      <w:r>
        <w:rPr>
          <w:rFonts w:ascii="Arial" w:eastAsia="Arial" w:hAnsi="Arial" w:cs="Arial"/>
          <w:b/>
          <w:spacing w:val="3"/>
          <w:sz w:val="19"/>
          <w:szCs w:val="19"/>
        </w:rPr>
        <w:t>i</w:t>
      </w:r>
      <w:r>
        <w:rPr>
          <w:rFonts w:ascii="Arial" w:eastAsia="Arial" w:hAnsi="Arial" w:cs="Arial"/>
          <w:b/>
          <w:sz w:val="19"/>
          <w:szCs w:val="19"/>
        </w:rPr>
        <w:t>e</w:t>
      </w:r>
      <w:r>
        <w:rPr>
          <w:rFonts w:ascii="Arial" w:eastAsia="Arial" w:hAnsi="Arial" w:cs="Arial"/>
          <w:b/>
          <w:spacing w:val="3"/>
          <w:sz w:val="19"/>
          <w:szCs w:val="19"/>
        </w:rPr>
        <w:t>ld</w:t>
      </w:r>
      <w:r>
        <w:rPr>
          <w:rFonts w:ascii="Arial" w:eastAsia="Arial" w:hAnsi="Arial" w:cs="Arial"/>
          <w:b/>
          <w:sz w:val="19"/>
          <w:szCs w:val="19"/>
        </w:rPr>
        <w:t>s</w:t>
      </w:r>
      <w:r>
        <w:rPr>
          <w:rFonts w:ascii="Arial" w:eastAsia="Arial" w:hAnsi="Arial" w:cs="Arial"/>
          <w:b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andar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w w:val="103"/>
          <w:sz w:val="19"/>
          <w:szCs w:val="19"/>
        </w:rPr>
        <w:t>f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u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n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c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ional</w:t>
      </w:r>
      <w:r>
        <w:rPr>
          <w:rFonts w:ascii="Arial" w:eastAsia="Arial" w:hAnsi="Arial" w:cs="Arial"/>
          <w:w w:val="102"/>
          <w:sz w:val="19"/>
          <w:szCs w:val="19"/>
        </w:rPr>
        <w:t>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ty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FE0066" w:rsidRDefault="00032752">
      <w:pPr>
        <w:tabs>
          <w:tab w:val="left" w:pos="900"/>
        </w:tabs>
        <w:spacing w:before="13" w:line="248" w:lineRule="auto"/>
        <w:ind w:left="919" w:right="511" w:hanging="360"/>
        <w:rPr>
          <w:rFonts w:ascii="Arial" w:eastAsia="Arial" w:hAnsi="Arial" w:cs="Arial"/>
          <w:sz w:val="19"/>
          <w:szCs w:val="19"/>
        </w:rPr>
      </w:pPr>
      <w:r>
        <w:rPr>
          <w:rFonts w:ascii="Symbol" w:eastAsia="Symbol" w:hAnsi="Symbol" w:cs="Symbol"/>
          <w:sz w:val="19"/>
          <w:szCs w:val="19"/>
        </w:rPr>
        <w:t></w:t>
      </w:r>
      <w:r>
        <w:rPr>
          <w:rFonts w:ascii="Symbol" w:eastAsia="Symbol" w:hAnsi="Symbol" w:cs="Symbol"/>
          <w:spacing w:val="-46"/>
          <w:sz w:val="19"/>
          <w:szCs w:val="19"/>
        </w:rPr>
        <w:t></w:t>
      </w:r>
      <w:r>
        <w:rPr>
          <w:sz w:val="19"/>
          <w:szCs w:val="19"/>
        </w:rPr>
        <w:tab/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xc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lle</w:t>
      </w:r>
      <w:r>
        <w:rPr>
          <w:rFonts w:ascii="Arial" w:eastAsia="Arial" w:hAnsi="Arial" w:cs="Arial"/>
          <w:sz w:val="19"/>
          <w:szCs w:val="19"/>
        </w:rPr>
        <w:t>nt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mm</w:t>
      </w:r>
      <w:r>
        <w:rPr>
          <w:rFonts w:ascii="Arial" w:eastAsia="Arial" w:hAnsi="Arial" w:cs="Arial"/>
          <w:spacing w:val="2"/>
          <w:sz w:val="19"/>
          <w:szCs w:val="19"/>
        </w:rPr>
        <w:t>uni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io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-per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ona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k</w:t>
      </w:r>
      <w:r>
        <w:rPr>
          <w:rFonts w:ascii="Arial" w:eastAsia="Arial" w:hAnsi="Arial" w:cs="Arial"/>
          <w:spacing w:val="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l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;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or</w:t>
      </w:r>
      <w:r>
        <w:rPr>
          <w:rFonts w:ascii="Arial" w:eastAsia="Arial" w:hAnsi="Arial" w:cs="Arial"/>
          <w:spacing w:val="1"/>
          <w:sz w:val="19"/>
          <w:szCs w:val="19"/>
        </w:rPr>
        <w:t>k</w:t>
      </w:r>
      <w:r>
        <w:rPr>
          <w:rFonts w:ascii="Arial" w:eastAsia="Arial" w:hAnsi="Arial" w:cs="Arial"/>
          <w:spacing w:val="2"/>
          <w:sz w:val="19"/>
          <w:szCs w:val="19"/>
        </w:rPr>
        <w:t>in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bo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rg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 xml:space="preserve">and </w:t>
      </w:r>
      <w:r>
        <w:rPr>
          <w:rFonts w:ascii="Arial" w:eastAsia="Arial" w:hAnsi="Arial" w:cs="Arial"/>
          <w:spacing w:val="3"/>
          <w:sz w:val="19"/>
          <w:szCs w:val="19"/>
        </w:rPr>
        <w:t>sm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ll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en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v</w:t>
      </w:r>
      <w:r>
        <w:rPr>
          <w:rFonts w:ascii="Arial" w:eastAsia="Arial" w:hAnsi="Arial" w:cs="Arial"/>
          <w:w w:val="102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ron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m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n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s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FE0066" w:rsidRDefault="00FE0066">
      <w:pPr>
        <w:spacing w:before="6" w:line="260" w:lineRule="exact"/>
        <w:rPr>
          <w:sz w:val="26"/>
          <w:szCs w:val="26"/>
        </w:rPr>
      </w:pPr>
    </w:p>
    <w:p w:rsidR="00D67BDA" w:rsidRPr="00D67BDA" w:rsidRDefault="00D67BDA" w:rsidP="00D67BDA">
      <w:pPr>
        <w:pStyle w:val="p2"/>
        <w:spacing w:before="20" w:after="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</w:t>
      </w:r>
      <w:r w:rsidRPr="00D67BDA">
        <w:rPr>
          <w:rFonts w:ascii="Arial" w:hAnsi="Arial" w:cs="Arial"/>
          <w:sz w:val="19"/>
          <w:szCs w:val="19"/>
        </w:rPr>
        <w:t>TECHNICAL SKILLS</w:t>
      </w:r>
    </w:p>
    <w:p w:rsidR="00D67BDA" w:rsidRPr="00D67BDA" w:rsidRDefault="00D67BDA" w:rsidP="00D67BDA">
      <w:pPr>
        <w:spacing w:before="20" w:after="20"/>
        <w:rPr>
          <w:rFonts w:ascii="Arial" w:hAnsi="Arial" w:cs="Arial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9"/>
        <w:gridCol w:w="7481"/>
      </w:tblGrid>
      <w:tr w:rsidR="00D67BDA" w:rsidRPr="00D67BDA" w:rsidTr="007177D1">
        <w:tc>
          <w:tcPr>
            <w:tcW w:w="1998" w:type="dxa"/>
          </w:tcPr>
          <w:p w:rsidR="00D67BDA" w:rsidRPr="00D67BDA" w:rsidRDefault="00D67BDA" w:rsidP="007177D1">
            <w:pPr>
              <w:spacing w:before="20" w:after="20"/>
              <w:rPr>
                <w:rFonts w:ascii="Arial" w:hAnsi="Arial" w:cs="Arial"/>
                <w:sz w:val="19"/>
                <w:szCs w:val="19"/>
              </w:rPr>
            </w:pPr>
            <w:r w:rsidRPr="00D67BDA">
              <w:rPr>
                <w:rFonts w:ascii="Arial" w:hAnsi="Arial" w:cs="Arial"/>
                <w:b/>
                <w:bCs/>
                <w:sz w:val="19"/>
                <w:szCs w:val="19"/>
              </w:rPr>
              <w:t>Sales Force Technologies</w:t>
            </w:r>
          </w:p>
        </w:tc>
        <w:tc>
          <w:tcPr>
            <w:tcW w:w="7578" w:type="dxa"/>
          </w:tcPr>
          <w:p w:rsidR="00D67BDA" w:rsidRPr="00D67BDA" w:rsidRDefault="00D67BDA" w:rsidP="007177D1">
            <w:pPr>
              <w:spacing w:before="20" w:after="2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D67BDA">
              <w:rPr>
                <w:rFonts w:ascii="Arial" w:hAnsi="Arial" w:cs="Arial"/>
                <w:bCs/>
                <w:sz w:val="19"/>
                <w:szCs w:val="19"/>
              </w:rPr>
              <w:t>S</w:t>
            </w:r>
            <w:r w:rsidRPr="00D67BDA">
              <w:rPr>
                <w:rFonts w:ascii="Arial" w:hAnsi="Arial" w:cs="Arial"/>
                <w:sz w:val="19"/>
                <w:szCs w:val="19"/>
              </w:rPr>
              <w:t>ales Force CRM,Apex Language, Apex Classes /  Controllers, Apex Triggers, SOQL, SOSL, Visual Force Pages ,Components, S Controls, Apex Web Services,                                              AJAX, Workflow &amp; Approvals, Reports and Dash Boards, Custom Objects</w:t>
            </w:r>
          </w:p>
        </w:tc>
      </w:tr>
      <w:tr w:rsidR="00D67BDA" w:rsidRPr="00D67BDA" w:rsidTr="007177D1">
        <w:tc>
          <w:tcPr>
            <w:tcW w:w="1998" w:type="dxa"/>
          </w:tcPr>
          <w:p w:rsidR="00D67BDA" w:rsidRPr="00D67BDA" w:rsidRDefault="00D67BDA" w:rsidP="007177D1">
            <w:pPr>
              <w:spacing w:before="20" w:after="20"/>
              <w:rPr>
                <w:rFonts w:ascii="Arial" w:hAnsi="Arial" w:cs="Arial"/>
                <w:sz w:val="19"/>
                <w:szCs w:val="19"/>
              </w:rPr>
            </w:pPr>
            <w:r w:rsidRPr="00D67BDA">
              <w:rPr>
                <w:rFonts w:ascii="Arial" w:hAnsi="Arial" w:cs="Arial"/>
                <w:b/>
                <w:bCs/>
                <w:sz w:val="19"/>
                <w:szCs w:val="19"/>
              </w:rPr>
              <w:t>Sales Force Tools</w:t>
            </w:r>
          </w:p>
        </w:tc>
        <w:tc>
          <w:tcPr>
            <w:tcW w:w="7578" w:type="dxa"/>
          </w:tcPr>
          <w:p w:rsidR="00D67BDA" w:rsidRPr="00D67BDA" w:rsidRDefault="00D67BDA" w:rsidP="007177D1">
            <w:pPr>
              <w:spacing w:before="20" w:after="2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D67BDA">
              <w:rPr>
                <w:rFonts w:ascii="Arial" w:hAnsi="Arial" w:cs="Arial"/>
                <w:bCs/>
                <w:sz w:val="19"/>
                <w:szCs w:val="19"/>
              </w:rPr>
              <w:t xml:space="preserve">Data Loader, </w:t>
            </w:r>
            <w:r w:rsidRPr="00D67BDA">
              <w:rPr>
                <w:rFonts w:ascii="Arial" w:hAnsi="Arial" w:cs="Arial"/>
                <w:sz w:val="19"/>
                <w:szCs w:val="19"/>
              </w:rPr>
              <w:t>Eclipse, Force.com Eclipse IDE Plug-in, Force.com Explorer, Connect Offline, Force.com Migration Tool</w:t>
            </w:r>
          </w:p>
        </w:tc>
      </w:tr>
      <w:tr w:rsidR="00D67BDA" w:rsidRPr="00D67BDA" w:rsidTr="007177D1">
        <w:tc>
          <w:tcPr>
            <w:tcW w:w="1998" w:type="dxa"/>
          </w:tcPr>
          <w:p w:rsidR="00D67BDA" w:rsidRPr="00D67BDA" w:rsidRDefault="00D67BDA" w:rsidP="007177D1">
            <w:pPr>
              <w:spacing w:before="20" w:after="20"/>
              <w:rPr>
                <w:rFonts w:ascii="Arial" w:hAnsi="Arial" w:cs="Arial"/>
                <w:sz w:val="19"/>
                <w:szCs w:val="19"/>
              </w:rPr>
            </w:pPr>
            <w:r w:rsidRPr="00D67BDA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Languages</w:t>
            </w:r>
          </w:p>
        </w:tc>
        <w:tc>
          <w:tcPr>
            <w:tcW w:w="7578" w:type="dxa"/>
          </w:tcPr>
          <w:p w:rsidR="00D67BDA" w:rsidRPr="00D67BDA" w:rsidRDefault="00D67BDA" w:rsidP="007177D1">
            <w:pPr>
              <w:spacing w:before="20" w:after="20"/>
              <w:rPr>
                <w:rFonts w:ascii="Arial" w:hAnsi="Arial" w:cs="Arial"/>
                <w:sz w:val="19"/>
                <w:szCs w:val="19"/>
              </w:rPr>
            </w:pPr>
            <w:r w:rsidRPr="00D67BDA">
              <w:rPr>
                <w:rFonts w:ascii="Arial" w:hAnsi="Arial" w:cs="Arial"/>
                <w:sz w:val="19"/>
                <w:szCs w:val="19"/>
              </w:rPr>
              <w:t>Apex, C, C++, Java, UML,SQL</w:t>
            </w:r>
          </w:p>
        </w:tc>
      </w:tr>
      <w:tr w:rsidR="00D67BDA" w:rsidRPr="00D67BDA" w:rsidTr="007177D1">
        <w:tc>
          <w:tcPr>
            <w:tcW w:w="1998" w:type="dxa"/>
          </w:tcPr>
          <w:p w:rsidR="00D67BDA" w:rsidRPr="00D67BDA" w:rsidRDefault="00D67BDA" w:rsidP="007177D1">
            <w:pPr>
              <w:spacing w:before="20" w:after="20"/>
              <w:rPr>
                <w:rFonts w:ascii="Arial" w:hAnsi="Arial" w:cs="Arial"/>
                <w:sz w:val="19"/>
                <w:szCs w:val="19"/>
              </w:rPr>
            </w:pPr>
            <w:r w:rsidRPr="00D67BDA">
              <w:rPr>
                <w:rFonts w:ascii="Arial" w:hAnsi="Arial" w:cs="Arial"/>
                <w:b/>
                <w:sz w:val="19"/>
                <w:szCs w:val="19"/>
              </w:rPr>
              <w:t>Web</w:t>
            </w:r>
          </w:p>
        </w:tc>
        <w:tc>
          <w:tcPr>
            <w:tcW w:w="7578" w:type="dxa"/>
          </w:tcPr>
          <w:p w:rsidR="00D67BDA" w:rsidRPr="00D67BDA" w:rsidRDefault="00D67BDA" w:rsidP="007177D1">
            <w:pPr>
              <w:spacing w:before="20" w:after="20"/>
              <w:rPr>
                <w:rFonts w:ascii="Arial" w:hAnsi="Arial" w:cs="Arial"/>
                <w:sz w:val="19"/>
                <w:szCs w:val="19"/>
              </w:rPr>
            </w:pPr>
            <w:r w:rsidRPr="00D67BDA">
              <w:rPr>
                <w:rFonts w:ascii="Arial" w:hAnsi="Arial" w:cs="Arial"/>
                <w:sz w:val="19"/>
                <w:szCs w:val="19"/>
              </w:rPr>
              <w:t>HTML, XML, Java Script, WSDL</w:t>
            </w:r>
          </w:p>
        </w:tc>
      </w:tr>
      <w:tr w:rsidR="00D67BDA" w:rsidRPr="00D67BDA" w:rsidTr="007177D1">
        <w:tc>
          <w:tcPr>
            <w:tcW w:w="1998" w:type="dxa"/>
          </w:tcPr>
          <w:p w:rsidR="00D67BDA" w:rsidRPr="00D67BDA" w:rsidRDefault="00D67BDA" w:rsidP="007177D1">
            <w:pPr>
              <w:spacing w:before="20" w:after="20"/>
              <w:rPr>
                <w:rFonts w:ascii="Arial" w:hAnsi="Arial" w:cs="Arial"/>
                <w:sz w:val="19"/>
                <w:szCs w:val="19"/>
              </w:rPr>
            </w:pPr>
            <w:r w:rsidRPr="00D67BDA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Databases</w:t>
            </w:r>
          </w:p>
        </w:tc>
        <w:tc>
          <w:tcPr>
            <w:tcW w:w="7578" w:type="dxa"/>
          </w:tcPr>
          <w:p w:rsidR="00D67BDA" w:rsidRPr="00D67BDA" w:rsidRDefault="00D67BDA" w:rsidP="007177D1">
            <w:pPr>
              <w:spacing w:before="20" w:after="20"/>
              <w:rPr>
                <w:rFonts w:ascii="Arial" w:hAnsi="Arial" w:cs="Arial"/>
                <w:sz w:val="19"/>
                <w:szCs w:val="19"/>
              </w:rPr>
            </w:pPr>
            <w:r w:rsidRPr="00D67BDA">
              <w:rPr>
                <w:rFonts w:ascii="Arial" w:hAnsi="Arial" w:cs="Arial"/>
                <w:sz w:val="19"/>
                <w:szCs w:val="19"/>
              </w:rPr>
              <w:t>MS SQL Server 2000/2005, PL/SQL,Oracle 9i,MS Access, and MySQL</w:t>
            </w:r>
          </w:p>
        </w:tc>
      </w:tr>
      <w:tr w:rsidR="00D67BDA" w:rsidRPr="00D67BDA" w:rsidTr="007177D1">
        <w:tc>
          <w:tcPr>
            <w:tcW w:w="1998" w:type="dxa"/>
          </w:tcPr>
          <w:p w:rsidR="00D67BDA" w:rsidRPr="00D67BDA" w:rsidRDefault="00D67BDA" w:rsidP="007177D1">
            <w:pPr>
              <w:spacing w:before="20" w:after="20"/>
              <w:rPr>
                <w:rFonts w:ascii="Arial" w:hAnsi="Arial" w:cs="Arial"/>
                <w:sz w:val="19"/>
                <w:szCs w:val="19"/>
              </w:rPr>
            </w:pPr>
            <w:r w:rsidRPr="00D67BDA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Operating Systems</w:t>
            </w:r>
          </w:p>
        </w:tc>
        <w:tc>
          <w:tcPr>
            <w:tcW w:w="7578" w:type="dxa"/>
          </w:tcPr>
          <w:p w:rsidR="00D67BDA" w:rsidRPr="00D67BDA" w:rsidRDefault="00D67BDA" w:rsidP="007177D1">
            <w:pPr>
              <w:spacing w:before="20" w:after="2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D67BDA">
              <w:rPr>
                <w:rFonts w:ascii="Arial" w:hAnsi="Arial" w:cs="Arial"/>
                <w:sz w:val="19"/>
                <w:szCs w:val="19"/>
              </w:rPr>
              <w:t>Windows NT / 2000 / Vista, Windows Server 2000/2003/2008, UNIX, Sun            Solaris 9</w:t>
            </w:r>
          </w:p>
        </w:tc>
      </w:tr>
    </w:tbl>
    <w:p w:rsidR="00FE0066" w:rsidRDefault="00FE0066">
      <w:pPr>
        <w:spacing w:before="1" w:line="280" w:lineRule="exact"/>
        <w:rPr>
          <w:sz w:val="28"/>
          <w:szCs w:val="28"/>
        </w:rPr>
      </w:pPr>
    </w:p>
    <w:p w:rsidR="00D67BDA" w:rsidRDefault="00D67BDA">
      <w:pPr>
        <w:ind w:left="199"/>
        <w:rPr>
          <w:rFonts w:ascii="Arial" w:eastAsia="Arial" w:hAnsi="Arial" w:cs="Arial"/>
          <w:b/>
          <w:spacing w:val="2"/>
          <w:sz w:val="19"/>
          <w:szCs w:val="19"/>
        </w:rPr>
      </w:pPr>
    </w:p>
    <w:p w:rsidR="00A726C9" w:rsidRDefault="00032752" w:rsidP="004354F5">
      <w:pPr>
        <w:ind w:left="199"/>
        <w:rPr>
          <w:rFonts w:ascii="Arial" w:eastAsia="Arial" w:hAnsi="Arial" w:cs="Arial"/>
          <w:b/>
          <w:w w:val="102"/>
          <w:sz w:val="19"/>
          <w:szCs w:val="19"/>
        </w:rPr>
      </w:pPr>
      <w:r>
        <w:rPr>
          <w:rFonts w:ascii="Arial" w:eastAsia="Arial" w:hAnsi="Arial" w:cs="Arial"/>
          <w:b/>
          <w:spacing w:val="2"/>
          <w:sz w:val="19"/>
          <w:szCs w:val="19"/>
        </w:rPr>
        <w:t>P</w:t>
      </w:r>
      <w:r w:rsidR="004354F5">
        <w:rPr>
          <w:rFonts w:ascii="Arial" w:eastAsia="Arial" w:hAnsi="Arial" w:cs="Arial"/>
          <w:b/>
          <w:spacing w:val="3"/>
          <w:sz w:val="19"/>
          <w:szCs w:val="19"/>
        </w:rPr>
        <w:t xml:space="preserve">ROFESSIONAL EXPERINCE </w:t>
      </w:r>
    </w:p>
    <w:p w:rsidR="004354F5" w:rsidRDefault="004354F5" w:rsidP="004354F5">
      <w:pPr>
        <w:ind w:left="199"/>
        <w:rPr>
          <w:rFonts w:ascii="Arial" w:eastAsia="Arial" w:hAnsi="Arial" w:cs="Arial"/>
          <w:b/>
          <w:w w:val="102"/>
          <w:sz w:val="19"/>
          <w:szCs w:val="19"/>
        </w:rPr>
      </w:pPr>
    </w:p>
    <w:p w:rsidR="00FE0066" w:rsidRDefault="00EA7EEC" w:rsidP="00A726C9">
      <w:pPr>
        <w:ind w:left="19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pacing w:val="3"/>
          <w:sz w:val="19"/>
          <w:szCs w:val="19"/>
        </w:rPr>
        <w:t xml:space="preserve">Client: </w:t>
      </w:r>
      <w:r w:rsidR="00032752">
        <w:rPr>
          <w:rFonts w:ascii="Arial" w:eastAsia="Arial" w:hAnsi="Arial" w:cs="Arial"/>
          <w:b/>
          <w:spacing w:val="3"/>
          <w:sz w:val="19"/>
          <w:szCs w:val="19"/>
        </w:rPr>
        <w:t>Z</w:t>
      </w:r>
      <w:r w:rsidR="00032752">
        <w:rPr>
          <w:rFonts w:ascii="Arial" w:eastAsia="Arial" w:hAnsi="Arial" w:cs="Arial"/>
          <w:b/>
          <w:spacing w:val="1"/>
          <w:sz w:val="19"/>
          <w:szCs w:val="19"/>
        </w:rPr>
        <w:t>o</w:t>
      </w:r>
      <w:r w:rsidR="00032752">
        <w:rPr>
          <w:rFonts w:ascii="Arial" w:eastAsia="Arial" w:hAnsi="Arial" w:cs="Arial"/>
          <w:b/>
          <w:spacing w:val="3"/>
          <w:sz w:val="19"/>
          <w:szCs w:val="19"/>
        </w:rPr>
        <w:t>n</w:t>
      </w:r>
      <w:r w:rsidR="00032752">
        <w:rPr>
          <w:rFonts w:ascii="Arial" w:eastAsia="Arial" w:hAnsi="Arial" w:cs="Arial"/>
          <w:b/>
          <w:spacing w:val="2"/>
          <w:sz w:val="19"/>
          <w:szCs w:val="19"/>
        </w:rPr>
        <w:t>a</w:t>
      </w:r>
      <w:r w:rsidR="00032752">
        <w:rPr>
          <w:rFonts w:ascii="Arial" w:eastAsia="Arial" w:hAnsi="Arial" w:cs="Arial"/>
          <w:b/>
          <w:spacing w:val="3"/>
          <w:sz w:val="19"/>
          <w:szCs w:val="19"/>
        </w:rPr>
        <w:t>r</w:t>
      </w:r>
      <w:r w:rsidR="00032752">
        <w:rPr>
          <w:rFonts w:ascii="Arial" w:eastAsia="Arial" w:hAnsi="Arial" w:cs="Arial"/>
          <w:b/>
          <w:sz w:val="19"/>
          <w:szCs w:val="19"/>
        </w:rPr>
        <w:t>e</w:t>
      </w:r>
      <w:r w:rsidR="00032752">
        <w:rPr>
          <w:rFonts w:ascii="Arial" w:eastAsia="Arial" w:hAnsi="Arial" w:cs="Arial"/>
          <w:b/>
          <w:spacing w:val="18"/>
          <w:sz w:val="19"/>
          <w:szCs w:val="19"/>
        </w:rPr>
        <w:t xml:space="preserve"> </w:t>
      </w:r>
      <w:r w:rsidR="00032752">
        <w:rPr>
          <w:rFonts w:ascii="Arial" w:eastAsia="Arial" w:hAnsi="Arial" w:cs="Arial"/>
          <w:b/>
          <w:spacing w:val="3"/>
          <w:sz w:val="19"/>
          <w:szCs w:val="19"/>
        </w:rPr>
        <w:t>M</w:t>
      </w:r>
      <w:r w:rsidR="00032752">
        <w:rPr>
          <w:rFonts w:ascii="Arial" w:eastAsia="Arial" w:hAnsi="Arial" w:cs="Arial"/>
          <w:b/>
          <w:spacing w:val="2"/>
          <w:sz w:val="19"/>
          <w:szCs w:val="19"/>
        </w:rPr>
        <w:t>e</w:t>
      </w:r>
      <w:r w:rsidR="00032752">
        <w:rPr>
          <w:rFonts w:ascii="Arial" w:eastAsia="Arial" w:hAnsi="Arial" w:cs="Arial"/>
          <w:b/>
          <w:spacing w:val="3"/>
          <w:sz w:val="19"/>
          <w:szCs w:val="19"/>
        </w:rPr>
        <w:t>di</w:t>
      </w:r>
      <w:r w:rsidR="00032752">
        <w:rPr>
          <w:rFonts w:ascii="Arial" w:eastAsia="Arial" w:hAnsi="Arial" w:cs="Arial"/>
          <w:b/>
          <w:spacing w:val="2"/>
          <w:sz w:val="19"/>
          <w:szCs w:val="19"/>
        </w:rPr>
        <w:t>c</w:t>
      </w:r>
      <w:r w:rsidR="00032752">
        <w:rPr>
          <w:rFonts w:ascii="Arial" w:eastAsia="Arial" w:hAnsi="Arial" w:cs="Arial"/>
          <w:b/>
          <w:sz w:val="19"/>
          <w:szCs w:val="19"/>
        </w:rPr>
        <w:t>al</w:t>
      </w:r>
      <w:r w:rsidR="00032752">
        <w:rPr>
          <w:rFonts w:ascii="Arial" w:eastAsia="Arial" w:hAnsi="Arial" w:cs="Arial"/>
          <w:b/>
          <w:spacing w:val="20"/>
          <w:sz w:val="19"/>
          <w:szCs w:val="19"/>
        </w:rPr>
        <w:t xml:space="preserve"> </w:t>
      </w:r>
      <w:r w:rsidR="00032752">
        <w:rPr>
          <w:rFonts w:ascii="Arial" w:eastAsia="Arial" w:hAnsi="Arial" w:cs="Arial"/>
          <w:b/>
          <w:spacing w:val="2"/>
          <w:sz w:val="19"/>
          <w:szCs w:val="19"/>
        </w:rPr>
        <w:t>Syst</w:t>
      </w:r>
      <w:r w:rsidR="00032752">
        <w:rPr>
          <w:rFonts w:ascii="Arial" w:eastAsia="Arial" w:hAnsi="Arial" w:cs="Arial"/>
          <w:b/>
          <w:spacing w:val="4"/>
          <w:sz w:val="19"/>
          <w:szCs w:val="19"/>
        </w:rPr>
        <w:t>e</w:t>
      </w:r>
      <w:r w:rsidR="00032752">
        <w:rPr>
          <w:rFonts w:ascii="Arial" w:eastAsia="Arial" w:hAnsi="Arial" w:cs="Arial"/>
          <w:b/>
          <w:spacing w:val="2"/>
          <w:sz w:val="19"/>
          <w:szCs w:val="19"/>
        </w:rPr>
        <w:t>ms</w:t>
      </w:r>
      <w:r w:rsidR="00032752">
        <w:rPr>
          <w:rFonts w:ascii="Arial" w:eastAsia="Arial" w:hAnsi="Arial" w:cs="Arial"/>
          <w:b/>
          <w:sz w:val="19"/>
          <w:szCs w:val="19"/>
        </w:rPr>
        <w:t>,</w:t>
      </w:r>
      <w:r w:rsidR="00032752">
        <w:rPr>
          <w:rFonts w:ascii="Arial" w:eastAsia="Arial" w:hAnsi="Arial" w:cs="Arial"/>
          <w:b/>
          <w:spacing w:val="23"/>
          <w:sz w:val="19"/>
          <w:szCs w:val="19"/>
        </w:rPr>
        <w:t xml:space="preserve"> </w:t>
      </w:r>
      <w:r w:rsidR="00032752">
        <w:rPr>
          <w:rFonts w:ascii="Arial" w:eastAsia="Arial" w:hAnsi="Arial" w:cs="Arial"/>
          <w:b/>
          <w:spacing w:val="3"/>
          <w:sz w:val="19"/>
          <w:szCs w:val="19"/>
        </w:rPr>
        <w:t>Mou</w:t>
      </w:r>
      <w:r w:rsidR="00032752">
        <w:rPr>
          <w:rFonts w:ascii="Arial" w:eastAsia="Arial" w:hAnsi="Arial" w:cs="Arial"/>
          <w:b/>
          <w:spacing w:val="1"/>
          <w:sz w:val="19"/>
          <w:szCs w:val="19"/>
        </w:rPr>
        <w:t>n</w:t>
      </w:r>
      <w:r w:rsidR="00032752">
        <w:rPr>
          <w:rFonts w:ascii="Arial" w:eastAsia="Arial" w:hAnsi="Arial" w:cs="Arial"/>
          <w:b/>
          <w:spacing w:val="2"/>
          <w:sz w:val="19"/>
          <w:szCs w:val="19"/>
        </w:rPr>
        <w:t>ta</w:t>
      </w:r>
      <w:r w:rsidR="00032752">
        <w:rPr>
          <w:rFonts w:ascii="Arial" w:eastAsia="Arial" w:hAnsi="Arial" w:cs="Arial"/>
          <w:b/>
          <w:spacing w:val="1"/>
          <w:sz w:val="19"/>
          <w:szCs w:val="19"/>
        </w:rPr>
        <w:t>i</w:t>
      </w:r>
      <w:r w:rsidR="00032752">
        <w:rPr>
          <w:rFonts w:ascii="Arial" w:eastAsia="Arial" w:hAnsi="Arial" w:cs="Arial"/>
          <w:b/>
          <w:sz w:val="19"/>
          <w:szCs w:val="19"/>
        </w:rPr>
        <w:t>n</w:t>
      </w:r>
      <w:r w:rsidR="00032752">
        <w:rPr>
          <w:rFonts w:ascii="Arial" w:eastAsia="Arial" w:hAnsi="Arial" w:cs="Arial"/>
          <w:b/>
          <w:spacing w:val="25"/>
          <w:sz w:val="19"/>
          <w:szCs w:val="19"/>
        </w:rPr>
        <w:t xml:space="preserve"> </w:t>
      </w:r>
      <w:r w:rsidR="00032752">
        <w:rPr>
          <w:rFonts w:ascii="Arial" w:eastAsia="Arial" w:hAnsi="Arial" w:cs="Arial"/>
          <w:b/>
          <w:sz w:val="19"/>
          <w:szCs w:val="19"/>
        </w:rPr>
        <w:t>V</w:t>
      </w:r>
      <w:r w:rsidR="00032752">
        <w:rPr>
          <w:rFonts w:ascii="Arial" w:eastAsia="Arial" w:hAnsi="Arial" w:cs="Arial"/>
          <w:b/>
          <w:spacing w:val="3"/>
          <w:sz w:val="19"/>
          <w:szCs w:val="19"/>
        </w:rPr>
        <w:t>i</w:t>
      </w:r>
      <w:r w:rsidR="00032752">
        <w:rPr>
          <w:rFonts w:ascii="Arial" w:eastAsia="Arial" w:hAnsi="Arial" w:cs="Arial"/>
          <w:b/>
          <w:spacing w:val="2"/>
          <w:sz w:val="19"/>
          <w:szCs w:val="19"/>
        </w:rPr>
        <w:t>ew</w:t>
      </w:r>
      <w:r w:rsidR="00032752">
        <w:rPr>
          <w:rFonts w:ascii="Arial" w:eastAsia="Arial" w:hAnsi="Arial" w:cs="Arial"/>
          <w:b/>
          <w:sz w:val="19"/>
          <w:szCs w:val="19"/>
        </w:rPr>
        <w:t>,</w:t>
      </w:r>
      <w:r w:rsidR="00032752">
        <w:rPr>
          <w:rFonts w:ascii="Arial" w:eastAsia="Arial" w:hAnsi="Arial" w:cs="Arial"/>
          <w:b/>
          <w:spacing w:val="14"/>
          <w:sz w:val="19"/>
          <w:szCs w:val="19"/>
        </w:rPr>
        <w:t xml:space="preserve"> </w:t>
      </w:r>
      <w:r w:rsidR="00032752">
        <w:rPr>
          <w:rFonts w:ascii="Arial" w:eastAsia="Arial" w:hAnsi="Arial" w:cs="Arial"/>
          <w:b/>
          <w:spacing w:val="3"/>
          <w:sz w:val="19"/>
          <w:szCs w:val="19"/>
        </w:rPr>
        <w:t>C</w:t>
      </w:r>
      <w:r w:rsidR="00032752">
        <w:rPr>
          <w:rFonts w:ascii="Arial" w:eastAsia="Arial" w:hAnsi="Arial" w:cs="Arial"/>
          <w:b/>
          <w:sz w:val="19"/>
          <w:szCs w:val="19"/>
        </w:rPr>
        <w:t xml:space="preserve">A      </w:t>
      </w:r>
      <w:r w:rsidR="007A0BC5">
        <w:rPr>
          <w:rFonts w:ascii="Arial" w:eastAsia="Arial" w:hAnsi="Arial" w:cs="Arial"/>
          <w:b/>
          <w:sz w:val="19"/>
          <w:szCs w:val="19"/>
        </w:rPr>
        <w:t xml:space="preserve">   </w:t>
      </w:r>
      <w:r w:rsidR="00A726C9">
        <w:rPr>
          <w:rFonts w:ascii="Arial" w:eastAsia="Arial" w:hAnsi="Arial" w:cs="Arial"/>
          <w:b/>
          <w:sz w:val="19"/>
          <w:szCs w:val="19"/>
        </w:rPr>
        <w:t xml:space="preserve">                             </w:t>
      </w:r>
      <w:r w:rsidR="00D67BDA">
        <w:rPr>
          <w:rFonts w:ascii="Arial" w:eastAsia="Arial" w:hAnsi="Arial" w:cs="Arial"/>
          <w:b/>
          <w:sz w:val="19"/>
          <w:szCs w:val="19"/>
        </w:rPr>
        <w:t xml:space="preserve"> </w:t>
      </w:r>
      <w:r w:rsidR="00A726C9">
        <w:rPr>
          <w:rFonts w:ascii="Arial" w:eastAsia="Arial" w:hAnsi="Arial" w:cs="Arial"/>
          <w:b/>
          <w:sz w:val="19"/>
          <w:szCs w:val="19"/>
        </w:rPr>
        <w:t xml:space="preserve">   </w:t>
      </w:r>
      <w:r w:rsidR="00A726C9">
        <w:rPr>
          <w:rFonts w:ascii="Arial" w:eastAsia="Arial" w:hAnsi="Arial" w:cs="Arial"/>
          <w:b/>
          <w:spacing w:val="2"/>
          <w:sz w:val="19"/>
          <w:szCs w:val="19"/>
        </w:rPr>
        <w:t>Dec 2015- Present</w:t>
      </w:r>
      <w:r w:rsidR="007A0BC5">
        <w:rPr>
          <w:rFonts w:ascii="Arial" w:eastAsia="Arial" w:hAnsi="Arial" w:cs="Arial"/>
          <w:b/>
          <w:sz w:val="19"/>
          <w:szCs w:val="19"/>
        </w:rPr>
        <w:t xml:space="preserve">                              </w:t>
      </w:r>
    </w:p>
    <w:p w:rsidR="00FE0066" w:rsidRDefault="00EA7EEC">
      <w:pPr>
        <w:spacing w:before="12"/>
        <w:ind w:left="19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pacing w:val="2"/>
          <w:sz w:val="19"/>
          <w:szCs w:val="19"/>
        </w:rPr>
        <w:t xml:space="preserve">Role: </w:t>
      </w:r>
      <w:r w:rsidR="00032752">
        <w:rPr>
          <w:rFonts w:ascii="Arial" w:eastAsia="Arial" w:hAnsi="Arial" w:cs="Arial"/>
          <w:b/>
          <w:spacing w:val="2"/>
          <w:sz w:val="19"/>
          <w:szCs w:val="19"/>
        </w:rPr>
        <w:t>Sa</w:t>
      </w:r>
      <w:r w:rsidR="00032752">
        <w:rPr>
          <w:rFonts w:ascii="Arial" w:eastAsia="Arial" w:hAnsi="Arial" w:cs="Arial"/>
          <w:b/>
          <w:spacing w:val="3"/>
          <w:sz w:val="19"/>
          <w:szCs w:val="19"/>
        </w:rPr>
        <w:t>l</w:t>
      </w:r>
      <w:r w:rsidR="00032752">
        <w:rPr>
          <w:rFonts w:ascii="Arial" w:eastAsia="Arial" w:hAnsi="Arial" w:cs="Arial"/>
          <w:b/>
          <w:spacing w:val="2"/>
          <w:sz w:val="19"/>
          <w:szCs w:val="19"/>
        </w:rPr>
        <w:t>esf</w:t>
      </w:r>
      <w:r w:rsidR="00032752">
        <w:rPr>
          <w:rFonts w:ascii="Arial" w:eastAsia="Arial" w:hAnsi="Arial" w:cs="Arial"/>
          <w:b/>
          <w:spacing w:val="1"/>
          <w:sz w:val="19"/>
          <w:szCs w:val="19"/>
        </w:rPr>
        <w:t>o</w:t>
      </w:r>
      <w:r w:rsidR="00032752">
        <w:rPr>
          <w:rFonts w:ascii="Arial" w:eastAsia="Arial" w:hAnsi="Arial" w:cs="Arial"/>
          <w:b/>
          <w:spacing w:val="3"/>
          <w:sz w:val="19"/>
          <w:szCs w:val="19"/>
        </w:rPr>
        <w:t>r</w:t>
      </w:r>
      <w:r w:rsidR="00032752">
        <w:rPr>
          <w:rFonts w:ascii="Arial" w:eastAsia="Arial" w:hAnsi="Arial" w:cs="Arial"/>
          <w:b/>
          <w:spacing w:val="2"/>
          <w:sz w:val="19"/>
          <w:szCs w:val="19"/>
        </w:rPr>
        <w:t>c</w:t>
      </w:r>
      <w:r w:rsidR="00032752">
        <w:rPr>
          <w:rFonts w:ascii="Arial" w:eastAsia="Arial" w:hAnsi="Arial" w:cs="Arial"/>
          <w:b/>
          <w:sz w:val="19"/>
          <w:szCs w:val="19"/>
        </w:rPr>
        <w:t>e</w:t>
      </w:r>
      <w:r w:rsidR="00032752">
        <w:rPr>
          <w:rFonts w:ascii="Arial" w:eastAsia="Arial" w:hAnsi="Arial" w:cs="Arial"/>
          <w:b/>
          <w:spacing w:val="19"/>
          <w:sz w:val="19"/>
          <w:szCs w:val="19"/>
        </w:rPr>
        <w:t xml:space="preserve"> </w:t>
      </w:r>
      <w:r w:rsidR="00A726C9">
        <w:rPr>
          <w:rFonts w:ascii="Arial" w:eastAsia="Arial" w:hAnsi="Arial" w:cs="Arial"/>
          <w:b/>
          <w:spacing w:val="19"/>
          <w:sz w:val="19"/>
          <w:szCs w:val="19"/>
        </w:rPr>
        <w:t>Consultant</w:t>
      </w:r>
    </w:p>
    <w:p w:rsidR="00FE0066" w:rsidRDefault="00032752">
      <w:pPr>
        <w:spacing w:before="12"/>
        <w:ind w:left="19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R</w:t>
      </w:r>
      <w:r>
        <w:rPr>
          <w:rFonts w:ascii="Arial" w:eastAsia="Arial" w:hAnsi="Arial" w:cs="Arial"/>
          <w:b/>
          <w:spacing w:val="2"/>
          <w:w w:val="102"/>
          <w:sz w:val="19"/>
          <w:szCs w:val="19"/>
        </w:rPr>
        <w:t>es</w:t>
      </w: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pon</w:t>
      </w:r>
      <w:r>
        <w:rPr>
          <w:rFonts w:ascii="Arial" w:eastAsia="Arial" w:hAnsi="Arial" w:cs="Arial"/>
          <w:b/>
          <w:w w:val="102"/>
          <w:sz w:val="19"/>
          <w:szCs w:val="19"/>
        </w:rPr>
        <w:t>s</w:t>
      </w: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spacing w:val="1"/>
          <w:w w:val="102"/>
          <w:sz w:val="19"/>
          <w:szCs w:val="19"/>
        </w:rPr>
        <w:t>bil</w:t>
      </w: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w w:val="102"/>
          <w:sz w:val="19"/>
          <w:szCs w:val="19"/>
        </w:rPr>
        <w:t>t</w:t>
      </w: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spacing w:val="2"/>
          <w:w w:val="102"/>
          <w:sz w:val="19"/>
          <w:szCs w:val="19"/>
        </w:rPr>
        <w:t>es</w:t>
      </w:r>
      <w:r>
        <w:rPr>
          <w:rFonts w:ascii="Arial" w:eastAsia="Arial" w:hAnsi="Arial" w:cs="Arial"/>
          <w:b/>
          <w:w w:val="102"/>
          <w:sz w:val="19"/>
          <w:szCs w:val="19"/>
        </w:rPr>
        <w:t>:</w:t>
      </w:r>
    </w:p>
    <w:p w:rsidR="00EA7EEC" w:rsidRDefault="00032752" w:rsidP="00EA7EEC">
      <w:pPr>
        <w:tabs>
          <w:tab w:val="left" w:pos="900"/>
        </w:tabs>
        <w:spacing w:before="30" w:line="200" w:lineRule="exact"/>
        <w:ind w:left="919" w:right="1136" w:hanging="360"/>
        <w:rPr>
          <w:rFonts w:ascii="Arial" w:eastAsia="Arial" w:hAnsi="Arial" w:cs="Arial"/>
          <w:sz w:val="19"/>
          <w:szCs w:val="19"/>
        </w:rPr>
      </w:pPr>
      <w:r>
        <w:rPr>
          <w:rFonts w:ascii="Symbol" w:eastAsia="Symbol" w:hAnsi="Symbol" w:cs="Symbol"/>
          <w:sz w:val="19"/>
          <w:szCs w:val="19"/>
        </w:rPr>
        <w:t></w:t>
      </w:r>
      <w:r>
        <w:rPr>
          <w:sz w:val="19"/>
          <w:szCs w:val="19"/>
        </w:rPr>
        <w:tab/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ogr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and 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nta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FPX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Firepond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3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Q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tem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ic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 xml:space="preserve">s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nteg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ated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th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-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DC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 gen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quotes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propo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ls</w:t>
      </w:r>
      <w:r>
        <w:rPr>
          <w:rFonts w:ascii="Arial" w:eastAsia="Arial" w:hAnsi="Arial" w:cs="Arial"/>
          <w:sz w:val="19"/>
          <w:szCs w:val="19"/>
        </w:rPr>
        <w:t>.</w:t>
      </w:r>
    </w:p>
    <w:p w:rsidR="00FE0066" w:rsidRDefault="00032752">
      <w:pPr>
        <w:tabs>
          <w:tab w:val="left" w:pos="900"/>
        </w:tabs>
        <w:spacing w:before="7"/>
        <w:ind w:left="919" w:right="1237" w:hanging="360"/>
        <w:rPr>
          <w:rFonts w:ascii="Arial" w:eastAsia="Arial" w:hAnsi="Arial" w:cs="Arial"/>
          <w:sz w:val="19"/>
          <w:szCs w:val="19"/>
        </w:rPr>
      </w:pPr>
      <w:r>
        <w:rPr>
          <w:rFonts w:ascii="Symbol" w:eastAsia="Symbol" w:hAnsi="Symbol" w:cs="Symbol"/>
          <w:sz w:val="19"/>
          <w:szCs w:val="19"/>
        </w:rPr>
        <w:t></w:t>
      </w:r>
      <w:r>
        <w:rPr>
          <w:sz w:val="19"/>
          <w:szCs w:val="19"/>
        </w:rPr>
        <w:tab/>
      </w:r>
      <w:r>
        <w:rPr>
          <w:rFonts w:ascii="Arial" w:eastAsia="Arial" w:hAnsi="Arial" w:cs="Arial"/>
          <w:spacing w:val="6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th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eha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ors,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Cond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Conte</w:t>
      </w:r>
      <w:r>
        <w:rPr>
          <w:rFonts w:ascii="Arial" w:eastAsia="Arial" w:hAnsi="Arial" w:cs="Arial"/>
          <w:spacing w:val="1"/>
          <w:sz w:val="19"/>
          <w:szCs w:val="19"/>
        </w:rPr>
        <w:t>x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ari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Q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tem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ana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 a</w:t>
      </w:r>
      <w:r>
        <w:rPr>
          <w:rFonts w:ascii="Arial" w:eastAsia="Arial" w:hAnsi="Arial" w:cs="Arial"/>
          <w:spacing w:val="1"/>
          <w:sz w:val="19"/>
          <w:szCs w:val="19"/>
        </w:rPr>
        <w:t>cc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si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li</w:t>
      </w:r>
      <w:r>
        <w:rPr>
          <w:rFonts w:ascii="Arial" w:eastAsia="Arial" w:hAnsi="Arial" w:cs="Arial"/>
          <w:sz w:val="19"/>
          <w:szCs w:val="19"/>
        </w:rPr>
        <w:t>ty</w:t>
      </w:r>
      <w:r>
        <w:rPr>
          <w:rFonts w:ascii="Arial" w:eastAsia="Arial" w:hAnsi="Arial" w:cs="Arial"/>
          <w:spacing w:val="-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produ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ts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pri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boo</w:t>
      </w:r>
      <w:r>
        <w:rPr>
          <w:rFonts w:ascii="Arial" w:eastAsia="Arial" w:hAnsi="Arial" w:cs="Arial"/>
          <w:spacing w:val="1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3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.</w:t>
      </w:r>
    </w:p>
    <w:p w:rsidR="00FE0066" w:rsidRDefault="00032752">
      <w:pPr>
        <w:spacing w:before="10"/>
        <w:ind w:left="559"/>
        <w:rPr>
          <w:rFonts w:ascii="Arial" w:eastAsia="Arial" w:hAnsi="Arial" w:cs="Arial"/>
          <w:sz w:val="19"/>
          <w:szCs w:val="19"/>
        </w:rPr>
      </w:pPr>
      <w:r>
        <w:rPr>
          <w:rFonts w:ascii="Symbol" w:eastAsia="Symbol" w:hAnsi="Symbol" w:cs="Symbol"/>
          <w:sz w:val="19"/>
          <w:szCs w:val="19"/>
        </w:rPr>
        <w:t></w:t>
      </w:r>
      <w:r>
        <w:rPr>
          <w:sz w:val="19"/>
          <w:szCs w:val="19"/>
        </w:rPr>
        <w:t xml:space="preserve">    </w:t>
      </w:r>
      <w:r>
        <w:rPr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6"/>
          <w:sz w:val="19"/>
          <w:szCs w:val="19"/>
        </w:rPr>
        <w:t>W</w:t>
      </w:r>
      <w:r>
        <w:rPr>
          <w:rFonts w:ascii="Arial" w:eastAsia="Arial" w:hAnsi="Arial" w:cs="Arial"/>
          <w:spacing w:val="-2"/>
          <w:sz w:val="19"/>
          <w:szCs w:val="19"/>
        </w:rPr>
        <w:t>eb</w:t>
      </w:r>
      <w:r>
        <w:rPr>
          <w:rFonts w:ascii="Arial" w:eastAsia="Arial" w:hAnsi="Arial" w:cs="Arial"/>
          <w:spacing w:val="1"/>
          <w:sz w:val="19"/>
          <w:szCs w:val="19"/>
        </w:rPr>
        <w:t>si</w:t>
      </w:r>
      <w:r>
        <w:rPr>
          <w:rFonts w:ascii="Arial" w:eastAsia="Arial" w:hAnsi="Arial" w:cs="Arial"/>
          <w:sz w:val="19"/>
          <w:szCs w:val="19"/>
        </w:rPr>
        <w:t>te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ardot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Inte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-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th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5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orce.</w:t>
      </w:r>
    </w:p>
    <w:p w:rsidR="00FF6FE3" w:rsidRDefault="00FF6FE3" w:rsidP="00FF6FE3">
      <w:pPr>
        <w:pStyle w:val="ListParagraph"/>
        <w:numPr>
          <w:ilvl w:val="0"/>
          <w:numId w:val="9"/>
        </w:numPr>
        <w:spacing w:before="1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Develop Access rules, approval processes </w:t>
      </w:r>
      <w:r w:rsidR="004354F5">
        <w:rPr>
          <w:rFonts w:ascii="Arial" w:eastAsia="Arial" w:hAnsi="Arial" w:cs="Arial"/>
          <w:sz w:val="19"/>
          <w:szCs w:val="19"/>
        </w:rPr>
        <w:t xml:space="preserve">for quote object in the FPX based on </w:t>
      </w:r>
      <w:r>
        <w:rPr>
          <w:rFonts w:ascii="Arial" w:eastAsia="Arial" w:hAnsi="Arial" w:cs="Arial"/>
          <w:sz w:val="19"/>
          <w:szCs w:val="19"/>
        </w:rPr>
        <w:t>discount percentages.</w:t>
      </w:r>
    </w:p>
    <w:p w:rsidR="00FF6FE3" w:rsidRPr="00FF6FE3" w:rsidRDefault="00FF6FE3" w:rsidP="00FF6FE3">
      <w:pPr>
        <w:pStyle w:val="ListParagraph"/>
        <w:numPr>
          <w:ilvl w:val="0"/>
          <w:numId w:val="9"/>
        </w:numPr>
        <w:spacing w:before="1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Managing Users, Roles, Profiles, lead assignment rules, permission sets in Salesforce and FPX.</w:t>
      </w:r>
    </w:p>
    <w:p w:rsidR="00FE0066" w:rsidRDefault="00032752">
      <w:pPr>
        <w:spacing w:before="9"/>
        <w:ind w:left="559"/>
        <w:rPr>
          <w:rFonts w:ascii="Arial" w:eastAsia="Arial" w:hAnsi="Arial" w:cs="Arial"/>
          <w:sz w:val="19"/>
          <w:szCs w:val="19"/>
        </w:rPr>
      </w:pPr>
      <w:r>
        <w:rPr>
          <w:rFonts w:ascii="Symbol" w:eastAsia="Symbol" w:hAnsi="Symbol" w:cs="Symbol"/>
          <w:sz w:val="19"/>
          <w:szCs w:val="19"/>
        </w:rPr>
        <w:t></w:t>
      </w:r>
      <w:r>
        <w:rPr>
          <w:sz w:val="19"/>
          <w:szCs w:val="19"/>
        </w:rPr>
        <w:t xml:space="preserve">    </w:t>
      </w:r>
      <w:r>
        <w:rPr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upp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grat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one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orce</w:t>
      </w:r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tan</w:t>
      </w:r>
      <w:r>
        <w:rPr>
          <w:rFonts w:ascii="Arial" w:eastAsia="Arial" w:hAnsi="Arial" w:cs="Arial"/>
          <w:spacing w:val="2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erg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 w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th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other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ta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e.</w:t>
      </w:r>
    </w:p>
    <w:p w:rsidR="000F0A22" w:rsidRPr="00A726C9" w:rsidRDefault="00032752" w:rsidP="00A726C9">
      <w:pPr>
        <w:tabs>
          <w:tab w:val="left" w:pos="900"/>
        </w:tabs>
        <w:spacing w:before="9"/>
        <w:ind w:left="919" w:right="317" w:hanging="360"/>
        <w:rPr>
          <w:rFonts w:ascii="Arial" w:eastAsia="Arial" w:hAnsi="Arial" w:cs="Arial"/>
          <w:sz w:val="19"/>
          <w:szCs w:val="19"/>
        </w:rPr>
      </w:pPr>
      <w:r>
        <w:rPr>
          <w:rFonts w:ascii="Symbol" w:eastAsia="Symbol" w:hAnsi="Symbol" w:cs="Symbol"/>
          <w:sz w:val="19"/>
          <w:szCs w:val="19"/>
        </w:rPr>
        <w:t></w:t>
      </w:r>
      <w:r>
        <w:rPr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op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nd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entat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-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new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e,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x</w:t>
      </w:r>
      <w:r>
        <w:rPr>
          <w:rFonts w:ascii="Arial" w:eastAsia="Arial" w:hAnsi="Arial" w:cs="Arial"/>
          <w:spacing w:val="1"/>
          <w:sz w:val="19"/>
          <w:szCs w:val="19"/>
        </w:rPr>
        <w:t>is</w:t>
      </w:r>
      <w:r>
        <w:rPr>
          <w:rFonts w:ascii="Arial" w:eastAsia="Arial" w:hAnsi="Arial" w:cs="Arial"/>
          <w:spacing w:val="-2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ng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rep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entat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-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both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nternal and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ees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.e.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new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produ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t,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tem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han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&amp; 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nter</w:t>
      </w:r>
      <w:r>
        <w:rPr>
          <w:rFonts w:ascii="Arial" w:eastAsia="Arial" w:hAnsi="Arial" w:cs="Arial"/>
          <w:spacing w:val="2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spacing w:val="6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ontro</w:t>
      </w:r>
      <w:r>
        <w:rPr>
          <w:rFonts w:ascii="Arial" w:eastAsia="Arial" w:hAnsi="Arial" w:cs="Arial"/>
          <w:spacing w:val="-1"/>
          <w:sz w:val="19"/>
          <w:szCs w:val="19"/>
        </w:rPr>
        <w:t>l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.</w:t>
      </w:r>
    </w:p>
    <w:p w:rsidR="00EA7EEC" w:rsidRDefault="00EA7EEC">
      <w:pPr>
        <w:spacing w:before="1" w:line="280" w:lineRule="exact"/>
        <w:rPr>
          <w:rFonts w:ascii="Arial" w:eastAsia="Arial" w:hAnsi="Arial" w:cs="Arial"/>
          <w:b/>
          <w:sz w:val="19"/>
          <w:szCs w:val="19"/>
        </w:rPr>
      </w:pPr>
    </w:p>
    <w:p w:rsidR="00A726C9" w:rsidRPr="00EA7EEC" w:rsidRDefault="00A726C9">
      <w:pPr>
        <w:spacing w:before="1" w:line="280" w:lineRule="exact"/>
        <w:rPr>
          <w:rFonts w:ascii="Arial" w:eastAsia="Arial" w:hAnsi="Arial" w:cs="Arial"/>
          <w:b/>
          <w:sz w:val="19"/>
          <w:szCs w:val="19"/>
        </w:rPr>
      </w:pPr>
    </w:p>
    <w:p w:rsidR="00FE0066" w:rsidRDefault="00EA7EEC" w:rsidP="00EA7EEC">
      <w:pPr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pacing w:val="3"/>
          <w:sz w:val="19"/>
          <w:szCs w:val="19"/>
        </w:rPr>
        <w:t xml:space="preserve">   Client: </w:t>
      </w:r>
      <w:r w:rsidR="00032752">
        <w:rPr>
          <w:rFonts w:ascii="Arial" w:eastAsia="Arial" w:hAnsi="Arial" w:cs="Arial"/>
          <w:b/>
          <w:spacing w:val="3"/>
          <w:sz w:val="19"/>
          <w:szCs w:val="19"/>
        </w:rPr>
        <w:t>F</w:t>
      </w:r>
      <w:r w:rsidR="00032752">
        <w:rPr>
          <w:rFonts w:ascii="Arial" w:eastAsia="Arial" w:hAnsi="Arial" w:cs="Arial"/>
          <w:b/>
          <w:spacing w:val="2"/>
          <w:sz w:val="19"/>
          <w:szCs w:val="19"/>
        </w:rPr>
        <w:t>ace</w:t>
      </w:r>
      <w:r w:rsidR="00032752">
        <w:rPr>
          <w:rFonts w:ascii="Arial" w:eastAsia="Arial" w:hAnsi="Arial" w:cs="Arial"/>
          <w:b/>
          <w:spacing w:val="3"/>
          <w:sz w:val="19"/>
          <w:szCs w:val="19"/>
        </w:rPr>
        <w:t>boo</w:t>
      </w:r>
      <w:r w:rsidR="00032752">
        <w:rPr>
          <w:rFonts w:ascii="Arial" w:eastAsia="Arial" w:hAnsi="Arial" w:cs="Arial"/>
          <w:b/>
          <w:sz w:val="19"/>
          <w:szCs w:val="19"/>
        </w:rPr>
        <w:t>k,</w:t>
      </w:r>
      <w:r w:rsidR="00032752">
        <w:rPr>
          <w:rFonts w:ascii="Arial" w:eastAsia="Arial" w:hAnsi="Arial" w:cs="Arial"/>
          <w:b/>
          <w:spacing w:val="25"/>
          <w:sz w:val="19"/>
          <w:szCs w:val="19"/>
        </w:rPr>
        <w:t xml:space="preserve"> </w:t>
      </w:r>
      <w:r w:rsidR="00032752">
        <w:rPr>
          <w:rFonts w:ascii="Arial" w:eastAsia="Arial" w:hAnsi="Arial" w:cs="Arial"/>
          <w:b/>
          <w:spacing w:val="3"/>
          <w:sz w:val="19"/>
          <w:szCs w:val="19"/>
        </w:rPr>
        <w:t>M</w:t>
      </w:r>
      <w:r w:rsidR="00032752">
        <w:rPr>
          <w:rFonts w:ascii="Arial" w:eastAsia="Arial" w:hAnsi="Arial" w:cs="Arial"/>
          <w:b/>
          <w:spacing w:val="2"/>
          <w:sz w:val="19"/>
          <w:szCs w:val="19"/>
        </w:rPr>
        <w:t>e</w:t>
      </w:r>
      <w:r w:rsidR="00032752">
        <w:rPr>
          <w:rFonts w:ascii="Arial" w:eastAsia="Arial" w:hAnsi="Arial" w:cs="Arial"/>
          <w:b/>
          <w:spacing w:val="3"/>
          <w:sz w:val="19"/>
          <w:szCs w:val="19"/>
        </w:rPr>
        <w:t>n</w:t>
      </w:r>
      <w:r w:rsidR="00032752">
        <w:rPr>
          <w:rFonts w:ascii="Arial" w:eastAsia="Arial" w:hAnsi="Arial" w:cs="Arial"/>
          <w:b/>
          <w:spacing w:val="1"/>
          <w:sz w:val="19"/>
          <w:szCs w:val="19"/>
        </w:rPr>
        <w:t>l</w:t>
      </w:r>
      <w:r w:rsidR="00032752">
        <w:rPr>
          <w:rFonts w:ascii="Arial" w:eastAsia="Arial" w:hAnsi="Arial" w:cs="Arial"/>
          <w:b/>
          <w:sz w:val="19"/>
          <w:szCs w:val="19"/>
        </w:rPr>
        <w:t>o</w:t>
      </w:r>
      <w:r w:rsidR="00032752">
        <w:rPr>
          <w:rFonts w:ascii="Arial" w:eastAsia="Arial" w:hAnsi="Arial" w:cs="Arial"/>
          <w:b/>
          <w:spacing w:val="19"/>
          <w:sz w:val="19"/>
          <w:szCs w:val="19"/>
        </w:rPr>
        <w:t xml:space="preserve"> </w:t>
      </w:r>
      <w:r w:rsidR="00032752">
        <w:rPr>
          <w:rFonts w:ascii="Arial" w:eastAsia="Arial" w:hAnsi="Arial" w:cs="Arial"/>
          <w:b/>
          <w:spacing w:val="2"/>
          <w:sz w:val="19"/>
          <w:szCs w:val="19"/>
        </w:rPr>
        <w:t>Pa</w:t>
      </w:r>
      <w:r w:rsidR="00032752">
        <w:rPr>
          <w:rFonts w:ascii="Arial" w:eastAsia="Arial" w:hAnsi="Arial" w:cs="Arial"/>
          <w:b/>
          <w:spacing w:val="3"/>
          <w:sz w:val="19"/>
          <w:szCs w:val="19"/>
        </w:rPr>
        <w:t>r</w:t>
      </w:r>
      <w:r w:rsidR="00032752">
        <w:rPr>
          <w:rFonts w:ascii="Arial" w:eastAsia="Arial" w:hAnsi="Arial" w:cs="Arial"/>
          <w:b/>
          <w:sz w:val="19"/>
          <w:szCs w:val="19"/>
        </w:rPr>
        <w:t>k,</w:t>
      </w:r>
      <w:r w:rsidR="00032752">
        <w:rPr>
          <w:rFonts w:ascii="Arial" w:eastAsia="Arial" w:hAnsi="Arial" w:cs="Arial"/>
          <w:b/>
          <w:spacing w:val="7"/>
          <w:sz w:val="19"/>
          <w:szCs w:val="19"/>
        </w:rPr>
        <w:t xml:space="preserve"> </w:t>
      </w:r>
      <w:r w:rsidR="00032752">
        <w:rPr>
          <w:rFonts w:ascii="Arial" w:eastAsia="Arial" w:hAnsi="Arial" w:cs="Arial"/>
          <w:b/>
          <w:spacing w:val="3"/>
          <w:sz w:val="19"/>
          <w:szCs w:val="19"/>
        </w:rPr>
        <w:t>C</w:t>
      </w:r>
      <w:r w:rsidR="00032752">
        <w:rPr>
          <w:rFonts w:ascii="Arial" w:eastAsia="Arial" w:hAnsi="Arial" w:cs="Arial"/>
          <w:b/>
          <w:sz w:val="19"/>
          <w:szCs w:val="19"/>
        </w:rPr>
        <w:t xml:space="preserve">A                </w:t>
      </w:r>
      <w:r w:rsidR="00A726C9">
        <w:rPr>
          <w:rFonts w:ascii="Arial" w:eastAsia="Arial" w:hAnsi="Arial" w:cs="Arial"/>
          <w:b/>
          <w:sz w:val="19"/>
          <w:szCs w:val="19"/>
        </w:rPr>
        <w:t xml:space="preserve">                                                      </w:t>
      </w:r>
      <w:r w:rsidR="00D67BDA">
        <w:rPr>
          <w:rFonts w:ascii="Arial" w:eastAsia="Arial" w:hAnsi="Arial" w:cs="Arial"/>
          <w:b/>
          <w:sz w:val="19"/>
          <w:szCs w:val="19"/>
        </w:rPr>
        <w:t xml:space="preserve"> </w:t>
      </w:r>
      <w:r w:rsidR="00A726C9">
        <w:rPr>
          <w:rFonts w:ascii="Arial" w:eastAsia="Arial" w:hAnsi="Arial" w:cs="Arial"/>
          <w:b/>
          <w:sz w:val="19"/>
          <w:szCs w:val="19"/>
        </w:rPr>
        <w:t xml:space="preserve">     Jan 2015- Dec 2015</w:t>
      </w:r>
      <w:r w:rsidR="00032752">
        <w:rPr>
          <w:rFonts w:ascii="Arial" w:eastAsia="Arial" w:hAnsi="Arial" w:cs="Arial"/>
          <w:b/>
          <w:sz w:val="19"/>
          <w:szCs w:val="19"/>
        </w:rPr>
        <w:t xml:space="preserve">                             </w:t>
      </w:r>
      <w:r w:rsidR="007A0BC5">
        <w:rPr>
          <w:rFonts w:ascii="Arial" w:eastAsia="Arial" w:hAnsi="Arial" w:cs="Arial"/>
          <w:b/>
          <w:sz w:val="19"/>
          <w:szCs w:val="19"/>
        </w:rPr>
        <w:t xml:space="preserve">                          </w:t>
      </w:r>
    </w:p>
    <w:p w:rsidR="00FE0066" w:rsidRDefault="00EA7EEC">
      <w:pPr>
        <w:spacing w:before="12"/>
        <w:ind w:left="19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pacing w:val="2"/>
          <w:sz w:val="19"/>
          <w:szCs w:val="19"/>
        </w:rPr>
        <w:t xml:space="preserve">Role: </w:t>
      </w:r>
      <w:r w:rsidR="00032752">
        <w:rPr>
          <w:rFonts w:ascii="Arial" w:eastAsia="Arial" w:hAnsi="Arial" w:cs="Arial"/>
          <w:b/>
          <w:spacing w:val="2"/>
          <w:sz w:val="19"/>
          <w:szCs w:val="19"/>
        </w:rPr>
        <w:t>Sa</w:t>
      </w:r>
      <w:r w:rsidR="00032752">
        <w:rPr>
          <w:rFonts w:ascii="Arial" w:eastAsia="Arial" w:hAnsi="Arial" w:cs="Arial"/>
          <w:b/>
          <w:spacing w:val="3"/>
          <w:sz w:val="19"/>
          <w:szCs w:val="19"/>
        </w:rPr>
        <w:t>l</w:t>
      </w:r>
      <w:r w:rsidR="00032752">
        <w:rPr>
          <w:rFonts w:ascii="Arial" w:eastAsia="Arial" w:hAnsi="Arial" w:cs="Arial"/>
          <w:b/>
          <w:spacing w:val="2"/>
          <w:sz w:val="19"/>
          <w:szCs w:val="19"/>
        </w:rPr>
        <w:t>esf</w:t>
      </w:r>
      <w:r w:rsidR="00032752">
        <w:rPr>
          <w:rFonts w:ascii="Arial" w:eastAsia="Arial" w:hAnsi="Arial" w:cs="Arial"/>
          <w:b/>
          <w:spacing w:val="1"/>
          <w:sz w:val="19"/>
          <w:szCs w:val="19"/>
        </w:rPr>
        <w:t>o</w:t>
      </w:r>
      <w:r w:rsidR="00032752">
        <w:rPr>
          <w:rFonts w:ascii="Arial" w:eastAsia="Arial" w:hAnsi="Arial" w:cs="Arial"/>
          <w:b/>
          <w:spacing w:val="3"/>
          <w:sz w:val="19"/>
          <w:szCs w:val="19"/>
        </w:rPr>
        <w:t>r</w:t>
      </w:r>
      <w:r w:rsidR="00032752">
        <w:rPr>
          <w:rFonts w:ascii="Arial" w:eastAsia="Arial" w:hAnsi="Arial" w:cs="Arial"/>
          <w:b/>
          <w:spacing w:val="2"/>
          <w:sz w:val="19"/>
          <w:szCs w:val="19"/>
        </w:rPr>
        <w:t>c</w:t>
      </w:r>
      <w:r w:rsidR="00032752">
        <w:rPr>
          <w:rFonts w:ascii="Arial" w:eastAsia="Arial" w:hAnsi="Arial" w:cs="Arial"/>
          <w:b/>
          <w:sz w:val="19"/>
          <w:szCs w:val="19"/>
        </w:rPr>
        <w:t>e</w:t>
      </w:r>
      <w:r w:rsidR="00032752">
        <w:rPr>
          <w:rFonts w:ascii="Arial" w:eastAsia="Arial" w:hAnsi="Arial" w:cs="Arial"/>
          <w:b/>
          <w:spacing w:val="19"/>
          <w:sz w:val="19"/>
          <w:szCs w:val="19"/>
        </w:rPr>
        <w:t xml:space="preserve"> </w:t>
      </w:r>
      <w:r w:rsidR="00032752">
        <w:rPr>
          <w:rFonts w:ascii="Arial" w:eastAsia="Arial" w:hAnsi="Arial" w:cs="Arial"/>
          <w:b/>
          <w:spacing w:val="3"/>
          <w:w w:val="102"/>
          <w:sz w:val="19"/>
          <w:szCs w:val="19"/>
        </w:rPr>
        <w:t>Ad</w:t>
      </w:r>
      <w:r w:rsidR="00032752">
        <w:rPr>
          <w:rFonts w:ascii="Arial" w:eastAsia="Arial" w:hAnsi="Arial" w:cs="Arial"/>
          <w:b/>
          <w:spacing w:val="2"/>
          <w:w w:val="102"/>
          <w:sz w:val="19"/>
          <w:szCs w:val="19"/>
        </w:rPr>
        <w:t>m</w:t>
      </w:r>
      <w:r w:rsidR="00032752">
        <w:rPr>
          <w:rFonts w:ascii="Arial" w:eastAsia="Arial" w:hAnsi="Arial" w:cs="Arial"/>
          <w:b/>
          <w:spacing w:val="3"/>
          <w:w w:val="102"/>
          <w:sz w:val="19"/>
          <w:szCs w:val="19"/>
        </w:rPr>
        <w:t>i</w:t>
      </w:r>
      <w:r w:rsidR="00032752">
        <w:rPr>
          <w:rFonts w:ascii="Arial" w:eastAsia="Arial" w:hAnsi="Arial" w:cs="Arial"/>
          <w:b/>
          <w:spacing w:val="1"/>
          <w:w w:val="102"/>
          <w:sz w:val="19"/>
          <w:szCs w:val="19"/>
        </w:rPr>
        <w:t>n</w:t>
      </w:r>
      <w:r w:rsidR="00032752">
        <w:rPr>
          <w:rFonts w:ascii="Arial" w:eastAsia="Arial" w:hAnsi="Arial" w:cs="Arial"/>
          <w:b/>
          <w:spacing w:val="3"/>
          <w:w w:val="102"/>
          <w:sz w:val="19"/>
          <w:szCs w:val="19"/>
        </w:rPr>
        <w:t>i</w:t>
      </w:r>
      <w:r w:rsidR="00032752">
        <w:rPr>
          <w:rFonts w:ascii="Arial" w:eastAsia="Arial" w:hAnsi="Arial" w:cs="Arial"/>
          <w:b/>
          <w:spacing w:val="2"/>
          <w:w w:val="102"/>
          <w:sz w:val="19"/>
          <w:szCs w:val="19"/>
        </w:rPr>
        <w:t>s</w:t>
      </w:r>
      <w:r w:rsidR="00032752">
        <w:rPr>
          <w:rFonts w:ascii="Arial" w:eastAsia="Arial" w:hAnsi="Arial" w:cs="Arial"/>
          <w:b/>
          <w:w w:val="102"/>
          <w:sz w:val="19"/>
          <w:szCs w:val="19"/>
        </w:rPr>
        <w:t>t</w:t>
      </w:r>
      <w:r w:rsidR="00032752">
        <w:rPr>
          <w:rFonts w:ascii="Arial" w:eastAsia="Arial" w:hAnsi="Arial" w:cs="Arial"/>
          <w:b/>
          <w:spacing w:val="3"/>
          <w:w w:val="102"/>
          <w:sz w:val="19"/>
          <w:szCs w:val="19"/>
        </w:rPr>
        <w:t>r</w:t>
      </w:r>
      <w:r w:rsidR="00032752">
        <w:rPr>
          <w:rFonts w:ascii="Arial" w:eastAsia="Arial" w:hAnsi="Arial" w:cs="Arial"/>
          <w:b/>
          <w:spacing w:val="2"/>
          <w:w w:val="102"/>
          <w:sz w:val="19"/>
          <w:szCs w:val="19"/>
        </w:rPr>
        <w:t>at</w:t>
      </w:r>
      <w:r w:rsidR="00032752">
        <w:rPr>
          <w:rFonts w:ascii="Arial" w:eastAsia="Arial" w:hAnsi="Arial" w:cs="Arial"/>
          <w:b/>
          <w:spacing w:val="1"/>
          <w:w w:val="102"/>
          <w:sz w:val="19"/>
          <w:szCs w:val="19"/>
        </w:rPr>
        <w:t>o</w:t>
      </w:r>
      <w:r w:rsidR="00032752">
        <w:rPr>
          <w:rFonts w:ascii="Arial" w:eastAsia="Arial" w:hAnsi="Arial" w:cs="Arial"/>
          <w:b/>
          <w:w w:val="102"/>
          <w:sz w:val="19"/>
          <w:szCs w:val="19"/>
        </w:rPr>
        <w:t>r</w:t>
      </w:r>
      <w:r>
        <w:rPr>
          <w:rFonts w:ascii="Arial" w:eastAsia="Arial" w:hAnsi="Arial" w:cs="Arial"/>
          <w:b/>
          <w:w w:val="102"/>
          <w:sz w:val="19"/>
          <w:szCs w:val="19"/>
        </w:rPr>
        <w:t>/Developer</w:t>
      </w:r>
    </w:p>
    <w:p w:rsidR="00EA7EEC" w:rsidRDefault="00032752">
      <w:pPr>
        <w:spacing w:before="12" w:line="251" w:lineRule="auto"/>
        <w:ind w:left="199" w:right="24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3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eboo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Sale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pl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or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Sale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Ser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lou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ariou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app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ion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SO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R</w:t>
      </w:r>
      <w:r>
        <w:rPr>
          <w:rFonts w:ascii="Arial" w:eastAsia="Arial" w:hAnsi="Arial" w:cs="Arial"/>
          <w:w w:val="102"/>
          <w:sz w:val="19"/>
          <w:szCs w:val="19"/>
        </w:rPr>
        <w:t xml:space="preserve">T </w:t>
      </w:r>
      <w:r>
        <w:rPr>
          <w:rFonts w:ascii="Arial" w:eastAsia="Arial" w:hAnsi="Arial" w:cs="Arial"/>
          <w:sz w:val="19"/>
          <w:szCs w:val="19"/>
        </w:rPr>
        <w:t>(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or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anage</w:t>
      </w:r>
      <w:r>
        <w:rPr>
          <w:rFonts w:ascii="Arial" w:eastAsia="Arial" w:hAnsi="Arial" w:cs="Arial"/>
          <w:spacing w:val="5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),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anage</w:t>
      </w:r>
      <w:r>
        <w:rPr>
          <w:rFonts w:ascii="Arial" w:eastAsia="Arial" w:hAnsi="Arial" w:cs="Arial"/>
          <w:spacing w:val="5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cc</w:t>
      </w:r>
      <w:r>
        <w:rPr>
          <w:rFonts w:ascii="Arial" w:eastAsia="Arial" w:hAnsi="Arial" w:cs="Arial"/>
          <w:spacing w:val="2"/>
          <w:sz w:val="19"/>
          <w:szCs w:val="19"/>
        </w:rPr>
        <w:t>ou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Pa</w:t>
      </w:r>
      <w:r>
        <w:rPr>
          <w:rFonts w:ascii="Arial" w:eastAsia="Arial" w:hAnsi="Arial" w:cs="Arial"/>
          <w:spacing w:val="3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able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Sale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Opera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ion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 xml:space="preserve">and </w:t>
      </w:r>
      <w:r>
        <w:rPr>
          <w:rFonts w:ascii="Arial" w:eastAsia="Arial" w:hAnsi="Arial" w:cs="Arial"/>
          <w:spacing w:val="2"/>
          <w:sz w:val="19"/>
          <w:szCs w:val="19"/>
        </w:rPr>
        <w:t>People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4"/>
          <w:sz w:val="19"/>
          <w:szCs w:val="19"/>
        </w:rPr>
        <w:t>p</w:t>
      </w:r>
      <w:r>
        <w:rPr>
          <w:rFonts w:ascii="Arial" w:eastAsia="Arial" w:hAnsi="Arial" w:cs="Arial"/>
          <w:spacing w:val="2"/>
          <w:sz w:val="19"/>
          <w:szCs w:val="19"/>
        </w:rPr>
        <w:t>era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ion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</w:p>
    <w:p w:rsidR="00FE0066" w:rsidRDefault="00032752">
      <w:pPr>
        <w:spacing w:before="12" w:line="251" w:lineRule="auto"/>
        <w:ind w:left="199" w:right="24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3"/>
          <w:sz w:val="19"/>
          <w:szCs w:val="19"/>
        </w:rPr>
        <w:t xml:space="preserve">. </w:t>
      </w: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R</w:t>
      </w:r>
      <w:r>
        <w:rPr>
          <w:rFonts w:ascii="Arial" w:eastAsia="Arial" w:hAnsi="Arial" w:cs="Arial"/>
          <w:b/>
          <w:spacing w:val="2"/>
          <w:w w:val="102"/>
          <w:sz w:val="19"/>
          <w:szCs w:val="19"/>
        </w:rPr>
        <w:t>es</w:t>
      </w: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pon</w:t>
      </w:r>
      <w:r>
        <w:rPr>
          <w:rFonts w:ascii="Arial" w:eastAsia="Arial" w:hAnsi="Arial" w:cs="Arial"/>
          <w:b/>
          <w:w w:val="102"/>
          <w:sz w:val="19"/>
          <w:szCs w:val="19"/>
        </w:rPr>
        <w:t>s</w:t>
      </w: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spacing w:val="1"/>
          <w:w w:val="102"/>
          <w:sz w:val="19"/>
          <w:szCs w:val="19"/>
        </w:rPr>
        <w:t>bil</w:t>
      </w: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w w:val="102"/>
          <w:sz w:val="19"/>
          <w:szCs w:val="19"/>
        </w:rPr>
        <w:t>t</w:t>
      </w: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spacing w:val="2"/>
          <w:w w:val="102"/>
          <w:sz w:val="19"/>
          <w:szCs w:val="19"/>
        </w:rPr>
        <w:t>es</w:t>
      </w:r>
      <w:r>
        <w:rPr>
          <w:rFonts w:ascii="Arial" w:eastAsia="Arial" w:hAnsi="Arial" w:cs="Arial"/>
          <w:b/>
          <w:w w:val="102"/>
          <w:sz w:val="19"/>
          <w:szCs w:val="19"/>
        </w:rPr>
        <w:t>:</w:t>
      </w:r>
    </w:p>
    <w:p w:rsidR="00FE0066" w:rsidRDefault="00032752" w:rsidP="00EA7EEC">
      <w:pPr>
        <w:tabs>
          <w:tab w:val="left" w:pos="900"/>
        </w:tabs>
        <w:spacing w:before="8" w:line="248" w:lineRule="auto"/>
        <w:ind w:left="919" w:right="590" w:hanging="360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Symbol" w:eastAsia="Symbol" w:hAnsi="Symbol" w:cs="Symbol"/>
          <w:sz w:val="19"/>
          <w:szCs w:val="19"/>
        </w:rPr>
        <w:t></w:t>
      </w:r>
      <w:r>
        <w:rPr>
          <w:rFonts w:ascii="Symbol" w:eastAsia="Symbol" w:hAnsi="Symbol" w:cs="Symbol"/>
          <w:spacing w:val="-46"/>
          <w:sz w:val="19"/>
          <w:szCs w:val="19"/>
        </w:rPr>
        <w:t></w:t>
      </w:r>
      <w:r>
        <w:rPr>
          <w:sz w:val="19"/>
          <w:szCs w:val="19"/>
        </w:rPr>
        <w:tab/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elop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Produ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io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Su</w:t>
      </w:r>
      <w:r>
        <w:rPr>
          <w:rFonts w:ascii="Arial" w:eastAsia="Arial" w:hAnsi="Arial" w:cs="Arial"/>
          <w:spacing w:val="4"/>
          <w:sz w:val="19"/>
          <w:szCs w:val="19"/>
        </w:rPr>
        <w:t>p</w:t>
      </w:r>
      <w:r>
        <w:rPr>
          <w:rFonts w:ascii="Arial" w:eastAsia="Arial" w:hAnsi="Arial" w:cs="Arial"/>
          <w:spacing w:val="2"/>
          <w:sz w:val="19"/>
          <w:szCs w:val="19"/>
        </w:rPr>
        <w:t>por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anage</w:t>
      </w:r>
      <w:r>
        <w:rPr>
          <w:rFonts w:ascii="Arial" w:eastAsia="Arial" w:hAnsi="Arial" w:cs="Arial"/>
          <w:spacing w:val="5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hedulin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re</w:t>
      </w:r>
      <w:r>
        <w:rPr>
          <w:rFonts w:ascii="Arial" w:eastAsia="Arial" w:hAnsi="Arial" w:cs="Arial"/>
          <w:spacing w:val="4"/>
          <w:sz w:val="19"/>
          <w:szCs w:val="19"/>
        </w:rPr>
        <w:t>p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w</w:t>
      </w:r>
      <w:r>
        <w:rPr>
          <w:rFonts w:ascii="Arial" w:eastAsia="Arial" w:hAnsi="Arial" w:cs="Arial"/>
          <w:w w:val="102"/>
          <w:sz w:val="19"/>
          <w:szCs w:val="19"/>
        </w:rPr>
        <w:t>i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2"/>
          <w:sz w:val="19"/>
          <w:szCs w:val="19"/>
        </w:rPr>
        <w:t xml:space="preserve">h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ing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"/>
          <w:sz w:val="19"/>
          <w:szCs w:val="19"/>
        </w:rPr>
        <w:t>i</w:t>
      </w:r>
      <w:r>
        <w:rPr>
          <w:rFonts w:ascii="Arial" w:eastAsia="Arial" w:hAnsi="Arial" w:cs="Arial"/>
          <w:spacing w:val="4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egr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anage</w:t>
      </w:r>
      <w:r>
        <w:rPr>
          <w:rFonts w:ascii="Arial" w:eastAsia="Arial" w:hAnsi="Arial" w:cs="Arial"/>
          <w:spacing w:val="5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app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ion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 xml:space="preserve">h </w:t>
      </w:r>
      <w:r>
        <w:rPr>
          <w:rFonts w:ascii="Arial" w:eastAsia="Arial" w:hAnsi="Arial" w:cs="Arial"/>
          <w:w w:val="102"/>
          <w:sz w:val="19"/>
          <w:szCs w:val="19"/>
        </w:rPr>
        <w:t xml:space="preserve">as </w:t>
      </w:r>
      <w:r>
        <w:rPr>
          <w:rFonts w:ascii="Arial" w:eastAsia="Arial" w:hAnsi="Arial" w:cs="Arial"/>
          <w:spacing w:val="2"/>
          <w:sz w:val="19"/>
          <w:szCs w:val="19"/>
        </w:rPr>
        <w:t>SO</w:t>
      </w:r>
      <w:r>
        <w:rPr>
          <w:rFonts w:ascii="Arial" w:eastAsia="Arial" w:hAnsi="Arial" w:cs="Arial"/>
          <w:spacing w:val="3"/>
          <w:sz w:val="19"/>
          <w:szCs w:val="19"/>
        </w:rPr>
        <w:t>RT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cc</w:t>
      </w:r>
      <w:r>
        <w:rPr>
          <w:rFonts w:ascii="Arial" w:eastAsia="Arial" w:hAnsi="Arial" w:cs="Arial"/>
          <w:spacing w:val="2"/>
          <w:sz w:val="19"/>
          <w:szCs w:val="19"/>
        </w:rPr>
        <w:t>ou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Pa</w:t>
      </w:r>
      <w:r>
        <w:rPr>
          <w:rFonts w:ascii="Arial" w:eastAsia="Arial" w:hAnsi="Arial" w:cs="Arial"/>
          <w:spacing w:val="3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abl</w:t>
      </w:r>
      <w:r>
        <w:rPr>
          <w:rFonts w:ascii="Arial" w:eastAsia="Arial" w:hAnsi="Arial" w:cs="Arial"/>
          <w:sz w:val="19"/>
          <w:szCs w:val="19"/>
        </w:rPr>
        <w:t>e,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anage</w:t>
      </w:r>
      <w:r>
        <w:rPr>
          <w:rFonts w:ascii="Arial" w:eastAsia="Arial" w:hAnsi="Arial" w:cs="Arial"/>
          <w:spacing w:val="5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E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M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FE0066" w:rsidRDefault="00032752">
      <w:pPr>
        <w:tabs>
          <w:tab w:val="left" w:pos="900"/>
        </w:tabs>
        <w:spacing w:before="6" w:line="248" w:lineRule="auto"/>
        <w:ind w:left="919" w:right="110" w:hanging="360"/>
        <w:rPr>
          <w:rFonts w:ascii="Arial" w:eastAsia="Arial" w:hAnsi="Arial" w:cs="Arial"/>
          <w:sz w:val="19"/>
          <w:szCs w:val="19"/>
        </w:rPr>
      </w:pPr>
      <w:r>
        <w:rPr>
          <w:rFonts w:ascii="Symbol" w:eastAsia="Symbol" w:hAnsi="Symbol" w:cs="Symbol"/>
          <w:sz w:val="19"/>
          <w:szCs w:val="19"/>
        </w:rPr>
        <w:t></w:t>
      </w:r>
      <w:r>
        <w:rPr>
          <w:rFonts w:ascii="Symbol" w:eastAsia="Symbol" w:hAnsi="Symbol" w:cs="Symbol"/>
          <w:spacing w:val="-46"/>
          <w:sz w:val="19"/>
          <w:szCs w:val="19"/>
        </w:rPr>
        <w:t></w:t>
      </w:r>
      <w:r>
        <w:rPr>
          <w:sz w:val="19"/>
          <w:szCs w:val="19"/>
        </w:rPr>
        <w:tab/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re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ariou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Valid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io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le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ign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rule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per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io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or</w:t>
      </w:r>
      <w:r>
        <w:rPr>
          <w:rFonts w:ascii="Arial" w:eastAsia="Arial" w:hAnsi="Arial" w:cs="Arial"/>
          <w:spacing w:val="1"/>
          <w:sz w:val="19"/>
          <w:szCs w:val="19"/>
        </w:rPr>
        <w:t>kf</w:t>
      </w:r>
      <w:r>
        <w:rPr>
          <w:rFonts w:ascii="Arial" w:eastAsia="Arial" w:hAnsi="Arial" w:cs="Arial"/>
          <w:spacing w:val="2"/>
          <w:sz w:val="19"/>
          <w:szCs w:val="19"/>
        </w:rPr>
        <w:t>lo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if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 xml:space="preserve">a </w:t>
      </w:r>
      <w:r>
        <w:rPr>
          <w:rFonts w:ascii="Arial" w:eastAsia="Arial" w:hAnsi="Arial" w:cs="Arial"/>
          <w:spacing w:val="2"/>
          <w:sz w:val="19"/>
          <w:szCs w:val="19"/>
        </w:rPr>
        <w:t>ne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il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re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lo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e,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reopene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pla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ner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 xml:space="preserve">queue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ol</w:t>
      </w:r>
      <w:r>
        <w:rPr>
          <w:rFonts w:ascii="Arial" w:eastAsia="Arial" w:hAnsi="Arial" w:cs="Arial"/>
          <w:spacing w:val="3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odin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b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age.</w:t>
      </w:r>
    </w:p>
    <w:p w:rsidR="00FF6FE3" w:rsidRDefault="00FF6FE3">
      <w:pPr>
        <w:tabs>
          <w:tab w:val="left" w:pos="900"/>
        </w:tabs>
        <w:spacing w:before="4" w:line="248" w:lineRule="auto"/>
        <w:ind w:left="919" w:right="262" w:hanging="360"/>
        <w:rPr>
          <w:rFonts w:ascii="Symbol" w:eastAsia="Symbol" w:hAnsi="Symbol" w:cs="Symbol"/>
          <w:sz w:val="19"/>
          <w:szCs w:val="19"/>
        </w:rPr>
      </w:pPr>
    </w:p>
    <w:p w:rsidR="00FF6FE3" w:rsidRDefault="00FF6FE3">
      <w:pPr>
        <w:tabs>
          <w:tab w:val="left" w:pos="900"/>
        </w:tabs>
        <w:spacing w:before="4" w:line="248" w:lineRule="auto"/>
        <w:ind w:left="919" w:right="262" w:hanging="360"/>
        <w:rPr>
          <w:rFonts w:ascii="Symbol" w:eastAsia="Symbol" w:hAnsi="Symbol" w:cs="Symbol"/>
          <w:sz w:val="19"/>
          <w:szCs w:val="19"/>
        </w:rPr>
      </w:pPr>
    </w:p>
    <w:p w:rsidR="00FF6FE3" w:rsidRDefault="00FF6FE3">
      <w:pPr>
        <w:tabs>
          <w:tab w:val="left" w:pos="900"/>
        </w:tabs>
        <w:spacing w:before="4" w:line="248" w:lineRule="auto"/>
        <w:ind w:left="919" w:right="262" w:hanging="360"/>
        <w:rPr>
          <w:rFonts w:ascii="Symbol" w:eastAsia="Symbol" w:hAnsi="Symbol" w:cs="Symbol"/>
          <w:sz w:val="19"/>
          <w:szCs w:val="19"/>
        </w:rPr>
      </w:pPr>
    </w:p>
    <w:p w:rsidR="00FF6FE3" w:rsidRPr="00FF6FE3" w:rsidRDefault="00032752" w:rsidP="00FF6FE3">
      <w:pPr>
        <w:tabs>
          <w:tab w:val="left" w:pos="900"/>
        </w:tabs>
        <w:spacing w:before="4" w:line="248" w:lineRule="auto"/>
        <w:ind w:left="919" w:right="262" w:hanging="360"/>
        <w:rPr>
          <w:rFonts w:ascii="Arial" w:eastAsia="Arial" w:hAnsi="Arial" w:cs="Arial"/>
          <w:sz w:val="19"/>
          <w:szCs w:val="19"/>
        </w:rPr>
      </w:pPr>
      <w:r>
        <w:rPr>
          <w:rFonts w:ascii="Symbol" w:eastAsia="Symbol" w:hAnsi="Symbol" w:cs="Symbol"/>
          <w:sz w:val="19"/>
          <w:szCs w:val="19"/>
        </w:rPr>
        <w:t></w:t>
      </w:r>
      <w:r>
        <w:rPr>
          <w:rFonts w:ascii="Symbol" w:eastAsia="Symbol" w:hAnsi="Symbol" w:cs="Symbol"/>
          <w:spacing w:val="-46"/>
          <w:sz w:val="19"/>
          <w:szCs w:val="19"/>
        </w:rPr>
        <w:t></w:t>
      </w:r>
      <w:r>
        <w:rPr>
          <w:sz w:val="19"/>
          <w:szCs w:val="19"/>
        </w:rPr>
        <w:tab/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elope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rigger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her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Lo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ion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upda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he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re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pe</w:t>
      </w:r>
      <w:r>
        <w:rPr>
          <w:rFonts w:ascii="Arial" w:eastAsia="Arial" w:hAnsi="Arial" w:cs="Arial"/>
          <w:spacing w:val="1"/>
          <w:sz w:val="19"/>
          <w:szCs w:val="19"/>
        </w:rPr>
        <w:t>ct</w:t>
      </w:r>
      <w:r>
        <w:rPr>
          <w:rFonts w:ascii="Arial" w:eastAsia="Arial" w:hAnsi="Arial" w:cs="Arial"/>
          <w:spacing w:val="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hard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w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ar</w:t>
      </w:r>
      <w:r>
        <w:rPr>
          <w:rFonts w:ascii="Arial" w:eastAsia="Arial" w:hAnsi="Arial" w:cs="Arial"/>
          <w:w w:val="102"/>
          <w:sz w:val="19"/>
          <w:szCs w:val="19"/>
        </w:rPr>
        <w:t xml:space="preserve">e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andard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c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hang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d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FE0066" w:rsidRDefault="00032752">
      <w:pPr>
        <w:spacing w:before="6"/>
        <w:ind w:left="559"/>
        <w:rPr>
          <w:rFonts w:ascii="Arial" w:eastAsia="Arial" w:hAnsi="Arial" w:cs="Arial"/>
          <w:sz w:val="19"/>
          <w:szCs w:val="19"/>
        </w:rPr>
      </w:pPr>
      <w:r>
        <w:rPr>
          <w:rFonts w:ascii="Symbol" w:eastAsia="Symbol" w:hAnsi="Symbol" w:cs="Symbol"/>
          <w:sz w:val="19"/>
          <w:szCs w:val="19"/>
        </w:rPr>
        <w:t></w:t>
      </w:r>
      <w:r>
        <w:rPr>
          <w:sz w:val="19"/>
          <w:szCs w:val="19"/>
        </w:rPr>
        <w:t xml:space="preserve">    </w:t>
      </w:r>
      <w:r>
        <w:rPr>
          <w:spacing w:val="35"/>
          <w:sz w:val="19"/>
          <w:szCs w:val="19"/>
        </w:rPr>
        <w:t xml:space="preserve"> </w:t>
      </w:r>
      <w:r w:rsidR="00EA7EEC">
        <w:rPr>
          <w:rFonts w:ascii="Arial" w:eastAsia="Arial" w:hAnsi="Arial" w:cs="Arial"/>
          <w:spacing w:val="3"/>
          <w:sz w:val="19"/>
          <w:szCs w:val="19"/>
        </w:rPr>
        <w:t>Working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Ape</w:t>
      </w:r>
      <w:r>
        <w:rPr>
          <w:rFonts w:ascii="Arial" w:eastAsia="Arial" w:hAnsi="Arial" w:cs="Arial"/>
          <w:sz w:val="19"/>
          <w:szCs w:val="19"/>
        </w:rPr>
        <w:t>x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Langu</w:t>
      </w:r>
      <w:r>
        <w:rPr>
          <w:rFonts w:ascii="Arial" w:eastAsia="Arial" w:hAnsi="Arial" w:cs="Arial"/>
          <w:spacing w:val="4"/>
          <w:sz w:val="19"/>
          <w:szCs w:val="19"/>
        </w:rPr>
        <w:t>ag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Vi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 w:rsidR="00E85E18">
        <w:rPr>
          <w:rFonts w:ascii="Arial" w:eastAsia="Arial" w:hAnsi="Arial" w:cs="Arial"/>
          <w:spacing w:val="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de</w:t>
      </w:r>
      <w:r>
        <w:rPr>
          <w:rFonts w:ascii="Arial" w:eastAsia="Arial" w:hAnsi="Arial" w:cs="Arial"/>
          <w:spacing w:val="3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elo</w:t>
      </w:r>
      <w:r>
        <w:rPr>
          <w:rFonts w:ascii="Arial" w:eastAsia="Arial" w:hAnsi="Arial" w:cs="Arial"/>
          <w:spacing w:val="4"/>
          <w:sz w:val="19"/>
          <w:szCs w:val="19"/>
        </w:rPr>
        <w:t>p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pri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un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io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repai</w:t>
      </w:r>
      <w:r>
        <w:rPr>
          <w:rFonts w:ascii="Arial" w:eastAsia="Arial" w:hAnsi="Arial" w:cs="Arial"/>
          <w:w w:val="102"/>
          <w:sz w:val="19"/>
          <w:szCs w:val="19"/>
        </w:rPr>
        <w:t>r.</w:t>
      </w:r>
    </w:p>
    <w:p w:rsidR="00FF6FE3" w:rsidRPr="00FF6FE3" w:rsidRDefault="00032752" w:rsidP="00FF6FE3">
      <w:pPr>
        <w:spacing w:before="8"/>
        <w:ind w:left="91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repai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pag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bina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io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eed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4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repai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pag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a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t</w:t>
      </w:r>
      <w:r>
        <w:rPr>
          <w:rFonts w:ascii="Arial" w:eastAsia="Arial" w:hAnsi="Arial" w:cs="Arial"/>
          <w:spacing w:val="3"/>
          <w:w w:val="103"/>
          <w:sz w:val="19"/>
          <w:szCs w:val="19"/>
        </w:rPr>
        <w:t>t</w:t>
      </w:r>
      <w:r>
        <w:rPr>
          <w:rFonts w:ascii="Arial" w:eastAsia="Arial" w:hAnsi="Arial" w:cs="Arial"/>
          <w:w w:val="102"/>
          <w:sz w:val="19"/>
          <w:szCs w:val="19"/>
        </w:rPr>
        <w:t>a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c</w:t>
      </w:r>
      <w:r>
        <w:rPr>
          <w:rFonts w:ascii="Arial" w:eastAsia="Arial" w:hAnsi="Arial" w:cs="Arial"/>
          <w:spacing w:val="4"/>
          <w:w w:val="102"/>
          <w:sz w:val="19"/>
          <w:szCs w:val="19"/>
        </w:rPr>
        <w:t>h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m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en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s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FE0066" w:rsidRDefault="00032752">
      <w:pPr>
        <w:tabs>
          <w:tab w:val="left" w:pos="900"/>
        </w:tabs>
        <w:spacing w:before="8" w:line="243" w:lineRule="auto"/>
        <w:ind w:left="919" w:right="307" w:hanging="360"/>
        <w:rPr>
          <w:rFonts w:ascii="Arial" w:eastAsia="Arial" w:hAnsi="Arial" w:cs="Arial"/>
          <w:sz w:val="19"/>
          <w:szCs w:val="19"/>
        </w:rPr>
      </w:pPr>
      <w:r>
        <w:rPr>
          <w:rFonts w:ascii="Symbol" w:eastAsia="Symbol" w:hAnsi="Symbol" w:cs="Symbol"/>
          <w:sz w:val="19"/>
          <w:szCs w:val="19"/>
        </w:rPr>
        <w:t></w:t>
      </w:r>
      <w:r>
        <w:rPr>
          <w:rFonts w:ascii="Symbol" w:eastAsia="Symbol" w:hAnsi="Symbol" w:cs="Symbol"/>
          <w:spacing w:val="-46"/>
          <w:sz w:val="19"/>
          <w:szCs w:val="19"/>
        </w:rPr>
        <w:t></w:t>
      </w:r>
      <w:r>
        <w:rPr>
          <w:sz w:val="19"/>
          <w:szCs w:val="19"/>
        </w:rPr>
        <w:tab/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re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ne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re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or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pe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pag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la</w:t>
      </w:r>
      <w:r>
        <w:rPr>
          <w:rFonts w:ascii="Arial" w:eastAsia="Arial" w:hAnsi="Arial" w:cs="Arial"/>
          <w:spacing w:val="3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eboo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obje</w:t>
      </w:r>
      <w:r>
        <w:rPr>
          <w:rFonts w:ascii="Arial" w:eastAsia="Arial" w:hAnsi="Arial" w:cs="Arial"/>
          <w:spacing w:val="1"/>
          <w:sz w:val="19"/>
          <w:szCs w:val="19"/>
        </w:rPr>
        <w:t>ct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by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w w:val="103"/>
          <w:sz w:val="19"/>
          <w:szCs w:val="19"/>
        </w:rPr>
        <w:t>I</w:t>
      </w:r>
      <w:r>
        <w:rPr>
          <w:rFonts w:ascii="Arial" w:eastAsia="Arial" w:hAnsi="Arial" w:cs="Arial"/>
          <w:w w:val="102"/>
          <w:sz w:val="19"/>
          <w:szCs w:val="19"/>
        </w:rPr>
        <w:t>nf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r</w:t>
      </w:r>
      <w:r>
        <w:rPr>
          <w:rFonts w:ascii="Arial" w:eastAsia="Arial" w:hAnsi="Arial" w:cs="Arial"/>
          <w:w w:val="102"/>
          <w:sz w:val="19"/>
          <w:szCs w:val="19"/>
        </w:rPr>
        <w:t xml:space="preserve">a </w:t>
      </w:r>
      <w:r>
        <w:rPr>
          <w:rFonts w:ascii="Arial" w:eastAsia="Arial" w:hAnsi="Arial" w:cs="Arial"/>
          <w:spacing w:val="2"/>
          <w:sz w:val="19"/>
          <w:szCs w:val="19"/>
        </w:rPr>
        <w:t>ne</w:t>
      </w:r>
      <w:r>
        <w:rPr>
          <w:rFonts w:ascii="Arial" w:eastAsia="Arial" w:hAnsi="Arial" w:cs="Arial"/>
          <w:spacing w:val="3"/>
          <w:sz w:val="19"/>
          <w:szCs w:val="19"/>
        </w:rPr>
        <w:t>tw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rk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ea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w w:val="103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ea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m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FE0066" w:rsidRDefault="00032752">
      <w:pPr>
        <w:spacing w:before="13"/>
        <w:ind w:left="559"/>
        <w:rPr>
          <w:rFonts w:ascii="Arial" w:eastAsia="Arial" w:hAnsi="Arial" w:cs="Arial"/>
          <w:sz w:val="19"/>
          <w:szCs w:val="19"/>
        </w:rPr>
      </w:pPr>
      <w:r>
        <w:rPr>
          <w:rFonts w:ascii="Symbol" w:eastAsia="Symbol" w:hAnsi="Symbol" w:cs="Symbol"/>
          <w:sz w:val="19"/>
          <w:szCs w:val="19"/>
        </w:rPr>
        <w:t></w:t>
      </w:r>
      <w:r>
        <w:rPr>
          <w:sz w:val="19"/>
          <w:szCs w:val="19"/>
        </w:rPr>
        <w:t xml:space="preserve">    </w:t>
      </w:r>
      <w:r>
        <w:rPr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Suppor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igra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io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ro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ale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ne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appli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reSO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in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ool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as</w:t>
      </w:r>
    </w:p>
    <w:p w:rsidR="000F0A22" w:rsidRDefault="00032752" w:rsidP="000F0A22">
      <w:pPr>
        <w:spacing w:before="5"/>
        <w:ind w:left="919"/>
        <w:rPr>
          <w:rFonts w:ascii="Arial" w:eastAsia="Arial" w:hAnsi="Arial" w:cs="Arial"/>
          <w:w w:val="102"/>
          <w:sz w:val="19"/>
          <w:szCs w:val="19"/>
        </w:rPr>
      </w:pP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or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lou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loade</w:t>
      </w:r>
      <w:r>
        <w:rPr>
          <w:rFonts w:ascii="Arial" w:eastAsia="Arial" w:hAnsi="Arial" w:cs="Arial"/>
          <w:w w:val="102"/>
          <w:sz w:val="19"/>
          <w:szCs w:val="19"/>
        </w:rPr>
        <w:t>r.</w:t>
      </w:r>
    </w:p>
    <w:p w:rsidR="003260F1" w:rsidRDefault="003260F1">
      <w:pPr>
        <w:spacing w:before="5"/>
        <w:ind w:left="919"/>
        <w:rPr>
          <w:rFonts w:ascii="Arial" w:eastAsia="Arial" w:hAnsi="Arial" w:cs="Arial"/>
          <w:w w:val="102"/>
          <w:sz w:val="19"/>
          <w:szCs w:val="19"/>
        </w:rPr>
      </w:pPr>
    </w:p>
    <w:p w:rsidR="00A726C9" w:rsidRDefault="00A726C9" w:rsidP="00D531D3">
      <w:pPr>
        <w:spacing w:before="35"/>
        <w:ind w:left="199"/>
        <w:rPr>
          <w:rFonts w:ascii="Arial" w:eastAsia="Arial" w:hAnsi="Arial" w:cs="Arial"/>
          <w:b/>
          <w:spacing w:val="2"/>
          <w:sz w:val="19"/>
          <w:szCs w:val="19"/>
        </w:rPr>
      </w:pPr>
    </w:p>
    <w:p w:rsidR="00D531D3" w:rsidRDefault="00D531D3" w:rsidP="00D531D3">
      <w:pPr>
        <w:spacing w:before="35"/>
        <w:ind w:left="19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pacing w:val="2"/>
          <w:sz w:val="19"/>
          <w:szCs w:val="19"/>
        </w:rPr>
        <w:t>Client: Va</w:t>
      </w:r>
      <w:r>
        <w:rPr>
          <w:rFonts w:ascii="Arial" w:eastAsia="Arial" w:hAnsi="Arial" w:cs="Arial"/>
          <w:b/>
          <w:spacing w:val="1"/>
          <w:sz w:val="19"/>
          <w:szCs w:val="19"/>
        </w:rPr>
        <w:t>r</w:t>
      </w:r>
      <w:r>
        <w:rPr>
          <w:rFonts w:ascii="Arial" w:eastAsia="Arial" w:hAnsi="Arial" w:cs="Arial"/>
          <w:b/>
          <w:spacing w:val="3"/>
          <w:sz w:val="19"/>
          <w:szCs w:val="19"/>
        </w:rPr>
        <w:t>i</w:t>
      </w:r>
      <w:r>
        <w:rPr>
          <w:rFonts w:ascii="Arial" w:eastAsia="Arial" w:hAnsi="Arial" w:cs="Arial"/>
          <w:b/>
          <w:spacing w:val="2"/>
          <w:sz w:val="19"/>
          <w:szCs w:val="19"/>
        </w:rPr>
        <w:t>a</w:t>
      </w:r>
      <w:r>
        <w:rPr>
          <w:rFonts w:ascii="Arial" w:eastAsia="Arial" w:hAnsi="Arial" w:cs="Arial"/>
          <w:b/>
          <w:sz w:val="19"/>
          <w:szCs w:val="19"/>
        </w:rPr>
        <w:t>n</w:t>
      </w:r>
      <w:r>
        <w:rPr>
          <w:rFonts w:ascii="Arial" w:eastAsia="Arial" w:hAnsi="Arial" w:cs="Arial"/>
          <w:b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3"/>
          <w:sz w:val="19"/>
          <w:szCs w:val="19"/>
        </w:rPr>
        <w:t>M</w:t>
      </w:r>
      <w:r>
        <w:rPr>
          <w:rFonts w:ascii="Arial" w:eastAsia="Arial" w:hAnsi="Arial" w:cs="Arial"/>
          <w:b/>
          <w:spacing w:val="2"/>
          <w:sz w:val="19"/>
          <w:szCs w:val="19"/>
        </w:rPr>
        <w:t>e</w:t>
      </w:r>
      <w:r>
        <w:rPr>
          <w:rFonts w:ascii="Arial" w:eastAsia="Arial" w:hAnsi="Arial" w:cs="Arial"/>
          <w:b/>
          <w:spacing w:val="3"/>
          <w:sz w:val="19"/>
          <w:szCs w:val="19"/>
        </w:rPr>
        <w:t>di</w:t>
      </w:r>
      <w:r>
        <w:rPr>
          <w:rFonts w:ascii="Arial" w:eastAsia="Arial" w:hAnsi="Arial" w:cs="Arial"/>
          <w:b/>
          <w:spacing w:val="2"/>
          <w:sz w:val="19"/>
          <w:szCs w:val="19"/>
        </w:rPr>
        <w:t>c</w:t>
      </w:r>
      <w:r>
        <w:rPr>
          <w:rFonts w:ascii="Arial" w:eastAsia="Arial" w:hAnsi="Arial" w:cs="Arial"/>
          <w:b/>
          <w:sz w:val="19"/>
          <w:szCs w:val="19"/>
        </w:rPr>
        <w:t>al</w:t>
      </w:r>
      <w:r>
        <w:rPr>
          <w:rFonts w:ascii="Arial" w:eastAsia="Arial" w:hAnsi="Arial" w:cs="Arial"/>
          <w:b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2"/>
          <w:sz w:val="19"/>
          <w:szCs w:val="19"/>
        </w:rPr>
        <w:t>Syst</w:t>
      </w:r>
      <w:r>
        <w:rPr>
          <w:rFonts w:ascii="Arial" w:eastAsia="Arial" w:hAnsi="Arial" w:cs="Arial"/>
          <w:b/>
          <w:spacing w:val="4"/>
          <w:sz w:val="19"/>
          <w:szCs w:val="19"/>
        </w:rPr>
        <w:t>e</w:t>
      </w:r>
      <w:r>
        <w:rPr>
          <w:rFonts w:ascii="Arial" w:eastAsia="Arial" w:hAnsi="Arial" w:cs="Arial"/>
          <w:b/>
          <w:spacing w:val="2"/>
          <w:sz w:val="19"/>
          <w:szCs w:val="19"/>
        </w:rPr>
        <w:t>ms</w:t>
      </w:r>
      <w:r>
        <w:rPr>
          <w:rFonts w:ascii="Arial" w:eastAsia="Arial" w:hAnsi="Arial" w:cs="Arial"/>
          <w:b/>
          <w:sz w:val="19"/>
          <w:szCs w:val="19"/>
        </w:rPr>
        <w:t>,</w:t>
      </w:r>
      <w:r>
        <w:rPr>
          <w:rFonts w:ascii="Arial" w:eastAsia="Arial" w:hAnsi="Arial" w:cs="Arial"/>
          <w:b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1"/>
          <w:sz w:val="19"/>
          <w:szCs w:val="19"/>
        </w:rPr>
        <w:t>Mi</w:t>
      </w:r>
      <w:r>
        <w:rPr>
          <w:rFonts w:ascii="Arial" w:eastAsia="Arial" w:hAnsi="Arial" w:cs="Arial"/>
          <w:b/>
          <w:spacing w:val="3"/>
          <w:sz w:val="19"/>
          <w:szCs w:val="19"/>
        </w:rPr>
        <w:t>l</w:t>
      </w:r>
      <w:r>
        <w:rPr>
          <w:rFonts w:ascii="Arial" w:eastAsia="Arial" w:hAnsi="Arial" w:cs="Arial"/>
          <w:b/>
          <w:spacing w:val="1"/>
          <w:sz w:val="19"/>
          <w:szCs w:val="19"/>
        </w:rPr>
        <w:t>p</w:t>
      </w:r>
      <w:r>
        <w:rPr>
          <w:rFonts w:ascii="Arial" w:eastAsia="Arial" w:hAnsi="Arial" w:cs="Arial"/>
          <w:b/>
          <w:spacing w:val="3"/>
          <w:sz w:val="19"/>
          <w:szCs w:val="19"/>
        </w:rPr>
        <w:t>i</w:t>
      </w:r>
      <w:r>
        <w:rPr>
          <w:rFonts w:ascii="Arial" w:eastAsia="Arial" w:hAnsi="Arial" w:cs="Arial"/>
          <w:b/>
          <w:spacing w:val="2"/>
          <w:sz w:val="19"/>
          <w:szCs w:val="19"/>
        </w:rPr>
        <w:t>tas</w:t>
      </w:r>
      <w:r>
        <w:rPr>
          <w:rFonts w:ascii="Arial" w:eastAsia="Arial" w:hAnsi="Arial" w:cs="Arial"/>
          <w:b/>
          <w:sz w:val="19"/>
          <w:szCs w:val="19"/>
        </w:rPr>
        <w:t>,</w:t>
      </w:r>
      <w:r>
        <w:rPr>
          <w:rFonts w:ascii="Arial" w:eastAsia="Arial" w:hAnsi="Arial" w:cs="Arial"/>
          <w:b/>
          <w:spacing w:val="11"/>
          <w:sz w:val="19"/>
          <w:szCs w:val="19"/>
        </w:rPr>
        <w:t xml:space="preserve"> </w:t>
      </w:r>
      <w:r w:rsidR="00FF6FE3">
        <w:rPr>
          <w:rFonts w:ascii="Arial" w:eastAsia="Arial" w:hAnsi="Arial" w:cs="Arial"/>
          <w:b/>
          <w:spacing w:val="11"/>
          <w:sz w:val="19"/>
          <w:szCs w:val="19"/>
        </w:rPr>
        <w:t>CA</w:t>
      </w:r>
      <w:r w:rsidR="007A0BC5">
        <w:rPr>
          <w:rFonts w:ascii="Arial" w:eastAsia="Arial" w:hAnsi="Arial" w:cs="Arial"/>
          <w:b/>
          <w:sz w:val="19"/>
          <w:szCs w:val="19"/>
        </w:rPr>
        <w:t xml:space="preserve">                  </w:t>
      </w:r>
      <w:r w:rsidR="00A726C9">
        <w:rPr>
          <w:rFonts w:ascii="Arial" w:eastAsia="Arial" w:hAnsi="Arial" w:cs="Arial"/>
          <w:b/>
          <w:sz w:val="19"/>
          <w:szCs w:val="19"/>
        </w:rPr>
        <w:t xml:space="preserve">                                 </w:t>
      </w:r>
      <w:r w:rsidR="00FF6FE3">
        <w:rPr>
          <w:rFonts w:ascii="Arial" w:eastAsia="Arial" w:hAnsi="Arial" w:cs="Arial"/>
          <w:b/>
          <w:sz w:val="19"/>
          <w:szCs w:val="19"/>
        </w:rPr>
        <w:t xml:space="preserve">  </w:t>
      </w:r>
      <w:r w:rsidR="00D67BDA">
        <w:rPr>
          <w:rFonts w:ascii="Arial" w:eastAsia="Arial" w:hAnsi="Arial" w:cs="Arial"/>
          <w:b/>
          <w:sz w:val="19"/>
          <w:szCs w:val="19"/>
        </w:rPr>
        <w:t xml:space="preserve">       </w:t>
      </w:r>
      <w:r w:rsidR="00A726C9">
        <w:rPr>
          <w:rFonts w:ascii="Arial" w:eastAsia="Arial" w:hAnsi="Arial" w:cs="Arial"/>
          <w:b/>
          <w:sz w:val="19"/>
          <w:szCs w:val="19"/>
        </w:rPr>
        <w:t>Apr 2014- Nov 2014</w:t>
      </w:r>
      <w:r w:rsidR="007A0BC5">
        <w:rPr>
          <w:rFonts w:ascii="Arial" w:eastAsia="Arial" w:hAnsi="Arial" w:cs="Arial"/>
          <w:b/>
          <w:sz w:val="19"/>
          <w:szCs w:val="19"/>
        </w:rPr>
        <w:t xml:space="preserve">                                    </w:t>
      </w:r>
    </w:p>
    <w:p w:rsidR="00D531D3" w:rsidRDefault="00D531D3" w:rsidP="00D531D3">
      <w:pPr>
        <w:spacing w:before="9"/>
        <w:ind w:left="19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pacing w:val="2"/>
          <w:sz w:val="19"/>
          <w:szCs w:val="19"/>
        </w:rPr>
        <w:t>Role: Sa</w:t>
      </w:r>
      <w:r>
        <w:rPr>
          <w:rFonts w:ascii="Arial" w:eastAsia="Arial" w:hAnsi="Arial" w:cs="Arial"/>
          <w:b/>
          <w:spacing w:val="3"/>
          <w:sz w:val="19"/>
          <w:szCs w:val="19"/>
        </w:rPr>
        <w:t>l</w:t>
      </w:r>
      <w:r>
        <w:rPr>
          <w:rFonts w:ascii="Arial" w:eastAsia="Arial" w:hAnsi="Arial" w:cs="Arial"/>
          <w:b/>
          <w:spacing w:val="2"/>
          <w:sz w:val="19"/>
          <w:szCs w:val="19"/>
        </w:rPr>
        <w:t>esf</w:t>
      </w:r>
      <w:r>
        <w:rPr>
          <w:rFonts w:ascii="Arial" w:eastAsia="Arial" w:hAnsi="Arial" w:cs="Arial"/>
          <w:b/>
          <w:spacing w:val="1"/>
          <w:sz w:val="19"/>
          <w:szCs w:val="19"/>
        </w:rPr>
        <w:t>o</w:t>
      </w:r>
      <w:r>
        <w:rPr>
          <w:rFonts w:ascii="Arial" w:eastAsia="Arial" w:hAnsi="Arial" w:cs="Arial"/>
          <w:b/>
          <w:spacing w:val="3"/>
          <w:sz w:val="19"/>
          <w:szCs w:val="19"/>
        </w:rPr>
        <w:t>r</w:t>
      </w:r>
      <w:r>
        <w:rPr>
          <w:rFonts w:ascii="Arial" w:eastAsia="Arial" w:hAnsi="Arial" w:cs="Arial"/>
          <w:b/>
          <w:spacing w:val="2"/>
          <w:sz w:val="19"/>
          <w:szCs w:val="19"/>
        </w:rPr>
        <w:t>c</w:t>
      </w:r>
      <w:r>
        <w:rPr>
          <w:rFonts w:ascii="Arial" w:eastAsia="Arial" w:hAnsi="Arial" w:cs="Arial"/>
          <w:b/>
          <w:sz w:val="19"/>
          <w:szCs w:val="19"/>
        </w:rPr>
        <w:t>e</w:t>
      </w:r>
      <w:r>
        <w:rPr>
          <w:rFonts w:ascii="Arial" w:eastAsia="Arial" w:hAnsi="Arial" w:cs="Arial"/>
          <w:b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Developer</w:t>
      </w:r>
      <w:r w:rsidR="004354F5">
        <w:rPr>
          <w:rFonts w:ascii="Arial" w:eastAsia="Arial" w:hAnsi="Arial" w:cs="Arial"/>
          <w:b/>
          <w:spacing w:val="3"/>
          <w:w w:val="102"/>
          <w:sz w:val="19"/>
          <w:szCs w:val="19"/>
        </w:rPr>
        <w:t xml:space="preserve">/Administrator </w:t>
      </w:r>
    </w:p>
    <w:p w:rsidR="00D531D3" w:rsidRDefault="00D531D3" w:rsidP="00D531D3">
      <w:pPr>
        <w:spacing w:before="14"/>
        <w:ind w:left="19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R</w:t>
      </w:r>
      <w:r>
        <w:rPr>
          <w:rFonts w:ascii="Arial" w:eastAsia="Arial" w:hAnsi="Arial" w:cs="Arial"/>
          <w:b/>
          <w:spacing w:val="2"/>
          <w:w w:val="102"/>
          <w:sz w:val="19"/>
          <w:szCs w:val="19"/>
        </w:rPr>
        <w:t>es</w:t>
      </w: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pon</w:t>
      </w:r>
      <w:r>
        <w:rPr>
          <w:rFonts w:ascii="Arial" w:eastAsia="Arial" w:hAnsi="Arial" w:cs="Arial"/>
          <w:b/>
          <w:w w:val="102"/>
          <w:sz w:val="19"/>
          <w:szCs w:val="19"/>
        </w:rPr>
        <w:t>s</w:t>
      </w: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spacing w:val="1"/>
          <w:w w:val="102"/>
          <w:sz w:val="19"/>
          <w:szCs w:val="19"/>
        </w:rPr>
        <w:t>bil</w:t>
      </w: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w w:val="102"/>
          <w:sz w:val="19"/>
          <w:szCs w:val="19"/>
        </w:rPr>
        <w:t>t</w:t>
      </w: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spacing w:val="2"/>
          <w:w w:val="102"/>
          <w:sz w:val="19"/>
          <w:szCs w:val="19"/>
        </w:rPr>
        <w:t>es</w:t>
      </w:r>
      <w:r>
        <w:rPr>
          <w:rFonts w:ascii="Arial" w:eastAsia="Arial" w:hAnsi="Arial" w:cs="Arial"/>
          <w:b/>
          <w:w w:val="102"/>
          <w:sz w:val="19"/>
          <w:szCs w:val="19"/>
        </w:rPr>
        <w:t>:</w:t>
      </w:r>
    </w:p>
    <w:p w:rsidR="00D531D3" w:rsidRDefault="00D531D3" w:rsidP="00D531D3">
      <w:pPr>
        <w:spacing w:before="13"/>
        <w:ind w:left="559"/>
        <w:rPr>
          <w:rFonts w:ascii="Arial" w:eastAsia="Arial" w:hAnsi="Arial" w:cs="Arial"/>
          <w:sz w:val="19"/>
          <w:szCs w:val="19"/>
        </w:rPr>
      </w:pPr>
      <w:r>
        <w:rPr>
          <w:rFonts w:ascii="Symbol" w:eastAsia="Symbol" w:hAnsi="Symbol" w:cs="Symbol"/>
          <w:sz w:val="19"/>
          <w:szCs w:val="19"/>
        </w:rPr>
        <w:t></w:t>
      </w:r>
      <w:r>
        <w:rPr>
          <w:sz w:val="19"/>
          <w:szCs w:val="19"/>
        </w:rPr>
        <w:t xml:space="preserve">    </w:t>
      </w:r>
      <w:r>
        <w:rPr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ne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ana</w:t>
      </w:r>
      <w:r>
        <w:rPr>
          <w:rFonts w:ascii="Arial" w:eastAsia="Arial" w:hAnsi="Arial" w:cs="Arial"/>
          <w:spacing w:val="4"/>
          <w:sz w:val="19"/>
          <w:szCs w:val="19"/>
        </w:rPr>
        <w:t>g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ar</w:t>
      </w:r>
      <w:r>
        <w:rPr>
          <w:rFonts w:ascii="Arial" w:eastAsia="Arial" w:hAnsi="Arial" w:cs="Arial"/>
          <w:spacing w:val="3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et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learan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pacing w:val="4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ge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4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(</w:t>
      </w:r>
      <w:r>
        <w:rPr>
          <w:rFonts w:ascii="Arial" w:eastAsia="Arial" w:hAnsi="Arial" w:cs="Arial"/>
          <w:spacing w:val="3"/>
          <w:sz w:val="19"/>
          <w:szCs w:val="19"/>
        </w:rPr>
        <w:t>MCM</w:t>
      </w:r>
      <w:r>
        <w:rPr>
          <w:rFonts w:ascii="Arial" w:eastAsia="Arial" w:hAnsi="Arial" w:cs="Arial"/>
          <w:sz w:val="19"/>
          <w:szCs w:val="19"/>
        </w:rPr>
        <w:t>)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appl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io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Bra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c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h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y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herap</w:t>
      </w:r>
      <w:r>
        <w:rPr>
          <w:rFonts w:ascii="Arial" w:eastAsia="Arial" w:hAnsi="Arial" w:cs="Arial"/>
          <w:w w:val="102"/>
          <w:sz w:val="19"/>
          <w:szCs w:val="19"/>
        </w:rPr>
        <w:t>y</w:t>
      </w:r>
    </w:p>
    <w:p w:rsidR="00D531D3" w:rsidRDefault="00D531D3" w:rsidP="00D531D3">
      <w:pPr>
        <w:spacing w:before="1"/>
        <w:ind w:left="91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io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anage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Produ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hei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leara</w:t>
      </w:r>
      <w:r>
        <w:rPr>
          <w:rFonts w:ascii="Arial" w:eastAsia="Arial" w:hAnsi="Arial" w:cs="Arial"/>
          <w:spacing w:val="4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ri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3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eren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c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oun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ri</w:t>
      </w:r>
      <w:r>
        <w:rPr>
          <w:rFonts w:ascii="Arial" w:eastAsia="Arial" w:hAnsi="Arial" w:cs="Arial"/>
          <w:w w:val="102"/>
          <w:sz w:val="19"/>
          <w:szCs w:val="19"/>
        </w:rPr>
        <w:t>es.</w:t>
      </w:r>
    </w:p>
    <w:p w:rsidR="00D531D3" w:rsidRDefault="00D531D3" w:rsidP="00D531D3">
      <w:pPr>
        <w:tabs>
          <w:tab w:val="left" w:pos="900"/>
        </w:tabs>
        <w:spacing w:before="2" w:line="248" w:lineRule="auto"/>
        <w:ind w:left="919" w:right="308" w:hanging="360"/>
        <w:rPr>
          <w:rFonts w:ascii="Arial" w:eastAsia="Arial" w:hAnsi="Arial" w:cs="Arial"/>
          <w:sz w:val="19"/>
          <w:szCs w:val="19"/>
        </w:rPr>
      </w:pPr>
      <w:r>
        <w:rPr>
          <w:rFonts w:ascii="Symbol" w:eastAsia="Symbol" w:hAnsi="Symbol" w:cs="Symbol"/>
          <w:sz w:val="19"/>
          <w:szCs w:val="19"/>
        </w:rPr>
        <w:t></w:t>
      </w:r>
      <w:r>
        <w:rPr>
          <w:rFonts w:ascii="Symbol" w:eastAsia="Symbol" w:hAnsi="Symbol" w:cs="Symbol"/>
          <w:spacing w:val="-46"/>
          <w:sz w:val="19"/>
          <w:szCs w:val="19"/>
        </w:rPr>
        <w:t></w:t>
      </w:r>
      <w:r>
        <w:rPr>
          <w:sz w:val="19"/>
          <w:szCs w:val="19"/>
        </w:rPr>
        <w:tab/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re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ol</w:t>
      </w:r>
      <w:r>
        <w:rPr>
          <w:rFonts w:ascii="Arial" w:eastAsia="Arial" w:hAnsi="Arial" w:cs="Arial"/>
          <w:sz w:val="19"/>
          <w:szCs w:val="19"/>
        </w:rPr>
        <w:t>es,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Pr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le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cc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Se</w:t>
      </w:r>
      <w:r>
        <w:rPr>
          <w:rFonts w:ascii="Arial" w:eastAsia="Arial" w:hAnsi="Arial" w:cs="Arial"/>
          <w:spacing w:val="1"/>
          <w:sz w:val="19"/>
          <w:szCs w:val="19"/>
        </w:rPr>
        <w:t>tt</w:t>
      </w:r>
      <w:r>
        <w:rPr>
          <w:rFonts w:ascii="Arial" w:eastAsia="Arial" w:hAnsi="Arial" w:cs="Arial"/>
          <w:spacing w:val="2"/>
          <w:sz w:val="19"/>
          <w:szCs w:val="19"/>
        </w:rPr>
        <w:t>ing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or</w:t>
      </w:r>
      <w:r>
        <w:rPr>
          <w:rFonts w:ascii="Arial" w:eastAsia="Arial" w:hAnsi="Arial" w:cs="Arial"/>
          <w:spacing w:val="1"/>
          <w:sz w:val="19"/>
          <w:szCs w:val="19"/>
        </w:rPr>
        <w:t>k</w:t>
      </w:r>
      <w:r>
        <w:rPr>
          <w:rFonts w:ascii="Arial" w:eastAsia="Arial" w:hAnsi="Arial" w:cs="Arial"/>
          <w:spacing w:val="3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lo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Valid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ion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rea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io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5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od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io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 xml:space="preserve">of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"/>
          <w:sz w:val="19"/>
          <w:szCs w:val="19"/>
        </w:rPr>
        <w:t>ld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pag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l</w:t>
      </w:r>
      <w:r>
        <w:rPr>
          <w:rFonts w:ascii="Arial" w:eastAsia="Arial" w:hAnsi="Arial" w:cs="Arial"/>
          <w:w w:val="102"/>
          <w:sz w:val="19"/>
          <w:szCs w:val="19"/>
        </w:rPr>
        <w:t>a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y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ou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t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s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D531D3" w:rsidRDefault="00D531D3" w:rsidP="00D531D3">
      <w:pPr>
        <w:spacing w:before="7"/>
        <w:ind w:left="559"/>
        <w:rPr>
          <w:rFonts w:ascii="Arial" w:eastAsia="Arial" w:hAnsi="Arial" w:cs="Arial"/>
          <w:sz w:val="19"/>
          <w:szCs w:val="19"/>
        </w:rPr>
      </w:pPr>
      <w:r>
        <w:rPr>
          <w:rFonts w:ascii="Symbol" w:eastAsia="Symbol" w:hAnsi="Symbol" w:cs="Symbol"/>
          <w:sz w:val="19"/>
          <w:szCs w:val="19"/>
        </w:rPr>
        <w:t></w:t>
      </w:r>
      <w:r>
        <w:rPr>
          <w:sz w:val="19"/>
          <w:szCs w:val="19"/>
        </w:rPr>
        <w:t xml:space="preserve">    </w:t>
      </w:r>
      <w:r>
        <w:rPr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re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repor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da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pacing w:val="4"/>
          <w:sz w:val="19"/>
          <w:szCs w:val="19"/>
        </w:rPr>
        <w:t>b</w:t>
      </w:r>
      <w:r>
        <w:rPr>
          <w:rFonts w:ascii="Arial" w:eastAsia="Arial" w:hAnsi="Arial" w:cs="Arial"/>
          <w:spacing w:val="2"/>
          <w:sz w:val="19"/>
          <w:szCs w:val="19"/>
        </w:rPr>
        <w:t>oard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hel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ra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or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obje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e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c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D531D3" w:rsidRDefault="00D531D3" w:rsidP="00D531D3">
      <w:pPr>
        <w:spacing w:before="9"/>
        <w:ind w:left="559"/>
        <w:rPr>
          <w:rFonts w:ascii="Arial" w:eastAsia="Arial" w:hAnsi="Arial" w:cs="Arial"/>
          <w:sz w:val="19"/>
          <w:szCs w:val="19"/>
        </w:rPr>
      </w:pPr>
      <w:r>
        <w:rPr>
          <w:rFonts w:ascii="Symbol" w:eastAsia="Symbol" w:hAnsi="Symbol" w:cs="Symbol"/>
          <w:sz w:val="19"/>
          <w:szCs w:val="19"/>
        </w:rPr>
        <w:t></w:t>
      </w:r>
      <w:r>
        <w:rPr>
          <w:sz w:val="19"/>
          <w:szCs w:val="19"/>
        </w:rPr>
        <w:t xml:space="preserve">    </w:t>
      </w:r>
      <w:r>
        <w:rPr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igne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elope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Ape</w:t>
      </w:r>
      <w:r>
        <w:rPr>
          <w:rFonts w:ascii="Arial" w:eastAsia="Arial" w:hAnsi="Arial" w:cs="Arial"/>
          <w:sz w:val="19"/>
          <w:szCs w:val="19"/>
        </w:rPr>
        <w:t>x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igger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ss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help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rea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io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c</w:t>
      </w:r>
      <w:r>
        <w:rPr>
          <w:rFonts w:ascii="Arial" w:eastAsia="Arial" w:hAnsi="Arial" w:cs="Arial"/>
          <w:w w:val="102"/>
          <w:sz w:val="19"/>
          <w:szCs w:val="19"/>
        </w:rPr>
        <w:t>h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ild (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C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E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F</w:t>
      </w:r>
      <w:r>
        <w:rPr>
          <w:rFonts w:ascii="Arial" w:eastAsia="Arial" w:hAnsi="Arial" w:cs="Arial"/>
          <w:w w:val="102"/>
          <w:sz w:val="19"/>
          <w:szCs w:val="19"/>
        </w:rPr>
        <w:t>)</w:t>
      </w:r>
    </w:p>
    <w:p w:rsidR="00D531D3" w:rsidRDefault="004354F5" w:rsidP="00D531D3">
      <w:pPr>
        <w:spacing w:before="8"/>
        <w:ind w:left="885" w:right="742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Records</w:t>
      </w:r>
      <w:r w:rsidR="00D531D3"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 w:rsidR="00D531D3">
        <w:rPr>
          <w:rFonts w:ascii="Arial" w:eastAsia="Arial" w:hAnsi="Arial" w:cs="Arial"/>
          <w:spacing w:val="3"/>
          <w:sz w:val="19"/>
          <w:szCs w:val="19"/>
        </w:rPr>
        <w:t>f</w:t>
      </w:r>
      <w:r w:rsidR="00D531D3">
        <w:rPr>
          <w:rFonts w:ascii="Arial" w:eastAsia="Arial" w:hAnsi="Arial" w:cs="Arial"/>
          <w:spacing w:val="2"/>
          <w:sz w:val="19"/>
          <w:szCs w:val="19"/>
        </w:rPr>
        <w:t>o</w:t>
      </w:r>
      <w:r w:rsidR="00D531D3">
        <w:rPr>
          <w:rFonts w:ascii="Arial" w:eastAsia="Arial" w:hAnsi="Arial" w:cs="Arial"/>
          <w:sz w:val="19"/>
          <w:szCs w:val="19"/>
        </w:rPr>
        <w:t>r</w:t>
      </w:r>
      <w:r w:rsidR="00D531D3"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 w:rsidR="00D531D3">
        <w:rPr>
          <w:rFonts w:ascii="Arial" w:eastAsia="Arial" w:hAnsi="Arial" w:cs="Arial"/>
          <w:spacing w:val="2"/>
          <w:sz w:val="19"/>
          <w:szCs w:val="19"/>
        </w:rPr>
        <w:t>al</w:t>
      </w:r>
      <w:r w:rsidR="00D531D3">
        <w:rPr>
          <w:rFonts w:ascii="Arial" w:eastAsia="Arial" w:hAnsi="Arial" w:cs="Arial"/>
          <w:sz w:val="19"/>
          <w:szCs w:val="19"/>
        </w:rPr>
        <w:t>l</w:t>
      </w:r>
      <w:r w:rsidR="00D531D3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D531D3">
        <w:rPr>
          <w:rFonts w:ascii="Arial" w:eastAsia="Arial" w:hAnsi="Arial" w:cs="Arial"/>
          <w:spacing w:val="3"/>
          <w:sz w:val="19"/>
          <w:szCs w:val="19"/>
        </w:rPr>
        <w:t>t</w:t>
      </w:r>
      <w:r w:rsidR="00D531D3">
        <w:rPr>
          <w:rFonts w:ascii="Arial" w:eastAsia="Arial" w:hAnsi="Arial" w:cs="Arial"/>
          <w:spacing w:val="2"/>
          <w:sz w:val="19"/>
          <w:szCs w:val="19"/>
        </w:rPr>
        <w:t>h</w:t>
      </w:r>
      <w:r w:rsidR="00D531D3">
        <w:rPr>
          <w:rFonts w:ascii="Arial" w:eastAsia="Arial" w:hAnsi="Arial" w:cs="Arial"/>
          <w:sz w:val="19"/>
          <w:szCs w:val="19"/>
        </w:rPr>
        <w:t>e</w:t>
      </w:r>
      <w:r w:rsidR="00D531D3"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 w:rsidR="00D531D3">
        <w:rPr>
          <w:rFonts w:ascii="Arial" w:eastAsia="Arial" w:hAnsi="Arial" w:cs="Arial"/>
          <w:spacing w:val="3"/>
          <w:sz w:val="19"/>
          <w:szCs w:val="19"/>
        </w:rPr>
        <w:t>c</w:t>
      </w:r>
      <w:r w:rsidR="00D531D3">
        <w:rPr>
          <w:rFonts w:ascii="Arial" w:eastAsia="Arial" w:hAnsi="Arial" w:cs="Arial"/>
          <w:spacing w:val="2"/>
          <w:sz w:val="19"/>
          <w:szCs w:val="19"/>
        </w:rPr>
        <w:t>oun</w:t>
      </w:r>
      <w:r w:rsidR="00D531D3">
        <w:rPr>
          <w:rFonts w:ascii="Arial" w:eastAsia="Arial" w:hAnsi="Arial" w:cs="Arial"/>
          <w:spacing w:val="1"/>
          <w:sz w:val="19"/>
          <w:szCs w:val="19"/>
        </w:rPr>
        <w:t>t</w:t>
      </w:r>
      <w:r w:rsidR="00D531D3">
        <w:rPr>
          <w:rFonts w:ascii="Arial" w:eastAsia="Arial" w:hAnsi="Arial" w:cs="Arial"/>
          <w:spacing w:val="2"/>
          <w:sz w:val="19"/>
          <w:szCs w:val="19"/>
        </w:rPr>
        <w:t>rie</w:t>
      </w:r>
      <w:r w:rsidR="00D531D3">
        <w:rPr>
          <w:rFonts w:ascii="Arial" w:eastAsia="Arial" w:hAnsi="Arial" w:cs="Arial"/>
          <w:sz w:val="19"/>
          <w:szCs w:val="19"/>
        </w:rPr>
        <w:t>s</w:t>
      </w:r>
      <w:r w:rsidR="00D531D3"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 w:rsidR="00D531D3">
        <w:rPr>
          <w:rFonts w:ascii="Arial" w:eastAsia="Arial" w:hAnsi="Arial" w:cs="Arial"/>
          <w:spacing w:val="2"/>
          <w:sz w:val="19"/>
          <w:szCs w:val="19"/>
        </w:rPr>
        <w:t>ba</w:t>
      </w:r>
      <w:r w:rsidR="00D531D3">
        <w:rPr>
          <w:rFonts w:ascii="Arial" w:eastAsia="Arial" w:hAnsi="Arial" w:cs="Arial"/>
          <w:spacing w:val="3"/>
          <w:sz w:val="19"/>
          <w:szCs w:val="19"/>
        </w:rPr>
        <w:t>s</w:t>
      </w:r>
      <w:r w:rsidR="00D531D3">
        <w:rPr>
          <w:rFonts w:ascii="Arial" w:eastAsia="Arial" w:hAnsi="Arial" w:cs="Arial"/>
          <w:spacing w:val="2"/>
          <w:sz w:val="19"/>
          <w:szCs w:val="19"/>
        </w:rPr>
        <w:t>e</w:t>
      </w:r>
      <w:r w:rsidR="00D531D3">
        <w:rPr>
          <w:rFonts w:ascii="Arial" w:eastAsia="Arial" w:hAnsi="Arial" w:cs="Arial"/>
          <w:sz w:val="19"/>
          <w:szCs w:val="19"/>
        </w:rPr>
        <w:t>d</w:t>
      </w:r>
      <w:r w:rsidR="00D531D3"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 w:rsidR="00D531D3">
        <w:rPr>
          <w:rFonts w:ascii="Arial" w:eastAsia="Arial" w:hAnsi="Arial" w:cs="Arial"/>
          <w:spacing w:val="2"/>
          <w:sz w:val="19"/>
          <w:szCs w:val="19"/>
        </w:rPr>
        <w:t>o</w:t>
      </w:r>
      <w:r w:rsidR="00D531D3">
        <w:rPr>
          <w:rFonts w:ascii="Arial" w:eastAsia="Arial" w:hAnsi="Arial" w:cs="Arial"/>
          <w:sz w:val="19"/>
          <w:szCs w:val="19"/>
        </w:rPr>
        <w:t>n</w:t>
      </w:r>
      <w:r w:rsidR="00D531D3">
        <w:rPr>
          <w:rFonts w:ascii="Arial" w:eastAsia="Arial" w:hAnsi="Arial" w:cs="Arial"/>
          <w:spacing w:val="6"/>
          <w:sz w:val="19"/>
          <w:szCs w:val="19"/>
        </w:rPr>
        <w:t xml:space="preserve"> </w:t>
      </w:r>
      <w:r w:rsidR="00D531D3">
        <w:rPr>
          <w:rFonts w:ascii="Arial" w:eastAsia="Arial" w:hAnsi="Arial" w:cs="Arial"/>
          <w:spacing w:val="4"/>
          <w:sz w:val="19"/>
          <w:szCs w:val="19"/>
        </w:rPr>
        <w:t>t</w:t>
      </w:r>
      <w:r w:rsidR="00D531D3">
        <w:rPr>
          <w:rFonts w:ascii="Arial" w:eastAsia="Arial" w:hAnsi="Arial" w:cs="Arial"/>
          <w:spacing w:val="2"/>
          <w:sz w:val="19"/>
          <w:szCs w:val="19"/>
        </w:rPr>
        <w:t>h</w:t>
      </w:r>
      <w:r w:rsidR="00D531D3">
        <w:rPr>
          <w:rFonts w:ascii="Arial" w:eastAsia="Arial" w:hAnsi="Arial" w:cs="Arial"/>
          <w:sz w:val="19"/>
          <w:szCs w:val="19"/>
        </w:rPr>
        <w:t>e</w:t>
      </w:r>
      <w:r w:rsidR="00D531D3"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 w:rsidR="00D531D3">
        <w:rPr>
          <w:rFonts w:ascii="Arial" w:eastAsia="Arial" w:hAnsi="Arial" w:cs="Arial"/>
          <w:spacing w:val="3"/>
          <w:sz w:val="19"/>
          <w:szCs w:val="19"/>
        </w:rPr>
        <w:t>c</w:t>
      </w:r>
      <w:r w:rsidR="00D531D3">
        <w:rPr>
          <w:rFonts w:ascii="Arial" w:eastAsia="Arial" w:hAnsi="Arial" w:cs="Arial"/>
          <w:spacing w:val="2"/>
          <w:sz w:val="19"/>
          <w:szCs w:val="19"/>
        </w:rPr>
        <w:t>u</w:t>
      </w:r>
      <w:r w:rsidR="00D531D3">
        <w:rPr>
          <w:rFonts w:ascii="Arial" w:eastAsia="Arial" w:hAnsi="Arial" w:cs="Arial"/>
          <w:spacing w:val="1"/>
          <w:sz w:val="19"/>
          <w:szCs w:val="19"/>
        </w:rPr>
        <w:t>s</w:t>
      </w:r>
      <w:r w:rsidR="00D531D3">
        <w:rPr>
          <w:rFonts w:ascii="Arial" w:eastAsia="Arial" w:hAnsi="Arial" w:cs="Arial"/>
          <w:spacing w:val="3"/>
          <w:sz w:val="19"/>
          <w:szCs w:val="19"/>
        </w:rPr>
        <w:t>t</w:t>
      </w:r>
      <w:r w:rsidR="00D531D3">
        <w:rPr>
          <w:rFonts w:ascii="Arial" w:eastAsia="Arial" w:hAnsi="Arial" w:cs="Arial"/>
          <w:spacing w:val="2"/>
          <w:sz w:val="19"/>
          <w:szCs w:val="19"/>
        </w:rPr>
        <w:t>o</w:t>
      </w:r>
      <w:r w:rsidR="00D531D3">
        <w:rPr>
          <w:rFonts w:ascii="Arial" w:eastAsia="Arial" w:hAnsi="Arial" w:cs="Arial"/>
          <w:sz w:val="19"/>
          <w:szCs w:val="19"/>
        </w:rPr>
        <w:t>m</w:t>
      </w:r>
      <w:r w:rsidR="00D531D3"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 w:rsidR="00D531D3">
        <w:rPr>
          <w:rFonts w:ascii="Arial" w:eastAsia="Arial" w:hAnsi="Arial" w:cs="Arial"/>
          <w:spacing w:val="2"/>
          <w:sz w:val="19"/>
          <w:szCs w:val="19"/>
        </w:rPr>
        <w:t>pare</w:t>
      </w:r>
      <w:r w:rsidR="00D531D3">
        <w:rPr>
          <w:rFonts w:ascii="Arial" w:eastAsia="Arial" w:hAnsi="Arial" w:cs="Arial"/>
          <w:sz w:val="19"/>
          <w:szCs w:val="19"/>
        </w:rPr>
        <w:t>n</w:t>
      </w:r>
      <w:r w:rsidR="00D531D3">
        <w:rPr>
          <w:rFonts w:ascii="Arial" w:eastAsia="Arial" w:hAnsi="Arial" w:cs="Arial"/>
          <w:spacing w:val="3"/>
          <w:sz w:val="19"/>
          <w:szCs w:val="19"/>
        </w:rPr>
        <w:t>t</w:t>
      </w:r>
      <w:r w:rsidR="00D531D3">
        <w:rPr>
          <w:rFonts w:ascii="Arial" w:eastAsia="Arial" w:hAnsi="Arial" w:cs="Arial"/>
          <w:spacing w:val="2"/>
          <w:sz w:val="19"/>
          <w:szCs w:val="19"/>
        </w:rPr>
        <w:t>(Produ</w:t>
      </w:r>
      <w:r w:rsidR="00D531D3">
        <w:rPr>
          <w:rFonts w:ascii="Arial" w:eastAsia="Arial" w:hAnsi="Arial" w:cs="Arial"/>
          <w:spacing w:val="1"/>
          <w:sz w:val="19"/>
          <w:szCs w:val="19"/>
        </w:rPr>
        <w:t>c</w:t>
      </w:r>
      <w:r w:rsidR="00D531D3">
        <w:rPr>
          <w:rFonts w:ascii="Arial" w:eastAsia="Arial" w:hAnsi="Arial" w:cs="Arial"/>
          <w:sz w:val="19"/>
          <w:szCs w:val="19"/>
        </w:rPr>
        <w:t>t</w:t>
      </w:r>
      <w:r w:rsidR="00D531D3"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 w:rsidR="00D531D3">
        <w:rPr>
          <w:rFonts w:ascii="Arial" w:eastAsia="Arial" w:hAnsi="Arial" w:cs="Arial"/>
          <w:spacing w:val="2"/>
          <w:sz w:val="19"/>
          <w:szCs w:val="19"/>
        </w:rPr>
        <w:t>Pr</w:t>
      </w:r>
      <w:r w:rsidR="00D531D3">
        <w:rPr>
          <w:rFonts w:ascii="Arial" w:eastAsia="Arial" w:hAnsi="Arial" w:cs="Arial"/>
          <w:sz w:val="19"/>
          <w:szCs w:val="19"/>
        </w:rPr>
        <w:t>of</w:t>
      </w:r>
      <w:r w:rsidR="00D531D3">
        <w:rPr>
          <w:rFonts w:ascii="Arial" w:eastAsia="Arial" w:hAnsi="Arial" w:cs="Arial"/>
          <w:spacing w:val="3"/>
          <w:sz w:val="19"/>
          <w:szCs w:val="19"/>
        </w:rPr>
        <w:t>i</w:t>
      </w:r>
      <w:r w:rsidR="00D531D3">
        <w:rPr>
          <w:rFonts w:ascii="Arial" w:eastAsia="Arial" w:hAnsi="Arial" w:cs="Arial"/>
          <w:spacing w:val="2"/>
          <w:sz w:val="19"/>
          <w:szCs w:val="19"/>
        </w:rPr>
        <w:t>le</w:t>
      </w:r>
      <w:r w:rsidR="00D531D3">
        <w:rPr>
          <w:rFonts w:ascii="Arial" w:eastAsia="Arial" w:hAnsi="Arial" w:cs="Arial"/>
          <w:sz w:val="19"/>
          <w:szCs w:val="19"/>
        </w:rPr>
        <w:t>)</w:t>
      </w:r>
      <w:r w:rsidR="00D531D3"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 w:rsidR="00D531D3">
        <w:rPr>
          <w:rFonts w:ascii="Arial" w:eastAsia="Arial" w:hAnsi="Arial" w:cs="Arial"/>
          <w:spacing w:val="2"/>
          <w:sz w:val="19"/>
          <w:szCs w:val="19"/>
        </w:rPr>
        <w:t>r</w:t>
      </w:r>
      <w:r w:rsidR="00D531D3">
        <w:rPr>
          <w:rFonts w:ascii="Arial" w:eastAsia="Arial" w:hAnsi="Arial" w:cs="Arial"/>
          <w:sz w:val="19"/>
          <w:szCs w:val="19"/>
        </w:rPr>
        <w:t>e</w:t>
      </w:r>
      <w:r w:rsidR="00D531D3">
        <w:rPr>
          <w:rFonts w:ascii="Arial" w:eastAsia="Arial" w:hAnsi="Arial" w:cs="Arial"/>
          <w:spacing w:val="3"/>
          <w:sz w:val="19"/>
          <w:szCs w:val="19"/>
        </w:rPr>
        <w:t>c</w:t>
      </w:r>
      <w:r w:rsidR="00D531D3">
        <w:rPr>
          <w:rFonts w:ascii="Arial" w:eastAsia="Arial" w:hAnsi="Arial" w:cs="Arial"/>
          <w:spacing w:val="2"/>
          <w:sz w:val="19"/>
          <w:szCs w:val="19"/>
        </w:rPr>
        <w:t>or</w:t>
      </w:r>
      <w:r w:rsidR="00D531D3">
        <w:rPr>
          <w:rFonts w:ascii="Arial" w:eastAsia="Arial" w:hAnsi="Arial" w:cs="Arial"/>
          <w:sz w:val="19"/>
          <w:szCs w:val="19"/>
        </w:rPr>
        <w:t>d</w:t>
      </w:r>
      <w:r w:rsidR="00D531D3">
        <w:rPr>
          <w:rFonts w:ascii="Arial" w:eastAsia="Arial" w:hAnsi="Arial" w:cs="Arial"/>
          <w:spacing w:val="1"/>
          <w:sz w:val="19"/>
          <w:szCs w:val="19"/>
        </w:rPr>
        <w:t xml:space="preserve"> </w:t>
      </w:r>
      <w:r w:rsidR="00D531D3">
        <w:rPr>
          <w:rFonts w:ascii="Arial" w:eastAsia="Arial" w:hAnsi="Arial" w:cs="Arial"/>
          <w:spacing w:val="1"/>
          <w:w w:val="102"/>
          <w:sz w:val="19"/>
          <w:szCs w:val="19"/>
        </w:rPr>
        <w:t>c</w:t>
      </w:r>
      <w:r w:rsidR="00D531D3">
        <w:rPr>
          <w:rFonts w:ascii="Arial" w:eastAsia="Arial" w:hAnsi="Arial" w:cs="Arial"/>
          <w:spacing w:val="2"/>
          <w:w w:val="102"/>
          <w:sz w:val="19"/>
          <w:szCs w:val="19"/>
        </w:rPr>
        <w:t>rea</w:t>
      </w:r>
      <w:r w:rsidR="00D531D3">
        <w:rPr>
          <w:rFonts w:ascii="Arial" w:eastAsia="Arial" w:hAnsi="Arial" w:cs="Arial"/>
          <w:spacing w:val="1"/>
          <w:w w:val="103"/>
          <w:sz w:val="19"/>
          <w:szCs w:val="19"/>
        </w:rPr>
        <w:t>t</w:t>
      </w:r>
      <w:r w:rsidR="00D531D3">
        <w:rPr>
          <w:rFonts w:ascii="Arial" w:eastAsia="Arial" w:hAnsi="Arial" w:cs="Arial"/>
          <w:spacing w:val="2"/>
          <w:w w:val="102"/>
          <w:sz w:val="19"/>
          <w:szCs w:val="19"/>
        </w:rPr>
        <w:t>ion</w:t>
      </w:r>
      <w:r w:rsidR="00D531D3">
        <w:rPr>
          <w:rFonts w:ascii="Arial" w:eastAsia="Arial" w:hAnsi="Arial" w:cs="Arial"/>
          <w:w w:val="103"/>
          <w:sz w:val="19"/>
          <w:szCs w:val="19"/>
        </w:rPr>
        <w:t>.</w:t>
      </w:r>
    </w:p>
    <w:p w:rsidR="00D531D3" w:rsidRDefault="00D531D3" w:rsidP="00D531D3">
      <w:pPr>
        <w:tabs>
          <w:tab w:val="left" w:pos="900"/>
        </w:tabs>
        <w:spacing w:before="11" w:line="249" w:lineRule="auto"/>
        <w:ind w:left="919" w:right="135" w:hanging="360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Symbol" w:eastAsia="Symbol" w:hAnsi="Symbol" w:cs="Symbol"/>
          <w:sz w:val="19"/>
          <w:szCs w:val="19"/>
        </w:rPr>
        <w:t></w:t>
      </w:r>
      <w:r>
        <w:rPr>
          <w:rFonts w:ascii="Symbol" w:eastAsia="Symbol" w:hAnsi="Symbol" w:cs="Symbol"/>
          <w:spacing w:val="-46"/>
          <w:sz w:val="19"/>
          <w:szCs w:val="19"/>
        </w:rPr>
        <w:t></w:t>
      </w:r>
      <w:r>
        <w:rPr>
          <w:sz w:val="19"/>
          <w:szCs w:val="19"/>
        </w:rPr>
        <w:tab/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igne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ua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Pa</w:t>
      </w:r>
      <w:r>
        <w:rPr>
          <w:rFonts w:ascii="Arial" w:eastAsia="Arial" w:hAnsi="Arial" w:cs="Arial"/>
          <w:spacing w:val="4"/>
          <w:sz w:val="19"/>
          <w:szCs w:val="19"/>
        </w:rPr>
        <w:t>g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lle</w:t>
      </w:r>
      <w:r>
        <w:rPr>
          <w:rFonts w:ascii="Arial" w:eastAsia="Arial" w:hAnsi="Arial" w:cs="Arial"/>
          <w:sz w:val="19"/>
          <w:szCs w:val="19"/>
        </w:rPr>
        <w:t>rs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x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ion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hel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upda</w:t>
      </w:r>
      <w:r>
        <w:rPr>
          <w:rFonts w:ascii="Arial" w:eastAsia="Arial" w:hAnsi="Arial" w:cs="Arial"/>
          <w:spacing w:val="3"/>
          <w:w w:val="103"/>
          <w:sz w:val="19"/>
          <w:szCs w:val="19"/>
        </w:rPr>
        <w:t>t</w:t>
      </w:r>
      <w:r>
        <w:rPr>
          <w:rFonts w:ascii="Arial" w:eastAsia="Arial" w:hAnsi="Arial" w:cs="Arial"/>
          <w:w w:val="102"/>
          <w:sz w:val="19"/>
          <w:szCs w:val="19"/>
        </w:rPr>
        <w:t xml:space="preserve">e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do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lin</w:t>
      </w:r>
      <w:r>
        <w:rPr>
          <w:rFonts w:ascii="Arial" w:eastAsia="Arial" w:hAnsi="Arial" w:cs="Arial"/>
          <w:sz w:val="19"/>
          <w:szCs w:val="19"/>
        </w:rPr>
        <w:t>k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re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or</w:t>
      </w:r>
      <w:r>
        <w:rPr>
          <w:rFonts w:ascii="Arial" w:eastAsia="Arial" w:hAnsi="Arial" w:cs="Arial"/>
          <w:sz w:val="19"/>
          <w:szCs w:val="19"/>
        </w:rPr>
        <w:t>ds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ba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ct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Prod</w:t>
      </w:r>
      <w:r>
        <w:rPr>
          <w:rFonts w:ascii="Arial" w:eastAsia="Arial" w:hAnsi="Arial" w:cs="Arial"/>
          <w:spacing w:val="4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2"/>
          <w:sz w:val="19"/>
          <w:szCs w:val="19"/>
        </w:rPr>
        <w:t>ro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il</w:t>
      </w:r>
      <w:r>
        <w:rPr>
          <w:rFonts w:ascii="Arial" w:eastAsia="Arial" w:hAnsi="Arial" w:cs="Arial"/>
          <w:sz w:val="19"/>
          <w:szCs w:val="19"/>
        </w:rPr>
        <w:t>e,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Produ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Bundl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 xml:space="preserve">d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C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learan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c</w:t>
      </w:r>
      <w:r>
        <w:rPr>
          <w:rFonts w:ascii="Arial" w:eastAsia="Arial" w:hAnsi="Arial" w:cs="Arial"/>
          <w:w w:val="102"/>
          <w:sz w:val="19"/>
          <w:szCs w:val="19"/>
        </w:rPr>
        <w:t xml:space="preserve">e 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F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a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m</w:t>
      </w:r>
      <w:r>
        <w:rPr>
          <w:rFonts w:ascii="Arial" w:eastAsia="Arial" w:hAnsi="Arial" w:cs="Arial"/>
          <w:w w:val="102"/>
          <w:sz w:val="19"/>
          <w:szCs w:val="19"/>
        </w:rPr>
        <w:t>i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l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y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D531D3" w:rsidRDefault="00D531D3" w:rsidP="00D531D3">
      <w:pPr>
        <w:spacing w:before="2"/>
        <w:ind w:left="559"/>
        <w:rPr>
          <w:rFonts w:ascii="Arial" w:eastAsia="Arial" w:hAnsi="Arial" w:cs="Arial"/>
          <w:sz w:val="19"/>
          <w:szCs w:val="19"/>
        </w:rPr>
      </w:pPr>
      <w:r>
        <w:rPr>
          <w:rFonts w:ascii="Symbol" w:eastAsia="Symbol" w:hAnsi="Symbol" w:cs="Symbol"/>
          <w:sz w:val="19"/>
          <w:szCs w:val="19"/>
        </w:rPr>
        <w:t></w:t>
      </w:r>
      <w:r>
        <w:rPr>
          <w:sz w:val="19"/>
          <w:szCs w:val="19"/>
        </w:rPr>
        <w:t xml:space="preserve">    </w:t>
      </w:r>
      <w:r>
        <w:rPr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elope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ore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st</w:t>
      </w:r>
      <w:r>
        <w:rPr>
          <w:rFonts w:ascii="Arial" w:eastAsia="Arial" w:hAnsi="Arial" w:cs="Arial"/>
          <w:spacing w:val="2"/>
          <w:sz w:val="19"/>
          <w:szCs w:val="19"/>
        </w:rPr>
        <w:t>in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un</w:t>
      </w:r>
      <w:r>
        <w:rPr>
          <w:rFonts w:ascii="Arial" w:eastAsia="Arial" w:hAnsi="Arial" w:cs="Arial"/>
          <w:spacing w:val="1"/>
          <w:sz w:val="19"/>
          <w:szCs w:val="19"/>
        </w:rPr>
        <w:t>ct</w:t>
      </w:r>
      <w:r>
        <w:rPr>
          <w:rFonts w:ascii="Arial" w:eastAsia="Arial" w:hAnsi="Arial" w:cs="Arial"/>
          <w:spacing w:val="2"/>
          <w:sz w:val="19"/>
          <w:szCs w:val="19"/>
        </w:rPr>
        <w:t>ional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hi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st</w:t>
      </w:r>
      <w:r>
        <w:rPr>
          <w:rFonts w:ascii="Arial" w:eastAsia="Arial" w:hAnsi="Arial" w:cs="Arial"/>
          <w:spacing w:val="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Sub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io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da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E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x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pe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c</w:t>
      </w:r>
      <w:r>
        <w:rPr>
          <w:rFonts w:ascii="Arial" w:eastAsia="Arial" w:hAnsi="Arial" w:cs="Arial"/>
          <w:spacing w:val="3"/>
          <w:w w:val="103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e</w:t>
      </w:r>
      <w:r>
        <w:rPr>
          <w:rFonts w:ascii="Arial" w:eastAsia="Arial" w:hAnsi="Arial" w:cs="Arial"/>
          <w:w w:val="102"/>
          <w:sz w:val="19"/>
          <w:szCs w:val="19"/>
        </w:rPr>
        <w:t>d</w:t>
      </w:r>
    </w:p>
    <w:p w:rsidR="00D531D3" w:rsidRDefault="00D531D3" w:rsidP="00A726C9">
      <w:pPr>
        <w:spacing w:before="8"/>
        <w:ind w:left="919"/>
        <w:rPr>
          <w:rFonts w:ascii="Arial" w:eastAsia="Arial" w:hAnsi="Arial" w:cs="Arial"/>
          <w:w w:val="102"/>
          <w:sz w:val="19"/>
          <w:szCs w:val="19"/>
        </w:rPr>
      </w:pP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learan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da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ba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relea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le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e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le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c</w:t>
      </w:r>
      <w:r>
        <w:rPr>
          <w:rFonts w:ascii="Arial" w:eastAsia="Arial" w:hAnsi="Arial" w:cs="Arial"/>
          <w:spacing w:val="3"/>
          <w:w w:val="103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io</w:t>
      </w:r>
      <w:r>
        <w:rPr>
          <w:rFonts w:ascii="Arial" w:eastAsia="Arial" w:hAnsi="Arial" w:cs="Arial"/>
          <w:w w:val="102"/>
          <w:sz w:val="19"/>
          <w:szCs w:val="19"/>
        </w:rPr>
        <w:t>n.</w:t>
      </w:r>
    </w:p>
    <w:p w:rsidR="00A726C9" w:rsidRPr="00A726C9" w:rsidRDefault="00A726C9" w:rsidP="00A726C9">
      <w:pPr>
        <w:spacing w:before="8"/>
        <w:ind w:left="919"/>
        <w:rPr>
          <w:rFonts w:ascii="Arial" w:eastAsia="Arial" w:hAnsi="Arial" w:cs="Arial"/>
          <w:w w:val="102"/>
          <w:sz w:val="19"/>
          <w:szCs w:val="19"/>
        </w:rPr>
      </w:pPr>
    </w:p>
    <w:p w:rsidR="00D531D3" w:rsidRDefault="00D531D3" w:rsidP="00D531D3">
      <w:pPr>
        <w:spacing w:before="10" w:line="260" w:lineRule="exact"/>
        <w:rPr>
          <w:sz w:val="26"/>
          <w:szCs w:val="26"/>
        </w:rPr>
      </w:pPr>
    </w:p>
    <w:p w:rsidR="00D531D3" w:rsidRDefault="00D531D3" w:rsidP="00D531D3">
      <w:pPr>
        <w:ind w:left="19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pacing w:val="2"/>
          <w:sz w:val="19"/>
          <w:szCs w:val="19"/>
        </w:rPr>
        <w:t>Client: Sea</w:t>
      </w:r>
      <w:r>
        <w:rPr>
          <w:rFonts w:ascii="Arial" w:eastAsia="Arial" w:hAnsi="Arial" w:cs="Arial"/>
          <w:b/>
          <w:spacing w:val="3"/>
          <w:sz w:val="19"/>
          <w:szCs w:val="19"/>
        </w:rPr>
        <w:t>g</w:t>
      </w:r>
      <w:r>
        <w:rPr>
          <w:rFonts w:ascii="Arial" w:eastAsia="Arial" w:hAnsi="Arial" w:cs="Arial"/>
          <w:b/>
          <w:spacing w:val="2"/>
          <w:sz w:val="19"/>
          <w:szCs w:val="19"/>
        </w:rPr>
        <w:t>ate</w:t>
      </w:r>
      <w:r>
        <w:rPr>
          <w:rFonts w:ascii="Arial" w:eastAsia="Arial" w:hAnsi="Arial" w:cs="Arial"/>
          <w:b/>
          <w:sz w:val="19"/>
          <w:szCs w:val="19"/>
        </w:rPr>
        <w:t>,</w:t>
      </w:r>
      <w:r>
        <w:rPr>
          <w:rFonts w:ascii="Arial" w:eastAsia="Arial" w:hAnsi="Arial" w:cs="Arial"/>
          <w:b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2"/>
          <w:sz w:val="19"/>
          <w:szCs w:val="19"/>
        </w:rPr>
        <w:t>Sc</w:t>
      </w:r>
      <w:r>
        <w:rPr>
          <w:rFonts w:ascii="Arial" w:eastAsia="Arial" w:hAnsi="Arial" w:cs="Arial"/>
          <w:b/>
          <w:spacing w:val="3"/>
          <w:sz w:val="19"/>
          <w:szCs w:val="19"/>
        </w:rPr>
        <w:t>o</w:t>
      </w:r>
      <w:r>
        <w:rPr>
          <w:rFonts w:ascii="Arial" w:eastAsia="Arial" w:hAnsi="Arial" w:cs="Arial"/>
          <w:b/>
          <w:spacing w:val="2"/>
          <w:sz w:val="19"/>
          <w:szCs w:val="19"/>
        </w:rPr>
        <w:t>tt</w:t>
      </w:r>
      <w:r>
        <w:rPr>
          <w:rFonts w:ascii="Arial" w:eastAsia="Arial" w:hAnsi="Arial" w:cs="Arial"/>
          <w:b/>
          <w:sz w:val="19"/>
          <w:szCs w:val="19"/>
        </w:rPr>
        <w:t>s</w:t>
      </w:r>
      <w:r>
        <w:rPr>
          <w:rFonts w:ascii="Arial" w:eastAsia="Arial" w:hAnsi="Arial" w:cs="Arial"/>
          <w:b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2"/>
          <w:sz w:val="19"/>
          <w:szCs w:val="19"/>
        </w:rPr>
        <w:t>Va</w:t>
      </w:r>
      <w:r>
        <w:rPr>
          <w:rFonts w:ascii="Arial" w:eastAsia="Arial" w:hAnsi="Arial" w:cs="Arial"/>
          <w:b/>
          <w:spacing w:val="1"/>
          <w:sz w:val="19"/>
          <w:szCs w:val="19"/>
        </w:rPr>
        <w:t>l</w:t>
      </w:r>
      <w:r>
        <w:rPr>
          <w:rFonts w:ascii="Arial" w:eastAsia="Arial" w:hAnsi="Arial" w:cs="Arial"/>
          <w:b/>
          <w:spacing w:val="3"/>
          <w:sz w:val="19"/>
          <w:szCs w:val="19"/>
        </w:rPr>
        <w:t>l</w:t>
      </w:r>
      <w:r>
        <w:rPr>
          <w:rFonts w:ascii="Arial" w:eastAsia="Arial" w:hAnsi="Arial" w:cs="Arial"/>
          <w:b/>
          <w:spacing w:val="2"/>
          <w:sz w:val="19"/>
          <w:szCs w:val="19"/>
        </w:rPr>
        <w:t>ey</w:t>
      </w:r>
      <w:r>
        <w:rPr>
          <w:rFonts w:ascii="Arial" w:eastAsia="Arial" w:hAnsi="Arial" w:cs="Arial"/>
          <w:b/>
          <w:sz w:val="19"/>
          <w:szCs w:val="19"/>
        </w:rPr>
        <w:t>,</w:t>
      </w:r>
      <w:r>
        <w:rPr>
          <w:rFonts w:ascii="Arial" w:eastAsia="Arial" w:hAnsi="Arial" w:cs="Arial"/>
          <w:b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4"/>
          <w:sz w:val="19"/>
          <w:szCs w:val="19"/>
        </w:rPr>
        <w:t>C</w:t>
      </w:r>
      <w:r>
        <w:rPr>
          <w:rFonts w:ascii="Arial" w:eastAsia="Arial" w:hAnsi="Arial" w:cs="Arial"/>
          <w:b/>
          <w:sz w:val="19"/>
          <w:szCs w:val="19"/>
        </w:rPr>
        <w:t xml:space="preserve">A       </w:t>
      </w:r>
      <w:r w:rsidR="00A726C9">
        <w:rPr>
          <w:rFonts w:ascii="Arial" w:eastAsia="Arial" w:hAnsi="Arial" w:cs="Arial"/>
          <w:b/>
          <w:sz w:val="19"/>
          <w:szCs w:val="19"/>
        </w:rPr>
        <w:t xml:space="preserve">                                                           </w:t>
      </w:r>
      <w:r w:rsidR="00D67BDA">
        <w:rPr>
          <w:rFonts w:ascii="Arial" w:eastAsia="Arial" w:hAnsi="Arial" w:cs="Arial"/>
          <w:b/>
          <w:sz w:val="19"/>
          <w:szCs w:val="19"/>
        </w:rPr>
        <w:t xml:space="preserve">            </w:t>
      </w:r>
      <w:r w:rsidR="00A726C9">
        <w:rPr>
          <w:rFonts w:ascii="Arial" w:eastAsia="Arial" w:hAnsi="Arial" w:cs="Arial"/>
          <w:b/>
          <w:sz w:val="19"/>
          <w:szCs w:val="19"/>
        </w:rPr>
        <w:t xml:space="preserve">Dec 2013- </w:t>
      </w:r>
      <w:r w:rsidR="0021134B">
        <w:rPr>
          <w:rFonts w:ascii="Arial" w:eastAsia="Arial" w:hAnsi="Arial" w:cs="Arial"/>
          <w:b/>
          <w:sz w:val="19"/>
          <w:szCs w:val="19"/>
        </w:rPr>
        <w:t>Mar</w:t>
      </w:r>
      <w:r w:rsidR="00A726C9">
        <w:rPr>
          <w:rFonts w:ascii="Arial" w:eastAsia="Arial" w:hAnsi="Arial" w:cs="Arial"/>
          <w:b/>
          <w:sz w:val="19"/>
          <w:szCs w:val="19"/>
        </w:rPr>
        <w:t xml:space="preserve"> 2014</w:t>
      </w:r>
      <w:r>
        <w:rPr>
          <w:rFonts w:ascii="Arial" w:eastAsia="Arial" w:hAnsi="Arial" w:cs="Arial"/>
          <w:b/>
          <w:sz w:val="19"/>
          <w:szCs w:val="19"/>
        </w:rPr>
        <w:t xml:space="preserve">               </w:t>
      </w:r>
      <w:r w:rsidR="007A0BC5">
        <w:rPr>
          <w:rFonts w:ascii="Arial" w:eastAsia="Arial" w:hAnsi="Arial" w:cs="Arial"/>
          <w:b/>
          <w:sz w:val="19"/>
          <w:szCs w:val="19"/>
        </w:rPr>
        <w:t xml:space="preserve">                                              </w:t>
      </w:r>
    </w:p>
    <w:p w:rsidR="00D531D3" w:rsidRDefault="00D531D3" w:rsidP="00D531D3">
      <w:pPr>
        <w:spacing w:before="9"/>
        <w:ind w:left="19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pacing w:val="2"/>
          <w:sz w:val="19"/>
          <w:szCs w:val="19"/>
        </w:rPr>
        <w:t>Role: Sa</w:t>
      </w:r>
      <w:r>
        <w:rPr>
          <w:rFonts w:ascii="Arial" w:eastAsia="Arial" w:hAnsi="Arial" w:cs="Arial"/>
          <w:b/>
          <w:spacing w:val="3"/>
          <w:sz w:val="19"/>
          <w:szCs w:val="19"/>
        </w:rPr>
        <w:t>l</w:t>
      </w:r>
      <w:r>
        <w:rPr>
          <w:rFonts w:ascii="Arial" w:eastAsia="Arial" w:hAnsi="Arial" w:cs="Arial"/>
          <w:b/>
          <w:spacing w:val="2"/>
          <w:sz w:val="19"/>
          <w:szCs w:val="19"/>
        </w:rPr>
        <w:t>esf</w:t>
      </w:r>
      <w:r>
        <w:rPr>
          <w:rFonts w:ascii="Arial" w:eastAsia="Arial" w:hAnsi="Arial" w:cs="Arial"/>
          <w:b/>
          <w:spacing w:val="1"/>
          <w:sz w:val="19"/>
          <w:szCs w:val="19"/>
        </w:rPr>
        <w:t>o</w:t>
      </w:r>
      <w:r>
        <w:rPr>
          <w:rFonts w:ascii="Arial" w:eastAsia="Arial" w:hAnsi="Arial" w:cs="Arial"/>
          <w:b/>
          <w:spacing w:val="3"/>
          <w:sz w:val="19"/>
          <w:szCs w:val="19"/>
        </w:rPr>
        <w:t>r</w:t>
      </w:r>
      <w:r>
        <w:rPr>
          <w:rFonts w:ascii="Arial" w:eastAsia="Arial" w:hAnsi="Arial" w:cs="Arial"/>
          <w:b/>
          <w:spacing w:val="2"/>
          <w:sz w:val="19"/>
          <w:szCs w:val="19"/>
        </w:rPr>
        <w:t>c</w:t>
      </w:r>
      <w:r>
        <w:rPr>
          <w:rFonts w:ascii="Arial" w:eastAsia="Arial" w:hAnsi="Arial" w:cs="Arial"/>
          <w:b/>
          <w:sz w:val="19"/>
          <w:szCs w:val="19"/>
        </w:rPr>
        <w:t>e</w:t>
      </w:r>
      <w:r>
        <w:rPr>
          <w:rFonts w:ascii="Arial" w:eastAsia="Arial" w:hAnsi="Arial" w:cs="Arial"/>
          <w:b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Developer</w:t>
      </w:r>
    </w:p>
    <w:p w:rsidR="00D531D3" w:rsidRDefault="00D531D3" w:rsidP="00D531D3">
      <w:pPr>
        <w:spacing w:before="9"/>
        <w:ind w:left="19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R</w:t>
      </w:r>
      <w:r>
        <w:rPr>
          <w:rFonts w:ascii="Arial" w:eastAsia="Arial" w:hAnsi="Arial" w:cs="Arial"/>
          <w:b/>
          <w:spacing w:val="2"/>
          <w:w w:val="102"/>
          <w:sz w:val="19"/>
          <w:szCs w:val="19"/>
        </w:rPr>
        <w:t>es</w:t>
      </w: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pon</w:t>
      </w:r>
      <w:r>
        <w:rPr>
          <w:rFonts w:ascii="Arial" w:eastAsia="Arial" w:hAnsi="Arial" w:cs="Arial"/>
          <w:b/>
          <w:w w:val="102"/>
          <w:sz w:val="19"/>
          <w:szCs w:val="19"/>
        </w:rPr>
        <w:t>s</w:t>
      </w: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spacing w:val="1"/>
          <w:w w:val="102"/>
          <w:sz w:val="19"/>
          <w:szCs w:val="19"/>
        </w:rPr>
        <w:t>bil</w:t>
      </w: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w w:val="102"/>
          <w:sz w:val="19"/>
          <w:szCs w:val="19"/>
        </w:rPr>
        <w:t>t</w:t>
      </w: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spacing w:val="2"/>
          <w:w w:val="102"/>
          <w:sz w:val="19"/>
          <w:szCs w:val="19"/>
        </w:rPr>
        <w:t>es</w:t>
      </w:r>
      <w:r>
        <w:rPr>
          <w:rFonts w:ascii="Arial" w:eastAsia="Arial" w:hAnsi="Arial" w:cs="Arial"/>
          <w:b/>
          <w:w w:val="102"/>
          <w:sz w:val="19"/>
          <w:szCs w:val="19"/>
        </w:rPr>
        <w:t>:</w:t>
      </w:r>
    </w:p>
    <w:p w:rsidR="00D531D3" w:rsidRDefault="00D531D3" w:rsidP="00D531D3">
      <w:pPr>
        <w:tabs>
          <w:tab w:val="left" w:pos="900"/>
        </w:tabs>
        <w:spacing w:before="16" w:line="248" w:lineRule="auto"/>
        <w:ind w:left="919" w:right="242" w:hanging="360"/>
        <w:rPr>
          <w:rFonts w:ascii="Arial" w:eastAsia="Arial" w:hAnsi="Arial" w:cs="Arial"/>
          <w:sz w:val="19"/>
          <w:szCs w:val="19"/>
        </w:rPr>
      </w:pPr>
      <w:r>
        <w:rPr>
          <w:rFonts w:ascii="Symbol" w:eastAsia="Symbol" w:hAnsi="Symbol" w:cs="Symbol"/>
          <w:sz w:val="19"/>
          <w:szCs w:val="19"/>
        </w:rPr>
        <w:t></w:t>
      </w:r>
      <w:r>
        <w:rPr>
          <w:rFonts w:ascii="Symbol" w:eastAsia="Symbol" w:hAnsi="Symbol" w:cs="Symbol"/>
          <w:spacing w:val="-46"/>
          <w:sz w:val="19"/>
          <w:szCs w:val="19"/>
        </w:rPr>
        <w:t></w:t>
      </w:r>
      <w:r>
        <w:rPr>
          <w:sz w:val="19"/>
          <w:szCs w:val="19"/>
        </w:rPr>
        <w:tab/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or</w:t>
      </w:r>
      <w:r>
        <w:rPr>
          <w:rFonts w:ascii="Arial" w:eastAsia="Arial" w:hAnsi="Arial" w:cs="Arial"/>
          <w:spacing w:val="3"/>
          <w:sz w:val="19"/>
          <w:szCs w:val="19"/>
        </w:rPr>
        <w:t>k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J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k</w:t>
      </w:r>
      <w:r>
        <w:rPr>
          <w:rFonts w:ascii="Arial" w:eastAsia="Arial" w:hAnsi="Arial" w:cs="Arial"/>
          <w:spacing w:val="2"/>
          <w:sz w:val="19"/>
          <w:szCs w:val="19"/>
        </w:rPr>
        <w:t>in</w:t>
      </w:r>
      <w:r>
        <w:rPr>
          <w:rFonts w:ascii="Arial" w:eastAsia="Arial" w:hAnsi="Arial" w:cs="Arial"/>
          <w:sz w:val="19"/>
          <w:szCs w:val="19"/>
        </w:rPr>
        <w:t>g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app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io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Sea</w:t>
      </w:r>
      <w:r>
        <w:rPr>
          <w:rFonts w:ascii="Arial" w:eastAsia="Arial" w:hAnsi="Arial" w:cs="Arial"/>
          <w:spacing w:val="4"/>
          <w:sz w:val="19"/>
          <w:szCs w:val="19"/>
        </w:rPr>
        <w:t>g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ry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Se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(S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)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handle</w:t>
      </w:r>
      <w:r>
        <w:rPr>
          <w:rFonts w:ascii="Arial" w:eastAsia="Arial" w:hAnsi="Arial" w:cs="Arial"/>
          <w:w w:val="102"/>
          <w:sz w:val="19"/>
          <w:szCs w:val="19"/>
        </w:rPr>
        <w:t xml:space="preserve">s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pa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ne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era</w:t>
      </w:r>
      <w:r>
        <w:rPr>
          <w:rFonts w:ascii="Arial" w:eastAsia="Arial" w:hAnsi="Arial" w:cs="Arial"/>
          <w:spacing w:val="1"/>
          <w:sz w:val="19"/>
          <w:szCs w:val="19"/>
        </w:rPr>
        <w:t>ct</w:t>
      </w:r>
      <w:r>
        <w:rPr>
          <w:rFonts w:ascii="Arial" w:eastAsia="Arial" w:hAnsi="Arial" w:cs="Arial"/>
          <w:spacing w:val="2"/>
          <w:sz w:val="19"/>
          <w:szCs w:val="19"/>
        </w:rPr>
        <w:t>ion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anag</w:t>
      </w:r>
      <w:r>
        <w:rPr>
          <w:rFonts w:ascii="Arial" w:eastAsia="Arial" w:hAnsi="Arial" w:cs="Arial"/>
          <w:spacing w:val="4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la</w:t>
      </w:r>
      <w:r>
        <w:rPr>
          <w:rFonts w:ascii="Arial" w:eastAsia="Arial" w:hAnsi="Arial" w:cs="Arial"/>
          <w:sz w:val="19"/>
          <w:szCs w:val="19"/>
        </w:rPr>
        <w:t>b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2"/>
          <w:sz w:val="19"/>
          <w:szCs w:val="19"/>
        </w:rPr>
        <w:t>ro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ing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i</w:t>
      </w:r>
      <w:r>
        <w:rPr>
          <w:rFonts w:ascii="Arial" w:eastAsia="Arial" w:hAnsi="Arial" w:cs="Arial"/>
          <w:w w:val="102"/>
          <w:sz w:val="19"/>
          <w:szCs w:val="19"/>
        </w:rPr>
        <w:t>n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v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oi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c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ing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D531D3" w:rsidRDefault="00D531D3" w:rsidP="00D531D3">
      <w:pPr>
        <w:spacing w:before="3"/>
        <w:ind w:left="559"/>
        <w:rPr>
          <w:rFonts w:ascii="Arial" w:eastAsia="Arial" w:hAnsi="Arial" w:cs="Arial"/>
          <w:sz w:val="19"/>
          <w:szCs w:val="19"/>
        </w:rPr>
      </w:pPr>
      <w:r>
        <w:rPr>
          <w:rFonts w:ascii="Symbol" w:eastAsia="Symbol" w:hAnsi="Symbol" w:cs="Symbol"/>
          <w:sz w:val="19"/>
          <w:szCs w:val="19"/>
        </w:rPr>
        <w:t></w:t>
      </w:r>
      <w:r>
        <w:rPr>
          <w:sz w:val="19"/>
          <w:szCs w:val="19"/>
        </w:rPr>
        <w:t xml:space="preserve">    </w:t>
      </w:r>
      <w:r>
        <w:rPr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anag</w:t>
      </w:r>
      <w:r>
        <w:rPr>
          <w:rFonts w:ascii="Arial" w:eastAsia="Arial" w:hAnsi="Arial" w:cs="Arial"/>
          <w:spacing w:val="4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k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igin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ro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ariou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pa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ne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i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2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s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D531D3" w:rsidRDefault="00D531D3" w:rsidP="00D531D3">
      <w:pPr>
        <w:ind w:left="559"/>
        <w:rPr>
          <w:rFonts w:ascii="Arial" w:eastAsia="Arial" w:hAnsi="Arial" w:cs="Arial"/>
          <w:sz w:val="19"/>
          <w:szCs w:val="19"/>
        </w:rPr>
      </w:pPr>
      <w:r>
        <w:rPr>
          <w:rFonts w:ascii="Symbol" w:eastAsia="Symbol" w:hAnsi="Symbol" w:cs="Symbol"/>
          <w:sz w:val="19"/>
          <w:szCs w:val="19"/>
        </w:rPr>
        <w:t></w:t>
      </w:r>
      <w:r>
        <w:rPr>
          <w:sz w:val="19"/>
          <w:szCs w:val="19"/>
        </w:rPr>
        <w:t xml:space="preserve">    </w:t>
      </w:r>
      <w:r>
        <w:rPr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re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epor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pe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J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ine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epor</w:t>
      </w:r>
      <w:r>
        <w:rPr>
          <w:rFonts w:ascii="Arial" w:eastAsia="Arial" w:hAnsi="Arial" w:cs="Arial"/>
          <w:spacing w:val="1"/>
          <w:sz w:val="19"/>
          <w:szCs w:val="19"/>
        </w:rPr>
        <w:t>ts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mm</w:t>
      </w:r>
      <w:r>
        <w:rPr>
          <w:rFonts w:ascii="Arial" w:eastAsia="Arial" w:hAnsi="Arial" w:cs="Arial"/>
          <w:spacing w:val="2"/>
          <w:sz w:val="19"/>
          <w:szCs w:val="19"/>
        </w:rPr>
        <w:t>ar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epor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repo</w:t>
      </w:r>
      <w:r>
        <w:rPr>
          <w:rFonts w:ascii="Arial" w:eastAsia="Arial" w:hAnsi="Arial" w:cs="Arial"/>
          <w:w w:val="102"/>
          <w:sz w:val="19"/>
          <w:szCs w:val="19"/>
        </w:rPr>
        <w:t>r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in</w:t>
      </w:r>
      <w:r>
        <w:rPr>
          <w:rFonts w:ascii="Arial" w:eastAsia="Arial" w:hAnsi="Arial" w:cs="Arial"/>
          <w:w w:val="102"/>
          <w:sz w:val="19"/>
          <w:szCs w:val="19"/>
        </w:rPr>
        <w:t>g.</w:t>
      </w:r>
    </w:p>
    <w:p w:rsidR="00D531D3" w:rsidRDefault="00D531D3" w:rsidP="00D531D3">
      <w:pPr>
        <w:tabs>
          <w:tab w:val="left" w:pos="900"/>
        </w:tabs>
        <w:spacing w:before="9" w:line="248" w:lineRule="auto"/>
        <w:ind w:left="919" w:right="594" w:hanging="360"/>
        <w:rPr>
          <w:rFonts w:ascii="Arial" w:eastAsia="Arial" w:hAnsi="Arial" w:cs="Arial"/>
          <w:sz w:val="19"/>
          <w:szCs w:val="19"/>
        </w:rPr>
      </w:pPr>
      <w:r>
        <w:rPr>
          <w:rFonts w:ascii="Symbol" w:eastAsia="Symbol" w:hAnsi="Symbol" w:cs="Symbol"/>
          <w:sz w:val="19"/>
          <w:szCs w:val="19"/>
        </w:rPr>
        <w:t></w:t>
      </w:r>
      <w:r>
        <w:rPr>
          <w:rFonts w:ascii="Symbol" w:eastAsia="Symbol" w:hAnsi="Symbol" w:cs="Symbol"/>
          <w:spacing w:val="-46"/>
          <w:sz w:val="19"/>
          <w:szCs w:val="19"/>
        </w:rPr>
        <w:t></w:t>
      </w:r>
      <w:r>
        <w:rPr>
          <w:sz w:val="19"/>
          <w:szCs w:val="19"/>
        </w:rPr>
        <w:tab/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or</w:t>
      </w:r>
      <w:r>
        <w:rPr>
          <w:rFonts w:ascii="Arial" w:eastAsia="Arial" w:hAnsi="Arial" w:cs="Arial"/>
          <w:spacing w:val="3"/>
          <w:sz w:val="19"/>
          <w:szCs w:val="19"/>
        </w:rPr>
        <w:t>k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>riou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Ape</w:t>
      </w:r>
      <w:r>
        <w:rPr>
          <w:rFonts w:ascii="Arial" w:eastAsia="Arial" w:hAnsi="Arial" w:cs="Arial"/>
          <w:sz w:val="19"/>
          <w:szCs w:val="19"/>
        </w:rPr>
        <w:t>x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la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rigge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Vi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ua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page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in</w:t>
      </w:r>
      <w:r>
        <w:rPr>
          <w:rFonts w:ascii="Arial" w:eastAsia="Arial" w:hAnsi="Arial" w:cs="Arial"/>
          <w:spacing w:val="3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l</w:t>
      </w:r>
      <w:r>
        <w:rPr>
          <w:rFonts w:ascii="Arial" w:eastAsia="Arial" w:hAnsi="Arial" w:cs="Arial"/>
          <w:spacing w:val="3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re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c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o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v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e</w:t>
      </w:r>
      <w:r>
        <w:rPr>
          <w:rFonts w:ascii="Arial" w:eastAsia="Arial" w:hAnsi="Arial" w:cs="Arial"/>
          <w:w w:val="102"/>
          <w:sz w:val="19"/>
          <w:szCs w:val="19"/>
        </w:rPr>
        <w:t xml:space="preserve">ry </w:t>
      </w:r>
      <w:r>
        <w:rPr>
          <w:rFonts w:ascii="Arial" w:eastAsia="Arial" w:hAnsi="Arial" w:cs="Arial"/>
          <w:spacing w:val="2"/>
          <w:sz w:val="19"/>
          <w:szCs w:val="19"/>
        </w:rPr>
        <w:t>bu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ine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pro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c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ss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A726C9" w:rsidRDefault="00D531D3" w:rsidP="00A726C9">
      <w:pPr>
        <w:tabs>
          <w:tab w:val="left" w:pos="900"/>
        </w:tabs>
        <w:spacing w:before="4" w:line="248" w:lineRule="auto"/>
        <w:ind w:left="919" w:right="1015" w:hanging="360"/>
        <w:rPr>
          <w:rFonts w:ascii="Arial" w:eastAsia="Arial" w:hAnsi="Arial" w:cs="Arial"/>
          <w:w w:val="103"/>
          <w:sz w:val="19"/>
          <w:szCs w:val="19"/>
        </w:rPr>
      </w:pPr>
      <w:r>
        <w:rPr>
          <w:rFonts w:ascii="Symbol" w:eastAsia="Symbol" w:hAnsi="Symbol" w:cs="Symbol"/>
          <w:sz w:val="19"/>
          <w:szCs w:val="19"/>
        </w:rPr>
        <w:t></w:t>
      </w:r>
      <w:r>
        <w:rPr>
          <w:rFonts w:ascii="Symbol" w:eastAsia="Symbol" w:hAnsi="Symbol" w:cs="Symbol"/>
          <w:spacing w:val="-46"/>
          <w:sz w:val="19"/>
          <w:szCs w:val="19"/>
        </w:rPr>
        <w:t></w:t>
      </w:r>
      <w:r>
        <w:rPr>
          <w:sz w:val="19"/>
          <w:szCs w:val="19"/>
        </w:rPr>
        <w:tab/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igne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D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elope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or</w:t>
      </w:r>
      <w:r>
        <w:rPr>
          <w:rFonts w:ascii="Arial" w:eastAsia="Arial" w:hAnsi="Arial" w:cs="Arial"/>
          <w:spacing w:val="1"/>
          <w:sz w:val="19"/>
          <w:szCs w:val="19"/>
        </w:rPr>
        <w:t>kf</w:t>
      </w:r>
      <w:r>
        <w:rPr>
          <w:rFonts w:ascii="Arial" w:eastAsia="Arial" w:hAnsi="Arial" w:cs="Arial"/>
          <w:spacing w:val="2"/>
          <w:sz w:val="19"/>
          <w:szCs w:val="19"/>
        </w:rPr>
        <w:t>lo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le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Valid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io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rule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ign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lo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o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t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he</w:t>
      </w:r>
      <w:r>
        <w:rPr>
          <w:rFonts w:ascii="Arial" w:eastAsia="Arial" w:hAnsi="Arial" w:cs="Arial"/>
          <w:w w:val="102"/>
          <w:sz w:val="19"/>
          <w:szCs w:val="19"/>
        </w:rPr>
        <w:t xml:space="preserve">r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z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ion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Sal</w:t>
      </w:r>
      <w:r>
        <w:rPr>
          <w:rFonts w:ascii="Arial" w:eastAsia="Arial" w:hAnsi="Arial" w:cs="Arial"/>
          <w:w w:val="102"/>
          <w:sz w:val="19"/>
          <w:szCs w:val="19"/>
        </w:rPr>
        <w:t>e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s</w:t>
      </w:r>
      <w:r>
        <w:rPr>
          <w:rFonts w:ascii="Arial" w:eastAsia="Arial" w:hAnsi="Arial" w:cs="Arial"/>
          <w:spacing w:val="3"/>
          <w:w w:val="103"/>
          <w:sz w:val="19"/>
          <w:szCs w:val="19"/>
        </w:rPr>
        <w:t>f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o</w:t>
      </w:r>
      <w:r>
        <w:rPr>
          <w:rFonts w:ascii="Arial" w:eastAsia="Arial" w:hAnsi="Arial" w:cs="Arial"/>
          <w:w w:val="102"/>
          <w:sz w:val="19"/>
          <w:szCs w:val="19"/>
        </w:rPr>
        <w:t>r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c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e</w:t>
      </w:r>
      <w:r>
        <w:rPr>
          <w:rFonts w:ascii="Arial" w:eastAsia="Arial" w:hAnsi="Arial" w:cs="Arial"/>
          <w:spacing w:val="1"/>
          <w:w w:val="103"/>
          <w:sz w:val="19"/>
          <w:szCs w:val="19"/>
        </w:rPr>
        <w:t>.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c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o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m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A726C9" w:rsidRPr="00A726C9" w:rsidRDefault="00A726C9" w:rsidP="00A726C9">
      <w:pPr>
        <w:pStyle w:val="ListParagraph"/>
        <w:numPr>
          <w:ilvl w:val="0"/>
          <w:numId w:val="6"/>
        </w:numPr>
        <w:spacing w:after="200"/>
        <w:rPr>
          <w:rFonts w:ascii="Arial" w:eastAsia="Arial" w:hAnsi="Arial" w:cs="Arial"/>
          <w:spacing w:val="3"/>
          <w:sz w:val="19"/>
          <w:szCs w:val="19"/>
        </w:rPr>
      </w:pPr>
      <w:r w:rsidRPr="00A726C9">
        <w:rPr>
          <w:rFonts w:ascii="Arial" w:eastAsia="Arial" w:hAnsi="Arial" w:cs="Arial"/>
          <w:spacing w:val="3"/>
          <w:sz w:val="19"/>
          <w:szCs w:val="19"/>
        </w:rPr>
        <w:t>Worked on Defects logged in the Quality Center and rectified them by developing optimal solutions.</w:t>
      </w:r>
    </w:p>
    <w:p w:rsidR="00A726C9" w:rsidRPr="00A726C9" w:rsidRDefault="00A726C9" w:rsidP="00A726C9">
      <w:pPr>
        <w:pStyle w:val="ListParagraph"/>
        <w:numPr>
          <w:ilvl w:val="0"/>
          <w:numId w:val="6"/>
        </w:numPr>
        <w:spacing w:after="200"/>
        <w:rPr>
          <w:rFonts w:ascii="Arial" w:eastAsia="Arial" w:hAnsi="Arial" w:cs="Arial"/>
          <w:spacing w:val="3"/>
          <w:sz w:val="19"/>
          <w:szCs w:val="19"/>
        </w:rPr>
      </w:pPr>
      <w:r w:rsidRPr="00A726C9">
        <w:rPr>
          <w:rFonts w:ascii="Arial" w:eastAsia="Arial" w:hAnsi="Arial" w:cs="Arial"/>
          <w:spacing w:val="3"/>
          <w:sz w:val="19"/>
          <w:szCs w:val="19"/>
        </w:rPr>
        <w:t xml:space="preserve">Managed </w:t>
      </w:r>
      <w:r w:rsidR="004354F5" w:rsidRPr="00A726C9">
        <w:rPr>
          <w:rFonts w:ascii="Arial" w:eastAsia="Arial" w:hAnsi="Arial" w:cs="Arial"/>
          <w:spacing w:val="3"/>
          <w:sz w:val="19"/>
          <w:szCs w:val="19"/>
        </w:rPr>
        <w:t>financial</w:t>
      </w:r>
      <w:r w:rsidRPr="00A726C9">
        <w:rPr>
          <w:rFonts w:ascii="Arial" w:eastAsia="Arial" w:hAnsi="Arial" w:cs="Arial"/>
          <w:spacing w:val="3"/>
          <w:sz w:val="19"/>
          <w:szCs w:val="19"/>
        </w:rPr>
        <w:t xml:space="preserve"> force application that is used for the Invoice generation.</w:t>
      </w:r>
    </w:p>
    <w:p w:rsidR="00A726C9" w:rsidRPr="00A726C9" w:rsidRDefault="00D67BDA" w:rsidP="00A726C9">
      <w:pPr>
        <w:pStyle w:val="ListParagraph"/>
        <w:spacing w:after="200"/>
        <w:ind w:left="919"/>
        <w:rPr>
          <w:rFonts w:ascii="Arial" w:eastAsia="Arial" w:hAnsi="Arial" w:cs="Arial"/>
          <w:spacing w:val="3"/>
          <w:sz w:val="19"/>
          <w:szCs w:val="19"/>
        </w:rPr>
      </w:pP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</w:p>
    <w:p w:rsidR="00A726C9" w:rsidRDefault="00A726C9" w:rsidP="00D531D3">
      <w:pPr>
        <w:spacing w:before="14"/>
        <w:ind w:left="199"/>
        <w:rPr>
          <w:rFonts w:ascii="Arial" w:eastAsia="Arial" w:hAnsi="Arial" w:cs="Arial"/>
          <w:b/>
          <w:spacing w:val="2"/>
          <w:sz w:val="19"/>
          <w:szCs w:val="19"/>
        </w:rPr>
      </w:pPr>
      <w:r>
        <w:rPr>
          <w:rFonts w:ascii="Arial" w:eastAsia="Arial" w:hAnsi="Arial" w:cs="Arial"/>
          <w:b/>
          <w:spacing w:val="2"/>
          <w:sz w:val="19"/>
          <w:szCs w:val="19"/>
        </w:rPr>
        <w:t xml:space="preserve">Client: Crystal Rock, Watertown, CT                                                          </w:t>
      </w:r>
      <w:r w:rsidR="00D67BDA">
        <w:rPr>
          <w:rFonts w:ascii="Arial" w:eastAsia="Arial" w:hAnsi="Arial" w:cs="Arial"/>
          <w:b/>
          <w:spacing w:val="2"/>
          <w:sz w:val="19"/>
          <w:szCs w:val="19"/>
        </w:rPr>
        <w:t xml:space="preserve">              </w:t>
      </w:r>
      <w:r>
        <w:rPr>
          <w:rFonts w:ascii="Arial" w:eastAsia="Arial" w:hAnsi="Arial" w:cs="Arial"/>
          <w:b/>
          <w:spacing w:val="2"/>
          <w:sz w:val="19"/>
          <w:szCs w:val="19"/>
        </w:rPr>
        <w:t xml:space="preserve">Jan 2013- Oct 2013 </w:t>
      </w:r>
    </w:p>
    <w:p w:rsidR="00D531D3" w:rsidRDefault="00D531D3" w:rsidP="00D531D3">
      <w:pPr>
        <w:spacing w:before="14"/>
        <w:ind w:left="19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pacing w:val="2"/>
          <w:sz w:val="19"/>
          <w:szCs w:val="19"/>
        </w:rPr>
        <w:t>Role: Sa</w:t>
      </w:r>
      <w:r>
        <w:rPr>
          <w:rFonts w:ascii="Arial" w:eastAsia="Arial" w:hAnsi="Arial" w:cs="Arial"/>
          <w:b/>
          <w:spacing w:val="3"/>
          <w:sz w:val="19"/>
          <w:szCs w:val="19"/>
        </w:rPr>
        <w:t>l</w:t>
      </w:r>
      <w:r>
        <w:rPr>
          <w:rFonts w:ascii="Arial" w:eastAsia="Arial" w:hAnsi="Arial" w:cs="Arial"/>
          <w:b/>
          <w:spacing w:val="2"/>
          <w:sz w:val="19"/>
          <w:szCs w:val="19"/>
        </w:rPr>
        <w:t>esf</w:t>
      </w:r>
      <w:r>
        <w:rPr>
          <w:rFonts w:ascii="Arial" w:eastAsia="Arial" w:hAnsi="Arial" w:cs="Arial"/>
          <w:b/>
          <w:spacing w:val="1"/>
          <w:sz w:val="19"/>
          <w:szCs w:val="19"/>
        </w:rPr>
        <w:t>o</w:t>
      </w:r>
      <w:r>
        <w:rPr>
          <w:rFonts w:ascii="Arial" w:eastAsia="Arial" w:hAnsi="Arial" w:cs="Arial"/>
          <w:b/>
          <w:spacing w:val="3"/>
          <w:sz w:val="19"/>
          <w:szCs w:val="19"/>
        </w:rPr>
        <w:t>r</w:t>
      </w:r>
      <w:r>
        <w:rPr>
          <w:rFonts w:ascii="Arial" w:eastAsia="Arial" w:hAnsi="Arial" w:cs="Arial"/>
          <w:b/>
          <w:spacing w:val="2"/>
          <w:sz w:val="19"/>
          <w:szCs w:val="19"/>
        </w:rPr>
        <w:t>c</w:t>
      </w:r>
      <w:r>
        <w:rPr>
          <w:rFonts w:ascii="Arial" w:eastAsia="Arial" w:hAnsi="Arial" w:cs="Arial"/>
          <w:b/>
          <w:sz w:val="19"/>
          <w:szCs w:val="19"/>
        </w:rPr>
        <w:t xml:space="preserve">e </w:t>
      </w: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D</w:t>
      </w:r>
      <w:r>
        <w:rPr>
          <w:rFonts w:ascii="Arial" w:eastAsia="Arial" w:hAnsi="Arial" w:cs="Arial"/>
          <w:b/>
          <w:spacing w:val="2"/>
          <w:w w:val="102"/>
          <w:sz w:val="19"/>
          <w:szCs w:val="19"/>
        </w:rPr>
        <w:t>eve</w:t>
      </w: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lop</w:t>
      </w:r>
      <w:r>
        <w:rPr>
          <w:rFonts w:ascii="Arial" w:eastAsia="Arial" w:hAnsi="Arial" w:cs="Arial"/>
          <w:b/>
          <w:w w:val="102"/>
          <w:sz w:val="19"/>
          <w:szCs w:val="19"/>
        </w:rPr>
        <w:t>er</w:t>
      </w:r>
      <w:r w:rsidR="004354F5">
        <w:rPr>
          <w:rFonts w:ascii="Arial" w:eastAsia="Arial" w:hAnsi="Arial" w:cs="Arial"/>
          <w:b/>
          <w:w w:val="102"/>
          <w:sz w:val="19"/>
          <w:szCs w:val="19"/>
        </w:rPr>
        <w:t xml:space="preserve">/Administrator </w:t>
      </w:r>
    </w:p>
    <w:p w:rsidR="00D531D3" w:rsidRDefault="00D531D3" w:rsidP="00D531D3">
      <w:pPr>
        <w:spacing w:before="4"/>
        <w:ind w:left="19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R</w:t>
      </w:r>
      <w:r>
        <w:rPr>
          <w:rFonts w:ascii="Arial" w:eastAsia="Arial" w:hAnsi="Arial" w:cs="Arial"/>
          <w:b/>
          <w:spacing w:val="2"/>
          <w:w w:val="102"/>
          <w:sz w:val="19"/>
          <w:szCs w:val="19"/>
        </w:rPr>
        <w:t>es</w:t>
      </w: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pon</w:t>
      </w:r>
      <w:r>
        <w:rPr>
          <w:rFonts w:ascii="Arial" w:eastAsia="Arial" w:hAnsi="Arial" w:cs="Arial"/>
          <w:b/>
          <w:w w:val="102"/>
          <w:sz w:val="19"/>
          <w:szCs w:val="19"/>
        </w:rPr>
        <w:t>s</w:t>
      </w: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spacing w:val="1"/>
          <w:w w:val="102"/>
          <w:sz w:val="19"/>
          <w:szCs w:val="19"/>
        </w:rPr>
        <w:t>bil</w:t>
      </w: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w w:val="102"/>
          <w:sz w:val="19"/>
          <w:szCs w:val="19"/>
        </w:rPr>
        <w:t>t</w:t>
      </w:r>
      <w:r>
        <w:rPr>
          <w:rFonts w:ascii="Arial" w:eastAsia="Arial" w:hAnsi="Arial" w:cs="Arial"/>
          <w:b/>
          <w:spacing w:val="3"/>
          <w:w w:val="102"/>
          <w:sz w:val="19"/>
          <w:szCs w:val="19"/>
        </w:rPr>
        <w:t>i</w:t>
      </w:r>
      <w:r>
        <w:rPr>
          <w:rFonts w:ascii="Arial" w:eastAsia="Arial" w:hAnsi="Arial" w:cs="Arial"/>
          <w:b/>
          <w:spacing w:val="2"/>
          <w:w w:val="102"/>
          <w:sz w:val="19"/>
          <w:szCs w:val="19"/>
        </w:rPr>
        <w:t>es</w:t>
      </w:r>
      <w:r>
        <w:rPr>
          <w:rFonts w:ascii="Arial" w:eastAsia="Arial" w:hAnsi="Arial" w:cs="Arial"/>
          <w:b/>
          <w:w w:val="102"/>
          <w:sz w:val="19"/>
          <w:szCs w:val="19"/>
        </w:rPr>
        <w:t>:</w:t>
      </w:r>
    </w:p>
    <w:p w:rsidR="00D531D3" w:rsidRDefault="00D531D3" w:rsidP="00D531D3">
      <w:pPr>
        <w:tabs>
          <w:tab w:val="left" w:pos="900"/>
        </w:tabs>
        <w:spacing w:before="12" w:line="200" w:lineRule="exact"/>
        <w:ind w:left="919" w:right="893" w:hanging="360"/>
        <w:rPr>
          <w:rFonts w:ascii="Arial" w:eastAsia="Arial" w:hAnsi="Arial" w:cs="Arial"/>
          <w:sz w:val="19"/>
          <w:szCs w:val="19"/>
        </w:rPr>
      </w:pPr>
      <w:r w:rsidRPr="00A726C9">
        <w:rPr>
          <w:rFonts w:ascii="Arial" w:eastAsia="Arial" w:hAnsi="Arial" w:cs="Arial"/>
          <w:b/>
          <w:sz w:val="19"/>
          <w:szCs w:val="19"/>
        </w:rPr>
        <w:t>•</w:t>
      </w:r>
      <w:r w:rsidRPr="00A726C9">
        <w:rPr>
          <w:rFonts w:ascii="Arial" w:eastAsia="Arial" w:hAnsi="Arial" w:cs="Arial"/>
          <w:b/>
          <w:spacing w:val="-5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 w:rsidR="001A0885">
        <w:rPr>
          <w:rFonts w:ascii="Arial" w:eastAsia="Arial" w:hAnsi="Arial" w:cs="Arial"/>
          <w:spacing w:val="3"/>
          <w:sz w:val="19"/>
          <w:szCs w:val="19"/>
        </w:rPr>
        <w:t>Worked on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Ape</w:t>
      </w:r>
      <w:r>
        <w:rPr>
          <w:rFonts w:ascii="Arial" w:eastAsia="Arial" w:hAnsi="Arial" w:cs="Arial"/>
          <w:sz w:val="19"/>
          <w:szCs w:val="19"/>
        </w:rPr>
        <w:t>x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igger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Ape</w:t>
      </w:r>
      <w:r>
        <w:rPr>
          <w:rFonts w:ascii="Arial" w:eastAsia="Arial" w:hAnsi="Arial" w:cs="Arial"/>
          <w:sz w:val="19"/>
          <w:szCs w:val="19"/>
        </w:rPr>
        <w:t>x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la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and Visual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or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page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w w:val="103"/>
          <w:sz w:val="19"/>
          <w:szCs w:val="19"/>
        </w:rPr>
        <w:t>f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o</w:t>
      </w:r>
      <w:r>
        <w:rPr>
          <w:rFonts w:ascii="Arial" w:eastAsia="Arial" w:hAnsi="Arial" w:cs="Arial"/>
          <w:w w:val="102"/>
          <w:sz w:val="19"/>
          <w:szCs w:val="19"/>
        </w:rPr>
        <w:t xml:space="preserve">r </w:t>
      </w:r>
      <w:r>
        <w:rPr>
          <w:rFonts w:ascii="Arial" w:eastAsia="Arial" w:hAnsi="Arial" w:cs="Arial"/>
          <w:spacing w:val="3"/>
          <w:sz w:val="19"/>
          <w:szCs w:val="19"/>
        </w:rPr>
        <w:t>phone orders and contract orders.</w:t>
      </w:r>
    </w:p>
    <w:p w:rsidR="00D531D3" w:rsidRDefault="00D531D3" w:rsidP="00D531D3">
      <w:pPr>
        <w:spacing w:line="200" w:lineRule="exact"/>
        <w:ind w:left="559"/>
        <w:rPr>
          <w:rFonts w:ascii="Arial" w:eastAsia="Arial" w:hAnsi="Arial" w:cs="Arial"/>
          <w:sz w:val="19"/>
          <w:szCs w:val="19"/>
        </w:rPr>
      </w:pPr>
      <w:r w:rsidRPr="00A726C9">
        <w:rPr>
          <w:rFonts w:ascii="Arial" w:eastAsia="Arial" w:hAnsi="Arial" w:cs="Arial"/>
          <w:b/>
          <w:sz w:val="19"/>
          <w:szCs w:val="19"/>
        </w:rPr>
        <w:t xml:space="preserve">• </w:t>
      </w:r>
      <w:r>
        <w:rPr>
          <w:rFonts w:ascii="Arial" w:eastAsia="Arial" w:hAnsi="Arial" w:cs="Arial"/>
          <w:sz w:val="19"/>
          <w:szCs w:val="19"/>
        </w:rPr>
        <w:t xml:space="preserve">   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re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or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pe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pa</w:t>
      </w:r>
      <w:r>
        <w:rPr>
          <w:rFonts w:ascii="Arial" w:eastAsia="Arial" w:hAnsi="Arial" w:cs="Arial"/>
          <w:spacing w:val="4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la</w:t>
      </w:r>
      <w:r>
        <w:rPr>
          <w:rFonts w:ascii="Arial" w:eastAsia="Arial" w:hAnsi="Arial" w:cs="Arial"/>
          <w:spacing w:val="3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k</w:t>
      </w:r>
      <w:r>
        <w:rPr>
          <w:rFonts w:ascii="Arial" w:eastAsia="Arial" w:hAnsi="Arial" w:cs="Arial"/>
          <w:spacing w:val="3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lo</w:t>
      </w:r>
      <w:r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l</w:t>
      </w:r>
      <w:r>
        <w:rPr>
          <w:rFonts w:ascii="Arial" w:eastAsia="Arial" w:hAnsi="Arial" w:cs="Arial"/>
          <w:spacing w:val="4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4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pacing w:val="3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pe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pacing w:val="4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w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h</w:t>
      </w:r>
      <w:r>
        <w:rPr>
          <w:rFonts w:ascii="Arial" w:eastAsia="Arial" w:hAnsi="Arial" w:cs="Arial"/>
          <w:w w:val="102"/>
          <w:sz w:val="19"/>
          <w:szCs w:val="19"/>
        </w:rPr>
        <w:t>i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c</w:t>
      </w:r>
      <w:r>
        <w:rPr>
          <w:rFonts w:ascii="Arial" w:eastAsia="Arial" w:hAnsi="Arial" w:cs="Arial"/>
          <w:w w:val="102"/>
          <w:sz w:val="19"/>
          <w:szCs w:val="19"/>
        </w:rPr>
        <w:t>h</w:t>
      </w:r>
    </w:p>
    <w:p w:rsidR="00D531D3" w:rsidRDefault="00D531D3" w:rsidP="00D531D3">
      <w:pPr>
        <w:spacing w:before="12"/>
        <w:ind w:left="919"/>
        <w:rPr>
          <w:rFonts w:ascii="Arial" w:eastAsia="Arial" w:hAnsi="Arial" w:cs="Arial"/>
          <w:w w:val="103"/>
          <w:sz w:val="19"/>
          <w:szCs w:val="19"/>
        </w:rPr>
      </w:pPr>
      <w:r>
        <w:rPr>
          <w:rFonts w:ascii="Arial" w:eastAsia="Arial" w:hAnsi="Arial" w:cs="Arial"/>
          <w:spacing w:val="2"/>
          <w:sz w:val="19"/>
          <w:szCs w:val="19"/>
        </w:rPr>
        <w:t>ar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Paren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>cc</w:t>
      </w:r>
      <w:r>
        <w:rPr>
          <w:rFonts w:ascii="Arial" w:eastAsia="Arial" w:hAnsi="Arial" w:cs="Arial"/>
          <w:spacing w:val="2"/>
          <w:sz w:val="19"/>
          <w:szCs w:val="19"/>
        </w:rPr>
        <w:t>oun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L</w:t>
      </w:r>
      <w:r>
        <w:rPr>
          <w:rFonts w:ascii="Arial" w:eastAsia="Arial" w:hAnsi="Arial" w:cs="Arial"/>
          <w:spacing w:val="4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3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A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cc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ou</w:t>
      </w:r>
      <w:r>
        <w:rPr>
          <w:rFonts w:ascii="Arial" w:eastAsia="Arial" w:hAnsi="Arial" w:cs="Arial"/>
          <w:w w:val="102"/>
          <w:sz w:val="19"/>
          <w:szCs w:val="19"/>
        </w:rPr>
        <w:t>n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3"/>
          <w:sz w:val="19"/>
          <w:szCs w:val="19"/>
        </w:rPr>
        <w:t>.</w:t>
      </w:r>
    </w:p>
    <w:p w:rsidR="00D531D3" w:rsidRPr="003260F1" w:rsidRDefault="00D531D3" w:rsidP="00D531D3">
      <w:pPr>
        <w:tabs>
          <w:tab w:val="left" w:pos="900"/>
        </w:tabs>
        <w:spacing w:before="12" w:line="250" w:lineRule="auto"/>
        <w:ind w:left="919" w:right="745" w:hanging="360"/>
        <w:rPr>
          <w:rFonts w:ascii="Arial" w:eastAsia="Arial" w:hAnsi="Arial" w:cs="Arial"/>
          <w:w w:val="102"/>
          <w:sz w:val="19"/>
          <w:szCs w:val="19"/>
        </w:rPr>
      </w:pPr>
      <w:r w:rsidRPr="00A726C9">
        <w:rPr>
          <w:rFonts w:ascii="Arial" w:eastAsia="Arial" w:hAnsi="Arial" w:cs="Arial"/>
          <w:b/>
          <w:sz w:val="19"/>
          <w:szCs w:val="19"/>
        </w:rPr>
        <w:t>•</w:t>
      </w:r>
      <w:r w:rsidRPr="00A726C9">
        <w:rPr>
          <w:rFonts w:ascii="Arial" w:eastAsia="Arial" w:hAnsi="Arial" w:cs="Arial"/>
          <w:b/>
          <w:spacing w:val="-5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anag</w:t>
      </w:r>
      <w:r>
        <w:rPr>
          <w:rFonts w:ascii="Arial" w:eastAsia="Arial" w:hAnsi="Arial" w:cs="Arial"/>
          <w:spacing w:val="4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Us</w:t>
      </w:r>
      <w:r>
        <w:rPr>
          <w:rFonts w:ascii="Arial" w:eastAsia="Arial" w:hAnsi="Arial" w:cs="Arial"/>
          <w:sz w:val="19"/>
          <w:szCs w:val="19"/>
        </w:rPr>
        <w:t>er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oun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pr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le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per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s</w:t>
      </w:r>
      <w:r>
        <w:rPr>
          <w:rFonts w:ascii="Arial" w:eastAsia="Arial" w:hAnsi="Arial" w:cs="Arial"/>
          <w:spacing w:val="2"/>
          <w:sz w:val="19"/>
          <w:szCs w:val="19"/>
        </w:rPr>
        <w:t>ion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pag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la</w:t>
      </w:r>
      <w:r>
        <w:rPr>
          <w:rFonts w:ascii="Arial" w:eastAsia="Arial" w:hAnsi="Arial" w:cs="Arial"/>
          <w:spacing w:val="3"/>
          <w:sz w:val="19"/>
          <w:szCs w:val="19"/>
        </w:rPr>
        <w:t>y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ad</w:t>
      </w:r>
      <w:r>
        <w:rPr>
          <w:rFonts w:ascii="Arial" w:eastAsia="Arial" w:hAnsi="Arial" w:cs="Arial"/>
          <w:spacing w:val="3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or</w:t>
      </w:r>
      <w:r>
        <w:rPr>
          <w:rFonts w:ascii="Arial" w:eastAsia="Arial" w:hAnsi="Arial" w:cs="Arial"/>
          <w:spacing w:val="3"/>
          <w:sz w:val="19"/>
          <w:szCs w:val="19"/>
        </w:rPr>
        <w:t>m</w:t>
      </w:r>
      <w:r>
        <w:rPr>
          <w:rFonts w:ascii="Arial" w:eastAsia="Arial" w:hAnsi="Arial" w:cs="Arial"/>
          <w:spacing w:val="2"/>
          <w:sz w:val="19"/>
          <w:szCs w:val="19"/>
        </w:rPr>
        <w:t>ula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repo</w:t>
      </w:r>
      <w:r>
        <w:rPr>
          <w:rFonts w:ascii="Arial" w:eastAsia="Arial" w:hAnsi="Arial" w:cs="Arial"/>
          <w:w w:val="102"/>
          <w:sz w:val="19"/>
          <w:szCs w:val="19"/>
        </w:rPr>
        <w:t>r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2"/>
          <w:sz w:val="19"/>
          <w:szCs w:val="19"/>
        </w:rPr>
        <w:t xml:space="preserve">s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da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s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hboard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s</w:t>
      </w:r>
      <w:r>
        <w:rPr>
          <w:rFonts w:ascii="Arial" w:eastAsia="Arial" w:hAnsi="Arial" w:cs="Arial"/>
          <w:w w:val="102"/>
          <w:sz w:val="19"/>
          <w:szCs w:val="19"/>
        </w:rPr>
        <w:t>.</w:t>
      </w:r>
    </w:p>
    <w:p w:rsidR="00D531D3" w:rsidRDefault="00D531D3" w:rsidP="00D531D3">
      <w:pPr>
        <w:tabs>
          <w:tab w:val="left" w:pos="900"/>
        </w:tabs>
        <w:spacing w:before="3"/>
        <w:ind w:left="919" w:right="715" w:hanging="360"/>
        <w:rPr>
          <w:rFonts w:ascii="Arial" w:eastAsia="Arial" w:hAnsi="Arial" w:cs="Arial"/>
          <w:sz w:val="19"/>
          <w:szCs w:val="19"/>
        </w:rPr>
      </w:pPr>
      <w:r w:rsidRPr="00A726C9">
        <w:rPr>
          <w:rFonts w:ascii="Arial" w:eastAsia="Arial" w:hAnsi="Arial" w:cs="Arial"/>
          <w:b/>
          <w:sz w:val="19"/>
          <w:szCs w:val="19"/>
        </w:rPr>
        <w:t>•</w:t>
      </w:r>
      <w:r w:rsidRPr="00A726C9">
        <w:rPr>
          <w:rFonts w:ascii="Arial" w:eastAsia="Arial" w:hAnsi="Arial" w:cs="Arial"/>
          <w:b/>
          <w:spacing w:val="-5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 w:rsidR="001A0885">
        <w:rPr>
          <w:rFonts w:ascii="Arial" w:eastAsia="Arial" w:hAnsi="Arial" w:cs="Arial"/>
          <w:spacing w:val="3"/>
          <w:sz w:val="19"/>
          <w:szCs w:val="19"/>
        </w:rPr>
        <w:t>Created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on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igure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v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2"/>
          <w:sz w:val="19"/>
          <w:szCs w:val="19"/>
        </w:rPr>
        <w:t>iou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c</w:t>
      </w:r>
      <w:r>
        <w:rPr>
          <w:rFonts w:ascii="Arial" w:eastAsia="Arial" w:hAnsi="Arial" w:cs="Arial"/>
          <w:spacing w:val="2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3"/>
          <w:sz w:val="19"/>
          <w:szCs w:val="19"/>
        </w:rPr>
        <w:t>t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repor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a</w:t>
      </w:r>
      <w:r>
        <w:rPr>
          <w:rFonts w:ascii="Arial" w:eastAsia="Arial" w:hAnsi="Arial" w:cs="Arial"/>
          <w:spacing w:val="4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repor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older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f</w:t>
      </w:r>
      <w:r>
        <w:rPr>
          <w:rFonts w:ascii="Arial" w:eastAsia="Arial" w:hAnsi="Arial" w:cs="Arial"/>
          <w:spacing w:val="3"/>
          <w:sz w:val="19"/>
          <w:szCs w:val="19"/>
        </w:rPr>
        <w:t>f</w:t>
      </w:r>
      <w:r>
        <w:rPr>
          <w:rFonts w:ascii="Arial" w:eastAsia="Arial" w:hAnsi="Arial" w:cs="Arial"/>
          <w:spacing w:val="2"/>
          <w:sz w:val="19"/>
          <w:szCs w:val="19"/>
        </w:rPr>
        <w:t>ere</w:t>
      </w:r>
      <w:r>
        <w:rPr>
          <w:rFonts w:ascii="Arial" w:eastAsia="Arial" w:hAnsi="Arial" w:cs="Arial"/>
          <w:sz w:val="19"/>
          <w:szCs w:val="19"/>
        </w:rPr>
        <w:t>nt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u</w:t>
      </w:r>
      <w:r>
        <w:rPr>
          <w:rFonts w:ascii="Arial" w:eastAsia="Arial" w:hAnsi="Arial" w:cs="Arial"/>
          <w:spacing w:val="3"/>
          <w:w w:val="102"/>
          <w:sz w:val="19"/>
          <w:szCs w:val="19"/>
        </w:rPr>
        <w:t>s</w:t>
      </w:r>
      <w:r>
        <w:rPr>
          <w:rFonts w:ascii="Arial" w:eastAsia="Arial" w:hAnsi="Arial" w:cs="Arial"/>
          <w:spacing w:val="2"/>
          <w:w w:val="102"/>
          <w:sz w:val="19"/>
          <w:szCs w:val="19"/>
        </w:rPr>
        <w:t>e</w:t>
      </w:r>
      <w:r>
        <w:rPr>
          <w:rFonts w:ascii="Arial" w:eastAsia="Arial" w:hAnsi="Arial" w:cs="Arial"/>
          <w:w w:val="102"/>
          <w:sz w:val="19"/>
          <w:szCs w:val="19"/>
        </w:rPr>
        <w:t xml:space="preserve">r </w:t>
      </w:r>
      <w:r>
        <w:rPr>
          <w:rFonts w:ascii="Arial" w:eastAsia="Arial" w:hAnsi="Arial" w:cs="Arial"/>
          <w:spacing w:val="2"/>
          <w:sz w:val="19"/>
          <w:szCs w:val="19"/>
        </w:rPr>
        <w:t>pr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3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2"/>
          <w:sz w:val="19"/>
          <w:szCs w:val="19"/>
        </w:rPr>
        <w:t>les.</w:t>
      </w:r>
    </w:p>
    <w:p w:rsidR="00D531D3" w:rsidRDefault="00D531D3" w:rsidP="00D531D3">
      <w:pPr>
        <w:spacing w:before="16"/>
        <w:ind w:left="559"/>
        <w:rPr>
          <w:rFonts w:ascii="Arial" w:eastAsia="Arial" w:hAnsi="Arial" w:cs="Arial"/>
          <w:spacing w:val="3"/>
          <w:sz w:val="19"/>
          <w:szCs w:val="19"/>
        </w:rPr>
      </w:pPr>
      <w:r w:rsidRPr="00A726C9">
        <w:rPr>
          <w:rFonts w:ascii="Arial" w:eastAsia="Arial" w:hAnsi="Arial" w:cs="Arial"/>
          <w:b/>
          <w:sz w:val="19"/>
          <w:szCs w:val="19"/>
        </w:rPr>
        <w:t xml:space="preserve">• </w:t>
      </w:r>
      <w:r>
        <w:rPr>
          <w:rFonts w:ascii="Arial" w:eastAsia="Arial" w:hAnsi="Arial" w:cs="Arial"/>
          <w:sz w:val="19"/>
          <w:szCs w:val="19"/>
        </w:rPr>
        <w:t xml:space="preserve">   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</w:rPr>
        <w:t xml:space="preserve">Worked on </w:t>
      </w:r>
      <w:r w:rsidR="001A0885">
        <w:rPr>
          <w:rFonts w:ascii="Arial" w:eastAsia="Arial" w:hAnsi="Arial" w:cs="Arial"/>
          <w:spacing w:val="3"/>
          <w:sz w:val="19"/>
          <w:szCs w:val="19"/>
        </w:rPr>
        <w:t>Salesforce Integration with Route Manager which is a legacy system for handling</w:t>
      </w:r>
    </w:p>
    <w:p w:rsidR="001A0885" w:rsidRDefault="001A0885" w:rsidP="00D531D3">
      <w:pPr>
        <w:spacing w:before="16"/>
        <w:ind w:left="559"/>
        <w:rPr>
          <w:rFonts w:ascii="Arial" w:eastAsia="Arial" w:hAnsi="Arial" w:cs="Arial"/>
          <w:spacing w:val="3"/>
          <w:sz w:val="19"/>
          <w:szCs w:val="19"/>
        </w:rPr>
      </w:pPr>
      <w:r>
        <w:rPr>
          <w:rFonts w:ascii="Arial" w:eastAsia="Arial" w:hAnsi="Arial" w:cs="Arial"/>
          <w:spacing w:val="3"/>
          <w:sz w:val="19"/>
          <w:szCs w:val="19"/>
        </w:rPr>
        <w:t xml:space="preserve">      Equipment pricing and order delivery. </w:t>
      </w:r>
    </w:p>
    <w:p w:rsidR="00A726C9" w:rsidRDefault="00A726C9" w:rsidP="00A726C9">
      <w:pPr>
        <w:pStyle w:val="ListParagraph"/>
        <w:numPr>
          <w:ilvl w:val="0"/>
          <w:numId w:val="8"/>
        </w:numPr>
        <w:spacing w:before="16"/>
        <w:rPr>
          <w:rFonts w:ascii="Arial" w:eastAsia="Arial" w:hAnsi="Arial" w:cs="Arial"/>
          <w:spacing w:val="2"/>
          <w:sz w:val="19"/>
          <w:szCs w:val="19"/>
        </w:rPr>
      </w:pPr>
      <w:r w:rsidRPr="00A726C9">
        <w:rPr>
          <w:rFonts w:ascii="Arial" w:eastAsia="Arial" w:hAnsi="Arial" w:cs="Arial"/>
          <w:spacing w:val="2"/>
          <w:sz w:val="19"/>
          <w:szCs w:val="19"/>
        </w:rPr>
        <w:t>Performed bulk imports of data using the Dataloader on weekly basis.</w:t>
      </w:r>
    </w:p>
    <w:p w:rsidR="00FF6FE3" w:rsidRDefault="00FF6FE3" w:rsidP="00FF6FE3">
      <w:pPr>
        <w:spacing w:before="16"/>
        <w:rPr>
          <w:rFonts w:ascii="Arial" w:eastAsia="Arial" w:hAnsi="Arial" w:cs="Arial"/>
          <w:spacing w:val="2"/>
          <w:sz w:val="19"/>
          <w:szCs w:val="19"/>
        </w:rPr>
      </w:pPr>
    </w:p>
    <w:p w:rsidR="00FF6FE3" w:rsidRDefault="00FF6FE3" w:rsidP="00FF6FE3">
      <w:pPr>
        <w:spacing w:before="16"/>
        <w:rPr>
          <w:rFonts w:ascii="Arial" w:eastAsia="Arial" w:hAnsi="Arial" w:cs="Arial"/>
          <w:spacing w:val="2"/>
          <w:sz w:val="19"/>
          <w:szCs w:val="19"/>
        </w:rPr>
      </w:pPr>
    </w:p>
    <w:p w:rsidR="00FF6FE3" w:rsidRPr="00FF6FE3" w:rsidRDefault="00FF6FE3" w:rsidP="00FF6FE3">
      <w:pPr>
        <w:spacing w:before="16"/>
        <w:rPr>
          <w:rFonts w:ascii="Arial" w:eastAsia="Arial" w:hAnsi="Arial" w:cs="Arial"/>
          <w:spacing w:val="2"/>
          <w:sz w:val="19"/>
          <w:szCs w:val="19"/>
        </w:rPr>
      </w:pPr>
    </w:p>
    <w:p w:rsidR="00A726C9" w:rsidRPr="00A726C9" w:rsidRDefault="00A726C9" w:rsidP="00A726C9">
      <w:pPr>
        <w:pStyle w:val="ListParagraph"/>
        <w:numPr>
          <w:ilvl w:val="0"/>
          <w:numId w:val="8"/>
        </w:numPr>
        <w:spacing w:after="200"/>
        <w:rPr>
          <w:rFonts w:ascii="Arial" w:eastAsia="Arial" w:hAnsi="Arial" w:cs="Arial"/>
          <w:spacing w:val="2"/>
          <w:sz w:val="19"/>
          <w:szCs w:val="19"/>
        </w:rPr>
      </w:pPr>
      <w:r w:rsidRPr="00A726C9">
        <w:rPr>
          <w:rFonts w:ascii="Arial" w:eastAsia="Arial" w:hAnsi="Arial" w:cs="Arial"/>
          <w:spacing w:val="2"/>
          <w:sz w:val="19"/>
          <w:szCs w:val="19"/>
        </w:rPr>
        <w:t xml:space="preserve">Worked on Custom Objects such as Turf, and Street Sheets which are for assigning territories to sales representatives. </w:t>
      </w:r>
    </w:p>
    <w:p w:rsidR="00FF6FE3" w:rsidRPr="00FF6FE3" w:rsidRDefault="00A726C9" w:rsidP="00FF6FE3">
      <w:pPr>
        <w:pStyle w:val="ListParagraph"/>
        <w:numPr>
          <w:ilvl w:val="0"/>
          <w:numId w:val="8"/>
        </w:numPr>
        <w:spacing w:before="20" w:after="20"/>
        <w:jc w:val="both"/>
        <w:rPr>
          <w:rFonts w:ascii="Arial" w:eastAsia="Arial" w:hAnsi="Arial" w:cs="Arial"/>
          <w:spacing w:val="2"/>
          <w:sz w:val="19"/>
          <w:szCs w:val="19"/>
        </w:rPr>
      </w:pPr>
      <w:r w:rsidRPr="00A726C9">
        <w:rPr>
          <w:rFonts w:ascii="Arial" w:eastAsia="Arial" w:hAnsi="Arial" w:cs="Arial"/>
          <w:spacing w:val="2"/>
          <w:sz w:val="19"/>
          <w:szCs w:val="19"/>
        </w:rPr>
        <w:t xml:space="preserve">Created Documentation of the customizations done while deploying. </w:t>
      </w:r>
    </w:p>
    <w:p w:rsidR="00A726C9" w:rsidRPr="00A726C9" w:rsidRDefault="00A726C9" w:rsidP="00A726C9">
      <w:pPr>
        <w:pStyle w:val="ListParagraph"/>
        <w:numPr>
          <w:ilvl w:val="0"/>
          <w:numId w:val="8"/>
        </w:numPr>
        <w:spacing w:before="20" w:after="20"/>
        <w:jc w:val="both"/>
        <w:rPr>
          <w:rFonts w:ascii="Arial" w:eastAsia="Arial" w:hAnsi="Arial" w:cs="Arial"/>
          <w:spacing w:val="2"/>
          <w:sz w:val="19"/>
          <w:szCs w:val="19"/>
        </w:rPr>
      </w:pPr>
      <w:r w:rsidRPr="00A726C9">
        <w:rPr>
          <w:rFonts w:ascii="Arial" w:eastAsia="Arial" w:hAnsi="Arial" w:cs="Arial"/>
          <w:spacing w:val="2"/>
          <w:sz w:val="19"/>
          <w:szCs w:val="19"/>
        </w:rPr>
        <w:t xml:space="preserve">Used Git Hub application for version controlling. </w:t>
      </w:r>
    </w:p>
    <w:p w:rsidR="003260F1" w:rsidRDefault="003260F1" w:rsidP="00FF6FE3">
      <w:pPr>
        <w:spacing w:before="5"/>
        <w:rPr>
          <w:rFonts w:ascii="Arial" w:eastAsia="Arial" w:hAnsi="Arial" w:cs="Arial"/>
          <w:spacing w:val="3"/>
          <w:sz w:val="19"/>
          <w:szCs w:val="19"/>
        </w:rPr>
      </w:pPr>
    </w:p>
    <w:p w:rsidR="00FF6FE3" w:rsidRDefault="00FF6FE3" w:rsidP="00FF6FE3">
      <w:pPr>
        <w:rPr>
          <w:rFonts w:ascii="Arial" w:eastAsia="Arial" w:hAnsi="Arial" w:cs="Arial"/>
          <w:b/>
          <w:spacing w:val="2"/>
          <w:sz w:val="19"/>
          <w:szCs w:val="19"/>
        </w:rPr>
      </w:pPr>
    </w:p>
    <w:p w:rsidR="00FF6FE3" w:rsidRPr="00051770" w:rsidRDefault="00FF6FE3" w:rsidP="00FF6FE3">
      <w:pPr>
        <w:rPr>
          <w:rFonts w:cs="Arial"/>
          <w:b/>
          <w:bCs/>
          <w:sz w:val="18"/>
          <w:szCs w:val="18"/>
        </w:rPr>
      </w:pPr>
      <w:r w:rsidRPr="00A726C9">
        <w:rPr>
          <w:rFonts w:ascii="Arial" w:eastAsia="Arial" w:hAnsi="Arial" w:cs="Arial"/>
          <w:b/>
          <w:spacing w:val="2"/>
          <w:sz w:val="19"/>
          <w:szCs w:val="19"/>
        </w:rPr>
        <w:t>Client: EMD Millipore, Billerica, MA</w:t>
      </w:r>
      <w:r w:rsidRPr="00A726C9">
        <w:rPr>
          <w:rFonts w:cs="Arial"/>
          <w:b/>
          <w:bCs/>
          <w:sz w:val="18"/>
          <w:szCs w:val="18"/>
        </w:rPr>
        <w:tab/>
      </w:r>
      <w:r w:rsidRPr="00051770">
        <w:rPr>
          <w:rFonts w:cs="Arial"/>
          <w:b/>
          <w:bCs/>
          <w:sz w:val="18"/>
          <w:szCs w:val="18"/>
        </w:rPr>
        <w:tab/>
      </w:r>
      <w:r w:rsidRPr="00051770">
        <w:rPr>
          <w:rFonts w:cs="Arial"/>
          <w:b/>
          <w:bCs/>
          <w:sz w:val="18"/>
          <w:szCs w:val="18"/>
        </w:rPr>
        <w:tab/>
      </w:r>
      <w:r w:rsidRPr="00051770">
        <w:rPr>
          <w:rFonts w:cs="Arial"/>
          <w:b/>
          <w:bCs/>
          <w:sz w:val="18"/>
          <w:szCs w:val="18"/>
        </w:rPr>
        <w:tab/>
      </w:r>
      <w:r w:rsidRPr="00A726C9">
        <w:rPr>
          <w:rFonts w:ascii="Arial" w:eastAsia="Arial" w:hAnsi="Arial" w:cs="Arial"/>
          <w:b/>
          <w:spacing w:val="2"/>
          <w:sz w:val="19"/>
          <w:szCs w:val="19"/>
        </w:rPr>
        <w:t xml:space="preserve">                         </w:t>
      </w:r>
      <w:r>
        <w:rPr>
          <w:rFonts w:ascii="Arial" w:eastAsia="Arial" w:hAnsi="Arial" w:cs="Arial"/>
          <w:b/>
          <w:spacing w:val="2"/>
          <w:sz w:val="19"/>
          <w:szCs w:val="19"/>
        </w:rPr>
        <w:t xml:space="preserve">  </w:t>
      </w:r>
      <w:r w:rsidRPr="00A726C9">
        <w:rPr>
          <w:rFonts w:ascii="Arial" w:eastAsia="Arial" w:hAnsi="Arial" w:cs="Arial"/>
          <w:b/>
          <w:spacing w:val="2"/>
          <w:sz w:val="19"/>
          <w:szCs w:val="19"/>
        </w:rPr>
        <w:t xml:space="preserve">    Sept 2011- Dec 2012</w:t>
      </w:r>
    </w:p>
    <w:p w:rsidR="00FF6FE3" w:rsidRPr="00A726C9" w:rsidRDefault="00FF6FE3" w:rsidP="00FF6FE3">
      <w:pPr>
        <w:rPr>
          <w:rFonts w:ascii="Arial" w:eastAsia="Arial" w:hAnsi="Arial" w:cs="Arial"/>
          <w:b/>
          <w:spacing w:val="2"/>
          <w:sz w:val="19"/>
          <w:szCs w:val="19"/>
        </w:rPr>
      </w:pPr>
      <w:r w:rsidRPr="00A726C9">
        <w:rPr>
          <w:rFonts w:ascii="Arial" w:eastAsia="Arial" w:hAnsi="Arial" w:cs="Arial"/>
          <w:b/>
          <w:spacing w:val="2"/>
          <w:sz w:val="19"/>
          <w:szCs w:val="19"/>
        </w:rPr>
        <w:t>Role:</w:t>
      </w:r>
      <w:r w:rsidRPr="00A726C9">
        <w:rPr>
          <w:rFonts w:ascii="Arial" w:eastAsia="Arial" w:hAnsi="Arial" w:cs="Arial"/>
          <w:spacing w:val="2"/>
          <w:sz w:val="19"/>
          <w:szCs w:val="19"/>
        </w:rPr>
        <w:t xml:space="preserve">  </w:t>
      </w:r>
      <w:r w:rsidRPr="00A726C9">
        <w:rPr>
          <w:rFonts w:ascii="Arial" w:eastAsia="Arial" w:hAnsi="Arial" w:cs="Arial"/>
          <w:b/>
          <w:spacing w:val="2"/>
          <w:sz w:val="19"/>
          <w:szCs w:val="19"/>
        </w:rPr>
        <w:t>Salesforce Developer</w:t>
      </w:r>
    </w:p>
    <w:p w:rsidR="00FF6FE3" w:rsidRPr="00A726C9" w:rsidRDefault="00FF6FE3" w:rsidP="00FF6FE3">
      <w:pPr>
        <w:ind w:right="180"/>
        <w:outlineLvl w:val="0"/>
        <w:rPr>
          <w:rFonts w:ascii="Arial" w:eastAsia="Arial" w:hAnsi="Arial" w:cs="Arial"/>
          <w:b/>
          <w:spacing w:val="2"/>
          <w:sz w:val="19"/>
          <w:szCs w:val="19"/>
        </w:rPr>
      </w:pPr>
      <w:r w:rsidRPr="00A726C9">
        <w:rPr>
          <w:rFonts w:ascii="Arial" w:eastAsia="Arial" w:hAnsi="Arial" w:cs="Arial"/>
          <w:b/>
          <w:spacing w:val="2"/>
          <w:sz w:val="19"/>
          <w:szCs w:val="19"/>
        </w:rPr>
        <w:t>Responsibilities:</w:t>
      </w:r>
    </w:p>
    <w:p w:rsidR="00FF6FE3" w:rsidRPr="00A726C9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eastAsia="Arial" w:hAnsi="Arial" w:cs="Arial"/>
          <w:spacing w:val="2"/>
          <w:sz w:val="19"/>
          <w:szCs w:val="19"/>
        </w:rPr>
      </w:pPr>
      <w:r w:rsidRPr="00A726C9">
        <w:rPr>
          <w:rFonts w:ascii="Arial" w:eastAsia="Arial" w:hAnsi="Arial" w:cs="Arial"/>
          <w:spacing w:val="2"/>
          <w:sz w:val="19"/>
          <w:szCs w:val="19"/>
        </w:rPr>
        <w:t>Implemented ServiceMax app that would help the Ground Servicemen to provide Services related to Installation of the product, and further any Services provided to the Installed Product.</w:t>
      </w:r>
    </w:p>
    <w:p w:rsidR="00FF6FE3" w:rsidRPr="00A726C9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eastAsia="Arial" w:hAnsi="Arial" w:cs="Arial"/>
          <w:spacing w:val="2"/>
          <w:sz w:val="19"/>
          <w:szCs w:val="19"/>
        </w:rPr>
      </w:pPr>
      <w:r w:rsidRPr="00A726C9">
        <w:rPr>
          <w:rFonts w:ascii="Arial" w:eastAsia="Arial" w:hAnsi="Arial" w:cs="Arial"/>
          <w:spacing w:val="2"/>
          <w:sz w:val="19"/>
          <w:szCs w:val="19"/>
        </w:rPr>
        <w:t>Assisted in transformation from SAFARI (Current Lotus notes application for the management of field service work) to ServiceMAX app.</w:t>
      </w:r>
    </w:p>
    <w:p w:rsidR="00FF6FE3" w:rsidRPr="00A726C9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eastAsia="Arial" w:hAnsi="Arial" w:cs="Arial"/>
          <w:spacing w:val="2"/>
          <w:sz w:val="19"/>
          <w:szCs w:val="19"/>
        </w:rPr>
      </w:pPr>
      <w:r w:rsidRPr="00A726C9">
        <w:rPr>
          <w:rFonts w:ascii="Arial" w:eastAsia="Arial" w:hAnsi="Arial" w:cs="Arial"/>
          <w:spacing w:val="2"/>
          <w:sz w:val="19"/>
          <w:szCs w:val="19"/>
        </w:rPr>
        <w:t xml:space="preserve">Managed various ways of case creations such as e-mail to case, web to case etc. </w:t>
      </w:r>
    </w:p>
    <w:p w:rsidR="00FF6FE3" w:rsidRPr="00A726C9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eastAsia="Arial" w:hAnsi="Arial" w:cs="Arial"/>
          <w:spacing w:val="2"/>
          <w:sz w:val="19"/>
          <w:szCs w:val="19"/>
        </w:rPr>
      </w:pPr>
      <w:r w:rsidRPr="00A726C9">
        <w:rPr>
          <w:rFonts w:ascii="Arial" w:eastAsia="Arial" w:hAnsi="Arial" w:cs="Arial"/>
          <w:spacing w:val="2"/>
          <w:sz w:val="19"/>
          <w:szCs w:val="19"/>
        </w:rPr>
        <w:t xml:space="preserve">Worked in deploying from the sandbox environment to test allchnages to business logic. </w:t>
      </w:r>
    </w:p>
    <w:p w:rsidR="00FF6FE3" w:rsidRPr="00A726C9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eastAsia="Arial" w:hAnsi="Arial" w:cs="Arial"/>
          <w:spacing w:val="2"/>
          <w:sz w:val="19"/>
          <w:szCs w:val="19"/>
        </w:rPr>
      </w:pPr>
      <w:r w:rsidRPr="00A726C9">
        <w:rPr>
          <w:rFonts w:ascii="Arial" w:eastAsia="Arial" w:hAnsi="Arial" w:cs="Arial"/>
          <w:spacing w:val="2"/>
          <w:sz w:val="19"/>
          <w:szCs w:val="19"/>
        </w:rPr>
        <w:t xml:space="preserve">Developed an Interface between Oracle and ServiceMax that will automate the creation of Installed Product when a Serviceable product is booked in the Oracle ERP system. </w:t>
      </w:r>
    </w:p>
    <w:p w:rsidR="00FF6FE3" w:rsidRPr="00A726C9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eastAsia="Arial" w:hAnsi="Arial" w:cs="Arial"/>
          <w:spacing w:val="2"/>
          <w:sz w:val="19"/>
          <w:szCs w:val="19"/>
        </w:rPr>
      </w:pPr>
      <w:r w:rsidRPr="00A726C9">
        <w:rPr>
          <w:rFonts w:ascii="Arial" w:eastAsia="Arial" w:hAnsi="Arial" w:cs="Arial"/>
          <w:spacing w:val="2"/>
          <w:sz w:val="19"/>
          <w:szCs w:val="19"/>
        </w:rPr>
        <w:t>Maintained various ServiceMax objects like Installed Products (IP), Locations, Accounts, Contacts and relationships between them.</w:t>
      </w:r>
    </w:p>
    <w:p w:rsidR="00FF6FE3" w:rsidRPr="00A726C9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eastAsia="Arial" w:hAnsi="Arial" w:cs="Arial"/>
          <w:spacing w:val="2"/>
          <w:sz w:val="19"/>
          <w:szCs w:val="19"/>
        </w:rPr>
      </w:pPr>
      <w:r w:rsidRPr="00A726C9">
        <w:rPr>
          <w:rFonts w:ascii="Arial" w:eastAsia="Arial" w:hAnsi="Arial" w:cs="Arial"/>
          <w:spacing w:val="2"/>
          <w:sz w:val="19"/>
          <w:szCs w:val="19"/>
        </w:rPr>
        <w:t>Created relationship mapping for the Tables in the Oracle ERP system and Objects of the ServiceMax app.</w:t>
      </w:r>
    </w:p>
    <w:p w:rsidR="00FF6FE3" w:rsidRPr="00A726C9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eastAsia="Arial" w:hAnsi="Arial" w:cs="Arial"/>
          <w:spacing w:val="2"/>
          <w:sz w:val="19"/>
          <w:szCs w:val="19"/>
        </w:rPr>
      </w:pPr>
      <w:r w:rsidRPr="00A726C9">
        <w:rPr>
          <w:rFonts w:ascii="Arial" w:eastAsia="Arial" w:hAnsi="Arial" w:cs="Arial"/>
          <w:spacing w:val="2"/>
          <w:sz w:val="19"/>
          <w:szCs w:val="19"/>
        </w:rPr>
        <w:t xml:space="preserve">Managed operational requests such as creating rules around workflow, validation,Case Escalation, Approvals etc. </w:t>
      </w:r>
    </w:p>
    <w:p w:rsidR="00FF6FE3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eastAsia="Arial" w:hAnsi="Arial" w:cs="Arial"/>
          <w:spacing w:val="2"/>
          <w:sz w:val="19"/>
          <w:szCs w:val="19"/>
        </w:rPr>
      </w:pPr>
      <w:r w:rsidRPr="00A726C9">
        <w:rPr>
          <w:rFonts w:ascii="Arial" w:eastAsia="Arial" w:hAnsi="Arial" w:cs="Arial"/>
          <w:spacing w:val="2"/>
          <w:sz w:val="19"/>
          <w:szCs w:val="19"/>
        </w:rPr>
        <w:t>Worked on various customized objects such as Work orders, Cases, Warranty etc.</w:t>
      </w:r>
    </w:p>
    <w:p w:rsidR="00FF6FE3" w:rsidRDefault="00FF6FE3" w:rsidP="00FF6FE3">
      <w:pPr>
        <w:spacing w:before="20" w:after="20"/>
        <w:jc w:val="both"/>
        <w:rPr>
          <w:rFonts w:ascii="Arial" w:eastAsia="Arial" w:hAnsi="Arial" w:cs="Arial"/>
          <w:spacing w:val="2"/>
          <w:sz w:val="19"/>
          <w:szCs w:val="19"/>
        </w:rPr>
      </w:pPr>
    </w:p>
    <w:p w:rsidR="00FF6FE3" w:rsidRDefault="00FF6FE3" w:rsidP="00FF6FE3">
      <w:pPr>
        <w:spacing w:before="20" w:after="20"/>
        <w:jc w:val="both"/>
        <w:rPr>
          <w:rFonts w:ascii="Arial" w:eastAsia="Arial" w:hAnsi="Arial" w:cs="Arial"/>
          <w:spacing w:val="2"/>
          <w:sz w:val="19"/>
          <w:szCs w:val="19"/>
        </w:rPr>
      </w:pPr>
    </w:p>
    <w:p w:rsidR="00FF6FE3" w:rsidRPr="00A726C9" w:rsidRDefault="00FF6FE3" w:rsidP="00FF6FE3">
      <w:pPr>
        <w:spacing w:before="20" w:after="20"/>
        <w:jc w:val="both"/>
        <w:rPr>
          <w:rFonts w:ascii="Arial" w:hAnsi="Arial" w:cs="Arial"/>
          <w:b/>
          <w:sz w:val="19"/>
          <w:szCs w:val="19"/>
        </w:rPr>
      </w:pPr>
      <w:r w:rsidRPr="00A726C9">
        <w:rPr>
          <w:rFonts w:ascii="Arial" w:hAnsi="Arial" w:cs="Arial"/>
          <w:b/>
          <w:sz w:val="19"/>
          <w:szCs w:val="19"/>
        </w:rPr>
        <w:t xml:space="preserve">Client: FleetMatics, Boston, MA                                                                            </w:t>
      </w:r>
      <w:r>
        <w:rPr>
          <w:rFonts w:ascii="Arial" w:hAnsi="Arial" w:cs="Arial"/>
          <w:b/>
          <w:sz w:val="19"/>
          <w:szCs w:val="19"/>
        </w:rPr>
        <w:t xml:space="preserve"> </w:t>
      </w:r>
      <w:r w:rsidRPr="00A726C9">
        <w:rPr>
          <w:rFonts w:ascii="Arial" w:hAnsi="Arial" w:cs="Arial"/>
          <w:b/>
          <w:sz w:val="19"/>
          <w:szCs w:val="19"/>
        </w:rPr>
        <w:t xml:space="preserve">  </w:t>
      </w:r>
      <w:r>
        <w:rPr>
          <w:rFonts w:ascii="Arial" w:hAnsi="Arial" w:cs="Arial"/>
          <w:b/>
          <w:sz w:val="19"/>
          <w:szCs w:val="19"/>
        </w:rPr>
        <w:t xml:space="preserve">            </w:t>
      </w:r>
      <w:r w:rsidRPr="00A726C9">
        <w:rPr>
          <w:rFonts w:ascii="Arial" w:hAnsi="Arial" w:cs="Arial"/>
          <w:b/>
          <w:sz w:val="19"/>
          <w:szCs w:val="19"/>
        </w:rPr>
        <w:t xml:space="preserve">   Jan 2011-Aug 2011            </w:t>
      </w:r>
    </w:p>
    <w:p w:rsidR="00FF6FE3" w:rsidRPr="00A726C9" w:rsidRDefault="00FF6FE3" w:rsidP="00FF6FE3">
      <w:pPr>
        <w:spacing w:before="20" w:after="20"/>
        <w:jc w:val="both"/>
        <w:rPr>
          <w:rFonts w:ascii="Arial" w:eastAsia="Arial" w:hAnsi="Arial" w:cs="Arial"/>
          <w:b/>
          <w:spacing w:val="2"/>
          <w:sz w:val="19"/>
          <w:szCs w:val="19"/>
        </w:rPr>
      </w:pPr>
      <w:r>
        <w:rPr>
          <w:rFonts w:ascii="Arial" w:eastAsia="Arial" w:hAnsi="Arial" w:cs="Arial"/>
          <w:b/>
          <w:spacing w:val="2"/>
          <w:sz w:val="19"/>
          <w:szCs w:val="19"/>
        </w:rPr>
        <w:t>Role:  Salesforce.com Developer</w:t>
      </w:r>
    </w:p>
    <w:p w:rsidR="00FF6FE3" w:rsidRPr="00A726C9" w:rsidRDefault="00FF6FE3" w:rsidP="00FF6FE3">
      <w:pPr>
        <w:rPr>
          <w:rFonts w:ascii="Arial" w:eastAsia="Arial" w:hAnsi="Arial" w:cs="Arial"/>
          <w:spacing w:val="2"/>
          <w:sz w:val="19"/>
          <w:szCs w:val="19"/>
        </w:rPr>
      </w:pPr>
      <w:r w:rsidRPr="00A726C9">
        <w:rPr>
          <w:rFonts w:ascii="Arial" w:eastAsia="Arial" w:hAnsi="Arial" w:cs="Arial"/>
          <w:spacing w:val="2"/>
          <w:sz w:val="19"/>
          <w:szCs w:val="19"/>
        </w:rPr>
        <w:t>FleetMatics is one of the leading vehicle tracking application providers. I was involved in implementing Salesforce.com and its enhancement and customization.</w:t>
      </w:r>
    </w:p>
    <w:p w:rsidR="00FF6FE3" w:rsidRPr="00051770" w:rsidRDefault="00FF6FE3" w:rsidP="00FF6FE3">
      <w:pPr>
        <w:spacing w:before="20" w:after="20"/>
        <w:jc w:val="both"/>
        <w:rPr>
          <w:rFonts w:cs="Arial"/>
          <w:b/>
          <w:sz w:val="18"/>
          <w:szCs w:val="18"/>
        </w:rPr>
      </w:pPr>
    </w:p>
    <w:p w:rsidR="00FF6FE3" w:rsidRPr="00A726C9" w:rsidRDefault="00FF6FE3" w:rsidP="00FF6FE3">
      <w:pPr>
        <w:spacing w:before="20" w:after="20"/>
        <w:jc w:val="both"/>
        <w:rPr>
          <w:rFonts w:ascii="Arial" w:eastAsia="Arial" w:hAnsi="Arial" w:cs="Arial"/>
          <w:b/>
          <w:spacing w:val="2"/>
          <w:sz w:val="19"/>
          <w:szCs w:val="19"/>
        </w:rPr>
      </w:pPr>
      <w:r w:rsidRPr="00A726C9">
        <w:rPr>
          <w:rFonts w:ascii="Arial" w:eastAsia="Arial" w:hAnsi="Arial" w:cs="Arial"/>
          <w:b/>
          <w:spacing w:val="2"/>
          <w:sz w:val="19"/>
          <w:szCs w:val="19"/>
        </w:rPr>
        <w:t>Responsibilities:</w:t>
      </w:r>
    </w:p>
    <w:p w:rsidR="00FF6FE3" w:rsidRPr="00A726C9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eastAsia="Arial" w:hAnsi="Arial" w:cs="Arial"/>
          <w:spacing w:val="2"/>
          <w:sz w:val="19"/>
          <w:szCs w:val="19"/>
        </w:rPr>
      </w:pPr>
      <w:r w:rsidRPr="00A726C9">
        <w:rPr>
          <w:rFonts w:ascii="Arial" w:eastAsia="Arial" w:hAnsi="Arial" w:cs="Arial"/>
          <w:spacing w:val="2"/>
          <w:sz w:val="19"/>
          <w:szCs w:val="19"/>
        </w:rPr>
        <w:t>Demoed the suggested developments and proposed best possible alternatives to the CRM Committee, admins and senior stake holders.</w:t>
      </w:r>
    </w:p>
    <w:p w:rsidR="00FF6FE3" w:rsidRPr="00A726C9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eastAsia="Arial" w:hAnsi="Arial" w:cs="Arial"/>
          <w:spacing w:val="2"/>
          <w:sz w:val="19"/>
          <w:szCs w:val="19"/>
        </w:rPr>
      </w:pPr>
      <w:r w:rsidRPr="00A726C9">
        <w:rPr>
          <w:rFonts w:ascii="Arial" w:eastAsia="Arial" w:hAnsi="Arial" w:cs="Arial"/>
          <w:spacing w:val="2"/>
          <w:sz w:val="19"/>
          <w:szCs w:val="19"/>
        </w:rPr>
        <w:t>Developed and maintained the functional areas of data management, forecasting, accounts, leads, opportunities, dashboards and reports and any other customized required.</w:t>
      </w:r>
    </w:p>
    <w:p w:rsidR="00FF6FE3" w:rsidRPr="00A726C9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eastAsia="Arial" w:hAnsi="Arial" w:cs="Arial"/>
          <w:spacing w:val="2"/>
          <w:sz w:val="19"/>
          <w:szCs w:val="19"/>
        </w:rPr>
      </w:pPr>
      <w:r w:rsidRPr="00A726C9">
        <w:rPr>
          <w:rFonts w:ascii="Arial" w:eastAsia="Arial" w:hAnsi="Arial" w:cs="Arial"/>
          <w:spacing w:val="2"/>
          <w:sz w:val="19"/>
          <w:szCs w:val="19"/>
        </w:rPr>
        <w:t>Created Apex Helper classes, transaction and session management.</w:t>
      </w:r>
    </w:p>
    <w:p w:rsidR="00FF6FE3" w:rsidRPr="00A726C9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eastAsia="Arial" w:hAnsi="Arial" w:cs="Arial"/>
          <w:spacing w:val="2"/>
          <w:sz w:val="19"/>
          <w:szCs w:val="19"/>
        </w:rPr>
      </w:pPr>
      <w:r w:rsidRPr="00A726C9">
        <w:rPr>
          <w:rFonts w:ascii="Arial" w:eastAsia="Arial" w:hAnsi="Arial" w:cs="Arial"/>
          <w:spacing w:val="2"/>
          <w:sz w:val="19"/>
          <w:szCs w:val="19"/>
        </w:rPr>
        <w:t>Performed batch reassignment of accounts and opportunities based on organizational changes.</w:t>
      </w:r>
    </w:p>
    <w:p w:rsidR="00FF6FE3" w:rsidRPr="00A726C9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eastAsia="Arial" w:hAnsi="Arial" w:cs="Arial"/>
          <w:spacing w:val="2"/>
          <w:sz w:val="19"/>
          <w:szCs w:val="19"/>
        </w:rPr>
      </w:pPr>
      <w:r w:rsidRPr="00A726C9">
        <w:rPr>
          <w:rFonts w:ascii="Arial" w:eastAsia="Arial" w:hAnsi="Arial" w:cs="Arial"/>
          <w:spacing w:val="2"/>
          <w:sz w:val="19"/>
          <w:szCs w:val="19"/>
        </w:rPr>
        <w:t xml:space="preserve">Wrote several Apex classes for creating clone button, Visual force for UI customized pages to override the new opportunity button. </w:t>
      </w:r>
    </w:p>
    <w:p w:rsidR="00FF6FE3" w:rsidRPr="00A726C9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eastAsia="Arial" w:hAnsi="Arial" w:cs="Arial"/>
          <w:spacing w:val="2"/>
          <w:sz w:val="19"/>
          <w:szCs w:val="19"/>
        </w:rPr>
      </w:pPr>
      <w:r w:rsidRPr="00A726C9">
        <w:rPr>
          <w:rFonts w:ascii="Arial" w:eastAsia="Arial" w:hAnsi="Arial" w:cs="Arial"/>
          <w:spacing w:val="2"/>
          <w:sz w:val="19"/>
          <w:szCs w:val="19"/>
        </w:rPr>
        <w:t>Used various SOQL &amp; SOSL queries according to the governor limitations to store and download the data from salesforce.com.</w:t>
      </w:r>
    </w:p>
    <w:p w:rsidR="00FF6FE3" w:rsidRPr="00A726C9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eastAsia="Arial" w:hAnsi="Arial" w:cs="Arial"/>
          <w:spacing w:val="2"/>
          <w:sz w:val="19"/>
          <w:szCs w:val="19"/>
        </w:rPr>
      </w:pPr>
      <w:r w:rsidRPr="00A726C9">
        <w:rPr>
          <w:rFonts w:ascii="Arial" w:eastAsia="Arial" w:hAnsi="Arial" w:cs="Arial"/>
          <w:spacing w:val="2"/>
          <w:sz w:val="19"/>
          <w:szCs w:val="19"/>
        </w:rPr>
        <w:t>Integrated Pardot with Salesforce for lead generation.</w:t>
      </w:r>
    </w:p>
    <w:p w:rsidR="00FF6FE3" w:rsidRPr="00A726C9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eastAsia="Arial" w:hAnsi="Arial" w:cs="Arial"/>
          <w:spacing w:val="2"/>
          <w:sz w:val="19"/>
          <w:szCs w:val="19"/>
        </w:rPr>
      </w:pPr>
      <w:r w:rsidRPr="00A726C9">
        <w:rPr>
          <w:rFonts w:ascii="Arial" w:eastAsia="Arial" w:hAnsi="Arial" w:cs="Arial"/>
          <w:spacing w:val="2"/>
          <w:sz w:val="19"/>
          <w:szCs w:val="19"/>
        </w:rPr>
        <w:t>Proficient in ANT packing and deploying several profiles, triggers, classes, visualforce pages and so on.</w:t>
      </w:r>
    </w:p>
    <w:p w:rsidR="00FF6FE3" w:rsidRPr="00A726C9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eastAsia="Arial" w:hAnsi="Arial" w:cs="Arial"/>
          <w:spacing w:val="2"/>
          <w:sz w:val="19"/>
          <w:szCs w:val="19"/>
        </w:rPr>
      </w:pPr>
      <w:r w:rsidRPr="00A726C9">
        <w:rPr>
          <w:rFonts w:ascii="Arial" w:eastAsia="Arial" w:hAnsi="Arial" w:cs="Arial"/>
          <w:spacing w:val="2"/>
          <w:sz w:val="19"/>
          <w:szCs w:val="19"/>
        </w:rPr>
        <w:t>Integrated cases and solutions into a simplified one page self-sufficient case tracking system.</w:t>
      </w:r>
    </w:p>
    <w:p w:rsidR="00FF6FE3" w:rsidRPr="00A726C9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eastAsia="Arial" w:hAnsi="Arial" w:cs="Arial"/>
          <w:spacing w:val="2"/>
          <w:sz w:val="19"/>
          <w:szCs w:val="19"/>
        </w:rPr>
      </w:pPr>
      <w:r w:rsidRPr="00A726C9">
        <w:rPr>
          <w:rFonts w:ascii="Arial" w:eastAsia="Arial" w:hAnsi="Arial" w:cs="Arial"/>
          <w:spacing w:val="2"/>
          <w:sz w:val="19"/>
          <w:szCs w:val="19"/>
        </w:rPr>
        <w:t>Handled massive amounts of lead and accounts data while importing data using both the Apex Data loader and import wizard.</w:t>
      </w:r>
    </w:p>
    <w:p w:rsidR="00FF6FE3" w:rsidRDefault="00FF6FE3" w:rsidP="00FF6FE3">
      <w:pPr>
        <w:autoSpaceDE w:val="0"/>
        <w:autoSpaceDN w:val="0"/>
        <w:spacing w:before="20" w:after="20" w:line="276" w:lineRule="auto"/>
        <w:rPr>
          <w:rFonts w:cs="Arial"/>
          <w:b/>
          <w:sz w:val="18"/>
          <w:szCs w:val="18"/>
        </w:rPr>
      </w:pPr>
    </w:p>
    <w:p w:rsidR="00FF6FE3" w:rsidRPr="00A726C9" w:rsidRDefault="00FF6FE3" w:rsidP="00FF6FE3">
      <w:pPr>
        <w:autoSpaceDE w:val="0"/>
        <w:autoSpaceDN w:val="0"/>
        <w:spacing w:before="20" w:after="20" w:line="276" w:lineRule="auto"/>
        <w:rPr>
          <w:rFonts w:ascii="Arial" w:hAnsi="Arial" w:cs="Arial"/>
          <w:b/>
          <w:sz w:val="19"/>
          <w:szCs w:val="19"/>
        </w:rPr>
      </w:pPr>
    </w:p>
    <w:p w:rsidR="00FF6FE3" w:rsidRPr="00A726C9" w:rsidRDefault="00FF6FE3" w:rsidP="00FF6FE3">
      <w:pPr>
        <w:autoSpaceDE w:val="0"/>
        <w:autoSpaceDN w:val="0"/>
        <w:spacing w:before="20" w:after="20" w:line="276" w:lineRule="auto"/>
        <w:rPr>
          <w:rFonts w:ascii="Arial" w:hAnsi="Arial" w:cs="Arial"/>
          <w:sz w:val="19"/>
          <w:szCs w:val="19"/>
        </w:rPr>
      </w:pPr>
      <w:r w:rsidRPr="00A726C9">
        <w:rPr>
          <w:rFonts w:ascii="Arial" w:hAnsi="Arial" w:cs="Arial"/>
          <w:b/>
          <w:sz w:val="19"/>
          <w:szCs w:val="19"/>
        </w:rPr>
        <w:t>Client: Wgbh, Boston</w:t>
      </w:r>
      <w:r w:rsidRPr="00A726C9">
        <w:rPr>
          <w:rFonts w:ascii="Arial" w:hAnsi="Arial" w:cs="Arial"/>
          <w:b/>
          <w:sz w:val="19"/>
          <w:szCs w:val="19"/>
        </w:rPr>
        <w:tab/>
      </w:r>
      <w:r w:rsidRPr="00A726C9">
        <w:rPr>
          <w:rFonts w:ascii="Arial" w:hAnsi="Arial" w:cs="Arial"/>
          <w:b/>
          <w:sz w:val="19"/>
          <w:szCs w:val="19"/>
        </w:rPr>
        <w:tab/>
      </w:r>
      <w:r w:rsidRPr="00A726C9">
        <w:rPr>
          <w:rFonts w:ascii="Arial" w:hAnsi="Arial" w:cs="Arial"/>
          <w:b/>
          <w:sz w:val="19"/>
          <w:szCs w:val="19"/>
        </w:rPr>
        <w:tab/>
      </w:r>
      <w:r w:rsidRPr="00A726C9">
        <w:rPr>
          <w:rFonts w:ascii="Arial" w:hAnsi="Arial" w:cs="Arial"/>
          <w:b/>
          <w:sz w:val="19"/>
          <w:szCs w:val="19"/>
        </w:rPr>
        <w:tab/>
      </w:r>
      <w:r w:rsidRPr="00A726C9">
        <w:rPr>
          <w:rFonts w:ascii="Arial" w:hAnsi="Arial" w:cs="Arial"/>
          <w:b/>
          <w:sz w:val="19"/>
          <w:szCs w:val="19"/>
        </w:rPr>
        <w:tab/>
      </w:r>
      <w:r w:rsidRPr="00A726C9">
        <w:rPr>
          <w:rFonts w:ascii="Arial" w:hAnsi="Arial" w:cs="Arial"/>
          <w:b/>
          <w:sz w:val="19"/>
          <w:szCs w:val="19"/>
        </w:rPr>
        <w:tab/>
      </w:r>
      <w:r w:rsidRPr="00A726C9">
        <w:rPr>
          <w:rFonts w:ascii="Arial" w:hAnsi="Arial" w:cs="Arial"/>
          <w:b/>
          <w:sz w:val="19"/>
          <w:szCs w:val="19"/>
        </w:rPr>
        <w:tab/>
      </w:r>
      <w:r w:rsidRPr="00A726C9">
        <w:rPr>
          <w:rFonts w:ascii="Arial" w:hAnsi="Arial" w:cs="Arial"/>
          <w:b/>
          <w:sz w:val="19"/>
          <w:szCs w:val="19"/>
        </w:rPr>
        <w:tab/>
        <w:t xml:space="preserve">       </w:t>
      </w:r>
      <w:r>
        <w:rPr>
          <w:rFonts w:ascii="Arial" w:hAnsi="Arial" w:cs="Arial"/>
          <w:b/>
          <w:sz w:val="19"/>
          <w:szCs w:val="19"/>
        </w:rPr>
        <w:t>May</w:t>
      </w:r>
      <w:r w:rsidRPr="00A726C9">
        <w:rPr>
          <w:rFonts w:ascii="Arial" w:hAnsi="Arial" w:cs="Arial"/>
          <w:b/>
          <w:sz w:val="19"/>
          <w:szCs w:val="19"/>
        </w:rPr>
        <w:t xml:space="preserve"> 2010-Dec 2010</w:t>
      </w:r>
    </w:p>
    <w:p w:rsidR="00FF6FE3" w:rsidRPr="00A726C9" w:rsidRDefault="00FF6FE3" w:rsidP="00FF6FE3">
      <w:pPr>
        <w:spacing w:before="20" w:after="20"/>
        <w:rPr>
          <w:rFonts w:ascii="Arial" w:hAnsi="Arial" w:cs="Arial"/>
          <w:b/>
          <w:sz w:val="19"/>
          <w:szCs w:val="19"/>
        </w:rPr>
      </w:pPr>
      <w:r w:rsidRPr="00A726C9">
        <w:rPr>
          <w:rFonts w:ascii="Arial" w:hAnsi="Arial" w:cs="Arial"/>
          <w:b/>
          <w:sz w:val="19"/>
          <w:szCs w:val="19"/>
        </w:rPr>
        <w:t>Titl</w:t>
      </w:r>
      <w:r>
        <w:rPr>
          <w:rFonts w:ascii="Arial" w:hAnsi="Arial" w:cs="Arial"/>
          <w:b/>
          <w:sz w:val="19"/>
          <w:szCs w:val="19"/>
        </w:rPr>
        <w:t>e :    Salesforce.com Developer</w:t>
      </w:r>
    </w:p>
    <w:p w:rsidR="00FF6FE3" w:rsidRPr="00A726C9" w:rsidRDefault="00FF6FE3" w:rsidP="00FF6FE3">
      <w:pPr>
        <w:rPr>
          <w:rFonts w:ascii="Arial" w:hAnsi="Arial" w:cs="Arial"/>
          <w:sz w:val="19"/>
          <w:szCs w:val="19"/>
        </w:rPr>
      </w:pPr>
      <w:r w:rsidRPr="00A726C9">
        <w:rPr>
          <w:rFonts w:ascii="Arial" w:hAnsi="Arial" w:cs="Arial"/>
          <w:sz w:val="19"/>
          <w:szCs w:val="19"/>
        </w:rPr>
        <w:t>Wgbh is a not-for-profit organization in media sector and includes stations like PBS and tv/radio channels. I was involved in implementing Salesforce and migrating from blackbaud systems.</w:t>
      </w:r>
    </w:p>
    <w:p w:rsidR="00FF6FE3" w:rsidRPr="00051770" w:rsidRDefault="00FF6FE3" w:rsidP="00FF6FE3">
      <w:pPr>
        <w:spacing w:before="20" w:after="20"/>
        <w:rPr>
          <w:rFonts w:cs="Arial"/>
          <w:b/>
          <w:sz w:val="18"/>
          <w:szCs w:val="18"/>
        </w:rPr>
      </w:pPr>
    </w:p>
    <w:p w:rsidR="00FF6FE3" w:rsidRPr="00A726C9" w:rsidRDefault="00FF6FE3" w:rsidP="00FF6FE3">
      <w:pPr>
        <w:spacing w:before="20" w:after="20"/>
        <w:rPr>
          <w:rFonts w:ascii="Arial" w:hAnsi="Arial" w:cs="Arial"/>
          <w:b/>
          <w:sz w:val="19"/>
          <w:szCs w:val="19"/>
        </w:rPr>
      </w:pPr>
      <w:r w:rsidRPr="00A726C9">
        <w:rPr>
          <w:rFonts w:ascii="Arial" w:hAnsi="Arial" w:cs="Arial"/>
          <w:b/>
          <w:sz w:val="19"/>
          <w:szCs w:val="19"/>
        </w:rPr>
        <w:t xml:space="preserve">Responsibilities: </w:t>
      </w:r>
    </w:p>
    <w:p w:rsidR="00FF6FE3" w:rsidRPr="00A726C9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hAnsi="Arial" w:cs="Arial"/>
          <w:sz w:val="19"/>
          <w:szCs w:val="19"/>
        </w:rPr>
      </w:pPr>
      <w:r w:rsidRPr="00A726C9">
        <w:rPr>
          <w:rFonts w:ascii="Arial" w:hAnsi="Arial" w:cs="Arial"/>
          <w:sz w:val="19"/>
          <w:szCs w:val="19"/>
        </w:rPr>
        <w:t>Developed and deployed Salesforce.com Enterprise edition.</w:t>
      </w:r>
    </w:p>
    <w:p w:rsidR="00FF6FE3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hAnsi="Arial" w:cs="Arial"/>
          <w:sz w:val="19"/>
          <w:szCs w:val="19"/>
        </w:rPr>
      </w:pPr>
      <w:r w:rsidRPr="00A726C9">
        <w:rPr>
          <w:rFonts w:ascii="Arial" w:hAnsi="Arial" w:cs="Arial"/>
          <w:sz w:val="19"/>
          <w:szCs w:val="19"/>
        </w:rPr>
        <w:t>Worked on various salesforce.com standard objects like campaigns, leads, accounts, contacts, opportunities, cases, giving, gifts and activities.</w:t>
      </w:r>
    </w:p>
    <w:p w:rsidR="00FF6FE3" w:rsidRDefault="00FF6FE3" w:rsidP="00FF6FE3">
      <w:pPr>
        <w:spacing w:before="20" w:after="20"/>
        <w:jc w:val="both"/>
        <w:rPr>
          <w:rFonts w:ascii="Arial" w:hAnsi="Arial" w:cs="Arial"/>
          <w:sz w:val="19"/>
          <w:szCs w:val="19"/>
        </w:rPr>
      </w:pPr>
    </w:p>
    <w:p w:rsidR="00FF6FE3" w:rsidRDefault="00FF6FE3" w:rsidP="00FF6FE3">
      <w:pPr>
        <w:spacing w:before="20" w:after="20"/>
        <w:jc w:val="both"/>
        <w:rPr>
          <w:rFonts w:ascii="Arial" w:hAnsi="Arial" w:cs="Arial"/>
          <w:sz w:val="19"/>
          <w:szCs w:val="19"/>
        </w:rPr>
      </w:pPr>
    </w:p>
    <w:p w:rsidR="00FF6FE3" w:rsidRPr="00FF6FE3" w:rsidRDefault="00FF6FE3" w:rsidP="00FF6FE3">
      <w:pPr>
        <w:spacing w:before="20" w:after="20"/>
        <w:jc w:val="both"/>
        <w:rPr>
          <w:rFonts w:ascii="Arial" w:hAnsi="Arial" w:cs="Arial"/>
          <w:sz w:val="19"/>
          <w:szCs w:val="19"/>
        </w:rPr>
      </w:pPr>
    </w:p>
    <w:p w:rsidR="00FF6FE3" w:rsidRPr="00A726C9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hAnsi="Arial" w:cs="Arial"/>
          <w:sz w:val="19"/>
          <w:szCs w:val="19"/>
        </w:rPr>
      </w:pPr>
      <w:r w:rsidRPr="00A726C9">
        <w:rPr>
          <w:rFonts w:ascii="Arial" w:hAnsi="Arial" w:cs="Arial"/>
          <w:sz w:val="19"/>
          <w:szCs w:val="19"/>
        </w:rPr>
        <w:t>Integrated Salesforce with Blackbaud system using Java application and REST Api, to send donor information for Gifts processing.</w:t>
      </w:r>
    </w:p>
    <w:p w:rsidR="00FF6FE3" w:rsidRPr="00A726C9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hAnsi="Arial" w:cs="Arial"/>
          <w:sz w:val="19"/>
          <w:szCs w:val="19"/>
        </w:rPr>
      </w:pPr>
      <w:r w:rsidRPr="00A726C9">
        <w:rPr>
          <w:rFonts w:ascii="Arial" w:hAnsi="Arial" w:cs="Arial"/>
          <w:sz w:val="19"/>
          <w:szCs w:val="19"/>
        </w:rPr>
        <w:t>Used Quartz scheduler for scheduling the integration for Gifts processing.</w:t>
      </w:r>
    </w:p>
    <w:p w:rsidR="00FF6FE3" w:rsidRPr="00A726C9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hAnsi="Arial" w:cs="Arial"/>
          <w:sz w:val="19"/>
          <w:szCs w:val="19"/>
        </w:rPr>
      </w:pPr>
      <w:r w:rsidRPr="00A726C9">
        <w:rPr>
          <w:rFonts w:ascii="Arial" w:hAnsi="Arial" w:cs="Arial"/>
          <w:sz w:val="19"/>
          <w:szCs w:val="19"/>
        </w:rPr>
        <w:t>Developed cascading style sheets(CSS) for creating effects in Visualforce pages.</w:t>
      </w:r>
    </w:p>
    <w:p w:rsidR="00FF6FE3" w:rsidRPr="00A726C9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hAnsi="Arial" w:cs="Arial"/>
          <w:sz w:val="19"/>
          <w:szCs w:val="19"/>
        </w:rPr>
      </w:pPr>
      <w:r w:rsidRPr="00A726C9">
        <w:rPr>
          <w:rFonts w:ascii="Arial" w:hAnsi="Arial" w:cs="Arial"/>
          <w:sz w:val="19"/>
          <w:szCs w:val="19"/>
        </w:rPr>
        <w:t>Implemented Single Sign-on with ADFS. This allowed users to login one-time into a single place and provided access to 3 different cloud based applications.</w:t>
      </w:r>
    </w:p>
    <w:p w:rsidR="00FF6FE3" w:rsidRPr="00A726C9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hAnsi="Arial" w:cs="Arial"/>
          <w:sz w:val="19"/>
          <w:szCs w:val="19"/>
        </w:rPr>
      </w:pPr>
      <w:r w:rsidRPr="00A726C9">
        <w:rPr>
          <w:rFonts w:ascii="Arial" w:hAnsi="Arial" w:cs="Arial"/>
          <w:sz w:val="19"/>
          <w:szCs w:val="19"/>
        </w:rPr>
        <w:t>Integrated yourmembership.com with Salesforce.com to synchronizing campaigns &amp; updating Leads using REST API.</w:t>
      </w:r>
    </w:p>
    <w:p w:rsidR="00FF6FE3" w:rsidRPr="00A726C9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hAnsi="Arial" w:cs="Arial"/>
          <w:sz w:val="19"/>
          <w:szCs w:val="19"/>
        </w:rPr>
      </w:pPr>
      <w:r w:rsidRPr="00A726C9">
        <w:rPr>
          <w:rFonts w:ascii="Arial" w:hAnsi="Arial" w:cs="Arial"/>
          <w:sz w:val="19"/>
          <w:szCs w:val="19"/>
        </w:rPr>
        <w:t>Used Cast Iron Cloud for ETL process (migrated data from Oracle database to Salesforce).</w:t>
      </w:r>
    </w:p>
    <w:p w:rsidR="00FF6FE3" w:rsidRPr="00A726C9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hAnsi="Arial" w:cs="Arial"/>
          <w:sz w:val="19"/>
          <w:szCs w:val="19"/>
        </w:rPr>
      </w:pPr>
      <w:r w:rsidRPr="00A726C9">
        <w:rPr>
          <w:rFonts w:ascii="Arial" w:hAnsi="Arial" w:cs="Arial"/>
          <w:sz w:val="19"/>
          <w:szCs w:val="19"/>
        </w:rPr>
        <w:t>Implemented field level and object level security for sensitive data holders fields.</w:t>
      </w:r>
    </w:p>
    <w:p w:rsidR="00FF6FE3" w:rsidRPr="00A726C9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hAnsi="Arial" w:cs="Arial"/>
          <w:sz w:val="19"/>
          <w:szCs w:val="19"/>
        </w:rPr>
      </w:pPr>
      <w:r w:rsidRPr="00A726C9">
        <w:rPr>
          <w:rFonts w:ascii="Arial" w:hAnsi="Arial" w:cs="Arial"/>
          <w:sz w:val="19"/>
          <w:szCs w:val="19"/>
        </w:rPr>
        <w:t>Configured analytic snapshots.</w:t>
      </w:r>
    </w:p>
    <w:p w:rsidR="00FF6FE3" w:rsidRPr="00A726C9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hAnsi="Arial" w:cs="Arial"/>
          <w:sz w:val="19"/>
          <w:szCs w:val="19"/>
        </w:rPr>
      </w:pPr>
      <w:r w:rsidRPr="00A726C9">
        <w:rPr>
          <w:rFonts w:ascii="Arial" w:hAnsi="Arial" w:cs="Arial"/>
          <w:sz w:val="19"/>
          <w:szCs w:val="19"/>
        </w:rPr>
        <w:t>Created data migration templates.</w:t>
      </w:r>
    </w:p>
    <w:p w:rsidR="00FF6FE3" w:rsidRPr="00A726C9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hAnsi="Arial" w:cs="Arial"/>
          <w:sz w:val="19"/>
          <w:szCs w:val="19"/>
        </w:rPr>
      </w:pPr>
      <w:r w:rsidRPr="00A726C9">
        <w:rPr>
          <w:rFonts w:ascii="Arial" w:hAnsi="Arial" w:cs="Arial"/>
          <w:sz w:val="19"/>
          <w:szCs w:val="19"/>
        </w:rPr>
        <w:t>Implemented Approvals/Workflows.</w:t>
      </w:r>
    </w:p>
    <w:p w:rsidR="00FF6FE3" w:rsidRDefault="00FF6FE3" w:rsidP="00FF6FE3">
      <w:pPr>
        <w:spacing w:before="20" w:after="20"/>
        <w:jc w:val="both"/>
        <w:rPr>
          <w:rFonts w:ascii="Arial" w:eastAsia="Arial" w:hAnsi="Arial" w:cs="Arial"/>
          <w:spacing w:val="2"/>
          <w:sz w:val="19"/>
          <w:szCs w:val="19"/>
        </w:rPr>
      </w:pPr>
    </w:p>
    <w:p w:rsidR="00FF6FE3" w:rsidRPr="00D67BDA" w:rsidRDefault="00FF6FE3" w:rsidP="00FF6FE3">
      <w:pPr>
        <w:rPr>
          <w:rFonts w:ascii="Arial" w:hAnsi="Arial" w:cs="Arial"/>
          <w:b/>
          <w:bCs/>
          <w:color w:val="000000"/>
          <w:sz w:val="19"/>
          <w:szCs w:val="19"/>
        </w:rPr>
      </w:pPr>
      <w:r w:rsidRPr="00D67BDA">
        <w:rPr>
          <w:rFonts w:ascii="Arial" w:hAnsi="Arial" w:cs="Arial"/>
          <w:b/>
          <w:bCs/>
          <w:color w:val="000000"/>
          <w:sz w:val="19"/>
          <w:szCs w:val="19"/>
        </w:rPr>
        <w:t>Client</w:t>
      </w:r>
      <w:r w:rsidRPr="00D67BDA">
        <w:rPr>
          <w:rFonts w:ascii="Arial" w:hAnsi="Arial" w:cs="Arial"/>
          <w:b/>
          <w:sz w:val="19"/>
          <w:szCs w:val="19"/>
        </w:rPr>
        <w:t>:</w:t>
      </w:r>
      <w:r w:rsidRPr="00D67BDA">
        <w:rPr>
          <w:rFonts w:ascii="Arial" w:hAnsi="Arial" w:cs="Arial"/>
          <w:b/>
          <w:bCs/>
          <w:color w:val="000000"/>
          <w:sz w:val="19"/>
          <w:szCs w:val="19"/>
        </w:rPr>
        <w:tab/>
      </w:r>
      <w:r w:rsidR="008A0BA1">
        <w:rPr>
          <w:rFonts w:ascii="Arial" w:hAnsi="Arial" w:cs="Arial"/>
          <w:b/>
          <w:sz w:val="19"/>
          <w:szCs w:val="19"/>
        </w:rPr>
        <w:t>Sify Technologies</w:t>
      </w:r>
      <w:r w:rsidRPr="00D67BDA">
        <w:rPr>
          <w:rFonts w:ascii="Arial" w:hAnsi="Arial" w:cs="Arial"/>
          <w:b/>
          <w:bCs/>
          <w:color w:val="000000"/>
          <w:sz w:val="19"/>
          <w:szCs w:val="19"/>
        </w:rPr>
        <w:tab/>
        <w:t xml:space="preserve">                                                                                </w:t>
      </w:r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 </w:t>
      </w:r>
      <w:r w:rsidR="008A0BA1">
        <w:rPr>
          <w:rFonts w:ascii="Arial" w:hAnsi="Arial" w:cs="Arial"/>
          <w:b/>
          <w:bCs/>
          <w:color w:val="000000"/>
          <w:sz w:val="19"/>
          <w:szCs w:val="19"/>
        </w:rPr>
        <w:t xml:space="preserve">       Jan</w:t>
      </w:r>
      <w:r w:rsidRPr="00D67BDA">
        <w:rPr>
          <w:rFonts w:ascii="Arial" w:hAnsi="Arial" w:cs="Arial"/>
          <w:b/>
          <w:bCs/>
          <w:color w:val="000000"/>
          <w:sz w:val="19"/>
          <w:szCs w:val="19"/>
        </w:rPr>
        <w:t xml:space="preserve"> 2009 - Apr 2010</w:t>
      </w:r>
    </w:p>
    <w:p w:rsidR="00FF6FE3" w:rsidRPr="00D67BDA" w:rsidRDefault="00FF6FE3" w:rsidP="00FF6FE3">
      <w:pPr>
        <w:rPr>
          <w:rFonts w:ascii="Arial" w:hAnsi="Arial" w:cs="Arial"/>
          <w:b/>
          <w:bCs/>
          <w:color w:val="000000"/>
          <w:sz w:val="19"/>
          <w:szCs w:val="19"/>
        </w:rPr>
      </w:pPr>
      <w:r w:rsidRPr="00D67BDA">
        <w:rPr>
          <w:rFonts w:ascii="Arial" w:hAnsi="Arial" w:cs="Arial"/>
          <w:b/>
          <w:bCs/>
          <w:color w:val="000000"/>
          <w:sz w:val="19"/>
          <w:szCs w:val="19"/>
        </w:rPr>
        <w:t>Role:  Java/J2EE Developer</w:t>
      </w:r>
    </w:p>
    <w:p w:rsidR="00FF6FE3" w:rsidRPr="00D67BDA" w:rsidRDefault="00FF6FE3" w:rsidP="00FF6FE3">
      <w:pPr>
        <w:spacing w:before="20" w:after="20"/>
        <w:rPr>
          <w:rFonts w:ascii="Arial" w:hAnsi="Arial" w:cs="Arial"/>
          <w:b/>
          <w:bCs/>
          <w:sz w:val="19"/>
          <w:szCs w:val="19"/>
        </w:rPr>
      </w:pPr>
      <w:r w:rsidRPr="00D67BDA">
        <w:rPr>
          <w:rFonts w:ascii="Arial" w:hAnsi="Arial" w:cs="Arial"/>
          <w:b/>
          <w:bCs/>
          <w:sz w:val="19"/>
          <w:szCs w:val="19"/>
        </w:rPr>
        <w:t xml:space="preserve">Responsibilities: </w:t>
      </w:r>
    </w:p>
    <w:p w:rsidR="00FF6FE3" w:rsidRPr="00D67BDA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hAnsi="Arial" w:cs="Arial"/>
          <w:sz w:val="19"/>
          <w:szCs w:val="19"/>
        </w:rPr>
      </w:pPr>
      <w:r w:rsidRPr="00D67BDA">
        <w:rPr>
          <w:rFonts w:ascii="Arial" w:hAnsi="Arial" w:cs="Arial"/>
          <w:sz w:val="19"/>
          <w:szCs w:val="19"/>
        </w:rPr>
        <w:t>Analyzed the customer provided functional Requirements and prepared High level design document, UML class diagrams using rational tool.</w:t>
      </w:r>
    </w:p>
    <w:p w:rsidR="00FF6FE3" w:rsidRPr="00D67BDA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hAnsi="Arial" w:cs="Arial"/>
          <w:sz w:val="19"/>
          <w:szCs w:val="19"/>
        </w:rPr>
      </w:pPr>
      <w:r w:rsidRPr="00D67BDA">
        <w:rPr>
          <w:rFonts w:ascii="Arial" w:hAnsi="Arial" w:cs="Arial"/>
          <w:sz w:val="19"/>
          <w:szCs w:val="19"/>
        </w:rPr>
        <w:t>Built base framework, common critical reusable classes for dependent modules.</w:t>
      </w:r>
    </w:p>
    <w:p w:rsidR="00FF6FE3" w:rsidRPr="00D67BDA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hAnsi="Arial" w:cs="Arial"/>
          <w:sz w:val="19"/>
          <w:szCs w:val="19"/>
        </w:rPr>
      </w:pPr>
      <w:r w:rsidRPr="00D67BDA">
        <w:rPr>
          <w:rFonts w:ascii="Arial" w:hAnsi="Arial" w:cs="Arial"/>
          <w:sz w:val="19"/>
          <w:szCs w:val="19"/>
        </w:rPr>
        <w:t>Studied the project requirement and designed the project. Created tables, views, synonyms, and sequences.</w:t>
      </w:r>
    </w:p>
    <w:p w:rsidR="00FF6FE3" w:rsidRPr="00D67BDA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hAnsi="Arial" w:cs="Arial"/>
          <w:sz w:val="19"/>
          <w:szCs w:val="19"/>
        </w:rPr>
      </w:pPr>
      <w:r w:rsidRPr="00D67BDA">
        <w:rPr>
          <w:rFonts w:ascii="Arial" w:hAnsi="Arial" w:cs="Arial"/>
          <w:sz w:val="19"/>
          <w:szCs w:val="19"/>
        </w:rPr>
        <w:t xml:space="preserve">Extensively used triggers, Pl/SQL procedures, packages, functions, while developing the forms and reports. </w:t>
      </w:r>
    </w:p>
    <w:p w:rsidR="00FF6FE3" w:rsidRPr="00D67BDA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hAnsi="Arial" w:cs="Arial"/>
          <w:sz w:val="19"/>
          <w:szCs w:val="19"/>
        </w:rPr>
      </w:pPr>
      <w:r w:rsidRPr="00D67BDA">
        <w:rPr>
          <w:rFonts w:ascii="Arial" w:hAnsi="Arial" w:cs="Arial"/>
          <w:sz w:val="19"/>
          <w:szCs w:val="19"/>
        </w:rPr>
        <w:t>Added more functionality for site administration.</w:t>
      </w:r>
    </w:p>
    <w:p w:rsidR="00FF6FE3" w:rsidRPr="00D67BDA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hAnsi="Arial" w:cs="Arial"/>
          <w:sz w:val="19"/>
          <w:szCs w:val="19"/>
        </w:rPr>
      </w:pPr>
      <w:r w:rsidRPr="00D67BDA">
        <w:rPr>
          <w:rFonts w:ascii="Arial" w:hAnsi="Arial" w:cs="Arial"/>
          <w:sz w:val="19"/>
          <w:szCs w:val="19"/>
        </w:rPr>
        <w:t>Involved in maintenance tasks like porting the application onto a new site.</w:t>
      </w:r>
    </w:p>
    <w:p w:rsidR="00FF6FE3" w:rsidRPr="00D67BDA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hAnsi="Arial" w:cs="Arial"/>
          <w:sz w:val="19"/>
          <w:szCs w:val="19"/>
        </w:rPr>
      </w:pPr>
      <w:r w:rsidRPr="00D67BDA">
        <w:rPr>
          <w:rFonts w:ascii="Arial" w:hAnsi="Arial" w:cs="Arial"/>
          <w:sz w:val="19"/>
          <w:szCs w:val="19"/>
        </w:rPr>
        <w:t>Developed unit test case classes and tested persistence methods of the different components using JUnit framework.</w:t>
      </w:r>
    </w:p>
    <w:p w:rsidR="00FF6FE3" w:rsidRPr="00D67BDA" w:rsidRDefault="00FF6FE3" w:rsidP="00FF6FE3">
      <w:pPr>
        <w:pStyle w:val="ListParagraph"/>
        <w:numPr>
          <w:ilvl w:val="0"/>
          <w:numId w:val="3"/>
        </w:numPr>
        <w:spacing w:before="20" w:after="20"/>
        <w:jc w:val="both"/>
        <w:rPr>
          <w:rFonts w:ascii="Arial" w:hAnsi="Arial" w:cs="Arial"/>
          <w:sz w:val="19"/>
          <w:szCs w:val="19"/>
        </w:rPr>
      </w:pPr>
      <w:r w:rsidRPr="00D67BDA">
        <w:rPr>
          <w:rFonts w:ascii="Arial" w:hAnsi="Arial" w:cs="Arial"/>
          <w:sz w:val="19"/>
          <w:szCs w:val="19"/>
        </w:rPr>
        <w:t>Involved in the configuration, development, and deployment of EJBs, and JSPs &amp; Servlets in web logic Test Environment.</w:t>
      </w:r>
    </w:p>
    <w:p w:rsidR="00FF6FE3" w:rsidRDefault="00FF6FE3" w:rsidP="00FF6FE3">
      <w:pPr>
        <w:spacing w:before="5"/>
        <w:rPr>
          <w:rFonts w:ascii="Arial" w:eastAsia="Arial" w:hAnsi="Arial" w:cs="Arial"/>
          <w:w w:val="102"/>
          <w:sz w:val="19"/>
          <w:szCs w:val="19"/>
        </w:rPr>
      </w:pPr>
    </w:p>
    <w:p w:rsidR="003260F1" w:rsidRDefault="003260F1" w:rsidP="00E85E18">
      <w:pPr>
        <w:spacing w:before="5"/>
        <w:rPr>
          <w:rFonts w:ascii="Arial" w:eastAsia="Arial" w:hAnsi="Arial" w:cs="Arial"/>
          <w:sz w:val="19"/>
          <w:szCs w:val="19"/>
        </w:rPr>
        <w:sectPr w:rsidR="003260F1">
          <w:headerReference w:type="default" r:id="rId8"/>
          <w:pgSz w:w="12240" w:h="15840"/>
          <w:pgMar w:top="1500" w:right="1420" w:bottom="280" w:left="1340" w:header="720" w:footer="0" w:gutter="0"/>
          <w:cols w:space="720"/>
        </w:sectPr>
      </w:pPr>
    </w:p>
    <w:p w:rsidR="00FE0066" w:rsidRDefault="00FE0066">
      <w:pPr>
        <w:spacing w:line="200" w:lineRule="exact"/>
      </w:pPr>
    </w:p>
    <w:sectPr w:rsidR="00FE0066">
      <w:pgSz w:w="12240" w:h="15840"/>
      <w:pgMar w:top="1500" w:right="1420" w:bottom="280" w:left="13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880" w:rsidRDefault="00945880">
      <w:r>
        <w:separator/>
      </w:r>
    </w:p>
  </w:endnote>
  <w:endnote w:type="continuationSeparator" w:id="0">
    <w:p w:rsidR="00945880" w:rsidRDefault="00945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880" w:rsidRDefault="00945880">
      <w:r>
        <w:separator/>
      </w:r>
    </w:p>
  </w:footnote>
  <w:footnote w:type="continuationSeparator" w:id="0">
    <w:p w:rsidR="00945880" w:rsidRDefault="009458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066" w:rsidRDefault="00945880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1in;margin-top:36pt;width:46.85pt;height:48.25pt;z-index:-251659264;mso-position-horizontal-relative:page;mso-position-vertical-relative:page">
          <v:imagedata r:id="rId1" o:title=""/>
          <w10:wrap anchorx="page" anchory="page"/>
        </v:shape>
      </w:pict>
    </w:r>
    <w:r>
      <w:pict>
        <v:shape id="_x0000_s2049" type="#_x0000_t75" style="position:absolute;margin-left:481.85pt;margin-top:36.25pt;width:53.95pt;height:46.05pt;z-index:-251658240;mso-position-horizontal-relative:page;mso-position-vertical-relative:page">
          <v:imagedata r:id="rId2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4A7"/>
    <w:multiLevelType w:val="hybridMultilevel"/>
    <w:tmpl w:val="03E6F246"/>
    <w:lvl w:ilvl="0" w:tplc="DB68CA78">
      <w:start w:val="7"/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662EF"/>
    <w:multiLevelType w:val="hybridMultilevel"/>
    <w:tmpl w:val="4EB85078"/>
    <w:lvl w:ilvl="0" w:tplc="040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2" w15:restartNumberingAfterBreak="0">
    <w:nsid w:val="21FA3868"/>
    <w:multiLevelType w:val="hybridMultilevel"/>
    <w:tmpl w:val="3F1201F8"/>
    <w:lvl w:ilvl="0" w:tplc="DB68CA78">
      <w:start w:val="7"/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1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</w:abstractNum>
  <w:abstractNum w:abstractNumId="3" w15:restartNumberingAfterBreak="0">
    <w:nsid w:val="29820EB5"/>
    <w:multiLevelType w:val="hybridMultilevel"/>
    <w:tmpl w:val="E51C1720"/>
    <w:lvl w:ilvl="0" w:tplc="DB68CA78">
      <w:start w:val="7"/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4" w15:restartNumberingAfterBreak="0">
    <w:nsid w:val="3A0755D8"/>
    <w:multiLevelType w:val="hybridMultilevel"/>
    <w:tmpl w:val="31B0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113F9"/>
    <w:multiLevelType w:val="hybridMultilevel"/>
    <w:tmpl w:val="DE82C47C"/>
    <w:lvl w:ilvl="0" w:tplc="9AAAD6E2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83E68"/>
    <w:multiLevelType w:val="multilevel"/>
    <w:tmpl w:val="C80611D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70435CA"/>
    <w:multiLevelType w:val="hybridMultilevel"/>
    <w:tmpl w:val="6524ACB6"/>
    <w:lvl w:ilvl="0" w:tplc="040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8" w15:restartNumberingAfterBreak="0">
    <w:nsid w:val="77670DB8"/>
    <w:multiLevelType w:val="hybridMultilevel"/>
    <w:tmpl w:val="1A8E32F4"/>
    <w:lvl w:ilvl="0" w:tplc="DB68CA78">
      <w:start w:val="7"/>
      <w:numFmt w:val="bullet"/>
      <w:lvlText w:val=""/>
      <w:lvlJc w:val="left"/>
      <w:pPr>
        <w:ind w:left="1478" w:hanging="360"/>
      </w:pPr>
      <w:rPr>
        <w:rFonts w:ascii="Symbol" w:eastAsia="Symbol" w:hAnsi="Symbol" w:cs="Symbol"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066"/>
    <w:rsid w:val="00000995"/>
    <w:rsid w:val="00032752"/>
    <w:rsid w:val="000F0A22"/>
    <w:rsid w:val="0013615E"/>
    <w:rsid w:val="001A0885"/>
    <w:rsid w:val="00200401"/>
    <w:rsid w:val="0021134B"/>
    <w:rsid w:val="002F0284"/>
    <w:rsid w:val="003260F1"/>
    <w:rsid w:val="0033746C"/>
    <w:rsid w:val="003949AD"/>
    <w:rsid w:val="003D0C52"/>
    <w:rsid w:val="00402CB2"/>
    <w:rsid w:val="004354F5"/>
    <w:rsid w:val="004A441C"/>
    <w:rsid w:val="006021E0"/>
    <w:rsid w:val="00710508"/>
    <w:rsid w:val="0071465E"/>
    <w:rsid w:val="007A0BC5"/>
    <w:rsid w:val="007E31A4"/>
    <w:rsid w:val="008274F5"/>
    <w:rsid w:val="008A0BA1"/>
    <w:rsid w:val="00945880"/>
    <w:rsid w:val="00955380"/>
    <w:rsid w:val="009F470D"/>
    <w:rsid w:val="00A02256"/>
    <w:rsid w:val="00A726C9"/>
    <w:rsid w:val="00A94065"/>
    <w:rsid w:val="00B462CF"/>
    <w:rsid w:val="00C400BB"/>
    <w:rsid w:val="00CC06FB"/>
    <w:rsid w:val="00D531D3"/>
    <w:rsid w:val="00D67BDA"/>
    <w:rsid w:val="00DF3A6D"/>
    <w:rsid w:val="00E85E18"/>
    <w:rsid w:val="00EA7EEC"/>
    <w:rsid w:val="00FE0066"/>
    <w:rsid w:val="00FF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D8EA1A6"/>
  <w15:docId w15:val="{2927B782-522F-4350-AAC2-A924D4DD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A7E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B2"/>
    <w:rPr>
      <w:color w:val="0000FF" w:themeColor="hyperlink"/>
      <w:u w:val="single"/>
    </w:rPr>
  </w:style>
  <w:style w:type="paragraph" w:customStyle="1" w:styleId="p2">
    <w:name w:val="p2"/>
    <w:basedOn w:val="PlainText"/>
    <w:rsid w:val="00D67BDA"/>
    <w:pPr>
      <w:tabs>
        <w:tab w:val="right" w:pos="9270"/>
      </w:tabs>
    </w:pPr>
    <w:rPr>
      <w:rFonts w:ascii="Tahoma" w:hAnsi="Tahoma" w:cs="Times New Roman"/>
      <w:b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67BD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67BD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fdcdev5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1820</Words>
  <Characters>10378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Zonare Medical Systems, Inc.</Company>
  <LinksUpToDate>false</LinksUpToDate>
  <CharactersWithSpaces>12174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intone</cp:lastModifiedBy>
  <cp:revision>20</cp:revision>
  <dcterms:created xsi:type="dcterms:W3CDTF">2016-02-23T18:53:00Z</dcterms:created>
  <dcterms:modified xsi:type="dcterms:W3CDTF">2016-08-23T13:38:00Z</dcterms:modified>
</cp:coreProperties>
</file>