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456" w:rsidRPr="00233E9C" w:rsidRDefault="00243456" w:rsidP="00243456">
      <w:pPr>
        <w:keepNext/>
        <w:pBdr>
          <w:bottom w:val="single" w:sz="4" w:space="1" w:color="auto"/>
        </w:pBdr>
        <w:spacing w:before="180" w:after="60"/>
        <w:ind w:left="0" w:right="0"/>
        <w:outlineLvl w:val="0"/>
        <w:rPr>
          <w:rFonts w:ascii="Georgia" w:hAnsi="Georgia"/>
          <w:b/>
          <w:spacing w:val="20"/>
          <w:sz w:val="24"/>
        </w:rPr>
      </w:pPr>
      <w:r>
        <w:rPr>
          <w:rFonts w:ascii="Georgia" w:hAnsi="Georgia"/>
          <w:b/>
          <w:spacing w:val="20"/>
          <w:sz w:val="24"/>
        </w:rPr>
        <w:br/>
        <w:t xml:space="preserve">RELATED </w:t>
      </w:r>
      <w:r w:rsidRPr="00233E9C">
        <w:rPr>
          <w:rFonts w:ascii="Georgia" w:hAnsi="Georgia"/>
          <w:b/>
          <w:spacing w:val="20"/>
          <w:sz w:val="24"/>
        </w:rPr>
        <w:t>EXPERIENCE</w:t>
      </w:r>
    </w:p>
    <w:p w:rsidR="00243456" w:rsidRDefault="00243456" w:rsidP="00243456">
      <w:pPr>
        <w:pStyle w:val="BodyText"/>
        <w:tabs>
          <w:tab w:val="left" w:pos="288"/>
        </w:tabs>
        <w:spacing w:before="120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>Technical Communicator</w:t>
      </w:r>
      <w:r w:rsidRPr="00986605">
        <w:rPr>
          <w:rFonts w:ascii="Georgia" w:hAnsi="Georgia"/>
          <w:sz w:val="22"/>
        </w:rPr>
        <w:t xml:space="preserve">, </w:t>
      </w:r>
      <w:r>
        <w:rPr>
          <w:rFonts w:ascii="Georgia" w:hAnsi="Georgia"/>
          <w:i/>
          <w:sz w:val="22"/>
        </w:rPr>
        <w:t>Medidata Solutions</w:t>
      </w:r>
      <w:r>
        <w:rPr>
          <w:rFonts w:ascii="Georgia" w:hAnsi="Georgia"/>
          <w:sz w:val="22"/>
        </w:rPr>
        <w:t xml:space="preserve">, New York, NY </w:t>
      </w:r>
      <w:r>
        <w:rPr>
          <w:rFonts w:ascii="Georgia" w:hAnsi="Georgia"/>
          <w:i/>
          <w:sz w:val="22"/>
        </w:rPr>
        <w:t>(02/16–Present</w:t>
      </w:r>
      <w:r w:rsidRPr="008F5C78">
        <w:rPr>
          <w:rFonts w:ascii="Georgia" w:hAnsi="Georgia"/>
          <w:i/>
          <w:sz w:val="22"/>
        </w:rPr>
        <w:t>)</w:t>
      </w:r>
      <w:r w:rsidRPr="00986605">
        <w:rPr>
          <w:rFonts w:ascii="Georgia" w:hAnsi="Georgia"/>
          <w:sz w:val="22"/>
        </w:rPr>
        <w:t xml:space="preserve"> </w:t>
      </w:r>
    </w:p>
    <w:p w:rsidR="00243456" w:rsidRPr="00564ED5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Plan, write, and ed</w:t>
      </w:r>
      <w:r w:rsidR="0092308C">
        <w:rPr>
          <w:rFonts w:ascii="Georgia" w:hAnsi="Georgia"/>
          <w:sz w:val="22"/>
        </w:rPr>
        <w:t>it online knowledge articles</w:t>
      </w:r>
      <w:r w:rsidR="00585A61">
        <w:rPr>
          <w:rFonts w:ascii="Georgia" w:hAnsi="Georgia"/>
          <w:sz w:val="22"/>
        </w:rPr>
        <w:t xml:space="preserve"> in</w:t>
      </w:r>
      <w:r>
        <w:rPr>
          <w:rFonts w:ascii="Georgia" w:hAnsi="Georgia"/>
          <w:sz w:val="22"/>
        </w:rPr>
        <w:t xml:space="preserve"> Confluence</w:t>
      </w:r>
    </w:p>
    <w:p w:rsidR="00243456" w:rsidRDefault="0092308C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Research and t</w:t>
      </w:r>
      <w:r w:rsidR="00243456">
        <w:rPr>
          <w:rFonts w:ascii="Georgia" w:hAnsi="Georgia"/>
          <w:sz w:val="22"/>
        </w:rPr>
        <w:t>ranslate</w:t>
      </w:r>
      <w:r>
        <w:rPr>
          <w:rFonts w:ascii="Georgia" w:hAnsi="Georgia"/>
          <w:sz w:val="22"/>
        </w:rPr>
        <w:t xml:space="preserve"> </w:t>
      </w:r>
      <w:r w:rsidR="00243456" w:rsidRPr="00796420">
        <w:rPr>
          <w:rFonts w:ascii="Georgia" w:hAnsi="Georgia"/>
          <w:sz w:val="22"/>
        </w:rPr>
        <w:t>technical concepts into clear</w:t>
      </w:r>
      <w:r>
        <w:rPr>
          <w:rFonts w:ascii="Georgia" w:hAnsi="Georgia"/>
          <w:sz w:val="22"/>
        </w:rPr>
        <w:t xml:space="preserve"> </w:t>
      </w:r>
      <w:r w:rsidR="00243456" w:rsidRPr="00796420">
        <w:rPr>
          <w:rFonts w:ascii="Georgia" w:hAnsi="Georgia"/>
          <w:sz w:val="22"/>
        </w:rPr>
        <w:t>content under tight deadlines</w:t>
      </w:r>
    </w:p>
    <w:p w:rsidR="009161A3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Work</w:t>
      </w:r>
      <w:r w:rsidRPr="00796420">
        <w:rPr>
          <w:rFonts w:ascii="Georgia" w:hAnsi="Georgia"/>
          <w:sz w:val="22"/>
        </w:rPr>
        <w:t xml:space="preserve"> with produ</w:t>
      </w:r>
      <w:r>
        <w:rPr>
          <w:rFonts w:ascii="Georgia" w:hAnsi="Georgia"/>
          <w:sz w:val="22"/>
        </w:rPr>
        <w:t xml:space="preserve">ct owners </w:t>
      </w:r>
      <w:r w:rsidR="009161A3">
        <w:rPr>
          <w:rFonts w:ascii="Georgia" w:hAnsi="Georgia"/>
          <w:sz w:val="22"/>
        </w:rPr>
        <w:t>and other key players to develop</w:t>
      </w:r>
      <w:r w:rsidRPr="00796420">
        <w:rPr>
          <w:rFonts w:ascii="Georgia" w:hAnsi="Georgia"/>
          <w:sz w:val="22"/>
        </w:rPr>
        <w:t xml:space="preserve"> documentation</w:t>
      </w:r>
    </w:p>
    <w:p w:rsidR="00243456" w:rsidRPr="00564ED5" w:rsidRDefault="009161A3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Produce content that conforms to user workflows and quality assurance standards</w:t>
      </w:r>
    </w:p>
    <w:p w:rsidR="00243456" w:rsidRPr="00564ED5" w:rsidRDefault="00585A61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Review analytics and usage</w:t>
      </w:r>
      <w:r w:rsidR="00243456">
        <w:rPr>
          <w:rFonts w:ascii="Georgia" w:hAnsi="Georgia"/>
          <w:sz w:val="22"/>
        </w:rPr>
        <w:t xml:space="preserve"> reports and recommend strategies for</w:t>
      </w:r>
      <w:r w:rsidR="00243456" w:rsidRPr="004F72D7">
        <w:rPr>
          <w:rFonts w:ascii="Georgia" w:hAnsi="Georgia"/>
          <w:sz w:val="22"/>
        </w:rPr>
        <w:t xml:space="preserve"> improvement</w:t>
      </w:r>
    </w:p>
    <w:p w:rsidR="00243456" w:rsidRPr="00265790" w:rsidRDefault="00243456" w:rsidP="00243456">
      <w:pPr>
        <w:pStyle w:val="BodyText"/>
        <w:tabs>
          <w:tab w:val="left" w:pos="288"/>
        </w:tabs>
        <w:spacing w:before="120"/>
        <w:rPr>
          <w:rFonts w:ascii="Georgia" w:hAnsi="Georgia"/>
          <w:i/>
          <w:sz w:val="22"/>
        </w:rPr>
      </w:pPr>
      <w:r>
        <w:rPr>
          <w:rFonts w:ascii="Georgia" w:hAnsi="Georgia"/>
          <w:b/>
          <w:sz w:val="22"/>
        </w:rPr>
        <w:t>XML Content Editor</w:t>
      </w:r>
      <w:r w:rsidRPr="00265790">
        <w:rPr>
          <w:rFonts w:ascii="Georgia" w:hAnsi="Georgia"/>
          <w:b/>
          <w:sz w:val="22"/>
        </w:rPr>
        <w:t xml:space="preserve">, </w:t>
      </w:r>
      <w:r w:rsidRPr="00265790">
        <w:rPr>
          <w:rFonts w:ascii="Georgia" w:hAnsi="Georgia"/>
          <w:i/>
          <w:sz w:val="22"/>
        </w:rPr>
        <w:t>Triumph Learning</w:t>
      </w:r>
      <w:r w:rsidRPr="00265790">
        <w:rPr>
          <w:rFonts w:ascii="Georgia" w:hAnsi="Georgia"/>
          <w:sz w:val="22"/>
        </w:rPr>
        <w:t>, New York, NY</w:t>
      </w:r>
      <w:r>
        <w:rPr>
          <w:rFonts w:ascii="Georgia" w:hAnsi="Georgia"/>
          <w:i/>
          <w:sz w:val="22"/>
        </w:rPr>
        <w:t xml:space="preserve"> (2/15–10/15</w:t>
      </w:r>
      <w:r w:rsidRPr="00265790">
        <w:rPr>
          <w:rFonts w:ascii="Georgia" w:hAnsi="Georgia"/>
          <w:i/>
          <w:sz w:val="22"/>
        </w:rPr>
        <w:t xml:space="preserve">) </w:t>
      </w:r>
    </w:p>
    <w:p w:rsidR="00243456" w:rsidRPr="00265790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Managed</w:t>
      </w:r>
      <w:r w:rsidRPr="00265790">
        <w:rPr>
          <w:rFonts w:ascii="Georgia" w:hAnsi="Georgia"/>
          <w:sz w:val="22"/>
        </w:rPr>
        <w:t xml:space="preserve"> digital textbook content using CMS</w:t>
      </w:r>
      <w:r>
        <w:rPr>
          <w:rFonts w:ascii="Georgia" w:hAnsi="Georgia"/>
          <w:sz w:val="22"/>
        </w:rPr>
        <w:t xml:space="preserve"> and XML editor</w:t>
      </w:r>
    </w:p>
    <w:p w:rsidR="00243456" w:rsidRPr="00265790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 w:rsidRPr="00265790">
        <w:rPr>
          <w:rFonts w:ascii="Georgia" w:hAnsi="Georgia"/>
          <w:sz w:val="22"/>
        </w:rPr>
        <w:t>Input</w:t>
      </w:r>
      <w:r>
        <w:rPr>
          <w:rFonts w:ascii="Georgia" w:hAnsi="Georgia"/>
          <w:sz w:val="22"/>
        </w:rPr>
        <w:t>ted special characters and Ascii math symbols</w:t>
      </w:r>
    </w:p>
    <w:p w:rsidR="00243456" w:rsidRPr="00AF7A2F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Wrote technical documentation and training collateral</w:t>
      </w:r>
    </w:p>
    <w:p w:rsidR="00243456" w:rsidRPr="009B4E2A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Tested interactive</w:t>
      </w:r>
      <w:r w:rsidRPr="00265790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 xml:space="preserve">digital </w:t>
      </w:r>
      <w:r w:rsidRPr="00265790">
        <w:rPr>
          <w:rFonts w:ascii="Georgia" w:hAnsi="Georgia"/>
          <w:sz w:val="22"/>
        </w:rPr>
        <w:t>content</w:t>
      </w:r>
      <w:r>
        <w:rPr>
          <w:rFonts w:ascii="Georgia" w:hAnsi="Georgia"/>
          <w:sz w:val="22"/>
        </w:rPr>
        <w:t xml:space="preserve"> and reported errors</w:t>
      </w:r>
    </w:p>
    <w:p w:rsidR="00243456" w:rsidRDefault="00243456" w:rsidP="00243456">
      <w:pPr>
        <w:pStyle w:val="BodyText"/>
        <w:tabs>
          <w:tab w:val="right" w:pos="9360"/>
        </w:tabs>
        <w:spacing w:before="120"/>
        <w:rPr>
          <w:rFonts w:ascii="Georgia" w:hAnsi="Georgia"/>
          <w:i/>
          <w:sz w:val="22"/>
        </w:rPr>
      </w:pPr>
      <w:r>
        <w:rPr>
          <w:rFonts w:ascii="Georgia" w:hAnsi="Georgia"/>
          <w:b/>
          <w:sz w:val="22"/>
        </w:rPr>
        <w:t>Technical Writer,</w:t>
      </w:r>
      <w:r w:rsidRPr="00986605">
        <w:rPr>
          <w:rFonts w:ascii="Georgia" w:hAnsi="Georgia"/>
          <w:b/>
          <w:sz w:val="22"/>
        </w:rPr>
        <w:t xml:space="preserve"> </w:t>
      </w:r>
      <w:r>
        <w:rPr>
          <w:rFonts w:ascii="Georgia" w:hAnsi="Georgia"/>
          <w:i/>
          <w:sz w:val="22"/>
        </w:rPr>
        <w:t>Digitas</w:t>
      </w:r>
      <w:r w:rsidRPr="00986605">
        <w:rPr>
          <w:rFonts w:ascii="Georgia" w:hAnsi="Georgia"/>
          <w:sz w:val="22"/>
        </w:rPr>
        <w:t>, New York, NY</w:t>
      </w:r>
      <w:r w:rsidRPr="00986605">
        <w:rPr>
          <w:rFonts w:ascii="Georgia" w:hAnsi="Georgia"/>
          <w:b/>
          <w:sz w:val="22"/>
        </w:rPr>
        <w:t xml:space="preserve"> </w:t>
      </w:r>
      <w:r w:rsidRPr="008F5C78">
        <w:rPr>
          <w:rFonts w:ascii="Georgia" w:hAnsi="Georgia"/>
          <w:i/>
          <w:sz w:val="22"/>
        </w:rPr>
        <w:t>(10/09–04/13)</w:t>
      </w:r>
    </w:p>
    <w:p w:rsidR="00243456" w:rsidRPr="00C21823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Wrote technical documentation for American Express, Samsung, and other top brand sites</w:t>
      </w:r>
    </w:p>
    <w:p w:rsidR="00243456" w:rsidRPr="00232D82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Documented front-end website builds for desktop, tablet, and mobile platforms</w:t>
      </w:r>
    </w:p>
    <w:p w:rsidR="00243456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Updated specs to web accessibility, responsive design, and other industry standards</w:t>
      </w:r>
    </w:p>
    <w:p w:rsidR="00243456" w:rsidRPr="003D346F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 w:rsidRPr="003D346F">
        <w:rPr>
          <w:rFonts w:ascii="Georgia" w:hAnsi="Georgia"/>
          <w:sz w:val="22"/>
        </w:rPr>
        <w:t xml:space="preserve">Performed quality assurance testing across browsers and devices </w:t>
      </w:r>
    </w:p>
    <w:p w:rsidR="00243456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 w:rsidRPr="003D346F">
        <w:rPr>
          <w:rFonts w:ascii="Georgia" w:hAnsi="Georgia"/>
          <w:sz w:val="22"/>
        </w:rPr>
        <w:t>Wrote test cases, docume</w:t>
      </w:r>
      <w:r>
        <w:rPr>
          <w:rFonts w:ascii="Georgia" w:hAnsi="Georgia"/>
          <w:sz w:val="22"/>
        </w:rPr>
        <w:t>nted results, and tracked errors</w:t>
      </w:r>
      <w:r w:rsidRPr="003D346F">
        <w:rPr>
          <w:rFonts w:ascii="Georgia" w:hAnsi="Georgia"/>
          <w:sz w:val="22"/>
        </w:rPr>
        <w:t xml:space="preserve"> in JIRA</w:t>
      </w:r>
    </w:p>
    <w:p w:rsidR="00243456" w:rsidRPr="003D346F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Worked with cross-functional teams in an agile environment </w:t>
      </w:r>
    </w:p>
    <w:p w:rsidR="00243456" w:rsidRDefault="00243456" w:rsidP="00243456">
      <w:pPr>
        <w:pStyle w:val="BodyText"/>
        <w:tabs>
          <w:tab w:val="right" w:pos="9360"/>
        </w:tabs>
        <w:spacing w:before="120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>XML Quality Analyst</w:t>
      </w:r>
      <w:r w:rsidRPr="00986605">
        <w:rPr>
          <w:rFonts w:ascii="Georgia" w:hAnsi="Georgia"/>
          <w:b/>
          <w:sz w:val="22"/>
        </w:rPr>
        <w:t xml:space="preserve">, </w:t>
      </w:r>
      <w:r w:rsidRPr="00986605">
        <w:rPr>
          <w:rFonts w:ascii="Georgia" w:hAnsi="Georgia"/>
          <w:i/>
          <w:sz w:val="22"/>
        </w:rPr>
        <w:t>LexisNexis</w:t>
      </w:r>
      <w:bookmarkStart w:id="0" w:name="iocm1"/>
      <w:bookmarkStart w:id="1" w:name="xwae3"/>
      <w:bookmarkEnd w:id="0"/>
      <w:bookmarkEnd w:id="1"/>
      <w:r w:rsidRPr="00986605">
        <w:rPr>
          <w:rFonts w:ascii="Georgia" w:hAnsi="Georgia"/>
          <w:sz w:val="22"/>
        </w:rPr>
        <w:t>, Newark, NJ</w:t>
      </w:r>
      <w:r w:rsidRPr="00986605">
        <w:rPr>
          <w:rFonts w:ascii="Georgia" w:hAnsi="Georgia"/>
          <w:b/>
          <w:sz w:val="22"/>
        </w:rPr>
        <w:t xml:space="preserve"> </w:t>
      </w:r>
      <w:r w:rsidRPr="008F5C78">
        <w:rPr>
          <w:rFonts w:ascii="Georgia" w:hAnsi="Georgia"/>
          <w:i/>
          <w:sz w:val="22"/>
        </w:rPr>
        <w:t>(2/07–9/08)</w:t>
      </w:r>
      <w:r w:rsidRPr="00986605">
        <w:rPr>
          <w:rFonts w:ascii="Georgia" w:hAnsi="Georgia"/>
          <w:b/>
          <w:sz w:val="22"/>
        </w:rPr>
        <w:t xml:space="preserve"> </w:t>
      </w:r>
    </w:p>
    <w:p w:rsidR="00243456" w:rsidRPr="001A34C9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 w:rsidRPr="001A34C9">
        <w:rPr>
          <w:rFonts w:ascii="Georgia" w:hAnsi="Georgia"/>
          <w:sz w:val="22"/>
        </w:rPr>
        <w:t xml:space="preserve">Performed </w:t>
      </w:r>
      <w:r>
        <w:rPr>
          <w:rFonts w:ascii="Georgia" w:hAnsi="Georgia"/>
          <w:sz w:val="22"/>
        </w:rPr>
        <w:t>conversion and analysis</w:t>
      </w:r>
      <w:r w:rsidRPr="001A34C9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>of SGML-XML migration projects</w:t>
      </w:r>
    </w:p>
    <w:p w:rsidR="00243456" w:rsidRPr="001A34C9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Ran automated </w:t>
      </w:r>
      <w:r w:rsidRPr="001A34C9">
        <w:rPr>
          <w:rFonts w:ascii="Georgia" w:hAnsi="Georgia"/>
          <w:sz w:val="22"/>
        </w:rPr>
        <w:t xml:space="preserve">transformation </w:t>
      </w:r>
      <w:r>
        <w:rPr>
          <w:rFonts w:ascii="Georgia" w:hAnsi="Georgia"/>
          <w:sz w:val="22"/>
        </w:rPr>
        <w:t xml:space="preserve">and Perl </w:t>
      </w:r>
      <w:r w:rsidRPr="001A34C9">
        <w:rPr>
          <w:rFonts w:ascii="Georgia" w:hAnsi="Georgia"/>
          <w:sz w:val="22"/>
        </w:rPr>
        <w:t>scripts</w:t>
      </w:r>
      <w:bookmarkStart w:id="2" w:name="iocm2"/>
      <w:bookmarkStart w:id="3" w:name="xwae4"/>
      <w:bookmarkStart w:id="4" w:name="g-lr26"/>
      <w:bookmarkStart w:id="5" w:name="g-lr25"/>
      <w:bookmarkStart w:id="6" w:name="g-lr24"/>
      <w:bookmarkEnd w:id="2"/>
      <w:bookmarkEnd w:id="3"/>
      <w:bookmarkEnd w:id="4"/>
      <w:bookmarkEnd w:id="5"/>
      <w:bookmarkEnd w:id="6"/>
    </w:p>
    <w:p w:rsidR="00243456" w:rsidRPr="003B18BE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7" w:name="iocm4"/>
      <w:bookmarkStart w:id="8" w:name="xwae6"/>
      <w:bookmarkStart w:id="9" w:name="g-lr30"/>
      <w:bookmarkStart w:id="10" w:name="g-lr29"/>
      <w:bookmarkEnd w:id="7"/>
      <w:bookmarkEnd w:id="8"/>
      <w:bookmarkEnd w:id="9"/>
      <w:bookmarkEnd w:id="10"/>
      <w:r>
        <w:rPr>
          <w:rFonts w:ascii="Georgia" w:hAnsi="Georgia"/>
          <w:sz w:val="22"/>
        </w:rPr>
        <w:t>Validated content according to DTD rules and s</w:t>
      </w:r>
      <w:r w:rsidRPr="003B18BE">
        <w:rPr>
          <w:rFonts w:ascii="Georgia" w:hAnsi="Georgia"/>
          <w:sz w:val="22"/>
        </w:rPr>
        <w:t>chema tools</w:t>
      </w:r>
    </w:p>
    <w:p w:rsidR="00243456" w:rsidRPr="006816FD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11" w:name="iocm6"/>
      <w:bookmarkStart w:id="12" w:name="xwae8"/>
      <w:bookmarkStart w:id="13" w:name="g-lr34"/>
      <w:bookmarkStart w:id="14" w:name="g-lr33"/>
      <w:bookmarkEnd w:id="11"/>
      <w:bookmarkEnd w:id="12"/>
      <w:bookmarkEnd w:id="13"/>
      <w:bookmarkEnd w:id="14"/>
      <w:r>
        <w:rPr>
          <w:rFonts w:ascii="Georgia" w:hAnsi="Georgia"/>
          <w:sz w:val="22"/>
        </w:rPr>
        <w:t>Coordinated offshore data conversion</w:t>
      </w:r>
      <w:bookmarkStart w:id="15" w:name="iocm8"/>
      <w:bookmarkStart w:id="16" w:name="xwae10"/>
      <w:bookmarkStart w:id="17" w:name="g-lr38"/>
      <w:bookmarkStart w:id="18" w:name="g-lr37"/>
      <w:bookmarkStart w:id="19" w:name="iocm11"/>
      <w:bookmarkStart w:id="20" w:name="xwae13"/>
      <w:bookmarkStart w:id="21" w:name="g-lr43"/>
      <w:bookmarkStart w:id="22" w:name="g-lr41"/>
      <w:bookmarkStart w:id="23" w:name="iocm12"/>
      <w:bookmarkStart w:id="24" w:name="xwae14"/>
      <w:bookmarkStart w:id="25" w:name="iocm20"/>
      <w:bookmarkStart w:id="26" w:name="xwae22"/>
      <w:bookmarkStart w:id="27" w:name="g-lr68"/>
      <w:bookmarkStart w:id="28" w:name="g-lr6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243456" w:rsidRPr="00986605" w:rsidRDefault="00BA6CE1" w:rsidP="00243456">
      <w:pPr>
        <w:pStyle w:val="BodyText"/>
        <w:tabs>
          <w:tab w:val="right" w:pos="9360"/>
        </w:tabs>
        <w:spacing w:before="120"/>
        <w:rPr>
          <w:rFonts w:ascii="Georgia" w:hAnsi="Georgia"/>
          <w:sz w:val="22"/>
        </w:rPr>
      </w:pPr>
      <w:bookmarkStart w:id="29" w:name="iocm0"/>
      <w:bookmarkStart w:id="30" w:name="xwae2"/>
      <w:bookmarkStart w:id="31" w:name="g-lr23"/>
      <w:bookmarkEnd w:id="29"/>
      <w:bookmarkEnd w:id="30"/>
      <w:bookmarkEnd w:id="31"/>
      <w:r>
        <w:rPr>
          <w:rFonts w:ascii="Georgia" w:hAnsi="Georgia"/>
          <w:b/>
          <w:sz w:val="22"/>
        </w:rPr>
        <w:t xml:space="preserve">Web </w:t>
      </w:r>
      <w:r w:rsidR="00243456">
        <w:rPr>
          <w:rFonts w:ascii="Georgia" w:hAnsi="Georgia"/>
          <w:b/>
          <w:sz w:val="22"/>
        </w:rPr>
        <w:t>Copywriter</w:t>
      </w:r>
      <w:r w:rsidR="00243456" w:rsidRPr="00986605">
        <w:rPr>
          <w:rFonts w:ascii="Georgia" w:hAnsi="Georgia"/>
          <w:sz w:val="22"/>
        </w:rPr>
        <w:t xml:space="preserve">, </w:t>
      </w:r>
      <w:bookmarkStart w:id="32" w:name="iocm13"/>
      <w:bookmarkStart w:id="33" w:name="xwae15"/>
      <w:bookmarkStart w:id="34" w:name="g-lr44"/>
      <w:bookmarkEnd w:id="32"/>
      <w:bookmarkEnd w:id="33"/>
      <w:bookmarkEnd w:id="34"/>
      <w:r w:rsidR="00243456" w:rsidRPr="007806AA">
        <w:rPr>
          <w:rFonts w:ascii="Georgia" w:hAnsi="Georgia"/>
          <w:i/>
          <w:sz w:val="22"/>
        </w:rPr>
        <w:t>Baruch College</w:t>
      </w:r>
      <w:bookmarkStart w:id="35" w:name="iocm14"/>
      <w:bookmarkStart w:id="36" w:name="xwae16"/>
      <w:bookmarkEnd w:id="35"/>
      <w:bookmarkEnd w:id="36"/>
      <w:r w:rsidR="00243456" w:rsidRPr="00986605">
        <w:rPr>
          <w:rFonts w:ascii="Georgia" w:hAnsi="Georgia"/>
          <w:sz w:val="22"/>
        </w:rPr>
        <w:t xml:space="preserve">, New York, NY </w:t>
      </w:r>
      <w:r w:rsidR="00243456" w:rsidRPr="008F5C78">
        <w:rPr>
          <w:rFonts w:ascii="Georgia" w:hAnsi="Georgia"/>
          <w:i/>
          <w:sz w:val="22"/>
        </w:rPr>
        <w:t>(8/05–8/06)</w:t>
      </w:r>
      <w:r w:rsidR="00243456" w:rsidRPr="00986605">
        <w:rPr>
          <w:rFonts w:ascii="Georgia" w:hAnsi="Georgia"/>
          <w:sz w:val="22"/>
        </w:rPr>
        <w:t xml:space="preserve"> </w:t>
      </w:r>
    </w:p>
    <w:p w:rsidR="00243456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37" w:name="iocm15"/>
      <w:bookmarkStart w:id="38" w:name="xwae17"/>
      <w:bookmarkStart w:id="39" w:name="g-lr47"/>
      <w:bookmarkStart w:id="40" w:name="g-lr46"/>
      <w:bookmarkStart w:id="41" w:name="g-lr45"/>
      <w:bookmarkStart w:id="42" w:name="iocm17"/>
      <w:bookmarkStart w:id="43" w:name="xwae19"/>
      <w:bookmarkStart w:id="44" w:name="g-lr55"/>
      <w:bookmarkStart w:id="45" w:name="g-lr54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>
          <w:rFonts w:ascii="Georgia" w:hAnsi="Georgia"/>
          <w:sz w:val="22"/>
        </w:rPr>
        <w:t xml:space="preserve">Wrote, edited, and managed homepage web content  </w:t>
      </w:r>
    </w:p>
    <w:p w:rsidR="00243456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Optimized web copy according to SEO and accessibility standards</w:t>
      </w:r>
    </w:p>
    <w:p w:rsidR="00243456" w:rsidRPr="00986605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Archived departmental digital photography</w:t>
      </w:r>
    </w:p>
    <w:p w:rsidR="00243456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46" w:name="iocm18"/>
      <w:bookmarkStart w:id="47" w:name="xwae20"/>
      <w:bookmarkStart w:id="48" w:name="g-lr59"/>
      <w:bookmarkStart w:id="49" w:name="g-lr58"/>
      <w:bookmarkStart w:id="50" w:name="iocm19"/>
      <w:bookmarkStart w:id="51" w:name="xwae21"/>
      <w:bookmarkStart w:id="52" w:name="g-lr63"/>
      <w:bookmarkStart w:id="53" w:name="g-lr62"/>
      <w:bookmarkEnd w:id="46"/>
      <w:bookmarkEnd w:id="47"/>
      <w:bookmarkEnd w:id="48"/>
      <w:bookmarkEnd w:id="49"/>
      <w:bookmarkEnd w:id="50"/>
      <w:bookmarkEnd w:id="51"/>
      <w:bookmarkEnd w:id="52"/>
      <w:bookmarkEnd w:id="53"/>
      <w:r>
        <w:rPr>
          <w:rFonts w:ascii="Georgia" w:hAnsi="Georgia"/>
          <w:sz w:val="22"/>
        </w:rPr>
        <w:t xml:space="preserve">Produced magazine and newsletter articles </w:t>
      </w:r>
    </w:p>
    <w:p w:rsidR="00243456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Edited brochures, posters, postcards, and other marketing collateral</w:t>
      </w:r>
    </w:p>
    <w:p w:rsidR="00243456" w:rsidRPr="00986605" w:rsidRDefault="00243456" w:rsidP="00243456">
      <w:pPr>
        <w:pStyle w:val="BodyText"/>
        <w:tabs>
          <w:tab w:val="right" w:pos="9360"/>
        </w:tabs>
        <w:spacing w:before="120"/>
        <w:rPr>
          <w:rFonts w:ascii="Georgia" w:hAnsi="Georgia"/>
          <w:sz w:val="22"/>
        </w:rPr>
      </w:pPr>
      <w:r w:rsidRPr="00986605">
        <w:rPr>
          <w:rFonts w:ascii="Georgia" w:hAnsi="Georgia"/>
          <w:b/>
          <w:sz w:val="22"/>
        </w:rPr>
        <w:t>Co</w:t>
      </w:r>
      <w:bookmarkStart w:id="54" w:name="iocm38"/>
      <w:bookmarkStart w:id="55" w:name="xwae40"/>
      <w:bookmarkEnd w:id="54"/>
      <w:bookmarkEnd w:id="55"/>
      <w:r>
        <w:rPr>
          <w:rFonts w:ascii="Georgia" w:hAnsi="Georgia"/>
          <w:b/>
          <w:sz w:val="22"/>
        </w:rPr>
        <w:t>pywriter</w:t>
      </w:r>
      <w:r w:rsidRPr="00986605">
        <w:rPr>
          <w:rFonts w:ascii="Georgia" w:hAnsi="Georgia"/>
          <w:sz w:val="22"/>
        </w:rPr>
        <w:t xml:space="preserve">, </w:t>
      </w:r>
      <w:bookmarkStart w:id="56" w:name="iocm39"/>
      <w:bookmarkStart w:id="57" w:name="xwae41"/>
      <w:bookmarkStart w:id="58" w:name="g-lr103"/>
      <w:bookmarkEnd w:id="56"/>
      <w:bookmarkEnd w:id="57"/>
      <w:bookmarkEnd w:id="58"/>
      <w:r w:rsidRPr="00986605">
        <w:rPr>
          <w:rFonts w:ascii="Georgia" w:hAnsi="Georgia"/>
          <w:i/>
          <w:sz w:val="22"/>
        </w:rPr>
        <w:t>Cosmos Internet Solutions</w:t>
      </w:r>
      <w:bookmarkStart w:id="59" w:name="iocm40"/>
      <w:bookmarkStart w:id="60" w:name="xwae42"/>
      <w:bookmarkEnd w:id="59"/>
      <w:bookmarkEnd w:id="60"/>
      <w:r>
        <w:rPr>
          <w:rFonts w:ascii="Georgia" w:hAnsi="Georgia"/>
          <w:sz w:val="22"/>
        </w:rPr>
        <w:t xml:space="preserve">, Long Island City, NY </w:t>
      </w:r>
      <w:r w:rsidRPr="008F5C78">
        <w:rPr>
          <w:rFonts w:ascii="Georgia" w:hAnsi="Georgia"/>
          <w:i/>
          <w:sz w:val="22"/>
        </w:rPr>
        <w:t xml:space="preserve">(1/99–5/01) </w:t>
      </w:r>
    </w:p>
    <w:p w:rsidR="00243456" w:rsidRPr="00986605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61" w:name="iocm41"/>
      <w:bookmarkStart w:id="62" w:name="xwae43"/>
      <w:bookmarkStart w:id="63" w:name="g-lr106"/>
      <w:bookmarkStart w:id="64" w:name="g-lr105"/>
      <w:bookmarkStart w:id="65" w:name="g-lr104"/>
      <w:bookmarkEnd w:id="61"/>
      <w:bookmarkEnd w:id="62"/>
      <w:bookmarkEnd w:id="63"/>
      <w:bookmarkEnd w:id="64"/>
      <w:bookmarkEnd w:id="65"/>
      <w:r>
        <w:rPr>
          <w:rFonts w:ascii="Georgia" w:hAnsi="Georgia"/>
          <w:sz w:val="22"/>
        </w:rPr>
        <w:t>Produced</w:t>
      </w:r>
      <w:r w:rsidRPr="00986605">
        <w:rPr>
          <w:rFonts w:ascii="Georgia" w:hAnsi="Georgia"/>
          <w:sz w:val="22"/>
        </w:rPr>
        <w:t xml:space="preserve"> newsletters,</w:t>
      </w:r>
      <w:r>
        <w:rPr>
          <w:rFonts w:ascii="Georgia" w:hAnsi="Georgia"/>
          <w:sz w:val="22"/>
        </w:rPr>
        <w:t xml:space="preserve"> press releases, print ads, </w:t>
      </w:r>
      <w:r w:rsidRPr="00986605">
        <w:rPr>
          <w:rFonts w:ascii="Georgia" w:hAnsi="Georgia"/>
          <w:sz w:val="22"/>
        </w:rPr>
        <w:t>presentations</w:t>
      </w:r>
      <w:r>
        <w:rPr>
          <w:rFonts w:ascii="Georgia" w:hAnsi="Georgia"/>
          <w:sz w:val="22"/>
        </w:rPr>
        <w:t>, case studies</w:t>
      </w:r>
      <w:r w:rsidRPr="00986605">
        <w:rPr>
          <w:rFonts w:ascii="Georgia" w:hAnsi="Georgia"/>
          <w:sz w:val="22"/>
        </w:rPr>
        <w:t xml:space="preserve"> </w:t>
      </w:r>
    </w:p>
    <w:p w:rsidR="00243456" w:rsidRPr="00986605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66" w:name="iocm43"/>
      <w:bookmarkStart w:id="67" w:name="xwae45"/>
      <w:bookmarkStart w:id="68" w:name="g-lr110"/>
      <w:bookmarkStart w:id="69" w:name="g-lr109"/>
      <w:bookmarkEnd w:id="66"/>
      <w:bookmarkEnd w:id="67"/>
      <w:bookmarkEnd w:id="68"/>
      <w:bookmarkEnd w:id="69"/>
      <w:r>
        <w:rPr>
          <w:rFonts w:ascii="Georgia" w:hAnsi="Georgia"/>
          <w:sz w:val="22"/>
        </w:rPr>
        <w:t>Wrote, edited, and optimized web</w:t>
      </w:r>
      <w:r w:rsidRPr="00986605">
        <w:rPr>
          <w:rFonts w:ascii="Georgia" w:hAnsi="Georgia"/>
          <w:sz w:val="22"/>
        </w:rPr>
        <w:t xml:space="preserve"> content </w:t>
      </w:r>
    </w:p>
    <w:p w:rsidR="00243456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70" w:name="iocm44"/>
      <w:bookmarkStart w:id="71" w:name="xwae46"/>
      <w:bookmarkStart w:id="72" w:name="g-lr114"/>
      <w:bookmarkStart w:id="73" w:name="g-lr113"/>
      <w:bookmarkEnd w:id="70"/>
      <w:bookmarkEnd w:id="71"/>
      <w:bookmarkEnd w:id="72"/>
      <w:bookmarkEnd w:id="73"/>
      <w:r>
        <w:rPr>
          <w:rFonts w:ascii="Georgia" w:hAnsi="Georgia"/>
          <w:sz w:val="22"/>
        </w:rPr>
        <w:t>Coordinated</w:t>
      </w:r>
      <w:r w:rsidRPr="00986605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 xml:space="preserve">industry conferences and exhibitions </w:t>
      </w:r>
      <w:r w:rsidRPr="00986605">
        <w:rPr>
          <w:rFonts w:ascii="Georgia" w:hAnsi="Georgia"/>
          <w:sz w:val="22"/>
        </w:rPr>
        <w:t xml:space="preserve"> </w:t>
      </w:r>
      <w:bookmarkStart w:id="74" w:name="iocm47"/>
      <w:bookmarkStart w:id="75" w:name="xwae49"/>
      <w:bookmarkStart w:id="76" w:name="g-lr119"/>
      <w:bookmarkStart w:id="77" w:name="g-lr117"/>
      <w:bookmarkEnd w:id="74"/>
      <w:bookmarkEnd w:id="75"/>
      <w:bookmarkEnd w:id="76"/>
      <w:bookmarkEnd w:id="77"/>
    </w:p>
    <w:p w:rsidR="00243456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Responded to Requests for Proposals (RFPs)</w:t>
      </w:r>
    </w:p>
    <w:p w:rsidR="00243456" w:rsidRPr="00986605" w:rsidRDefault="00243456" w:rsidP="00243456">
      <w:pPr>
        <w:pStyle w:val="BodyText"/>
        <w:tabs>
          <w:tab w:val="right" w:pos="9360"/>
        </w:tabs>
        <w:spacing w:before="120"/>
        <w:rPr>
          <w:rFonts w:ascii="Georgia" w:hAnsi="Georgia"/>
          <w:sz w:val="22"/>
        </w:rPr>
      </w:pPr>
      <w:r w:rsidRPr="00986605">
        <w:rPr>
          <w:rFonts w:ascii="Georgia" w:hAnsi="Georgia"/>
          <w:b/>
          <w:sz w:val="22"/>
        </w:rPr>
        <w:t>Copywriter</w:t>
      </w:r>
      <w:bookmarkStart w:id="78" w:name="iocm48"/>
      <w:bookmarkStart w:id="79" w:name="xwae50"/>
      <w:bookmarkEnd w:id="78"/>
      <w:bookmarkEnd w:id="79"/>
      <w:r w:rsidRPr="00986605">
        <w:rPr>
          <w:rFonts w:ascii="Georgia" w:hAnsi="Georgia"/>
          <w:sz w:val="22"/>
        </w:rPr>
        <w:t xml:space="preserve">, </w:t>
      </w:r>
      <w:bookmarkStart w:id="80" w:name="iocm49"/>
      <w:bookmarkStart w:id="81" w:name="xwae51"/>
      <w:bookmarkStart w:id="82" w:name="g-lr120"/>
      <w:bookmarkEnd w:id="80"/>
      <w:bookmarkEnd w:id="81"/>
      <w:bookmarkEnd w:id="82"/>
      <w:r w:rsidRPr="00986605">
        <w:rPr>
          <w:rFonts w:ascii="Georgia" w:hAnsi="Georgia"/>
          <w:i/>
          <w:sz w:val="22"/>
        </w:rPr>
        <w:t>Direct Marketing Enterprises</w:t>
      </w:r>
      <w:bookmarkStart w:id="83" w:name="iocm50"/>
      <w:bookmarkStart w:id="84" w:name="xwae52"/>
      <w:bookmarkEnd w:id="83"/>
      <w:bookmarkEnd w:id="84"/>
      <w:r>
        <w:rPr>
          <w:rFonts w:ascii="Georgia" w:hAnsi="Georgia"/>
          <w:sz w:val="22"/>
        </w:rPr>
        <w:t xml:space="preserve">, Westbury, NY </w:t>
      </w:r>
      <w:r w:rsidRPr="008F5C78">
        <w:rPr>
          <w:rFonts w:ascii="Georgia" w:hAnsi="Georgia"/>
          <w:i/>
          <w:sz w:val="22"/>
        </w:rPr>
        <w:t>(6/96–12/98)</w:t>
      </w:r>
      <w:r w:rsidRPr="00986605">
        <w:rPr>
          <w:rFonts w:ascii="Georgia" w:hAnsi="Georgia"/>
          <w:sz w:val="22"/>
        </w:rPr>
        <w:t xml:space="preserve"> </w:t>
      </w:r>
    </w:p>
    <w:p w:rsidR="00243456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85" w:name="iocm51"/>
      <w:bookmarkStart w:id="86" w:name="xwae53"/>
      <w:bookmarkStart w:id="87" w:name="g-lr123"/>
      <w:bookmarkStart w:id="88" w:name="g-lr122"/>
      <w:bookmarkStart w:id="89" w:name="g-lr121"/>
      <w:bookmarkEnd w:id="85"/>
      <w:bookmarkEnd w:id="86"/>
      <w:bookmarkEnd w:id="87"/>
      <w:bookmarkEnd w:id="88"/>
      <w:bookmarkEnd w:id="89"/>
      <w:r w:rsidRPr="00986605">
        <w:rPr>
          <w:rFonts w:ascii="Georgia" w:hAnsi="Georgia"/>
          <w:sz w:val="22"/>
        </w:rPr>
        <w:t>Wrote and edited catal</w:t>
      </w:r>
      <w:r>
        <w:rPr>
          <w:rFonts w:ascii="Georgia" w:hAnsi="Georgia"/>
          <w:sz w:val="22"/>
        </w:rPr>
        <w:t>og, print ad, and sweepstakes</w:t>
      </w:r>
      <w:r w:rsidRPr="00986605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>copy</w:t>
      </w:r>
    </w:p>
    <w:p w:rsidR="00243456" w:rsidRPr="00986605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Fact-checked and manually tested products</w:t>
      </w:r>
    </w:p>
    <w:p w:rsidR="00243456" w:rsidRPr="0090538B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90" w:name="iocm52"/>
      <w:bookmarkStart w:id="91" w:name="xwae54"/>
      <w:bookmarkStart w:id="92" w:name="g-lr127"/>
      <w:bookmarkStart w:id="93" w:name="g-lr126"/>
      <w:bookmarkEnd w:id="90"/>
      <w:bookmarkEnd w:id="91"/>
      <w:bookmarkEnd w:id="92"/>
      <w:bookmarkEnd w:id="93"/>
      <w:r>
        <w:rPr>
          <w:rFonts w:ascii="Georgia" w:hAnsi="Georgia"/>
          <w:sz w:val="22"/>
        </w:rPr>
        <w:t>A</w:t>
      </w:r>
      <w:r w:rsidRPr="00712559">
        <w:rPr>
          <w:rFonts w:ascii="Georgia" w:hAnsi="Georgia"/>
          <w:sz w:val="22"/>
        </w:rPr>
        <w:t>ssisted in list ma</w:t>
      </w:r>
      <w:bookmarkStart w:id="94" w:name="iocm54"/>
      <w:bookmarkStart w:id="95" w:name="xwae56"/>
      <w:bookmarkStart w:id="96" w:name="g-lr132"/>
      <w:bookmarkStart w:id="97" w:name="g-lr130"/>
      <w:bookmarkStart w:id="98" w:name="s1kw64"/>
      <w:bookmarkStart w:id="99" w:name="xwae64"/>
      <w:bookmarkStart w:id="100" w:name="g-lr147"/>
      <w:bookmarkStart w:id="101" w:name="g-lr145"/>
      <w:bookmarkStart w:id="102" w:name="iocm61"/>
      <w:bookmarkStart w:id="103" w:name="xwae65"/>
      <w:bookmarkStart w:id="104" w:name="g-lr150"/>
      <w:bookmarkStart w:id="105" w:name="g-lr149"/>
      <w:bookmarkStart w:id="106" w:name="g-lr148"/>
      <w:bookmarkStart w:id="107" w:name="s1kw69"/>
      <w:bookmarkStart w:id="108" w:name="xwae69"/>
      <w:bookmarkStart w:id="109" w:name="g-lr164"/>
      <w:bookmarkStart w:id="110" w:name="g-lr162"/>
      <w:bookmarkStart w:id="111" w:name="g-lr161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rPr>
          <w:rFonts w:ascii="Georgia" w:hAnsi="Georgia"/>
          <w:sz w:val="22"/>
        </w:rPr>
        <w:t>nagement</w:t>
      </w:r>
    </w:p>
    <w:p w:rsidR="00243456" w:rsidRDefault="00243456" w:rsidP="00243456">
      <w:pPr>
        <w:keepNext/>
        <w:pBdr>
          <w:bottom w:val="single" w:sz="4" w:space="1" w:color="auto"/>
        </w:pBdr>
        <w:spacing w:before="120" w:after="60"/>
        <w:ind w:left="0" w:right="0"/>
        <w:outlineLvl w:val="0"/>
        <w:rPr>
          <w:rFonts w:ascii="Georgia" w:hAnsi="Georgia"/>
          <w:b/>
          <w:spacing w:val="20"/>
          <w:sz w:val="24"/>
        </w:rPr>
      </w:pPr>
      <w:r>
        <w:rPr>
          <w:rFonts w:ascii="Georgia" w:hAnsi="Georgia"/>
          <w:b/>
          <w:spacing w:val="20"/>
          <w:sz w:val="24"/>
        </w:rPr>
        <w:br w:type="page"/>
      </w:r>
    </w:p>
    <w:p w:rsidR="00243456" w:rsidRPr="00936656" w:rsidRDefault="00243456" w:rsidP="00243456">
      <w:pPr>
        <w:keepNext/>
        <w:pBdr>
          <w:bottom w:val="single" w:sz="4" w:space="1" w:color="auto"/>
        </w:pBdr>
        <w:spacing w:before="120" w:after="60"/>
        <w:ind w:left="0" w:right="0"/>
        <w:outlineLvl w:val="0"/>
        <w:rPr>
          <w:rFonts w:ascii="Georgia" w:hAnsi="Georgia"/>
          <w:b/>
          <w:spacing w:val="20"/>
          <w:sz w:val="24"/>
        </w:rPr>
      </w:pPr>
      <w:r>
        <w:rPr>
          <w:rFonts w:ascii="Georgia" w:hAnsi="Georgia"/>
          <w:b/>
          <w:spacing w:val="20"/>
          <w:sz w:val="24"/>
        </w:rPr>
        <w:t xml:space="preserve">OTHER </w:t>
      </w:r>
      <w:r w:rsidRPr="00233E9C">
        <w:rPr>
          <w:rFonts w:ascii="Georgia" w:hAnsi="Georgia"/>
          <w:b/>
          <w:spacing w:val="20"/>
          <w:sz w:val="24"/>
        </w:rPr>
        <w:t>EXPERIENCE</w:t>
      </w:r>
    </w:p>
    <w:p w:rsidR="00243456" w:rsidRDefault="00243456" w:rsidP="00243456">
      <w:pPr>
        <w:pStyle w:val="BodyText"/>
        <w:tabs>
          <w:tab w:val="left" w:pos="288"/>
        </w:tabs>
        <w:spacing w:before="120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>Freelance Digital Content Producer</w:t>
      </w:r>
      <w:r w:rsidRPr="00986605">
        <w:rPr>
          <w:rFonts w:ascii="Georgia" w:hAnsi="Georgia"/>
          <w:sz w:val="22"/>
        </w:rPr>
        <w:t xml:space="preserve">, </w:t>
      </w:r>
      <w:r>
        <w:rPr>
          <w:rFonts w:ascii="Georgia" w:hAnsi="Georgia"/>
          <w:i/>
          <w:sz w:val="22"/>
        </w:rPr>
        <w:t>Various</w:t>
      </w:r>
      <w:r w:rsidRPr="00FE2049">
        <w:rPr>
          <w:rFonts w:ascii="Georgia" w:hAnsi="Georgia"/>
          <w:i/>
          <w:sz w:val="22"/>
        </w:rPr>
        <w:t xml:space="preserve"> Clients</w:t>
      </w:r>
      <w:r>
        <w:rPr>
          <w:rFonts w:ascii="Georgia" w:hAnsi="Georgia"/>
          <w:sz w:val="22"/>
        </w:rPr>
        <w:t xml:space="preserve">, New York, NY </w:t>
      </w:r>
      <w:r>
        <w:rPr>
          <w:rFonts w:ascii="Georgia" w:hAnsi="Georgia"/>
          <w:i/>
          <w:sz w:val="22"/>
        </w:rPr>
        <w:t>(10/08–Present</w:t>
      </w:r>
      <w:r w:rsidRPr="008F5C78">
        <w:rPr>
          <w:rFonts w:ascii="Georgia" w:hAnsi="Georgia"/>
          <w:i/>
          <w:sz w:val="22"/>
        </w:rPr>
        <w:t>)</w:t>
      </w:r>
      <w:r w:rsidRPr="00986605">
        <w:rPr>
          <w:rFonts w:ascii="Georgia" w:hAnsi="Georgia"/>
          <w:sz w:val="22"/>
        </w:rPr>
        <w:t xml:space="preserve"> </w:t>
      </w:r>
    </w:p>
    <w:p w:rsidR="00243456" w:rsidRPr="00994B5D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Produce entertainment web content for Big Picture Big Sound </w:t>
      </w:r>
      <w:r w:rsidRPr="009F1C4A">
        <w:rPr>
          <w:rFonts w:ascii="Georgia" w:hAnsi="Georgia"/>
          <w:i/>
          <w:sz w:val="22"/>
        </w:rPr>
        <w:t>(</w:t>
      </w:r>
      <w:r>
        <w:rPr>
          <w:rFonts w:ascii="Georgia" w:hAnsi="Georgia"/>
          <w:i/>
          <w:sz w:val="22"/>
        </w:rPr>
        <w:t>Present)</w:t>
      </w:r>
    </w:p>
    <w:p w:rsidR="00243456" w:rsidRDefault="000E3A6C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Develop</w:t>
      </w:r>
      <w:r w:rsidR="00243456">
        <w:rPr>
          <w:rFonts w:ascii="Georgia" w:hAnsi="Georgia"/>
          <w:sz w:val="22"/>
        </w:rPr>
        <w:t xml:space="preserve"> HTML alumni emails</w:t>
      </w:r>
      <w:r w:rsidR="00243456" w:rsidRPr="00986605">
        <w:rPr>
          <w:rFonts w:ascii="Georgia" w:hAnsi="Georgia"/>
          <w:sz w:val="22"/>
        </w:rPr>
        <w:t xml:space="preserve"> </w:t>
      </w:r>
      <w:r w:rsidR="00243456">
        <w:rPr>
          <w:rFonts w:ascii="Georgia" w:hAnsi="Georgia"/>
          <w:sz w:val="22"/>
        </w:rPr>
        <w:t xml:space="preserve">for </w:t>
      </w:r>
      <w:r w:rsidR="00243456" w:rsidRPr="00986605">
        <w:rPr>
          <w:rFonts w:ascii="Georgia" w:hAnsi="Georgia"/>
          <w:sz w:val="22"/>
        </w:rPr>
        <w:t>Columbia University</w:t>
      </w:r>
      <w:r w:rsidR="00243456">
        <w:rPr>
          <w:rFonts w:ascii="Georgia" w:hAnsi="Georgia"/>
          <w:sz w:val="22"/>
        </w:rPr>
        <w:t xml:space="preserve"> </w:t>
      </w:r>
    </w:p>
    <w:p w:rsidR="00243456" w:rsidRPr="00B4187A" w:rsidRDefault="000E3A6C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Edit</w:t>
      </w:r>
      <w:r w:rsidR="00243456">
        <w:rPr>
          <w:rFonts w:ascii="Georgia" w:hAnsi="Georgia"/>
          <w:sz w:val="22"/>
        </w:rPr>
        <w:t xml:space="preserve"> XML education content for </w:t>
      </w:r>
      <w:r w:rsidR="00243456" w:rsidRPr="00986605">
        <w:rPr>
          <w:rFonts w:ascii="Georgia" w:hAnsi="Georgia"/>
          <w:sz w:val="22"/>
        </w:rPr>
        <w:t xml:space="preserve">McGraw-Hill </w:t>
      </w:r>
    </w:p>
    <w:p w:rsidR="00243456" w:rsidRDefault="00243456" w:rsidP="00243456">
      <w:pPr>
        <w:pStyle w:val="BodyText"/>
        <w:tabs>
          <w:tab w:val="left" w:pos="288"/>
        </w:tabs>
        <w:spacing w:before="120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>Creative Writing Instructor</w:t>
      </w:r>
      <w:r>
        <w:rPr>
          <w:rFonts w:ascii="Georgia" w:hAnsi="Georgia"/>
          <w:sz w:val="22"/>
        </w:rPr>
        <w:t xml:space="preserve">, </w:t>
      </w:r>
      <w:r w:rsidRPr="007806AA">
        <w:rPr>
          <w:rFonts w:ascii="Georgia" w:hAnsi="Georgia"/>
          <w:i/>
          <w:sz w:val="22"/>
        </w:rPr>
        <w:t>Writers &amp; Books</w:t>
      </w:r>
      <w:r w:rsidRPr="008F5C78">
        <w:rPr>
          <w:rFonts w:ascii="Georgia" w:hAnsi="Georgia"/>
          <w:sz w:val="22"/>
        </w:rPr>
        <w:t>,</w:t>
      </w:r>
      <w:r w:rsidRPr="00986605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 xml:space="preserve">Rochester, NY </w:t>
      </w:r>
      <w:r w:rsidR="00101E53">
        <w:rPr>
          <w:rFonts w:ascii="Georgia" w:hAnsi="Georgia"/>
          <w:i/>
          <w:sz w:val="22"/>
        </w:rPr>
        <w:t>(09/13–Present</w:t>
      </w:r>
      <w:r w:rsidRPr="008F5C78">
        <w:rPr>
          <w:rFonts w:ascii="Georgia" w:hAnsi="Georgia"/>
          <w:i/>
          <w:sz w:val="22"/>
        </w:rPr>
        <w:t>)</w:t>
      </w:r>
      <w:r w:rsidRPr="00986605">
        <w:rPr>
          <w:rFonts w:ascii="Georgia" w:hAnsi="Georgia"/>
          <w:sz w:val="22"/>
        </w:rPr>
        <w:t xml:space="preserve"> </w:t>
      </w:r>
    </w:p>
    <w:p w:rsidR="00243456" w:rsidRDefault="000E3A6C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Design</w:t>
      </w:r>
      <w:r w:rsidR="00F55B6C">
        <w:rPr>
          <w:rFonts w:ascii="Georgia" w:hAnsi="Georgia"/>
          <w:sz w:val="22"/>
        </w:rPr>
        <w:t xml:space="preserve"> lesson plans and teach</w:t>
      </w:r>
      <w:r w:rsidR="00243456">
        <w:rPr>
          <w:rFonts w:ascii="Georgia" w:hAnsi="Georgia"/>
          <w:sz w:val="22"/>
        </w:rPr>
        <w:t xml:space="preserve"> adult writing workshops  </w:t>
      </w:r>
    </w:p>
    <w:p w:rsidR="00243456" w:rsidRPr="00FA06AF" w:rsidRDefault="000E3A6C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Create</w:t>
      </w:r>
      <w:r w:rsidR="00F55B6C">
        <w:rPr>
          <w:rFonts w:ascii="Georgia" w:hAnsi="Georgia"/>
          <w:sz w:val="22"/>
        </w:rPr>
        <w:t xml:space="preserve"> online content and update</w:t>
      </w:r>
      <w:r w:rsidR="00243456">
        <w:rPr>
          <w:rFonts w:ascii="Georgia" w:hAnsi="Georgia"/>
          <w:sz w:val="22"/>
        </w:rPr>
        <w:t xml:space="preserve"> Learning Management System</w:t>
      </w:r>
    </w:p>
    <w:p w:rsidR="00243456" w:rsidRPr="00315315" w:rsidRDefault="000E3A6C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Provide</w:t>
      </w:r>
      <w:r w:rsidR="00243456">
        <w:rPr>
          <w:rFonts w:ascii="Georgia" w:hAnsi="Georgia"/>
          <w:sz w:val="22"/>
        </w:rPr>
        <w:t xml:space="preserve"> individual tutoring and advising</w:t>
      </w:r>
    </w:p>
    <w:p w:rsidR="00243456" w:rsidRDefault="00243456" w:rsidP="00243456">
      <w:pPr>
        <w:pStyle w:val="BodyText"/>
        <w:tabs>
          <w:tab w:val="left" w:pos="288"/>
        </w:tabs>
        <w:spacing w:before="120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>Volunteer Teaching Assistant</w:t>
      </w:r>
      <w:r>
        <w:rPr>
          <w:rFonts w:ascii="Georgia" w:hAnsi="Georgia"/>
          <w:sz w:val="22"/>
        </w:rPr>
        <w:t xml:space="preserve">, </w:t>
      </w:r>
      <w:r w:rsidRPr="007806AA">
        <w:rPr>
          <w:rFonts w:ascii="Georgia" w:hAnsi="Georgia"/>
          <w:i/>
          <w:sz w:val="22"/>
        </w:rPr>
        <w:t>East House</w:t>
      </w:r>
      <w:r w:rsidRPr="008F5C78">
        <w:rPr>
          <w:rFonts w:ascii="Georgia" w:hAnsi="Georgia"/>
          <w:sz w:val="22"/>
        </w:rPr>
        <w:t>,</w:t>
      </w:r>
      <w:r w:rsidRPr="00986605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 xml:space="preserve">Rochester, NY </w:t>
      </w:r>
      <w:r>
        <w:rPr>
          <w:rFonts w:ascii="Georgia" w:hAnsi="Georgia"/>
          <w:i/>
          <w:sz w:val="22"/>
        </w:rPr>
        <w:t>(03/14–8/14</w:t>
      </w:r>
      <w:r w:rsidRPr="008F5C78">
        <w:rPr>
          <w:rFonts w:ascii="Georgia" w:hAnsi="Georgia"/>
          <w:i/>
          <w:sz w:val="22"/>
        </w:rPr>
        <w:t xml:space="preserve">) </w:t>
      </w:r>
    </w:p>
    <w:p w:rsidR="00243456" w:rsidRPr="008528FC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Assisted in teaching Math and English to clients at a mental health agency </w:t>
      </w:r>
    </w:p>
    <w:p w:rsidR="00993327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Provided GED and other test preparation </w:t>
      </w:r>
    </w:p>
    <w:p w:rsidR="00993327" w:rsidRPr="00986605" w:rsidRDefault="00993327" w:rsidP="00993327">
      <w:pPr>
        <w:pStyle w:val="BodyText"/>
        <w:tabs>
          <w:tab w:val="right" w:pos="9360"/>
        </w:tabs>
        <w:spacing w:before="120"/>
        <w:rPr>
          <w:rFonts w:ascii="Georgia" w:hAnsi="Georgia"/>
          <w:sz w:val="22"/>
        </w:rPr>
      </w:pPr>
      <w:r w:rsidRPr="00986605">
        <w:rPr>
          <w:rFonts w:ascii="Georgia" w:hAnsi="Georgia"/>
          <w:b/>
          <w:sz w:val="22"/>
        </w:rPr>
        <w:t xml:space="preserve">Database </w:t>
      </w:r>
      <w:bookmarkStart w:id="112" w:name="iocm21"/>
      <w:bookmarkStart w:id="113" w:name="xwae23"/>
      <w:bookmarkEnd w:id="112"/>
      <w:bookmarkEnd w:id="113"/>
      <w:r>
        <w:rPr>
          <w:rFonts w:ascii="Georgia" w:hAnsi="Georgia"/>
          <w:b/>
          <w:sz w:val="22"/>
        </w:rPr>
        <w:t>Administrator</w:t>
      </w:r>
      <w:r w:rsidRPr="00986605">
        <w:rPr>
          <w:rFonts w:ascii="Georgia" w:hAnsi="Georgia"/>
          <w:sz w:val="22"/>
        </w:rPr>
        <w:t xml:space="preserve">, </w:t>
      </w:r>
      <w:bookmarkStart w:id="114" w:name="iocm22"/>
      <w:bookmarkStart w:id="115" w:name="xwae24"/>
      <w:bookmarkStart w:id="116" w:name="g-lr69"/>
      <w:bookmarkEnd w:id="114"/>
      <w:bookmarkEnd w:id="115"/>
      <w:bookmarkEnd w:id="116"/>
      <w:r w:rsidRPr="00986605">
        <w:rPr>
          <w:rFonts w:ascii="Georgia" w:hAnsi="Georgia"/>
          <w:i/>
          <w:sz w:val="22"/>
        </w:rPr>
        <w:t>New York Methodist Hospital</w:t>
      </w:r>
      <w:bookmarkStart w:id="117" w:name="iocm23"/>
      <w:bookmarkStart w:id="118" w:name="xwae25"/>
      <w:bookmarkEnd w:id="117"/>
      <w:bookmarkEnd w:id="118"/>
      <w:r w:rsidRPr="00986605">
        <w:rPr>
          <w:rFonts w:ascii="Georgia" w:hAnsi="Georgia"/>
          <w:sz w:val="22"/>
        </w:rPr>
        <w:t xml:space="preserve">, Brooklyn, NY </w:t>
      </w:r>
      <w:r w:rsidRPr="008F5C78">
        <w:rPr>
          <w:rFonts w:ascii="Georgia" w:hAnsi="Georgia"/>
          <w:i/>
          <w:sz w:val="22"/>
        </w:rPr>
        <w:t>(8/03–7/05)</w:t>
      </w:r>
      <w:r w:rsidRPr="00986605">
        <w:rPr>
          <w:rFonts w:ascii="Georgia" w:hAnsi="Georgia"/>
          <w:sz w:val="22"/>
        </w:rPr>
        <w:t xml:space="preserve"> </w:t>
      </w:r>
    </w:p>
    <w:p w:rsidR="00993327" w:rsidRDefault="00993327" w:rsidP="00993327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119" w:name="iocm24"/>
      <w:bookmarkStart w:id="120" w:name="xwae26"/>
      <w:bookmarkStart w:id="121" w:name="g-lr72"/>
      <w:bookmarkStart w:id="122" w:name="g-lr71"/>
      <w:bookmarkStart w:id="123" w:name="g-lr70"/>
      <w:bookmarkEnd w:id="119"/>
      <w:bookmarkEnd w:id="120"/>
      <w:bookmarkEnd w:id="121"/>
      <w:bookmarkEnd w:id="122"/>
      <w:bookmarkEnd w:id="123"/>
      <w:r>
        <w:rPr>
          <w:rFonts w:ascii="Georgia" w:hAnsi="Georgia"/>
          <w:sz w:val="22"/>
        </w:rPr>
        <w:t>Documented</w:t>
      </w:r>
      <w:r w:rsidRPr="00986605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 xml:space="preserve">database </w:t>
      </w:r>
      <w:r w:rsidRPr="00986605">
        <w:rPr>
          <w:rFonts w:ascii="Georgia" w:hAnsi="Georgia"/>
          <w:sz w:val="22"/>
        </w:rPr>
        <w:t>access requirements, search</w:t>
      </w:r>
      <w:r>
        <w:rPr>
          <w:rFonts w:ascii="Georgia" w:hAnsi="Georgia"/>
          <w:sz w:val="22"/>
        </w:rPr>
        <w:t xml:space="preserve"> criteria, and </w:t>
      </w:r>
      <w:r w:rsidRPr="00986605">
        <w:rPr>
          <w:rFonts w:ascii="Georgia" w:hAnsi="Georgia"/>
          <w:sz w:val="22"/>
        </w:rPr>
        <w:t xml:space="preserve">entry standards </w:t>
      </w:r>
    </w:p>
    <w:p w:rsidR="00993327" w:rsidRDefault="00993327" w:rsidP="00993327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124" w:name="iocm25"/>
      <w:bookmarkStart w:id="125" w:name="xwae27"/>
      <w:bookmarkStart w:id="126" w:name="g-lr76"/>
      <w:bookmarkStart w:id="127" w:name="g-lr75"/>
      <w:bookmarkEnd w:id="124"/>
      <w:bookmarkEnd w:id="125"/>
      <w:bookmarkEnd w:id="126"/>
      <w:bookmarkEnd w:id="127"/>
      <w:r>
        <w:rPr>
          <w:rFonts w:ascii="Georgia" w:hAnsi="Georgia"/>
          <w:sz w:val="22"/>
        </w:rPr>
        <w:t>Performed medical records quality assurance</w:t>
      </w:r>
      <w:bookmarkStart w:id="128" w:name="iocm27"/>
      <w:bookmarkStart w:id="129" w:name="xwae29"/>
      <w:bookmarkStart w:id="130" w:name="g-lr80"/>
      <w:bookmarkStart w:id="131" w:name="g-lr79"/>
      <w:bookmarkStart w:id="132" w:name="iocm29"/>
      <w:bookmarkStart w:id="133" w:name="xwae31"/>
      <w:bookmarkStart w:id="134" w:name="g-lr85"/>
      <w:bookmarkStart w:id="135" w:name="g-lr83"/>
      <w:bookmarkStart w:id="136" w:name="iocm37"/>
      <w:bookmarkStart w:id="137" w:name="xwae39"/>
      <w:bookmarkStart w:id="138" w:name="g-lr102"/>
      <w:bookmarkStart w:id="139" w:name="g-lr100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243456" w:rsidRPr="00993327" w:rsidRDefault="00993327" w:rsidP="00993327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Generated database error reports</w:t>
      </w:r>
    </w:p>
    <w:p w:rsidR="00243456" w:rsidRPr="009751EA" w:rsidRDefault="00243456" w:rsidP="00243456">
      <w:pPr>
        <w:pStyle w:val="BodyText"/>
        <w:tabs>
          <w:tab w:val="left" w:pos="288"/>
        </w:tabs>
        <w:spacing w:before="120"/>
        <w:rPr>
          <w:rFonts w:ascii="Georgia" w:hAnsi="Georgia"/>
          <w:sz w:val="22"/>
        </w:rPr>
      </w:pPr>
      <w:r w:rsidRPr="009751EA">
        <w:rPr>
          <w:rFonts w:ascii="Georgia" w:hAnsi="Georgia"/>
          <w:b/>
          <w:sz w:val="22"/>
        </w:rPr>
        <w:t>English Teacher (TEFL)</w:t>
      </w:r>
      <w:bookmarkStart w:id="140" w:name="iocm30"/>
      <w:bookmarkStart w:id="141" w:name="xwae32"/>
      <w:bookmarkEnd w:id="140"/>
      <w:bookmarkEnd w:id="141"/>
      <w:r w:rsidRPr="009751EA">
        <w:rPr>
          <w:rFonts w:ascii="Georgia" w:hAnsi="Georgia"/>
          <w:sz w:val="22"/>
        </w:rPr>
        <w:t xml:space="preserve">, </w:t>
      </w:r>
      <w:bookmarkStart w:id="142" w:name="iocm31"/>
      <w:bookmarkStart w:id="143" w:name="xwae33"/>
      <w:bookmarkStart w:id="144" w:name="g-lr86"/>
      <w:bookmarkEnd w:id="142"/>
      <w:bookmarkEnd w:id="143"/>
      <w:bookmarkEnd w:id="144"/>
      <w:r w:rsidRPr="007806AA">
        <w:rPr>
          <w:rFonts w:ascii="Georgia" w:hAnsi="Georgia"/>
          <w:i/>
          <w:sz w:val="22"/>
        </w:rPr>
        <w:t>ITC</w:t>
      </w:r>
      <w:bookmarkStart w:id="145" w:name="iocm32"/>
      <w:bookmarkStart w:id="146" w:name="xwae34"/>
      <w:bookmarkEnd w:id="145"/>
      <w:bookmarkEnd w:id="146"/>
      <w:r w:rsidRPr="007806AA">
        <w:rPr>
          <w:rFonts w:ascii="Georgia" w:hAnsi="Georgia"/>
          <w:i/>
          <w:sz w:val="22"/>
        </w:rPr>
        <w:t xml:space="preserve"> Schools</w:t>
      </w:r>
      <w:r w:rsidRPr="009751EA">
        <w:rPr>
          <w:rFonts w:ascii="Georgia" w:hAnsi="Georgia"/>
          <w:sz w:val="22"/>
        </w:rPr>
        <w:t xml:space="preserve">, Prague, Czech Republic </w:t>
      </w:r>
      <w:r>
        <w:rPr>
          <w:rFonts w:ascii="Georgia" w:hAnsi="Georgia"/>
          <w:i/>
          <w:sz w:val="22"/>
        </w:rPr>
        <w:t>(7/01–9/02</w:t>
      </w:r>
      <w:r w:rsidRPr="008F5C78">
        <w:rPr>
          <w:rFonts w:ascii="Georgia" w:hAnsi="Georgia"/>
          <w:i/>
          <w:sz w:val="22"/>
        </w:rPr>
        <w:t>)</w:t>
      </w:r>
      <w:r w:rsidRPr="009751EA">
        <w:rPr>
          <w:rFonts w:ascii="Georgia" w:hAnsi="Georgia"/>
          <w:sz w:val="22"/>
        </w:rPr>
        <w:t xml:space="preserve"> </w:t>
      </w:r>
    </w:p>
    <w:p w:rsidR="00243456" w:rsidRPr="00986605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147" w:name="iocm33"/>
      <w:bookmarkStart w:id="148" w:name="xwae35"/>
      <w:bookmarkStart w:id="149" w:name="g-lr89"/>
      <w:bookmarkStart w:id="150" w:name="g-lr88"/>
      <w:bookmarkStart w:id="151" w:name="g-lr87"/>
      <w:bookmarkEnd w:id="147"/>
      <w:bookmarkEnd w:id="148"/>
      <w:bookmarkEnd w:id="149"/>
      <w:bookmarkEnd w:id="150"/>
      <w:bookmarkEnd w:id="151"/>
      <w:r w:rsidRPr="00986605">
        <w:rPr>
          <w:rFonts w:ascii="Georgia" w:hAnsi="Georgia"/>
          <w:sz w:val="22"/>
        </w:rPr>
        <w:t>Taugh</w:t>
      </w:r>
      <w:r>
        <w:rPr>
          <w:rFonts w:ascii="Georgia" w:hAnsi="Georgia"/>
          <w:sz w:val="22"/>
        </w:rPr>
        <w:t>t English as a Second Language to a diverse range of students</w:t>
      </w:r>
      <w:r w:rsidRPr="00986605">
        <w:rPr>
          <w:rFonts w:ascii="Georgia" w:hAnsi="Georgia"/>
          <w:sz w:val="22"/>
        </w:rPr>
        <w:t xml:space="preserve"> </w:t>
      </w:r>
    </w:p>
    <w:p w:rsidR="00243456" w:rsidRPr="00986605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152" w:name="iocm34"/>
      <w:bookmarkStart w:id="153" w:name="xwae36"/>
      <w:bookmarkStart w:id="154" w:name="g-lr93"/>
      <w:bookmarkStart w:id="155" w:name="g-lr92"/>
      <w:bookmarkEnd w:id="152"/>
      <w:bookmarkEnd w:id="153"/>
      <w:bookmarkEnd w:id="154"/>
      <w:bookmarkEnd w:id="155"/>
      <w:r>
        <w:rPr>
          <w:rFonts w:ascii="Georgia" w:hAnsi="Georgia"/>
          <w:sz w:val="22"/>
        </w:rPr>
        <w:t>Designed customized lesson plans for classrooms and offices</w:t>
      </w:r>
      <w:r w:rsidRPr="00986605">
        <w:rPr>
          <w:rFonts w:ascii="Georgia" w:hAnsi="Georgia"/>
          <w:sz w:val="22"/>
        </w:rPr>
        <w:t xml:space="preserve"> </w:t>
      </w:r>
    </w:p>
    <w:p w:rsidR="00616867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bookmarkStart w:id="156" w:name="iocm35"/>
      <w:bookmarkStart w:id="157" w:name="xwae37"/>
      <w:bookmarkStart w:id="158" w:name="g-lr97"/>
      <w:bookmarkStart w:id="159" w:name="g-lr96"/>
      <w:bookmarkEnd w:id="156"/>
      <w:bookmarkEnd w:id="157"/>
      <w:bookmarkEnd w:id="158"/>
      <w:bookmarkEnd w:id="159"/>
      <w:r w:rsidRPr="00986605">
        <w:rPr>
          <w:rFonts w:ascii="Georgia" w:hAnsi="Georgia"/>
          <w:sz w:val="22"/>
        </w:rPr>
        <w:t xml:space="preserve">Provided private tutoring </w:t>
      </w:r>
      <w:r>
        <w:rPr>
          <w:rFonts w:ascii="Georgia" w:hAnsi="Georgia"/>
          <w:sz w:val="22"/>
        </w:rPr>
        <w:t>and editorial services</w:t>
      </w:r>
    </w:p>
    <w:p w:rsidR="00243456" w:rsidRPr="009751EA" w:rsidRDefault="00243456" w:rsidP="00243456">
      <w:pPr>
        <w:pStyle w:val="BodyText"/>
        <w:tabs>
          <w:tab w:val="left" w:pos="288"/>
        </w:tabs>
        <w:spacing w:before="120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>Volunteer Student Mentor</w:t>
      </w:r>
      <w:r w:rsidRPr="009751EA">
        <w:rPr>
          <w:rFonts w:ascii="Georgia" w:hAnsi="Georgia"/>
          <w:sz w:val="22"/>
        </w:rPr>
        <w:t xml:space="preserve">, </w:t>
      </w:r>
      <w:r w:rsidRPr="007806AA">
        <w:rPr>
          <w:rFonts w:ascii="Georgia" w:hAnsi="Georgia"/>
          <w:i/>
          <w:sz w:val="22"/>
        </w:rPr>
        <w:t>Bank Street College</w:t>
      </w:r>
      <w:r>
        <w:rPr>
          <w:rFonts w:ascii="Georgia" w:hAnsi="Georgia"/>
          <w:sz w:val="22"/>
        </w:rPr>
        <w:t xml:space="preserve">, New York, NY </w:t>
      </w:r>
      <w:r w:rsidRPr="008F5C78">
        <w:rPr>
          <w:rFonts w:ascii="Georgia" w:hAnsi="Georgia"/>
          <w:i/>
          <w:sz w:val="22"/>
        </w:rPr>
        <w:t>(1/96–5/96)</w:t>
      </w:r>
      <w:r w:rsidRPr="009751EA">
        <w:rPr>
          <w:rFonts w:ascii="Georgia" w:hAnsi="Georgia"/>
          <w:sz w:val="22"/>
        </w:rPr>
        <w:t xml:space="preserve"> </w:t>
      </w:r>
    </w:p>
    <w:p w:rsidR="00243456" w:rsidRPr="00986605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Mentored and tutored underserved at-risk youths </w:t>
      </w:r>
    </w:p>
    <w:p w:rsidR="00243456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Recorded student progress  </w:t>
      </w:r>
    </w:p>
    <w:p w:rsidR="00243456" w:rsidRPr="00840AEB" w:rsidRDefault="00243456" w:rsidP="00243456">
      <w:pPr>
        <w:pStyle w:val="BodyText"/>
        <w:numPr>
          <w:ilvl w:val="0"/>
          <w:numId w:val="1"/>
        </w:numPr>
        <w:tabs>
          <w:tab w:val="clear" w:pos="1189"/>
          <w:tab w:val="left" w:pos="288"/>
        </w:tabs>
        <w:ind w:left="317" w:hanging="288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Advised administrators and parents</w:t>
      </w:r>
    </w:p>
    <w:p w:rsidR="00243456" w:rsidRDefault="00243456" w:rsidP="00243456">
      <w:pPr>
        <w:keepNext/>
        <w:pBdr>
          <w:bottom w:val="single" w:sz="4" w:space="1" w:color="auto"/>
        </w:pBdr>
        <w:spacing w:before="120" w:after="60"/>
        <w:ind w:left="0" w:right="0"/>
        <w:outlineLvl w:val="0"/>
        <w:rPr>
          <w:rFonts w:ascii="Georgia" w:hAnsi="Georgia"/>
          <w:b/>
          <w:spacing w:val="20"/>
          <w:sz w:val="24"/>
        </w:rPr>
      </w:pPr>
      <w:bookmarkStart w:id="160" w:name="dtnn"/>
      <w:bookmarkStart w:id="161" w:name="xwae72"/>
      <w:bookmarkStart w:id="162" w:name="g-lr167"/>
      <w:bookmarkStart w:id="163" w:name="g-lr166"/>
      <w:bookmarkStart w:id="164" w:name="g-lr165"/>
      <w:bookmarkEnd w:id="160"/>
      <w:bookmarkEnd w:id="161"/>
      <w:bookmarkEnd w:id="162"/>
      <w:bookmarkEnd w:id="163"/>
      <w:bookmarkEnd w:id="164"/>
    </w:p>
    <w:p w:rsidR="00243456" w:rsidRPr="00233E9C" w:rsidRDefault="00243456" w:rsidP="00243456">
      <w:pPr>
        <w:keepNext/>
        <w:pBdr>
          <w:bottom w:val="single" w:sz="4" w:space="1" w:color="auto"/>
        </w:pBdr>
        <w:spacing w:before="120" w:after="60"/>
        <w:ind w:left="0" w:right="0"/>
        <w:outlineLvl w:val="0"/>
        <w:rPr>
          <w:rFonts w:ascii="Georgia" w:hAnsi="Georgia"/>
          <w:b/>
          <w:spacing w:val="20"/>
          <w:sz w:val="24"/>
        </w:rPr>
      </w:pPr>
      <w:r w:rsidRPr="00233E9C">
        <w:rPr>
          <w:rFonts w:ascii="Georgia" w:hAnsi="Georgia"/>
          <w:b/>
          <w:spacing w:val="20"/>
          <w:sz w:val="24"/>
        </w:rPr>
        <w:t>SKILLS</w:t>
      </w:r>
    </w:p>
    <w:p w:rsidR="00243456" w:rsidRPr="00EB7170" w:rsidRDefault="00243456" w:rsidP="00243456">
      <w:pPr>
        <w:pStyle w:val="BodyText"/>
        <w:tabs>
          <w:tab w:val="left" w:pos="288"/>
        </w:tabs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PC/Mac, MS Office, Word, Excel, PowerPoint, Access, </w:t>
      </w:r>
      <w:r w:rsidR="005E1EB9">
        <w:rPr>
          <w:rFonts w:ascii="Georgia" w:hAnsi="Georgia"/>
          <w:sz w:val="22"/>
        </w:rPr>
        <w:t xml:space="preserve">Google Tools, </w:t>
      </w:r>
      <w:r w:rsidR="00072FB8">
        <w:rPr>
          <w:rFonts w:ascii="Georgia" w:hAnsi="Georgia"/>
          <w:sz w:val="22"/>
        </w:rPr>
        <w:t>Google Docs, Google Drive,</w:t>
      </w:r>
      <w:r w:rsidR="005E1EB9">
        <w:rPr>
          <w:rFonts w:ascii="Georgia" w:hAnsi="Georgia"/>
          <w:sz w:val="22"/>
        </w:rPr>
        <w:t xml:space="preserve"> Google Analytics,</w:t>
      </w:r>
      <w:r w:rsidR="00072FB8">
        <w:rPr>
          <w:rFonts w:ascii="Georgia" w:hAnsi="Georgia"/>
          <w:sz w:val="22"/>
        </w:rPr>
        <w:t xml:space="preserve"> </w:t>
      </w:r>
      <w:r w:rsidR="005E1EB9">
        <w:rPr>
          <w:rFonts w:ascii="Georgia" w:hAnsi="Georgia"/>
          <w:sz w:val="22"/>
        </w:rPr>
        <w:t xml:space="preserve">Agile, Scrum, </w:t>
      </w:r>
      <w:r w:rsidRPr="00986605">
        <w:rPr>
          <w:rFonts w:ascii="Georgia" w:hAnsi="Georgia"/>
          <w:sz w:val="22"/>
        </w:rPr>
        <w:t>Documentum, Dreamweav</w:t>
      </w:r>
      <w:r>
        <w:rPr>
          <w:rFonts w:ascii="Georgia" w:hAnsi="Georgia"/>
          <w:sz w:val="22"/>
        </w:rPr>
        <w:t xml:space="preserve">er, Contribute, </w:t>
      </w:r>
      <w:r w:rsidR="00E573F7">
        <w:rPr>
          <w:rFonts w:ascii="Georgia" w:hAnsi="Georgia"/>
          <w:sz w:val="22"/>
        </w:rPr>
        <w:t xml:space="preserve">TeamSite, </w:t>
      </w:r>
      <w:r>
        <w:rPr>
          <w:rFonts w:ascii="Georgia" w:hAnsi="Georgia"/>
          <w:sz w:val="22"/>
        </w:rPr>
        <w:t>Moodle, Drupal, WordPress, Visio, Audacity, Photoshop</w:t>
      </w:r>
      <w:r w:rsidRPr="00986605">
        <w:rPr>
          <w:rFonts w:ascii="Georgia" w:hAnsi="Georgia"/>
          <w:sz w:val="22"/>
        </w:rPr>
        <w:t xml:space="preserve">, </w:t>
      </w:r>
      <w:r>
        <w:rPr>
          <w:rFonts w:ascii="Georgia" w:hAnsi="Georgia"/>
          <w:sz w:val="22"/>
        </w:rPr>
        <w:t>InDesign, A</w:t>
      </w:r>
      <w:bookmarkStart w:id="165" w:name="dtnn0"/>
      <w:bookmarkStart w:id="166" w:name="xwae73"/>
      <w:bookmarkStart w:id="167" w:name="g-lr171"/>
      <w:bookmarkStart w:id="168" w:name="g-lr170"/>
      <w:bookmarkEnd w:id="165"/>
      <w:bookmarkEnd w:id="166"/>
      <w:bookmarkEnd w:id="167"/>
      <w:bookmarkEnd w:id="168"/>
      <w:r>
        <w:rPr>
          <w:rFonts w:ascii="Georgia" w:hAnsi="Georgia"/>
          <w:sz w:val="22"/>
        </w:rPr>
        <w:t>crobat,</w:t>
      </w:r>
      <w:r w:rsidRPr="00543987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 xml:space="preserve">Snagit, Agile, Scrum, Dropbox, SharePoint, Confluence, Basecamp, SurveyMonkey, ArborText, Sublime Text, oXygen, DevTrack, Neptune, RSuite, Lotus Notes, Outlook, Citrix, Firebug, JIRA, JAWS, SGML, </w:t>
      </w:r>
      <w:r w:rsidRPr="00EB7170">
        <w:rPr>
          <w:rFonts w:ascii="Georgia" w:hAnsi="Georgia"/>
          <w:sz w:val="22"/>
        </w:rPr>
        <w:t xml:space="preserve">HTML, XML, </w:t>
      </w:r>
      <w:r>
        <w:rPr>
          <w:rFonts w:ascii="Georgia" w:hAnsi="Georgia"/>
          <w:sz w:val="22"/>
        </w:rPr>
        <w:t xml:space="preserve">CSS, JavaScript, Perl, </w:t>
      </w:r>
      <w:r w:rsidRPr="00EB7170">
        <w:rPr>
          <w:rFonts w:ascii="Georgia" w:hAnsi="Georgia"/>
          <w:sz w:val="22"/>
        </w:rPr>
        <w:t xml:space="preserve">SEO, UI/UX, </w:t>
      </w:r>
      <w:r>
        <w:rPr>
          <w:rFonts w:ascii="Georgia" w:hAnsi="Georgia"/>
          <w:sz w:val="22"/>
        </w:rPr>
        <w:t xml:space="preserve">QA, LMS, CMS, wiki, </w:t>
      </w:r>
      <w:r w:rsidR="005E1EB9">
        <w:rPr>
          <w:rFonts w:ascii="Georgia" w:hAnsi="Georgia"/>
          <w:sz w:val="22"/>
        </w:rPr>
        <w:t>quality assurance</w:t>
      </w:r>
      <w:r>
        <w:rPr>
          <w:rFonts w:ascii="Georgia" w:hAnsi="Georgia"/>
          <w:sz w:val="22"/>
        </w:rPr>
        <w:t xml:space="preserve">, manual testing, blackbox testing, functional specs, presentation specs, content management, project management, social media, </w:t>
      </w:r>
      <w:r w:rsidRPr="00EB7170">
        <w:rPr>
          <w:rFonts w:ascii="Georgia" w:hAnsi="Georgia"/>
          <w:sz w:val="22"/>
        </w:rPr>
        <w:t xml:space="preserve">technical writing, copywriting, </w:t>
      </w:r>
      <w:r>
        <w:rPr>
          <w:rFonts w:ascii="Georgia" w:hAnsi="Georgia"/>
          <w:sz w:val="22"/>
        </w:rPr>
        <w:t xml:space="preserve">direct response, case studies, </w:t>
      </w:r>
      <w:r w:rsidRPr="00EB7170">
        <w:rPr>
          <w:rFonts w:ascii="Georgia" w:hAnsi="Georgia"/>
          <w:sz w:val="22"/>
        </w:rPr>
        <w:t>proofreading</w:t>
      </w:r>
      <w:bookmarkStart w:id="169" w:name="dtnn1"/>
      <w:bookmarkStart w:id="170" w:name="xwae74"/>
      <w:bookmarkStart w:id="171" w:name="g-lr175"/>
      <w:bookmarkStart w:id="172" w:name="g-lr174"/>
      <w:bookmarkStart w:id="173" w:name="smvm"/>
      <w:bookmarkStart w:id="174" w:name="i8gm0"/>
      <w:bookmarkStart w:id="175" w:name="i8gm"/>
      <w:bookmarkStart w:id="176" w:name="g-lr2"/>
      <w:bookmarkStart w:id="177" w:name="g-lr0"/>
      <w:bookmarkStart w:id="178" w:name="scyo0"/>
      <w:bookmarkStart w:id="179" w:name="scyo"/>
      <w:bookmarkStart w:id="180" w:name="g-lr5"/>
      <w:bookmarkStart w:id="181" w:name="scyo2"/>
      <w:bookmarkStart w:id="182" w:name="scyo1"/>
      <w:bookmarkStart w:id="183" w:name="g-lr8"/>
      <w:bookmarkStart w:id="184" w:name="g-lr180"/>
      <w:bookmarkStart w:id="185" w:name="g-lr179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r>
        <w:rPr>
          <w:rFonts w:ascii="Georgia" w:hAnsi="Georgia"/>
          <w:sz w:val="22"/>
        </w:rPr>
        <w:t>, editing, lesson planning, tutoring, Spanish, Italian</w:t>
      </w:r>
    </w:p>
    <w:p w:rsidR="00243456" w:rsidRDefault="00243456" w:rsidP="00243456">
      <w:pPr>
        <w:keepNext/>
        <w:pBdr>
          <w:bottom w:val="single" w:sz="4" w:space="1" w:color="auto"/>
        </w:pBdr>
        <w:spacing w:before="180" w:after="60"/>
        <w:ind w:left="0" w:right="0"/>
        <w:outlineLvl w:val="0"/>
        <w:rPr>
          <w:rFonts w:ascii="Georgia" w:hAnsi="Georgia"/>
          <w:b/>
          <w:spacing w:val="20"/>
          <w:sz w:val="24"/>
        </w:rPr>
      </w:pPr>
    </w:p>
    <w:p w:rsidR="00243456" w:rsidRPr="00233E9C" w:rsidRDefault="00243456" w:rsidP="00243456">
      <w:pPr>
        <w:keepNext/>
        <w:pBdr>
          <w:bottom w:val="single" w:sz="4" w:space="1" w:color="auto"/>
        </w:pBdr>
        <w:spacing w:before="180" w:after="60"/>
        <w:ind w:left="0" w:right="0"/>
        <w:outlineLvl w:val="0"/>
        <w:rPr>
          <w:rFonts w:ascii="Georgia" w:hAnsi="Georgia"/>
          <w:b/>
          <w:spacing w:val="20"/>
          <w:sz w:val="24"/>
        </w:rPr>
      </w:pPr>
      <w:r w:rsidRPr="00233E9C">
        <w:rPr>
          <w:rFonts w:ascii="Georgia" w:hAnsi="Georgia"/>
          <w:b/>
          <w:spacing w:val="20"/>
          <w:sz w:val="24"/>
        </w:rPr>
        <w:t>EDUCATION</w:t>
      </w:r>
    </w:p>
    <w:p w:rsidR="00243456" w:rsidRPr="00986605" w:rsidRDefault="00243456" w:rsidP="00243456">
      <w:pPr>
        <w:pStyle w:val="BodyText"/>
        <w:tabs>
          <w:tab w:val="right" w:pos="9360"/>
        </w:tabs>
        <w:spacing w:before="40"/>
        <w:rPr>
          <w:rFonts w:ascii="Georgia" w:hAnsi="Georgia"/>
          <w:sz w:val="22"/>
        </w:rPr>
      </w:pPr>
      <w:r w:rsidRPr="00986605">
        <w:rPr>
          <w:rFonts w:ascii="Georgia" w:hAnsi="Georgia"/>
          <w:sz w:val="22"/>
        </w:rPr>
        <w:t>Columbia University, New York, NY, M.F.A. Creative Writing</w:t>
      </w:r>
    </w:p>
    <w:p w:rsidR="00243456" w:rsidRPr="00986605" w:rsidRDefault="00243456" w:rsidP="00243456">
      <w:pPr>
        <w:pStyle w:val="BodyText"/>
        <w:tabs>
          <w:tab w:val="right" w:pos="9360"/>
        </w:tabs>
        <w:spacing w:before="40"/>
        <w:rPr>
          <w:rFonts w:ascii="Georgia" w:hAnsi="Georgia"/>
          <w:sz w:val="22"/>
        </w:rPr>
      </w:pPr>
      <w:bookmarkStart w:id="186" w:name="iocm62"/>
      <w:bookmarkStart w:id="187" w:name="xwae66"/>
      <w:bookmarkStart w:id="188" w:name="g-lr154"/>
      <w:bookmarkStart w:id="189" w:name="g-lr153"/>
      <w:bookmarkEnd w:id="186"/>
      <w:bookmarkEnd w:id="187"/>
      <w:bookmarkEnd w:id="188"/>
      <w:bookmarkEnd w:id="189"/>
      <w:r w:rsidRPr="00986605">
        <w:rPr>
          <w:rFonts w:ascii="Georgia" w:hAnsi="Georgia"/>
          <w:sz w:val="22"/>
        </w:rPr>
        <w:t xml:space="preserve">State University of New York College at Oswego, B.A. English </w:t>
      </w:r>
      <w:bookmarkStart w:id="190" w:name="iocm63"/>
      <w:bookmarkStart w:id="191" w:name="xwae67"/>
      <w:bookmarkStart w:id="192" w:name="g-lr158"/>
      <w:bookmarkStart w:id="193" w:name="g-lr157"/>
      <w:bookmarkEnd w:id="190"/>
      <w:bookmarkEnd w:id="191"/>
      <w:bookmarkEnd w:id="192"/>
      <w:bookmarkEnd w:id="193"/>
    </w:p>
    <w:p w:rsidR="00243456" w:rsidRPr="0090131D" w:rsidRDefault="00243456" w:rsidP="00243456">
      <w:pPr>
        <w:pStyle w:val="BodyText"/>
        <w:tabs>
          <w:tab w:val="left" w:pos="288"/>
        </w:tabs>
        <w:ind w:left="317"/>
        <w:rPr>
          <w:rFonts w:ascii="Georgia" w:hAnsi="Georgia"/>
          <w:spacing w:val="20"/>
          <w:sz w:val="22"/>
        </w:rPr>
      </w:pPr>
    </w:p>
    <w:p w:rsidR="00243456" w:rsidRDefault="00243456" w:rsidP="00243456">
      <w:pPr>
        <w:pStyle w:val="BodyText"/>
        <w:tabs>
          <w:tab w:val="left" w:pos="288"/>
        </w:tabs>
        <w:ind w:left="29"/>
        <w:rPr>
          <w:rFonts w:ascii="Georgia" w:hAnsi="Georgia"/>
          <w:sz w:val="22"/>
        </w:rPr>
      </w:pPr>
    </w:p>
    <w:sectPr w:rsidR="00243456" w:rsidSect="002434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720" w:right="1440" w:bottom="360" w:left="1440" w:header="730" w:footer="360" w:gutter="0"/>
      <w:docGrid w:linePitch="27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08C" w:rsidRDefault="0092308C">
      <w:pPr>
        <w:spacing w:before="0" w:after="0"/>
      </w:pPr>
      <w:r>
        <w:separator/>
      </w:r>
    </w:p>
  </w:endnote>
  <w:endnote w:type="continuationSeparator" w:id="0">
    <w:p w:rsidR="0092308C" w:rsidRDefault="0092308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lbany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Futura Md B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464" w:rsidRDefault="00A10464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464" w:rsidRDefault="00A10464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464" w:rsidRDefault="00A10464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08C" w:rsidRDefault="0092308C">
      <w:pPr>
        <w:spacing w:before="0" w:after="0"/>
      </w:pPr>
      <w:r>
        <w:separator/>
      </w:r>
    </w:p>
  </w:footnote>
  <w:footnote w:type="continuationSeparator" w:id="0">
    <w:p w:rsidR="0092308C" w:rsidRDefault="0092308C">
      <w:pPr>
        <w:spacing w:before="0" w:after="0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464" w:rsidRDefault="00A10464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8C" w:rsidRPr="00507AD7" w:rsidRDefault="0092308C">
    <w:pPr>
      <w:pStyle w:val="BodyText"/>
      <w:jc w:val="center"/>
      <w:rPr>
        <w:rFonts w:ascii="Futura Md BT" w:hAnsi="Futura Md BT"/>
        <w:spacing w:val="10"/>
        <w:sz w:val="24"/>
        <w:szCs w:val="28"/>
      </w:rPr>
    </w:pPr>
    <w:r>
      <w:rPr>
        <w:rFonts w:ascii="Futura Md BT" w:hAnsi="Futura Md BT"/>
        <w:spacing w:val="10"/>
        <w:sz w:val="24"/>
        <w:szCs w:val="28"/>
      </w:rPr>
      <w:t>THOMAS</w:t>
    </w:r>
    <w:r w:rsidRPr="00507AD7">
      <w:rPr>
        <w:rFonts w:ascii="Futura Md BT" w:hAnsi="Futura Md BT"/>
        <w:spacing w:val="10"/>
        <w:sz w:val="24"/>
        <w:szCs w:val="28"/>
      </w:rPr>
      <w:t xml:space="preserve"> FUGALLI</w:t>
    </w:r>
  </w:p>
  <w:p w:rsidR="0092308C" w:rsidRPr="00507AD7" w:rsidRDefault="0092308C">
    <w:pPr>
      <w:pStyle w:val="BodyText"/>
      <w:jc w:val="center"/>
      <w:rPr>
        <w:rFonts w:ascii="Futura Md BT" w:hAnsi="Futura Md BT"/>
        <w:sz w:val="22"/>
      </w:rPr>
    </w:pPr>
    <w:r>
      <w:rPr>
        <w:rFonts w:ascii="Futura Md BT" w:hAnsi="Futura Md BT"/>
        <w:sz w:val="22"/>
      </w:rPr>
      <w:t>New Rochelle, NY 10805</w:t>
    </w:r>
  </w:p>
  <w:p w:rsidR="0092308C" w:rsidRDefault="0092308C" w:rsidP="00243456">
    <w:pPr>
      <w:pStyle w:val="BodyText"/>
      <w:jc w:val="center"/>
      <w:rPr>
        <w:rFonts w:ascii="Futura Md BT" w:hAnsi="Futura Md BT"/>
        <w:sz w:val="22"/>
      </w:rPr>
    </w:pPr>
    <w:r>
      <w:rPr>
        <w:rFonts w:ascii="Futura Md BT" w:hAnsi="Futura Md BT"/>
        <w:sz w:val="22"/>
      </w:rPr>
      <w:t>(646) 322-2012;</w:t>
    </w:r>
    <w:r w:rsidRPr="00507AD7">
      <w:rPr>
        <w:rFonts w:ascii="Futura Md BT" w:hAnsi="Futura Md BT"/>
        <w:sz w:val="22"/>
      </w:rPr>
      <w:t xml:space="preserve"> </w:t>
    </w:r>
    <w:r w:rsidRPr="008422B7">
      <w:rPr>
        <w:rFonts w:ascii="Futura Md BT" w:hAnsi="Futura Md BT"/>
        <w:sz w:val="22"/>
      </w:rPr>
      <w:t>thomasfugalli@gmail.com</w:t>
    </w:r>
  </w:p>
  <w:p w:rsidR="0092308C" w:rsidRPr="00507AD7" w:rsidRDefault="0092308C" w:rsidP="00243456">
    <w:pPr>
      <w:pStyle w:val="BodyText"/>
      <w:jc w:val="center"/>
      <w:rPr>
        <w:rFonts w:ascii="Futura Md BT" w:hAnsi="Futura Md BT"/>
        <w:sz w:val="22"/>
      </w:rPr>
    </w:pPr>
    <w:r w:rsidRPr="008422B7">
      <w:rPr>
        <w:rFonts w:ascii="Futura Md BT" w:hAnsi="Futura Md BT"/>
        <w:sz w:val="22"/>
      </w:rPr>
      <w:t>www.thomasfugalli.com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464" w:rsidRDefault="00A10464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9"/>
        </w:tabs>
        <w:ind w:left="1189" w:hanging="283"/>
      </w:pPr>
      <w:rPr>
        <w:rFonts w:ascii="Symbol" w:hAnsi="Symbol" w:cs="Albany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896"/>
        </w:tabs>
        <w:ind w:left="1896" w:hanging="283"/>
      </w:pPr>
      <w:rPr>
        <w:rFonts w:ascii="Symbol" w:hAnsi="Symbol" w:cs="Albany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603"/>
        </w:tabs>
        <w:ind w:left="2603" w:hanging="283"/>
      </w:pPr>
      <w:rPr>
        <w:rFonts w:ascii="Symbol" w:hAnsi="Symbol" w:cs="Albany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310"/>
        </w:tabs>
        <w:ind w:left="3310" w:hanging="283"/>
      </w:pPr>
      <w:rPr>
        <w:rFonts w:ascii="Symbol" w:hAnsi="Symbol" w:cs="Albany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4017"/>
        </w:tabs>
        <w:ind w:left="4017" w:hanging="283"/>
      </w:pPr>
      <w:rPr>
        <w:rFonts w:ascii="Symbol" w:hAnsi="Symbol" w:cs="Albany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724"/>
        </w:tabs>
        <w:ind w:left="4724" w:hanging="283"/>
      </w:pPr>
      <w:rPr>
        <w:rFonts w:ascii="Symbol" w:hAnsi="Symbol" w:cs="Albany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431"/>
        </w:tabs>
        <w:ind w:left="5431" w:hanging="283"/>
      </w:pPr>
      <w:rPr>
        <w:rFonts w:ascii="Symbol" w:hAnsi="Symbol" w:cs="Albany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6138"/>
        </w:tabs>
        <w:ind w:left="6138" w:hanging="283"/>
      </w:pPr>
      <w:rPr>
        <w:rFonts w:ascii="Symbol" w:hAnsi="Symbol" w:cs="Albany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845"/>
        </w:tabs>
        <w:ind w:left="6845" w:hanging="283"/>
      </w:pPr>
      <w:rPr>
        <w:rFonts w:ascii="Symbol" w:hAnsi="Symbol" w:cs="Albany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Albany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Albany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Albany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Albany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Albany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Albany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Albany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Albany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Albany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Albany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Albany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Albany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Albany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Albany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Albany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Albany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Albany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Albany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Albany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Albany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Albany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Albany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Albany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Albany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Albany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Albany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Albany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Albany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Albany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Albany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Albany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Albany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Albany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Albany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Albany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Albany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Albany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Albany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Albany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Albany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Albany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Albany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Albany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Albany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Albany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Albany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Albany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Albany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Albany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Albany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Albany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Albany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Albany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Albany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Albany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Albany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Albany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Albany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Albany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Albany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Albany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Albany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Albany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Albany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Albany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Albany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Albany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Albany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Albany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Albany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Albany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Albany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603C2DB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9"/>
        </w:tabs>
        <w:ind w:left="1189" w:hanging="283"/>
      </w:pPr>
      <w:rPr>
        <w:rFonts w:ascii="Symbol" w:hAnsi="Symbol" w:cs="Albany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896"/>
        </w:tabs>
        <w:ind w:left="1896" w:hanging="283"/>
      </w:pPr>
      <w:rPr>
        <w:rFonts w:ascii="Symbol" w:hAnsi="Symbol" w:cs="Albany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603"/>
        </w:tabs>
        <w:ind w:left="2603" w:hanging="283"/>
      </w:pPr>
      <w:rPr>
        <w:rFonts w:ascii="Symbol" w:hAnsi="Symbol" w:cs="Albany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310"/>
        </w:tabs>
        <w:ind w:left="3310" w:hanging="283"/>
      </w:pPr>
      <w:rPr>
        <w:rFonts w:ascii="Symbol" w:hAnsi="Symbol" w:cs="Albany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4017"/>
        </w:tabs>
        <w:ind w:left="4017" w:hanging="283"/>
      </w:pPr>
      <w:rPr>
        <w:rFonts w:ascii="Symbol" w:hAnsi="Symbol" w:cs="Albany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724"/>
        </w:tabs>
        <w:ind w:left="4724" w:hanging="283"/>
      </w:pPr>
      <w:rPr>
        <w:rFonts w:ascii="Symbol" w:hAnsi="Symbol" w:cs="Albany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431"/>
        </w:tabs>
        <w:ind w:left="5431" w:hanging="283"/>
      </w:pPr>
      <w:rPr>
        <w:rFonts w:ascii="Symbol" w:hAnsi="Symbol" w:cs="Albany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6138"/>
        </w:tabs>
        <w:ind w:left="6138" w:hanging="283"/>
      </w:pPr>
      <w:rPr>
        <w:rFonts w:ascii="Symbol" w:hAnsi="Symbol" w:cs="Albany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845"/>
        </w:tabs>
        <w:ind w:left="6845" w:hanging="283"/>
      </w:pPr>
      <w:rPr>
        <w:rFonts w:ascii="Symbol" w:hAnsi="Symbol" w:cs="Albany"/>
        <w:sz w:val="18"/>
        <w:szCs w:val="18"/>
      </w:rPr>
    </w:lvl>
  </w:abstractNum>
  <w:abstractNum w:abstractNumId="11">
    <w:nsid w:val="65F703F8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Albany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Albany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Albany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Albany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Albany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Albany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Albany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Albany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Albany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6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savePreviewPicture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9B28AE"/>
    <w:rsid w:val="00072FB8"/>
    <w:rsid w:val="000E3A6C"/>
    <w:rsid w:val="00101E53"/>
    <w:rsid w:val="00243456"/>
    <w:rsid w:val="003664CD"/>
    <w:rsid w:val="00390944"/>
    <w:rsid w:val="004F46AF"/>
    <w:rsid w:val="00585A61"/>
    <w:rsid w:val="005E1EB9"/>
    <w:rsid w:val="00616867"/>
    <w:rsid w:val="00712BAC"/>
    <w:rsid w:val="008611F8"/>
    <w:rsid w:val="009161A3"/>
    <w:rsid w:val="0092308C"/>
    <w:rsid w:val="00993327"/>
    <w:rsid w:val="009B28AE"/>
    <w:rsid w:val="00A10464"/>
    <w:rsid w:val="00BA6CE1"/>
    <w:rsid w:val="00BE0E7B"/>
    <w:rsid w:val="00E04D92"/>
    <w:rsid w:val="00E573F7"/>
    <w:rsid w:val="00E73A08"/>
    <w:rsid w:val="00F55B6C"/>
  </w:rsids>
  <m:mathPr>
    <m:mathFont m:val="Dosi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FAE"/>
    <w:pPr>
      <w:widowControl w:val="0"/>
      <w:suppressAutoHyphens/>
      <w:spacing w:before="86" w:after="86"/>
      <w:ind w:left="86" w:right="86"/>
    </w:pPr>
    <w:rPr>
      <w:rFonts w:ascii="Verdana" w:eastAsia="Verdana" w:hAnsi="Verdana"/>
    </w:rPr>
  </w:style>
  <w:style w:type="paragraph" w:styleId="Heading1">
    <w:name w:val="heading 1"/>
    <w:basedOn w:val="Heading"/>
    <w:next w:val="BodyText"/>
    <w:qFormat/>
    <w:rsid w:val="00EF7FAE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EndnoteCharacters">
    <w:name w:val="Endnote Characters"/>
    <w:rsid w:val="00EF7FAE"/>
  </w:style>
  <w:style w:type="character" w:customStyle="1" w:styleId="FootnoteCharacters">
    <w:name w:val="Footnote Characters"/>
    <w:rsid w:val="00EF7FAE"/>
  </w:style>
  <w:style w:type="character" w:styleId="Hyperlink">
    <w:name w:val="Hyperlink"/>
    <w:rsid w:val="00EF7FAE"/>
    <w:rPr>
      <w:color w:val="000080"/>
      <w:u w:val="single"/>
    </w:rPr>
  </w:style>
  <w:style w:type="character" w:customStyle="1" w:styleId="Bullets">
    <w:name w:val="Bullets"/>
    <w:rsid w:val="00EF7FAE"/>
    <w:rPr>
      <w:rFonts w:ascii="StarSymbol" w:eastAsia="StarSymbol" w:hAnsi="StarSymbol" w:cs="HG Mincho Light J"/>
      <w:sz w:val="18"/>
      <w:szCs w:val="18"/>
    </w:rPr>
  </w:style>
  <w:style w:type="paragraph" w:customStyle="1" w:styleId="Heading">
    <w:name w:val="Heading"/>
    <w:basedOn w:val="Normal"/>
    <w:next w:val="BodyText"/>
    <w:rsid w:val="00EF7FAE"/>
    <w:pPr>
      <w:keepNext/>
      <w:spacing w:before="240" w:after="283"/>
    </w:pPr>
    <w:rPr>
      <w:rFonts w:ascii="Albany" w:eastAsia="HG Mincho Light J" w:hAnsi="Albany" w:cs="HG Mincho Light J"/>
      <w:sz w:val="28"/>
      <w:szCs w:val="28"/>
    </w:rPr>
  </w:style>
  <w:style w:type="paragraph" w:styleId="BodyText">
    <w:name w:val="Body Text"/>
    <w:basedOn w:val="Normal"/>
    <w:link w:val="BodyTextChar"/>
    <w:rsid w:val="00EF7FAE"/>
    <w:pPr>
      <w:spacing w:before="0" w:after="0"/>
      <w:ind w:left="0" w:right="0"/>
    </w:pPr>
  </w:style>
  <w:style w:type="paragraph" w:styleId="List">
    <w:name w:val="List"/>
    <w:basedOn w:val="BodyText"/>
    <w:rsid w:val="00EF7FAE"/>
  </w:style>
  <w:style w:type="paragraph" w:styleId="Caption">
    <w:name w:val="caption"/>
    <w:basedOn w:val="Normal"/>
    <w:qFormat/>
    <w:rsid w:val="00EF7FA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EF7FAE"/>
    <w:pPr>
      <w:suppressLineNumbers/>
    </w:pPr>
  </w:style>
  <w:style w:type="paragraph" w:customStyle="1" w:styleId="HorizontalLine">
    <w:name w:val="Horizontal Line"/>
    <w:basedOn w:val="Normal"/>
    <w:next w:val="BodyText"/>
    <w:rsid w:val="00EF7FAE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rsid w:val="00EF7FAE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EF7FAE"/>
  </w:style>
  <w:style w:type="paragraph" w:styleId="Footer">
    <w:name w:val="footer"/>
    <w:basedOn w:val="Normal"/>
    <w:rsid w:val="00EF7FAE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rsid w:val="00EF7FAE"/>
    <w:pPr>
      <w:suppressLineNumbers/>
      <w:tabs>
        <w:tab w:val="center" w:pos="4904"/>
        <w:tab w:val="right" w:pos="9723"/>
      </w:tabs>
    </w:pPr>
  </w:style>
  <w:style w:type="character" w:customStyle="1" w:styleId="BodyTextChar">
    <w:name w:val="Body Text Char"/>
    <w:basedOn w:val="DefaultParagraphFont"/>
    <w:link w:val="BodyText"/>
    <w:rsid w:val="00315315"/>
    <w:rPr>
      <w:rFonts w:ascii="Verdana" w:eastAsia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665</Words>
  <Characters>3793</Characters>
  <Application>Microsoft Macintosh Word</Application>
  <DocSecurity>0</DocSecurity>
  <Lines>31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EDUCATION</vt:lpstr>
      <vt:lpstr>RELATED EXPERIENCE</vt:lpstr>
      <vt:lpstr/>
      <vt:lpstr>OTHER EXPERIENCE</vt:lpstr>
      <vt:lpstr/>
      <vt:lpstr>SKILLS</vt:lpstr>
      <vt:lpstr/>
      <vt:lpstr>EDUCATION</vt:lpstr>
    </vt:vector>
  </TitlesOfParts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subject/>
  <dc:creator>WNT5</dc:creator>
  <cp:keywords/>
  <cp:lastModifiedBy>Tom</cp:lastModifiedBy>
  <cp:revision>16</cp:revision>
  <cp:lastPrinted>2015-01-26T20:48:00Z</cp:lastPrinted>
  <dcterms:created xsi:type="dcterms:W3CDTF">2016-05-22T17:08:00Z</dcterms:created>
  <dcterms:modified xsi:type="dcterms:W3CDTF">2016-07-04T00:30:00Z</dcterms:modified>
</cp:coreProperties>
</file>