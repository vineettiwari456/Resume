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076" w:rsidRPr="00F60E7D" w:rsidRDefault="004D1076" w:rsidP="0027760E">
      <w:pPr>
        <w:spacing w:after="0" w:line="240" w:lineRule="auto"/>
        <w:ind w:left="-360" w:right="-576"/>
        <w:contextualSpacing/>
        <w:jc w:val="both"/>
        <w:rPr>
          <w:rFonts w:ascii="Candara" w:hAnsi="Candara" w:cs="Arial"/>
          <w:b/>
        </w:rPr>
      </w:pPr>
      <w:bookmarkStart w:id="0" w:name="_GoBack"/>
      <w:bookmarkEnd w:id="0"/>
      <w:r w:rsidRPr="00F60E7D">
        <w:rPr>
          <w:rFonts w:ascii="Candara" w:hAnsi="Candara" w:cs="Arial"/>
          <w:b/>
        </w:rPr>
        <w:t xml:space="preserve">Venkata </w:t>
      </w:r>
      <w:r w:rsidR="00F60E7D" w:rsidRPr="00F60E7D">
        <w:rPr>
          <w:rFonts w:ascii="Candara" w:hAnsi="Candara" w:cs="Arial"/>
          <w:b/>
        </w:rPr>
        <w:t>K Reddy</w:t>
      </w:r>
    </w:p>
    <w:p w:rsidR="001F1112" w:rsidRDefault="00320348" w:rsidP="001F1112">
      <w:pPr>
        <w:spacing w:after="0" w:line="240" w:lineRule="auto"/>
        <w:ind w:left="-360" w:right="-576"/>
        <w:contextualSpacing/>
        <w:jc w:val="both"/>
        <w:rPr>
          <w:rFonts w:ascii="Candara" w:hAnsi="Candara" w:cs="Arial"/>
          <w:b/>
        </w:rPr>
      </w:pPr>
      <w:r>
        <w:rPr>
          <w:rFonts w:ascii="Candara" w:hAnsi="Candara" w:cs="Arial"/>
          <w:b/>
        </w:rPr>
        <w:t>404-870</w:t>
      </w:r>
      <w:r w:rsidR="004D1076" w:rsidRPr="00F60E7D">
        <w:rPr>
          <w:rFonts w:ascii="Candara" w:hAnsi="Candara" w:cs="Arial"/>
          <w:b/>
        </w:rPr>
        <w:t>-</w:t>
      </w:r>
      <w:r>
        <w:rPr>
          <w:rFonts w:ascii="Candara" w:hAnsi="Candara" w:cs="Arial"/>
          <w:b/>
        </w:rPr>
        <w:t>7655</w:t>
      </w:r>
    </w:p>
    <w:p w:rsidR="00F60E7D" w:rsidRPr="00F60E7D" w:rsidRDefault="001F0137" w:rsidP="001F1112">
      <w:pPr>
        <w:spacing w:after="0" w:line="240" w:lineRule="auto"/>
        <w:ind w:left="-360" w:right="-576"/>
        <w:contextualSpacing/>
        <w:jc w:val="both"/>
        <w:rPr>
          <w:rFonts w:ascii="Candara" w:hAnsi="Candara" w:cs="Arial"/>
          <w:b/>
        </w:rPr>
      </w:pPr>
      <w:r>
        <w:rPr>
          <w:rFonts w:ascii="Candara" w:hAnsi="Candara" w:cs="Arial"/>
          <w:b/>
        </w:rPr>
        <w:t>daniel@idrilservices</w:t>
      </w:r>
      <w:r w:rsidR="001F1112">
        <w:rPr>
          <w:rFonts w:ascii="Candara" w:hAnsi="Candara" w:cs="Arial"/>
          <w:b/>
        </w:rPr>
        <w:t>.com</w:t>
      </w:r>
      <w:r w:rsidR="001F1112">
        <w:rPr>
          <w:rFonts w:ascii="Arial" w:hAnsi="Arial" w:cs="Arial"/>
          <w:color w:val="666666"/>
          <w:sz w:val="20"/>
          <w:szCs w:val="20"/>
          <w:shd w:val="clear" w:color="auto" w:fill="FFFFFF"/>
        </w:rPr>
        <w:t xml:space="preserve">                                                                                         </w:t>
      </w:r>
      <w:r w:rsidR="004F6E70">
        <w:rPr>
          <w:rFonts w:ascii="Candara" w:hAnsi="Candara" w:cs="Arial"/>
          <w:b/>
        </w:rPr>
        <w:t xml:space="preserve"> </w:t>
      </w:r>
      <w:r w:rsidR="00DE751F">
        <w:rPr>
          <w:rFonts w:ascii="Candara" w:hAnsi="Candara" w:cs="Arial"/>
          <w:b/>
        </w:rPr>
        <w:t xml:space="preserve">          </w:t>
      </w:r>
      <w:r w:rsidR="004F6E70">
        <w:rPr>
          <w:rFonts w:ascii="Candara" w:hAnsi="Candara" w:cs="Arial"/>
          <w:b/>
        </w:rPr>
        <w:t xml:space="preserve">      Sr. </w:t>
      </w:r>
      <w:r w:rsidR="00F60E7D" w:rsidRPr="00F60E7D">
        <w:rPr>
          <w:rFonts w:ascii="Candara" w:hAnsi="Candara" w:cs="Arial"/>
          <w:b/>
        </w:rPr>
        <w:t>Network Engineer</w:t>
      </w:r>
    </w:p>
    <w:p w:rsidR="004D1076" w:rsidRPr="00F60E7D" w:rsidRDefault="00D26884" w:rsidP="0027760E">
      <w:pPr>
        <w:spacing w:after="0" w:line="240" w:lineRule="auto"/>
        <w:ind w:left="-360" w:right="-576"/>
        <w:contextualSpacing/>
        <w:jc w:val="both"/>
        <w:rPr>
          <w:rFonts w:ascii="Candara" w:hAnsi="Candara" w:cs="Arial"/>
          <w:b/>
        </w:rPr>
      </w:pPr>
      <w:r>
        <w:rPr>
          <w:rFonts w:ascii="Candara" w:hAnsi="Candara" w:cs="Arial"/>
          <w:b/>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19.8pt;margin-top:6.5pt;width:515.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" strokecolor="black [3200]" strokeweight="2.5pt">
            <v:shadow color="#868686"/>
          </v:shape>
        </w:pict>
      </w:r>
    </w:p>
    <w:p w:rsidR="00FB6C53" w:rsidRPr="00F60E7D" w:rsidRDefault="00077156" w:rsidP="0027760E">
      <w:pPr>
        <w:overflowPunct w:val="0"/>
        <w:autoSpaceDE w:val="0"/>
        <w:autoSpaceDN w:val="0"/>
        <w:adjustRightInd w:val="0"/>
        <w:spacing w:after="0" w:line="360" w:lineRule="auto"/>
        <w:ind w:left="-360" w:right="-576"/>
        <w:jc w:val="both"/>
        <w:textAlignment w:val="baseline"/>
        <w:rPr>
          <w:rFonts w:ascii="Candara" w:hAnsi="Candara" w:cs="Arial"/>
          <w:b/>
          <w:u w:val="single"/>
        </w:rPr>
      </w:pPr>
      <w:r>
        <w:rPr>
          <w:rFonts w:ascii="Candara" w:hAnsi="Candara" w:cs="Arial"/>
          <w:b/>
          <w:u w:val="single"/>
        </w:rPr>
        <w:t>SUMMARY:</w:t>
      </w:r>
    </w:p>
    <w:p w:rsidR="00F0689D" w:rsidRPr="00077156" w:rsidRDefault="00F00983"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u w:val="single"/>
        </w:rPr>
      </w:pPr>
      <w:r w:rsidRPr="00077156">
        <w:rPr>
          <w:rFonts w:ascii="Candara" w:hAnsi="Candara" w:cs="Arial"/>
          <w:shd w:val="clear" w:color="auto" w:fill="FFFFFF"/>
        </w:rPr>
        <w:t xml:space="preserve">Over all </w:t>
      </w:r>
      <w:r w:rsidR="00F0689D" w:rsidRPr="00077156">
        <w:rPr>
          <w:rFonts w:ascii="Candara" w:hAnsi="Candara" w:cs="Arial"/>
          <w:b/>
          <w:shd w:val="clear" w:color="auto" w:fill="FFFFFF"/>
        </w:rPr>
        <w:t>8 years</w:t>
      </w:r>
      <w:r w:rsidR="00F0689D" w:rsidRPr="00077156">
        <w:rPr>
          <w:rFonts w:ascii="Candara" w:hAnsi="Candara" w:cs="Arial"/>
          <w:shd w:val="clear" w:color="auto" w:fill="FFFFFF"/>
        </w:rPr>
        <w:t xml:space="preserve"> of experience in networking, installing, configuring and maintaining</w:t>
      </w:r>
      <w:r w:rsidR="00F0689D" w:rsidRPr="00077156">
        <w:rPr>
          <w:rStyle w:val="apple-converted-space"/>
          <w:rFonts w:ascii="Candara" w:hAnsi="Candara" w:cs="Arial"/>
          <w:shd w:val="clear" w:color="auto" w:fill="FFFFFF"/>
        </w:rPr>
        <w:t> </w:t>
      </w:r>
      <w:r w:rsidR="00F0689D" w:rsidRPr="00077156">
        <w:rPr>
          <w:rStyle w:val="hl"/>
          <w:rFonts w:ascii="Candara" w:hAnsi="Candara" w:cs="Arial"/>
          <w:shd w:val="clear" w:color="auto" w:fill="FFFFFF"/>
        </w:rPr>
        <w:t>network</w:t>
      </w:r>
      <w:r w:rsidR="00F0689D" w:rsidRPr="00077156">
        <w:rPr>
          <w:rStyle w:val="apple-converted-space"/>
          <w:rFonts w:ascii="Candara" w:hAnsi="Candara" w:cs="Arial"/>
          <w:shd w:val="clear" w:color="auto" w:fill="FFFFFF"/>
        </w:rPr>
        <w:t> </w:t>
      </w:r>
      <w:r w:rsidR="00F0689D" w:rsidRPr="00077156">
        <w:rPr>
          <w:rFonts w:ascii="Candara" w:hAnsi="Candara" w:cs="Arial"/>
          <w:shd w:val="clear" w:color="auto" w:fill="FFFFFF"/>
        </w:rPr>
        <w:t>devices.</w:t>
      </w:r>
    </w:p>
    <w:p w:rsidR="00FB6C53" w:rsidRPr="00077156" w:rsidRDefault="00FB6C53"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Passionate, diligent and focused Engineer working as a Network Engineer / System admin.</w:t>
      </w:r>
    </w:p>
    <w:p w:rsidR="00FB6C53" w:rsidRPr="00077156" w:rsidRDefault="00FB6C53"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Technical knowledge &amp;amp; proficiency in system administration network maintenance, hardware maintenance, operating systems and the willingness to learn and effectively apply new technologies.</w:t>
      </w:r>
    </w:p>
    <w:p w:rsidR="00FB6C53" w:rsidRPr="00077156" w:rsidRDefault="00FB6C53"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Demonstrated problem analysis/ resolution skills, ability to troubleshoot, solve problems quickly &amp;amp; completely Good exposure to a comprehensive range of team activities, thrive on working in challenging environment.</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Knowledge of implementing and troubleshooting complex layer 2 technologies such as VLAN Trunks, VTP, Ether channel, STP, RSTP and MST.</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Configured security policies including NAT, PAT, and VPN, Route-maps, Prefix lists and Access Control Lists.</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Extensive experience in WAN Technologies, Switching Technologies along with Failover Mechanisms and Inter Vlan Routing types.</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Strong hands on experience in installing, configuring and troubleshooting network hardware</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Good knowledge with the technologies VPN, WLAN and Multicast.</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Extensive experience in configuring and troubleshooting of protocols RIP v1/v2, EIGRP, OSPF, BGP and MPLS.</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Implementation of HSRP, VRRP for Default Gateway Redundancy</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Expert knowledge in implementing filters on routes using Standard and Extended access-list.</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Experience in site-to-site and remote access VPN solutions.</w:t>
      </w:r>
    </w:p>
    <w:p w:rsid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In depth understanding of IPV4 implementation of Subnetting.</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Troubleshooting on network problems with Wireshark, identify problem and fix</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Identify, design and implement flexible, responsive, and secure technology services</w:t>
      </w:r>
    </w:p>
    <w:p w:rsid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Logs and triages defects and test multiple mobile devices across multiple applications.</w:t>
      </w:r>
    </w:p>
    <w:p w:rsidR="00077156" w:rsidRPr="00001974" w:rsidRDefault="00077156" w:rsidP="00077156">
      <w:pPr>
        <w:widowControl w:val="0"/>
        <w:numPr>
          <w:ilvl w:val="0"/>
          <w:numId w:val="43"/>
        </w:numPr>
        <w:autoSpaceDE w:val="0"/>
        <w:autoSpaceDN w:val="0"/>
        <w:adjustRightInd w:val="0"/>
        <w:spacing w:after="0" w:line="240" w:lineRule="auto"/>
        <w:jc w:val="both"/>
        <w:rPr>
          <w:rFonts w:cs="Calibri"/>
          <w:color w:val="000000"/>
        </w:rPr>
      </w:pPr>
      <w:r w:rsidRPr="00001974">
        <w:rPr>
          <w:rFonts w:cs="Calibri"/>
          <w:color w:val="000000"/>
        </w:rPr>
        <w:t>Responsible for advanced troubleshooting skills and experience in resolving complex network problems.</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A highly organized individual who adopts a systematic approach to problem solving, effectively analyzes results and implements solutions.</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Highly motivated with the ability to work independently or as an integral part of a team and committed to highest levels of professional.</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Experience with Change management process and Project documentation tools like Excel and VISIO.</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Worked on network topologies and configurations, TCP/IP, UDP, Frame Relay, Token Ring, ATM, bridges, routers, hubs and switches.</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Well experienced in configuring HSRP, GLBP, ICMP, PPP, PAP, CHAP and SNMP.</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Experience in installing and configuring DNS, DHCP server.</w:t>
      </w:r>
    </w:p>
    <w:p w:rsidR="00077156" w:rsidRPr="00077156" w:rsidRDefault="00077156" w:rsidP="0007715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077156">
        <w:rPr>
          <w:rFonts w:ascii="Candara" w:hAnsi="Candara" w:cs="Arial"/>
        </w:rPr>
        <w:t>Excellent communication skills, enthusiastic, motivated and a team player</w:t>
      </w:r>
    </w:p>
    <w:p w:rsidR="00FB6C53" w:rsidRDefault="00FB6C53" w:rsidP="0027760E">
      <w:pPr>
        <w:overflowPunct w:val="0"/>
        <w:autoSpaceDE w:val="0"/>
        <w:autoSpaceDN w:val="0"/>
        <w:adjustRightInd w:val="0"/>
        <w:spacing w:after="0" w:line="360" w:lineRule="auto"/>
        <w:ind w:left="-360" w:right="-576"/>
        <w:jc w:val="both"/>
        <w:textAlignment w:val="baseline"/>
        <w:rPr>
          <w:rFonts w:ascii="Candara" w:hAnsi="Candara" w:cs="Arial"/>
          <w:b/>
          <w:u w:val="single"/>
        </w:rPr>
      </w:pPr>
    </w:p>
    <w:p w:rsidR="00D856CF" w:rsidRPr="00D856CF" w:rsidRDefault="00933D67" w:rsidP="00D856CF">
      <w:pPr>
        <w:pStyle w:val="ListParagraph"/>
        <w:spacing w:after="0"/>
        <w:ind w:left="-360" w:right="-576"/>
        <w:jc w:val="both"/>
        <w:rPr>
          <w:rFonts w:ascii="Candara" w:hAnsi="Candara" w:cs="Arial"/>
          <w:b/>
          <w:u w:val="single"/>
        </w:rPr>
      </w:pPr>
      <w:r w:rsidRPr="00D856CF">
        <w:rPr>
          <w:rFonts w:ascii="Candara" w:hAnsi="Candara" w:cs="Arial"/>
          <w:b/>
          <w:u w:val="single"/>
        </w:rPr>
        <w:t>EDUCATION:</w:t>
      </w:r>
    </w:p>
    <w:p w:rsidR="00D856CF" w:rsidRPr="00F60E7D" w:rsidRDefault="00D856CF" w:rsidP="00D856CF">
      <w:pPr>
        <w:spacing w:after="0" w:line="240" w:lineRule="auto"/>
        <w:ind w:left="-360" w:right="-576"/>
        <w:jc w:val="both"/>
        <w:rPr>
          <w:rFonts w:ascii="Candara" w:hAnsi="Candara" w:cs="Arial"/>
          <w:b/>
        </w:rPr>
      </w:pPr>
    </w:p>
    <w:p w:rsidR="00D856CF" w:rsidRPr="00D856CF" w:rsidRDefault="00D856CF"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D856CF">
        <w:rPr>
          <w:rFonts w:ascii="Candara" w:hAnsi="Candara" w:cs="Arial"/>
        </w:rPr>
        <w:t xml:space="preserve">Bachelor’s Degree in Electrical and Electronical </w:t>
      </w:r>
      <w:r w:rsidR="00933D67">
        <w:rPr>
          <w:rFonts w:ascii="Candara" w:hAnsi="Candara" w:cs="Arial"/>
        </w:rPr>
        <w:t>E</w:t>
      </w:r>
      <w:r w:rsidR="00933D67" w:rsidRPr="00D856CF">
        <w:rPr>
          <w:rFonts w:ascii="Candara" w:hAnsi="Candara" w:cs="Arial"/>
        </w:rPr>
        <w:t>ngineering</w:t>
      </w:r>
      <w:r w:rsidR="00933D67">
        <w:rPr>
          <w:rFonts w:ascii="Candara" w:hAnsi="Candara" w:cs="Arial"/>
        </w:rPr>
        <w:t>, India.</w:t>
      </w:r>
    </w:p>
    <w:p w:rsidR="00077156" w:rsidRDefault="00077156" w:rsidP="00077156">
      <w:pPr>
        <w:overflowPunct w:val="0"/>
        <w:autoSpaceDE w:val="0"/>
        <w:autoSpaceDN w:val="0"/>
        <w:adjustRightInd w:val="0"/>
        <w:spacing w:after="0" w:line="360" w:lineRule="auto"/>
        <w:ind w:right="-576"/>
        <w:jc w:val="both"/>
        <w:textAlignment w:val="baseline"/>
        <w:rPr>
          <w:rFonts w:ascii="Candara" w:hAnsi="Candara" w:cs="Arial"/>
        </w:rPr>
      </w:pPr>
    </w:p>
    <w:p w:rsidR="00077156" w:rsidRDefault="00077156" w:rsidP="00077156">
      <w:pPr>
        <w:overflowPunct w:val="0"/>
        <w:autoSpaceDE w:val="0"/>
        <w:autoSpaceDN w:val="0"/>
        <w:adjustRightInd w:val="0"/>
        <w:spacing w:after="0" w:line="360" w:lineRule="auto"/>
        <w:ind w:right="-576"/>
        <w:jc w:val="both"/>
        <w:textAlignment w:val="baseline"/>
        <w:rPr>
          <w:rFonts w:ascii="Candara" w:hAnsi="Candara" w:cs="Arial"/>
        </w:rPr>
      </w:pPr>
    </w:p>
    <w:p w:rsidR="007650EE" w:rsidRDefault="007650EE" w:rsidP="0027760E">
      <w:pPr>
        <w:overflowPunct w:val="0"/>
        <w:autoSpaceDE w:val="0"/>
        <w:autoSpaceDN w:val="0"/>
        <w:adjustRightInd w:val="0"/>
        <w:spacing w:after="0" w:line="360" w:lineRule="auto"/>
        <w:ind w:left="-360" w:right="-576"/>
        <w:jc w:val="both"/>
        <w:textAlignment w:val="baseline"/>
        <w:rPr>
          <w:rFonts w:ascii="Candara" w:hAnsi="Candara" w:cs="Arial"/>
          <w:b/>
          <w:u w:val="single"/>
        </w:rPr>
      </w:pPr>
      <w:r w:rsidRPr="00F60E7D">
        <w:rPr>
          <w:rFonts w:ascii="Candara" w:hAnsi="Candara" w:cs="Arial"/>
          <w:b/>
          <w:u w:val="single"/>
        </w:rPr>
        <w:lastRenderedPageBreak/>
        <w:t>TECHNICAL SKILLS</w:t>
      </w:r>
      <w:r w:rsidR="00D856CF">
        <w:rPr>
          <w:rFonts w:ascii="Candara" w:hAnsi="Candara" w:cs="Arial"/>
          <w:b/>
          <w:u w:val="single"/>
        </w:rPr>
        <w:t>:</w:t>
      </w: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17"/>
        <w:gridCol w:w="6953"/>
      </w:tblGrid>
      <w:tr w:rsidR="00077156" w:rsidRPr="003E0B2B" w:rsidTr="00CD4C5C">
        <w:trPr>
          <w:trHeight w:val="368"/>
        </w:trPr>
        <w:tc>
          <w:tcPr>
            <w:tcW w:w="3217"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rPr>
                <w:rFonts w:ascii="Candara" w:hAnsi="Candara" w:cs="Arial"/>
                <w:shd w:val="clear" w:color="auto" w:fill="FFFFFF"/>
              </w:rPr>
            </w:pPr>
            <w:r w:rsidRPr="00077156">
              <w:rPr>
                <w:rFonts w:ascii="Candara" w:hAnsi="Candara" w:cs="Arial"/>
                <w:shd w:val="clear" w:color="auto" w:fill="FFFFFF"/>
              </w:rPr>
              <w:t xml:space="preserve">Routing Technology   </w:t>
            </w:r>
          </w:p>
        </w:tc>
        <w:tc>
          <w:tcPr>
            <w:tcW w:w="6953"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jc w:val="both"/>
              <w:rPr>
                <w:rFonts w:ascii="Candara" w:hAnsi="Candara" w:cs="Arial"/>
                <w:shd w:val="clear" w:color="auto" w:fill="FFFFFF"/>
              </w:rPr>
            </w:pPr>
            <w:r w:rsidRPr="00077156">
              <w:rPr>
                <w:rFonts w:ascii="Candara" w:hAnsi="Candara" w:cs="Arial"/>
                <w:shd w:val="clear" w:color="auto" w:fill="FFFFFF"/>
              </w:rPr>
              <w:t>RIPV1, RIPV2, IGRP, EIGRP, IS-IS, OSPF, BGP.</w:t>
            </w:r>
          </w:p>
        </w:tc>
      </w:tr>
      <w:tr w:rsidR="00077156" w:rsidRPr="003E0B2B" w:rsidTr="00CD4C5C">
        <w:trPr>
          <w:trHeight w:val="980"/>
        </w:trPr>
        <w:tc>
          <w:tcPr>
            <w:tcW w:w="3217" w:type="dxa"/>
            <w:tcBorders>
              <w:top w:val="single" w:sz="4" w:space="0" w:color="auto"/>
              <w:left w:val="single" w:sz="4" w:space="0" w:color="auto"/>
              <w:bottom w:val="single" w:sz="4" w:space="0" w:color="auto"/>
              <w:right w:val="single" w:sz="4" w:space="0" w:color="auto"/>
            </w:tcBorders>
          </w:tcPr>
          <w:p w:rsidR="00077156" w:rsidRPr="00077156" w:rsidRDefault="00077156" w:rsidP="000F4EFE">
            <w:pPr>
              <w:spacing w:after="0" w:line="240" w:lineRule="auto"/>
              <w:rPr>
                <w:rFonts w:ascii="Candara" w:hAnsi="Candara" w:cs="Arial"/>
                <w:shd w:val="clear" w:color="auto" w:fill="FFFFFF"/>
              </w:rPr>
            </w:pPr>
            <w:r w:rsidRPr="00077156">
              <w:rPr>
                <w:rFonts w:ascii="Candara" w:hAnsi="Candara" w:cs="Arial"/>
                <w:shd w:val="clear" w:color="auto" w:fill="FFFFFF"/>
              </w:rPr>
              <w:t>Network Products</w:t>
            </w:r>
          </w:p>
          <w:p w:rsidR="00077156" w:rsidRPr="00077156" w:rsidRDefault="00077156" w:rsidP="000F4EFE">
            <w:pPr>
              <w:spacing w:after="0" w:line="240" w:lineRule="auto"/>
              <w:rPr>
                <w:rFonts w:ascii="Candara" w:hAnsi="Candara" w:cs="Arial"/>
                <w:shd w:val="clear" w:color="auto" w:fill="FFFFFF"/>
              </w:rPr>
            </w:pPr>
          </w:p>
          <w:p w:rsidR="00077156" w:rsidRPr="00077156" w:rsidRDefault="00077156" w:rsidP="000F4EFE">
            <w:pPr>
              <w:spacing w:after="0" w:line="240" w:lineRule="auto"/>
              <w:rPr>
                <w:rFonts w:ascii="Candara" w:hAnsi="Candara" w:cs="Arial"/>
                <w:shd w:val="clear" w:color="auto" w:fill="FFFFFF"/>
              </w:rPr>
            </w:pPr>
          </w:p>
        </w:tc>
        <w:tc>
          <w:tcPr>
            <w:tcW w:w="6953"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jc w:val="both"/>
              <w:rPr>
                <w:rFonts w:ascii="Candara" w:hAnsi="Candara" w:cs="Arial"/>
                <w:shd w:val="clear" w:color="auto" w:fill="FFFFFF"/>
              </w:rPr>
            </w:pPr>
            <w:r w:rsidRPr="00077156">
              <w:rPr>
                <w:rFonts w:ascii="Candara" w:hAnsi="Candara" w:cs="Arial"/>
                <w:shd w:val="clear" w:color="auto" w:fill="FFFFFF"/>
              </w:rPr>
              <w:t xml:space="preserve">CISCO Routers 1700, 1800, 2500, 2600, 2800. CISCO High End Routers 3600, 3800, 7200, 12010, 12404. CISCO Switches 1900, 2950, 2950, 2960G. CISCO Campus Switches 3550XL, 4948 Core Catalyst 4503, 4507 RE, Catalyst 6500/6503/6507,Nexus 2000, 5000, 7000 series </w:t>
            </w:r>
          </w:p>
        </w:tc>
      </w:tr>
      <w:tr w:rsidR="00077156" w:rsidRPr="003E0B2B" w:rsidTr="00CD4C5C">
        <w:trPr>
          <w:trHeight w:val="431"/>
        </w:trPr>
        <w:tc>
          <w:tcPr>
            <w:tcW w:w="3217"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rPr>
                <w:rFonts w:ascii="Candara" w:hAnsi="Candara" w:cs="Arial"/>
                <w:shd w:val="clear" w:color="auto" w:fill="FFFFFF"/>
              </w:rPr>
            </w:pPr>
            <w:r w:rsidRPr="00077156">
              <w:rPr>
                <w:rFonts w:ascii="Candara" w:hAnsi="Candara" w:cs="Arial"/>
                <w:shd w:val="clear" w:color="auto" w:fill="FFFFFF"/>
              </w:rPr>
              <w:t>Antivirus &amp; Endpoint protection</w:t>
            </w:r>
          </w:p>
        </w:tc>
        <w:tc>
          <w:tcPr>
            <w:tcW w:w="6953"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jc w:val="both"/>
              <w:rPr>
                <w:rFonts w:ascii="Candara" w:hAnsi="Candara" w:cs="Arial"/>
                <w:shd w:val="clear" w:color="auto" w:fill="FFFFFF"/>
              </w:rPr>
            </w:pPr>
            <w:r w:rsidRPr="00077156">
              <w:rPr>
                <w:rFonts w:ascii="Candara" w:hAnsi="Candara" w:cs="Arial"/>
                <w:shd w:val="clear" w:color="auto" w:fill="FFFFFF"/>
              </w:rPr>
              <w:t>Cisco CSA, Symantec Enterprise Edition, MacAfee Enterprise Edition.</w:t>
            </w:r>
          </w:p>
        </w:tc>
      </w:tr>
      <w:tr w:rsidR="00077156" w:rsidRPr="003E0B2B" w:rsidTr="00CD4C5C">
        <w:trPr>
          <w:trHeight w:val="773"/>
        </w:trPr>
        <w:tc>
          <w:tcPr>
            <w:tcW w:w="3217"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rPr>
                <w:rFonts w:ascii="Candara" w:hAnsi="Candara" w:cs="Arial"/>
                <w:shd w:val="clear" w:color="auto" w:fill="FFFFFF"/>
              </w:rPr>
            </w:pPr>
            <w:r w:rsidRPr="00077156">
              <w:rPr>
                <w:rFonts w:ascii="Candara" w:hAnsi="Candara" w:cs="Arial"/>
                <w:shd w:val="clear" w:color="auto" w:fill="FFFFFF"/>
              </w:rPr>
              <w:t>Security &amp; VPN</w:t>
            </w:r>
          </w:p>
        </w:tc>
        <w:tc>
          <w:tcPr>
            <w:tcW w:w="6953"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jc w:val="both"/>
              <w:rPr>
                <w:rFonts w:ascii="Candara" w:hAnsi="Candara" w:cs="Arial"/>
                <w:shd w:val="clear" w:color="auto" w:fill="FFFFFF"/>
              </w:rPr>
            </w:pPr>
            <w:r w:rsidRPr="00077156">
              <w:rPr>
                <w:rFonts w:ascii="Candara" w:hAnsi="Candara" w:cs="Arial"/>
                <w:shd w:val="clear" w:color="auto" w:fill="FFFFFF"/>
              </w:rPr>
              <w:t>ASA 5505 Firewall, AIP SSM, CSC SSM, FWSM, Fortigate, Cisco CSM, ACL-Access Control List, IPS/IDS, NAT, PAT, Cisco ACS, Juniper Net Screen firewall, Palo Alto Firewalls, Windows Patch Management (WSUS).</w:t>
            </w:r>
          </w:p>
        </w:tc>
      </w:tr>
      <w:tr w:rsidR="00077156" w:rsidRPr="003E0B2B" w:rsidTr="00CD4C5C">
        <w:trPr>
          <w:trHeight w:val="449"/>
        </w:trPr>
        <w:tc>
          <w:tcPr>
            <w:tcW w:w="3217"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rPr>
                <w:rFonts w:ascii="Candara" w:hAnsi="Candara" w:cs="Arial"/>
                <w:shd w:val="clear" w:color="auto" w:fill="FFFFFF"/>
              </w:rPr>
            </w:pPr>
            <w:r w:rsidRPr="00077156">
              <w:rPr>
                <w:rFonts w:ascii="Candara" w:hAnsi="Candara" w:cs="Arial"/>
                <w:shd w:val="clear" w:color="auto" w:fill="FFFFFF"/>
              </w:rPr>
              <w:t>LAN Technology</w:t>
            </w:r>
          </w:p>
        </w:tc>
        <w:tc>
          <w:tcPr>
            <w:tcW w:w="6953"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jc w:val="both"/>
              <w:rPr>
                <w:rFonts w:ascii="Candara" w:hAnsi="Candara" w:cs="Arial"/>
                <w:shd w:val="clear" w:color="auto" w:fill="FFFFFF"/>
              </w:rPr>
            </w:pPr>
            <w:r w:rsidRPr="00077156">
              <w:rPr>
                <w:rFonts w:ascii="Candara" w:hAnsi="Candara" w:cs="Arial"/>
                <w:shd w:val="clear" w:color="auto" w:fill="FFFFFF"/>
              </w:rPr>
              <w:t>IEEE 802.11, Token Ring, Workgroup, Domain, HSRP, DNS, Static, VLAN, STP, VTP, Ether Channel, Trunks.</w:t>
            </w:r>
          </w:p>
        </w:tc>
      </w:tr>
      <w:tr w:rsidR="00077156" w:rsidRPr="003E0B2B" w:rsidTr="00CD4C5C">
        <w:trPr>
          <w:trHeight w:val="332"/>
        </w:trPr>
        <w:tc>
          <w:tcPr>
            <w:tcW w:w="3217"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rPr>
                <w:rFonts w:ascii="Candara" w:hAnsi="Candara" w:cs="Arial"/>
                <w:shd w:val="clear" w:color="auto" w:fill="FFFFFF"/>
              </w:rPr>
            </w:pPr>
            <w:r w:rsidRPr="00077156">
              <w:rPr>
                <w:rFonts w:ascii="Candara" w:hAnsi="Candara" w:cs="Arial"/>
                <w:shd w:val="clear" w:color="auto" w:fill="FFFFFF"/>
              </w:rPr>
              <w:t>WAN Infrastructure</w:t>
            </w:r>
          </w:p>
        </w:tc>
        <w:tc>
          <w:tcPr>
            <w:tcW w:w="6953"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jc w:val="both"/>
              <w:rPr>
                <w:rFonts w:ascii="Candara" w:hAnsi="Candara" w:cs="Arial"/>
                <w:shd w:val="clear" w:color="auto" w:fill="FFFFFF"/>
              </w:rPr>
            </w:pPr>
            <w:r w:rsidRPr="00077156">
              <w:rPr>
                <w:rFonts w:ascii="Candara" w:hAnsi="Candara" w:cs="Arial"/>
                <w:shd w:val="clear" w:color="auto" w:fill="FFFFFF"/>
              </w:rPr>
              <w:t>Leased Line, ISDN/Dial-Up, Frame Relay circuits, Metro Ethernet.</w:t>
            </w:r>
          </w:p>
        </w:tc>
      </w:tr>
      <w:tr w:rsidR="00077156" w:rsidRPr="003E0B2B" w:rsidTr="00CD4C5C">
        <w:trPr>
          <w:trHeight w:val="260"/>
        </w:trPr>
        <w:tc>
          <w:tcPr>
            <w:tcW w:w="3217"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rPr>
                <w:rFonts w:ascii="Candara" w:hAnsi="Candara" w:cs="Arial"/>
                <w:shd w:val="clear" w:color="auto" w:fill="FFFFFF"/>
              </w:rPr>
            </w:pPr>
            <w:r w:rsidRPr="00077156">
              <w:rPr>
                <w:rFonts w:ascii="Candara" w:hAnsi="Candara" w:cs="Arial"/>
                <w:shd w:val="clear" w:color="auto" w:fill="FFFFFF"/>
              </w:rPr>
              <w:t>WAN Technologies</w:t>
            </w:r>
          </w:p>
        </w:tc>
        <w:tc>
          <w:tcPr>
            <w:tcW w:w="6953"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jc w:val="both"/>
              <w:rPr>
                <w:rFonts w:ascii="Candara" w:hAnsi="Candara" w:cs="Arial"/>
                <w:shd w:val="clear" w:color="auto" w:fill="FFFFFF"/>
              </w:rPr>
            </w:pPr>
            <w:r w:rsidRPr="00077156">
              <w:rPr>
                <w:rFonts w:ascii="Candara" w:hAnsi="Candara" w:cs="Arial"/>
                <w:shd w:val="clear" w:color="auto" w:fill="FFFFFF"/>
              </w:rPr>
              <w:t>HDLC, PPP, ATM, SONET, MPLS, VPN, IPsec-VPN.</w:t>
            </w:r>
          </w:p>
        </w:tc>
      </w:tr>
      <w:tr w:rsidR="00077156" w:rsidRPr="003E0B2B" w:rsidTr="00CD4C5C">
        <w:trPr>
          <w:trHeight w:val="800"/>
        </w:trPr>
        <w:tc>
          <w:tcPr>
            <w:tcW w:w="3217" w:type="dxa"/>
            <w:tcBorders>
              <w:top w:val="single" w:sz="4" w:space="0" w:color="auto"/>
              <w:left w:val="single" w:sz="4" w:space="0" w:color="auto"/>
              <w:bottom w:val="single" w:sz="4" w:space="0" w:color="auto"/>
              <w:right w:val="single" w:sz="4" w:space="0" w:color="auto"/>
            </w:tcBorders>
          </w:tcPr>
          <w:p w:rsidR="00077156" w:rsidRPr="00077156" w:rsidRDefault="00077156" w:rsidP="000F4EFE">
            <w:pPr>
              <w:spacing w:after="0" w:line="240" w:lineRule="auto"/>
              <w:rPr>
                <w:rFonts w:ascii="Candara" w:hAnsi="Candara" w:cs="Arial"/>
                <w:shd w:val="clear" w:color="auto" w:fill="FFFFFF"/>
              </w:rPr>
            </w:pPr>
            <w:r w:rsidRPr="00077156">
              <w:rPr>
                <w:rFonts w:ascii="Candara" w:hAnsi="Candara" w:cs="Arial"/>
                <w:shd w:val="clear" w:color="auto" w:fill="FFFFFF"/>
              </w:rPr>
              <w:t>Wireless</w:t>
            </w:r>
          </w:p>
          <w:p w:rsidR="00077156" w:rsidRPr="00077156" w:rsidRDefault="00077156" w:rsidP="000F4EFE">
            <w:pPr>
              <w:spacing w:after="0" w:line="240" w:lineRule="auto"/>
              <w:rPr>
                <w:rFonts w:ascii="Candara" w:hAnsi="Candara" w:cs="Arial"/>
                <w:shd w:val="clear" w:color="auto" w:fill="FFFFFF"/>
              </w:rPr>
            </w:pPr>
            <w:r w:rsidRPr="00077156">
              <w:rPr>
                <w:rFonts w:ascii="Candara" w:hAnsi="Candara" w:cs="Arial"/>
                <w:shd w:val="clear" w:color="auto" w:fill="FFFFFF"/>
              </w:rPr>
              <w:t>&amp; Wi-Fi</w:t>
            </w:r>
          </w:p>
          <w:p w:rsidR="00077156" w:rsidRPr="00077156" w:rsidRDefault="00077156" w:rsidP="000F4EFE">
            <w:pPr>
              <w:spacing w:after="0" w:line="240" w:lineRule="auto"/>
              <w:rPr>
                <w:rFonts w:ascii="Candara" w:hAnsi="Candara" w:cs="Arial"/>
                <w:shd w:val="clear" w:color="auto" w:fill="FFFFFF"/>
              </w:rPr>
            </w:pPr>
          </w:p>
        </w:tc>
        <w:tc>
          <w:tcPr>
            <w:tcW w:w="6953"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jc w:val="both"/>
              <w:rPr>
                <w:rFonts w:ascii="Candara" w:hAnsi="Candara" w:cs="Arial"/>
                <w:shd w:val="clear" w:color="auto" w:fill="FFFFFF"/>
              </w:rPr>
            </w:pPr>
            <w:r w:rsidRPr="00077156">
              <w:rPr>
                <w:rFonts w:ascii="Candara" w:hAnsi="Candara" w:cs="Arial"/>
                <w:shd w:val="clear" w:color="auto" w:fill="FFFFFF"/>
              </w:rPr>
              <w:t>Canopy Wireless Device (point to point/point to multipoint), DLink Wireless (point to point), DLink Access Point, CISCO 1200 series Access Point, and Linksys Wireless/Wi-Fi Router.</w:t>
            </w:r>
          </w:p>
        </w:tc>
      </w:tr>
      <w:tr w:rsidR="00077156" w:rsidRPr="003E0B2B" w:rsidTr="00CD4C5C">
        <w:trPr>
          <w:trHeight w:val="791"/>
        </w:trPr>
        <w:tc>
          <w:tcPr>
            <w:tcW w:w="3217"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rPr>
                <w:rFonts w:ascii="Candara" w:hAnsi="Candara" w:cs="Arial"/>
                <w:shd w:val="clear" w:color="auto" w:fill="FFFFFF"/>
              </w:rPr>
            </w:pPr>
            <w:r w:rsidRPr="00077156">
              <w:rPr>
                <w:rFonts w:ascii="Candara" w:hAnsi="Candara" w:cs="Arial"/>
                <w:shd w:val="clear" w:color="auto" w:fill="FFFFFF"/>
              </w:rPr>
              <w:t>Operating Systems &amp; Tools</w:t>
            </w:r>
          </w:p>
        </w:tc>
        <w:tc>
          <w:tcPr>
            <w:tcW w:w="6953" w:type="dxa"/>
            <w:tcBorders>
              <w:top w:val="single" w:sz="4" w:space="0" w:color="auto"/>
              <w:left w:val="single" w:sz="4" w:space="0" w:color="auto"/>
              <w:bottom w:val="single" w:sz="4" w:space="0" w:color="auto"/>
              <w:right w:val="single" w:sz="4" w:space="0" w:color="auto"/>
            </w:tcBorders>
            <w:hideMark/>
          </w:tcPr>
          <w:p w:rsidR="00077156" w:rsidRPr="00077156" w:rsidRDefault="00077156" w:rsidP="000F4EFE">
            <w:pPr>
              <w:spacing w:after="0" w:line="240" w:lineRule="auto"/>
              <w:jc w:val="both"/>
              <w:rPr>
                <w:rFonts w:ascii="Candara" w:hAnsi="Candara" w:cs="Arial"/>
                <w:shd w:val="clear" w:color="auto" w:fill="FFFFFF"/>
              </w:rPr>
            </w:pPr>
            <w:r w:rsidRPr="00077156">
              <w:rPr>
                <w:rFonts w:ascii="Candara" w:hAnsi="Candara" w:cs="Arial"/>
                <w:shd w:val="clear" w:color="auto" w:fill="FFFFFF"/>
              </w:rPr>
              <w:t>Cisco IOS, Windows NT 4.0 (Desktop/Server), Windows 2000/2003/2008 Server, Windows XP/Windows 7/8, LINUX, Solaris, Active Directory, Apache Server, MS Exchange server, VERITAS Volume Manager.</w:t>
            </w:r>
          </w:p>
        </w:tc>
      </w:tr>
    </w:tbl>
    <w:p w:rsidR="00077156" w:rsidRPr="00F60E7D" w:rsidRDefault="00077156" w:rsidP="0027760E">
      <w:pPr>
        <w:overflowPunct w:val="0"/>
        <w:autoSpaceDE w:val="0"/>
        <w:autoSpaceDN w:val="0"/>
        <w:adjustRightInd w:val="0"/>
        <w:spacing w:after="0" w:line="360" w:lineRule="auto"/>
        <w:ind w:left="-360" w:right="-576"/>
        <w:jc w:val="both"/>
        <w:textAlignment w:val="baseline"/>
        <w:rPr>
          <w:rFonts w:ascii="Candara" w:hAnsi="Candara" w:cs="Arial"/>
          <w:b/>
          <w:u w:val="single"/>
        </w:rPr>
      </w:pPr>
    </w:p>
    <w:p w:rsidR="00FA216B" w:rsidRPr="00F60E7D" w:rsidRDefault="009B09AC" w:rsidP="0027760E">
      <w:pPr>
        <w:spacing w:before="60" w:after="60"/>
        <w:ind w:left="-360" w:right="-576"/>
        <w:jc w:val="both"/>
        <w:rPr>
          <w:rFonts w:ascii="Candara" w:hAnsi="Candara" w:cs="Arial"/>
          <w:b/>
          <w:u w:val="single"/>
        </w:rPr>
      </w:pPr>
      <w:r w:rsidRPr="00F60E7D">
        <w:rPr>
          <w:rFonts w:ascii="Candara" w:hAnsi="Candara" w:cs="Arial"/>
          <w:b/>
          <w:u w:val="single"/>
        </w:rPr>
        <w:t>Areas of Expertise include</w:t>
      </w:r>
    </w:p>
    <w:p w:rsidR="00401518" w:rsidRPr="00913436" w:rsidRDefault="00401518"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 xml:space="preserve">Routing and switching infrastructure design and implementation based on </w:t>
      </w:r>
      <w:r w:rsidR="006B1407" w:rsidRPr="00913436">
        <w:rPr>
          <w:rFonts w:ascii="Candara" w:hAnsi="Candara" w:cs="Arial"/>
        </w:rPr>
        <w:t>ASR 1000</w:t>
      </w:r>
      <w:r w:rsidR="007650EE" w:rsidRPr="00913436">
        <w:rPr>
          <w:rFonts w:ascii="Candara" w:hAnsi="Candara" w:cs="Arial"/>
        </w:rPr>
        <w:t>.</w:t>
      </w:r>
    </w:p>
    <w:p w:rsidR="00401518" w:rsidRPr="00913436" w:rsidRDefault="00401518"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Network migration planning &amp; design.</w:t>
      </w:r>
    </w:p>
    <w:p w:rsidR="00401518" w:rsidRPr="00913436" w:rsidRDefault="00401518"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 xml:space="preserve">WAN optimization design and implementation biased on </w:t>
      </w:r>
      <w:r w:rsidR="001C1D09" w:rsidRPr="00913436">
        <w:rPr>
          <w:rFonts w:ascii="Candara" w:hAnsi="Candara" w:cs="Arial"/>
        </w:rPr>
        <w:t>Bluecoat interceptors.</w:t>
      </w:r>
    </w:p>
    <w:p w:rsidR="00401518" w:rsidRPr="00913436" w:rsidRDefault="00401518"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Branch office WAN design</w:t>
      </w:r>
      <w:r w:rsidR="009A3715" w:rsidRPr="00913436">
        <w:rPr>
          <w:rFonts w:ascii="Candara" w:hAnsi="Candara" w:cs="Arial"/>
        </w:rPr>
        <w:t xml:space="preserve"> based MPLS, VPLS, DMVPN, </w:t>
      </w:r>
      <w:r w:rsidR="00913436" w:rsidRPr="00913436">
        <w:rPr>
          <w:rFonts w:ascii="Candara" w:hAnsi="Candara" w:cs="Arial"/>
        </w:rPr>
        <w:t>IPsec</w:t>
      </w:r>
      <w:r w:rsidR="009A3715" w:rsidRPr="00913436">
        <w:rPr>
          <w:rFonts w:ascii="Candara" w:hAnsi="Candara" w:cs="Arial"/>
        </w:rPr>
        <w:t xml:space="preserve"> VPN</w:t>
      </w:r>
      <w:r w:rsidRPr="00913436">
        <w:rPr>
          <w:rFonts w:ascii="Candara" w:hAnsi="Candara" w:cs="Arial"/>
        </w:rPr>
        <w:t>.</w:t>
      </w:r>
    </w:p>
    <w:p w:rsidR="00401518" w:rsidRPr="00913436" w:rsidRDefault="00401518"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Security Firewall  infrastructure design and implementation (CiscoASA)</w:t>
      </w:r>
    </w:p>
    <w:p w:rsidR="00401518" w:rsidRPr="00913436" w:rsidRDefault="00401518"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Preparation of Network Low Level and High level Design documents.</w:t>
      </w:r>
    </w:p>
    <w:p w:rsidR="00401518" w:rsidRPr="00913436" w:rsidRDefault="00401518"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Preparation of Network deployment and installation plan documents</w:t>
      </w:r>
    </w:p>
    <w:p w:rsidR="00401518" w:rsidRPr="00913436" w:rsidRDefault="00401518"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Preparation of Network Architecture  Diagrams</w:t>
      </w:r>
    </w:p>
    <w:p w:rsidR="00401518" w:rsidRPr="00913436" w:rsidRDefault="00401518"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 xml:space="preserve">Creating neat complex </w:t>
      </w:r>
      <w:r w:rsidR="006B068B" w:rsidRPr="00913436">
        <w:rPr>
          <w:rFonts w:ascii="Candara" w:hAnsi="Candara" w:cs="Arial"/>
        </w:rPr>
        <w:t>Visio</w:t>
      </w:r>
      <w:r w:rsidRPr="00913436">
        <w:rPr>
          <w:rFonts w:ascii="Candara" w:hAnsi="Candara" w:cs="Arial"/>
        </w:rPr>
        <w:t xml:space="preserve"> network physical and logical topologies.</w:t>
      </w:r>
    </w:p>
    <w:p w:rsidR="00F51AC9" w:rsidRPr="00F60E7D" w:rsidRDefault="00F51AC9" w:rsidP="0027760E">
      <w:pPr>
        <w:spacing w:before="60" w:after="60"/>
        <w:ind w:left="-360" w:right="-576"/>
        <w:jc w:val="both"/>
        <w:rPr>
          <w:rFonts w:ascii="Candara" w:hAnsi="Candara" w:cs="Arial"/>
          <w:b/>
          <w:u w:val="single"/>
        </w:rPr>
      </w:pPr>
      <w:r w:rsidRPr="00F60E7D">
        <w:rPr>
          <w:rFonts w:ascii="Candara" w:hAnsi="Candara" w:cs="Arial"/>
          <w:b/>
          <w:u w:val="single"/>
        </w:rPr>
        <w:t xml:space="preserve">Layer 2 Switching </w:t>
      </w:r>
    </w:p>
    <w:p w:rsidR="00A40083" w:rsidRPr="00913436" w:rsidRDefault="00F51AC9"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 xml:space="preserve">Extensive Working Experience of Advanced Switch Configuration and Management, </w:t>
      </w:r>
    </w:p>
    <w:p w:rsidR="00F51AC9" w:rsidRPr="00913436" w:rsidRDefault="00F51AC9"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Designed and implemented VLANs, 802.1Q Trunking, VTP, STP and RSTP, Inter-VLAN routing for campus</w:t>
      </w:r>
      <w:r w:rsidR="00B2417D" w:rsidRPr="00913436">
        <w:rPr>
          <w:rFonts w:ascii="Candara" w:hAnsi="Candara" w:cs="Arial"/>
        </w:rPr>
        <w:t>/ Datacenter</w:t>
      </w:r>
      <w:r w:rsidRPr="00913436">
        <w:rPr>
          <w:rFonts w:ascii="Candara" w:hAnsi="Candara" w:cs="Arial"/>
        </w:rPr>
        <w:t xml:space="preserve"> LAN networks and </w:t>
      </w:r>
      <w:r w:rsidR="00313F3A" w:rsidRPr="00913436">
        <w:rPr>
          <w:rFonts w:ascii="Candara" w:hAnsi="Candara" w:cs="Arial"/>
        </w:rPr>
        <w:t>mid-size</w:t>
      </w:r>
      <w:r w:rsidRPr="00913436">
        <w:rPr>
          <w:rFonts w:ascii="Candara" w:hAnsi="Candara" w:cs="Arial"/>
        </w:rPr>
        <w:t xml:space="preserve"> Corporate Networks.</w:t>
      </w:r>
    </w:p>
    <w:p w:rsidR="00F51AC9" w:rsidRPr="00913436" w:rsidRDefault="00F51AC9"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Designed and implemented Spanning-Tree Feature - Port Fast, Backbone Fast, Uplink Fast Loop Guards, BPDU Guards</w:t>
      </w:r>
      <w:r w:rsidR="00C42663" w:rsidRPr="00913436">
        <w:rPr>
          <w:rFonts w:ascii="Candara" w:hAnsi="Candara" w:cs="Arial"/>
        </w:rPr>
        <w:t>, Root</w:t>
      </w:r>
      <w:r w:rsidRPr="00913436">
        <w:rPr>
          <w:rFonts w:ascii="Candara" w:hAnsi="Candara" w:cs="Arial"/>
        </w:rPr>
        <w:t xml:space="preserve"> Guard’s,</w:t>
      </w:r>
      <w:r w:rsidR="009A3715" w:rsidRPr="00913436">
        <w:rPr>
          <w:rFonts w:ascii="Candara" w:hAnsi="Candara" w:cs="Arial"/>
        </w:rPr>
        <w:t xml:space="preserve"> loop-guards.</w:t>
      </w:r>
    </w:p>
    <w:p w:rsidR="00F51AC9" w:rsidRPr="00F60E7D" w:rsidRDefault="00F51AC9"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b/>
          <w:color w:val="000000"/>
        </w:rPr>
      </w:pPr>
      <w:r w:rsidRPr="00913436">
        <w:rPr>
          <w:rFonts w:ascii="Candara" w:hAnsi="Candara" w:cs="Arial"/>
        </w:rPr>
        <w:t>Designed</w:t>
      </w:r>
      <w:r w:rsidR="00FA60E3" w:rsidRPr="00913436">
        <w:rPr>
          <w:rFonts w:ascii="Candara" w:hAnsi="Candara" w:cs="Arial"/>
        </w:rPr>
        <w:t>and Configured</w:t>
      </w:r>
      <w:r w:rsidRPr="00913436">
        <w:rPr>
          <w:rFonts w:ascii="Candara" w:hAnsi="Candara" w:cs="Arial"/>
        </w:rPr>
        <w:t xml:space="preserve"> HSRP, VRRP, GLBP, and </w:t>
      </w:r>
      <w:r w:rsidR="00B2417D" w:rsidRPr="00913436">
        <w:rPr>
          <w:rFonts w:ascii="Candara" w:hAnsi="Candara" w:cs="Arial"/>
        </w:rPr>
        <w:t>Ether-</w:t>
      </w:r>
      <w:r w:rsidR="00B2417D" w:rsidRPr="00F60E7D">
        <w:rPr>
          <w:rFonts w:ascii="Candara" w:hAnsi="Candara" w:cs="Arial"/>
          <w:b/>
          <w:color w:val="000000"/>
        </w:rPr>
        <w:t>Channel</w:t>
      </w:r>
      <w:r w:rsidRPr="00F60E7D">
        <w:rPr>
          <w:rFonts w:ascii="Candara" w:hAnsi="Candara" w:cs="Arial"/>
          <w:b/>
          <w:color w:val="000000"/>
        </w:rPr>
        <w:t xml:space="preserve"> for network redundancy and load-balancing.</w:t>
      </w:r>
    </w:p>
    <w:p w:rsidR="00F51AC9" w:rsidRPr="00F60E7D" w:rsidRDefault="00F51AC9" w:rsidP="0027760E">
      <w:pPr>
        <w:spacing w:before="60" w:after="60"/>
        <w:ind w:left="-360" w:right="-576"/>
        <w:jc w:val="both"/>
        <w:rPr>
          <w:rFonts w:ascii="Candara" w:hAnsi="Candara" w:cs="Arial"/>
          <w:b/>
          <w:u w:val="single"/>
        </w:rPr>
      </w:pPr>
      <w:r w:rsidRPr="00F60E7D">
        <w:rPr>
          <w:rFonts w:ascii="Candara" w:hAnsi="Candara" w:cs="Arial"/>
          <w:b/>
          <w:u w:val="single"/>
        </w:rPr>
        <w:t>Layer 3 Routing</w:t>
      </w:r>
    </w:p>
    <w:p w:rsidR="00F51AC9" w:rsidRPr="00913436" w:rsidRDefault="00D37D74"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 xml:space="preserve">Good </w:t>
      </w:r>
      <w:r w:rsidR="00F51AC9" w:rsidRPr="00913436">
        <w:rPr>
          <w:rFonts w:ascii="Candara" w:hAnsi="Candara" w:cs="Arial"/>
        </w:rPr>
        <w:t xml:space="preserve">Experience </w:t>
      </w:r>
      <w:r w:rsidR="00C42663" w:rsidRPr="00913436">
        <w:rPr>
          <w:rFonts w:ascii="Candara" w:hAnsi="Candara" w:cs="Arial"/>
        </w:rPr>
        <w:t>in IP</w:t>
      </w:r>
      <w:r w:rsidR="00F51AC9" w:rsidRPr="00913436">
        <w:rPr>
          <w:rFonts w:ascii="Candara" w:hAnsi="Candara" w:cs="Arial"/>
        </w:rPr>
        <w:t xml:space="preserve"> Addressing &amp;</w:t>
      </w:r>
      <w:r w:rsidR="00313F3A" w:rsidRPr="00913436">
        <w:rPr>
          <w:rFonts w:ascii="Candara" w:hAnsi="Candara" w:cs="Arial"/>
        </w:rPr>
        <w:t>Subnetting,</w:t>
      </w:r>
      <w:r w:rsidR="00F51AC9" w:rsidRPr="00913436">
        <w:rPr>
          <w:rFonts w:ascii="Candara" w:hAnsi="Candara" w:cs="Arial"/>
        </w:rPr>
        <w:t xml:space="preserve">Route Summarization, </w:t>
      </w:r>
      <w:r w:rsidRPr="00913436">
        <w:rPr>
          <w:rFonts w:ascii="Candara" w:hAnsi="Candara" w:cs="Arial"/>
        </w:rPr>
        <w:t>Route Redistribution</w:t>
      </w:r>
      <w:r w:rsidR="00F51AC9" w:rsidRPr="00913436">
        <w:rPr>
          <w:rFonts w:ascii="Candara" w:hAnsi="Candara" w:cs="Arial"/>
        </w:rPr>
        <w:t xml:space="preserve"> and NAT/PAT.</w:t>
      </w:r>
    </w:p>
    <w:p w:rsidR="00F51AC9" w:rsidRPr="00913436" w:rsidRDefault="00F51AC9"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 xml:space="preserve">Experience in Design, implementation </w:t>
      </w:r>
      <w:r w:rsidR="00D37D74" w:rsidRPr="00913436">
        <w:rPr>
          <w:rFonts w:ascii="Candara" w:hAnsi="Candara" w:cs="Arial"/>
        </w:rPr>
        <w:t xml:space="preserve">and configuration of </w:t>
      </w:r>
      <w:r w:rsidRPr="00913436">
        <w:rPr>
          <w:rFonts w:ascii="Candara" w:hAnsi="Candara" w:cs="Arial"/>
        </w:rPr>
        <w:t xml:space="preserve"> routing protocols </w:t>
      </w:r>
      <w:r w:rsidR="00D37D74" w:rsidRPr="00913436">
        <w:rPr>
          <w:rFonts w:ascii="Candara" w:hAnsi="Candara" w:cs="Arial"/>
        </w:rPr>
        <w:t xml:space="preserve">OSPF and EIGRP </w:t>
      </w:r>
    </w:p>
    <w:p w:rsidR="00D716ED" w:rsidRPr="00913436" w:rsidRDefault="00F51AC9"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 xml:space="preserve">Configured BGPv4, </w:t>
      </w:r>
      <w:r w:rsidR="00D37D74" w:rsidRPr="00913436">
        <w:rPr>
          <w:rFonts w:ascii="Candara" w:hAnsi="Candara" w:cs="Arial"/>
        </w:rPr>
        <w:t xml:space="preserve">for path </w:t>
      </w:r>
      <w:r w:rsidR="00FA60E3" w:rsidRPr="00913436">
        <w:rPr>
          <w:rFonts w:ascii="Candara" w:hAnsi="Candara" w:cs="Arial"/>
        </w:rPr>
        <w:t>influence basedon as</w:t>
      </w:r>
      <w:r w:rsidR="00D37D74" w:rsidRPr="00913436">
        <w:rPr>
          <w:rFonts w:ascii="Candara" w:hAnsi="Candara" w:cs="Arial"/>
        </w:rPr>
        <w:t xml:space="preserve">-path </w:t>
      </w:r>
      <w:r w:rsidR="00800453" w:rsidRPr="00913436">
        <w:rPr>
          <w:rFonts w:ascii="Candara" w:hAnsi="Candara" w:cs="Arial"/>
        </w:rPr>
        <w:t>prepending,</w:t>
      </w:r>
      <w:r w:rsidR="00D37D74" w:rsidRPr="00913436">
        <w:rPr>
          <w:rFonts w:ascii="Candara" w:hAnsi="Candara" w:cs="Arial"/>
        </w:rPr>
        <w:t xml:space="preserve"> local-preference</w:t>
      </w:r>
      <w:r w:rsidR="00FA60E3" w:rsidRPr="00913436">
        <w:rPr>
          <w:rFonts w:ascii="Candara" w:hAnsi="Candara" w:cs="Arial"/>
        </w:rPr>
        <w:t xml:space="preserve">, </w:t>
      </w:r>
      <w:r w:rsidR="00800453" w:rsidRPr="00913436">
        <w:rPr>
          <w:rFonts w:ascii="Candara" w:hAnsi="Candara" w:cs="Arial"/>
        </w:rPr>
        <w:t>communities,</w:t>
      </w:r>
      <w:r w:rsidR="00D37D74" w:rsidRPr="00913436">
        <w:rPr>
          <w:rFonts w:ascii="Candara" w:hAnsi="Candara" w:cs="Arial"/>
        </w:rPr>
        <w:t xml:space="preserve"> bgp route -aggregation.</w:t>
      </w:r>
    </w:p>
    <w:p w:rsidR="00453854" w:rsidRPr="00913436" w:rsidRDefault="00453854"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lastRenderedPageBreak/>
        <w:t>Worked on various ISR and Cisco ASR1002 routers ,configuring SPA modules and configuring for Customer edge Routing for MPLS and VPLS</w:t>
      </w:r>
    </w:p>
    <w:p w:rsidR="00453854" w:rsidRPr="00913436" w:rsidRDefault="00453854"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Good knowledge on different WAN Topology provided by the service provided based on their benefits and QoS implementations</w:t>
      </w:r>
    </w:p>
    <w:p w:rsidR="00453854" w:rsidRPr="00913436" w:rsidRDefault="00453854"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 xml:space="preserve">Design and configuring experience on WAN optimization based on </w:t>
      </w:r>
      <w:r w:rsidR="006B1407" w:rsidRPr="00913436">
        <w:rPr>
          <w:rFonts w:ascii="Candara" w:hAnsi="Candara" w:cs="Arial"/>
        </w:rPr>
        <w:t>Bluecoat 900-45</w:t>
      </w:r>
      <w:r w:rsidRPr="00913436">
        <w:rPr>
          <w:rFonts w:ascii="Candara" w:hAnsi="Candara" w:cs="Arial"/>
        </w:rPr>
        <w:t xml:space="preserve"> and </w:t>
      </w:r>
      <w:r w:rsidR="00E12E00" w:rsidRPr="00913436">
        <w:rPr>
          <w:rFonts w:ascii="Candara" w:hAnsi="Candara" w:cs="Arial"/>
        </w:rPr>
        <w:t xml:space="preserve">Optimizing streaming traffic. </w:t>
      </w:r>
    </w:p>
    <w:p w:rsidR="00453854" w:rsidRPr="00913436" w:rsidRDefault="00453854" w:rsidP="00913436">
      <w:pPr>
        <w:overflowPunct w:val="0"/>
        <w:autoSpaceDE w:val="0"/>
        <w:autoSpaceDN w:val="0"/>
        <w:adjustRightInd w:val="0"/>
        <w:spacing w:after="0" w:line="276" w:lineRule="auto"/>
        <w:ind w:right="-576"/>
        <w:jc w:val="both"/>
        <w:textAlignment w:val="baseline"/>
        <w:rPr>
          <w:rFonts w:ascii="Candara" w:hAnsi="Candara" w:cs="Arial"/>
        </w:rPr>
      </w:pPr>
    </w:p>
    <w:p w:rsidR="00F51AC9" w:rsidRPr="00F60E7D" w:rsidRDefault="00F51AC9" w:rsidP="0027760E">
      <w:pPr>
        <w:spacing w:before="60" w:after="60"/>
        <w:ind w:left="-360" w:right="-576"/>
        <w:jc w:val="both"/>
        <w:rPr>
          <w:rFonts w:ascii="Candara" w:hAnsi="Candara" w:cs="Arial"/>
          <w:b/>
          <w:u w:val="single"/>
        </w:rPr>
      </w:pPr>
      <w:r w:rsidRPr="00F60E7D">
        <w:rPr>
          <w:rFonts w:ascii="Candara" w:hAnsi="Candara" w:cs="Arial"/>
          <w:b/>
          <w:u w:val="single"/>
        </w:rPr>
        <w:t>Security</w:t>
      </w:r>
    </w:p>
    <w:p w:rsidR="00A91126" w:rsidRPr="00913436" w:rsidRDefault="00F51AC9"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 xml:space="preserve">Configuring experience </w:t>
      </w:r>
      <w:r w:rsidR="00D37D74" w:rsidRPr="00913436">
        <w:rPr>
          <w:rFonts w:ascii="Candara" w:hAnsi="Candara" w:cs="Arial"/>
        </w:rPr>
        <w:t xml:space="preserve">on Cisco ASA </w:t>
      </w:r>
      <w:r w:rsidR="00C0415F" w:rsidRPr="00913436">
        <w:rPr>
          <w:rFonts w:ascii="Candara" w:hAnsi="Candara" w:cs="Arial"/>
        </w:rPr>
        <w:t xml:space="preserve">5585, 5525 </w:t>
      </w:r>
      <w:r w:rsidR="00A91126" w:rsidRPr="00913436">
        <w:rPr>
          <w:rFonts w:ascii="Candara" w:hAnsi="Candara" w:cs="Arial"/>
        </w:rPr>
        <w:t xml:space="preserve">and Fortigate </w:t>
      </w:r>
      <w:r w:rsidR="00D37D74" w:rsidRPr="00913436">
        <w:rPr>
          <w:rFonts w:ascii="Candara" w:hAnsi="Candara" w:cs="Arial"/>
        </w:rPr>
        <w:t xml:space="preserve">Firewalls </w:t>
      </w:r>
      <w:r w:rsidR="00C0415F" w:rsidRPr="00913436">
        <w:rPr>
          <w:rFonts w:ascii="Candara" w:hAnsi="Candara" w:cs="Arial"/>
        </w:rPr>
        <w:t>300c</w:t>
      </w:r>
    </w:p>
    <w:p w:rsidR="00D37D74" w:rsidRPr="00913436" w:rsidRDefault="00F51AC9"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 xml:space="preserve">working and implementation </w:t>
      </w:r>
      <w:r w:rsidR="00D37D74" w:rsidRPr="00913436">
        <w:rPr>
          <w:rFonts w:ascii="Candara" w:hAnsi="Candara" w:cs="Arial"/>
        </w:rPr>
        <w:t xml:space="preserve">experience on </w:t>
      </w:r>
      <w:r w:rsidRPr="00913436">
        <w:rPr>
          <w:rFonts w:ascii="Candara" w:hAnsi="Candara" w:cs="Arial"/>
        </w:rPr>
        <w:t xml:space="preserve"> IPSEC L2L </w:t>
      </w:r>
      <w:r w:rsidR="00D37D74" w:rsidRPr="00913436">
        <w:rPr>
          <w:rFonts w:ascii="Candara" w:hAnsi="Candara" w:cs="Arial"/>
        </w:rPr>
        <w:t xml:space="preserve"> VPN</w:t>
      </w:r>
      <w:r w:rsidRPr="00913436">
        <w:rPr>
          <w:rFonts w:ascii="Candara" w:hAnsi="Candara" w:cs="Arial"/>
        </w:rPr>
        <w:t xml:space="preserve">, </w:t>
      </w:r>
      <w:r w:rsidR="00D37D74" w:rsidRPr="00913436">
        <w:rPr>
          <w:rFonts w:ascii="Candara" w:hAnsi="Candara" w:cs="Arial"/>
        </w:rPr>
        <w:t>working knowledge on DMVPN and GET VPN</w:t>
      </w:r>
    </w:p>
    <w:p w:rsidR="00DA6607" w:rsidRPr="00F60E7D" w:rsidRDefault="00F51AC9"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color w:val="000000"/>
        </w:rPr>
      </w:pPr>
      <w:r w:rsidRPr="00913436">
        <w:rPr>
          <w:rFonts w:ascii="Candara" w:hAnsi="Candara" w:cs="Arial"/>
        </w:rPr>
        <w:t xml:space="preserve">Configured </w:t>
      </w:r>
      <w:r w:rsidR="00E11D95" w:rsidRPr="00913436">
        <w:rPr>
          <w:rFonts w:ascii="Candara" w:hAnsi="Candara" w:cs="Arial"/>
        </w:rPr>
        <w:t>access-</w:t>
      </w:r>
      <w:r w:rsidR="00E11D95" w:rsidRPr="00F60E7D">
        <w:rPr>
          <w:rFonts w:ascii="Candara" w:hAnsi="Candara" w:cs="Arial"/>
          <w:color w:val="000000"/>
        </w:rPr>
        <w:t>lists for application traffic control</w:t>
      </w:r>
      <w:r w:rsidR="00E11D95" w:rsidRPr="00F60E7D">
        <w:rPr>
          <w:rFonts w:ascii="Candara" w:hAnsi="Candara" w:cs="Arial"/>
          <w:b/>
          <w:color w:val="000000"/>
        </w:rPr>
        <w:t>on Cisco ASA, Testing it with Packet-tracer</w:t>
      </w:r>
    </w:p>
    <w:p w:rsidR="00F56A65" w:rsidRPr="00F60E7D" w:rsidRDefault="00F56A65" w:rsidP="0027760E">
      <w:pPr>
        <w:spacing w:after="0" w:line="360" w:lineRule="auto"/>
        <w:ind w:left="-360" w:right="-576"/>
        <w:jc w:val="both"/>
        <w:rPr>
          <w:rFonts w:ascii="Candara" w:hAnsi="Candara" w:cs="Arial"/>
          <w:color w:val="000000"/>
        </w:rPr>
      </w:pPr>
    </w:p>
    <w:p w:rsidR="003757AD" w:rsidRPr="00F60E7D" w:rsidRDefault="00B93F7A" w:rsidP="0027760E">
      <w:pPr>
        <w:spacing w:before="60" w:after="60"/>
        <w:ind w:left="-360" w:right="-576"/>
        <w:jc w:val="both"/>
        <w:rPr>
          <w:rFonts w:ascii="Candara" w:hAnsi="Candara" w:cs="Arial"/>
          <w:b/>
          <w:u w:val="single"/>
        </w:rPr>
      </w:pPr>
      <w:r w:rsidRPr="00F60E7D">
        <w:rPr>
          <w:rFonts w:ascii="Candara" w:hAnsi="Candara" w:cs="Arial"/>
          <w:b/>
          <w:u w:val="single"/>
        </w:rPr>
        <w:t xml:space="preserve">Network Monitoring </w:t>
      </w:r>
    </w:p>
    <w:p w:rsidR="003D4A6E" w:rsidRPr="00913436" w:rsidRDefault="002918B3" w:rsidP="00913436">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913436">
        <w:rPr>
          <w:rFonts w:ascii="Candara" w:hAnsi="Candara" w:cs="Arial"/>
        </w:rPr>
        <w:t>Experience in</w:t>
      </w:r>
      <w:r w:rsidR="004318E4" w:rsidRPr="00913436">
        <w:rPr>
          <w:rFonts w:ascii="Candara" w:hAnsi="Candara" w:cs="Arial"/>
        </w:rPr>
        <w:t xml:space="preserve"> Network Design, troubleshooting (nmap, Wireshark), Fine Tuning, Implementation and day-to-day maintenance Activity.</w:t>
      </w:r>
    </w:p>
    <w:p w:rsidR="00720038" w:rsidRPr="00913436" w:rsidRDefault="00720038" w:rsidP="00913436">
      <w:pPr>
        <w:overflowPunct w:val="0"/>
        <w:autoSpaceDE w:val="0"/>
        <w:autoSpaceDN w:val="0"/>
        <w:adjustRightInd w:val="0"/>
        <w:spacing w:after="0" w:line="276" w:lineRule="auto"/>
        <w:ind w:right="-576"/>
        <w:jc w:val="both"/>
        <w:textAlignment w:val="baseline"/>
        <w:rPr>
          <w:rFonts w:ascii="Candara" w:hAnsi="Candara" w:cs="Arial"/>
        </w:rPr>
      </w:pPr>
    </w:p>
    <w:p w:rsidR="00E8033D" w:rsidRPr="00F60E7D" w:rsidRDefault="003D70BA" w:rsidP="0027760E">
      <w:pPr>
        <w:spacing w:after="0"/>
        <w:ind w:left="-360" w:right="-576"/>
        <w:jc w:val="both"/>
        <w:rPr>
          <w:rFonts w:ascii="Candara" w:hAnsi="Candara" w:cs="Arial"/>
          <w:b/>
        </w:rPr>
      </w:pPr>
      <w:r w:rsidRPr="00F60E7D">
        <w:rPr>
          <w:rFonts w:ascii="Candara" w:hAnsi="Candara" w:cs="Arial"/>
          <w:b/>
          <w:u w:val="single"/>
        </w:rPr>
        <w:t>PROFESSIONAL EXPERIENCE</w:t>
      </w:r>
      <w:r w:rsidR="00EF5A64" w:rsidRPr="00F60E7D">
        <w:rPr>
          <w:rFonts w:ascii="Candara" w:hAnsi="Candara" w:cs="Arial"/>
          <w:b/>
        </w:rPr>
        <w:t>:</w:t>
      </w:r>
    </w:p>
    <w:p w:rsidR="00891FEF" w:rsidRPr="00F60E7D" w:rsidRDefault="00891FEF" w:rsidP="0027760E">
      <w:pPr>
        <w:spacing w:after="0"/>
        <w:ind w:left="-360" w:right="-576"/>
        <w:jc w:val="both"/>
        <w:rPr>
          <w:rFonts w:ascii="Candara" w:hAnsi="Candara" w:cs="Arial"/>
          <w:b/>
        </w:rPr>
      </w:pPr>
    </w:p>
    <w:p w:rsidR="001C47CC" w:rsidRPr="00F60E7D" w:rsidRDefault="001C47CC" w:rsidP="0027760E">
      <w:pPr>
        <w:spacing w:after="0" w:line="240" w:lineRule="auto"/>
        <w:ind w:left="-360" w:right="-576"/>
        <w:jc w:val="both"/>
        <w:rPr>
          <w:rFonts w:ascii="Candara" w:hAnsi="Candara" w:cs="Arial"/>
          <w:b/>
        </w:rPr>
      </w:pPr>
      <w:r w:rsidRPr="00F60E7D">
        <w:rPr>
          <w:rFonts w:ascii="Candara" w:hAnsi="Candara" w:cs="Arial"/>
          <w:b/>
        </w:rPr>
        <w:t>Client:</w:t>
      </w:r>
      <w:r w:rsidR="00874653">
        <w:rPr>
          <w:rFonts w:ascii="Candara" w:hAnsi="Candara" w:cs="Arial"/>
          <w:b/>
        </w:rPr>
        <w:t xml:space="preserve"> </w:t>
      </w:r>
      <w:r w:rsidR="007065A5" w:rsidRPr="007065A5">
        <w:rPr>
          <w:rFonts w:ascii="Candara" w:hAnsi="Candara" w:cs="Arial"/>
          <w:b/>
        </w:rPr>
        <w:t>Johnson</w:t>
      </w:r>
      <w:r w:rsidR="007065A5">
        <w:rPr>
          <w:rFonts w:ascii="Candara" w:hAnsi="Candara" w:cs="Arial"/>
          <w:b/>
        </w:rPr>
        <w:t xml:space="preserve"> Controls I</w:t>
      </w:r>
      <w:r w:rsidR="007065A5" w:rsidRPr="007065A5">
        <w:rPr>
          <w:rFonts w:ascii="Candara" w:hAnsi="Candara" w:cs="Arial"/>
          <w:b/>
        </w:rPr>
        <w:t>nc.</w:t>
      </w:r>
      <w:r w:rsidR="007065A5">
        <w:rPr>
          <w:rFonts w:ascii="Candara" w:hAnsi="Candara" w:cs="Arial"/>
          <w:b/>
        </w:rPr>
        <w:t xml:space="preserve">, </w:t>
      </w:r>
      <w:r w:rsidR="007065A5" w:rsidRPr="007065A5">
        <w:rPr>
          <w:rFonts w:ascii="Candara" w:hAnsi="Candara" w:cs="Arial"/>
          <w:b/>
        </w:rPr>
        <w:t xml:space="preserve">Milwaukee, WI </w:t>
      </w:r>
      <w:r w:rsidR="007065A5">
        <w:rPr>
          <w:rFonts w:ascii="Candara" w:hAnsi="Candara" w:cs="Arial"/>
          <w:b/>
        </w:rPr>
        <w:tab/>
      </w:r>
      <w:r w:rsidR="007065A5">
        <w:rPr>
          <w:rFonts w:ascii="Candara" w:hAnsi="Candara" w:cs="Arial"/>
          <w:b/>
        </w:rPr>
        <w:tab/>
      </w:r>
      <w:r w:rsidR="007065A5">
        <w:rPr>
          <w:rFonts w:ascii="Candara" w:hAnsi="Candara" w:cs="Arial"/>
          <w:b/>
        </w:rPr>
        <w:tab/>
      </w:r>
      <w:r w:rsidR="007065A5">
        <w:rPr>
          <w:rFonts w:ascii="Candara" w:hAnsi="Candara" w:cs="Arial"/>
          <w:b/>
        </w:rPr>
        <w:tab/>
      </w:r>
      <w:r w:rsidR="007065A5">
        <w:rPr>
          <w:rFonts w:ascii="Candara" w:hAnsi="Candara" w:cs="Arial"/>
          <w:b/>
        </w:rPr>
        <w:tab/>
      </w:r>
      <w:r w:rsidR="004F6E70">
        <w:rPr>
          <w:rFonts w:ascii="Candara" w:hAnsi="Candara" w:cs="Arial"/>
          <w:b/>
        </w:rPr>
        <w:t>Jan</w:t>
      </w:r>
      <w:r w:rsidR="00AA1D1B" w:rsidRPr="00F60E7D">
        <w:rPr>
          <w:rFonts w:ascii="Candara" w:hAnsi="Candara" w:cs="Arial"/>
          <w:b/>
        </w:rPr>
        <w:t xml:space="preserve"> 201</w:t>
      </w:r>
      <w:r w:rsidR="00313F3A">
        <w:rPr>
          <w:rFonts w:ascii="Candara" w:hAnsi="Candara" w:cs="Arial"/>
          <w:b/>
        </w:rPr>
        <w:t>6</w:t>
      </w:r>
      <w:r w:rsidR="00AA1D1B" w:rsidRPr="00F60E7D">
        <w:rPr>
          <w:rFonts w:ascii="Candara" w:hAnsi="Candara" w:cs="Arial"/>
          <w:b/>
        </w:rPr>
        <w:t xml:space="preserve"> to </w:t>
      </w:r>
      <w:r w:rsidR="00933D67">
        <w:rPr>
          <w:rFonts w:ascii="Candara" w:hAnsi="Candara" w:cs="Arial"/>
          <w:b/>
        </w:rPr>
        <w:t>Till Date</w:t>
      </w:r>
    </w:p>
    <w:p w:rsidR="0027760E" w:rsidRPr="00F60E7D" w:rsidRDefault="00D856CF" w:rsidP="0027760E">
      <w:pPr>
        <w:spacing w:after="0" w:line="240" w:lineRule="auto"/>
        <w:ind w:left="-360" w:right="-576"/>
        <w:jc w:val="both"/>
        <w:rPr>
          <w:rFonts w:ascii="Candara" w:hAnsi="Candara" w:cs="Arial"/>
          <w:b/>
        </w:rPr>
      </w:pPr>
      <w:r>
        <w:rPr>
          <w:rFonts w:ascii="Candara" w:hAnsi="Candara" w:cs="Arial"/>
          <w:b/>
        </w:rPr>
        <w:t xml:space="preserve">Role: </w:t>
      </w:r>
      <w:r w:rsidR="0027760E" w:rsidRPr="00F60E7D">
        <w:rPr>
          <w:rFonts w:ascii="Candara" w:hAnsi="Candara" w:cs="Arial"/>
          <w:b/>
        </w:rPr>
        <w:t>Senior Network Engineer</w:t>
      </w:r>
    </w:p>
    <w:p w:rsidR="0027760E" w:rsidRPr="00F60E7D" w:rsidRDefault="0027760E" w:rsidP="0027760E">
      <w:pPr>
        <w:spacing w:after="0" w:line="240" w:lineRule="auto"/>
        <w:ind w:left="-360" w:right="-576"/>
        <w:jc w:val="both"/>
        <w:rPr>
          <w:rFonts w:ascii="Candara" w:hAnsi="Candara" w:cs="Arial"/>
          <w:b/>
        </w:rPr>
      </w:pPr>
    </w:p>
    <w:p w:rsidR="00266D4B" w:rsidRPr="00D856CF" w:rsidRDefault="00266D4B" w:rsidP="0027760E">
      <w:pPr>
        <w:spacing w:after="0" w:line="240" w:lineRule="auto"/>
        <w:ind w:left="-360" w:right="-576"/>
        <w:jc w:val="both"/>
        <w:rPr>
          <w:rFonts w:ascii="Candara" w:hAnsi="Candara" w:cs="Arial"/>
          <w:b/>
          <w:u w:val="single"/>
        </w:rPr>
      </w:pPr>
      <w:r w:rsidRPr="00D856CF">
        <w:rPr>
          <w:rFonts w:ascii="Candara" w:hAnsi="Candara" w:cs="Arial"/>
          <w:b/>
          <w:u w:val="single"/>
        </w:rPr>
        <w:t>Responsibilities:</w:t>
      </w:r>
    </w:p>
    <w:p w:rsidR="00266D4B" w:rsidRPr="00F60E7D" w:rsidRDefault="00266D4B" w:rsidP="0027760E">
      <w:pPr>
        <w:spacing w:after="0" w:line="240" w:lineRule="auto"/>
        <w:ind w:left="-360" w:right="-576"/>
        <w:jc w:val="both"/>
        <w:rPr>
          <w:rFonts w:ascii="Candara" w:hAnsi="Candara" w:cs="Arial"/>
        </w:rPr>
      </w:pPr>
    </w:p>
    <w:p w:rsidR="00266D4B"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Experience configuring Virtual Device Context in Nexus 7010 Installation and maintenance of Cisco Layer 3 switches 3750, 4500X, 6500 in multi VLAN environment.</w:t>
      </w:r>
    </w:p>
    <w:p w:rsidR="00266D4B"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 xml:space="preserve">Part of a team where electronic design verification testing of two generations of Cisco Edge ASR 9922 router Setup complex IP-Traffic test topologies to stress the system and functional blocks of ASR 9K routers. </w:t>
      </w:r>
    </w:p>
    <w:p w:rsidR="00266D4B"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Performed failure analysis for Cisco Edge ASR 9K 9922 router.</w:t>
      </w:r>
    </w:p>
    <w:p w:rsidR="00266D4B"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Involved in migration from Site-to- sire GRE tunnels network to MPLS-based VPN for customer’s WAN infrastructure.</w:t>
      </w:r>
    </w:p>
    <w:p w:rsidR="00266D4B"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Involved in Switching Technology Administration including creating and managing VLANS’s, Port security, Trunking, STP, Inter VLAN routing , LAN security etc.</w:t>
      </w:r>
    </w:p>
    <w:p w:rsidR="00221B82"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Configured BGP, EIGRP and OSPF and Policy based Routing, Involved in complete LAN, WAN development (including IP address planning, designing, installation, configuration, testing, maintenanceetc.).</w:t>
      </w:r>
    </w:p>
    <w:p w:rsidR="00221B82"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Worked with different ISP’s regarding circuit activations.</w:t>
      </w:r>
    </w:p>
    <w:p w:rsidR="00221B82"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Streamlined successful integration of networks.</w:t>
      </w:r>
      <w:r w:rsidR="005B57FA">
        <w:rPr>
          <w:rFonts w:ascii="Candara" w:hAnsi="Candara" w:cs="Arial"/>
        </w:rPr>
        <w:t xml:space="preserve"> </w:t>
      </w:r>
      <w:r w:rsidRPr="00F60E7D">
        <w:rPr>
          <w:rFonts w:ascii="Candara" w:hAnsi="Candara" w:cs="Arial"/>
        </w:rPr>
        <w:t>Initiated multiple technical projects that improved performance and business functionality.</w:t>
      </w:r>
    </w:p>
    <w:p w:rsidR="00221B82"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Oversee network and equipment upgrades to include IOS, CatOS image upgrades, and configurationchanges.</w:t>
      </w:r>
    </w:p>
    <w:p w:rsidR="00221B82"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Configured and supported multiple remote site installations.Migration from ASR1002-X Routers to ASR 1006.</w:t>
      </w:r>
    </w:p>
    <w:p w:rsidR="00221B82"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Generating Network Metric Reports using Solar winds.</w:t>
      </w:r>
    </w:p>
    <w:p w:rsidR="00F20350" w:rsidRPr="00F60E7D" w:rsidRDefault="00266D4B"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Worked on Service Now for change management approvals.</w:t>
      </w:r>
    </w:p>
    <w:p w:rsidR="008D4D76" w:rsidRPr="00F60E7D" w:rsidRDefault="008D4D76" w:rsidP="0027760E">
      <w:pPr>
        <w:spacing w:after="0" w:line="240" w:lineRule="auto"/>
        <w:ind w:left="-360" w:right="-576"/>
        <w:jc w:val="both"/>
        <w:rPr>
          <w:rFonts w:ascii="Candara" w:hAnsi="Candara" w:cs="Arial"/>
        </w:rPr>
      </w:pPr>
    </w:p>
    <w:p w:rsidR="00D856CF" w:rsidRDefault="008D4D76" w:rsidP="0027760E">
      <w:pPr>
        <w:shd w:val="clear" w:color="auto" w:fill="FFFFFF"/>
        <w:spacing w:after="0"/>
        <w:ind w:left="-360" w:right="-576"/>
        <w:jc w:val="both"/>
        <w:rPr>
          <w:rFonts w:ascii="Candara" w:eastAsia="Times New Roman" w:hAnsi="Candara" w:cs="Arial"/>
          <w:b/>
        </w:rPr>
      </w:pPr>
      <w:r w:rsidRPr="00F60E7D">
        <w:rPr>
          <w:rFonts w:ascii="Candara" w:eastAsia="Times New Roman" w:hAnsi="Candara" w:cs="Arial"/>
          <w:b/>
          <w:bCs/>
        </w:rPr>
        <w:lastRenderedPageBreak/>
        <w:t xml:space="preserve">Client: </w:t>
      </w:r>
      <w:r w:rsidR="007065A5">
        <w:rPr>
          <w:rFonts w:ascii="Candara" w:eastAsia="Times New Roman" w:hAnsi="Candara" w:cs="Arial"/>
          <w:b/>
          <w:bCs/>
        </w:rPr>
        <w:t xml:space="preserve">Bank of </w:t>
      </w:r>
      <w:r w:rsidR="004F6E70">
        <w:rPr>
          <w:rFonts w:ascii="Candara" w:eastAsia="Times New Roman" w:hAnsi="Candara" w:cs="Arial"/>
          <w:b/>
          <w:bCs/>
        </w:rPr>
        <w:t>America</w:t>
      </w:r>
      <w:r w:rsidR="004F6E70" w:rsidRPr="00F60E7D">
        <w:rPr>
          <w:rFonts w:ascii="Candara" w:eastAsia="Times New Roman" w:hAnsi="Candara" w:cs="Arial"/>
          <w:b/>
        </w:rPr>
        <w:t>,</w:t>
      </w:r>
      <w:r w:rsidR="004F6E70">
        <w:rPr>
          <w:rFonts w:ascii="Candara" w:eastAsia="Times New Roman" w:hAnsi="Candara" w:cs="Arial"/>
          <w:b/>
        </w:rPr>
        <w:t xml:space="preserve"> Charlotte, NC</w:t>
      </w:r>
      <w:r w:rsidR="004F6E70">
        <w:rPr>
          <w:rFonts w:ascii="Candara" w:eastAsia="Times New Roman" w:hAnsi="Candara" w:cs="Arial"/>
          <w:b/>
        </w:rPr>
        <w:tab/>
      </w:r>
      <w:r w:rsidR="004F6E70">
        <w:rPr>
          <w:rFonts w:ascii="Candara" w:eastAsia="Times New Roman" w:hAnsi="Candara" w:cs="Arial"/>
          <w:b/>
        </w:rPr>
        <w:tab/>
      </w:r>
      <w:r w:rsidR="004F6E70">
        <w:rPr>
          <w:rFonts w:ascii="Candara" w:eastAsia="Times New Roman" w:hAnsi="Candara" w:cs="Arial"/>
          <w:b/>
        </w:rPr>
        <w:tab/>
      </w:r>
      <w:r w:rsidR="00933D67">
        <w:rPr>
          <w:rFonts w:ascii="Candara" w:eastAsia="Times New Roman" w:hAnsi="Candara" w:cs="Arial"/>
          <w:b/>
        </w:rPr>
        <w:tab/>
      </w:r>
      <w:r w:rsidR="00933D67">
        <w:rPr>
          <w:rFonts w:ascii="Candara" w:eastAsia="Times New Roman" w:hAnsi="Candara" w:cs="Arial"/>
          <w:b/>
        </w:rPr>
        <w:tab/>
      </w:r>
      <w:r w:rsidR="00933D67">
        <w:rPr>
          <w:rFonts w:ascii="Candara" w:eastAsia="Times New Roman" w:hAnsi="Candara" w:cs="Arial"/>
          <w:b/>
        </w:rPr>
        <w:tab/>
        <w:t>Dec</w:t>
      </w:r>
      <w:r w:rsidR="00B7121E" w:rsidRPr="00F60E7D">
        <w:rPr>
          <w:rFonts w:ascii="Candara" w:eastAsia="Times New Roman" w:hAnsi="Candara" w:cs="Arial"/>
          <w:b/>
        </w:rPr>
        <w:t>201</w:t>
      </w:r>
      <w:r w:rsidR="00401E21" w:rsidRPr="00F60E7D">
        <w:rPr>
          <w:rFonts w:ascii="Candara" w:eastAsia="Times New Roman" w:hAnsi="Candara" w:cs="Arial"/>
          <w:b/>
        </w:rPr>
        <w:t xml:space="preserve">3 to </w:t>
      </w:r>
      <w:r w:rsidR="00933D67">
        <w:rPr>
          <w:rFonts w:ascii="Candara" w:eastAsia="Times New Roman" w:hAnsi="Candara" w:cs="Arial"/>
          <w:b/>
        </w:rPr>
        <w:t>Dec</w:t>
      </w:r>
      <w:r w:rsidR="00AA1D1B" w:rsidRPr="00F60E7D">
        <w:rPr>
          <w:rFonts w:ascii="Candara" w:eastAsia="Times New Roman" w:hAnsi="Candara" w:cs="Arial"/>
          <w:b/>
        </w:rPr>
        <w:t xml:space="preserve"> 2015</w:t>
      </w:r>
    </w:p>
    <w:p w:rsidR="008D4D76" w:rsidRPr="00F60E7D" w:rsidRDefault="00D856CF" w:rsidP="0027760E">
      <w:pPr>
        <w:shd w:val="clear" w:color="auto" w:fill="FFFFFF"/>
        <w:spacing w:after="0"/>
        <w:ind w:left="-360" w:right="-576"/>
        <w:jc w:val="both"/>
        <w:rPr>
          <w:rFonts w:ascii="Candara" w:eastAsia="Times New Roman" w:hAnsi="Candara" w:cs="Arial"/>
          <w:b/>
        </w:rPr>
      </w:pPr>
      <w:r w:rsidRPr="00D856CF">
        <w:rPr>
          <w:rFonts w:ascii="Candara" w:eastAsia="Times New Roman" w:hAnsi="Candara" w:cs="Arial"/>
          <w:b/>
        </w:rPr>
        <w:t>Sr</w:t>
      </w:r>
      <w:r>
        <w:rPr>
          <w:rFonts w:ascii="Candara" w:eastAsia="Times New Roman" w:hAnsi="Candara" w:cs="Arial"/>
          <w:b/>
        </w:rPr>
        <w:t>.</w:t>
      </w:r>
      <w:r w:rsidRPr="00D856CF">
        <w:rPr>
          <w:rFonts w:ascii="Candara" w:eastAsia="Times New Roman" w:hAnsi="Candara" w:cs="Arial"/>
          <w:b/>
        </w:rPr>
        <w:t xml:space="preserve"> Network Engineer  </w:t>
      </w:r>
    </w:p>
    <w:p w:rsidR="008D4D76" w:rsidRPr="00F60E7D" w:rsidRDefault="008D4D76" w:rsidP="0027760E">
      <w:pPr>
        <w:shd w:val="clear" w:color="auto" w:fill="FFFFFF"/>
        <w:spacing w:after="0"/>
        <w:ind w:left="-360" w:right="-576"/>
        <w:jc w:val="both"/>
        <w:rPr>
          <w:rFonts w:ascii="Candara" w:eastAsia="Times New Roman" w:hAnsi="Candara" w:cs="Arial"/>
        </w:rPr>
      </w:pPr>
    </w:p>
    <w:p w:rsidR="008D4D76" w:rsidRPr="00D856CF" w:rsidRDefault="008D4D76" w:rsidP="0027760E">
      <w:pPr>
        <w:shd w:val="clear" w:color="auto" w:fill="FFFFFF"/>
        <w:spacing w:after="0"/>
        <w:ind w:left="-360" w:right="-576"/>
        <w:jc w:val="both"/>
        <w:rPr>
          <w:rFonts w:ascii="Candara" w:eastAsia="Times New Roman" w:hAnsi="Candara" w:cs="Arial"/>
          <w:b/>
          <w:u w:val="single"/>
        </w:rPr>
      </w:pPr>
      <w:r w:rsidRPr="00D856CF">
        <w:rPr>
          <w:rFonts w:ascii="Candara" w:eastAsia="Times New Roman" w:hAnsi="Candara" w:cs="Arial"/>
          <w:b/>
          <w:u w:val="single"/>
        </w:rPr>
        <w:t>Responsibilities</w:t>
      </w:r>
    </w:p>
    <w:p w:rsidR="008D4D76" w:rsidRPr="00D856CF" w:rsidRDefault="008D4D76"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D856CF">
        <w:rPr>
          <w:rFonts w:ascii="Candara" w:hAnsi="Candara" w:cs="Arial"/>
        </w:rPr>
        <w:t>Performed varied technology functions ranging from managing 2 IBM 3090 mainframes running VM and MVS to managing 250+ corporate wide servers, and network management. Analyzed </w:t>
      </w:r>
      <w:r w:rsidR="00A41DFA" w:rsidRPr="00D856CF">
        <w:rPr>
          <w:rFonts w:ascii="Candara" w:hAnsi="Candara" w:cs="Arial"/>
        </w:rPr>
        <w:t>network performance</w:t>
      </w:r>
      <w:r w:rsidRPr="00D856CF">
        <w:rPr>
          <w:rFonts w:ascii="Candara" w:hAnsi="Candara" w:cs="Arial"/>
        </w:rPr>
        <w:t xml:space="preserve"> reports to identify potential problems and provide rapid resolution. Planned and implemented new network services. </w:t>
      </w:r>
    </w:p>
    <w:p w:rsidR="008D4D76" w:rsidRPr="00D856CF" w:rsidRDefault="008D4D76"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D856CF">
        <w:rPr>
          <w:rFonts w:ascii="Candara" w:hAnsi="Candara" w:cs="Arial"/>
        </w:rPr>
        <w:t>Evaluated and documented business requirements implementing appropriate solutions to address those needs.</w:t>
      </w:r>
    </w:p>
    <w:p w:rsidR="008D4D76" w:rsidRPr="00D856CF" w:rsidRDefault="008D4D76"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D856CF">
        <w:rPr>
          <w:rFonts w:ascii="Candara" w:hAnsi="Candara" w:cs="Arial"/>
        </w:rPr>
        <w:t>Minimized downtime and transition problems during move of entire data center across town to new facility completed in its entirety within 24 hours.</w:t>
      </w:r>
    </w:p>
    <w:p w:rsidR="008D4D76" w:rsidRPr="00D856CF" w:rsidRDefault="008D4D76"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D856CF">
        <w:rPr>
          <w:rFonts w:ascii="Candara" w:hAnsi="Candara" w:cs="Arial"/>
        </w:rPr>
        <w:t>Established disaster recovery plan capable of consistent reliability.</w:t>
      </w:r>
    </w:p>
    <w:p w:rsidR="008D4D76" w:rsidRPr="00D856CF" w:rsidRDefault="008D4D76"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D856CF">
        <w:rPr>
          <w:rFonts w:ascii="Candara" w:hAnsi="Candara" w:cs="Arial"/>
        </w:rPr>
        <w:t> Provided ongoing support for data networks consisting of Cisco 2500, 2600, 3600, 4500, and 7000 routers.</w:t>
      </w:r>
    </w:p>
    <w:p w:rsidR="008D4D76" w:rsidRPr="00D856CF" w:rsidRDefault="008D4D76"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D856CF">
        <w:rPr>
          <w:rFonts w:ascii="Candara" w:hAnsi="Candara" w:cs="Arial"/>
        </w:rPr>
        <w:t>Supervised the specification, procurement, installation, and configuration of all computing and networking hardware required to complete an Oracle Financials implementation.</w:t>
      </w:r>
    </w:p>
    <w:p w:rsidR="008D4D76" w:rsidRPr="00D856CF" w:rsidRDefault="008D4D76" w:rsidP="00D856CF">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D856CF">
        <w:rPr>
          <w:rFonts w:ascii="Candara" w:hAnsi="Candara" w:cs="Arial"/>
        </w:rPr>
        <w:t>Administered Citrix Metaframe, Microsoft Windows NT, Windows Terminal Server, Exchange Server, and Proxy Server in a multi-server, multi-domain environment. This includes regular Windows NT performance monitoring and tuning on 125+ COMPAQ Proliant servers in a multi-domain, Internet connected environment.</w:t>
      </w:r>
    </w:p>
    <w:p w:rsidR="00766A30" w:rsidRPr="00F60E7D" w:rsidRDefault="00766A30" w:rsidP="0027760E">
      <w:pPr>
        <w:pStyle w:val="ListParagraph"/>
        <w:shd w:val="clear" w:color="auto" w:fill="FFFFFF"/>
        <w:spacing w:after="0" w:line="360" w:lineRule="auto"/>
        <w:ind w:left="-360" w:right="-576"/>
        <w:jc w:val="both"/>
        <w:rPr>
          <w:rFonts w:ascii="Candara" w:eastAsia="Times New Roman" w:hAnsi="Candara" w:cs="Arial"/>
        </w:rPr>
      </w:pPr>
    </w:p>
    <w:p w:rsidR="00766A30" w:rsidRDefault="00766A30" w:rsidP="0027760E">
      <w:pPr>
        <w:spacing w:after="0" w:line="240" w:lineRule="auto"/>
        <w:ind w:left="-360" w:right="-576"/>
        <w:jc w:val="both"/>
        <w:rPr>
          <w:rFonts w:ascii="Candara" w:eastAsia="Times New Roman" w:hAnsi="Candara" w:cs="Arial"/>
          <w:b/>
        </w:rPr>
      </w:pPr>
      <w:r w:rsidRPr="00F60E7D">
        <w:rPr>
          <w:rFonts w:ascii="Candara" w:hAnsi="Candara" w:cs="Arial"/>
          <w:b/>
        </w:rPr>
        <w:t>Client:</w:t>
      </w:r>
      <w:r w:rsidR="00933D67" w:rsidRPr="00933D67">
        <w:rPr>
          <w:rFonts w:ascii="Candara" w:hAnsi="Candara" w:cs="Arial"/>
          <w:b/>
        </w:rPr>
        <w:t xml:space="preserve">Sony Corp, New York </w:t>
      </w:r>
      <w:r w:rsidR="00933D67">
        <w:rPr>
          <w:rFonts w:ascii="Candara" w:hAnsi="Candara" w:cs="Arial"/>
          <w:b/>
        </w:rPr>
        <w:tab/>
      </w:r>
      <w:r w:rsidR="00933D67">
        <w:rPr>
          <w:rFonts w:ascii="Candara" w:hAnsi="Candara" w:cs="Arial"/>
          <w:b/>
        </w:rPr>
        <w:tab/>
      </w:r>
      <w:r w:rsidR="00933D67">
        <w:rPr>
          <w:rFonts w:ascii="Candara" w:hAnsi="Candara" w:cs="Arial"/>
          <w:b/>
        </w:rPr>
        <w:tab/>
      </w:r>
      <w:r w:rsidR="00933D67">
        <w:rPr>
          <w:rFonts w:ascii="Candara" w:hAnsi="Candara" w:cs="Arial"/>
          <w:b/>
        </w:rPr>
        <w:tab/>
      </w:r>
      <w:r w:rsidR="00933D67">
        <w:rPr>
          <w:rFonts w:ascii="Candara" w:hAnsi="Candara" w:cs="Arial"/>
          <w:b/>
        </w:rPr>
        <w:tab/>
      </w:r>
      <w:r w:rsidR="00933D67">
        <w:rPr>
          <w:rFonts w:ascii="Candara" w:hAnsi="Candara" w:cs="Arial"/>
          <w:b/>
        </w:rPr>
        <w:tab/>
      </w:r>
      <w:r w:rsidR="00933D67">
        <w:rPr>
          <w:rFonts w:ascii="Candara" w:hAnsi="Candara" w:cs="Arial"/>
          <w:b/>
        </w:rPr>
        <w:tab/>
      </w:r>
      <w:r w:rsidR="00933D67">
        <w:rPr>
          <w:rFonts w:ascii="Candara" w:hAnsi="Candara" w:cs="Arial"/>
          <w:b/>
        </w:rPr>
        <w:tab/>
      </w:r>
      <w:r w:rsidR="004F6E70">
        <w:rPr>
          <w:rFonts w:ascii="Candara" w:eastAsia="Times New Roman" w:hAnsi="Candara" w:cs="Arial"/>
          <w:b/>
        </w:rPr>
        <w:t xml:space="preserve">Oct </w:t>
      </w:r>
      <w:r w:rsidR="006D0997" w:rsidRPr="00F60E7D">
        <w:rPr>
          <w:rFonts w:ascii="Candara" w:eastAsia="Times New Roman" w:hAnsi="Candara" w:cs="Arial"/>
          <w:b/>
        </w:rPr>
        <w:t>20</w:t>
      </w:r>
      <w:r w:rsidR="00401E21" w:rsidRPr="00F60E7D">
        <w:rPr>
          <w:rFonts w:ascii="Candara" w:eastAsia="Times New Roman" w:hAnsi="Candara" w:cs="Arial"/>
          <w:b/>
        </w:rPr>
        <w:t>11</w:t>
      </w:r>
      <w:r w:rsidRPr="00F60E7D">
        <w:rPr>
          <w:rFonts w:ascii="Candara" w:eastAsia="Times New Roman" w:hAnsi="Candara" w:cs="Arial"/>
          <w:b/>
        </w:rPr>
        <w:t xml:space="preserve"> to </w:t>
      </w:r>
      <w:r w:rsidR="00933D67">
        <w:rPr>
          <w:rFonts w:ascii="Candara" w:eastAsia="Times New Roman" w:hAnsi="Candara" w:cs="Arial"/>
          <w:b/>
        </w:rPr>
        <w:t>Oct</w:t>
      </w:r>
      <w:r w:rsidRPr="00F60E7D">
        <w:rPr>
          <w:rFonts w:ascii="Candara" w:eastAsia="Times New Roman" w:hAnsi="Candara" w:cs="Arial"/>
          <w:b/>
        </w:rPr>
        <w:t xml:space="preserve"> 20</w:t>
      </w:r>
      <w:r w:rsidR="006D0997" w:rsidRPr="00F60E7D">
        <w:rPr>
          <w:rFonts w:ascii="Candara" w:eastAsia="Times New Roman" w:hAnsi="Candara" w:cs="Arial"/>
          <w:b/>
        </w:rPr>
        <w:t>1</w:t>
      </w:r>
      <w:r w:rsidR="00401E21" w:rsidRPr="00F60E7D">
        <w:rPr>
          <w:rFonts w:ascii="Candara" w:eastAsia="Times New Roman" w:hAnsi="Candara" w:cs="Arial"/>
          <w:b/>
        </w:rPr>
        <w:t>3</w:t>
      </w:r>
    </w:p>
    <w:p w:rsidR="00933D67" w:rsidRPr="00F60E7D" w:rsidRDefault="00933D67" w:rsidP="00933D67">
      <w:pPr>
        <w:spacing w:after="0" w:line="240" w:lineRule="auto"/>
        <w:ind w:left="-360" w:right="-576"/>
        <w:jc w:val="both"/>
        <w:rPr>
          <w:rFonts w:ascii="Candara" w:hAnsi="Candara" w:cs="Arial"/>
          <w:b/>
        </w:rPr>
      </w:pPr>
      <w:r>
        <w:rPr>
          <w:rFonts w:ascii="Candara" w:hAnsi="Candara" w:cs="Arial"/>
          <w:b/>
        </w:rPr>
        <w:t xml:space="preserve">Role: </w:t>
      </w:r>
      <w:r w:rsidRPr="00F60E7D">
        <w:rPr>
          <w:rFonts w:ascii="Candara" w:hAnsi="Candara" w:cs="Arial"/>
          <w:b/>
        </w:rPr>
        <w:t>Network Engineer</w:t>
      </w:r>
    </w:p>
    <w:p w:rsidR="00933D67" w:rsidRPr="00F60E7D" w:rsidRDefault="00933D67" w:rsidP="0027760E">
      <w:pPr>
        <w:spacing w:after="0" w:line="240" w:lineRule="auto"/>
        <w:ind w:left="-360" w:right="-576"/>
        <w:jc w:val="both"/>
        <w:rPr>
          <w:rFonts w:ascii="Candara" w:hAnsi="Candara" w:cs="Arial"/>
          <w:b/>
        </w:rPr>
      </w:pPr>
    </w:p>
    <w:p w:rsidR="00766A30" w:rsidRPr="00F60E7D" w:rsidRDefault="00933D67" w:rsidP="0027760E">
      <w:pPr>
        <w:spacing w:after="0" w:line="240" w:lineRule="auto"/>
        <w:ind w:left="-360" w:right="-576"/>
        <w:jc w:val="both"/>
        <w:rPr>
          <w:rFonts w:ascii="Candara" w:hAnsi="Candara" w:cs="Arial"/>
        </w:rPr>
      </w:pPr>
      <w:r w:rsidRPr="00933D67">
        <w:rPr>
          <w:rFonts w:ascii="Candara" w:hAnsi="Candara" w:cs="Arial"/>
          <w:b/>
          <w:u w:val="single"/>
        </w:rPr>
        <w:t>R</w:t>
      </w:r>
      <w:r w:rsidR="00766A30" w:rsidRPr="00933D67">
        <w:rPr>
          <w:rFonts w:ascii="Candara" w:hAnsi="Candara" w:cs="Arial"/>
          <w:b/>
          <w:u w:val="single"/>
        </w:rPr>
        <w:t>esponsibilities</w:t>
      </w:r>
      <w:r w:rsidR="00766A30" w:rsidRPr="00F60E7D">
        <w:rPr>
          <w:rFonts w:ascii="Candara" w:hAnsi="Candara" w:cs="Arial"/>
        </w:rPr>
        <w:t>:</w:t>
      </w:r>
    </w:p>
    <w:p w:rsidR="00766A30" w:rsidRPr="00F60E7D" w:rsidRDefault="00766A30" w:rsidP="0027760E">
      <w:pPr>
        <w:spacing w:after="0" w:line="240" w:lineRule="auto"/>
        <w:ind w:left="-360" w:right="-576"/>
        <w:jc w:val="both"/>
        <w:rPr>
          <w:rFonts w:ascii="Candara" w:hAnsi="Candara" w:cs="Arial"/>
        </w:rPr>
      </w:pPr>
    </w:p>
    <w:p w:rsidR="00766A30" w:rsidRPr="00F60E7D" w:rsidRDefault="00766A30" w:rsidP="00933D67">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Configuration and maintenance of customer networks according to their requirements.</w:t>
      </w:r>
    </w:p>
    <w:p w:rsidR="00766A30" w:rsidRPr="00F60E7D" w:rsidRDefault="00766A30" w:rsidP="00933D67">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 xml:space="preserve">Configuration of RF devices such as Subscriber Units and Access Points and </w:t>
      </w:r>
      <w:r w:rsidR="00003F2A" w:rsidRPr="00F60E7D">
        <w:rPr>
          <w:rFonts w:ascii="Candara" w:hAnsi="Candara" w:cs="Arial"/>
        </w:rPr>
        <w:t>troubleshooting</w:t>
      </w:r>
      <w:r w:rsidRPr="00F60E7D">
        <w:rPr>
          <w:rFonts w:ascii="Candara" w:hAnsi="Candara" w:cs="Arial"/>
        </w:rPr>
        <w:t xml:space="preserve"> of customer WAN issues.</w:t>
      </w:r>
    </w:p>
    <w:p w:rsidR="00766A30" w:rsidRPr="00F60E7D" w:rsidRDefault="00766A30" w:rsidP="00933D67">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 xml:space="preserve">Implementation of customer network, which includes configuration of routing protocols, Leased lines, ISDN lines, IOS installations, Password </w:t>
      </w:r>
      <w:r w:rsidR="00933D67" w:rsidRPr="00F60E7D">
        <w:rPr>
          <w:rFonts w:ascii="Candara" w:hAnsi="Candara" w:cs="Arial"/>
        </w:rPr>
        <w:t>recovery.</w:t>
      </w:r>
    </w:p>
    <w:p w:rsidR="00766A30" w:rsidRDefault="00766A30" w:rsidP="00933D67">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Checking of Cisco products like 1600/1700/2500/2600/3600 series Routers, 1900/2900/3600 series Switches and 515e PIX Firewalls.</w:t>
      </w:r>
    </w:p>
    <w:p w:rsidR="004F6E70" w:rsidRPr="004F6E70" w:rsidRDefault="004F6E70"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Monitoring customer data networks and providing fault isolation and remote troubleshooting.</w:t>
      </w:r>
    </w:p>
    <w:p w:rsidR="004F6E70" w:rsidRPr="004F6E70" w:rsidRDefault="004F6E70"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Experience on designing and troubleshooting of EIGRP routing issues</w:t>
      </w:r>
    </w:p>
    <w:p w:rsidR="004F6E70" w:rsidRPr="004F6E70" w:rsidRDefault="004F6E70"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Responsible for the management of network at the client environment</w:t>
      </w:r>
    </w:p>
    <w:p w:rsidR="004F6E70" w:rsidRPr="004F6E70" w:rsidRDefault="004F6E70"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Supporting and performing projects for the client WAN environment at a global level</w:t>
      </w:r>
    </w:p>
    <w:p w:rsidR="004F6E70" w:rsidRPr="004F6E70" w:rsidRDefault="004F6E70"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Implementation of network system upgrades and modifications including planning, testing, scheduling and coordination. Ensures that change management and defined security procedures for all network systems are executed in accordance with customer policies and procedures.</w:t>
      </w:r>
    </w:p>
    <w:p w:rsidR="00742877" w:rsidRPr="00F60E7D" w:rsidRDefault="00766A30" w:rsidP="00933D67">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F60E7D">
        <w:rPr>
          <w:rFonts w:ascii="Candara" w:hAnsi="Candara" w:cs="Arial"/>
        </w:rPr>
        <w:t>Checking for RAD and ASCOM modems, Network Modules, WAN cards, Voice cards</w:t>
      </w:r>
      <w:r w:rsidR="00933D67" w:rsidRPr="00F60E7D">
        <w:rPr>
          <w:rFonts w:ascii="Candara" w:hAnsi="Candara" w:cs="Arial"/>
        </w:rPr>
        <w:t>, cisco</w:t>
      </w:r>
      <w:r w:rsidRPr="00F60E7D">
        <w:rPr>
          <w:rFonts w:ascii="Candara" w:hAnsi="Candara" w:cs="Arial"/>
        </w:rPr>
        <w:t xml:space="preserve"> cables.</w:t>
      </w:r>
    </w:p>
    <w:p w:rsidR="008D4D76" w:rsidRDefault="008D4D76" w:rsidP="00933D67">
      <w:pPr>
        <w:overflowPunct w:val="0"/>
        <w:autoSpaceDE w:val="0"/>
        <w:autoSpaceDN w:val="0"/>
        <w:adjustRightInd w:val="0"/>
        <w:spacing w:after="0" w:line="276" w:lineRule="auto"/>
        <w:ind w:right="-576"/>
        <w:jc w:val="both"/>
        <w:textAlignment w:val="baseline"/>
        <w:rPr>
          <w:rFonts w:ascii="Candara" w:hAnsi="Candara" w:cs="Arial"/>
        </w:rPr>
      </w:pPr>
    </w:p>
    <w:p w:rsidR="004F6E70" w:rsidRPr="00933D67" w:rsidRDefault="004F6E70" w:rsidP="00933D67">
      <w:pPr>
        <w:overflowPunct w:val="0"/>
        <w:autoSpaceDE w:val="0"/>
        <w:autoSpaceDN w:val="0"/>
        <w:adjustRightInd w:val="0"/>
        <w:spacing w:after="0" w:line="276" w:lineRule="auto"/>
        <w:ind w:right="-576"/>
        <w:jc w:val="both"/>
        <w:textAlignment w:val="baseline"/>
        <w:rPr>
          <w:rFonts w:ascii="Candara" w:hAnsi="Candara" w:cs="Arial"/>
        </w:rPr>
      </w:pPr>
    </w:p>
    <w:p w:rsidR="00017F51" w:rsidRDefault="00017F51" w:rsidP="0027760E">
      <w:pPr>
        <w:shd w:val="clear" w:color="auto" w:fill="FFFFFF"/>
        <w:spacing w:after="0"/>
        <w:ind w:left="-360" w:right="-576"/>
        <w:jc w:val="both"/>
        <w:rPr>
          <w:rFonts w:ascii="Candara" w:eastAsia="Times New Roman" w:hAnsi="Candara" w:cs="Arial"/>
        </w:rPr>
      </w:pPr>
      <w:r w:rsidRPr="00F60E7D">
        <w:rPr>
          <w:rFonts w:ascii="Candara" w:eastAsia="Times New Roman" w:hAnsi="Candara" w:cs="Arial"/>
          <w:b/>
          <w:bCs/>
        </w:rPr>
        <w:t xml:space="preserve">Client: </w:t>
      </w:r>
      <w:r w:rsidR="004F6E70">
        <w:rPr>
          <w:rFonts w:ascii="Candara" w:eastAsia="Times New Roman" w:hAnsi="Candara" w:cs="Arial"/>
          <w:b/>
          <w:bCs/>
        </w:rPr>
        <w:t>HDFC Bank, India</w:t>
      </w:r>
      <w:r w:rsidR="004F6E70">
        <w:rPr>
          <w:rFonts w:ascii="Candara" w:eastAsia="Times New Roman" w:hAnsi="Candara" w:cs="Arial"/>
          <w:b/>
          <w:bCs/>
        </w:rPr>
        <w:tab/>
      </w:r>
      <w:r w:rsidR="004F6E70">
        <w:rPr>
          <w:rFonts w:ascii="Candara" w:eastAsia="Times New Roman" w:hAnsi="Candara" w:cs="Arial"/>
          <w:b/>
          <w:bCs/>
        </w:rPr>
        <w:tab/>
      </w:r>
      <w:r w:rsidR="004F6E70">
        <w:rPr>
          <w:rFonts w:ascii="Candara" w:eastAsia="Times New Roman" w:hAnsi="Candara" w:cs="Arial"/>
          <w:b/>
          <w:bCs/>
        </w:rPr>
        <w:tab/>
      </w:r>
      <w:r w:rsidR="004F6E70">
        <w:rPr>
          <w:rFonts w:ascii="Candara" w:eastAsia="Times New Roman" w:hAnsi="Candara" w:cs="Arial"/>
          <w:b/>
          <w:bCs/>
        </w:rPr>
        <w:tab/>
      </w:r>
      <w:r w:rsidR="004F6E70">
        <w:rPr>
          <w:rFonts w:ascii="Candara" w:eastAsia="Times New Roman" w:hAnsi="Candara" w:cs="Arial"/>
          <w:b/>
          <w:bCs/>
        </w:rPr>
        <w:tab/>
      </w:r>
      <w:r w:rsidR="004F6E70">
        <w:rPr>
          <w:rFonts w:ascii="Candara" w:eastAsia="Times New Roman" w:hAnsi="Candara" w:cs="Arial"/>
          <w:b/>
          <w:bCs/>
        </w:rPr>
        <w:tab/>
      </w:r>
      <w:r w:rsidR="004F6E70">
        <w:rPr>
          <w:rFonts w:ascii="Candara" w:eastAsia="Times New Roman" w:hAnsi="Candara" w:cs="Arial"/>
          <w:b/>
          <w:bCs/>
        </w:rPr>
        <w:tab/>
      </w:r>
      <w:r w:rsidR="004F6E70">
        <w:rPr>
          <w:rFonts w:ascii="Candara" w:eastAsia="Times New Roman" w:hAnsi="Candara" w:cs="Arial"/>
          <w:b/>
          <w:bCs/>
        </w:rPr>
        <w:tab/>
      </w:r>
      <w:r w:rsidR="004F6E70">
        <w:rPr>
          <w:rFonts w:ascii="Candara" w:eastAsia="Times New Roman" w:hAnsi="Candara" w:cs="Arial"/>
          <w:b/>
        </w:rPr>
        <w:t>June</w:t>
      </w:r>
      <w:r w:rsidR="00D75919" w:rsidRPr="00F60E7D">
        <w:rPr>
          <w:rFonts w:ascii="Candara" w:eastAsia="Times New Roman" w:hAnsi="Candara" w:cs="Arial"/>
          <w:b/>
        </w:rPr>
        <w:t xml:space="preserve"> 200</w:t>
      </w:r>
      <w:r w:rsidR="004F6E70">
        <w:rPr>
          <w:rFonts w:ascii="Candara" w:eastAsia="Times New Roman" w:hAnsi="Candara" w:cs="Arial"/>
          <w:b/>
        </w:rPr>
        <w:t xml:space="preserve">8 to July </w:t>
      </w:r>
      <w:r w:rsidR="00003F2A">
        <w:rPr>
          <w:rFonts w:ascii="Candara" w:eastAsia="Times New Roman" w:hAnsi="Candara" w:cs="Arial"/>
          <w:b/>
        </w:rPr>
        <w:t>2011</w:t>
      </w:r>
    </w:p>
    <w:p w:rsidR="00933D67" w:rsidRPr="00F60E7D" w:rsidRDefault="00933D67" w:rsidP="00933D67">
      <w:pPr>
        <w:shd w:val="clear" w:color="auto" w:fill="FFFFFF"/>
        <w:spacing w:after="0"/>
        <w:ind w:left="-360" w:right="-576"/>
        <w:jc w:val="both"/>
        <w:rPr>
          <w:rFonts w:ascii="Candara" w:eastAsia="Times New Roman" w:hAnsi="Candara" w:cs="Arial"/>
          <w:b/>
          <w:bCs/>
        </w:rPr>
      </w:pPr>
      <w:r w:rsidRPr="00933D67">
        <w:rPr>
          <w:rFonts w:ascii="Candara" w:eastAsia="Times New Roman" w:hAnsi="Candara" w:cs="Arial"/>
          <w:b/>
          <w:bCs/>
        </w:rPr>
        <w:t>Role:</w:t>
      </w:r>
      <w:r w:rsidRPr="00F60E7D">
        <w:rPr>
          <w:rFonts w:ascii="Candara" w:eastAsia="Times New Roman" w:hAnsi="Candara" w:cs="Arial"/>
          <w:b/>
          <w:bCs/>
        </w:rPr>
        <w:t>Jr. Network Engineer</w:t>
      </w:r>
    </w:p>
    <w:p w:rsidR="00933D67" w:rsidRPr="00F60E7D" w:rsidRDefault="00933D67" w:rsidP="0027760E">
      <w:pPr>
        <w:shd w:val="clear" w:color="auto" w:fill="FFFFFF"/>
        <w:spacing w:after="0"/>
        <w:ind w:left="-360" w:right="-576"/>
        <w:jc w:val="both"/>
        <w:rPr>
          <w:rFonts w:ascii="Candara" w:eastAsia="Times New Roman" w:hAnsi="Candara" w:cs="Arial"/>
        </w:rPr>
      </w:pPr>
    </w:p>
    <w:p w:rsidR="00017F51" w:rsidRPr="004F6E70" w:rsidRDefault="00017F51" w:rsidP="0027760E">
      <w:pPr>
        <w:shd w:val="clear" w:color="auto" w:fill="FFFFFF"/>
        <w:spacing w:after="0"/>
        <w:ind w:left="-360" w:right="-576"/>
        <w:jc w:val="both"/>
        <w:rPr>
          <w:rFonts w:ascii="Candara" w:eastAsia="Times New Roman" w:hAnsi="Candara" w:cs="Arial"/>
          <w:b/>
          <w:u w:val="single"/>
        </w:rPr>
      </w:pPr>
      <w:r w:rsidRPr="004F6E70">
        <w:rPr>
          <w:rFonts w:ascii="Candara" w:eastAsia="Times New Roman" w:hAnsi="Candara" w:cs="Arial"/>
          <w:b/>
          <w:u w:val="single"/>
        </w:rPr>
        <w:t>Responsibilities: </w:t>
      </w:r>
    </w:p>
    <w:p w:rsidR="00017F51"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Managed the LAN Switching Environment including creating and ma</w:t>
      </w:r>
      <w:r w:rsidR="00D75919" w:rsidRPr="004F6E70">
        <w:rPr>
          <w:rFonts w:ascii="Candara" w:hAnsi="Candara" w:cs="Arial"/>
        </w:rPr>
        <w:t xml:space="preserve">intaining VLANs, STP, Trunking, Port </w:t>
      </w:r>
      <w:r w:rsidRPr="004F6E70">
        <w:rPr>
          <w:rFonts w:ascii="Candara" w:hAnsi="Candara" w:cs="Arial"/>
        </w:rPr>
        <w:t>Security, Vlan Security etc.</w:t>
      </w:r>
    </w:p>
    <w:p w:rsidR="00017F51"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Assisted in migrating existing server and network infrastructure from HQ to a data center for optimal functionality and management.</w:t>
      </w:r>
    </w:p>
    <w:p w:rsidR="00017F51"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Involved with the Systems team to Install, configure, &amp;amp; maintain DNS, DHCP on Windows 2000/2003 Server, also configured a FTP server; Installed configured &amp;amp; maintained MS Exchange Server.</w:t>
      </w:r>
    </w:p>
    <w:p w:rsidR="00017F51"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Set up and troubleshoot secured wireless access points for broadband Internet.</w:t>
      </w:r>
    </w:p>
    <w:p w:rsidR="00017F51"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Install LAN/WAN &amp;amp; wireless infrastructure and also Deploying and decommissioning of Cisco Routers, Cisco switches and their respective software upgrades.</w:t>
      </w:r>
    </w:p>
    <w:p w:rsidR="00017F51"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Involved in configuration of WAN connection using a 3600 series Router and Frame relay method.</w:t>
      </w:r>
    </w:p>
    <w:p w:rsidR="00017F51"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Implementation of NAT with a pool of 2 public IP addresses.</w:t>
      </w:r>
    </w:p>
    <w:p w:rsidR="00B15EB6"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Responsible for Internal and external accounts and, managing LAN/WAN and checking for Security Settings of the networking devices (Cisco Router, switches) co-coordinating with the system/Network Administrator during any major changes and implementation.</w:t>
      </w:r>
    </w:p>
    <w:p w:rsidR="00B15EB6"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Remotely managing client computers by using remote tools like VNC, Dame Ware and Team viewer.</w:t>
      </w:r>
    </w:p>
    <w:p w:rsidR="00B15EB6"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Troubleshoot networks, systems, and applications to identify and correct malfunctions and other operational difficulties. Identified, analyzed, and repaired product failures.</w:t>
      </w:r>
    </w:p>
    <w:p w:rsidR="00B15EB6"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 xml:space="preserve">System Monitoring and performance tuning of Desktop </w:t>
      </w:r>
      <w:r w:rsidR="00D75919" w:rsidRPr="004F6E70">
        <w:rPr>
          <w:rFonts w:ascii="Candara" w:hAnsi="Candara" w:cs="Arial"/>
        </w:rPr>
        <w:t>systems. Checking</w:t>
      </w:r>
      <w:r w:rsidRPr="004F6E70">
        <w:rPr>
          <w:rFonts w:ascii="Candara" w:hAnsi="Candara" w:cs="Arial"/>
        </w:rPr>
        <w:t xml:space="preserve"> the Mailbox size of all Clients according to Mailbox Quota and archiving in Server for Backup.</w:t>
      </w:r>
    </w:p>
    <w:p w:rsidR="00B15EB6" w:rsidRP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rPr>
      </w:pPr>
      <w:r w:rsidRPr="004F6E70">
        <w:rPr>
          <w:rFonts w:ascii="Candara" w:hAnsi="Candara" w:cs="Arial"/>
        </w:rPr>
        <w:t>Installed new software releases, system upgrades, and evaluated and installed patches and resolved software-related problems. Performed system backups and recovery using Backup Exec. Maintained data files and monitored system configuration to ensure data integrity.</w:t>
      </w:r>
    </w:p>
    <w:p w:rsidR="004F6E70" w:rsidRDefault="00017F51" w:rsidP="004F6E70">
      <w:pPr>
        <w:numPr>
          <w:ilvl w:val="0"/>
          <w:numId w:val="43"/>
        </w:numPr>
        <w:overflowPunct w:val="0"/>
        <w:autoSpaceDE w:val="0"/>
        <w:autoSpaceDN w:val="0"/>
        <w:adjustRightInd w:val="0"/>
        <w:spacing w:after="0" w:line="276" w:lineRule="auto"/>
        <w:ind w:right="-576"/>
        <w:jc w:val="both"/>
        <w:textAlignment w:val="baseline"/>
        <w:rPr>
          <w:rFonts w:ascii="Candara" w:hAnsi="Candara" w:cs="Arial"/>
          <w:b/>
        </w:rPr>
      </w:pPr>
      <w:r w:rsidRPr="004F6E70">
        <w:rPr>
          <w:rFonts w:ascii="Candara" w:hAnsi="Candara" w:cs="Arial"/>
        </w:rPr>
        <w:t>Assure that Service tickets are open and closed</w:t>
      </w:r>
      <w:r w:rsidRPr="004F6E70">
        <w:rPr>
          <w:rFonts w:ascii="Candara" w:eastAsia="Times New Roman" w:hAnsi="Candara" w:cs="Arial"/>
        </w:rPr>
        <w:t xml:space="preserve"> on a timely manner to meet SLA requirements.</w:t>
      </w:r>
    </w:p>
    <w:sectPr w:rsidR="004F6E70" w:rsidSect="00077156">
      <w:headerReference w:type="default" r:id="rId7"/>
      <w:footerReference w:type="default" r:id="rId8"/>
      <w:pgSz w:w="11907" w:h="16839" w:code="9"/>
      <w:pgMar w:top="1173" w:right="1296" w:bottom="1296" w:left="1296" w:header="270" w:footer="25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F2A" w:rsidRDefault="00B75F2A" w:rsidP="00361E30">
      <w:pPr>
        <w:spacing w:after="0" w:line="240" w:lineRule="auto"/>
      </w:pPr>
      <w:r>
        <w:separator/>
      </w:r>
    </w:p>
  </w:endnote>
  <w:endnote w:type="continuationSeparator" w:id="1">
    <w:p w:rsidR="00B75F2A" w:rsidRDefault="00B75F2A" w:rsidP="00361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E7" w:rsidRDefault="007D00E7">
    <w:pPr>
      <w:pStyle w:val="Footer"/>
      <w:jc w:val="center"/>
    </w:pPr>
  </w:p>
  <w:p w:rsidR="007D00E7" w:rsidRDefault="007D0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F2A" w:rsidRDefault="00B75F2A" w:rsidP="00361E30">
      <w:pPr>
        <w:spacing w:after="0" w:line="240" w:lineRule="auto"/>
      </w:pPr>
      <w:r>
        <w:separator/>
      </w:r>
    </w:p>
  </w:footnote>
  <w:footnote w:type="continuationSeparator" w:id="1">
    <w:p w:rsidR="00B75F2A" w:rsidRDefault="00B75F2A" w:rsidP="00361E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83E" w:rsidRDefault="004F6E70" w:rsidP="0018483E">
    <w:pPr>
      <w:pStyle w:val="Header"/>
      <w:jc w:val="center"/>
    </w:pPr>
    <w:r>
      <w:rPr>
        <w:noProof/>
        <w:lang w:val="en-US" w:eastAsia="en-US"/>
      </w:rPr>
      <w:drawing>
        <wp:anchor distT="0" distB="0" distL="114300" distR="114300" simplePos="0" relativeHeight="251665408" behindDoc="1" locked="0" layoutInCell="1" allowOverlap="1">
          <wp:simplePos x="0" y="0"/>
          <wp:positionH relativeFrom="column">
            <wp:posOffset>-775335</wp:posOffset>
          </wp:positionH>
          <wp:positionV relativeFrom="paragraph">
            <wp:posOffset>-161925</wp:posOffset>
          </wp:positionV>
          <wp:extent cx="1466850" cy="667385"/>
          <wp:effectExtent l="0" t="0" r="0" b="0"/>
          <wp:wrapNone/>
          <wp:docPr id="1" name="Picture 7" descr="C:\Users\ace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logo.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6850" cy="667385"/>
                  </a:xfrm>
                  <a:prstGeom prst="rect">
                    <a:avLst/>
                  </a:prstGeom>
                  <a:noFill/>
                  <a:ln>
                    <a:noFill/>
                  </a:ln>
                </pic:spPr>
              </pic:pic>
            </a:graphicData>
          </a:graphic>
        </wp:anchor>
      </w:drawing>
    </w:r>
    <w:r>
      <w:rPr>
        <w:noProof/>
        <w:lang w:val="en-US" w:eastAsia="en-US"/>
      </w:rPr>
      <w:drawing>
        <wp:anchor distT="0" distB="0" distL="114300" distR="114300" simplePos="0" relativeHeight="251659264" behindDoc="1" locked="0" layoutInCell="1" allowOverlap="1">
          <wp:simplePos x="0" y="0"/>
          <wp:positionH relativeFrom="column">
            <wp:posOffset>4855845</wp:posOffset>
          </wp:positionH>
          <wp:positionV relativeFrom="paragraph">
            <wp:posOffset>-93980</wp:posOffset>
          </wp:positionV>
          <wp:extent cx="866775" cy="594995"/>
          <wp:effectExtent l="0" t="0" r="9525"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594995"/>
                  </a:xfrm>
                  <a:prstGeom prst="rect">
                    <a:avLst/>
                  </a:prstGeom>
                  <a:noFill/>
                  <a:ln>
                    <a:noFill/>
                  </a:ln>
                </pic:spPr>
              </pic:pic>
            </a:graphicData>
          </a:graphic>
        </wp:anchor>
      </w:drawing>
    </w:r>
    <w:r>
      <w:rPr>
        <w:noProof/>
        <w:lang w:val="en-US" w:eastAsia="en-US"/>
      </w:rPr>
      <w:drawing>
        <wp:anchor distT="0" distB="0" distL="114300" distR="114300" simplePos="0" relativeHeight="251663360" behindDoc="1" locked="0" layoutInCell="1" allowOverlap="1">
          <wp:simplePos x="0" y="0"/>
          <wp:positionH relativeFrom="column">
            <wp:posOffset>5757545</wp:posOffset>
          </wp:positionH>
          <wp:positionV relativeFrom="paragraph">
            <wp:posOffset>-96520</wp:posOffset>
          </wp:positionV>
          <wp:extent cx="895985" cy="5975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985" cy="597535"/>
                  </a:xfrm>
                  <a:prstGeom prst="rect">
                    <a:avLst/>
                  </a:prstGeom>
                  <a:noFill/>
                </pic:spPr>
              </pic:pic>
            </a:graphicData>
          </a:graphic>
        </wp:anchor>
      </w:drawing>
    </w:r>
    <w:r>
      <w:rPr>
        <w:noProof/>
        <w:lang w:val="en-US" w:eastAsia="en-US"/>
      </w:rPr>
      <w:drawing>
        <wp:anchor distT="0" distB="0" distL="114300" distR="114300" simplePos="0" relativeHeight="251662336" behindDoc="1" locked="0" layoutInCell="1" allowOverlap="1">
          <wp:simplePos x="0" y="0"/>
          <wp:positionH relativeFrom="column">
            <wp:posOffset>6844665</wp:posOffset>
          </wp:positionH>
          <wp:positionV relativeFrom="paragraph">
            <wp:posOffset>24765</wp:posOffset>
          </wp:positionV>
          <wp:extent cx="899160" cy="59626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9160" cy="596265"/>
                  </a:xfrm>
                  <a:prstGeom prst="rect">
                    <a:avLst/>
                  </a:prstGeom>
                  <a:noFill/>
                  <a:ln>
                    <a:noFill/>
                  </a:ln>
                </pic:spPr>
              </pic:pic>
            </a:graphicData>
          </a:graphic>
        </wp:anchor>
      </w:drawing>
    </w:r>
    <w:r>
      <w:rPr>
        <w:noProof/>
        <w:lang w:val="en-US" w:eastAsia="en-US"/>
      </w:rPr>
      <w:drawing>
        <wp:anchor distT="0" distB="0" distL="114300" distR="114300" simplePos="0" relativeHeight="251660288" behindDoc="1" locked="0" layoutInCell="1" allowOverlap="1">
          <wp:simplePos x="0" y="0"/>
          <wp:positionH relativeFrom="column">
            <wp:posOffset>6844665</wp:posOffset>
          </wp:positionH>
          <wp:positionV relativeFrom="paragraph">
            <wp:posOffset>24765</wp:posOffset>
          </wp:positionV>
          <wp:extent cx="899160" cy="596265"/>
          <wp:effectExtent l="0" t="0" r="0" b="0"/>
          <wp:wrapNone/>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9160" cy="59626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ECE9982"/>
    <w:lvl w:ilvl="0">
      <w:numFmt w:val="bullet"/>
      <w:lvlText w:val="*"/>
      <w:lvlJc w:val="left"/>
    </w:lvl>
  </w:abstractNum>
  <w:abstractNum w:abstractNumId="1">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nsid w:val="00000007"/>
    <w:multiLevelType w:val="singleLevel"/>
    <w:tmpl w:val="00000007"/>
    <w:name w:val="WW8Num7"/>
    <w:lvl w:ilvl="0">
      <w:start w:val="1"/>
      <w:numFmt w:val="bullet"/>
      <w:lvlText w:val=""/>
      <w:lvlJc w:val="left"/>
      <w:pPr>
        <w:tabs>
          <w:tab w:val="num" w:pos="0"/>
        </w:tabs>
        <w:ind w:left="360" w:hanging="360"/>
      </w:pPr>
      <w:rPr>
        <w:rFonts w:ascii="Symbol" w:hAnsi="Symbol"/>
      </w:rPr>
    </w:lvl>
  </w:abstractNum>
  <w:abstractNum w:abstractNumId="3">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4">
    <w:nsid w:val="05856C35"/>
    <w:multiLevelType w:val="hybridMultilevel"/>
    <w:tmpl w:val="5A840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E56554"/>
    <w:multiLevelType w:val="hybridMultilevel"/>
    <w:tmpl w:val="E94A8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5239E9"/>
    <w:multiLevelType w:val="hybridMultilevel"/>
    <w:tmpl w:val="B178FCA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0DB509C3"/>
    <w:multiLevelType w:val="hybridMultilevel"/>
    <w:tmpl w:val="44D2A4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4E7F3A"/>
    <w:multiLevelType w:val="hybridMultilevel"/>
    <w:tmpl w:val="6FCA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7A5832"/>
    <w:multiLevelType w:val="hybridMultilevel"/>
    <w:tmpl w:val="64184D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0D01D2E"/>
    <w:multiLevelType w:val="hybridMultilevel"/>
    <w:tmpl w:val="72B40128"/>
    <w:lvl w:ilvl="0" w:tplc="4B961770">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100DF8"/>
    <w:multiLevelType w:val="hybridMultilevel"/>
    <w:tmpl w:val="104C8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6126DE5"/>
    <w:multiLevelType w:val="hybridMultilevel"/>
    <w:tmpl w:val="825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694C35"/>
    <w:multiLevelType w:val="hybridMultilevel"/>
    <w:tmpl w:val="F59019F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440CDF38">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92B2B4C"/>
    <w:multiLevelType w:val="hybridMultilevel"/>
    <w:tmpl w:val="0F324A8A"/>
    <w:lvl w:ilvl="0" w:tplc="5DA4EA5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AC53F89"/>
    <w:multiLevelType w:val="hybridMultilevel"/>
    <w:tmpl w:val="8DDC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2B7B26"/>
    <w:multiLevelType w:val="hybridMultilevel"/>
    <w:tmpl w:val="6D946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C0525E2"/>
    <w:multiLevelType w:val="hybridMultilevel"/>
    <w:tmpl w:val="1D0A4D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E53F56"/>
    <w:multiLevelType w:val="hybridMultilevel"/>
    <w:tmpl w:val="1F8A58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0F17F26"/>
    <w:multiLevelType w:val="hybridMultilevel"/>
    <w:tmpl w:val="35B4A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5B613B"/>
    <w:multiLevelType w:val="hybridMultilevel"/>
    <w:tmpl w:val="BEE4D7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C5571C8"/>
    <w:multiLevelType w:val="hybridMultilevel"/>
    <w:tmpl w:val="E94A8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607E4D"/>
    <w:multiLevelType w:val="hybridMultilevel"/>
    <w:tmpl w:val="DFA8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B311F0"/>
    <w:multiLevelType w:val="hybridMultilevel"/>
    <w:tmpl w:val="AF6A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C34D1A"/>
    <w:multiLevelType w:val="hybridMultilevel"/>
    <w:tmpl w:val="449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10AF7"/>
    <w:multiLevelType w:val="hybridMultilevel"/>
    <w:tmpl w:val="CBBA5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5C3CBE"/>
    <w:multiLevelType w:val="hybridMultilevel"/>
    <w:tmpl w:val="FE68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3B10D8"/>
    <w:multiLevelType w:val="hybridMultilevel"/>
    <w:tmpl w:val="B4825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47D04146"/>
    <w:multiLevelType w:val="hybridMultilevel"/>
    <w:tmpl w:val="AE3A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B01A91"/>
    <w:multiLevelType w:val="hybridMultilevel"/>
    <w:tmpl w:val="64E65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1F64D5"/>
    <w:multiLevelType w:val="hybridMultilevel"/>
    <w:tmpl w:val="93CC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B2770B"/>
    <w:multiLevelType w:val="hybridMultilevel"/>
    <w:tmpl w:val="A078B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4F69E6"/>
    <w:multiLevelType w:val="hybridMultilevel"/>
    <w:tmpl w:val="E94A8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DC32EB"/>
    <w:multiLevelType w:val="hybridMultilevel"/>
    <w:tmpl w:val="5618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8D7AA9"/>
    <w:multiLevelType w:val="hybridMultilevel"/>
    <w:tmpl w:val="E10C4CFE"/>
    <w:lvl w:ilvl="0" w:tplc="CAD4B57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08939B7"/>
    <w:multiLevelType w:val="hybridMultilevel"/>
    <w:tmpl w:val="C5B8C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DC17C7"/>
    <w:multiLevelType w:val="hybridMultilevel"/>
    <w:tmpl w:val="E124ABFC"/>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74D4B07"/>
    <w:multiLevelType w:val="hybridMultilevel"/>
    <w:tmpl w:val="57885608"/>
    <w:lvl w:ilvl="0" w:tplc="DF0A0FD4">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BA029DC"/>
    <w:multiLevelType w:val="hybridMultilevel"/>
    <w:tmpl w:val="C7520BBC"/>
    <w:lvl w:ilvl="0" w:tplc="B79A388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F3646D7"/>
    <w:multiLevelType w:val="hybridMultilevel"/>
    <w:tmpl w:val="E60CDC5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0">
    <w:nsid w:val="71D00460"/>
    <w:multiLevelType w:val="hybridMultilevel"/>
    <w:tmpl w:val="98CC336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nsid w:val="72DC388E"/>
    <w:multiLevelType w:val="hybridMultilevel"/>
    <w:tmpl w:val="D4B82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FD7E16"/>
    <w:multiLevelType w:val="singleLevel"/>
    <w:tmpl w:val="32C2C2AE"/>
    <w:lvl w:ilvl="0">
      <w:start w:val="1"/>
      <w:numFmt w:val="decimal"/>
      <w:lvlText w:val="%1"/>
      <w:legacy w:legacy="1" w:legacySpace="0" w:legacyIndent="360"/>
      <w:lvlJc w:val="left"/>
      <w:rPr>
        <w:rFonts w:ascii="Arial" w:hAnsi="Arial" w:cs="Arial" w:hint="default"/>
      </w:rPr>
    </w:lvl>
  </w:abstractNum>
  <w:abstractNum w:abstractNumId="43">
    <w:nsid w:val="7E9A36E8"/>
    <w:multiLevelType w:val="hybridMultilevel"/>
    <w:tmpl w:val="198EE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
  </w:num>
  <w:num w:numId="4">
    <w:abstractNumId w:val="17"/>
  </w:num>
  <w:num w:numId="5">
    <w:abstractNumId w:val="39"/>
  </w:num>
  <w:num w:numId="6">
    <w:abstractNumId w:val="12"/>
  </w:num>
  <w:num w:numId="7">
    <w:abstractNumId w:val="2"/>
  </w:num>
  <w:num w:numId="8">
    <w:abstractNumId w:val="3"/>
  </w:num>
  <w:num w:numId="9">
    <w:abstractNumId w:val="42"/>
  </w:num>
  <w:num w:numId="10">
    <w:abstractNumId w:val="42"/>
    <w:lvlOverride w:ilvl="0">
      <w:lvl w:ilvl="0">
        <w:start w:val="6"/>
        <w:numFmt w:val="decimal"/>
        <w:lvlText w:val="%1"/>
        <w:legacy w:legacy="1" w:legacySpace="0" w:legacyIndent="360"/>
        <w:lvlJc w:val="left"/>
        <w:rPr>
          <w:rFonts w:ascii="Arial" w:hAnsi="Arial" w:cs="Arial" w:hint="default"/>
        </w:rPr>
      </w:lvl>
    </w:lvlOverride>
  </w:num>
  <w:num w:numId="11">
    <w:abstractNumId w:val="41"/>
  </w:num>
  <w:num w:numId="12">
    <w:abstractNumId w:val="32"/>
  </w:num>
  <w:num w:numId="13">
    <w:abstractNumId w:val="5"/>
  </w:num>
  <w:num w:numId="14">
    <w:abstractNumId w:val="21"/>
  </w:num>
  <w:num w:numId="15">
    <w:abstractNumId w:val="9"/>
  </w:num>
  <w:num w:numId="16">
    <w:abstractNumId w:val="18"/>
  </w:num>
  <w:num w:numId="17">
    <w:abstractNumId w:val="7"/>
  </w:num>
  <w:num w:numId="18">
    <w:abstractNumId w:val="20"/>
  </w:num>
  <w:num w:numId="19">
    <w:abstractNumId w:val="35"/>
  </w:num>
  <w:num w:numId="20">
    <w:abstractNumId w:val="27"/>
  </w:num>
  <w:num w:numId="21">
    <w:abstractNumId w:val="28"/>
  </w:num>
  <w:num w:numId="22">
    <w:abstractNumId w:val="8"/>
  </w:num>
  <w:num w:numId="23">
    <w:abstractNumId w:val="31"/>
  </w:num>
  <w:num w:numId="24">
    <w:abstractNumId w:val="13"/>
  </w:num>
  <w:num w:numId="25">
    <w:abstractNumId w:val="30"/>
  </w:num>
  <w:num w:numId="26">
    <w:abstractNumId w:val="23"/>
  </w:num>
  <w:num w:numId="27">
    <w:abstractNumId w:val="33"/>
  </w:num>
  <w:num w:numId="28">
    <w:abstractNumId w:val="37"/>
  </w:num>
  <w:num w:numId="29">
    <w:abstractNumId w:val="34"/>
  </w:num>
  <w:num w:numId="30">
    <w:abstractNumId w:val="38"/>
  </w:num>
  <w:num w:numId="31">
    <w:abstractNumId w:val="36"/>
  </w:num>
  <w:num w:numId="32">
    <w:abstractNumId w:val="29"/>
  </w:num>
  <w:num w:numId="33">
    <w:abstractNumId w:val="14"/>
  </w:num>
  <w:num w:numId="34">
    <w:abstractNumId w:val="43"/>
  </w:num>
  <w:num w:numId="35">
    <w:abstractNumId w:val="24"/>
  </w:num>
  <w:num w:numId="36">
    <w:abstractNumId w:val="16"/>
  </w:num>
  <w:num w:numId="37">
    <w:abstractNumId w:val="10"/>
  </w:num>
  <w:num w:numId="38">
    <w:abstractNumId w:val="22"/>
  </w:num>
  <w:num w:numId="39">
    <w:abstractNumId w:val="19"/>
  </w:num>
  <w:num w:numId="40">
    <w:abstractNumId w:val="4"/>
  </w:num>
  <w:num w:numId="41">
    <w:abstractNumId w:val="15"/>
  </w:num>
  <w:num w:numId="42">
    <w:abstractNumId w:val="26"/>
  </w:num>
  <w:num w:numId="43">
    <w:abstractNumId w:val="40"/>
  </w:num>
  <w:num w:numId="44">
    <w:abstractNumId w:val="11"/>
  </w:num>
  <w:num w:numId="45">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4D4D91"/>
    <w:rsid w:val="00003F2A"/>
    <w:rsid w:val="00005392"/>
    <w:rsid w:val="000109E4"/>
    <w:rsid w:val="00012E0A"/>
    <w:rsid w:val="00017F51"/>
    <w:rsid w:val="00021AFC"/>
    <w:rsid w:val="000254B1"/>
    <w:rsid w:val="00026936"/>
    <w:rsid w:val="00031A14"/>
    <w:rsid w:val="00040C72"/>
    <w:rsid w:val="0005004F"/>
    <w:rsid w:val="00051219"/>
    <w:rsid w:val="00051EB7"/>
    <w:rsid w:val="00054067"/>
    <w:rsid w:val="00061C6D"/>
    <w:rsid w:val="000645B0"/>
    <w:rsid w:val="00077156"/>
    <w:rsid w:val="00081B0F"/>
    <w:rsid w:val="00086F46"/>
    <w:rsid w:val="00092355"/>
    <w:rsid w:val="000A09B7"/>
    <w:rsid w:val="000A6AF2"/>
    <w:rsid w:val="000A7452"/>
    <w:rsid w:val="000B1789"/>
    <w:rsid w:val="000B24D0"/>
    <w:rsid w:val="000B3479"/>
    <w:rsid w:val="000B3942"/>
    <w:rsid w:val="000B586F"/>
    <w:rsid w:val="000B6C62"/>
    <w:rsid w:val="000C1F89"/>
    <w:rsid w:val="000C269D"/>
    <w:rsid w:val="000C7331"/>
    <w:rsid w:val="000E24D7"/>
    <w:rsid w:val="000E2C72"/>
    <w:rsid w:val="000E488E"/>
    <w:rsid w:val="000E4DD9"/>
    <w:rsid w:val="000F1A23"/>
    <w:rsid w:val="000F1BA3"/>
    <w:rsid w:val="000F4EA8"/>
    <w:rsid w:val="00100F91"/>
    <w:rsid w:val="001032BB"/>
    <w:rsid w:val="00104A32"/>
    <w:rsid w:val="00107C9D"/>
    <w:rsid w:val="00110AF9"/>
    <w:rsid w:val="00112F78"/>
    <w:rsid w:val="00114259"/>
    <w:rsid w:val="00144756"/>
    <w:rsid w:val="00146775"/>
    <w:rsid w:val="00147A85"/>
    <w:rsid w:val="001602A3"/>
    <w:rsid w:val="0016769A"/>
    <w:rsid w:val="001708F4"/>
    <w:rsid w:val="001749E7"/>
    <w:rsid w:val="00174ED6"/>
    <w:rsid w:val="00175936"/>
    <w:rsid w:val="0018483E"/>
    <w:rsid w:val="0018515E"/>
    <w:rsid w:val="001915FF"/>
    <w:rsid w:val="001A4F06"/>
    <w:rsid w:val="001B44A8"/>
    <w:rsid w:val="001C1A1A"/>
    <w:rsid w:val="001C1D09"/>
    <w:rsid w:val="001C3FF8"/>
    <w:rsid w:val="001C47CC"/>
    <w:rsid w:val="001D30F6"/>
    <w:rsid w:val="001E0FE8"/>
    <w:rsid w:val="001E526D"/>
    <w:rsid w:val="001F0137"/>
    <w:rsid w:val="001F1112"/>
    <w:rsid w:val="001F45F6"/>
    <w:rsid w:val="001F4DFA"/>
    <w:rsid w:val="00200AE5"/>
    <w:rsid w:val="00203D5E"/>
    <w:rsid w:val="00212006"/>
    <w:rsid w:val="00212856"/>
    <w:rsid w:val="00221B82"/>
    <w:rsid w:val="002238F1"/>
    <w:rsid w:val="00225554"/>
    <w:rsid w:val="00225FB8"/>
    <w:rsid w:val="0023186A"/>
    <w:rsid w:val="00240100"/>
    <w:rsid w:val="00241232"/>
    <w:rsid w:val="00242ACF"/>
    <w:rsid w:val="00244CC4"/>
    <w:rsid w:val="002557BA"/>
    <w:rsid w:val="00262300"/>
    <w:rsid w:val="002638A6"/>
    <w:rsid w:val="00266D4B"/>
    <w:rsid w:val="00275FD1"/>
    <w:rsid w:val="0027760E"/>
    <w:rsid w:val="00283D27"/>
    <w:rsid w:val="00286022"/>
    <w:rsid w:val="002918B3"/>
    <w:rsid w:val="002940FD"/>
    <w:rsid w:val="00294721"/>
    <w:rsid w:val="0029710C"/>
    <w:rsid w:val="002A17EF"/>
    <w:rsid w:val="002A228F"/>
    <w:rsid w:val="002A467C"/>
    <w:rsid w:val="002A55DB"/>
    <w:rsid w:val="002A77D9"/>
    <w:rsid w:val="002B07BE"/>
    <w:rsid w:val="002C43F1"/>
    <w:rsid w:val="002D4AAE"/>
    <w:rsid w:val="002D5EB9"/>
    <w:rsid w:val="002E56E6"/>
    <w:rsid w:val="002F1C78"/>
    <w:rsid w:val="00301288"/>
    <w:rsid w:val="00302BDA"/>
    <w:rsid w:val="00304632"/>
    <w:rsid w:val="003075D8"/>
    <w:rsid w:val="00313F3A"/>
    <w:rsid w:val="003170F4"/>
    <w:rsid w:val="00320348"/>
    <w:rsid w:val="00324413"/>
    <w:rsid w:val="0032503F"/>
    <w:rsid w:val="00333FED"/>
    <w:rsid w:val="00336F3F"/>
    <w:rsid w:val="003414C1"/>
    <w:rsid w:val="0034196C"/>
    <w:rsid w:val="00343C33"/>
    <w:rsid w:val="0035035C"/>
    <w:rsid w:val="00350393"/>
    <w:rsid w:val="0035392D"/>
    <w:rsid w:val="00356E16"/>
    <w:rsid w:val="00356FEF"/>
    <w:rsid w:val="0035711C"/>
    <w:rsid w:val="00361E30"/>
    <w:rsid w:val="00370AF2"/>
    <w:rsid w:val="003733CA"/>
    <w:rsid w:val="0037374C"/>
    <w:rsid w:val="003757AD"/>
    <w:rsid w:val="0037739D"/>
    <w:rsid w:val="00381FB8"/>
    <w:rsid w:val="0038257C"/>
    <w:rsid w:val="003A1AAC"/>
    <w:rsid w:val="003A29ED"/>
    <w:rsid w:val="003A3631"/>
    <w:rsid w:val="003B0F04"/>
    <w:rsid w:val="003B34B3"/>
    <w:rsid w:val="003B3AE9"/>
    <w:rsid w:val="003B5C1C"/>
    <w:rsid w:val="003C06CC"/>
    <w:rsid w:val="003C58AF"/>
    <w:rsid w:val="003D4A6E"/>
    <w:rsid w:val="003D70BA"/>
    <w:rsid w:val="003D78B3"/>
    <w:rsid w:val="003F4DB0"/>
    <w:rsid w:val="003F56DE"/>
    <w:rsid w:val="003F6C50"/>
    <w:rsid w:val="003F6FB0"/>
    <w:rsid w:val="00400A7B"/>
    <w:rsid w:val="00401518"/>
    <w:rsid w:val="00401AEE"/>
    <w:rsid w:val="00401E21"/>
    <w:rsid w:val="004077B3"/>
    <w:rsid w:val="00410D53"/>
    <w:rsid w:val="0042406A"/>
    <w:rsid w:val="004318E4"/>
    <w:rsid w:val="004331DF"/>
    <w:rsid w:val="0043382D"/>
    <w:rsid w:val="00441C46"/>
    <w:rsid w:val="00441CDF"/>
    <w:rsid w:val="00446334"/>
    <w:rsid w:val="00446B60"/>
    <w:rsid w:val="00450399"/>
    <w:rsid w:val="00451829"/>
    <w:rsid w:val="00453854"/>
    <w:rsid w:val="00456D40"/>
    <w:rsid w:val="00472F26"/>
    <w:rsid w:val="004733D4"/>
    <w:rsid w:val="00473641"/>
    <w:rsid w:val="00475179"/>
    <w:rsid w:val="00483B9E"/>
    <w:rsid w:val="0048450F"/>
    <w:rsid w:val="00485FD2"/>
    <w:rsid w:val="00494DE6"/>
    <w:rsid w:val="004A2D94"/>
    <w:rsid w:val="004A430B"/>
    <w:rsid w:val="004A56B0"/>
    <w:rsid w:val="004B15B1"/>
    <w:rsid w:val="004B23D1"/>
    <w:rsid w:val="004C13C6"/>
    <w:rsid w:val="004C26C0"/>
    <w:rsid w:val="004C4832"/>
    <w:rsid w:val="004D1076"/>
    <w:rsid w:val="004D4D91"/>
    <w:rsid w:val="004E07DD"/>
    <w:rsid w:val="004E53F2"/>
    <w:rsid w:val="004F33F4"/>
    <w:rsid w:val="004F36CD"/>
    <w:rsid w:val="004F6418"/>
    <w:rsid w:val="004F6E70"/>
    <w:rsid w:val="005028F7"/>
    <w:rsid w:val="00506619"/>
    <w:rsid w:val="00516896"/>
    <w:rsid w:val="00517923"/>
    <w:rsid w:val="00520D2C"/>
    <w:rsid w:val="00523AC7"/>
    <w:rsid w:val="00525B87"/>
    <w:rsid w:val="00530091"/>
    <w:rsid w:val="005310DB"/>
    <w:rsid w:val="005324CB"/>
    <w:rsid w:val="00535881"/>
    <w:rsid w:val="0053720F"/>
    <w:rsid w:val="0054593C"/>
    <w:rsid w:val="00552AD3"/>
    <w:rsid w:val="00554AB2"/>
    <w:rsid w:val="00561FF4"/>
    <w:rsid w:val="00563560"/>
    <w:rsid w:val="00570A03"/>
    <w:rsid w:val="0057113B"/>
    <w:rsid w:val="005806D1"/>
    <w:rsid w:val="005911E2"/>
    <w:rsid w:val="005946F9"/>
    <w:rsid w:val="00594C37"/>
    <w:rsid w:val="005A1C14"/>
    <w:rsid w:val="005A2F9C"/>
    <w:rsid w:val="005B57FA"/>
    <w:rsid w:val="005E02C3"/>
    <w:rsid w:val="005E6BC5"/>
    <w:rsid w:val="005E7BDB"/>
    <w:rsid w:val="005E7D7B"/>
    <w:rsid w:val="005F1C91"/>
    <w:rsid w:val="005F2761"/>
    <w:rsid w:val="005F28CA"/>
    <w:rsid w:val="005F29BB"/>
    <w:rsid w:val="005F6323"/>
    <w:rsid w:val="005F657B"/>
    <w:rsid w:val="005F6E2A"/>
    <w:rsid w:val="006033C3"/>
    <w:rsid w:val="00603E1A"/>
    <w:rsid w:val="00615969"/>
    <w:rsid w:val="00621F1F"/>
    <w:rsid w:val="00625CAB"/>
    <w:rsid w:val="00626AAE"/>
    <w:rsid w:val="00631A57"/>
    <w:rsid w:val="00635932"/>
    <w:rsid w:val="00637E96"/>
    <w:rsid w:val="00642351"/>
    <w:rsid w:val="0064609F"/>
    <w:rsid w:val="00651684"/>
    <w:rsid w:val="00653E3B"/>
    <w:rsid w:val="00666306"/>
    <w:rsid w:val="00676D2D"/>
    <w:rsid w:val="00677B83"/>
    <w:rsid w:val="00684D39"/>
    <w:rsid w:val="00691BDC"/>
    <w:rsid w:val="006944A4"/>
    <w:rsid w:val="0069566C"/>
    <w:rsid w:val="006A0088"/>
    <w:rsid w:val="006A3ACF"/>
    <w:rsid w:val="006A71B0"/>
    <w:rsid w:val="006A7528"/>
    <w:rsid w:val="006B068B"/>
    <w:rsid w:val="006B1407"/>
    <w:rsid w:val="006B74F3"/>
    <w:rsid w:val="006C7981"/>
    <w:rsid w:val="006D07F9"/>
    <w:rsid w:val="006D0997"/>
    <w:rsid w:val="006D0F9D"/>
    <w:rsid w:val="006D45DD"/>
    <w:rsid w:val="006D61F7"/>
    <w:rsid w:val="006E12D7"/>
    <w:rsid w:val="006E451B"/>
    <w:rsid w:val="006E7292"/>
    <w:rsid w:val="007026CD"/>
    <w:rsid w:val="00704E60"/>
    <w:rsid w:val="00705FD7"/>
    <w:rsid w:val="007065A5"/>
    <w:rsid w:val="00707210"/>
    <w:rsid w:val="00710CFE"/>
    <w:rsid w:val="00711263"/>
    <w:rsid w:val="00720038"/>
    <w:rsid w:val="00720947"/>
    <w:rsid w:val="00720C84"/>
    <w:rsid w:val="00722774"/>
    <w:rsid w:val="00724879"/>
    <w:rsid w:val="00727DAC"/>
    <w:rsid w:val="00730670"/>
    <w:rsid w:val="0074059D"/>
    <w:rsid w:val="00740FDB"/>
    <w:rsid w:val="00742877"/>
    <w:rsid w:val="00745DD5"/>
    <w:rsid w:val="00747CC6"/>
    <w:rsid w:val="0075530A"/>
    <w:rsid w:val="007562C3"/>
    <w:rsid w:val="00763046"/>
    <w:rsid w:val="007650EA"/>
    <w:rsid w:val="007650EE"/>
    <w:rsid w:val="00766A30"/>
    <w:rsid w:val="00767BC4"/>
    <w:rsid w:val="00772EB7"/>
    <w:rsid w:val="00776094"/>
    <w:rsid w:val="00782159"/>
    <w:rsid w:val="007829A9"/>
    <w:rsid w:val="007838FE"/>
    <w:rsid w:val="007846F1"/>
    <w:rsid w:val="007A2E0F"/>
    <w:rsid w:val="007A2F8A"/>
    <w:rsid w:val="007A6208"/>
    <w:rsid w:val="007B16A7"/>
    <w:rsid w:val="007C2411"/>
    <w:rsid w:val="007C2835"/>
    <w:rsid w:val="007C7307"/>
    <w:rsid w:val="007D00E7"/>
    <w:rsid w:val="007D1ECA"/>
    <w:rsid w:val="007D3A7F"/>
    <w:rsid w:val="007D5390"/>
    <w:rsid w:val="007D72DA"/>
    <w:rsid w:val="007E2337"/>
    <w:rsid w:val="007F2D76"/>
    <w:rsid w:val="007F685B"/>
    <w:rsid w:val="00800453"/>
    <w:rsid w:val="00802B6B"/>
    <w:rsid w:val="0081203F"/>
    <w:rsid w:val="00823EEC"/>
    <w:rsid w:val="00836426"/>
    <w:rsid w:val="0084586F"/>
    <w:rsid w:val="00857A8F"/>
    <w:rsid w:val="00865474"/>
    <w:rsid w:val="008677FA"/>
    <w:rsid w:val="00872689"/>
    <w:rsid w:val="00874653"/>
    <w:rsid w:val="008837E5"/>
    <w:rsid w:val="00891FEF"/>
    <w:rsid w:val="00895AF5"/>
    <w:rsid w:val="00895F09"/>
    <w:rsid w:val="00896861"/>
    <w:rsid w:val="008A0BD4"/>
    <w:rsid w:val="008A1000"/>
    <w:rsid w:val="008A24C2"/>
    <w:rsid w:val="008C166A"/>
    <w:rsid w:val="008C4034"/>
    <w:rsid w:val="008C410B"/>
    <w:rsid w:val="008D4D76"/>
    <w:rsid w:val="008D75D7"/>
    <w:rsid w:val="008D7F19"/>
    <w:rsid w:val="008E0CCF"/>
    <w:rsid w:val="008E3366"/>
    <w:rsid w:val="008E49A4"/>
    <w:rsid w:val="00900700"/>
    <w:rsid w:val="00900E45"/>
    <w:rsid w:val="00903F09"/>
    <w:rsid w:val="009046B5"/>
    <w:rsid w:val="009046EE"/>
    <w:rsid w:val="00913436"/>
    <w:rsid w:val="00933D67"/>
    <w:rsid w:val="00933E06"/>
    <w:rsid w:val="009422AD"/>
    <w:rsid w:val="00944928"/>
    <w:rsid w:val="00944A3D"/>
    <w:rsid w:val="0095048E"/>
    <w:rsid w:val="009546DD"/>
    <w:rsid w:val="009578FD"/>
    <w:rsid w:val="009673C3"/>
    <w:rsid w:val="009736D1"/>
    <w:rsid w:val="009765F0"/>
    <w:rsid w:val="00987249"/>
    <w:rsid w:val="009A3715"/>
    <w:rsid w:val="009B09AC"/>
    <w:rsid w:val="009B198B"/>
    <w:rsid w:val="009B2560"/>
    <w:rsid w:val="009C1EDE"/>
    <w:rsid w:val="009D1907"/>
    <w:rsid w:val="009D1AC9"/>
    <w:rsid w:val="009D39AC"/>
    <w:rsid w:val="009D5BAC"/>
    <w:rsid w:val="009E114B"/>
    <w:rsid w:val="009E20EA"/>
    <w:rsid w:val="009E74DF"/>
    <w:rsid w:val="009F0EDD"/>
    <w:rsid w:val="009F182E"/>
    <w:rsid w:val="009F54DC"/>
    <w:rsid w:val="009F6E19"/>
    <w:rsid w:val="009F6FC0"/>
    <w:rsid w:val="00A00B72"/>
    <w:rsid w:val="00A00EBE"/>
    <w:rsid w:val="00A0152D"/>
    <w:rsid w:val="00A03349"/>
    <w:rsid w:val="00A061A2"/>
    <w:rsid w:val="00A10257"/>
    <w:rsid w:val="00A14352"/>
    <w:rsid w:val="00A2068F"/>
    <w:rsid w:val="00A2410A"/>
    <w:rsid w:val="00A24FD7"/>
    <w:rsid w:val="00A34426"/>
    <w:rsid w:val="00A355CF"/>
    <w:rsid w:val="00A40083"/>
    <w:rsid w:val="00A41DFA"/>
    <w:rsid w:val="00A51AEB"/>
    <w:rsid w:val="00A5236E"/>
    <w:rsid w:val="00A6049A"/>
    <w:rsid w:val="00A861B6"/>
    <w:rsid w:val="00A87AB9"/>
    <w:rsid w:val="00A91126"/>
    <w:rsid w:val="00A93E3E"/>
    <w:rsid w:val="00AA1D1B"/>
    <w:rsid w:val="00AA274C"/>
    <w:rsid w:val="00AA50B1"/>
    <w:rsid w:val="00AB03ED"/>
    <w:rsid w:val="00AC0546"/>
    <w:rsid w:val="00AC5A5E"/>
    <w:rsid w:val="00AC707D"/>
    <w:rsid w:val="00AE39B0"/>
    <w:rsid w:val="00AE4BE5"/>
    <w:rsid w:val="00AE6C32"/>
    <w:rsid w:val="00AF0290"/>
    <w:rsid w:val="00B0009F"/>
    <w:rsid w:val="00B01C3E"/>
    <w:rsid w:val="00B0636F"/>
    <w:rsid w:val="00B15C71"/>
    <w:rsid w:val="00B15EB6"/>
    <w:rsid w:val="00B2046C"/>
    <w:rsid w:val="00B2417D"/>
    <w:rsid w:val="00B27141"/>
    <w:rsid w:val="00B30015"/>
    <w:rsid w:val="00B371B8"/>
    <w:rsid w:val="00B40A10"/>
    <w:rsid w:val="00B40DD6"/>
    <w:rsid w:val="00B414AC"/>
    <w:rsid w:val="00B4289E"/>
    <w:rsid w:val="00B45472"/>
    <w:rsid w:val="00B469AE"/>
    <w:rsid w:val="00B46ED6"/>
    <w:rsid w:val="00B50A7B"/>
    <w:rsid w:val="00B55C02"/>
    <w:rsid w:val="00B57AAC"/>
    <w:rsid w:val="00B60185"/>
    <w:rsid w:val="00B60D4B"/>
    <w:rsid w:val="00B625E1"/>
    <w:rsid w:val="00B62F58"/>
    <w:rsid w:val="00B63270"/>
    <w:rsid w:val="00B67805"/>
    <w:rsid w:val="00B7121E"/>
    <w:rsid w:val="00B724AF"/>
    <w:rsid w:val="00B75F2A"/>
    <w:rsid w:val="00B80DA4"/>
    <w:rsid w:val="00B87E29"/>
    <w:rsid w:val="00B93D72"/>
    <w:rsid w:val="00B93F7A"/>
    <w:rsid w:val="00B963EB"/>
    <w:rsid w:val="00BA37D6"/>
    <w:rsid w:val="00BA7ACD"/>
    <w:rsid w:val="00BB423A"/>
    <w:rsid w:val="00BC6D4E"/>
    <w:rsid w:val="00BD3E52"/>
    <w:rsid w:val="00BD417D"/>
    <w:rsid w:val="00BD5900"/>
    <w:rsid w:val="00BE130F"/>
    <w:rsid w:val="00BE6229"/>
    <w:rsid w:val="00BF348A"/>
    <w:rsid w:val="00BF5FE1"/>
    <w:rsid w:val="00BF6D7F"/>
    <w:rsid w:val="00C0415F"/>
    <w:rsid w:val="00C06843"/>
    <w:rsid w:val="00C07408"/>
    <w:rsid w:val="00C1000C"/>
    <w:rsid w:val="00C16F77"/>
    <w:rsid w:val="00C17266"/>
    <w:rsid w:val="00C179FF"/>
    <w:rsid w:val="00C224E5"/>
    <w:rsid w:val="00C23D02"/>
    <w:rsid w:val="00C272C6"/>
    <w:rsid w:val="00C41214"/>
    <w:rsid w:val="00C42663"/>
    <w:rsid w:val="00C432E6"/>
    <w:rsid w:val="00C466A6"/>
    <w:rsid w:val="00C46E99"/>
    <w:rsid w:val="00C5133A"/>
    <w:rsid w:val="00C55C4C"/>
    <w:rsid w:val="00C64565"/>
    <w:rsid w:val="00C675B7"/>
    <w:rsid w:val="00C738C9"/>
    <w:rsid w:val="00C740B2"/>
    <w:rsid w:val="00C801B5"/>
    <w:rsid w:val="00C84FF5"/>
    <w:rsid w:val="00C913D8"/>
    <w:rsid w:val="00C91B57"/>
    <w:rsid w:val="00C91CAE"/>
    <w:rsid w:val="00C91DC1"/>
    <w:rsid w:val="00C94CBA"/>
    <w:rsid w:val="00C9522E"/>
    <w:rsid w:val="00C953CF"/>
    <w:rsid w:val="00CA3440"/>
    <w:rsid w:val="00CA58BC"/>
    <w:rsid w:val="00CB3803"/>
    <w:rsid w:val="00CB56FB"/>
    <w:rsid w:val="00CB7587"/>
    <w:rsid w:val="00CC0757"/>
    <w:rsid w:val="00CC7E61"/>
    <w:rsid w:val="00CD4C5C"/>
    <w:rsid w:val="00CE27C2"/>
    <w:rsid w:val="00CE70A1"/>
    <w:rsid w:val="00CF1DE8"/>
    <w:rsid w:val="00CF4F2A"/>
    <w:rsid w:val="00D163CB"/>
    <w:rsid w:val="00D21EF7"/>
    <w:rsid w:val="00D22BB0"/>
    <w:rsid w:val="00D22C30"/>
    <w:rsid w:val="00D230FF"/>
    <w:rsid w:val="00D239E4"/>
    <w:rsid w:val="00D26884"/>
    <w:rsid w:val="00D32E51"/>
    <w:rsid w:val="00D37D74"/>
    <w:rsid w:val="00D42E56"/>
    <w:rsid w:val="00D449C2"/>
    <w:rsid w:val="00D45374"/>
    <w:rsid w:val="00D5205C"/>
    <w:rsid w:val="00D55422"/>
    <w:rsid w:val="00D56B77"/>
    <w:rsid w:val="00D61AC1"/>
    <w:rsid w:val="00D6406D"/>
    <w:rsid w:val="00D702EE"/>
    <w:rsid w:val="00D716ED"/>
    <w:rsid w:val="00D75919"/>
    <w:rsid w:val="00D84064"/>
    <w:rsid w:val="00D856CF"/>
    <w:rsid w:val="00D860F5"/>
    <w:rsid w:val="00D94288"/>
    <w:rsid w:val="00D94CB3"/>
    <w:rsid w:val="00D953A1"/>
    <w:rsid w:val="00D97354"/>
    <w:rsid w:val="00DA2E6F"/>
    <w:rsid w:val="00DA6607"/>
    <w:rsid w:val="00DB1DD1"/>
    <w:rsid w:val="00DB2355"/>
    <w:rsid w:val="00DC485E"/>
    <w:rsid w:val="00DC77CD"/>
    <w:rsid w:val="00DD0857"/>
    <w:rsid w:val="00DD28E2"/>
    <w:rsid w:val="00DD4F13"/>
    <w:rsid w:val="00DD5A52"/>
    <w:rsid w:val="00DE0C02"/>
    <w:rsid w:val="00DE10D2"/>
    <w:rsid w:val="00DE424E"/>
    <w:rsid w:val="00DE751F"/>
    <w:rsid w:val="00DF12A0"/>
    <w:rsid w:val="00DF584F"/>
    <w:rsid w:val="00DF7058"/>
    <w:rsid w:val="00DF7BCB"/>
    <w:rsid w:val="00E01956"/>
    <w:rsid w:val="00E05399"/>
    <w:rsid w:val="00E1168F"/>
    <w:rsid w:val="00E11D95"/>
    <w:rsid w:val="00E12E00"/>
    <w:rsid w:val="00E133CE"/>
    <w:rsid w:val="00E13996"/>
    <w:rsid w:val="00E14498"/>
    <w:rsid w:val="00E15B71"/>
    <w:rsid w:val="00E16F33"/>
    <w:rsid w:val="00E4371A"/>
    <w:rsid w:val="00E45069"/>
    <w:rsid w:val="00E507C5"/>
    <w:rsid w:val="00E5510A"/>
    <w:rsid w:val="00E55E12"/>
    <w:rsid w:val="00E60DEE"/>
    <w:rsid w:val="00E62523"/>
    <w:rsid w:val="00E654C6"/>
    <w:rsid w:val="00E66B81"/>
    <w:rsid w:val="00E8033D"/>
    <w:rsid w:val="00E8229B"/>
    <w:rsid w:val="00E85755"/>
    <w:rsid w:val="00E90CF3"/>
    <w:rsid w:val="00E93889"/>
    <w:rsid w:val="00E9577F"/>
    <w:rsid w:val="00EA244A"/>
    <w:rsid w:val="00EA461B"/>
    <w:rsid w:val="00EB03D0"/>
    <w:rsid w:val="00EB600A"/>
    <w:rsid w:val="00EC0D24"/>
    <w:rsid w:val="00EC3913"/>
    <w:rsid w:val="00EC546A"/>
    <w:rsid w:val="00EC5694"/>
    <w:rsid w:val="00EF079F"/>
    <w:rsid w:val="00EF1BC8"/>
    <w:rsid w:val="00EF3F15"/>
    <w:rsid w:val="00EF3F5B"/>
    <w:rsid w:val="00EF42AF"/>
    <w:rsid w:val="00EF5A64"/>
    <w:rsid w:val="00F00983"/>
    <w:rsid w:val="00F0689D"/>
    <w:rsid w:val="00F07FB3"/>
    <w:rsid w:val="00F169F6"/>
    <w:rsid w:val="00F20350"/>
    <w:rsid w:val="00F20388"/>
    <w:rsid w:val="00F22478"/>
    <w:rsid w:val="00F33472"/>
    <w:rsid w:val="00F35441"/>
    <w:rsid w:val="00F37B09"/>
    <w:rsid w:val="00F37C48"/>
    <w:rsid w:val="00F42B42"/>
    <w:rsid w:val="00F51AC9"/>
    <w:rsid w:val="00F5632B"/>
    <w:rsid w:val="00F56A65"/>
    <w:rsid w:val="00F56BF7"/>
    <w:rsid w:val="00F60E7D"/>
    <w:rsid w:val="00F630A2"/>
    <w:rsid w:val="00F6384A"/>
    <w:rsid w:val="00F64DE5"/>
    <w:rsid w:val="00F658C3"/>
    <w:rsid w:val="00F66422"/>
    <w:rsid w:val="00F66905"/>
    <w:rsid w:val="00F7179F"/>
    <w:rsid w:val="00F731A5"/>
    <w:rsid w:val="00F76E40"/>
    <w:rsid w:val="00F917BA"/>
    <w:rsid w:val="00FA216B"/>
    <w:rsid w:val="00FA512F"/>
    <w:rsid w:val="00FA596D"/>
    <w:rsid w:val="00FA60E3"/>
    <w:rsid w:val="00FB329D"/>
    <w:rsid w:val="00FB6C53"/>
    <w:rsid w:val="00FC1BE8"/>
    <w:rsid w:val="00FC33C2"/>
    <w:rsid w:val="00FC707B"/>
    <w:rsid w:val="00FC7B86"/>
    <w:rsid w:val="00FD1AA9"/>
    <w:rsid w:val="00FD4A26"/>
    <w:rsid w:val="00FD4C1F"/>
    <w:rsid w:val="00FD640E"/>
    <w:rsid w:val="00FE2720"/>
    <w:rsid w:val="00FE5CBA"/>
    <w:rsid w:val="00FF0569"/>
    <w:rsid w:val="00FF2C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6CF"/>
  </w:style>
  <w:style w:type="paragraph" w:styleId="Heading1">
    <w:name w:val="heading 1"/>
    <w:basedOn w:val="Normal"/>
    <w:next w:val="Normal"/>
    <w:link w:val="Heading1Char"/>
    <w:uiPriority w:val="9"/>
    <w:qFormat/>
    <w:rsid w:val="00077156"/>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semiHidden/>
    <w:unhideWhenUsed/>
    <w:qFormat/>
    <w:rsid w:val="00077156"/>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unhideWhenUsed/>
    <w:qFormat/>
    <w:rsid w:val="00077156"/>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semiHidden/>
    <w:unhideWhenUsed/>
    <w:qFormat/>
    <w:rsid w:val="00077156"/>
    <w:pPr>
      <w:keepNext/>
      <w:keepLines/>
      <w:spacing w:before="40" w:after="0"/>
      <w:outlineLvl w:val="3"/>
    </w:pPr>
    <w:rPr>
      <w:rFonts w:ascii="Calibri Light" w:eastAsia="SimSun" w:hAnsi="Calibri Light" w:cs="Times New Roman"/>
      <w:color w:val="2E74B5"/>
      <w:sz w:val="24"/>
      <w:szCs w:val="24"/>
    </w:rPr>
  </w:style>
  <w:style w:type="paragraph" w:styleId="Heading5">
    <w:name w:val="heading 5"/>
    <w:basedOn w:val="Normal"/>
    <w:next w:val="Normal"/>
    <w:link w:val="Heading5Char"/>
    <w:uiPriority w:val="9"/>
    <w:semiHidden/>
    <w:unhideWhenUsed/>
    <w:qFormat/>
    <w:rsid w:val="00077156"/>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semiHidden/>
    <w:unhideWhenUsed/>
    <w:qFormat/>
    <w:rsid w:val="00077156"/>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semiHidden/>
    <w:unhideWhenUsed/>
    <w:qFormat/>
    <w:rsid w:val="00077156"/>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semiHidden/>
    <w:unhideWhenUsed/>
    <w:qFormat/>
    <w:rsid w:val="00077156"/>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semiHidden/>
    <w:unhideWhenUsed/>
    <w:qFormat/>
    <w:rsid w:val="00077156"/>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3C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51219"/>
    <w:pPr>
      <w:ind w:left="720"/>
      <w:contextualSpacing/>
    </w:pPr>
  </w:style>
  <w:style w:type="paragraph" w:styleId="Header">
    <w:name w:val="header"/>
    <w:basedOn w:val="Normal"/>
    <w:link w:val="HeaderChar"/>
    <w:rsid w:val="00B40DD6"/>
    <w:pPr>
      <w:tabs>
        <w:tab w:val="center" w:pos="4153"/>
        <w:tab w:val="right" w:pos="8306"/>
      </w:tabs>
      <w:suppressAutoHyphens/>
      <w:spacing w:after="0" w:line="240" w:lineRule="auto"/>
    </w:pPr>
    <w:rPr>
      <w:rFonts w:ascii="Arial" w:eastAsia="Times New Roman" w:hAnsi="Arial"/>
      <w:color w:val="000000"/>
      <w:sz w:val="20"/>
      <w:szCs w:val="24"/>
      <w:lang w:val="en-AU" w:eastAsia="ar-SA"/>
    </w:rPr>
  </w:style>
  <w:style w:type="character" w:customStyle="1" w:styleId="HeaderChar">
    <w:name w:val="Header Char"/>
    <w:link w:val="Header"/>
    <w:rsid w:val="00B40DD6"/>
    <w:rPr>
      <w:rFonts w:ascii="Arial" w:eastAsia="Times New Roman" w:hAnsi="Arial" w:cs="Times New Roman"/>
      <w:color w:val="000000"/>
      <w:sz w:val="20"/>
      <w:szCs w:val="24"/>
      <w:lang w:val="en-AU" w:eastAsia="ar-SA"/>
    </w:rPr>
  </w:style>
  <w:style w:type="paragraph" w:styleId="BodyText2">
    <w:name w:val="Body Text 2"/>
    <w:basedOn w:val="Normal"/>
    <w:link w:val="BodyText2Char"/>
    <w:rsid w:val="00B40DD6"/>
    <w:pPr>
      <w:suppressAutoHyphens/>
      <w:overflowPunct w:val="0"/>
      <w:autoSpaceDE w:val="0"/>
      <w:spacing w:before="40" w:after="40" w:line="240" w:lineRule="auto"/>
      <w:textAlignment w:val="baseline"/>
    </w:pPr>
    <w:rPr>
      <w:rFonts w:ascii="Arial" w:eastAsia="Times New Roman" w:hAnsi="Arial"/>
      <w:b/>
      <w:bCs/>
      <w:color w:val="000000"/>
      <w:sz w:val="24"/>
      <w:szCs w:val="20"/>
      <w:lang w:val="en-AU" w:eastAsia="ar-SA"/>
    </w:rPr>
  </w:style>
  <w:style w:type="character" w:customStyle="1" w:styleId="BodyText2Char">
    <w:name w:val="Body Text 2 Char"/>
    <w:link w:val="BodyText2"/>
    <w:rsid w:val="00B40DD6"/>
    <w:rPr>
      <w:rFonts w:ascii="Arial" w:eastAsia="Times New Roman" w:hAnsi="Arial" w:cs="Arial"/>
      <w:b/>
      <w:bCs/>
      <w:color w:val="000000"/>
      <w:sz w:val="24"/>
      <w:szCs w:val="20"/>
      <w:lang w:val="en-AU" w:eastAsia="ar-SA"/>
    </w:rPr>
  </w:style>
  <w:style w:type="character" w:styleId="Hyperlink">
    <w:name w:val="Hyperlink"/>
    <w:uiPriority w:val="99"/>
    <w:unhideWhenUsed/>
    <w:rsid w:val="009046B5"/>
    <w:rPr>
      <w:color w:val="0000FF"/>
      <w:u w:val="single"/>
    </w:rPr>
  </w:style>
  <w:style w:type="character" w:customStyle="1" w:styleId="Heading3Char">
    <w:name w:val="Heading 3 Char"/>
    <w:link w:val="Heading3"/>
    <w:uiPriority w:val="9"/>
    <w:rsid w:val="00077156"/>
    <w:rPr>
      <w:rFonts w:ascii="Calibri Light" w:eastAsia="SimSun" w:hAnsi="Calibri Light" w:cs="Times New Roman"/>
      <w:color w:val="2E74B5"/>
      <w:sz w:val="28"/>
      <w:szCs w:val="28"/>
    </w:rPr>
  </w:style>
  <w:style w:type="character" w:styleId="Emphasis">
    <w:name w:val="Emphasis"/>
    <w:uiPriority w:val="20"/>
    <w:qFormat/>
    <w:rsid w:val="00077156"/>
    <w:rPr>
      <w:i/>
      <w:iCs/>
    </w:rPr>
  </w:style>
  <w:style w:type="paragraph" w:styleId="BodyText">
    <w:name w:val="Body Text"/>
    <w:basedOn w:val="Normal"/>
    <w:next w:val="BodyText2"/>
    <w:link w:val="BodyTextChar"/>
    <w:rsid w:val="001B44A8"/>
    <w:pPr>
      <w:spacing w:after="0" w:line="240" w:lineRule="auto"/>
      <w:ind w:left="360"/>
    </w:pPr>
    <w:rPr>
      <w:rFonts w:ascii="Arial" w:eastAsia="Times New Roman" w:hAnsi="Arial"/>
      <w:b/>
      <w:szCs w:val="24"/>
    </w:rPr>
  </w:style>
  <w:style w:type="character" w:customStyle="1" w:styleId="BodyTextChar">
    <w:name w:val="Body Text Char"/>
    <w:link w:val="BodyText"/>
    <w:rsid w:val="001B44A8"/>
    <w:rPr>
      <w:rFonts w:ascii="Arial" w:eastAsia="Times New Roman" w:hAnsi="Arial"/>
      <w:b/>
      <w:sz w:val="22"/>
      <w:szCs w:val="24"/>
    </w:rPr>
  </w:style>
  <w:style w:type="paragraph" w:styleId="BalloonText">
    <w:name w:val="Balloon Text"/>
    <w:basedOn w:val="Normal"/>
    <w:link w:val="BalloonTextChar"/>
    <w:uiPriority w:val="99"/>
    <w:semiHidden/>
    <w:unhideWhenUsed/>
    <w:rsid w:val="001B44A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B44A8"/>
    <w:rPr>
      <w:rFonts w:ascii="Tahoma" w:hAnsi="Tahoma" w:cs="Tahoma"/>
      <w:sz w:val="16"/>
      <w:szCs w:val="16"/>
    </w:rPr>
  </w:style>
  <w:style w:type="paragraph" w:customStyle="1" w:styleId="Default">
    <w:name w:val="Default"/>
    <w:rsid w:val="00B60185"/>
    <w:pPr>
      <w:autoSpaceDE w:val="0"/>
      <w:autoSpaceDN w:val="0"/>
      <w:adjustRightInd w:val="0"/>
    </w:pPr>
    <w:rPr>
      <w:rFonts w:ascii="Arial" w:hAnsi="Arial" w:cs="Arial"/>
      <w:color w:val="000000"/>
      <w:sz w:val="24"/>
      <w:szCs w:val="24"/>
    </w:rPr>
  </w:style>
  <w:style w:type="character" w:customStyle="1" w:styleId="apple-converted-space">
    <w:name w:val="apple-converted-space"/>
    <w:rsid w:val="00E66B81"/>
  </w:style>
  <w:style w:type="paragraph" w:styleId="Footer">
    <w:name w:val="footer"/>
    <w:basedOn w:val="Normal"/>
    <w:link w:val="FooterChar"/>
    <w:uiPriority w:val="99"/>
    <w:unhideWhenUsed/>
    <w:rsid w:val="00361E30"/>
    <w:pPr>
      <w:tabs>
        <w:tab w:val="center" w:pos="4680"/>
        <w:tab w:val="right" w:pos="9360"/>
      </w:tabs>
    </w:pPr>
  </w:style>
  <w:style w:type="character" w:customStyle="1" w:styleId="FooterChar">
    <w:name w:val="Footer Char"/>
    <w:link w:val="Footer"/>
    <w:uiPriority w:val="99"/>
    <w:rsid w:val="00361E30"/>
    <w:rPr>
      <w:sz w:val="22"/>
      <w:szCs w:val="22"/>
    </w:rPr>
  </w:style>
  <w:style w:type="character" w:styleId="Strong">
    <w:name w:val="Strong"/>
    <w:uiPriority w:val="22"/>
    <w:qFormat/>
    <w:rsid w:val="00077156"/>
    <w:rPr>
      <w:b/>
      <w:bCs/>
    </w:rPr>
  </w:style>
  <w:style w:type="character" w:customStyle="1" w:styleId="Heading1Char">
    <w:name w:val="Heading 1 Char"/>
    <w:link w:val="Heading1"/>
    <w:uiPriority w:val="9"/>
    <w:rsid w:val="00077156"/>
    <w:rPr>
      <w:rFonts w:ascii="Calibri Light" w:eastAsia="SimSun" w:hAnsi="Calibri Light" w:cs="Times New Roman"/>
      <w:color w:val="1F4E79"/>
      <w:sz w:val="36"/>
      <w:szCs w:val="36"/>
    </w:rPr>
  </w:style>
  <w:style w:type="paragraph" w:styleId="HTMLPreformatted">
    <w:name w:val="HTML Preformatted"/>
    <w:basedOn w:val="Normal"/>
    <w:link w:val="HTMLPreformattedChar"/>
    <w:uiPriority w:val="99"/>
    <w:semiHidden/>
    <w:unhideWhenUsed/>
    <w:rsid w:val="0044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41CDF"/>
    <w:rPr>
      <w:rFonts w:ascii="Courier New" w:eastAsia="Times New Roman" w:hAnsi="Courier New" w:cs="Courier New"/>
    </w:rPr>
  </w:style>
  <w:style w:type="character" w:styleId="HTMLKeyboard">
    <w:name w:val="HTML Keyboard"/>
    <w:uiPriority w:val="99"/>
    <w:semiHidden/>
    <w:unhideWhenUsed/>
    <w:rsid w:val="00441CDF"/>
    <w:rPr>
      <w:rFonts w:ascii="Courier New" w:eastAsia="Times New Roman" w:hAnsi="Courier New" w:cs="Courier New"/>
      <w:sz w:val="20"/>
      <w:szCs w:val="20"/>
    </w:rPr>
  </w:style>
  <w:style w:type="character" w:customStyle="1" w:styleId="fieldlabel">
    <w:name w:val="fieldlabel"/>
    <w:basedOn w:val="DefaultParagraphFont"/>
    <w:rsid w:val="005F2761"/>
  </w:style>
  <w:style w:type="character" w:customStyle="1" w:styleId="fieldvaluereadonly">
    <w:name w:val="fieldvaluereadonly"/>
    <w:basedOn w:val="DefaultParagraphFont"/>
    <w:rsid w:val="005F2761"/>
  </w:style>
  <w:style w:type="paragraph" w:styleId="NoSpacing">
    <w:name w:val="No Spacing"/>
    <w:uiPriority w:val="1"/>
    <w:qFormat/>
    <w:rsid w:val="00077156"/>
    <w:pPr>
      <w:spacing w:after="0" w:line="240" w:lineRule="auto"/>
    </w:pPr>
  </w:style>
  <w:style w:type="character" w:customStyle="1" w:styleId="ListParagraphChar">
    <w:name w:val="List Paragraph Char"/>
    <w:link w:val="ListParagraph"/>
    <w:uiPriority w:val="34"/>
    <w:locked/>
    <w:rsid w:val="00017F51"/>
  </w:style>
  <w:style w:type="character" w:customStyle="1" w:styleId="hl">
    <w:name w:val="hl"/>
    <w:rsid w:val="00F0689D"/>
  </w:style>
  <w:style w:type="character" w:customStyle="1" w:styleId="Heading2Char">
    <w:name w:val="Heading 2 Char"/>
    <w:link w:val="Heading2"/>
    <w:uiPriority w:val="9"/>
    <w:semiHidden/>
    <w:rsid w:val="00077156"/>
    <w:rPr>
      <w:rFonts w:ascii="Calibri Light" w:eastAsia="SimSun" w:hAnsi="Calibri Light" w:cs="Times New Roman"/>
      <w:color w:val="2E74B5"/>
      <w:sz w:val="32"/>
      <w:szCs w:val="32"/>
    </w:rPr>
  </w:style>
  <w:style w:type="character" w:customStyle="1" w:styleId="Heading4Char">
    <w:name w:val="Heading 4 Char"/>
    <w:link w:val="Heading4"/>
    <w:uiPriority w:val="9"/>
    <w:semiHidden/>
    <w:rsid w:val="00077156"/>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077156"/>
    <w:rPr>
      <w:rFonts w:ascii="Calibri Light" w:eastAsia="SimSun" w:hAnsi="Calibri Light" w:cs="Times New Roman"/>
      <w:caps/>
      <w:color w:val="2E74B5"/>
    </w:rPr>
  </w:style>
  <w:style w:type="character" w:customStyle="1" w:styleId="Heading6Char">
    <w:name w:val="Heading 6 Char"/>
    <w:link w:val="Heading6"/>
    <w:uiPriority w:val="9"/>
    <w:semiHidden/>
    <w:rsid w:val="00077156"/>
    <w:rPr>
      <w:rFonts w:ascii="Calibri Light" w:eastAsia="SimSun" w:hAnsi="Calibri Light" w:cs="Times New Roman"/>
      <w:i/>
      <w:iCs/>
      <w:caps/>
      <w:color w:val="1F4E79"/>
    </w:rPr>
  </w:style>
  <w:style w:type="character" w:customStyle="1" w:styleId="Heading7Char">
    <w:name w:val="Heading 7 Char"/>
    <w:link w:val="Heading7"/>
    <w:uiPriority w:val="9"/>
    <w:semiHidden/>
    <w:rsid w:val="00077156"/>
    <w:rPr>
      <w:rFonts w:ascii="Calibri Light" w:eastAsia="SimSun" w:hAnsi="Calibri Light" w:cs="Times New Roman"/>
      <w:b/>
      <w:bCs/>
      <w:color w:val="1F4E79"/>
    </w:rPr>
  </w:style>
  <w:style w:type="character" w:customStyle="1" w:styleId="Heading8Char">
    <w:name w:val="Heading 8 Char"/>
    <w:link w:val="Heading8"/>
    <w:uiPriority w:val="9"/>
    <w:semiHidden/>
    <w:rsid w:val="00077156"/>
    <w:rPr>
      <w:rFonts w:ascii="Calibri Light" w:eastAsia="SimSun" w:hAnsi="Calibri Light" w:cs="Times New Roman"/>
      <w:b/>
      <w:bCs/>
      <w:i/>
      <w:iCs/>
      <w:color w:val="1F4E79"/>
    </w:rPr>
  </w:style>
  <w:style w:type="character" w:customStyle="1" w:styleId="Heading9Char">
    <w:name w:val="Heading 9 Char"/>
    <w:link w:val="Heading9"/>
    <w:uiPriority w:val="9"/>
    <w:semiHidden/>
    <w:rsid w:val="00077156"/>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077156"/>
    <w:pPr>
      <w:spacing w:line="240" w:lineRule="auto"/>
    </w:pPr>
    <w:rPr>
      <w:b/>
      <w:bCs/>
      <w:smallCaps/>
      <w:color w:val="44546A"/>
    </w:rPr>
  </w:style>
  <w:style w:type="paragraph" w:styleId="Title">
    <w:name w:val="Title"/>
    <w:basedOn w:val="Normal"/>
    <w:next w:val="Normal"/>
    <w:link w:val="TitleChar"/>
    <w:uiPriority w:val="10"/>
    <w:qFormat/>
    <w:rsid w:val="00077156"/>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077156"/>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077156"/>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077156"/>
    <w:rPr>
      <w:rFonts w:ascii="Calibri Light" w:eastAsia="SimSun" w:hAnsi="Calibri Light" w:cs="Times New Roman"/>
      <w:color w:val="5B9BD5"/>
      <w:sz w:val="28"/>
      <w:szCs w:val="28"/>
    </w:rPr>
  </w:style>
  <w:style w:type="paragraph" w:styleId="Quote">
    <w:name w:val="Quote"/>
    <w:basedOn w:val="Normal"/>
    <w:next w:val="Normal"/>
    <w:link w:val="QuoteChar"/>
    <w:uiPriority w:val="29"/>
    <w:qFormat/>
    <w:rsid w:val="00077156"/>
    <w:pPr>
      <w:spacing w:before="120" w:after="120"/>
      <w:ind w:left="720"/>
    </w:pPr>
    <w:rPr>
      <w:color w:val="44546A"/>
      <w:sz w:val="24"/>
      <w:szCs w:val="24"/>
    </w:rPr>
  </w:style>
  <w:style w:type="character" w:customStyle="1" w:styleId="QuoteChar">
    <w:name w:val="Quote Char"/>
    <w:link w:val="Quote"/>
    <w:uiPriority w:val="29"/>
    <w:rsid w:val="00077156"/>
    <w:rPr>
      <w:color w:val="44546A"/>
      <w:sz w:val="24"/>
      <w:szCs w:val="24"/>
    </w:rPr>
  </w:style>
  <w:style w:type="paragraph" w:styleId="IntenseQuote">
    <w:name w:val="Intense Quote"/>
    <w:basedOn w:val="Normal"/>
    <w:next w:val="Normal"/>
    <w:link w:val="IntenseQuoteChar"/>
    <w:uiPriority w:val="30"/>
    <w:qFormat/>
    <w:rsid w:val="00077156"/>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077156"/>
    <w:rPr>
      <w:rFonts w:ascii="Calibri Light" w:eastAsia="SimSun" w:hAnsi="Calibri Light" w:cs="Times New Roman"/>
      <w:color w:val="44546A"/>
      <w:spacing w:val="-6"/>
      <w:sz w:val="32"/>
      <w:szCs w:val="32"/>
    </w:rPr>
  </w:style>
  <w:style w:type="character" w:styleId="SubtleEmphasis">
    <w:name w:val="Subtle Emphasis"/>
    <w:uiPriority w:val="19"/>
    <w:qFormat/>
    <w:rsid w:val="00077156"/>
    <w:rPr>
      <w:i/>
      <w:iCs/>
      <w:color w:val="595959"/>
    </w:rPr>
  </w:style>
  <w:style w:type="character" w:styleId="IntenseEmphasis">
    <w:name w:val="Intense Emphasis"/>
    <w:uiPriority w:val="21"/>
    <w:qFormat/>
    <w:rsid w:val="00077156"/>
    <w:rPr>
      <w:b/>
      <w:bCs/>
      <w:i/>
      <w:iCs/>
    </w:rPr>
  </w:style>
  <w:style w:type="character" w:styleId="SubtleReference">
    <w:name w:val="Subtle Reference"/>
    <w:uiPriority w:val="31"/>
    <w:qFormat/>
    <w:rsid w:val="00077156"/>
    <w:rPr>
      <w:smallCaps/>
      <w:color w:val="595959"/>
      <w:u w:val="none" w:color="7F7F7F"/>
      <w:bdr w:val="none" w:sz="0" w:space="0" w:color="auto"/>
    </w:rPr>
  </w:style>
  <w:style w:type="character" w:styleId="IntenseReference">
    <w:name w:val="Intense Reference"/>
    <w:uiPriority w:val="32"/>
    <w:qFormat/>
    <w:rsid w:val="00077156"/>
    <w:rPr>
      <w:b/>
      <w:bCs/>
      <w:smallCaps/>
      <w:color w:val="44546A"/>
      <w:u w:val="single"/>
    </w:rPr>
  </w:style>
  <w:style w:type="character" w:styleId="BookTitle">
    <w:name w:val="Book Title"/>
    <w:uiPriority w:val="33"/>
    <w:qFormat/>
    <w:rsid w:val="00077156"/>
    <w:rPr>
      <w:b/>
      <w:bCs/>
      <w:smallCaps/>
      <w:spacing w:val="10"/>
    </w:rPr>
  </w:style>
  <w:style w:type="paragraph" w:styleId="TOCHeading">
    <w:name w:val="TOC Heading"/>
    <w:basedOn w:val="Heading1"/>
    <w:next w:val="Normal"/>
    <w:uiPriority w:val="39"/>
    <w:semiHidden/>
    <w:unhideWhenUsed/>
    <w:qFormat/>
    <w:rsid w:val="00077156"/>
    <w:pPr>
      <w:outlineLvl w:val="9"/>
    </w:pPr>
  </w:style>
</w:styles>
</file>

<file path=word/webSettings.xml><?xml version="1.0" encoding="utf-8"?>
<w:webSettings xmlns:r="http://schemas.openxmlformats.org/officeDocument/2006/relationships" xmlns:w="http://schemas.openxmlformats.org/wordprocessingml/2006/main">
  <w:divs>
    <w:div w:id="97216394">
      <w:bodyDiv w:val="1"/>
      <w:marLeft w:val="0"/>
      <w:marRight w:val="0"/>
      <w:marTop w:val="0"/>
      <w:marBottom w:val="0"/>
      <w:divBdr>
        <w:top w:val="none" w:sz="0" w:space="0" w:color="auto"/>
        <w:left w:val="none" w:sz="0" w:space="0" w:color="auto"/>
        <w:bottom w:val="none" w:sz="0" w:space="0" w:color="auto"/>
        <w:right w:val="none" w:sz="0" w:space="0" w:color="auto"/>
      </w:divBdr>
    </w:div>
    <w:div w:id="233249552">
      <w:bodyDiv w:val="1"/>
      <w:marLeft w:val="0"/>
      <w:marRight w:val="0"/>
      <w:marTop w:val="0"/>
      <w:marBottom w:val="0"/>
      <w:divBdr>
        <w:top w:val="none" w:sz="0" w:space="0" w:color="auto"/>
        <w:left w:val="none" w:sz="0" w:space="0" w:color="auto"/>
        <w:bottom w:val="none" w:sz="0" w:space="0" w:color="auto"/>
        <w:right w:val="none" w:sz="0" w:space="0" w:color="auto"/>
      </w:divBdr>
    </w:div>
    <w:div w:id="253173775">
      <w:bodyDiv w:val="1"/>
      <w:marLeft w:val="0"/>
      <w:marRight w:val="0"/>
      <w:marTop w:val="0"/>
      <w:marBottom w:val="0"/>
      <w:divBdr>
        <w:top w:val="none" w:sz="0" w:space="0" w:color="auto"/>
        <w:left w:val="none" w:sz="0" w:space="0" w:color="auto"/>
        <w:bottom w:val="none" w:sz="0" w:space="0" w:color="auto"/>
        <w:right w:val="none" w:sz="0" w:space="0" w:color="auto"/>
      </w:divBdr>
    </w:div>
    <w:div w:id="592667271">
      <w:bodyDiv w:val="1"/>
      <w:marLeft w:val="0"/>
      <w:marRight w:val="0"/>
      <w:marTop w:val="0"/>
      <w:marBottom w:val="0"/>
      <w:divBdr>
        <w:top w:val="none" w:sz="0" w:space="0" w:color="auto"/>
        <w:left w:val="none" w:sz="0" w:space="0" w:color="auto"/>
        <w:bottom w:val="none" w:sz="0" w:space="0" w:color="auto"/>
        <w:right w:val="none" w:sz="0" w:space="0" w:color="auto"/>
      </w:divBdr>
    </w:div>
    <w:div w:id="834221207">
      <w:bodyDiv w:val="1"/>
      <w:marLeft w:val="0"/>
      <w:marRight w:val="0"/>
      <w:marTop w:val="0"/>
      <w:marBottom w:val="0"/>
      <w:divBdr>
        <w:top w:val="none" w:sz="0" w:space="0" w:color="auto"/>
        <w:left w:val="none" w:sz="0" w:space="0" w:color="auto"/>
        <w:bottom w:val="none" w:sz="0" w:space="0" w:color="auto"/>
        <w:right w:val="none" w:sz="0" w:space="0" w:color="auto"/>
      </w:divBdr>
    </w:div>
    <w:div w:id="882254298">
      <w:bodyDiv w:val="1"/>
      <w:marLeft w:val="0"/>
      <w:marRight w:val="0"/>
      <w:marTop w:val="0"/>
      <w:marBottom w:val="0"/>
      <w:divBdr>
        <w:top w:val="none" w:sz="0" w:space="0" w:color="auto"/>
        <w:left w:val="none" w:sz="0" w:space="0" w:color="auto"/>
        <w:bottom w:val="none" w:sz="0" w:space="0" w:color="auto"/>
        <w:right w:val="none" w:sz="0" w:space="0" w:color="auto"/>
      </w:divBdr>
    </w:div>
    <w:div w:id="1288243641">
      <w:bodyDiv w:val="1"/>
      <w:marLeft w:val="0"/>
      <w:marRight w:val="0"/>
      <w:marTop w:val="0"/>
      <w:marBottom w:val="0"/>
      <w:divBdr>
        <w:top w:val="none" w:sz="0" w:space="0" w:color="auto"/>
        <w:left w:val="none" w:sz="0" w:space="0" w:color="auto"/>
        <w:bottom w:val="none" w:sz="0" w:space="0" w:color="auto"/>
        <w:right w:val="none" w:sz="0" w:space="0" w:color="auto"/>
      </w:divBdr>
    </w:div>
    <w:div w:id="1391226237">
      <w:bodyDiv w:val="1"/>
      <w:marLeft w:val="0"/>
      <w:marRight w:val="0"/>
      <w:marTop w:val="0"/>
      <w:marBottom w:val="0"/>
      <w:divBdr>
        <w:top w:val="none" w:sz="0" w:space="0" w:color="auto"/>
        <w:left w:val="none" w:sz="0" w:space="0" w:color="auto"/>
        <w:bottom w:val="none" w:sz="0" w:space="0" w:color="auto"/>
        <w:right w:val="none" w:sz="0" w:space="0" w:color="auto"/>
      </w:divBdr>
    </w:div>
    <w:div w:id="1523130113">
      <w:bodyDiv w:val="1"/>
      <w:marLeft w:val="0"/>
      <w:marRight w:val="0"/>
      <w:marTop w:val="0"/>
      <w:marBottom w:val="0"/>
      <w:divBdr>
        <w:top w:val="none" w:sz="0" w:space="0" w:color="auto"/>
        <w:left w:val="none" w:sz="0" w:space="0" w:color="auto"/>
        <w:bottom w:val="none" w:sz="0" w:space="0" w:color="auto"/>
        <w:right w:val="none" w:sz="0" w:space="0" w:color="auto"/>
      </w:divBdr>
    </w:div>
    <w:div w:id="1804232494">
      <w:bodyDiv w:val="1"/>
      <w:marLeft w:val="0"/>
      <w:marRight w:val="0"/>
      <w:marTop w:val="0"/>
      <w:marBottom w:val="0"/>
      <w:divBdr>
        <w:top w:val="none" w:sz="0" w:space="0" w:color="auto"/>
        <w:left w:val="none" w:sz="0" w:space="0" w:color="auto"/>
        <w:bottom w:val="none" w:sz="0" w:space="0" w:color="auto"/>
        <w:right w:val="none" w:sz="0" w:space="0" w:color="auto"/>
      </w:divBdr>
    </w:div>
    <w:div w:id="20911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C%20backup%20Hospira\Desktop\Resume\Sreekant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Sreekanth</Template>
  <TotalTime>10</TotalTime>
  <Pages>5</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12563</CharactersWithSpaces>
  <SharedDoc>false</SharedDoc>
  <HLinks>
    <vt:vector size="6" baseType="variant">
      <vt:variant>
        <vt:i4>4391022</vt:i4>
      </vt:variant>
      <vt:variant>
        <vt:i4>0</vt:i4>
      </vt:variant>
      <vt:variant>
        <vt:i4>0</vt:i4>
      </vt:variant>
      <vt:variant>
        <vt:i4>5</vt:i4>
      </vt:variant>
      <vt:variant>
        <vt:lpwstr>mailto:venkatakreddy12@gmail.com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gccuser</dc:creator>
  <cp:keywords/>
  <cp:lastModifiedBy>acer</cp:lastModifiedBy>
  <cp:revision>19</cp:revision>
  <cp:lastPrinted>2014-04-28T16:27:00Z</cp:lastPrinted>
  <dcterms:created xsi:type="dcterms:W3CDTF">2016-06-10T21:31:00Z</dcterms:created>
  <dcterms:modified xsi:type="dcterms:W3CDTF">2016-07-19T20:15:00Z</dcterms:modified>
</cp:coreProperties>
</file>