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B72A3" w:rsidRDefault="00566719">
      <w:pPr>
        <w:pStyle w:val="Heading3"/>
        <w:spacing w:before="0" w:after="0"/>
        <w:jc w:val="both"/>
        <w:rPr>
          <w:rFonts w:ascii="Calibri" w:hAnsi="Calibri" w:cs="Arial"/>
          <w:sz w:val="20"/>
          <w:szCs w:val="20"/>
        </w:rPr>
      </w:pPr>
      <w:proofErr w:type="spellStart"/>
      <w:r>
        <w:rPr>
          <w:rFonts w:ascii="Calibri" w:hAnsi="Calibri" w:cs="Arial"/>
          <w:sz w:val="20"/>
          <w:szCs w:val="20"/>
        </w:rPr>
        <w:t>Shivam</w:t>
      </w:r>
      <w:proofErr w:type="spellEnd"/>
      <w:r>
        <w:rPr>
          <w:rFonts w:ascii="Calibri" w:hAnsi="Calibri" w:cs="Arial"/>
          <w:sz w:val="20"/>
          <w:szCs w:val="20"/>
        </w:rPr>
        <w:t xml:space="preserve"> Sharma</w:t>
      </w:r>
    </w:p>
    <w:p w:rsidR="003B72A3" w:rsidRDefault="003B72A3">
      <w:pPr>
        <w:pStyle w:val="NormalWeb"/>
        <w:spacing w:before="0" w:after="0"/>
        <w:jc w:val="both"/>
        <w:rPr>
          <w:rFonts w:ascii="Calibri" w:hAnsi="Calibri" w:cs="Arial"/>
          <w:sz w:val="20"/>
          <w:szCs w:val="20"/>
        </w:rPr>
      </w:pPr>
      <w:r>
        <w:rPr>
          <w:rFonts w:ascii="Calibri" w:hAnsi="Calibri" w:cs="Arial"/>
          <w:sz w:val="20"/>
          <w:szCs w:val="20"/>
        </w:rPr>
        <w:t>Mobile: +91-</w:t>
      </w:r>
      <w:r w:rsidR="00566719">
        <w:rPr>
          <w:rFonts w:ascii="Calibri" w:hAnsi="Calibri" w:cs="Arial"/>
          <w:sz w:val="20"/>
          <w:szCs w:val="20"/>
        </w:rPr>
        <w:t>886015</w:t>
      </w:r>
      <w:r w:rsidR="00222E77">
        <w:rPr>
          <w:rFonts w:ascii="Calibri" w:hAnsi="Calibri" w:cs="Arial"/>
          <w:sz w:val="20"/>
          <w:szCs w:val="20"/>
        </w:rPr>
        <w:t>4522</w:t>
      </w:r>
      <w:r>
        <w:rPr>
          <w:rFonts w:ascii="Calibri" w:hAnsi="Calibri" w:cs="Arial"/>
          <w:sz w:val="20"/>
          <w:szCs w:val="20"/>
        </w:rPr>
        <w:t xml:space="preserve">                                               Mail ID: </w:t>
      </w:r>
      <w:hyperlink r:id="rId5" w:history="1">
        <w:r w:rsidR="00222E77" w:rsidRPr="00783B2B">
          <w:rPr>
            <w:rStyle w:val="Hyperlink"/>
            <w:rFonts w:ascii="Calibri" w:hAnsi="Calibri" w:cs="Arial"/>
            <w:sz w:val="20"/>
            <w:szCs w:val="20"/>
          </w:rPr>
          <w:t>kindshivam@gmail.com</w:t>
        </w:r>
      </w:hyperlink>
    </w:p>
    <w:p w:rsidR="00222E77" w:rsidRDefault="00222E77">
      <w:pPr>
        <w:pStyle w:val="NormalWeb"/>
        <w:spacing w:before="0" w:after="0"/>
        <w:jc w:val="both"/>
        <w:rPr>
          <w:rFonts w:ascii="Calibri" w:hAnsi="Calibri" w:cs="Arial"/>
          <w:b/>
          <w:bCs/>
          <w:sz w:val="20"/>
          <w:szCs w:val="20"/>
        </w:rPr>
      </w:pPr>
      <w:r>
        <w:rPr>
          <w:rFonts w:ascii="Calibri" w:hAnsi="Calibri" w:cs="Arial"/>
          <w:b/>
          <w:bCs/>
          <w:sz w:val="20"/>
          <w:szCs w:val="20"/>
        </w:rPr>
        <w:t xml:space="preserve">               +91-8776553332                                                              </w:t>
      </w:r>
      <w:hyperlink r:id="rId6" w:history="1">
        <w:r w:rsidRPr="00783B2B">
          <w:rPr>
            <w:rStyle w:val="Hyperlink"/>
            <w:rFonts w:ascii="Calibri" w:hAnsi="Calibri" w:cs="Arial"/>
            <w:sz w:val="20"/>
            <w:szCs w:val="20"/>
          </w:rPr>
          <w:t>Mindshivam@gmail.com</w:t>
        </w:r>
      </w:hyperlink>
      <w:r>
        <w:rPr>
          <w:rFonts w:ascii="Calibri" w:hAnsi="Calibri" w:cs="Arial"/>
          <w:b/>
          <w:bCs/>
          <w:sz w:val="20"/>
          <w:szCs w:val="20"/>
        </w:rPr>
        <w:t xml:space="preserve"> </w:t>
      </w:r>
    </w:p>
    <w:p w:rsidR="00A27DDE" w:rsidRDefault="00A27DDE">
      <w:pPr>
        <w:pStyle w:val="NormalWeb"/>
        <w:spacing w:before="0" w:after="0"/>
        <w:jc w:val="both"/>
        <w:rPr>
          <w:rFonts w:ascii="Calibri" w:hAnsi="Calibri" w:cs="Arial"/>
          <w:b/>
          <w:bCs/>
          <w:sz w:val="20"/>
          <w:szCs w:val="20"/>
        </w:rPr>
      </w:pPr>
      <w:r>
        <w:rPr>
          <w:rFonts w:ascii="Calibri" w:hAnsi="Calibri" w:cs="Arial"/>
          <w:b/>
          <w:bCs/>
          <w:sz w:val="20"/>
          <w:szCs w:val="20"/>
        </w:rPr>
        <w:t xml:space="preserve">               +91-8776546332                                                              </w:t>
      </w:r>
      <w:hyperlink r:id="rId7" w:history="1">
        <w:r w:rsidR="008813E3" w:rsidRPr="00783B2B">
          <w:rPr>
            <w:rStyle w:val="Hyperlink"/>
            <w:rFonts w:ascii="Calibri" w:hAnsi="Calibri" w:cs="Arial"/>
            <w:sz w:val="20"/>
            <w:szCs w:val="20"/>
          </w:rPr>
          <w:t>Softshivam@gmail.com</w:t>
        </w:r>
      </w:hyperlink>
      <w:r>
        <w:rPr>
          <w:rFonts w:ascii="Calibri" w:hAnsi="Calibri" w:cs="Arial"/>
          <w:b/>
          <w:bCs/>
          <w:sz w:val="20"/>
          <w:szCs w:val="20"/>
        </w:rPr>
        <w:t xml:space="preserve"> </w:t>
      </w:r>
    </w:p>
    <w:p w:rsidR="003B72A3" w:rsidRDefault="008813E3">
      <w:pPr>
        <w:pStyle w:val="NormalWeb"/>
        <w:spacing w:line="100" w:lineRule="atLeast"/>
        <w:jc w:val="both"/>
        <w:rPr>
          <w:rFonts w:ascii="Calibri" w:hAnsi="Calibri" w:cs="Arial"/>
          <w:b/>
          <w:bCs/>
          <w:sz w:val="20"/>
          <w:szCs w:val="20"/>
          <w:u w:val="single"/>
        </w:rPr>
      </w:pPr>
      <w:r>
        <w:pict>
          <v:line id="_x0000_s1026" style="position:absolute;left:0;text-align:left;z-index:1" from="-1.5pt,3pt" to="429.9pt,3.2pt" strokeweight=".26mm">
            <v:stroke joinstyle="miter"/>
          </v:line>
        </w:pict>
      </w:r>
      <w:r w:rsidR="003B72A3">
        <w:rPr>
          <w:rFonts w:ascii="Calibri" w:hAnsi="Calibri" w:cs="Arial"/>
          <w:b/>
          <w:bCs/>
          <w:sz w:val="20"/>
          <w:szCs w:val="20"/>
          <w:u w:val="single"/>
        </w:rPr>
        <w:t>OBJECTIVE</w:t>
      </w:r>
    </w:p>
    <w:p w:rsidR="003B72A3" w:rsidRPr="00C13170" w:rsidRDefault="00C13170" w:rsidP="00C13170">
      <w:pPr>
        <w:shd w:val="clear" w:color="auto" w:fill="FFFFFF"/>
        <w:tabs>
          <w:tab w:val="left" w:pos="0"/>
        </w:tabs>
        <w:jc w:val="both"/>
        <w:rPr>
          <w:rFonts w:ascii="Arial" w:hAnsi="Arial"/>
          <w:sz w:val="20"/>
          <w:szCs w:val="20"/>
        </w:rPr>
      </w:pPr>
      <w:r w:rsidRPr="00C13170">
        <w:rPr>
          <w:rFonts w:ascii="Arial" w:hAnsi="Arial"/>
          <w:sz w:val="20"/>
          <w:szCs w:val="20"/>
        </w:rPr>
        <w:t>To obtain a position of r</w:t>
      </w:r>
      <w:r w:rsidR="00982DD3">
        <w:rPr>
          <w:rFonts w:ascii="Arial" w:hAnsi="Arial"/>
          <w:sz w:val="20"/>
          <w:szCs w:val="20"/>
        </w:rPr>
        <w:t>esponsibilities that utilizes</w:t>
      </w:r>
      <w:r w:rsidRPr="00C13170">
        <w:rPr>
          <w:rFonts w:ascii="Arial" w:hAnsi="Arial"/>
          <w:sz w:val="20"/>
          <w:szCs w:val="20"/>
        </w:rPr>
        <w:t xml:space="preserve"> skills and experience and keen t</w:t>
      </w:r>
      <w:r w:rsidR="00757DDD">
        <w:rPr>
          <w:rFonts w:ascii="Arial" w:hAnsi="Arial"/>
          <w:sz w:val="20"/>
          <w:szCs w:val="20"/>
        </w:rPr>
        <w:t>o work in an environment where</w:t>
      </w:r>
      <w:r w:rsidRPr="00C13170">
        <w:rPr>
          <w:rFonts w:ascii="Arial" w:hAnsi="Arial"/>
          <w:sz w:val="20"/>
          <w:szCs w:val="20"/>
        </w:rPr>
        <w:t xml:space="preserve"> can enrich my knowledge.</w:t>
      </w:r>
    </w:p>
    <w:p w:rsidR="003B72A3" w:rsidRDefault="003B72A3">
      <w:pPr>
        <w:pStyle w:val="NormalWeb"/>
        <w:spacing w:line="100" w:lineRule="atLeast"/>
        <w:jc w:val="both"/>
        <w:rPr>
          <w:rFonts w:ascii="Calibri" w:hAnsi="Calibri" w:cs="Arial"/>
          <w:b/>
          <w:bCs/>
          <w:sz w:val="20"/>
          <w:szCs w:val="20"/>
          <w:u w:val="single"/>
        </w:rPr>
      </w:pPr>
      <w:r>
        <w:rPr>
          <w:rFonts w:ascii="Calibri" w:hAnsi="Calibri" w:cs="Arial"/>
          <w:b/>
          <w:bCs/>
          <w:sz w:val="20"/>
          <w:szCs w:val="20"/>
          <w:u w:val="single"/>
        </w:rPr>
        <w:t>SUMMARY</w:t>
      </w:r>
      <w:bookmarkStart w:id="0" w:name="_GoBack"/>
      <w:bookmarkEnd w:id="0"/>
    </w:p>
    <w:p w:rsidR="003B72A3" w:rsidRPr="001E1A73" w:rsidRDefault="00B3762D" w:rsidP="001E1A73">
      <w:pPr>
        <w:numPr>
          <w:ilvl w:val="0"/>
          <w:numId w:val="6"/>
        </w:numPr>
        <w:jc w:val="both"/>
        <w:rPr>
          <w:rFonts w:ascii="Calibri" w:hAnsi="Calibri" w:cs="Arial"/>
          <w:sz w:val="20"/>
          <w:szCs w:val="20"/>
        </w:rPr>
      </w:pPr>
      <w:r>
        <w:rPr>
          <w:rFonts w:ascii="Calibri" w:hAnsi="Calibri" w:cs="Arial"/>
          <w:b/>
          <w:sz w:val="20"/>
          <w:szCs w:val="20"/>
        </w:rPr>
        <w:t>2.5</w:t>
      </w:r>
      <w:r w:rsidR="00A733A7">
        <w:rPr>
          <w:rFonts w:ascii="Calibri" w:hAnsi="Calibri" w:cs="Arial"/>
          <w:b/>
          <w:sz w:val="20"/>
          <w:szCs w:val="20"/>
        </w:rPr>
        <w:t xml:space="preserve"> years of </w:t>
      </w:r>
      <w:r w:rsidR="000066B2">
        <w:rPr>
          <w:rFonts w:ascii="Calibri" w:hAnsi="Calibri" w:cs="Arial"/>
          <w:sz w:val="20"/>
          <w:szCs w:val="20"/>
        </w:rPr>
        <w:t>e</w:t>
      </w:r>
      <w:r w:rsidR="003B72A3">
        <w:rPr>
          <w:rFonts w:ascii="Calibri" w:hAnsi="Calibri" w:cs="Arial"/>
          <w:sz w:val="20"/>
          <w:szCs w:val="20"/>
        </w:rPr>
        <w:t xml:space="preserve">xperience in </w:t>
      </w:r>
      <w:r w:rsidR="00BB3E80">
        <w:rPr>
          <w:rFonts w:ascii="Calibri" w:hAnsi="Calibri" w:cs="Arial"/>
          <w:b/>
          <w:bCs/>
          <w:sz w:val="20"/>
          <w:szCs w:val="20"/>
        </w:rPr>
        <w:t xml:space="preserve">Manual </w:t>
      </w:r>
      <w:r w:rsidR="003B72A3">
        <w:rPr>
          <w:rFonts w:ascii="Calibri" w:hAnsi="Calibri" w:cs="Arial"/>
          <w:b/>
          <w:bCs/>
          <w:sz w:val="20"/>
          <w:szCs w:val="20"/>
        </w:rPr>
        <w:t>Testing</w:t>
      </w:r>
      <w:r w:rsidR="00FF5F10">
        <w:rPr>
          <w:rFonts w:ascii="Calibri" w:hAnsi="Calibri" w:cs="Arial"/>
          <w:b/>
          <w:bCs/>
          <w:sz w:val="20"/>
          <w:szCs w:val="20"/>
        </w:rPr>
        <w:t>,</w:t>
      </w:r>
      <w:r w:rsidR="00664958">
        <w:rPr>
          <w:rFonts w:ascii="Calibri" w:hAnsi="Calibri" w:cs="Arial"/>
          <w:b/>
          <w:bCs/>
          <w:sz w:val="20"/>
          <w:szCs w:val="20"/>
        </w:rPr>
        <w:t xml:space="preserve"> </w:t>
      </w:r>
      <w:r w:rsidR="00EF5756">
        <w:rPr>
          <w:rFonts w:ascii="Calibri" w:hAnsi="Calibri" w:cs="Arial"/>
          <w:b/>
          <w:bCs/>
          <w:sz w:val="20"/>
          <w:szCs w:val="20"/>
        </w:rPr>
        <w:t>Automation Testing</w:t>
      </w:r>
      <w:r w:rsidR="00487B47">
        <w:rPr>
          <w:rFonts w:ascii="Calibri" w:hAnsi="Calibri" w:cs="Arial"/>
          <w:b/>
          <w:bCs/>
          <w:sz w:val="20"/>
          <w:szCs w:val="20"/>
        </w:rPr>
        <w:t xml:space="preserve"> </w:t>
      </w:r>
      <w:r w:rsidR="009E3423">
        <w:rPr>
          <w:rFonts w:ascii="Calibri" w:hAnsi="Calibri" w:cs="Arial"/>
          <w:b/>
          <w:bCs/>
          <w:sz w:val="20"/>
          <w:szCs w:val="20"/>
        </w:rPr>
        <w:t>(Selenium)</w:t>
      </w:r>
      <w:r w:rsidR="001E1A73">
        <w:rPr>
          <w:rFonts w:ascii="Calibri" w:hAnsi="Calibri" w:cs="Arial"/>
          <w:b/>
          <w:bCs/>
          <w:sz w:val="20"/>
          <w:szCs w:val="20"/>
        </w:rPr>
        <w:t>.</w:t>
      </w:r>
      <w:r w:rsidR="003B72A3" w:rsidRPr="001E1A73">
        <w:rPr>
          <w:rFonts w:ascii="Calibri" w:hAnsi="Calibri" w:cs="Arial"/>
          <w:sz w:val="20"/>
          <w:szCs w:val="20"/>
        </w:rPr>
        <w:t xml:space="preserve"> </w:t>
      </w:r>
    </w:p>
    <w:p w:rsidR="003B72A3" w:rsidRDefault="003B72A3">
      <w:pPr>
        <w:numPr>
          <w:ilvl w:val="0"/>
          <w:numId w:val="6"/>
        </w:numPr>
        <w:jc w:val="both"/>
        <w:rPr>
          <w:rFonts w:ascii="Calibri" w:hAnsi="Calibri" w:cs="Arial"/>
          <w:sz w:val="20"/>
          <w:szCs w:val="20"/>
        </w:rPr>
      </w:pPr>
      <w:r>
        <w:rPr>
          <w:rFonts w:ascii="Calibri" w:hAnsi="Calibri" w:cs="Arial"/>
          <w:sz w:val="20"/>
          <w:szCs w:val="20"/>
        </w:rPr>
        <w:t xml:space="preserve">Experienced in the development of </w:t>
      </w:r>
      <w:r>
        <w:rPr>
          <w:rFonts w:ascii="Calibri" w:hAnsi="Calibri" w:cs="Arial"/>
          <w:b/>
          <w:bCs/>
          <w:sz w:val="20"/>
          <w:szCs w:val="20"/>
        </w:rPr>
        <w:t>Test Scenarios</w:t>
      </w:r>
      <w:r>
        <w:rPr>
          <w:rFonts w:ascii="Calibri" w:hAnsi="Calibri" w:cs="Arial"/>
          <w:sz w:val="20"/>
          <w:szCs w:val="20"/>
        </w:rPr>
        <w:t xml:space="preserve">, </w:t>
      </w:r>
      <w:r>
        <w:rPr>
          <w:rFonts w:ascii="Calibri" w:hAnsi="Calibri" w:cs="Arial"/>
          <w:b/>
          <w:bCs/>
          <w:sz w:val="20"/>
          <w:szCs w:val="20"/>
        </w:rPr>
        <w:t>test cases</w:t>
      </w:r>
      <w:r>
        <w:rPr>
          <w:rFonts w:ascii="Calibri" w:hAnsi="Calibri" w:cs="Arial"/>
          <w:sz w:val="20"/>
          <w:szCs w:val="20"/>
        </w:rPr>
        <w:t xml:space="preserve"> and executing the test cases. </w:t>
      </w:r>
    </w:p>
    <w:p w:rsidR="003B72A3" w:rsidRDefault="003B72A3">
      <w:pPr>
        <w:numPr>
          <w:ilvl w:val="0"/>
          <w:numId w:val="6"/>
        </w:numPr>
        <w:jc w:val="both"/>
        <w:rPr>
          <w:rFonts w:ascii="Calibri" w:hAnsi="Calibri" w:cs="Arial"/>
          <w:sz w:val="20"/>
          <w:szCs w:val="20"/>
        </w:rPr>
      </w:pPr>
      <w:r>
        <w:rPr>
          <w:rFonts w:ascii="Calibri" w:hAnsi="Calibri" w:cs="Arial"/>
          <w:sz w:val="20"/>
          <w:szCs w:val="20"/>
        </w:rPr>
        <w:t xml:space="preserve">Involved in </w:t>
      </w:r>
      <w:r w:rsidR="00117500">
        <w:rPr>
          <w:rFonts w:ascii="Calibri" w:hAnsi="Calibri" w:cs="Arial"/>
          <w:b/>
          <w:bCs/>
          <w:sz w:val="20"/>
          <w:szCs w:val="20"/>
        </w:rPr>
        <w:t>Functional</w:t>
      </w:r>
      <w:r>
        <w:rPr>
          <w:rFonts w:ascii="Calibri" w:hAnsi="Calibri" w:cs="Arial"/>
          <w:b/>
          <w:bCs/>
          <w:sz w:val="20"/>
          <w:szCs w:val="20"/>
        </w:rPr>
        <w:t xml:space="preserve"> and System </w:t>
      </w:r>
      <w:r>
        <w:rPr>
          <w:rFonts w:ascii="Calibri" w:hAnsi="Calibri" w:cs="Arial"/>
          <w:sz w:val="20"/>
          <w:szCs w:val="20"/>
        </w:rPr>
        <w:t xml:space="preserve">testing, </w:t>
      </w:r>
      <w:r w:rsidR="00E241C3">
        <w:rPr>
          <w:rFonts w:ascii="Calibri" w:hAnsi="Calibri" w:cs="Arial"/>
          <w:sz w:val="20"/>
          <w:szCs w:val="20"/>
        </w:rPr>
        <w:t>UI testing</w:t>
      </w:r>
      <w:r w:rsidR="001814C5">
        <w:rPr>
          <w:rFonts w:ascii="Calibri" w:hAnsi="Calibri" w:cs="Arial"/>
          <w:sz w:val="20"/>
          <w:szCs w:val="20"/>
        </w:rPr>
        <w:t>, Database testing</w:t>
      </w:r>
      <w:r>
        <w:rPr>
          <w:rFonts w:ascii="Calibri" w:hAnsi="Calibri" w:cs="Arial"/>
          <w:b/>
          <w:bCs/>
          <w:sz w:val="20"/>
          <w:szCs w:val="20"/>
        </w:rPr>
        <w:t>.</w:t>
      </w:r>
      <w:r>
        <w:rPr>
          <w:rFonts w:ascii="Calibri" w:hAnsi="Calibri" w:cs="Arial"/>
          <w:sz w:val="20"/>
          <w:szCs w:val="20"/>
        </w:rPr>
        <w:t xml:space="preserve"> </w:t>
      </w:r>
    </w:p>
    <w:p w:rsidR="003B72A3" w:rsidRDefault="003B72A3">
      <w:pPr>
        <w:numPr>
          <w:ilvl w:val="0"/>
          <w:numId w:val="6"/>
        </w:numPr>
        <w:jc w:val="both"/>
        <w:rPr>
          <w:rFonts w:ascii="Calibri" w:hAnsi="Calibri" w:cs="Arial"/>
          <w:sz w:val="20"/>
          <w:szCs w:val="20"/>
        </w:rPr>
      </w:pPr>
      <w:r>
        <w:rPr>
          <w:rFonts w:ascii="Calibri" w:hAnsi="Calibri" w:cs="Arial"/>
          <w:sz w:val="20"/>
          <w:szCs w:val="20"/>
        </w:rPr>
        <w:t>Good interpersonal skills, commitment, result oriented, hard working with a quest and zeal to learn new technologies a</w:t>
      </w:r>
      <w:r w:rsidR="00F665CD">
        <w:rPr>
          <w:rFonts w:ascii="Calibri" w:hAnsi="Calibri" w:cs="Arial"/>
          <w:sz w:val="20"/>
          <w:szCs w:val="20"/>
        </w:rPr>
        <w:t>nd undertake challenging tasks.</w:t>
      </w:r>
    </w:p>
    <w:p w:rsidR="003B72A3" w:rsidRDefault="003B72A3">
      <w:pPr>
        <w:pStyle w:val="NormalWeb"/>
        <w:spacing w:line="100" w:lineRule="atLeast"/>
        <w:jc w:val="both"/>
        <w:rPr>
          <w:rFonts w:ascii="Calibri" w:hAnsi="Calibri" w:cs="Arial"/>
          <w:b/>
          <w:bCs/>
          <w:sz w:val="20"/>
          <w:szCs w:val="20"/>
          <w:u w:val="single"/>
        </w:rPr>
      </w:pPr>
      <w:r>
        <w:rPr>
          <w:rFonts w:ascii="Calibri" w:hAnsi="Calibri" w:cs="Arial"/>
          <w:b/>
          <w:bCs/>
          <w:sz w:val="20"/>
          <w:szCs w:val="20"/>
          <w:u w:val="single"/>
        </w:rPr>
        <w:t>WORK EXPERIENCE</w:t>
      </w:r>
    </w:p>
    <w:p w:rsidR="00BC5AFC" w:rsidRDefault="00E93765" w:rsidP="00D60DB3">
      <w:pPr>
        <w:numPr>
          <w:ilvl w:val="0"/>
          <w:numId w:val="7"/>
        </w:numPr>
        <w:spacing w:before="280" w:line="100" w:lineRule="atLeast"/>
        <w:jc w:val="both"/>
        <w:rPr>
          <w:rFonts w:ascii="Calibri" w:hAnsi="Calibri" w:cs="Arial"/>
          <w:sz w:val="20"/>
          <w:szCs w:val="20"/>
        </w:rPr>
      </w:pPr>
      <w:r>
        <w:rPr>
          <w:rFonts w:ascii="Calibri" w:hAnsi="Calibri" w:cs="Arial"/>
          <w:sz w:val="20"/>
          <w:szCs w:val="20"/>
        </w:rPr>
        <w:t>Worked</w:t>
      </w:r>
      <w:r w:rsidR="00D2327C">
        <w:rPr>
          <w:rFonts w:ascii="Calibri" w:hAnsi="Calibri" w:cs="Arial"/>
          <w:sz w:val="20"/>
          <w:szCs w:val="20"/>
        </w:rPr>
        <w:t xml:space="preserve"> as a </w:t>
      </w:r>
      <w:r w:rsidR="00B01707">
        <w:rPr>
          <w:rFonts w:ascii="Calibri" w:hAnsi="Calibri" w:cs="Arial"/>
          <w:sz w:val="20"/>
          <w:szCs w:val="20"/>
        </w:rPr>
        <w:t xml:space="preserve">Junior Software </w:t>
      </w:r>
      <w:r w:rsidR="00D60DB3">
        <w:rPr>
          <w:rFonts w:ascii="Calibri" w:hAnsi="Calibri" w:cs="Arial"/>
          <w:sz w:val="20"/>
          <w:szCs w:val="20"/>
        </w:rPr>
        <w:t>E</w:t>
      </w:r>
      <w:r w:rsidR="00D60DB3" w:rsidRPr="00D60DB3">
        <w:rPr>
          <w:rFonts w:ascii="Calibri" w:hAnsi="Calibri" w:cs="Arial"/>
          <w:sz w:val="20"/>
          <w:szCs w:val="20"/>
        </w:rPr>
        <w:t xml:space="preserve">ngineer </w:t>
      </w:r>
      <w:r w:rsidR="003B72A3">
        <w:rPr>
          <w:rFonts w:ascii="Calibri" w:hAnsi="Calibri" w:cs="Arial"/>
          <w:sz w:val="20"/>
          <w:szCs w:val="20"/>
        </w:rPr>
        <w:t xml:space="preserve">with </w:t>
      </w:r>
      <w:r w:rsidR="00962B32">
        <w:rPr>
          <w:rFonts w:ascii="Calibri" w:hAnsi="Calibri" w:cs="Arial"/>
          <w:b/>
          <w:bCs/>
          <w:sz w:val="20"/>
          <w:szCs w:val="20"/>
        </w:rPr>
        <w:t>Dimension India Networks (P) LTD</w:t>
      </w:r>
      <w:r w:rsidR="003B72A3">
        <w:rPr>
          <w:rFonts w:ascii="Calibri" w:hAnsi="Calibri" w:cs="Arial"/>
          <w:b/>
          <w:bCs/>
          <w:sz w:val="20"/>
          <w:szCs w:val="20"/>
        </w:rPr>
        <w:t>,</w:t>
      </w:r>
      <w:r w:rsidR="003B72A3">
        <w:rPr>
          <w:rFonts w:ascii="Calibri" w:hAnsi="Calibri" w:cs="Arial"/>
          <w:sz w:val="20"/>
          <w:szCs w:val="20"/>
        </w:rPr>
        <w:t xml:space="preserve"> </w:t>
      </w:r>
      <w:r w:rsidR="00962B32">
        <w:rPr>
          <w:rFonts w:ascii="Calibri" w:hAnsi="Calibri" w:cs="Arial"/>
          <w:sz w:val="20"/>
          <w:szCs w:val="20"/>
        </w:rPr>
        <w:t>Noida</w:t>
      </w:r>
      <w:r w:rsidR="003B72A3">
        <w:rPr>
          <w:rFonts w:ascii="Calibri" w:hAnsi="Calibri" w:cs="Arial"/>
          <w:sz w:val="20"/>
          <w:szCs w:val="20"/>
        </w:rPr>
        <w:t xml:space="preserve"> from </w:t>
      </w:r>
      <w:r w:rsidR="00C13170">
        <w:rPr>
          <w:rFonts w:ascii="Calibri" w:hAnsi="Calibri" w:cs="Arial"/>
          <w:sz w:val="20"/>
          <w:szCs w:val="20"/>
        </w:rPr>
        <w:t>May</w:t>
      </w:r>
      <w:r w:rsidR="00962B32">
        <w:rPr>
          <w:rFonts w:ascii="Calibri" w:hAnsi="Calibri" w:cs="Arial"/>
          <w:sz w:val="20"/>
          <w:szCs w:val="20"/>
        </w:rPr>
        <w:t xml:space="preserve"> 2013</w:t>
      </w:r>
      <w:r w:rsidR="003B72A3">
        <w:rPr>
          <w:rFonts w:ascii="Calibri" w:hAnsi="Calibri" w:cs="Arial"/>
          <w:sz w:val="20"/>
          <w:szCs w:val="20"/>
        </w:rPr>
        <w:t xml:space="preserve"> to </w:t>
      </w:r>
      <w:r w:rsidR="00C13170">
        <w:rPr>
          <w:rFonts w:ascii="Calibri" w:hAnsi="Calibri" w:cs="Arial"/>
          <w:sz w:val="20"/>
          <w:szCs w:val="20"/>
        </w:rPr>
        <w:t>till date</w:t>
      </w:r>
      <w:r w:rsidR="00C877B6">
        <w:rPr>
          <w:rFonts w:ascii="Calibri" w:hAnsi="Calibri" w:cs="Arial"/>
          <w:sz w:val="20"/>
          <w:szCs w:val="20"/>
        </w:rPr>
        <w:t>.</w:t>
      </w:r>
    </w:p>
    <w:p w:rsidR="003B72A3" w:rsidRPr="00D41A09" w:rsidRDefault="003B72A3" w:rsidP="00D41A09">
      <w:pPr>
        <w:spacing w:before="280" w:line="100" w:lineRule="atLeast"/>
        <w:jc w:val="both"/>
        <w:rPr>
          <w:rFonts w:ascii="Calibri" w:hAnsi="Calibri" w:cs="Arial"/>
          <w:b/>
          <w:bCs/>
          <w:sz w:val="20"/>
          <w:szCs w:val="20"/>
          <w:u w:val="single"/>
        </w:rPr>
      </w:pPr>
      <w:r w:rsidRPr="00D41A09">
        <w:rPr>
          <w:rFonts w:ascii="Calibri" w:hAnsi="Calibri" w:cs="Arial"/>
          <w:b/>
          <w:bCs/>
          <w:sz w:val="20"/>
          <w:szCs w:val="20"/>
          <w:u w:val="single"/>
        </w:rPr>
        <w:t>EDUCATIONAL QUALIFICATION</w:t>
      </w:r>
    </w:p>
    <w:p w:rsidR="003B72A3" w:rsidRDefault="003B72A3">
      <w:pPr>
        <w:numPr>
          <w:ilvl w:val="0"/>
          <w:numId w:val="3"/>
        </w:numPr>
        <w:spacing w:before="280" w:line="100" w:lineRule="atLeast"/>
        <w:jc w:val="both"/>
        <w:rPr>
          <w:rFonts w:ascii="Calibri" w:hAnsi="Calibri" w:cs="Arial"/>
          <w:sz w:val="20"/>
          <w:szCs w:val="20"/>
        </w:rPr>
      </w:pPr>
      <w:r>
        <w:rPr>
          <w:rFonts w:ascii="Calibri" w:hAnsi="Calibri" w:cs="Arial"/>
          <w:b/>
          <w:bCs/>
          <w:sz w:val="20"/>
          <w:szCs w:val="20"/>
        </w:rPr>
        <w:t>B</w:t>
      </w:r>
      <w:r w:rsidR="008C16B2">
        <w:rPr>
          <w:rFonts w:ascii="Calibri" w:hAnsi="Calibri" w:cs="Arial"/>
          <w:b/>
          <w:bCs/>
          <w:sz w:val="20"/>
          <w:szCs w:val="20"/>
        </w:rPr>
        <w:t>.E</w:t>
      </w:r>
      <w:r>
        <w:rPr>
          <w:rFonts w:ascii="Calibri" w:hAnsi="Calibri" w:cs="Arial"/>
          <w:b/>
          <w:bCs/>
          <w:sz w:val="20"/>
          <w:szCs w:val="20"/>
        </w:rPr>
        <w:t xml:space="preserve"> </w:t>
      </w:r>
      <w:r>
        <w:rPr>
          <w:rFonts w:ascii="Calibri" w:hAnsi="Calibri" w:cs="Arial"/>
          <w:sz w:val="20"/>
          <w:szCs w:val="20"/>
        </w:rPr>
        <w:t xml:space="preserve">from </w:t>
      </w:r>
      <w:r w:rsidR="008C16B2">
        <w:rPr>
          <w:rFonts w:ascii="Calibri" w:hAnsi="Calibri" w:cs="Arial"/>
          <w:sz w:val="20"/>
          <w:szCs w:val="20"/>
        </w:rPr>
        <w:t>N.I.T.M</w:t>
      </w:r>
      <w:r>
        <w:rPr>
          <w:rFonts w:ascii="Calibri" w:hAnsi="Calibri" w:cs="Arial"/>
          <w:sz w:val="20"/>
          <w:szCs w:val="20"/>
        </w:rPr>
        <w:t xml:space="preserve">, </w:t>
      </w:r>
      <w:r w:rsidR="008C16B2">
        <w:rPr>
          <w:rFonts w:ascii="Calibri" w:hAnsi="Calibri" w:cs="Arial"/>
          <w:sz w:val="20"/>
          <w:szCs w:val="20"/>
        </w:rPr>
        <w:t xml:space="preserve">Gwalior </w:t>
      </w:r>
      <w:r w:rsidR="00117500">
        <w:rPr>
          <w:rFonts w:ascii="Calibri" w:hAnsi="Calibri" w:cs="Arial"/>
          <w:sz w:val="20"/>
          <w:szCs w:val="20"/>
        </w:rPr>
        <w:t xml:space="preserve">from E.C branch </w:t>
      </w:r>
      <w:r w:rsidR="008C16B2">
        <w:rPr>
          <w:rFonts w:ascii="Calibri" w:hAnsi="Calibri" w:cs="Arial"/>
          <w:sz w:val="20"/>
          <w:szCs w:val="20"/>
        </w:rPr>
        <w:t>with 69</w:t>
      </w:r>
      <w:r>
        <w:rPr>
          <w:rFonts w:ascii="Calibri" w:hAnsi="Calibri" w:cs="Arial"/>
          <w:b/>
          <w:bCs/>
          <w:sz w:val="20"/>
          <w:szCs w:val="20"/>
        </w:rPr>
        <w:t>%</w:t>
      </w:r>
      <w:r>
        <w:rPr>
          <w:rFonts w:ascii="Calibri" w:hAnsi="Calibri" w:cs="Arial"/>
          <w:sz w:val="20"/>
          <w:szCs w:val="20"/>
        </w:rPr>
        <w:t xml:space="preserve"> </w:t>
      </w:r>
    </w:p>
    <w:p w:rsidR="003B72A3" w:rsidRDefault="003B72A3">
      <w:pPr>
        <w:numPr>
          <w:ilvl w:val="0"/>
          <w:numId w:val="3"/>
        </w:numPr>
        <w:spacing w:line="100" w:lineRule="atLeast"/>
        <w:jc w:val="both"/>
        <w:rPr>
          <w:rFonts w:ascii="Calibri" w:hAnsi="Calibri" w:cs="Arial"/>
          <w:sz w:val="20"/>
          <w:szCs w:val="20"/>
        </w:rPr>
      </w:pPr>
      <w:r>
        <w:rPr>
          <w:rFonts w:ascii="Calibri" w:hAnsi="Calibri" w:cs="Arial"/>
          <w:b/>
          <w:bCs/>
          <w:sz w:val="20"/>
          <w:szCs w:val="20"/>
        </w:rPr>
        <w:t>SSC</w:t>
      </w:r>
      <w:r>
        <w:rPr>
          <w:rFonts w:ascii="Calibri" w:hAnsi="Calibri" w:cs="Arial"/>
          <w:sz w:val="20"/>
          <w:szCs w:val="20"/>
        </w:rPr>
        <w:t xml:space="preserve"> from </w:t>
      </w:r>
      <w:r w:rsidR="008C16B2">
        <w:rPr>
          <w:rFonts w:ascii="Calibri" w:hAnsi="Calibri" w:cs="Arial"/>
          <w:sz w:val="20"/>
          <w:szCs w:val="20"/>
        </w:rPr>
        <w:t xml:space="preserve">Foundation School, </w:t>
      </w:r>
      <w:proofErr w:type="gramStart"/>
      <w:r w:rsidR="008C16B2">
        <w:rPr>
          <w:rFonts w:ascii="Calibri" w:hAnsi="Calibri" w:cs="Arial"/>
          <w:sz w:val="20"/>
          <w:szCs w:val="20"/>
        </w:rPr>
        <w:t>Gwalior  with</w:t>
      </w:r>
      <w:proofErr w:type="gramEnd"/>
      <w:r w:rsidR="008C16B2">
        <w:rPr>
          <w:rFonts w:ascii="Calibri" w:hAnsi="Calibri" w:cs="Arial"/>
          <w:sz w:val="20"/>
          <w:szCs w:val="20"/>
        </w:rPr>
        <w:t xml:space="preserve"> 64</w:t>
      </w:r>
      <w:r>
        <w:rPr>
          <w:rFonts w:ascii="Calibri" w:hAnsi="Calibri" w:cs="Arial"/>
          <w:sz w:val="20"/>
          <w:szCs w:val="20"/>
        </w:rPr>
        <w:t>%</w:t>
      </w:r>
    </w:p>
    <w:p w:rsidR="00651592" w:rsidRDefault="003B72A3" w:rsidP="00651592">
      <w:pPr>
        <w:numPr>
          <w:ilvl w:val="0"/>
          <w:numId w:val="3"/>
        </w:numPr>
        <w:spacing w:after="280" w:line="100" w:lineRule="atLeast"/>
        <w:jc w:val="both"/>
        <w:rPr>
          <w:rFonts w:ascii="Calibri" w:hAnsi="Calibri" w:cs="Arial"/>
          <w:sz w:val="20"/>
          <w:szCs w:val="20"/>
        </w:rPr>
      </w:pPr>
      <w:r>
        <w:rPr>
          <w:rFonts w:ascii="Calibri" w:hAnsi="Calibri" w:cs="Arial"/>
          <w:b/>
          <w:sz w:val="20"/>
          <w:szCs w:val="20"/>
        </w:rPr>
        <w:t xml:space="preserve">HSC </w:t>
      </w:r>
      <w:r w:rsidR="008C16B2">
        <w:rPr>
          <w:rFonts w:ascii="Calibri" w:hAnsi="Calibri" w:cs="Arial"/>
          <w:sz w:val="20"/>
          <w:szCs w:val="20"/>
        </w:rPr>
        <w:t xml:space="preserve">from </w:t>
      </w:r>
      <w:r w:rsidR="00CA374B">
        <w:rPr>
          <w:rFonts w:ascii="Calibri" w:hAnsi="Calibri" w:cs="Arial"/>
          <w:sz w:val="20"/>
          <w:szCs w:val="20"/>
        </w:rPr>
        <w:t xml:space="preserve">Foundation School, Gwalior </w:t>
      </w:r>
      <w:r>
        <w:rPr>
          <w:rFonts w:ascii="Calibri" w:hAnsi="Calibri" w:cs="Arial"/>
          <w:sz w:val="20"/>
          <w:szCs w:val="20"/>
        </w:rPr>
        <w:t xml:space="preserve">with </w:t>
      </w:r>
      <w:r w:rsidR="00CA374B">
        <w:rPr>
          <w:rFonts w:ascii="Calibri" w:hAnsi="Calibri" w:cs="Arial"/>
          <w:sz w:val="20"/>
          <w:szCs w:val="20"/>
        </w:rPr>
        <w:t>68</w:t>
      </w:r>
      <w:r>
        <w:rPr>
          <w:rFonts w:ascii="Calibri" w:hAnsi="Calibri" w:cs="Arial"/>
          <w:sz w:val="20"/>
          <w:szCs w:val="20"/>
        </w:rPr>
        <w:t>%.</w:t>
      </w:r>
    </w:p>
    <w:p w:rsidR="00651592" w:rsidRDefault="00651592" w:rsidP="00651592">
      <w:pPr>
        <w:spacing w:before="280" w:line="100" w:lineRule="atLeast"/>
        <w:jc w:val="both"/>
        <w:rPr>
          <w:rFonts w:ascii="Calibri" w:hAnsi="Calibri" w:cs="Arial"/>
          <w:b/>
          <w:bCs/>
          <w:sz w:val="20"/>
          <w:szCs w:val="20"/>
          <w:u w:val="single"/>
        </w:rPr>
      </w:pPr>
      <w:r>
        <w:rPr>
          <w:rFonts w:ascii="Calibri" w:hAnsi="Calibri" w:cs="Arial"/>
          <w:b/>
          <w:bCs/>
          <w:sz w:val="20"/>
          <w:szCs w:val="20"/>
          <w:u w:val="single"/>
        </w:rPr>
        <w:t>COURSE:</w:t>
      </w:r>
    </w:p>
    <w:p w:rsidR="00651592" w:rsidRPr="00D41A09" w:rsidRDefault="00757DDD" w:rsidP="00651592">
      <w:pPr>
        <w:numPr>
          <w:ilvl w:val="0"/>
          <w:numId w:val="8"/>
        </w:numPr>
        <w:spacing w:before="280" w:line="100" w:lineRule="atLeast"/>
        <w:jc w:val="both"/>
        <w:rPr>
          <w:rFonts w:ascii="Calibri" w:hAnsi="Calibri" w:cs="Arial"/>
          <w:b/>
          <w:bCs/>
          <w:sz w:val="20"/>
          <w:szCs w:val="20"/>
          <w:u w:val="single"/>
        </w:rPr>
      </w:pPr>
      <w:r>
        <w:rPr>
          <w:rFonts w:ascii="Calibri" w:hAnsi="Calibri" w:cs="Arial"/>
          <w:sz w:val="20"/>
          <w:szCs w:val="20"/>
        </w:rPr>
        <w:t xml:space="preserve"> Six</w:t>
      </w:r>
      <w:r w:rsidR="00651592" w:rsidRPr="00D41A09">
        <w:rPr>
          <w:rFonts w:ascii="Calibri" w:hAnsi="Calibri" w:cs="Arial"/>
          <w:sz w:val="20"/>
          <w:szCs w:val="20"/>
        </w:rPr>
        <w:t xml:space="preserve"> months Course of CDAC</w:t>
      </w:r>
      <w:r w:rsidR="00651592">
        <w:rPr>
          <w:rFonts w:ascii="Calibri" w:hAnsi="Calibri" w:cs="Arial"/>
          <w:sz w:val="20"/>
          <w:szCs w:val="20"/>
        </w:rPr>
        <w:t xml:space="preserve"> (PG Diploma)</w:t>
      </w:r>
      <w:r w:rsidR="00651592" w:rsidRPr="00D41A09">
        <w:rPr>
          <w:rFonts w:ascii="Calibri" w:hAnsi="Calibri" w:cs="Arial"/>
          <w:sz w:val="20"/>
          <w:szCs w:val="20"/>
        </w:rPr>
        <w:t xml:space="preserve"> </w:t>
      </w:r>
      <w:r w:rsidR="00762399">
        <w:rPr>
          <w:rFonts w:ascii="Calibri" w:hAnsi="Calibri" w:cs="Arial"/>
          <w:sz w:val="20"/>
          <w:szCs w:val="20"/>
        </w:rPr>
        <w:t>from YCPAIT, Mumbai.</w:t>
      </w:r>
    </w:p>
    <w:p w:rsidR="00651592" w:rsidRPr="00651592" w:rsidRDefault="00651592" w:rsidP="00651592">
      <w:pPr>
        <w:spacing w:after="280" w:line="100" w:lineRule="atLeast"/>
        <w:jc w:val="both"/>
        <w:rPr>
          <w:rFonts w:ascii="Calibri" w:hAnsi="Calibri" w:cs="Arial"/>
          <w:sz w:val="20"/>
          <w:szCs w:val="20"/>
        </w:rPr>
      </w:pPr>
    </w:p>
    <w:p w:rsidR="003B72A3" w:rsidRDefault="003B72A3">
      <w:pPr>
        <w:pStyle w:val="NormalWeb"/>
        <w:spacing w:before="0" w:after="0" w:line="100" w:lineRule="atLeast"/>
        <w:jc w:val="both"/>
        <w:rPr>
          <w:rFonts w:ascii="Calibri" w:hAnsi="Calibri" w:cs="Arial"/>
          <w:sz w:val="20"/>
          <w:szCs w:val="20"/>
        </w:rPr>
      </w:pPr>
      <w:r>
        <w:rPr>
          <w:rFonts w:ascii="Calibri" w:hAnsi="Calibri" w:cs="Arial"/>
          <w:b/>
          <w:bCs/>
          <w:sz w:val="20"/>
          <w:szCs w:val="20"/>
          <w:u w:val="single"/>
        </w:rPr>
        <w:t>SKILLS PROFILE:</w:t>
      </w:r>
      <w:r>
        <w:rPr>
          <w:rFonts w:ascii="Calibri" w:hAnsi="Calibri" w:cs="Arial"/>
          <w:sz w:val="20"/>
          <w:szCs w:val="20"/>
        </w:rPr>
        <w:t xml:space="preserve"> </w:t>
      </w:r>
    </w:p>
    <w:p w:rsidR="007B5659" w:rsidRDefault="007B5659">
      <w:pPr>
        <w:pStyle w:val="NormalWeb"/>
        <w:spacing w:before="0" w:after="0" w:line="100" w:lineRule="atLeast"/>
        <w:jc w:val="both"/>
        <w:rPr>
          <w:rFonts w:ascii="Calibri" w:hAnsi="Calibri" w:cs="Arial"/>
          <w:sz w:val="20"/>
          <w:szCs w:val="20"/>
        </w:rPr>
      </w:pPr>
    </w:p>
    <w:p w:rsidR="00C13F69" w:rsidRPr="00C519DC" w:rsidRDefault="00C13F69">
      <w:pPr>
        <w:pStyle w:val="NormalWeb"/>
        <w:spacing w:before="0" w:after="0" w:line="100" w:lineRule="atLeast"/>
        <w:jc w:val="both"/>
        <w:rPr>
          <w:rFonts w:ascii="Calibri" w:hAnsi="Calibri" w:cs="Arial"/>
          <w:bCs/>
          <w:sz w:val="20"/>
          <w:szCs w:val="20"/>
        </w:rPr>
      </w:pPr>
      <w:r w:rsidRPr="00C519DC">
        <w:rPr>
          <w:rFonts w:ascii="Calibri" w:hAnsi="Calibri" w:cs="Arial"/>
          <w:bCs/>
          <w:sz w:val="20"/>
          <w:szCs w:val="20"/>
        </w:rPr>
        <w:t>Bug Tracking Tools</w:t>
      </w:r>
      <w:r w:rsidRPr="00C519DC">
        <w:rPr>
          <w:rFonts w:ascii="Calibri" w:hAnsi="Calibri" w:cs="Arial"/>
          <w:bCs/>
          <w:sz w:val="20"/>
          <w:szCs w:val="20"/>
        </w:rPr>
        <w:tab/>
        <w:t>:</w:t>
      </w:r>
      <w:r w:rsidRPr="00C519DC">
        <w:rPr>
          <w:rFonts w:ascii="Calibri" w:hAnsi="Calibri" w:cs="Arial"/>
          <w:bCs/>
          <w:sz w:val="20"/>
          <w:szCs w:val="20"/>
        </w:rPr>
        <w:tab/>
      </w:r>
      <w:proofErr w:type="spellStart"/>
      <w:proofErr w:type="gramStart"/>
      <w:r w:rsidR="00C519DC" w:rsidRPr="00C519DC">
        <w:rPr>
          <w:rFonts w:ascii="Calibri" w:hAnsi="Calibri" w:cs="Arial"/>
          <w:bCs/>
          <w:sz w:val="20"/>
          <w:szCs w:val="20"/>
        </w:rPr>
        <w:t>Mantis</w:t>
      </w:r>
      <w:r w:rsidR="00516684">
        <w:rPr>
          <w:rFonts w:ascii="Calibri" w:hAnsi="Calibri" w:cs="Arial"/>
          <w:bCs/>
          <w:sz w:val="20"/>
          <w:szCs w:val="20"/>
        </w:rPr>
        <w:t>,Jira</w:t>
      </w:r>
      <w:proofErr w:type="spellEnd"/>
      <w:proofErr w:type="gramEnd"/>
    </w:p>
    <w:p w:rsidR="003B72A3" w:rsidRPr="00C519DC" w:rsidRDefault="003B72A3">
      <w:pPr>
        <w:pStyle w:val="NormalWeb"/>
        <w:spacing w:before="0" w:after="0" w:line="100" w:lineRule="atLeast"/>
        <w:jc w:val="both"/>
        <w:rPr>
          <w:rFonts w:ascii="Calibri" w:hAnsi="Calibri" w:cs="Arial"/>
          <w:sz w:val="20"/>
          <w:szCs w:val="20"/>
        </w:rPr>
      </w:pPr>
      <w:r w:rsidRPr="00C519DC">
        <w:rPr>
          <w:rFonts w:ascii="Calibri" w:hAnsi="Calibri" w:cs="Arial"/>
          <w:sz w:val="20"/>
          <w:szCs w:val="20"/>
        </w:rPr>
        <w:t>Database</w:t>
      </w:r>
      <w:r w:rsidRPr="00C519DC">
        <w:rPr>
          <w:rFonts w:ascii="Calibri" w:hAnsi="Calibri" w:cs="Arial"/>
          <w:sz w:val="20"/>
          <w:szCs w:val="20"/>
        </w:rPr>
        <w:tab/>
      </w:r>
      <w:r w:rsidRPr="00C519DC">
        <w:rPr>
          <w:rFonts w:ascii="Calibri" w:hAnsi="Calibri" w:cs="Arial"/>
          <w:sz w:val="20"/>
          <w:szCs w:val="20"/>
        </w:rPr>
        <w:tab/>
        <w:t xml:space="preserve">: </w:t>
      </w:r>
      <w:r w:rsidRPr="00C519DC">
        <w:rPr>
          <w:rFonts w:ascii="Calibri" w:hAnsi="Calibri" w:cs="Arial"/>
          <w:sz w:val="20"/>
          <w:szCs w:val="20"/>
        </w:rPr>
        <w:tab/>
      </w:r>
      <w:r w:rsidR="00C519DC">
        <w:rPr>
          <w:rFonts w:ascii="Calibri" w:hAnsi="Calibri" w:cs="Arial"/>
          <w:sz w:val="20"/>
          <w:szCs w:val="20"/>
        </w:rPr>
        <w:t>Oracle9</w:t>
      </w:r>
      <w:r w:rsidR="00C345EB">
        <w:rPr>
          <w:rFonts w:ascii="Calibri" w:hAnsi="Calibri" w:cs="Arial"/>
          <w:sz w:val="20"/>
          <w:szCs w:val="20"/>
        </w:rPr>
        <w:t>i</w:t>
      </w:r>
    </w:p>
    <w:p w:rsidR="00C13F69" w:rsidRPr="00C519DC" w:rsidRDefault="003B72A3">
      <w:pPr>
        <w:pStyle w:val="NormalWeb"/>
        <w:spacing w:before="0" w:after="0" w:line="100" w:lineRule="atLeast"/>
        <w:jc w:val="both"/>
        <w:rPr>
          <w:rFonts w:ascii="Calibri" w:hAnsi="Calibri" w:cs="Arial"/>
          <w:sz w:val="20"/>
          <w:szCs w:val="20"/>
        </w:rPr>
      </w:pPr>
      <w:r w:rsidRPr="00C519DC">
        <w:rPr>
          <w:rFonts w:ascii="Calibri" w:hAnsi="Calibri" w:cs="Arial"/>
          <w:sz w:val="20"/>
          <w:szCs w:val="20"/>
        </w:rPr>
        <w:t>Operating System</w:t>
      </w:r>
      <w:r w:rsidRPr="00C519DC">
        <w:rPr>
          <w:rFonts w:ascii="Calibri" w:hAnsi="Calibri" w:cs="Arial"/>
          <w:sz w:val="20"/>
          <w:szCs w:val="20"/>
        </w:rPr>
        <w:tab/>
        <w:t xml:space="preserve">: </w:t>
      </w:r>
      <w:r w:rsidRPr="00C519DC">
        <w:rPr>
          <w:rFonts w:ascii="Calibri" w:hAnsi="Calibri" w:cs="Arial"/>
          <w:sz w:val="20"/>
          <w:szCs w:val="20"/>
        </w:rPr>
        <w:tab/>
        <w:t>Windows-95/</w:t>
      </w:r>
      <w:r w:rsidR="00C519DC" w:rsidRPr="00C519DC">
        <w:rPr>
          <w:rFonts w:ascii="Calibri" w:hAnsi="Calibri" w:cs="Arial"/>
          <w:sz w:val="20"/>
          <w:szCs w:val="20"/>
        </w:rPr>
        <w:t>98</w:t>
      </w:r>
      <w:r w:rsidRPr="00C519DC">
        <w:rPr>
          <w:rFonts w:ascii="Calibri" w:hAnsi="Calibri" w:cs="Arial"/>
          <w:sz w:val="20"/>
          <w:szCs w:val="20"/>
        </w:rPr>
        <w:t>/XP</w:t>
      </w:r>
      <w:r w:rsidR="00F12183">
        <w:rPr>
          <w:rFonts w:ascii="Calibri" w:hAnsi="Calibri" w:cs="Arial"/>
          <w:sz w:val="20"/>
          <w:szCs w:val="20"/>
        </w:rPr>
        <w:t>/</w:t>
      </w:r>
      <w:r w:rsidR="00C519DC" w:rsidRPr="00C519DC">
        <w:rPr>
          <w:rFonts w:ascii="Calibri" w:hAnsi="Calibri" w:cs="Arial"/>
          <w:sz w:val="20"/>
          <w:szCs w:val="20"/>
        </w:rPr>
        <w:t>7</w:t>
      </w:r>
      <w:r w:rsidR="00F12183">
        <w:rPr>
          <w:rFonts w:ascii="Calibri" w:hAnsi="Calibri" w:cs="Arial"/>
          <w:sz w:val="20"/>
          <w:szCs w:val="20"/>
        </w:rPr>
        <w:t>.</w:t>
      </w:r>
    </w:p>
    <w:p w:rsidR="00D24AA0" w:rsidRPr="00C519DC" w:rsidRDefault="00D24AA0">
      <w:pPr>
        <w:pStyle w:val="NormalWeb"/>
        <w:spacing w:before="0" w:after="0" w:line="100" w:lineRule="atLeast"/>
        <w:jc w:val="both"/>
        <w:rPr>
          <w:rFonts w:ascii="Calibri" w:hAnsi="Calibri" w:cs="Arial"/>
          <w:bCs/>
          <w:sz w:val="20"/>
          <w:szCs w:val="20"/>
        </w:rPr>
      </w:pPr>
      <w:r w:rsidRPr="00C519DC">
        <w:rPr>
          <w:rFonts w:ascii="Calibri" w:hAnsi="Calibri" w:cs="Arial"/>
          <w:bCs/>
          <w:sz w:val="20"/>
          <w:szCs w:val="20"/>
        </w:rPr>
        <w:t>Language</w:t>
      </w:r>
      <w:r w:rsidRPr="00C519DC">
        <w:rPr>
          <w:rFonts w:ascii="Calibri" w:hAnsi="Calibri" w:cs="Arial"/>
          <w:bCs/>
          <w:sz w:val="20"/>
          <w:szCs w:val="20"/>
        </w:rPr>
        <w:tab/>
      </w:r>
      <w:r w:rsidR="00C519DC" w:rsidRPr="00C519DC">
        <w:rPr>
          <w:rFonts w:ascii="Calibri" w:hAnsi="Calibri" w:cs="Arial"/>
          <w:bCs/>
          <w:sz w:val="20"/>
          <w:szCs w:val="20"/>
        </w:rPr>
        <w:t xml:space="preserve">              </w:t>
      </w:r>
      <w:proofErr w:type="gramStart"/>
      <w:r w:rsidR="00C519DC" w:rsidRPr="00C519DC">
        <w:rPr>
          <w:rFonts w:ascii="Calibri" w:hAnsi="Calibri" w:cs="Arial"/>
          <w:bCs/>
          <w:sz w:val="20"/>
          <w:szCs w:val="20"/>
        </w:rPr>
        <w:t xml:space="preserve">  </w:t>
      </w:r>
      <w:r w:rsidR="00C519DC">
        <w:rPr>
          <w:rFonts w:ascii="Calibri" w:hAnsi="Calibri" w:cs="Arial"/>
          <w:bCs/>
          <w:sz w:val="20"/>
          <w:szCs w:val="20"/>
        </w:rPr>
        <w:t>:</w:t>
      </w:r>
      <w:proofErr w:type="gramEnd"/>
      <w:r w:rsidR="00C519DC">
        <w:rPr>
          <w:rFonts w:ascii="Calibri" w:hAnsi="Calibri" w:cs="Arial"/>
          <w:bCs/>
          <w:sz w:val="20"/>
          <w:szCs w:val="20"/>
        </w:rPr>
        <w:tab/>
      </w:r>
      <w:r w:rsidR="008D08EF">
        <w:rPr>
          <w:rFonts w:ascii="Calibri" w:hAnsi="Calibri" w:cs="Arial"/>
          <w:bCs/>
          <w:sz w:val="20"/>
          <w:szCs w:val="20"/>
        </w:rPr>
        <w:t>Java</w:t>
      </w:r>
      <w:r w:rsidR="00C519DC">
        <w:rPr>
          <w:rFonts w:ascii="Calibri" w:hAnsi="Calibri" w:cs="Arial"/>
          <w:bCs/>
          <w:sz w:val="20"/>
          <w:szCs w:val="20"/>
        </w:rPr>
        <w:t>.</w:t>
      </w:r>
    </w:p>
    <w:p w:rsidR="00D24AA0" w:rsidRDefault="00D24AA0">
      <w:pPr>
        <w:pStyle w:val="NormalWeb"/>
        <w:spacing w:before="0" w:after="0" w:line="100" w:lineRule="atLeast"/>
        <w:jc w:val="both"/>
        <w:rPr>
          <w:rFonts w:ascii="Calibri" w:hAnsi="Calibri" w:cs="Arial"/>
          <w:b/>
          <w:bCs/>
          <w:sz w:val="20"/>
          <w:szCs w:val="20"/>
        </w:rPr>
      </w:pPr>
    </w:p>
    <w:p w:rsidR="0023235E" w:rsidRDefault="0023235E">
      <w:pPr>
        <w:pStyle w:val="NormalWeb"/>
        <w:spacing w:before="0" w:after="0" w:line="100" w:lineRule="atLeast"/>
        <w:jc w:val="both"/>
        <w:rPr>
          <w:rFonts w:ascii="Calibri" w:hAnsi="Calibri" w:cs="Arial"/>
          <w:b/>
          <w:bCs/>
          <w:sz w:val="20"/>
          <w:szCs w:val="20"/>
        </w:rPr>
      </w:pPr>
    </w:p>
    <w:p w:rsidR="003B72A3" w:rsidRDefault="003B72A3">
      <w:pPr>
        <w:pStyle w:val="NormalWeb"/>
        <w:spacing w:before="0" w:after="0" w:line="100" w:lineRule="atLeast"/>
        <w:jc w:val="both"/>
        <w:rPr>
          <w:rFonts w:ascii="Calibri" w:hAnsi="Calibri" w:cs="Arial"/>
          <w:b/>
          <w:bCs/>
          <w:sz w:val="20"/>
          <w:szCs w:val="20"/>
          <w:u w:val="single"/>
        </w:rPr>
      </w:pPr>
      <w:r>
        <w:rPr>
          <w:rFonts w:ascii="Calibri" w:hAnsi="Calibri" w:cs="Arial"/>
          <w:b/>
          <w:bCs/>
          <w:sz w:val="20"/>
          <w:szCs w:val="20"/>
          <w:u w:val="single"/>
        </w:rPr>
        <w:t>PROJECT DETAILS</w:t>
      </w:r>
    </w:p>
    <w:p w:rsidR="009442C7" w:rsidRDefault="009442C7">
      <w:pPr>
        <w:pStyle w:val="NormalWeb"/>
        <w:spacing w:before="0" w:after="0" w:line="100" w:lineRule="atLeast"/>
        <w:jc w:val="both"/>
        <w:rPr>
          <w:rFonts w:ascii="Calibri" w:hAnsi="Calibri" w:cs="Arial"/>
          <w:b/>
          <w:bCs/>
          <w:sz w:val="20"/>
          <w:szCs w:val="20"/>
          <w:u w:val="single"/>
        </w:rPr>
      </w:pPr>
    </w:p>
    <w:p w:rsidR="00550B33" w:rsidRDefault="00550B33" w:rsidP="00550B33">
      <w:pPr>
        <w:pStyle w:val="NormalWeb"/>
        <w:spacing w:before="0" w:after="0" w:line="100" w:lineRule="atLeast"/>
        <w:jc w:val="both"/>
        <w:rPr>
          <w:rFonts w:ascii="Calibri" w:hAnsi="Calibri" w:cs="Arial"/>
          <w:b/>
          <w:bCs/>
          <w:sz w:val="20"/>
          <w:szCs w:val="20"/>
        </w:rPr>
      </w:pPr>
      <w:r w:rsidRPr="00D2327C">
        <w:rPr>
          <w:rFonts w:ascii="Calibri" w:hAnsi="Calibri" w:cs="Arial"/>
          <w:b/>
          <w:bCs/>
          <w:sz w:val="20"/>
          <w:szCs w:val="20"/>
        </w:rPr>
        <w:t>Project #1</w:t>
      </w:r>
      <w:r>
        <w:rPr>
          <w:rFonts w:ascii="Calibri" w:hAnsi="Calibri" w:cs="Arial"/>
          <w:b/>
          <w:bCs/>
          <w:sz w:val="20"/>
          <w:szCs w:val="20"/>
        </w:rPr>
        <w:tab/>
      </w:r>
      <w:r>
        <w:rPr>
          <w:rFonts w:ascii="Calibri" w:hAnsi="Calibri" w:cs="Arial"/>
          <w:b/>
          <w:bCs/>
          <w:sz w:val="20"/>
          <w:szCs w:val="20"/>
        </w:rPr>
        <w:tab/>
        <w:t>:</w:t>
      </w:r>
      <w:r>
        <w:rPr>
          <w:rFonts w:ascii="Calibri" w:hAnsi="Calibri" w:cs="Arial"/>
          <w:b/>
          <w:bCs/>
          <w:sz w:val="20"/>
          <w:szCs w:val="20"/>
        </w:rPr>
        <w:tab/>
      </w:r>
      <w:proofErr w:type="spellStart"/>
      <w:r w:rsidR="00FC64B6">
        <w:rPr>
          <w:rFonts w:ascii="Calibri" w:hAnsi="Calibri" w:cs="Arial"/>
          <w:b/>
          <w:bCs/>
          <w:sz w:val="20"/>
          <w:szCs w:val="20"/>
        </w:rPr>
        <w:t>AxxiTRAILS</w:t>
      </w:r>
      <w:proofErr w:type="spellEnd"/>
    </w:p>
    <w:p w:rsidR="00550B33" w:rsidRPr="00955093" w:rsidRDefault="00550B33" w:rsidP="00550B33">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Environment</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r>
      <w:r w:rsidR="00F072D1">
        <w:rPr>
          <w:rFonts w:ascii="Calibri" w:hAnsi="Calibri" w:cs="Arial"/>
          <w:bCs/>
          <w:sz w:val="20"/>
          <w:szCs w:val="20"/>
        </w:rPr>
        <w:t>PHP</w:t>
      </w:r>
    </w:p>
    <w:p w:rsidR="00550B33" w:rsidRPr="00955093" w:rsidRDefault="00550B33" w:rsidP="00550B33">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Duration</w:t>
      </w:r>
      <w:r w:rsidRPr="00955093">
        <w:rPr>
          <w:rFonts w:ascii="Calibri" w:hAnsi="Calibri" w:cs="Arial"/>
          <w:bCs/>
          <w:sz w:val="20"/>
          <w:szCs w:val="20"/>
        </w:rPr>
        <w:tab/>
      </w:r>
      <w:r w:rsidRPr="00955093">
        <w:rPr>
          <w:rFonts w:ascii="Calibri" w:hAnsi="Calibri" w:cs="Arial"/>
          <w:bCs/>
          <w:sz w:val="20"/>
          <w:szCs w:val="20"/>
        </w:rPr>
        <w:tab/>
      </w:r>
      <w:r>
        <w:rPr>
          <w:rFonts w:ascii="Calibri" w:hAnsi="Calibri" w:cs="Arial"/>
          <w:bCs/>
          <w:sz w:val="20"/>
          <w:szCs w:val="20"/>
        </w:rPr>
        <w:tab/>
      </w:r>
      <w:r w:rsidRPr="00955093">
        <w:rPr>
          <w:rFonts w:ascii="Calibri" w:hAnsi="Calibri" w:cs="Arial"/>
          <w:bCs/>
          <w:sz w:val="20"/>
          <w:szCs w:val="20"/>
        </w:rPr>
        <w:t>:</w:t>
      </w:r>
      <w:r w:rsidRPr="00955093">
        <w:rPr>
          <w:rFonts w:ascii="Calibri" w:hAnsi="Calibri" w:cs="Arial"/>
          <w:bCs/>
          <w:sz w:val="20"/>
          <w:szCs w:val="20"/>
        </w:rPr>
        <w:tab/>
        <w:t xml:space="preserve">Since </w:t>
      </w:r>
      <w:r w:rsidR="00662BD3">
        <w:rPr>
          <w:rFonts w:ascii="Calibri" w:hAnsi="Calibri" w:cs="Arial"/>
          <w:bCs/>
          <w:sz w:val="20"/>
          <w:szCs w:val="20"/>
        </w:rPr>
        <w:t>Jan</w:t>
      </w:r>
      <w:r w:rsidR="00F072D1">
        <w:rPr>
          <w:rFonts w:ascii="Calibri" w:hAnsi="Calibri" w:cs="Arial"/>
          <w:bCs/>
          <w:sz w:val="20"/>
          <w:szCs w:val="20"/>
        </w:rPr>
        <w:t xml:space="preserve"> 2014</w:t>
      </w:r>
      <w:r w:rsidRPr="00955093">
        <w:rPr>
          <w:rFonts w:ascii="Calibri" w:hAnsi="Calibri" w:cs="Arial"/>
          <w:bCs/>
          <w:sz w:val="20"/>
          <w:szCs w:val="20"/>
        </w:rPr>
        <w:t xml:space="preserve"> to </w:t>
      </w:r>
      <w:r w:rsidR="00F072D1">
        <w:rPr>
          <w:rFonts w:ascii="Calibri" w:hAnsi="Calibri" w:cs="Arial"/>
          <w:bCs/>
          <w:sz w:val="20"/>
          <w:szCs w:val="20"/>
        </w:rPr>
        <w:t>Till Date</w:t>
      </w:r>
    </w:p>
    <w:p w:rsidR="00550B33" w:rsidRPr="00955093" w:rsidRDefault="00550B33" w:rsidP="00550B33">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Designation</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r>
      <w:r w:rsidR="00C519DC">
        <w:rPr>
          <w:rFonts w:ascii="Calibri" w:hAnsi="Calibri" w:cs="Arial"/>
          <w:sz w:val="20"/>
          <w:szCs w:val="20"/>
        </w:rPr>
        <w:t>Quality Assurance</w:t>
      </w:r>
    </w:p>
    <w:p w:rsidR="00550B33" w:rsidRDefault="004F7985" w:rsidP="00550B33">
      <w:pPr>
        <w:pStyle w:val="NormalWeb"/>
        <w:spacing w:before="0" w:after="0" w:line="100" w:lineRule="atLeast"/>
        <w:jc w:val="both"/>
        <w:rPr>
          <w:rFonts w:ascii="Calibri" w:hAnsi="Calibri" w:cs="Arial"/>
          <w:bCs/>
          <w:sz w:val="20"/>
          <w:szCs w:val="20"/>
        </w:rPr>
      </w:pPr>
      <w:r>
        <w:rPr>
          <w:rFonts w:ascii="Calibri" w:hAnsi="Calibri" w:cs="Arial"/>
          <w:bCs/>
          <w:sz w:val="20"/>
          <w:szCs w:val="20"/>
        </w:rPr>
        <w:t>Team Size</w:t>
      </w:r>
      <w:r>
        <w:rPr>
          <w:rFonts w:ascii="Calibri" w:hAnsi="Calibri" w:cs="Arial"/>
          <w:bCs/>
          <w:sz w:val="20"/>
          <w:szCs w:val="20"/>
        </w:rPr>
        <w:tab/>
      </w:r>
      <w:r>
        <w:rPr>
          <w:rFonts w:ascii="Calibri" w:hAnsi="Calibri" w:cs="Arial"/>
          <w:bCs/>
          <w:sz w:val="20"/>
          <w:szCs w:val="20"/>
        </w:rPr>
        <w:tab/>
        <w:t>:</w:t>
      </w:r>
      <w:r>
        <w:rPr>
          <w:rFonts w:ascii="Calibri" w:hAnsi="Calibri" w:cs="Arial"/>
          <w:bCs/>
          <w:sz w:val="20"/>
          <w:szCs w:val="20"/>
        </w:rPr>
        <w:tab/>
        <w:t>8</w:t>
      </w:r>
    </w:p>
    <w:p w:rsidR="00195CB9" w:rsidRDefault="00195CB9" w:rsidP="00550B33">
      <w:pPr>
        <w:pStyle w:val="NormalWeb"/>
        <w:spacing w:before="0" w:after="0" w:line="100" w:lineRule="atLeast"/>
        <w:jc w:val="both"/>
        <w:rPr>
          <w:rFonts w:ascii="Calibri" w:hAnsi="Calibri" w:cs="Arial"/>
          <w:bCs/>
          <w:sz w:val="20"/>
          <w:szCs w:val="20"/>
        </w:rPr>
      </w:pPr>
      <w:r>
        <w:rPr>
          <w:rFonts w:ascii="Calibri" w:hAnsi="Calibri" w:cs="Arial"/>
          <w:bCs/>
          <w:sz w:val="20"/>
          <w:szCs w:val="20"/>
        </w:rPr>
        <w:t>Tool</w:t>
      </w:r>
      <w:r>
        <w:rPr>
          <w:rFonts w:ascii="Calibri" w:hAnsi="Calibri" w:cs="Arial"/>
          <w:bCs/>
          <w:sz w:val="20"/>
          <w:szCs w:val="20"/>
        </w:rPr>
        <w:tab/>
      </w:r>
      <w:r>
        <w:rPr>
          <w:rFonts w:ascii="Calibri" w:hAnsi="Calibri" w:cs="Arial"/>
          <w:bCs/>
          <w:sz w:val="20"/>
          <w:szCs w:val="20"/>
        </w:rPr>
        <w:tab/>
      </w:r>
      <w:r>
        <w:rPr>
          <w:rFonts w:ascii="Calibri" w:hAnsi="Calibri" w:cs="Arial"/>
          <w:bCs/>
          <w:sz w:val="20"/>
          <w:szCs w:val="20"/>
        </w:rPr>
        <w:tab/>
        <w:t xml:space="preserve">: </w:t>
      </w:r>
      <w:r>
        <w:rPr>
          <w:rFonts w:ascii="Calibri" w:hAnsi="Calibri" w:cs="Arial"/>
          <w:bCs/>
          <w:sz w:val="20"/>
          <w:szCs w:val="20"/>
        </w:rPr>
        <w:tab/>
      </w:r>
      <w:r w:rsidR="00746EF6">
        <w:rPr>
          <w:rFonts w:ascii="Calibri" w:hAnsi="Calibri" w:cs="Arial"/>
          <w:bCs/>
          <w:sz w:val="20"/>
          <w:szCs w:val="20"/>
        </w:rPr>
        <w:t>Selenium (</w:t>
      </w:r>
      <w:r>
        <w:rPr>
          <w:rFonts w:ascii="Calibri" w:hAnsi="Calibri" w:cs="Arial"/>
          <w:bCs/>
          <w:sz w:val="20"/>
          <w:szCs w:val="20"/>
        </w:rPr>
        <w:t>Web Driver)</w:t>
      </w:r>
    </w:p>
    <w:p w:rsidR="00C13F69" w:rsidRDefault="00C13F69" w:rsidP="00550B33">
      <w:pPr>
        <w:pStyle w:val="NormalWeb"/>
        <w:spacing w:before="0" w:after="0" w:line="100" w:lineRule="atLeast"/>
        <w:jc w:val="both"/>
        <w:rPr>
          <w:rFonts w:ascii="Calibri" w:hAnsi="Calibri" w:cs="Arial"/>
          <w:bCs/>
          <w:sz w:val="20"/>
          <w:szCs w:val="20"/>
        </w:rPr>
      </w:pPr>
    </w:p>
    <w:p w:rsidR="00C13F69" w:rsidRPr="00117500" w:rsidRDefault="00FC64B6" w:rsidP="00550B33">
      <w:pPr>
        <w:pStyle w:val="NormalWeb"/>
        <w:spacing w:before="0" w:after="0" w:line="100" w:lineRule="atLeast"/>
        <w:jc w:val="both"/>
        <w:rPr>
          <w:rFonts w:ascii="Calibri" w:hAnsi="Calibri" w:cs="Calibri"/>
          <w:color w:val="000000"/>
          <w:sz w:val="20"/>
          <w:szCs w:val="20"/>
          <w:shd w:val="clear" w:color="auto" w:fill="FFFFFF"/>
        </w:rPr>
      </w:pPr>
      <w:proofErr w:type="spellStart"/>
      <w:r w:rsidRPr="00117500">
        <w:rPr>
          <w:rFonts w:ascii="Calibri" w:hAnsi="Calibri" w:cs="Calibri"/>
          <w:color w:val="000000"/>
          <w:sz w:val="20"/>
          <w:szCs w:val="20"/>
          <w:shd w:val="clear" w:color="auto" w:fill="FFFFFF"/>
        </w:rPr>
        <w:t>AxxiTRAILS</w:t>
      </w:r>
      <w:proofErr w:type="spellEnd"/>
      <w:r w:rsidR="00F072D1" w:rsidRPr="00117500">
        <w:rPr>
          <w:rFonts w:ascii="Calibri" w:hAnsi="Calibri" w:cs="Calibri"/>
          <w:color w:val="000000"/>
          <w:sz w:val="20"/>
          <w:szCs w:val="20"/>
          <w:shd w:val="clear" w:color="auto" w:fill="FFFFFF"/>
        </w:rPr>
        <w:t xml:space="preserve"> is a Sponsors and Clinical Research Organizations need tools to securely and effectively communicate with their trial sites resulting in faster, high quality trials. </w:t>
      </w:r>
      <w:proofErr w:type="spellStart"/>
      <w:r w:rsidR="00F072D1" w:rsidRPr="00117500">
        <w:rPr>
          <w:rFonts w:ascii="Calibri" w:hAnsi="Calibri" w:cs="Calibri"/>
          <w:color w:val="000000"/>
          <w:sz w:val="20"/>
          <w:szCs w:val="20"/>
          <w:shd w:val="clear" w:color="auto" w:fill="FFFFFF"/>
        </w:rPr>
        <w:t>AxxiTRIALS</w:t>
      </w:r>
      <w:proofErr w:type="spellEnd"/>
      <w:r w:rsidR="00F072D1" w:rsidRPr="00117500">
        <w:rPr>
          <w:rFonts w:ascii="Calibri" w:hAnsi="Calibri" w:cs="Calibri"/>
          <w:color w:val="000000"/>
          <w:sz w:val="20"/>
          <w:szCs w:val="20"/>
          <w:shd w:val="clear" w:color="auto" w:fill="FFFFFF"/>
        </w:rPr>
        <w:t xml:space="preserve"> is a web-based global </w:t>
      </w:r>
      <w:r w:rsidR="00F072D1" w:rsidRPr="00117500">
        <w:rPr>
          <w:rFonts w:ascii="Calibri" w:hAnsi="Calibri" w:cs="Calibri"/>
          <w:color w:val="000000"/>
          <w:sz w:val="20"/>
          <w:szCs w:val="20"/>
          <w:shd w:val="clear" w:color="auto" w:fill="FFFFFF"/>
        </w:rPr>
        <w:lastRenderedPageBreak/>
        <w:t>portal designed to save time and resources as well as to engage, motivate and inform investigators and their site staff for the entire duration of the study. </w:t>
      </w:r>
    </w:p>
    <w:p w:rsidR="00F072D1" w:rsidRPr="00117500" w:rsidRDefault="00F072D1" w:rsidP="00550B33">
      <w:pPr>
        <w:pStyle w:val="NormalWeb"/>
        <w:spacing w:before="0" w:after="0" w:line="100" w:lineRule="atLeast"/>
        <w:jc w:val="both"/>
        <w:rPr>
          <w:rFonts w:ascii="Calibri" w:hAnsi="Calibri" w:cs="Calibri"/>
          <w:bCs/>
          <w:color w:val="000000"/>
          <w:sz w:val="20"/>
          <w:szCs w:val="20"/>
        </w:rPr>
      </w:pPr>
    </w:p>
    <w:p w:rsidR="00C13F69" w:rsidRDefault="00C13F69" w:rsidP="00550B33">
      <w:pPr>
        <w:pStyle w:val="NormalWeb"/>
        <w:spacing w:before="0" w:after="0" w:line="100" w:lineRule="atLeast"/>
        <w:jc w:val="both"/>
        <w:rPr>
          <w:rFonts w:ascii="Calibri" w:hAnsi="Calibri" w:cs="Arial"/>
          <w:b/>
          <w:bCs/>
          <w:sz w:val="20"/>
          <w:szCs w:val="20"/>
        </w:rPr>
      </w:pPr>
      <w:r w:rsidRPr="00955093">
        <w:rPr>
          <w:rFonts w:ascii="Calibri" w:hAnsi="Calibri" w:cs="Arial"/>
          <w:b/>
          <w:bCs/>
          <w:sz w:val="20"/>
          <w:szCs w:val="20"/>
        </w:rPr>
        <w:t>Responsibilities</w:t>
      </w:r>
      <w:r>
        <w:rPr>
          <w:rFonts w:ascii="Calibri" w:hAnsi="Calibri" w:cs="Arial"/>
          <w:b/>
          <w:bCs/>
          <w:sz w:val="20"/>
          <w:szCs w:val="20"/>
        </w:rPr>
        <w:t>:</w:t>
      </w:r>
    </w:p>
    <w:p w:rsidR="00C13F69" w:rsidRPr="00955093" w:rsidRDefault="00C13F69" w:rsidP="00550B33">
      <w:pPr>
        <w:pStyle w:val="NormalWeb"/>
        <w:spacing w:before="0" w:after="0" w:line="100" w:lineRule="atLeast"/>
        <w:jc w:val="both"/>
        <w:rPr>
          <w:rFonts w:ascii="Calibri" w:hAnsi="Calibri" w:cs="Arial"/>
          <w:bCs/>
          <w:sz w:val="20"/>
          <w:szCs w:val="20"/>
        </w:rPr>
      </w:pPr>
    </w:p>
    <w:p w:rsidR="00C13F69" w:rsidRDefault="00C13F69" w:rsidP="00C13F6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Analyze the req</w:t>
      </w:r>
      <w:r w:rsidR="00256F55">
        <w:rPr>
          <w:rFonts w:ascii="Calibri" w:hAnsi="Calibri" w:cs="Arial"/>
          <w:bCs/>
          <w:sz w:val="20"/>
          <w:szCs w:val="20"/>
        </w:rPr>
        <w:t>uirements from wireframe</w:t>
      </w:r>
      <w:r w:rsidR="00CB4C82">
        <w:rPr>
          <w:rFonts w:ascii="Calibri" w:hAnsi="Calibri" w:cs="Arial"/>
          <w:bCs/>
          <w:sz w:val="20"/>
          <w:szCs w:val="20"/>
        </w:rPr>
        <w:t>.</w:t>
      </w:r>
    </w:p>
    <w:p w:rsidR="007A71AB" w:rsidRPr="007A71AB" w:rsidRDefault="007A71AB" w:rsidP="007A71AB">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Preparing the Test cases and Test script.</w:t>
      </w:r>
    </w:p>
    <w:p w:rsidR="00C13F69" w:rsidRDefault="00C13F69" w:rsidP="00C13F6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Executing Test cases</w:t>
      </w:r>
      <w:r w:rsidR="00406A84">
        <w:rPr>
          <w:rFonts w:ascii="Calibri" w:hAnsi="Calibri" w:cs="Arial"/>
          <w:bCs/>
          <w:sz w:val="20"/>
          <w:szCs w:val="20"/>
        </w:rPr>
        <w:t xml:space="preserve"> and automation script</w:t>
      </w:r>
      <w:r>
        <w:rPr>
          <w:rFonts w:ascii="Calibri" w:hAnsi="Calibri" w:cs="Arial"/>
          <w:bCs/>
          <w:sz w:val="20"/>
          <w:szCs w:val="20"/>
        </w:rPr>
        <w:t xml:space="preserve"> to ensure they meet requirements.</w:t>
      </w:r>
    </w:p>
    <w:p w:rsidR="00C13F69" w:rsidRDefault="00C13F69" w:rsidP="00C13F6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Involved in Functional testing.</w:t>
      </w:r>
    </w:p>
    <w:p w:rsidR="00C13F69" w:rsidRDefault="00C13F69" w:rsidP="00C13F6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Interacted with developers and</w:t>
      </w:r>
      <w:r w:rsidR="002E61D6">
        <w:rPr>
          <w:rFonts w:ascii="Calibri" w:hAnsi="Calibri" w:cs="Arial"/>
          <w:bCs/>
          <w:sz w:val="20"/>
          <w:szCs w:val="20"/>
        </w:rPr>
        <w:t xml:space="preserve"> </w:t>
      </w:r>
      <w:r w:rsidR="002E61D6">
        <w:rPr>
          <w:rFonts w:ascii="Calibri" w:hAnsi="Calibri" w:cs="Arial"/>
          <w:sz w:val="20"/>
        </w:rPr>
        <w:t>discussed</w:t>
      </w:r>
      <w:r>
        <w:rPr>
          <w:rFonts w:ascii="Calibri" w:hAnsi="Calibri" w:cs="Arial"/>
          <w:bCs/>
          <w:sz w:val="20"/>
          <w:szCs w:val="20"/>
        </w:rPr>
        <w:t xml:space="preserve"> </w:t>
      </w:r>
      <w:r w:rsidR="00C73A51">
        <w:rPr>
          <w:rFonts w:ascii="Calibri" w:hAnsi="Calibri" w:cs="Arial"/>
          <w:sz w:val="20"/>
        </w:rPr>
        <w:t>technical problems</w:t>
      </w:r>
      <w:r>
        <w:rPr>
          <w:rFonts w:ascii="Calibri" w:hAnsi="Calibri" w:cs="Arial"/>
          <w:bCs/>
          <w:sz w:val="20"/>
          <w:szCs w:val="20"/>
        </w:rPr>
        <w:t>.</w:t>
      </w:r>
    </w:p>
    <w:p w:rsidR="00C13F69" w:rsidRDefault="00C13F69" w:rsidP="00C13F69">
      <w:pPr>
        <w:pStyle w:val="NormalWeb"/>
        <w:spacing w:before="0" w:after="0" w:line="100" w:lineRule="atLeast"/>
        <w:ind w:left="720"/>
        <w:jc w:val="both"/>
        <w:rPr>
          <w:rFonts w:ascii="Calibri" w:hAnsi="Calibri" w:cs="Arial"/>
          <w:bCs/>
          <w:sz w:val="20"/>
          <w:szCs w:val="20"/>
        </w:rPr>
      </w:pPr>
    </w:p>
    <w:p w:rsidR="00D2327C" w:rsidRDefault="00C13F69">
      <w:pPr>
        <w:pStyle w:val="NormalWeb"/>
        <w:spacing w:before="0" w:after="0" w:line="100" w:lineRule="atLeast"/>
        <w:jc w:val="both"/>
        <w:rPr>
          <w:rFonts w:ascii="Calibri" w:hAnsi="Calibri" w:cs="Arial"/>
          <w:b/>
          <w:bCs/>
          <w:sz w:val="20"/>
          <w:szCs w:val="20"/>
        </w:rPr>
      </w:pPr>
      <w:r>
        <w:rPr>
          <w:rFonts w:ascii="Calibri" w:hAnsi="Calibri" w:cs="Arial"/>
          <w:b/>
          <w:bCs/>
          <w:sz w:val="20"/>
          <w:szCs w:val="20"/>
        </w:rPr>
        <w:t>Project #2</w:t>
      </w:r>
      <w:r w:rsidR="00D2327C">
        <w:rPr>
          <w:rFonts w:ascii="Calibri" w:hAnsi="Calibri" w:cs="Arial"/>
          <w:b/>
          <w:bCs/>
          <w:sz w:val="20"/>
          <w:szCs w:val="20"/>
        </w:rPr>
        <w:tab/>
      </w:r>
      <w:r w:rsidR="00D2327C">
        <w:rPr>
          <w:rFonts w:ascii="Calibri" w:hAnsi="Calibri" w:cs="Arial"/>
          <w:b/>
          <w:bCs/>
          <w:sz w:val="20"/>
          <w:szCs w:val="20"/>
        </w:rPr>
        <w:tab/>
        <w:t>:</w:t>
      </w:r>
      <w:r w:rsidR="00D2327C">
        <w:rPr>
          <w:rFonts w:ascii="Calibri" w:hAnsi="Calibri" w:cs="Arial"/>
          <w:b/>
          <w:bCs/>
          <w:sz w:val="20"/>
          <w:szCs w:val="20"/>
        </w:rPr>
        <w:tab/>
      </w:r>
      <w:proofErr w:type="spellStart"/>
      <w:r w:rsidR="00040694">
        <w:rPr>
          <w:rFonts w:ascii="Calibri" w:hAnsi="Calibri" w:cs="Arial"/>
          <w:b/>
          <w:bCs/>
          <w:sz w:val="20"/>
          <w:szCs w:val="20"/>
        </w:rPr>
        <w:t>Litera</w:t>
      </w:r>
      <w:proofErr w:type="spellEnd"/>
      <w:r w:rsidR="00040694">
        <w:rPr>
          <w:rFonts w:ascii="Calibri" w:hAnsi="Calibri" w:cs="Arial"/>
          <w:b/>
          <w:bCs/>
          <w:sz w:val="20"/>
          <w:szCs w:val="20"/>
        </w:rPr>
        <w:t xml:space="preserve"> </w:t>
      </w:r>
      <w:r w:rsidR="00916B29">
        <w:rPr>
          <w:rFonts w:ascii="Calibri" w:hAnsi="Calibri" w:cs="Arial"/>
          <w:b/>
          <w:bCs/>
          <w:sz w:val="20"/>
          <w:szCs w:val="20"/>
        </w:rPr>
        <w:t>Ekta</w:t>
      </w:r>
      <w:r w:rsidR="00D2327C">
        <w:rPr>
          <w:rFonts w:ascii="Calibri" w:hAnsi="Calibri" w:cs="Arial"/>
          <w:b/>
          <w:bCs/>
          <w:sz w:val="20"/>
          <w:szCs w:val="20"/>
        </w:rPr>
        <w:t>.</w:t>
      </w:r>
    </w:p>
    <w:p w:rsidR="009E3423" w:rsidRPr="00955093" w:rsidRDefault="00D2327C">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Environment</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r>
      <w:r w:rsidR="00040694">
        <w:rPr>
          <w:rFonts w:ascii="Calibri" w:hAnsi="Calibri" w:cs="Arial"/>
          <w:bCs/>
          <w:sz w:val="20"/>
          <w:szCs w:val="20"/>
        </w:rPr>
        <w:t>Dot Net</w:t>
      </w:r>
      <w:r w:rsidR="009E3423">
        <w:rPr>
          <w:rFonts w:ascii="Calibri" w:hAnsi="Calibri" w:cs="Arial"/>
          <w:bCs/>
          <w:sz w:val="20"/>
          <w:szCs w:val="20"/>
        </w:rPr>
        <w:t>.</w:t>
      </w:r>
    </w:p>
    <w:p w:rsidR="00D2327C" w:rsidRPr="00955093" w:rsidRDefault="00D2327C">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Duration</w:t>
      </w:r>
      <w:r w:rsidRPr="00955093">
        <w:rPr>
          <w:rFonts w:ascii="Calibri" w:hAnsi="Calibri" w:cs="Arial"/>
          <w:bCs/>
          <w:sz w:val="20"/>
          <w:szCs w:val="20"/>
        </w:rPr>
        <w:tab/>
      </w:r>
      <w:r w:rsidRPr="00955093">
        <w:rPr>
          <w:rFonts w:ascii="Calibri" w:hAnsi="Calibri" w:cs="Arial"/>
          <w:bCs/>
          <w:sz w:val="20"/>
          <w:szCs w:val="20"/>
        </w:rPr>
        <w:tab/>
      </w:r>
      <w:r w:rsidR="00955093">
        <w:rPr>
          <w:rFonts w:ascii="Calibri" w:hAnsi="Calibri" w:cs="Arial"/>
          <w:bCs/>
          <w:sz w:val="20"/>
          <w:szCs w:val="20"/>
        </w:rPr>
        <w:tab/>
      </w:r>
      <w:r w:rsidR="00040694">
        <w:rPr>
          <w:rFonts w:ascii="Calibri" w:hAnsi="Calibri" w:cs="Arial"/>
          <w:bCs/>
          <w:sz w:val="20"/>
          <w:szCs w:val="20"/>
        </w:rPr>
        <w:t>:</w:t>
      </w:r>
      <w:r w:rsidR="00040694">
        <w:rPr>
          <w:rFonts w:ascii="Calibri" w:hAnsi="Calibri" w:cs="Arial"/>
          <w:bCs/>
          <w:sz w:val="20"/>
          <w:szCs w:val="20"/>
        </w:rPr>
        <w:tab/>
        <w:t>Since Nov 2014</w:t>
      </w:r>
      <w:r w:rsidRPr="00955093">
        <w:rPr>
          <w:rFonts w:ascii="Calibri" w:hAnsi="Calibri" w:cs="Arial"/>
          <w:bCs/>
          <w:sz w:val="20"/>
          <w:szCs w:val="20"/>
        </w:rPr>
        <w:t xml:space="preserve"> to </w:t>
      </w:r>
      <w:r w:rsidR="00040694">
        <w:rPr>
          <w:rFonts w:ascii="Calibri" w:hAnsi="Calibri" w:cs="Arial"/>
          <w:bCs/>
          <w:sz w:val="20"/>
          <w:szCs w:val="20"/>
        </w:rPr>
        <w:t>Till Date</w:t>
      </w:r>
    </w:p>
    <w:p w:rsidR="00D2327C" w:rsidRPr="00955093" w:rsidRDefault="00D2327C">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Designation</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r>
      <w:r w:rsidR="00101C6D" w:rsidRPr="00955093">
        <w:rPr>
          <w:rFonts w:ascii="Calibri" w:hAnsi="Calibri" w:cs="Arial"/>
          <w:bCs/>
          <w:sz w:val="20"/>
          <w:szCs w:val="20"/>
        </w:rPr>
        <w:t>Quality Assurance</w:t>
      </w:r>
    </w:p>
    <w:p w:rsidR="00D2327C" w:rsidRDefault="00040694">
      <w:pPr>
        <w:pStyle w:val="NormalWeb"/>
        <w:spacing w:before="0" w:after="0" w:line="100" w:lineRule="atLeast"/>
        <w:jc w:val="both"/>
        <w:rPr>
          <w:rFonts w:ascii="Calibri" w:hAnsi="Calibri" w:cs="Arial"/>
          <w:bCs/>
          <w:sz w:val="20"/>
          <w:szCs w:val="20"/>
        </w:rPr>
      </w:pPr>
      <w:r>
        <w:rPr>
          <w:rFonts w:ascii="Calibri" w:hAnsi="Calibri" w:cs="Arial"/>
          <w:bCs/>
          <w:sz w:val="20"/>
          <w:szCs w:val="20"/>
        </w:rPr>
        <w:t>Team Size</w:t>
      </w:r>
      <w:r>
        <w:rPr>
          <w:rFonts w:ascii="Calibri" w:hAnsi="Calibri" w:cs="Arial"/>
          <w:bCs/>
          <w:sz w:val="20"/>
          <w:szCs w:val="20"/>
        </w:rPr>
        <w:tab/>
      </w:r>
      <w:r>
        <w:rPr>
          <w:rFonts w:ascii="Calibri" w:hAnsi="Calibri" w:cs="Arial"/>
          <w:bCs/>
          <w:sz w:val="20"/>
          <w:szCs w:val="20"/>
        </w:rPr>
        <w:tab/>
        <w:t>:</w:t>
      </w:r>
      <w:r>
        <w:rPr>
          <w:rFonts w:ascii="Calibri" w:hAnsi="Calibri" w:cs="Arial"/>
          <w:bCs/>
          <w:sz w:val="20"/>
          <w:szCs w:val="20"/>
        </w:rPr>
        <w:tab/>
        <w:t>5</w:t>
      </w:r>
    </w:p>
    <w:p w:rsidR="00243D09" w:rsidRPr="00243D09" w:rsidRDefault="00243D09">
      <w:pPr>
        <w:pStyle w:val="NormalWeb"/>
        <w:spacing w:before="0" w:after="0" w:line="100" w:lineRule="atLeast"/>
        <w:jc w:val="both"/>
        <w:rPr>
          <w:rFonts w:ascii="Calibri" w:hAnsi="Calibri" w:cs="Arial"/>
          <w:bCs/>
          <w:sz w:val="20"/>
          <w:szCs w:val="20"/>
        </w:rPr>
      </w:pPr>
    </w:p>
    <w:p w:rsidR="00101C6D" w:rsidRPr="00117500" w:rsidRDefault="00916B29">
      <w:pPr>
        <w:pStyle w:val="NormalWeb"/>
        <w:spacing w:before="0" w:after="0" w:line="100" w:lineRule="atLeast"/>
        <w:jc w:val="both"/>
        <w:rPr>
          <w:rFonts w:ascii="Calibri" w:hAnsi="Calibri" w:cs="Calibri"/>
          <w:bCs/>
          <w:color w:val="000000"/>
          <w:sz w:val="20"/>
          <w:szCs w:val="20"/>
        </w:rPr>
      </w:pPr>
      <w:proofErr w:type="spellStart"/>
      <w:r>
        <w:rPr>
          <w:rFonts w:ascii="Calibri" w:hAnsi="Calibri" w:cs="Calibri"/>
          <w:b/>
          <w:bCs/>
          <w:color w:val="000000"/>
          <w:sz w:val="20"/>
          <w:szCs w:val="20"/>
        </w:rPr>
        <w:t>Litera</w:t>
      </w:r>
      <w:proofErr w:type="spellEnd"/>
      <w:r>
        <w:rPr>
          <w:rFonts w:ascii="Calibri" w:hAnsi="Calibri" w:cs="Calibri"/>
          <w:b/>
          <w:bCs/>
          <w:color w:val="000000"/>
          <w:sz w:val="20"/>
          <w:szCs w:val="20"/>
        </w:rPr>
        <w:t xml:space="preserve"> Ekta</w:t>
      </w:r>
      <w:r w:rsidR="002E61D6" w:rsidRPr="00117500">
        <w:rPr>
          <w:rFonts w:ascii="Calibri" w:hAnsi="Calibri" w:cs="Calibri"/>
          <w:color w:val="000000"/>
          <w:sz w:val="20"/>
          <w:szCs w:val="20"/>
          <w:shd w:val="clear" w:color="auto" w:fill="FFFFFF"/>
        </w:rPr>
        <w:t> is a secure, unified matter management and collaboration software platform engineered</w:t>
      </w:r>
      <w:r w:rsidR="002E61D6" w:rsidRPr="00117500">
        <w:rPr>
          <w:rFonts w:ascii="Cambria" w:hAnsi="Cambria"/>
          <w:color w:val="000000"/>
          <w:sz w:val="20"/>
          <w:szCs w:val="20"/>
          <w:shd w:val="clear" w:color="auto" w:fill="FFFFFF"/>
        </w:rPr>
        <w:t xml:space="preserve"> with cyber security in mind.</w:t>
      </w:r>
      <w:r w:rsidR="002E61D6" w:rsidRPr="002E61D6">
        <w:rPr>
          <w:rFonts w:ascii="Cambria" w:hAnsi="Cambria"/>
          <w:color w:val="7C6A55"/>
          <w:shd w:val="clear" w:color="auto" w:fill="FFFFFF"/>
        </w:rPr>
        <w:t xml:space="preserve"> </w:t>
      </w:r>
      <w:proofErr w:type="spellStart"/>
      <w:r w:rsidR="00FC64B6" w:rsidRPr="00117500">
        <w:rPr>
          <w:rFonts w:ascii="Calibri" w:hAnsi="Calibri" w:cs="Calibri"/>
          <w:color w:val="000000"/>
          <w:sz w:val="20"/>
          <w:szCs w:val="20"/>
          <w:shd w:val="clear" w:color="auto" w:fill="FFFFFF"/>
        </w:rPr>
        <w:t>Lite</w:t>
      </w:r>
      <w:r w:rsidR="002E61D6" w:rsidRPr="00117500">
        <w:rPr>
          <w:rFonts w:ascii="Calibri" w:hAnsi="Calibri" w:cs="Calibri"/>
          <w:color w:val="000000"/>
          <w:sz w:val="20"/>
          <w:szCs w:val="20"/>
          <w:shd w:val="clear" w:color="auto" w:fill="FFFFFF"/>
        </w:rPr>
        <w:t>ra</w:t>
      </w:r>
      <w:proofErr w:type="spellEnd"/>
      <w:r w:rsidR="002E61D6" w:rsidRPr="00117500">
        <w:rPr>
          <w:rFonts w:ascii="Calibri" w:hAnsi="Calibri" w:cs="Calibri"/>
          <w:color w:val="000000"/>
          <w:sz w:val="20"/>
          <w:szCs w:val="20"/>
          <w:shd w:val="clear" w:color="auto" w:fill="FFFFFF"/>
        </w:rPr>
        <w:t xml:space="preserve"> </w:t>
      </w:r>
      <w:r w:rsidR="0021650E">
        <w:rPr>
          <w:rFonts w:ascii="Calibri" w:hAnsi="Calibri" w:cs="Calibri"/>
          <w:color w:val="000000"/>
          <w:sz w:val="20"/>
          <w:szCs w:val="20"/>
          <w:shd w:val="clear" w:color="auto" w:fill="FFFFFF"/>
        </w:rPr>
        <w:t>Ekta</w:t>
      </w:r>
      <w:r w:rsidR="002E61D6" w:rsidRPr="00117500">
        <w:rPr>
          <w:rFonts w:ascii="Calibri" w:hAnsi="Calibri" w:cs="Calibri"/>
          <w:color w:val="000000"/>
          <w:sz w:val="20"/>
          <w:szCs w:val="20"/>
          <w:shd w:val="clear" w:color="auto" w:fill="FFFFFF"/>
        </w:rPr>
        <w:t xml:space="preserve"> is the only matter and document collaboration solution that does not leave the content in the cloud, and yet provides patented simultaneous co-authoring, content comparison, PDF conversion, digital si</w:t>
      </w:r>
      <w:r w:rsidR="00FC64B6" w:rsidRPr="00117500">
        <w:rPr>
          <w:rFonts w:ascii="Calibri" w:hAnsi="Calibri" w:cs="Calibri"/>
          <w:color w:val="000000"/>
          <w:sz w:val="20"/>
          <w:szCs w:val="20"/>
          <w:shd w:val="clear" w:color="auto" w:fill="FFFFFF"/>
        </w:rPr>
        <w:t>gnatures, workflow</w:t>
      </w:r>
      <w:r w:rsidR="002E61D6" w:rsidRPr="00117500">
        <w:rPr>
          <w:rFonts w:ascii="Calibri" w:hAnsi="Calibri" w:cs="Calibri"/>
          <w:color w:val="000000"/>
          <w:sz w:val="20"/>
          <w:szCs w:val="20"/>
          <w:shd w:val="clear" w:color="auto" w:fill="FFFFFF"/>
        </w:rPr>
        <w:t xml:space="preserve"> and approval capabilities with patent-pending security controls, all within an intuitive user interface.</w:t>
      </w:r>
    </w:p>
    <w:p w:rsidR="00955093" w:rsidRDefault="00955093">
      <w:pPr>
        <w:pStyle w:val="NormalWeb"/>
        <w:spacing w:before="0" w:after="0" w:line="100" w:lineRule="atLeast"/>
        <w:jc w:val="both"/>
        <w:rPr>
          <w:rFonts w:ascii="Calibri" w:hAnsi="Calibri" w:cs="Arial"/>
          <w:bCs/>
          <w:sz w:val="20"/>
          <w:szCs w:val="20"/>
        </w:rPr>
      </w:pPr>
    </w:p>
    <w:p w:rsidR="00955093" w:rsidRPr="00955093" w:rsidRDefault="00955093">
      <w:pPr>
        <w:pStyle w:val="NormalWeb"/>
        <w:spacing w:before="0" w:after="0" w:line="100" w:lineRule="atLeast"/>
        <w:jc w:val="both"/>
        <w:rPr>
          <w:rFonts w:ascii="Calibri" w:hAnsi="Calibri" w:cs="Arial"/>
          <w:b/>
          <w:bCs/>
          <w:sz w:val="20"/>
          <w:szCs w:val="20"/>
        </w:rPr>
      </w:pPr>
      <w:r w:rsidRPr="00955093">
        <w:rPr>
          <w:rFonts w:ascii="Calibri" w:hAnsi="Calibri" w:cs="Arial"/>
          <w:b/>
          <w:bCs/>
          <w:sz w:val="20"/>
          <w:szCs w:val="20"/>
        </w:rPr>
        <w:t>Responsibilities:</w:t>
      </w:r>
    </w:p>
    <w:p w:rsidR="00955093" w:rsidRDefault="00955093">
      <w:pPr>
        <w:pStyle w:val="NormalWeb"/>
        <w:spacing w:before="0" w:after="0" w:line="100" w:lineRule="atLeast"/>
        <w:jc w:val="both"/>
        <w:rPr>
          <w:rFonts w:ascii="Calibri" w:hAnsi="Calibri" w:cs="Arial"/>
          <w:bCs/>
          <w:sz w:val="20"/>
          <w:szCs w:val="20"/>
        </w:rPr>
      </w:pPr>
    </w:p>
    <w:p w:rsidR="00955093" w:rsidRDefault="00955093" w:rsidP="00955093">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Analyze the requirement from wireframe.</w:t>
      </w:r>
    </w:p>
    <w:p w:rsidR="00955093" w:rsidRDefault="001E6683" w:rsidP="00955093">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Preparing the T</w:t>
      </w:r>
      <w:r w:rsidR="00955093">
        <w:rPr>
          <w:rFonts w:ascii="Calibri" w:hAnsi="Calibri" w:cs="Arial"/>
          <w:bCs/>
          <w:sz w:val="20"/>
          <w:szCs w:val="20"/>
        </w:rPr>
        <w:t>est cases</w:t>
      </w:r>
      <w:r>
        <w:rPr>
          <w:rFonts w:ascii="Calibri" w:hAnsi="Calibri" w:cs="Arial"/>
          <w:bCs/>
          <w:sz w:val="20"/>
          <w:szCs w:val="20"/>
        </w:rPr>
        <w:t xml:space="preserve"> and Test script</w:t>
      </w:r>
      <w:r w:rsidR="00955093">
        <w:rPr>
          <w:rFonts w:ascii="Calibri" w:hAnsi="Calibri" w:cs="Arial"/>
          <w:bCs/>
          <w:sz w:val="20"/>
          <w:szCs w:val="20"/>
        </w:rPr>
        <w:t>.</w:t>
      </w:r>
    </w:p>
    <w:p w:rsidR="00955093" w:rsidRDefault="00955093" w:rsidP="00955093">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Executing Test cases</w:t>
      </w:r>
      <w:r w:rsidR="00406A84">
        <w:rPr>
          <w:rFonts w:ascii="Calibri" w:hAnsi="Calibri" w:cs="Arial"/>
          <w:bCs/>
          <w:sz w:val="20"/>
          <w:szCs w:val="20"/>
        </w:rPr>
        <w:t xml:space="preserve"> and automation script</w:t>
      </w:r>
      <w:r>
        <w:rPr>
          <w:rFonts w:ascii="Calibri" w:hAnsi="Calibri" w:cs="Arial"/>
          <w:bCs/>
          <w:sz w:val="20"/>
          <w:szCs w:val="20"/>
        </w:rPr>
        <w:t xml:space="preserve"> to ensure they meet requirements.</w:t>
      </w:r>
    </w:p>
    <w:p w:rsidR="00955093" w:rsidRDefault="00955093" w:rsidP="00955093">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Involved in Functional testing,</w:t>
      </w:r>
      <w:r w:rsidR="00C73A51">
        <w:rPr>
          <w:rFonts w:ascii="Calibri" w:hAnsi="Calibri" w:cs="Arial"/>
          <w:bCs/>
          <w:sz w:val="20"/>
          <w:szCs w:val="20"/>
        </w:rPr>
        <w:t xml:space="preserve"> </w:t>
      </w:r>
      <w:r>
        <w:rPr>
          <w:rFonts w:ascii="Calibri" w:hAnsi="Calibri" w:cs="Arial"/>
          <w:bCs/>
          <w:sz w:val="20"/>
          <w:szCs w:val="20"/>
        </w:rPr>
        <w:t>UI testing.</w:t>
      </w:r>
    </w:p>
    <w:p w:rsidR="00955093" w:rsidRDefault="00955093" w:rsidP="00955093">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Interacted with developers and</w:t>
      </w:r>
      <w:r w:rsidR="002E61D6">
        <w:rPr>
          <w:rFonts w:ascii="Calibri" w:hAnsi="Calibri" w:cs="Arial"/>
          <w:bCs/>
          <w:sz w:val="20"/>
          <w:szCs w:val="20"/>
        </w:rPr>
        <w:t xml:space="preserve"> </w:t>
      </w:r>
      <w:r w:rsidR="002E61D6">
        <w:rPr>
          <w:rFonts w:ascii="Calibri" w:hAnsi="Calibri" w:cs="Arial"/>
          <w:sz w:val="20"/>
        </w:rPr>
        <w:t>discussed</w:t>
      </w:r>
      <w:r>
        <w:rPr>
          <w:rFonts w:ascii="Calibri" w:hAnsi="Calibri" w:cs="Arial"/>
          <w:bCs/>
          <w:sz w:val="20"/>
          <w:szCs w:val="20"/>
        </w:rPr>
        <w:t xml:space="preserve"> </w:t>
      </w:r>
      <w:r w:rsidR="00C73A51">
        <w:rPr>
          <w:rFonts w:ascii="Calibri" w:hAnsi="Calibri" w:cs="Arial"/>
          <w:sz w:val="20"/>
        </w:rPr>
        <w:t>technical problems</w:t>
      </w:r>
      <w:r>
        <w:rPr>
          <w:rFonts w:ascii="Calibri" w:hAnsi="Calibri" w:cs="Arial"/>
          <w:bCs/>
          <w:sz w:val="20"/>
          <w:szCs w:val="20"/>
        </w:rPr>
        <w:t>.</w:t>
      </w:r>
    </w:p>
    <w:p w:rsidR="007F5514" w:rsidRDefault="007F5514" w:rsidP="007F5514">
      <w:pPr>
        <w:pStyle w:val="NormalWeb"/>
        <w:spacing w:before="0" w:after="0" w:line="100" w:lineRule="atLeast"/>
        <w:jc w:val="both"/>
        <w:rPr>
          <w:rFonts w:ascii="Calibri" w:hAnsi="Calibri" w:cs="Arial"/>
          <w:b/>
          <w:bCs/>
          <w:sz w:val="20"/>
          <w:szCs w:val="20"/>
        </w:rPr>
      </w:pPr>
    </w:p>
    <w:p w:rsidR="007F5514" w:rsidRDefault="00884B0E" w:rsidP="007F5514">
      <w:pPr>
        <w:pStyle w:val="NormalWeb"/>
        <w:spacing w:before="0" w:after="0" w:line="100" w:lineRule="atLeast"/>
        <w:jc w:val="both"/>
        <w:rPr>
          <w:rFonts w:ascii="Calibri" w:hAnsi="Calibri" w:cs="Arial"/>
          <w:b/>
          <w:bCs/>
          <w:sz w:val="20"/>
          <w:szCs w:val="20"/>
        </w:rPr>
      </w:pPr>
      <w:r>
        <w:rPr>
          <w:rFonts w:ascii="Calibri" w:hAnsi="Calibri" w:cs="Arial"/>
          <w:b/>
          <w:bCs/>
          <w:sz w:val="20"/>
          <w:szCs w:val="20"/>
        </w:rPr>
        <w:t>Project #3</w:t>
      </w:r>
      <w:r w:rsidR="007F5514">
        <w:rPr>
          <w:rFonts w:ascii="Calibri" w:hAnsi="Calibri" w:cs="Arial"/>
          <w:b/>
          <w:bCs/>
          <w:sz w:val="20"/>
          <w:szCs w:val="20"/>
        </w:rPr>
        <w:tab/>
      </w:r>
      <w:r w:rsidR="007F5514">
        <w:rPr>
          <w:rFonts w:ascii="Calibri" w:hAnsi="Calibri" w:cs="Arial"/>
          <w:b/>
          <w:bCs/>
          <w:sz w:val="20"/>
          <w:szCs w:val="20"/>
        </w:rPr>
        <w:tab/>
        <w:t>:</w:t>
      </w:r>
      <w:r w:rsidR="007F5514">
        <w:rPr>
          <w:rFonts w:ascii="Calibri" w:hAnsi="Calibri" w:cs="Arial"/>
          <w:b/>
          <w:bCs/>
          <w:sz w:val="20"/>
          <w:szCs w:val="20"/>
        </w:rPr>
        <w:tab/>
      </w:r>
      <w:proofErr w:type="spellStart"/>
      <w:r w:rsidR="007F5514">
        <w:rPr>
          <w:rFonts w:ascii="Calibri" w:hAnsi="Calibri" w:cs="Arial"/>
          <w:b/>
          <w:bCs/>
          <w:sz w:val="20"/>
          <w:szCs w:val="20"/>
        </w:rPr>
        <w:t>Litera</w:t>
      </w:r>
      <w:proofErr w:type="spellEnd"/>
      <w:r w:rsidR="007F5514">
        <w:rPr>
          <w:rFonts w:ascii="Calibri" w:hAnsi="Calibri" w:cs="Arial"/>
          <w:b/>
          <w:bCs/>
          <w:sz w:val="20"/>
          <w:szCs w:val="20"/>
        </w:rPr>
        <w:t xml:space="preserve"> Galaxy.</w:t>
      </w:r>
    </w:p>
    <w:p w:rsidR="007F5514" w:rsidRPr="00955093" w:rsidRDefault="007F5514" w:rsidP="007F5514">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Environment</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r>
      <w:r>
        <w:rPr>
          <w:rFonts w:ascii="Calibri" w:hAnsi="Calibri" w:cs="Arial"/>
          <w:bCs/>
          <w:sz w:val="20"/>
          <w:szCs w:val="20"/>
        </w:rPr>
        <w:t>Dot Net.</w:t>
      </w:r>
    </w:p>
    <w:p w:rsidR="007F5514" w:rsidRPr="00955093" w:rsidRDefault="007F5514" w:rsidP="007F5514">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Duration</w:t>
      </w:r>
      <w:r w:rsidRPr="00955093">
        <w:rPr>
          <w:rFonts w:ascii="Calibri" w:hAnsi="Calibri" w:cs="Arial"/>
          <w:bCs/>
          <w:sz w:val="20"/>
          <w:szCs w:val="20"/>
        </w:rPr>
        <w:tab/>
      </w:r>
      <w:r w:rsidRPr="00955093">
        <w:rPr>
          <w:rFonts w:ascii="Calibri" w:hAnsi="Calibri" w:cs="Arial"/>
          <w:bCs/>
          <w:sz w:val="20"/>
          <w:szCs w:val="20"/>
        </w:rPr>
        <w:tab/>
      </w:r>
      <w:r>
        <w:rPr>
          <w:rFonts w:ascii="Calibri" w:hAnsi="Calibri" w:cs="Arial"/>
          <w:bCs/>
          <w:sz w:val="20"/>
          <w:szCs w:val="20"/>
        </w:rPr>
        <w:tab/>
        <w:t>:</w:t>
      </w:r>
      <w:r>
        <w:rPr>
          <w:rFonts w:ascii="Calibri" w:hAnsi="Calibri" w:cs="Arial"/>
          <w:bCs/>
          <w:sz w:val="20"/>
          <w:szCs w:val="20"/>
        </w:rPr>
        <w:tab/>
        <w:t>Since Nov 2014</w:t>
      </w:r>
      <w:r w:rsidRPr="00955093">
        <w:rPr>
          <w:rFonts w:ascii="Calibri" w:hAnsi="Calibri" w:cs="Arial"/>
          <w:bCs/>
          <w:sz w:val="20"/>
          <w:szCs w:val="20"/>
        </w:rPr>
        <w:t xml:space="preserve"> to </w:t>
      </w:r>
      <w:r>
        <w:rPr>
          <w:rFonts w:ascii="Calibri" w:hAnsi="Calibri" w:cs="Arial"/>
          <w:bCs/>
          <w:sz w:val="20"/>
          <w:szCs w:val="20"/>
        </w:rPr>
        <w:t>Till Date</w:t>
      </w:r>
    </w:p>
    <w:p w:rsidR="007F5514" w:rsidRPr="00955093" w:rsidRDefault="007F5514" w:rsidP="007F5514">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Designation</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t>Quality Assurance</w:t>
      </w:r>
    </w:p>
    <w:p w:rsidR="007F5514" w:rsidRDefault="007F5514" w:rsidP="007F5514">
      <w:pPr>
        <w:pStyle w:val="NormalWeb"/>
        <w:spacing w:before="0" w:after="0" w:line="100" w:lineRule="atLeast"/>
        <w:jc w:val="both"/>
        <w:rPr>
          <w:rFonts w:ascii="Calibri" w:hAnsi="Calibri" w:cs="Arial"/>
          <w:bCs/>
          <w:sz w:val="20"/>
          <w:szCs w:val="20"/>
        </w:rPr>
      </w:pPr>
      <w:r>
        <w:rPr>
          <w:rFonts w:ascii="Calibri" w:hAnsi="Calibri" w:cs="Arial"/>
          <w:bCs/>
          <w:sz w:val="20"/>
          <w:szCs w:val="20"/>
        </w:rPr>
        <w:t>Team Size</w:t>
      </w:r>
      <w:r>
        <w:rPr>
          <w:rFonts w:ascii="Calibri" w:hAnsi="Calibri" w:cs="Arial"/>
          <w:bCs/>
          <w:sz w:val="20"/>
          <w:szCs w:val="20"/>
        </w:rPr>
        <w:tab/>
      </w:r>
      <w:r>
        <w:rPr>
          <w:rFonts w:ascii="Calibri" w:hAnsi="Calibri" w:cs="Arial"/>
          <w:bCs/>
          <w:sz w:val="20"/>
          <w:szCs w:val="20"/>
        </w:rPr>
        <w:tab/>
        <w:t>:</w:t>
      </w:r>
      <w:r>
        <w:rPr>
          <w:rFonts w:ascii="Calibri" w:hAnsi="Calibri" w:cs="Arial"/>
          <w:bCs/>
          <w:sz w:val="20"/>
          <w:szCs w:val="20"/>
        </w:rPr>
        <w:tab/>
        <w:t>5</w:t>
      </w:r>
    </w:p>
    <w:p w:rsidR="00651D75" w:rsidRPr="00651D75" w:rsidRDefault="00651D75" w:rsidP="007F5514">
      <w:pPr>
        <w:pStyle w:val="NormalWeb"/>
        <w:spacing w:before="0" w:after="0" w:line="100" w:lineRule="atLeast"/>
        <w:jc w:val="both"/>
        <w:rPr>
          <w:rFonts w:ascii="Calibri" w:hAnsi="Calibri" w:cs="Arial"/>
          <w:bCs/>
          <w:sz w:val="20"/>
          <w:szCs w:val="20"/>
        </w:rPr>
      </w:pPr>
    </w:p>
    <w:p w:rsidR="00884B0E" w:rsidRPr="00D60DB3" w:rsidRDefault="00884B0E" w:rsidP="00884B0E">
      <w:pPr>
        <w:rPr>
          <w:rFonts w:ascii="Calibri" w:hAnsi="Calibri"/>
          <w:sz w:val="20"/>
          <w:szCs w:val="20"/>
          <w:lang w:eastAsia="en-US"/>
        </w:rPr>
      </w:pPr>
      <w:proofErr w:type="spellStart"/>
      <w:r w:rsidRPr="00D60DB3">
        <w:rPr>
          <w:rFonts w:ascii="Calibri" w:hAnsi="Calibri" w:cs="Calibri"/>
          <w:b/>
          <w:bCs/>
          <w:sz w:val="20"/>
          <w:szCs w:val="20"/>
        </w:rPr>
        <w:t>Litera</w:t>
      </w:r>
      <w:proofErr w:type="spellEnd"/>
      <w:r w:rsidRPr="00D60DB3">
        <w:rPr>
          <w:rFonts w:ascii="Calibri" w:hAnsi="Calibri" w:cs="Calibri"/>
          <w:b/>
          <w:bCs/>
          <w:sz w:val="20"/>
          <w:szCs w:val="20"/>
        </w:rPr>
        <w:t xml:space="preserve"> Galaxy</w:t>
      </w:r>
      <w:r w:rsidRPr="00D60DB3">
        <w:rPr>
          <w:rFonts w:ascii="Calibri" w:hAnsi="Calibri" w:cs="Calibri"/>
          <w:bCs/>
          <w:sz w:val="20"/>
          <w:szCs w:val="20"/>
        </w:rPr>
        <w:t xml:space="preserve"> </w:t>
      </w:r>
      <w:proofErr w:type="gramStart"/>
      <w:r w:rsidRPr="00D60DB3">
        <w:rPr>
          <w:rFonts w:ascii="Calibri" w:hAnsi="Calibri" w:cs="Calibri"/>
          <w:bCs/>
          <w:sz w:val="20"/>
          <w:szCs w:val="20"/>
        </w:rPr>
        <w:t xml:space="preserve">is  </w:t>
      </w:r>
      <w:r w:rsidRPr="00D60DB3">
        <w:rPr>
          <w:rFonts w:ascii="Calibri" w:hAnsi="Calibri"/>
          <w:sz w:val="20"/>
          <w:szCs w:val="20"/>
          <w:lang w:eastAsia="en-US"/>
        </w:rPr>
        <w:t>maintain</w:t>
      </w:r>
      <w:proofErr w:type="gramEnd"/>
      <w:r w:rsidRPr="00D60DB3">
        <w:rPr>
          <w:rFonts w:ascii="Calibri" w:hAnsi="Calibri"/>
          <w:sz w:val="20"/>
          <w:szCs w:val="20"/>
          <w:lang w:eastAsia="en-US"/>
        </w:rPr>
        <w:t xml:space="preserve"> complete control of all documents pertaining to a matter with entire document change history and reviewer activities.</w:t>
      </w:r>
      <w:r w:rsidRPr="00D60DB3">
        <w:rPr>
          <w:rFonts w:ascii="Calibri" w:hAnsi="Calibri"/>
          <w:sz w:val="20"/>
          <w:szCs w:val="20"/>
        </w:rPr>
        <w:t xml:space="preserve"> </w:t>
      </w:r>
      <w:r w:rsidRPr="00D60DB3">
        <w:rPr>
          <w:rFonts w:ascii="Calibri" w:hAnsi="Calibri"/>
          <w:sz w:val="20"/>
          <w:szCs w:val="20"/>
          <w:lang w:eastAsia="en-US"/>
        </w:rPr>
        <w:t>Create workflow, assign task, view status &amp; approvals while authorized users have simultaneous access and collaboration.</w:t>
      </w:r>
      <w:r w:rsidRPr="00D60DB3">
        <w:rPr>
          <w:rFonts w:ascii="Calibri" w:hAnsi="Calibri"/>
          <w:sz w:val="20"/>
          <w:szCs w:val="20"/>
        </w:rPr>
        <w:t xml:space="preserve"> </w:t>
      </w:r>
      <w:r w:rsidRPr="00D60DB3">
        <w:rPr>
          <w:rFonts w:ascii="Calibri" w:hAnsi="Calibri"/>
          <w:sz w:val="20"/>
          <w:szCs w:val="20"/>
          <w:lang w:eastAsia="en-US"/>
        </w:rPr>
        <w:t>Reduce time, stress and gain full visibility into the project/deal/matter.</w:t>
      </w:r>
    </w:p>
    <w:p w:rsidR="007F5514" w:rsidRDefault="007F5514" w:rsidP="007F5514">
      <w:pPr>
        <w:pStyle w:val="NormalWeb"/>
        <w:spacing w:before="0" w:after="0" w:line="100" w:lineRule="atLeast"/>
        <w:jc w:val="both"/>
        <w:rPr>
          <w:rFonts w:ascii="Calibri" w:hAnsi="Calibri" w:cs="Arial"/>
          <w:bCs/>
          <w:sz w:val="20"/>
          <w:szCs w:val="20"/>
        </w:rPr>
      </w:pPr>
    </w:p>
    <w:p w:rsidR="007F5514" w:rsidRPr="00955093" w:rsidRDefault="007F5514" w:rsidP="007F5514">
      <w:pPr>
        <w:pStyle w:val="NormalWeb"/>
        <w:spacing w:before="0" w:after="0" w:line="100" w:lineRule="atLeast"/>
        <w:jc w:val="both"/>
        <w:rPr>
          <w:rFonts w:ascii="Calibri" w:hAnsi="Calibri" w:cs="Arial"/>
          <w:b/>
          <w:bCs/>
          <w:sz w:val="20"/>
          <w:szCs w:val="20"/>
        </w:rPr>
      </w:pPr>
      <w:r w:rsidRPr="00955093">
        <w:rPr>
          <w:rFonts w:ascii="Calibri" w:hAnsi="Calibri" w:cs="Arial"/>
          <w:b/>
          <w:bCs/>
          <w:sz w:val="20"/>
          <w:szCs w:val="20"/>
        </w:rPr>
        <w:t>Responsibilities:</w:t>
      </w:r>
    </w:p>
    <w:p w:rsidR="007F5514" w:rsidRDefault="007F5514" w:rsidP="007F5514">
      <w:pPr>
        <w:pStyle w:val="NormalWeb"/>
        <w:spacing w:before="0" w:after="0" w:line="100" w:lineRule="atLeast"/>
        <w:jc w:val="both"/>
        <w:rPr>
          <w:rFonts w:ascii="Calibri" w:hAnsi="Calibri" w:cs="Arial"/>
          <w:bCs/>
          <w:sz w:val="20"/>
          <w:szCs w:val="20"/>
        </w:rPr>
      </w:pPr>
    </w:p>
    <w:p w:rsidR="007F5514" w:rsidRDefault="007F5514" w:rsidP="007F5514">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Analyze the requirement from wireframe.</w:t>
      </w:r>
    </w:p>
    <w:p w:rsidR="007F5514" w:rsidRDefault="007F5514" w:rsidP="007F5514">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Preparing the Test cases and Test script.</w:t>
      </w:r>
    </w:p>
    <w:p w:rsidR="007F5514" w:rsidRDefault="007F5514" w:rsidP="007F5514">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Executing Test cases and automation script to ensure they meet requirements.</w:t>
      </w:r>
    </w:p>
    <w:p w:rsidR="007F5514" w:rsidRDefault="007F5514" w:rsidP="007F5514">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Involved in Functional testing, UI testing.</w:t>
      </w:r>
    </w:p>
    <w:p w:rsidR="00884B0E" w:rsidRDefault="00884B0E" w:rsidP="007F5514">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 xml:space="preserve">Interacted with developers and </w:t>
      </w:r>
      <w:r>
        <w:rPr>
          <w:rFonts w:ascii="Calibri" w:hAnsi="Calibri" w:cs="Arial"/>
          <w:sz w:val="20"/>
        </w:rPr>
        <w:t>discussed</w:t>
      </w:r>
      <w:r>
        <w:rPr>
          <w:rFonts w:ascii="Calibri" w:hAnsi="Calibri" w:cs="Arial"/>
          <w:bCs/>
          <w:sz w:val="20"/>
          <w:szCs w:val="20"/>
        </w:rPr>
        <w:t xml:space="preserve"> </w:t>
      </w:r>
      <w:r>
        <w:rPr>
          <w:rFonts w:ascii="Calibri" w:hAnsi="Calibri" w:cs="Arial"/>
          <w:sz w:val="20"/>
        </w:rPr>
        <w:t>technical problems</w:t>
      </w:r>
    </w:p>
    <w:p w:rsidR="00157819" w:rsidRDefault="007F5514" w:rsidP="00026EFD">
      <w:pPr>
        <w:pStyle w:val="NormalWeb"/>
        <w:spacing w:before="0" w:after="0" w:line="100" w:lineRule="atLeast"/>
        <w:ind w:left="720"/>
        <w:jc w:val="both"/>
        <w:rPr>
          <w:rFonts w:ascii="Calibri" w:hAnsi="Calibri" w:cs="Arial"/>
          <w:bCs/>
          <w:sz w:val="20"/>
          <w:szCs w:val="20"/>
        </w:rPr>
      </w:pPr>
      <w:r>
        <w:rPr>
          <w:rFonts w:ascii="Calibri" w:hAnsi="Calibri" w:cs="Arial"/>
          <w:bCs/>
          <w:sz w:val="20"/>
          <w:szCs w:val="20"/>
        </w:rPr>
        <w:t>.</w:t>
      </w:r>
    </w:p>
    <w:p w:rsidR="00157819" w:rsidRDefault="00884B0E" w:rsidP="00157819">
      <w:pPr>
        <w:pStyle w:val="NormalWeb"/>
        <w:spacing w:before="0" w:after="0" w:line="100" w:lineRule="atLeast"/>
        <w:jc w:val="both"/>
        <w:rPr>
          <w:rFonts w:ascii="Calibri" w:hAnsi="Calibri" w:cs="Arial"/>
          <w:b/>
          <w:bCs/>
          <w:sz w:val="20"/>
          <w:szCs w:val="20"/>
        </w:rPr>
      </w:pPr>
      <w:r>
        <w:rPr>
          <w:rFonts w:ascii="Calibri" w:hAnsi="Calibri" w:cs="Arial"/>
          <w:b/>
          <w:bCs/>
          <w:sz w:val="20"/>
          <w:szCs w:val="20"/>
        </w:rPr>
        <w:t>Project #4</w:t>
      </w:r>
      <w:r w:rsidR="00157819">
        <w:rPr>
          <w:rFonts w:ascii="Calibri" w:hAnsi="Calibri" w:cs="Arial"/>
          <w:b/>
          <w:bCs/>
          <w:sz w:val="20"/>
          <w:szCs w:val="20"/>
        </w:rPr>
        <w:tab/>
      </w:r>
      <w:r w:rsidR="00157819">
        <w:rPr>
          <w:rFonts w:ascii="Calibri" w:hAnsi="Calibri" w:cs="Arial"/>
          <w:b/>
          <w:bCs/>
          <w:sz w:val="20"/>
          <w:szCs w:val="20"/>
        </w:rPr>
        <w:tab/>
        <w:t>:</w:t>
      </w:r>
      <w:r w:rsidR="00157819">
        <w:rPr>
          <w:rFonts w:ascii="Calibri" w:hAnsi="Calibri" w:cs="Arial"/>
          <w:b/>
          <w:bCs/>
          <w:sz w:val="20"/>
          <w:szCs w:val="20"/>
        </w:rPr>
        <w:tab/>
      </w:r>
      <w:r w:rsidR="002E61D6">
        <w:rPr>
          <w:rFonts w:ascii="Calibri" w:hAnsi="Calibri" w:cs="Arial"/>
          <w:b/>
          <w:bCs/>
          <w:sz w:val="20"/>
          <w:szCs w:val="20"/>
        </w:rPr>
        <w:t>Edge</w:t>
      </w:r>
      <w:r w:rsidR="00157819">
        <w:rPr>
          <w:rFonts w:ascii="Calibri" w:hAnsi="Calibri" w:cs="Arial"/>
          <w:b/>
          <w:bCs/>
          <w:sz w:val="20"/>
          <w:szCs w:val="20"/>
        </w:rPr>
        <w:t>.</w:t>
      </w:r>
    </w:p>
    <w:p w:rsidR="00157819" w:rsidRPr="00955093" w:rsidRDefault="00157819" w:rsidP="00157819">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Environment</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t>PHP</w:t>
      </w:r>
    </w:p>
    <w:p w:rsidR="00157819" w:rsidRPr="00955093" w:rsidRDefault="00157819" w:rsidP="00157819">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Duration</w:t>
      </w:r>
      <w:r w:rsidRPr="00955093">
        <w:rPr>
          <w:rFonts w:ascii="Calibri" w:hAnsi="Calibri" w:cs="Arial"/>
          <w:bCs/>
          <w:sz w:val="20"/>
          <w:szCs w:val="20"/>
        </w:rPr>
        <w:tab/>
      </w:r>
      <w:r w:rsidRPr="00955093">
        <w:rPr>
          <w:rFonts w:ascii="Calibri" w:hAnsi="Calibri" w:cs="Arial"/>
          <w:bCs/>
          <w:sz w:val="20"/>
          <w:szCs w:val="20"/>
        </w:rPr>
        <w:tab/>
      </w:r>
      <w:r w:rsidR="00C015D9">
        <w:rPr>
          <w:rFonts w:ascii="Calibri" w:hAnsi="Calibri" w:cs="Arial"/>
          <w:bCs/>
          <w:sz w:val="20"/>
          <w:szCs w:val="20"/>
        </w:rPr>
        <w:tab/>
        <w:t>:</w:t>
      </w:r>
      <w:r w:rsidR="00C015D9">
        <w:rPr>
          <w:rFonts w:ascii="Calibri" w:hAnsi="Calibri" w:cs="Arial"/>
          <w:bCs/>
          <w:sz w:val="20"/>
          <w:szCs w:val="20"/>
        </w:rPr>
        <w:tab/>
        <w:t>Since Jul</w:t>
      </w:r>
      <w:r>
        <w:rPr>
          <w:rFonts w:ascii="Calibri" w:hAnsi="Calibri" w:cs="Arial"/>
          <w:bCs/>
          <w:sz w:val="20"/>
          <w:szCs w:val="20"/>
        </w:rPr>
        <w:t xml:space="preserve"> 2014</w:t>
      </w:r>
      <w:r w:rsidRPr="00955093">
        <w:rPr>
          <w:rFonts w:ascii="Calibri" w:hAnsi="Calibri" w:cs="Arial"/>
          <w:bCs/>
          <w:sz w:val="20"/>
          <w:szCs w:val="20"/>
        </w:rPr>
        <w:t xml:space="preserve"> to </w:t>
      </w:r>
      <w:r w:rsidR="00C015D9">
        <w:rPr>
          <w:rFonts w:ascii="Calibri" w:hAnsi="Calibri" w:cs="Arial"/>
          <w:bCs/>
          <w:sz w:val="20"/>
          <w:szCs w:val="20"/>
        </w:rPr>
        <w:t>Dec</w:t>
      </w:r>
      <w:r w:rsidR="0013075B">
        <w:rPr>
          <w:rFonts w:ascii="Calibri" w:hAnsi="Calibri" w:cs="Arial"/>
          <w:bCs/>
          <w:sz w:val="20"/>
          <w:szCs w:val="20"/>
        </w:rPr>
        <w:t xml:space="preserve"> 2014</w:t>
      </w:r>
    </w:p>
    <w:p w:rsidR="00157819" w:rsidRPr="00955093" w:rsidRDefault="00157819" w:rsidP="00157819">
      <w:pPr>
        <w:pStyle w:val="NormalWeb"/>
        <w:spacing w:before="0" w:after="0" w:line="100" w:lineRule="atLeast"/>
        <w:jc w:val="both"/>
        <w:rPr>
          <w:rFonts w:ascii="Calibri" w:hAnsi="Calibri" w:cs="Arial"/>
          <w:bCs/>
          <w:sz w:val="20"/>
          <w:szCs w:val="20"/>
        </w:rPr>
      </w:pPr>
      <w:r w:rsidRPr="00955093">
        <w:rPr>
          <w:rFonts w:ascii="Calibri" w:hAnsi="Calibri" w:cs="Arial"/>
          <w:bCs/>
          <w:sz w:val="20"/>
          <w:szCs w:val="20"/>
        </w:rPr>
        <w:t>Designation</w:t>
      </w:r>
      <w:r w:rsidRPr="00955093">
        <w:rPr>
          <w:rFonts w:ascii="Calibri" w:hAnsi="Calibri" w:cs="Arial"/>
          <w:bCs/>
          <w:sz w:val="20"/>
          <w:szCs w:val="20"/>
        </w:rPr>
        <w:tab/>
      </w:r>
      <w:r w:rsidRPr="00955093">
        <w:rPr>
          <w:rFonts w:ascii="Calibri" w:hAnsi="Calibri" w:cs="Arial"/>
          <w:bCs/>
          <w:sz w:val="20"/>
          <w:szCs w:val="20"/>
        </w:rPr>
        <w:tab/>
        <w:t>:</w:t>
      </w:r>
      <w:r w:rsidRPr="00955093">
        <w:rPr>
          <w:rFonts w:ascii="Calibri" w:hAnsi="Calibri" w:cs="Arial"/>
          <w:bCs/>
          <w:sz w:val="20"/>
          <w:szCs w:val="20"/>
        </w:rPr>
        <w:tab/>
        <w:t>Quality Assurance</w:t>
      </w:r>
    </w:p>
    <w:p w:rsidR="00157819" w:rsidRPr="00955093" w:rsidRDefault="004F7985" w:rsidP="00157819">
      <w:pPr>
        <w:pStyle w:val="NormalWeb"/>
        <w:spacing w:before="0" w:after="0" w:line="100" w:lineRule="atLeast"/>
        <w:jc w:val="both"/>
        <w:rPr>
          <w:rFonts w:ascii="Calibri" w:hAnsi="Calibri" w:cs="Arial"/>
          <w:bCs/>
          <w:sz w:val="20"/>
          <w:szCs w:val="20"/>
        </w:rPr>
      </w:pPr>
      <w:r>
        <w:rPr>
          <w:rFonts w:ascii="Calibri" w:hAnsi="Calibri" w:cs="Arial"/>
          <w:bCs/>
          <w:sz w:val="20"/>
          <w:szCs w:val="20"/>
        </w:rPr>
        <w:t>Team Size</w:t>
      </w:r>
      <w:r>
        <w:rPr>
          <w:rFonts w:ascii="Calibri" w:hAnsi="Calibri" w:cs="Arial"/>
          <w:bCs/>
          <w:sz w:val="20"/>
          <w:szCs w:val="20"/>
        </w:rPr>
        <w:tab/>
      </w:r>
      <w:r>
        <w:rPr>
          <w:rFonts w:ascii="Calibri" w:hAnsi="Calibri" w:cs="Arial"/>
          <w:bCs/>
          <w:sz w:val="20"/>
          <w:szCs w:val="20"/>
        </w:rPr>
        <w:tab/>
        <w:t>:</w:t>
      </w:r>
      <w:r>
        <w:rPr>
          <w:rFonts w:ascii="Calibri" w:hAnsi="Calibri" w:cs="Arial"/>
          <w:bCs/>
          <w:sz w:val="20"/>
          <w:szCs w:val="20"/>
        </w:rPr>
        <w:tab/>
        <w:t>4</w:t>
      </w:r>
    </w:p>
    <w:p w:rsidR="00157819" w:rsidRDefault="00157819" w:rsidP="00157819">
      <w:pPr>
        <w:pStyle w:val="NormalWeb"/>
        <w:spacing w:before="0" w:after="0" w:line="100" w:lineRule="atLeast"/>
        <w:jc w:val="both"/>
        <w:rPr>
          <w:rFonts w:ascii="Calibri" w:hAnsi="Calibri" w:cs="Arial"/>
          <w:b/>
          <w:bCs/>
          <w:sz w:val="20"/>
          <w:szCs w:val="20"/>
        </w:rPr>
      </w:pPr>
    </w:p>
    <w:p w:rsidR="009442C7" w:rsidRPr="00117500" w:rsidRDefault="009442C7" w:rsidP="009442C7">
      <w:pPr>
        <w:rPr>
          <w:rFonts w:ascii="Calibri" w:hAnsi="Calibri" w:cs="Calibri"/>
          <w:sz w:val="20"/>
          <w:szCs w:val="20"/>
        </w:rPr>
      </w:pPr>
      <w:r w:rsidRPr="00117500">
        <w:rPr>
          <w:rFonts w:ascii="Calibri" w:hAnsi="Calibri" w:cs="Calibri"/>
          <w:b/>
          <w:sz w:val="20"/>
          <w:szCs w:val="20"/>
        </w:rPr>
        <w:t>Edge</w:t>
      </w:r>
      <w:r w:rsidRPr="00117500">
        <w:rPr>
          <w:rFonts w:ascii="Calibri" w:hAnsi="Calibri" w:cs="Calibri"/>
          <w:sz w:val="20"/>
          <w:szCs w:val="20"/>
        </w:rPr>
        <w:t xml:space="preserve"> is a Project Workflow Management System to manage complex work flow between One Fire Inc. and Caterpillar. The process of initiating requests, confirming orders, carrying out each stage, reviewing and final deliverables need to be tracked and reported by the System.</w:t>
      </w:r>
    </w:p>
    <w:p w:rsidR="00157819" w:rsidRDefault="00157819" w:rsidP="00157819">
      <w:pPr>
        <w:pStyle w:val="NormalWeb"/>
        <w:spacing w:before="0" w:after="0" w:line="100" w:lineRule="atLeast"/>
        <w:jc w:val="both"/>
        <w:rPr>
          <w:rFonts w:ascii="Calibri" w:hAnsi="Calibri" w:cs="Arial"/>
          <w:bCs/>
          <w:sz w:val="20"/>
          <w:szCs w:val="20"/>
        </w:rPr>
      </w:pPr>
    </w:p>
    <w:p w:rsidR="00157819" w:rsidRPr="00955093" w:rsidRDefault="00157819" w:rsidP="00157819">
      <w:pPr>
        <w:pStyle w:val="NormalWeb"/>
        <w:spacing w:before="0" w:after="0" w:line="100" w:lineRule="atLeast"/>
        <w:jc w:val="both"/>
        <w:rPr>
          <w:rFonts w:ascii="Calibri" w:hAnsi="Calibri" w:cs="Arial"/>
          <w:b/>
          <w:bCs/>
          <w:sz w:val="20"/>
          <w:szCs w:val="20"/>
        </w:rPr>
      </w:pPr>
      <w:r w:rsidRPr="00955093">
        <w:rPr>
          <w:rFonts w:ascii="Calibri" w:hAnsi="Calibri" w:cs="Arial"/>
          <w:b/>
          <w:bCs/>
          <w:sz w:val="20"/>
          <w:szCs w:val="20"/>
        </w:rPr>
        <w:t>Responsibilities:</w:t>
      </w:r>
    </w:p>
    <w:p w:rsidR="00157819" w:rsidRDefault="00157819" w:rsidP="00157819">
      <w:pPr>
        <w:pStyle w:val="NormalWeb"/>
        <w:spacing w:before="0" w:after="0" w:line="100" w:lineRule="atLeast"/>
        <w:jc w:val="both"/>
        <w:rPr>
          <w:rFonts w:ascii="Calibri" w:hAnsi="Calibri" w:cs="Arial"/>
          <w:bCs/>
          <w:sz w:val="20"/>
          <w:szCs w:val="20"/>
        </w:rPr>
      </w:pPr>
    </w:p>
    <w:p w:rsidR="00157819" w:rsidRDefault="00157819" w:rsidP="0015781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Analyze the requirement from wireframe.</w:t>
      </w:r>
    </w:p>
    <w:p w:rsidR="00157819" w:rsidRDefault="00157819" w:rsidP="0015781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Preparing the test cases.</w:t>
      </w:r>
    </w:p>
    <w:p w:rsidR="00157819" w:rsidRDefault="00157819" w:rsidP="0015781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Executing Test cases to ensure they meet requirements.</w:t>
      </w:r>
    </w:p>
    <w:p w:rsidR="00157819" w:rsidRDefault="009442C7" w:rsidP="0015781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 xml:space="preserve">Involved in Functional </w:t>
      </w:r>
      <w:r w:rsidR="00EB35C0">
        <w:rPr>
          <w:rFonts w:ascii="Calibri" w:hAnsi="Calibri" w:cs="Arial"/>
          <w:bCs/>
          <w:sz w:val="20"/>
          <w:szCs w:val="20"/>
        </w:rPr>
        <w:t>testing, UI</w:t>
      </w:r>
      <w:r w:rsidR="00157819">
        <w:rPr>
          <w:rFonts w:ascii="Calibri" w:hAnsi="Calibri" w:cs="Arial"/>
          <w:bCs/>
          <w:sz w:val="20"/>
          <w:szCs w:val="20"/>
        </w:rPr>
        <w:t xml:space="preserve"> testing.</w:t>
      </w:r>
    </w:p>
    <w:p w:rsidR="00157819" w:rsidRDefault="00157819" w:rsidP="00157819">
      <w:pPr>
        <w:pStyle w:val="NormalWeb"/>
        <w:numPr>
          <w:ilvl w:val="0"/>
          <w:numId w:val="8"/>
        </w:numPr>
        <w:spacing w:before="0" w:after="0" w:line="100" w:lineRule="atLeast"/>
        <w:jc w:val="both"/>
        <w:rPr>
          <w:rFonts w:ascii="Calibri" w:hAnsi="Calibri" w:cs="Arial"/>
          <w:bCs/>
          <w:sz w:val="20"/>
          <w:szCs w:val="20"/>
        </w:rPr>
      </w:pPr>
      <w:r>
        <w:rPr>
          <w:rFonts w:ascii="Calibri" w:hAnsi="Calibri" w:cs="Arial"/>
          <w:bCs/>
          <w:sz w:val="20"/>
          <w:szCs w:val="20"/>
        </w:rPr>
        <w:t xml:space="preserve">Interacted with developers and </w:t>
      </w:r>
      <w:r w:rsidR="009442C7">
        <w:rPr>
          <w:rFonts w:ascii="Calibri" w:hAnsi="Calibri" w:cs="Arial"/>
          <w:sz w:val="20"/>
        </w:rPr>
        <w:t>discussed</w:t>
      </w:r>
      <w:r w:rsidR="009442C7">
        <w:rPr>
          <w:rFonts w:ascii="Calibri" w:hAnsi="Calibri" w:cs="Arial"/>
          <w:bCs/>
          <w:sz w:val="20"/>
          <w:szCs w:val="20"/>
        </w:rPr>
        <w:t xml:space="preserve"> </w:t>
      </w:r>
      <w:r w:rsidR="00C73A51">
        <w:rPr>
          <w:rFonts w:ascii="Calibri" w:hAnsi="Calibri" w:cs="Arial"/>
          <w:sz w:val="20"/>
        </w:rPr>
        <w:t>problems</w:t>
      </w:r>
      <w:r>
        <w:rPr>
          <w:rFonts w:ascii="Calibri" w:hAnsi="Calibri" w:cs="Arial"/>
          <w:bCs/>
          <w:sz w:val="20"/>
          <w:szCs w:val="20"/>
        </w:rPr>
        <w:t>.</w:t>
      </w:r>
    </w:p>
    <w:p w:rsidR="00157819" w:rsidRDefault="00157819" w:rsidP="00157819">
      <w:pPr>
        <w:pStyle w:val="NormalWeb"/>
        <w:spacing w:before="0" w:after="0" w:line="100" w:lineRule="atLeast"/>
        <w:ind w:left="720"/>
        <w:jc w:val="both"/>
        <w:rPr>
          <w:rFonts w:ascii="Calibri" w:hAnsi="Calibri" w:cs="Arial"/>
          <w:bCs/>
          <w:sz w:val="20"/>
          <w:szCs w:val="20"/>
        </w:rPr>
      </w:pPr>
    </w:p>
    <w:p w:rsidR="007D1529" w:rsidRDefault="00884B0E" w:rsidP="007D1529">
      <w:pPr>
        <w:tabs>
          <w:tab w:val="left" w:pos="720"/>
        </w:tabs>
        <w:jc w:val="both"/>
        <w:rPr>
          <w:rFonts w:ascii="Calibri" w:hAnsi="Calibri" w:cs="Arial"/>
          <w:b/>
          <w:bCs/>
          <w:sz w:val="20"/>
          <w:szCs w:val="20"/>
        </w:rPr>
      </w:pPr>
      <w:r>
        <w:rPr>
          <w:rFonts w:ascii="Calibri" w:hAnsi="Calibri" w:cs="Arial"/>
          <w:b/>
          <w:bCs/>
          <w:sz w:val="20"/>
          <w:szCs w:val="20"/>
        </w:rPr>
        <w:t>Project #5</w:t>
      </w:r>
      <w:r w:rsidR="00914AA7">
        <w:rPr>
          <w:rFonts w:ascii="Calibri" w:hAnsi="Calibri" w:cs="Arial"/>
          <w:b/>
          <w:bCs/>
          <w:sz w:val="20"/>
          <w:szCs w:val="20"/>
        </w:rPr>
        <w:tab/>
      </w:r>
      <w:r w:rsidR="00914AA7">
        <w:rPr>
          <w:rFonts w:ascii="Calibri" w:hAnsi="Calibri" w:cs="Arial"/>
          <w:b/>
          <w:bCs/>
          <w:sz w:val="20"/>
          <w:szCs w:val="20"/>
        </w:rPr>
        <w:tab/>
        <w:t>:</w:t>
      </w:r>
      <w:r w:rsidR="00914AA7">
        <w:rPr>
          <w:rFonts w:ascii="Calibri" w:hAnsi="Calibri" w:cs="Arial"/>
          <w:b/>
          <w:bCs/>
          <w:sz w:val="20"/>
          <w:szCs w:val="20"/>
        </w:rPr>
        <w:tab/>
      </w:r>
      <w:proofErr w:type="spellStart"/>
      <w:r w:rsidR="00FC64B6" w:rsidRPr="00FC64B6">
        <w:rPr>
          <w:rFonts w:ascii="Calibri" w:hAnsi="Calibri" w:cs="Calibri"/>
          <w:b/>
          <w:bCs/>
          <w:sz w:val="20"/>
          <w:szCs w:val="20"/>
        </w:rPr>
        <w:t>Aperfectpromotion</w:t>
      </w:r>
      <w:proofErr w:type="spellEnd"/>
      <w:r w:rsidR="007D1529">
        <w:rPr>
          <w:rFonts w:ascii="Calibri" w:hAnsi="Calibri" w:cs="Arial"/>
          <w:b/>
          <w:bCs/>
          <w:sz w:val="20"/>
          <w:szCs w:val="20"/>
        </w:rPr>
        <w:t>.</w:t>
      </w:r>
    </w:p>
    <w:p w:rsidR="007D1529" w:rsidRDefault="00C015D9" w:rsidP="007D1529">
      <w:pPr>
        <w:ind w:right="195"/>
        <w:jc w:val="both"/>
        <w:rPr>
          <w:rFonts w:ascii="Calibri" w:hAnsi="Calibri" w:cs="Arial"/>
          <w:sz w:val="20"/>
          <w:szCs w:val="20"/>
        </w:rPr>
      </w:pPr>
      <w:r>
        <w:rPr>
          <w:rFonts w:ascii="Calibri" w:hAnsi="Calibri" w:cs="Arial"/>
          <w:sz w:val="20"/>
          <w:szCs w:val="20"/>
        </w:rPr>
        <w:t>Environment</w:t>
      </w:r>
      <w:r>
        <w:rPr>
          <w:rFonts w:ascii="Calibri" w:hAnsi="Calibri" w:cs="Arial"/>
          <w:sz w:val="20"/>
          <w:szCs w:val="20"/>
        </w:rPr>
        <w:tab/>
      </w:r>
      <w:r>
        <w:rPr>
          <w:rFonts w:ascii="Calibri" w:hAnsi="Calibri" w:cs="Arial"/>
          <w:sz w:val="20"/>
          <w:szCs w:val="20"/>
        </w:rPr>
        <w:tab/>
        <w:t>:</w:t>
      </w:r>
      <w:r>
        <w:rPr>
          <w:rFonts w:ascii="Calibri" w:hAnsi="Calibri" w:cs="Arial"/>
          <w:sz w:val="20"/>
          <w:szCs w:val="20"/>
        </w:rPr>
        <w:tab/>
      </w:r>
      <w:r w:rsidR="00FC64B6">
        <w:rPr>
          <w:rFonts w:ascii="Calibri" w:hAnsi="Calibri" w:cs="Arial"/>
          <w:sz w:val="20"/>
          <w:szCs w:val="20"/>
        </w:rPr>
        <w:t>Open cart</w:t>
      </w:r>
    </w:p>
    <w:p w:rsidR="007D1529" w:rsidRDefault="007D1529" w:rsidP="007D1529">
      <w:pPr>
        <w:ind w:right="195"/>
        <w:jc w:val="both"/>
        <w:rPr>
          <w:rFonts w:ascii="Calibri" w:hAnsi="Calibri" w:cs="Arial"/>
          <w:sz w:val="20"/>
          <w:szCs w:val="20"/>
        </w:rPr>
      </w:pPr>
      <w:r>
        <w:rPr>
          <w:rFonts w:ascii="Calibri" w:hAnsi="Calibri" w:cs="Arial"/>
          <w:bCs/>
          <w:sz w:val="20"/>
          <w:szCs w:val="20"/>
        </w:rPr>
        <w:t>Duration</w:t>
      </w:r>
      <w:r w:rsidR="00914AA7">
        <w:rPr>
          <w:rFonts w:ascii="Calibri" w:hAnsi="Calibri" w:cs="Arial"/>
          <w:sz w:val="20"/>
          <w:szCs w:val="20"/>
        </w:rPr>
        <w:tab/>
      </w:r>
      <w:r w:rsidR="00914AA7">
        <w:rPr>
          <w:rFonts w:ascii="Calibri" w:hAnsi="Calibri" w:cs="Arial"/>
          <w:sz w:val="20"/>
          <w:szCs w:val="20"/>
        </w:rPr>
        <w:tab/>
      </w:r>
      <w:r w:rsidR="00914AA7">
        <w:rPr>
          <w:rFonts w:ascii="Calibri" w:hAnsi="Calibri" w:cs="Arial"/>
          <w:sz w:val="20"/>
          <w:szCs w:val="20"/>
        </w:rPr>
        <w:tab/>
        <w:t xml:space="preserve">: </w:t>
      </w:r>
      <w:r w:rsidR="00914AA7">
        <w:rPr>
          <w:rFonts w:ascii="Calibri" w:hAnsi="Calibri" w:cs="Arial"/>
          <w:sz w:val="20"/>
          <w:szCs w:val="20"/>
        </w:rPr>
        <w:tab/>
        <w:t>Since Oct 2014 to Dec 2014</w:t>
      </w:r>
    </w:p>
    <w:p w:rsidR="007D1529" w:rsidRDefault="007D1529" w:rsidP="007D1529">
      <w:pPr>
        <w:ind w:right="195"/>
        <w:jc w:val="both"/>
        <w:rPr>
          <w:rFonts w:ascii="Calibri" w:hAnsi="Calibri" w:cs="Arial"/>
          <w:sz w:val="20"/>
          <w:szCs w:val="20"/>
        </w:rPr>
      </w:pPr>
      <w:r>
        <w:rPr>
          <w:rFonts w:ascii="Calibri" w:hAnsi="Calibri" w:cs="Arial"/>
          <w:bCs/>
          <w:sz w:val="20"/>
          <w:szCs w:val="20"/>
        </w:rPr>
        <w:t>Designation</w:t>
      </w:r>
      <w:r>
        <w:rPr>
          <w:rFonts w:ascii="Calibri" w:hAnsi="Calibri" w:cs="Arial"/>
          <w:b/>
          <w:bCs/>
          <w:sz w:val="20"/>
          <w:szCs w:val="20"/>
        </w:rPr>
        <w:tab/>
      </w:r>
      <w:r w:rsidR="00272C56">
        <w:rPr>
          <w:rFonts w:ascii="Calibri" w:hAnsi="Calibri" w:cs="Arial"/>
          <w:sz w:val="20"/>
          <w:szCs w:val="20"/>
        </w:rPr>
        <w:tab/>
        <w:t>:</w:t>
      </w:r>
      <w:r w:rsidR="00272C56">
        <w:rPr>
          <w:rFonts w:ascii="Calibri" w:hAnsi="Calibri" w:cs="Arial"/>
          <w:sz w:val="20"/>
          <w:szCs w:val="20"/>
        </w:rPr>
        <w:tab/>
        <w:t>Quality Assurance</w:t>
      </w:r>
    </w:p>
    <w:p w:rsidR="007D1529" w:rsidRDefault="0039245B" w:rsidP="007D1529">
      <w:pPr>
        <w:pStyle w:val="NormalWeb"/>
        <w:spacing w:before="0" w:after="0"/>
        <w:jc w:val="both"/>
        <w:rPr>
          <w:rFonts w:ascii="Calibri" w:hAnsi="Calibri" w:cs="Arial"/>
          <w:sz w:val="20"/>
          <w:szCs w:val="20"/>
        </w:rPr>
      </w:pPr>
      <w:r>
        <w:rPr>
          <w:rFonts w:ascii="Calibri" w:hAnsi="Calibri" w:cs="Arial"/>
          <w:sz w:val="20"/>
          <w:szCs w:val="20"/>
        </w:rPr>
        <w:t>Team Size</w:t>
      </w:r>
      <w:r>
        <w:rPr>
          <w:rFonts w:ascii="Calibri" w:hAnsi="Calibri" w:cs="Arial"/>
          <w:sz w:val="20"/>
          <w:szCs w:val="20"/>
        </w:rPr>
        <w:tab/>
      </w:r>
      <w:r>
        <w:rPr>
          <w:rFonts w:ascii="Calibri" w:hAnsi="Calibri" w:cs="Arial"/>
          <w:sz w:val="20"/>
          <w:szCs w:val="20"/>
        </w:rPr>
        <w:tab/>
        <w:t>:</w:t>
      </w:r>
      <w:r>
        <w:rPr>
          <w:rFonts w:ascii="Calibri" w:hAnsi="Calibri" w:cs="Arial"/>
          <w:sz w:val="20"/>
          <w:szCs w:val="20"/>
        </w:rPr>
        <w:tab/>
        <w:t>5</w:t>
      </w:r>
    </w:p>
    <w:p w:rsidR="007D1529" w:rsidRDefault="007D1529" w:rsidP="007D1529">
      <w:pPr>
        <w:ind w:right="195"/>
        <w:jc w:val="both"/>
        <w:rPr>
          <w:rFonts w:ascii="Calibri" w:hAnsi="Calibri"/>
        </w:rPr>
      </w:pPr>
    </w:p>
    <w:p w:rsidR="007D1529" w:rsidRDefault="009B7DFA" w:rsidP="00AC6AB2">
      <w:pPr>
        <w:rPr>
          <w:rFonts w:ascii="Calibri" w:hAnsi="Calibri" w:cs="Arial"/>
          <w:sz w:val="20"/>
          <w:szCs w:val="20"/>
        </w:rPr>
      </w:pPr>
      <w:proofErr w:type="spellStart"/>
      <w:r w:rsidRPr="00117500">
        <w:rPr>
          <w:rFonts w:ascii="Calibri" w:hAnsi="Calibri" w:cs="Calibri"/>
          <w:b/>
          <w:bCs/>
          <w:sz w:val="20"/>
          <w:szCs w:val="20"/>
        </w:rPr>
        <w:t>Aperfectpromotion</w:t>
      </w:r>
      <w:proofErr w:type="spellEnd"/>
      <w:r w:rsidR="00651592" w:rsidRPr="00117500">
        <w:rPr>
          <w:rFonts w:ascii="Calibri" w:hAnsi="Calibri" w:cs="Calibri"/>
          <w:b/>
          <w:sz w:val="20"/>
          <w:szCs w:val="20"/>
        </w:rPr>
        <w:t xml:space="preserve"> </w:t>
      </w:r>
      <w:r w:rsidR="00651592" w:rsidRPr="00117500">
        <w:rPr>
          <w:rFonts w:ascii="Calibri" w:hAnsi="Calibri" w:cs="Calibri"/>
          <w:sz w:val="20"/>
          <w:szCs w:val="20"/>
        </w:rPr>
        <w:t xml:space="preserve">is </w:t>
      </w:r>
      <w:r w:rsidR="00AC6AB2" w:rsidRPr="00117500">
        <w:rPr>
          <w:rFonts w:ascii="Calibri" w:hAnsi="Calibri" w:cs="Calibri"/>
          <w:sz w:val="20"/>
          <w:szCs w:val="20"/>
        </w:rPr>
        <w:t xml:space="preserve">an </w:t>
      </w:r>
      <w:r w:rsidR="00651592" w:rsidRPr="00117500">
        <w:rPr>
          <w:rFonts w:ascii="Calibri" w:hAnsi="Calibri" w:cs="Calibri"/>
          <w:sz w:val="20"/>
          <w:szCs w:val="20"/>
        </w:rPr>
        <w:t>ecommerce</w:t>
      </w:r>
      <w:r w:rsidR="00AC6AB2" w:rsidRPr="00117500">
        <w:rPr>
          <w:rFonts w:ascii="Calibri" w:hAnsi="Calibri" w:cs="Calibri"/>
          <w:sz w:val="20"/>
          <w:szCs w:val="20"/>
        </w:rPr>
        <w:t xml:space="preserve"> platform that provides multiple store for their clients</w:t>
      </w:r>
      <w:r w:rsidR="00651592" w:rsidRPr="00117500">
        <w:rPr>
          <w:rFonts w:ascii="Calibri" w:hAnsi="Calibri" w:cs="Calibri"/>
          <w:b/>
          <w:sz w:val="20"/>
          <w:szCs w:val="20"/>
        </w:rPr>
        <w:t>.</w:t>
      </w:r>
      <w:r w:rsidR="00651592" w:rsidRPr="00117500">
        <w:rPr>
          <w:rFonts w:ascii="Calibri" w:hAnsi="Calibri" w:cs="Calibri"/>
          <w:sz w:val="20"/>
          <w:szCs w:val="20"/>
        </w:rPr>
        <w:t xml:space="preserve"> </w:t>
      </w:r>
      <w:r w:rsidR="00AC6AB2" w:rsidRPr="00117500">
        <w:rPr>
          <w:rFonts w:ascii="Calibri" w:hAnsi="Calibri" w:cs="Calibri"/>
          <w:sz w:val="20"/>
          <w:szCs w:val="20"/>
        </w:rPr>
        <w:t xml:space="preserve">Each client </w:t>
      </w:r>
      <w:proofErr w:type="gramStart"/>
      <w:r w:rsidR="00AC6AB2" w:rsidRPr="00117500">
        <w:rPr>
          <w:rFonts w:ascii="Calibri" w:hAnsi="Calibri" w:cs="Calibri"/>
          <w:sz w:val="20"/>
          <w:szCs w:val="20"/>
        </w:rPr>
        <w:t>have</w:t>
      </w:r>
      <w:proofErr w:type="gramEnd"/>
      <w:r w:rsidR="00AC6AB2" w:rsidRPr="00117500">
        <w:rPr>
          <w:rFonts w:ascii="Calibri" w:hAnsi="Calibri" w:cs="Calibri"/>
          <w:sz w:val="20"/>
          <w:szCs w:val="20"/>
        </w:rPr>
        <w:t xml:space="preserve"> a different sub domain.</w:t>
      </w:r>
      <w:r w:rsidR="00461052" w:rsidRPr="00117500">
        <w:rPr>
          <w:rFonts w:ascii="Calibri" w:hAnsi="Calibri" w:cs="Calibri"/>
          <w:sz w:val="20"/>
          <w:szCs w:val="20"/>
        </w:rPr>
        <w:t xml:space="preserve"> Every store </w:t>
      </w:r>
      <w:proofErr w:type="gramStart"/>
      <w:r w:rsidR="00461052" w:rsidRPr="00117500">
        <w:rPr>
          <w:rFonts w:ascii="Calibri" w:hAnsi="Calibri" w:cs="Calibri"/>
          <w:sz w:val="20"/>
          <w:szCs w:val="20"/>
        </w:rPr>
        <w:t>have</w:t>
      </w:r>
      <w:proofErr w:type="gramEnd"/>
      <w:r w:rsidR="00461052" w:rsidRPr="00117500">
        <w:rPr>
          <w:rFonts w:ascii="Calibri" w:hAnsi="Calibri" w:cs="Calibri"/>
          <w:sz w:val="20"/>
          <w:szCs w:val="20"/>
        </w:rPr>
        <w:t xml:space="preserve"> different UI.</w:t>
      </w:r>
      <w:r w:rsidR="00461052" w:rsidRPr="00461052">
        <w:t xml:space="preserve"> </w:t>
      </w:r>
      <w:proofErr w:type="spellStart"/>
      <w:r w:rsidR="00461052">
        <w:rPr>
          <w:rFonts w:ascii="Calibri" w:hAnsi="Calibri" w:cs="Calibri"/>
          <w:sz w:val="20"/>
          <w:szCs w:val="20"/>
        </w:rPr>
        <w:t>Aperfectpromotion</w:t>
      </w:r>
      <w:proofErr w:type="spellEnd"/>
      <w:r w:rsidR="00461052" w:rsidRPr="00461052">
        <w:rPr>
          <w:rFonts w:ascii="Calibri" w:hAnsi="Calibri" w:cs="Calibri"/>
          <w:sz w:val="20"/>
          <w:szCs w:val="20"/>
        </w:rPr>
        <w:t xml:space="preserve"> wants to make this same deal with other companies</w:t>
      </w:r>
      <w:r w:rsidR="00461052">
        <w:rPr>
          <w:rFonts w:ascii="Calibri" w:hAnsi="Calibri" w:cs="Calibri"/>
          <w:sz w:val="20"/>
          <w:szCs w:val="20"/>
        </w:rPr>
        <w:t>.</w:t>
      </w:r>
      <w:r w:rsidR="00461052" w:rsidRPr="00461052">
        <w:t xml:space="preserve"> </w:t>
      </w:r>
      <w:r w:rsidR="00461052">
        <w:rPr>
          <w:rFonts w:ascii="Calibri" w:hAnsi="Calibri" w:cs="Calibri"/>
          <w:sz w:val="20"/>
          <w:szCs w:val="20"/>
        </w:rPr>
        <w:t>The code needs to be written</w:t>
      </w:r>
      <w:r w:rsidR="00461052" w:rsidRPr="00461052">
        <w:rPr>
          <w:rFonts w:ascii="Calibri" w:hAnsi="Calibri" w:cs="Calibri"/>
          <w:sz w:val="20"/>
          <w:szCs w:val="20"/>
        </w:rPr>
        <w:t xml:space="preserve"> </w:t>
      </w:r>
      <w:r w:rsidR="00461052">
        <w:rPr>
          <w:rFonts w:ascii="Calibri" w:hAnsi="Calibri" w:cs="Calibri"/>
          <w:sz w:val="20"/>
          <w:szCs w:val="20"/>
        </w:rPr>
        <w:t>to allow for</w:t>
      </w:r>
      <w:r w:rsidR="00461052" w:rsidRPr="00461052">
        <w:rPr>
          <w:rFonts w:ascii="Calibri" w:hAnsi="Calibri" w:cs="Calibri"/>
          <w:sz w:val="20"/>
          <w:szCs w:val="20"/>
        </w:rPr>
        <w:t xml:space="preserve"> new versions, which would require new logos, different products, images and details, etc.</w:t>
      </w:r>
    </w:p>
    <w:p w:rsidR="007D1529" w:rsidRDefault="007D1529" w:rsidP="007D1529">
      <w:pPr>
        <w:ind w:right="195"/>
        <w:jc w:val="both"/>
        <w:rPr>
          <w:rFonts w:ascii="Calibri" w:hAnsi="Calibri" w:cs="Arial"/>
          <w:sz w:val="20"/>
          <w:szCs w:val="20"/>
        </w:rPr>
      </w:pPr>
    </w:p>
    <w:p w:rsidR="007D1529" w:rsidRDefault="007D1529" w:rsidP="007D1529">
      <w:pPr>
        <w:ind w:right="195"/>
        <w:jc w:val="both"/>
        <w:rPr>
          <w:rFonts w:ascii="Calibri" w:hAnsi="Calibri" w:cs="Arial"/>
          <w:sz w:val="20"/>
          <w:szCs w:val="20"/>
        </w:rPr>
      </w:pPr>
      <w:r>
        <w:rPr>
          <w:rFonts w:ascii="Calibri" w:hAnsi="Calibri" w:cs="Arial"/>
          <w:b/>
          <w:bCs/>
          <w:sz w:val="20"/>
          <w:szCs w:val="20"/>
        </w:rPr>
        <w:t>Responsibilities</w:t>
      </w:r>
      <w:r>
        <w:rPr>
          <w:rFonts w:ascii="Calibri" w:hAnsi="Calibri" w:cs="Arial"/>
          <w:sz w:val="20"/>
          <w:szCs w:val="20"/>
        </w:rPr>
        <w:t>:</w:t>
      </w:r>
    </w:p>
    <w:p w:rsidR="00E02FE0" w:rsidRDefault="00E02FE0" w:rsidP="007D1529">
      <w:pPr>
        <w:ind w:right="195"/>
        <w:jc w:val="both"/>
        <w:rPr>
          <w:rFonts w:ascii="Calibri" w:hAnsi="Calibri" w:cs="Arial"/>
          <w:sz w:val="20"/>
          <w:szCs w:val="20"/>
        </w:rPr>
      </w:pPr>
    </w:p>
    <w:p w:rsidR="007D1529" w:rsidRDefault="007D1529" w:rsidP="007D1529">
      <w:pPr>
        <w:widowControl w:val="0"/>
        <w:numPr>
          <w:ilvl w:val="0"/>
          <w:numId w:val="4"/>
        </w:numPr>
        <w:jc w:val="both"/>
        <w:rPr>
          <w:rFonts w:ascii="Calibri" w:hAnsi="Calibri" w:cs="Arial"/>
          <w:sz w:val="20"/>
          <w:szCs w:val="20"/>
        </w:rPr>
      </w:pPr>
      <w:r>
        <w:rPr>
          <w:rFonts w:ascii="Calibri" w:hAnsi="Calibri" w:cs="Arial"/>
          <w:sz w:val="20"/>
          <w:szCs w:val="20"/>
        </w:rPr>
        <w:t>Analyze the requirements and develop Test data.</w:t>
      </w:r>
    </w:p>
    <w:p w:rsidR="007D1529" w:rsidRPr="00010EFC" w:rsidRDefault="007D1529" w:rsidP="007D1529">
      <w:pPr>
        <w:widowControl w:val="0"/>
        <w:numPr>
          <w:ilvl w:val="0"/>
          <w:numId w:val="4"/>
        </w:numPr>
        <w:jc w:val="both"/>
        <w:rPr>
          <w:rFonts w:ascii="Calibri" w:hAnsi="Calibri" w:cs="Arial"/>
          <w:sz w:val="20"/>
          <w:szCs w:val="20"/>
        </w:rPr>
      </w:pPr>
      <w:r>
        <w:rPr>
          <w:rFonts w:ascii="Calibri" w:hAnsi="Calibri" w:cs="Arial"/>
          <w:sz w:val="20"/>
          <w:szCs w:val="20"/>
        </w:rPr>
        <w:t>Understand Test Basis.</w:t>
      </w:r>
    </w:p>
    <w:p w:rsidR="007D1529" w:rsidRDefault="007D1529" w:rsidP="007D1529">
      <w:pPr>
        <w:widowControl w:val="0"/>
        <w:numPr>
          <w:ilvl w:val="0"/>
          <w:numId w:val="4"/>
        </w:numPr>
        <w:jc w:val="both"/>
        <w:rPr>
          <w:rFonts w:ascii="Calibri" w:hAnsi="Calibri" w:cs="Arial"/>
          <w:sz w:val="20"/>
          <w:szCs w:val="20"/>
        </w:rPr>
      </w:pPr>
      <w:r>
        <w:rPr>
          <w:rFonts w:ascii="Calibri" w:hAnsi="Calibri" w:cs="Arial"/>
          <w:sz w:val="20"/>
          <w:szCs w:val="20"/>
        </w:rPr>
        <w:t>Preparing and Executing Test cases to ensure they meet requirements.</w:t>
      </w:r>
    </w:p>
    <w:p w:rsidR="007D1529" w:rsidRDefault="007D1529" w:rsidP="007D1529">
      <w:pPr>
        <w:numPr>
          <w:ilvl w:val="0"/>
          <w:numId w:val="4"/>
        </w:numPr>
        <w:jc w:val="both"/>
        <w:rPr>
          <w:rFonts w:ascii="Calibri" w:hAnsi="Calibri" w:cs="Arial"/>
          <w:sz w:val="20"/>
          <w:szCs w:val="20"/>
        </w:rPr>
      </w:pPr>
      <w:r>
        <w:rPr>
          <w:rFonts w:ascii="Calibri" w:hAnsi="Calibri" w:cs="Arial"/>
          <w:sz w:val="20"/>
          <w:szCs w:val="20"/>
        </w:rPr>
        <w:t>Involved in Functional</w:t>
      </w:r>
      <w:r w:rsidR="00825EEF">
        <w:rPr>
          <w:rFonts w:ascii="Calibri" w:hAnsi="Calibri" w:cs="Arial"/>
          <w:sz w:val="20"/>
          <w:szCs w:val="20"/>
        </w:rPr>
        <w:t>, System and</w:t>
      </w:r>
      <w:r>
        <w:rPr>
          <w:rFonts w:ascii="Calibri" w:hAnsi="Calibri" w:cs="Arial"/>
          <w:sz w:val="20"/>
          <w:szCs w:val="20"/>
        </w:rPr>
        <w:t xml:space="preserve"> Retesting, Usability testing, GUI testing.</w:t>
      </w:r>
    </w:p>
    <w:p w:rsidR="00DC4178" w:rsidRDefault="007D1529" w:rsidP="00651592">
      <w:pPr>
        <w:numPr>
          <w:ilvl w:val="0"/>
          <w:numId w:val="4"/>
        </w:numPr>
        <w:jc w:val="both"/>
        <w:rPr>
          <w:rFonts w:ascii="Calibri" w:hAnsi="Calibri" w:cs="Arial"/>
          <w:sz w:val="20"/>
        </w:rPr>
      </w:pPr>
      <w:r>
        <w:rPr>
          <w:rFonts w:ascii="Calibri" w:hAnsi="Calibri" w:cs="Arial"/>
          <w:sz w:val="20"/>
        </w:rPr>
        <w:t>Interacted with developers and discussed technical problems, reported bugs</w:t>
      </w:r>
      <w:r w:rsidR="00651592">
        <w:rPr>
          <w:rFonts w:ascii="Calibri" w:hAnsi="Calibri" w:cs="Arial"/>
          <w:sz w:val="20"/>
        </w:rPr>
        <w:t xml:space="preserve"> and supported development team.</w:t>
      </w:r>
    </w:p>
    <w:p w:rsidR="00FC64B6" w:rsidRDefault="00FC64B6" w:rsidP="00FC64B6">
      <w:pPr>
        <w:jc w:val="both"/>
        <w:rPr>
          <w:rFonts w:ascii="Calibri" w:hAnsi="Calibri" w:cs="Arial"/>
          <w:sz w:val="20"/>
        </w:rPr>
      </w:pPr>
    </w:p>
    <w:p w:rsidR="00FC64B6" w:rsidRDefault="00FC64B6" w:rsidP="00FC64B6">
      <w:pPr>
        <w:widowControl w:val="0"/>
        <w:jc w:val="both"/>
        <w:rPr>
          <w:rFonts w:ascii="Calibri" w:hAnsi="Calibri" w:cs="Arial"/>
          <w:b/>
          <w:sz w:val="20"/>
          <w:szCs w:val="20"/>
          <w:u w:val="single"/>
        </w:rPr>
      </w:pPr>
      <w:r>
        <w:rPr>
          <w:rFonts w:ascii="Calibri" w:hAnsi="Calibri" w:cs="Arial"/>
          <w:b/>
          <w:sz w:val="20"/>
          <w:szCs w:val="20"/>
          <w:u w:val="single"/>
        </w:rPr>
        <w:t>PERSONAL</w:t>
      </w:r>
      <w:r w:rsidR="004941D2">
        <w:rPr>
          <w:rFonts w:ascii="Calibri" w:hAnsi="Calibri" w:cs="Arial"/>
          <w:b/>
          <w:sz w:val="20"/>
          <w:szCs w:val="20"/>
          <w:u w:val="single"/>
        </w:rPr>
        <w:t xml:space="preserve"> </w:t>
      </w:r>
      <w:r>
        <w:rPr>
          <w:rFonts w:ascii="Calibri" w:hAnsi="Calibri" w:cs="Arial"/>
          <w:b/>
          <w:sz w:val="20"/>
          <w:szCs w:val="20"/>
          <w:u w:val="single"/>
        </w:rPr>
        <w:t>SKILLS</w:t>
      </w:r>
    </w:p>
    <w:p w:rsidR="00FC64B6" w:rsidRPr="00FC64B6" w:rsidRDefault="00FC64B6" w:rsidP="00FC64B6">
      <w:pPr>
        <w:widowControl w:val="0"/>
        <w:jc w:val="both"/>
        <w:rPr>
          <w:rFonts w:ascii="Calibri" w:hAnsi="Calibri" w:cs="Arial"/>
          <w:b/>
          <w:sz w:val="20"/>
          <w:szCs w:val="20"/>
          <w:u w:val="single"/>
        </w:rPr>
      </w:pPr>
    </w:p>
    <w:p w:rsidR="00FC64B6" w:rsidRPr="00FC64B6" w:rsidRDefault="00FC64B6" w:rsidP="00FC64B6">
      <w:pPr>
        <w:widowControl w:val="0"/>
        <w:numPr>
          <w:ilvl w:val="0"/>
          <w:numId w:val="4"/>
        </w:numPr>
        <w:jc w:val="both"/>
        <w:rPr>
          <w:rFonts w:ascii="Calibri" w:hAnsi="Calibri" w:cs="Arial"/>
          <w:sz w:val="20"/>
          <w:szCs w:val="20"/>
        </w:rPr>
      </w:pPr>
      <w:r>
        <w:rPr>
          <w:rFonts w:ascii="Calibri" w:hAnsi="Calibri" w:cs="Arial"/>
          <w:sz w:val="20"/>
        </w:rPr>
        <w:t>Willingness to learn.</w:t>
      </w:r>
    </w:p>
    <w:p w:rsidR="00FC64B6" w:rsidRDefault="00FC64B6" w:rsidP="00FC64B6">
      <w:pPr>
        <w:widowControl w:val="0"/>
        <w:numPr>
          <w:ilvl w:val="0"/>
          <w:numId w:val="4"/>
        </w:numPr>
        <w:jc w:val="both"/>
        <w:rPr>
          <w:rFonts w:ascii="Calibri" w:hAnsi="Calibri" w:cs="Arial"/>
          <w:sz w:val="20"/>
          <w:szCs w:val="20"/>
        </w:rPr>
      </w:pPr>
      <w:r>
        <w:rPr>
          <w:rFonts w:ascii="Calibri" w:hAnsi="Calibri" w:cs="Arial"/>
          <w:sz w:val="20"/>
          <w:szCs w:val="20"/>
        </w:rPr>
        <w:t>Responsible.</w:t>
      </w:r>
    </w:p>
    <w:p w:rsidR="00FC64B6" w:rsidRDefault="00FC64B6" w:rsidP="00FC64B6">
      <w:pPr>
        <w:widowControl w:val="0"/>
        <w:numPr>
          <w:ilvl w:val="0"/>
          <w:numId w:val="4"/>
        </w:numPr>
        <w:jc w:val="both"/>
        <w:rPr>
          <w:rFonts w:ascii="Calibri" w:hAnsi="Calibri" w:cs="Arial"/>
          <w:sz w:val="20"/>
          <w:szCs w:val="20"/>
        </w:rPr>
      </w:pPr>
      <w:r>
        <w:rPr>
          <w:rFonts w:ascii="Calibri" w:hAnsi="Calibri" w:cs="Arial"/>
          <w:sz w:val="20"/>
          <w:szCs w:val="20"/>
        </w:rPr>
        <w:t>Sincere towards work.</w:t>
      </w:r>
    </w:p>
    <w:p w:rsidR="00FC64B6" w:rsidRPr="00FC64B6" w:rsidRDefault="00FC64B6" w:rsidP="00DC4178">
      <w:pPr>
        <w:widowControl w:val="0"/>
        <w:jc w:val="both"/>
        <w:rPr>
          <w:rFonts w:ascii="Calibri" w:hAnsi="Calibri" w:cs="Arial"/>
          <w:b/>
          <w:sz w:val="20"/>
          <w:szCs w:val="20"/>
        </w:rPr>
      </w:pPr>
    </w:p>
    <w:p w:rsidR="003B72A3" w:rsidRPr="00FC64B6" w:rsidRDefault="00FC64B6">
      <w:pPr>
        <w:tabs>
          <w:tab w:val="left" w:pos="720"/>
        </w:tabs>
        <w:jc w:val="both"/>
        <w:rPr>
          <w:rFonts w:ascii="Calibri" w:hAnsi="Calibri" w:cs="Arial"/>
          <w:b/>
          <w:sz w:val="20"/>
          <w:szCs w:val="20"/>
          <w:u w:val="single"/>
        </w:rPr>
      </w:pPr>
      <w:r w:rsidRPr="00FC64B6">
        <w:rPr>
          <w:rFonts w:ascii="Calibri" w:hAnsi="Calibri" w:cs="Arial"/>
          <w:b/>
          <w:sz w:val="20"/>
          <w:szCs w:val="20"/>
          <w:u w:val="single"/>
        </w:rPr>
        <w:t>PERSONAL DETAILS</w:t>
      </w:r>
    </w:p>
    <w:p w:rsidR="003B72A3" w:rsidRDefault="003B72A3">
      <w:pPr>
        <w:tabs>
          <w:tab w:val="left" w:pos="720"/>
        </w:tabs>
        <w:jc w:val="both"/>
        <w:rPr>
          <w:rFonts w:ascii="Calibri" w:hAnsi="Calibri" w:cs="Arial"/>
          <w:sz w:val="20"/>
          <w:szCs w:val="20"/>
        </w:rPr>
      </w:pPr>
    </w:p>
    <w:p w:rsidR="00EB16A4" w:rsidRDefault="00EB16A4">
      <w:pPr>
        <w:tabs>
          <w:tab w:val="left" w:pos="720"/>
        </w:tabs>
        <w:jc w:val="both"/>
        <w:rPr>
          <w:rFonts w:ascii="Calibri" w:hAnsi="Calibri" w:cs="Arial"/>
          <w:sz w:val="20"/>
          <w:szCs w:val="20"/>
        </w:rPr>
      </w:pPr>
      <w:r>
        <w:rPr>
          <w:rFonts w:ascii="Calibri" w:hAnsi="Calibri" w:cs="Arial"/>
          <w:sz w:val="20"/>
          <w:szCs w:val="20"/>
        </w:rPr>
        <w:tab/>
        <w:t xml:space="preserve">Fathers Name     </w:t>
      </w:r>
      <w:proofErr w:type="gramStart"/>
      <w:r>
        <w:rPr>
          <w:rFonts w:ascii="Calibri" w:hAnsi="Calibri" w:cs="Arial"/>
          <w:sz w:val="20"/>
          <w:szCs w:val="20"/>
        </w:rPr>
        <w:t xml:space="preserve">  :</w:t>
      </w:r>
      <w:proofErr w:type="gramEnd"/>
      <w:r>
        <w:rPr>
          <w:rFonts w:ascii="Calibri" w:hAnsi="Calibri" w:cs="Arial"/>
          <w:sz w:val="20"/>
          <w:szCs w:val="20"/>
        </w:rPr>
        <w:t xml:space="preserve">               Mr. Harish </w:t>
      </w:r>
      <w:proofErr w:type="spellStart"/>
      <w:r>
        <w:rPr>
          <w:rFonts w:ascii="Calibri" w:hAnsi="Calibri" w:cs="Arial"/>
          <w:sz w:val="20"/>
          <w:szCs w:val="20"/>
        </w:rPr>
        <w:t>Dutt</w:t>
      </w:r>
      <w:proofErr w:type="spellEnd"/>
      <w:r>
        <w:rPr>
          <w:rFonts w:ascii="Calibri" w:hAnsi="Calibri" w:cs="Arial"/>
          <w:sz w:val="20"/>
          <w:szCs w:val="20"/>
        </w:rPr>
        <w:t xml:space="preserve"> Sharma</w:t>
      </w:r>
    </w:p>
    <w:p w:rsidR="003B72A3" w:rsidRDefault="003B72A3">
      <w:pPr>
        <w:tabs>
          <w:tab w:val="left" w:pos="720"/>
        </w:tabs>
        <w:ind w:left="720" w:hanging="720"/>
        <w:jc w:val="both"/>
        <w:rPr>
          <w:rFonts w:ascii="Calibri" w:eastAsia="Verdana" w:hAnsi="Calibri" w:cs="Calibri"/>
          <w:color w:val="000000"/>
          <w:sz w:val="22"/>
          <w:szCs w:val="22"/>
        </w:rPr>
      </w:pPr>
      <w:r>
        <w:rPr>
          <w:rFonts w:ascii="Calibri" w:hAnsi="Calibri" w:cs="Arial"/>
          <w:sz w:val="20"/>
          <w:szCs w:val="20"/>
        </w:rPr>
        <w:tab/>
        <w:t>Address</w:t>
      </w:r>
      <w:r>
        <w:rPr>
          <w:rFonts w:ascii="Calibri" w:hAnsi="Calibri" w:cs="Arial"/>
          <w:sz w:val="20"/>
          <w:szCs w:val="20"/>
        </w:rPr>
        <w:tab/>
      </w:r>
      <w:r>
        <w:rPr>
          <w:rFonts w:ascii="Calibri" w:hAnsi="Calibri" w:cs="Arial"/>
          <w:sz w:val="20"/>
          <w:szCs w:val="20"/>
        </w:rPr>
        <w:tab/>
        <w:t>:</w:t>
      </w:r>
      <w:r>
        <w:rPr>
          <w:rFonts w:ascii="Calibri" w:hAnsi="Calibri" w:cs="Arial"/>
          <w:sz w:val="20"/>
          <w:szCs w:val="20"/>
        </w:rPr>
        <w:tab/>
      </w:r>
      <w:r w:rsidR="00FC64B6">
        <w:rPr>
          <w:rFonts w:ascii="Calibri" w:eastAsia="Verdana" w:hAnsi="Calibri" w:cs="Calibri"/>
          <w:color w:val="000000"/>
          <w:sz w:val="22"/>
          <w:szCs w:val="22"/>
        </w:rPr>
        <w:t>312</w:t>
      </w:r>
      <w:r w:rsidR="004F2FC5">
        <w:rPr>
          <w:rFonts w:ascii="Calibri" w:eastAsia="Verdana" w:hAnsi="Calibri" w:cs="Calibri"/>
          <w:color w:val="000000"/>
          <w:sz w:val="22"/>
          <w:szCs w:val="22"/>
        </w:rPr>
        <w:t>,</w:t>
      </w:r>
      <w:r w:rsidR="00FC64B6">
        <w:rPr>
          <w:rFonts w:ascii="Calibri" w:eastAsia="Verdana" w:hAnsi="Calibri" w:cs="Calibri"/>
          <w:color w:val="000000"/>
          <w:sz w:val="22"/>
          <w:szCs w:val="22"/>
        </w:rPr>
        <w:t xml:space="preserve"> </w:t>
      </w:r>
      <w:r w:rsidR="00477AB0">
        <w:rPr>
          <w:rFonts w:ascii="Calibri" w:eastAsia="Verdana" w:hAnsi="Calibri" w:cs="Calibri"/>
          <w:color w:val="000000"/>
          <w:sz w:val="22"/>
          <w:szCs w:val="22"/>
        </w:rPr>
        <w:t>Tilak</w:t>
      </w:r>
      <w:r w:rsidR="00026EFD">
        <w:rPr>
          <w:rFonts w:ascii="Calibri" w:eastAsia="Verdana" w:hAnsi="Calibri" w:cs="Calibri"/>
          <w:color w:val="000000"/>
          <w:sz w:val="22"/>
          <w:szCs w:val="22"/>
        </w:rPr>
        <w:t xml:space="preserve"> </w:t>
      </w:r>
      <w:proofErr w:type="spellStart"/>
      <w:proofErr w:type="gramStart"/>
      <w:r w:rsidR="00026EFD">
        <w:rPr>
          <w:rFonts w:ascii="Calibri" w:eastAsia="Verdana" w:hAnsi="Calibri" w:cs="Calibri"/>
          <w:color w:val="000000"/>
          <w:sz w:val="22"/>
          <w:szCs w:val="22"/>
        </w:rPr>
        <w:t>khand</w:t>
      </w:r>
      <w:proofErr w:type="spellEnd"/>
      <w:r w:rsidR="00026EFD">
        <w:rPr>
          <w:rFonts w:ascii="Calibri" w:eastAsia="Verdana" w:hAnsi="Calibri" w:cs="Calibri"/>
          <w:color w:val="000000"/>
          <w:sz w:val="22"/>
          <w:szCs w:val="22"/>
        </w:rPr>
        <w:t xml:space="preserve"> </w:t>
      </w:r>
      <w:r>
        <w:rPr>
          <w:rFonts w:ascii="Calibri" w:eastAsia="Verdana" w:hAnsi="Calibri" w:cs="Calibri"/>
          <w:color w:val="000000"/>
          <w:sz w:val="22"/>
          <w:szCs w:val="22"/>
        </w:rPr>
        <w:t>,</w:t>
      </w:r>
      <w:proofErr w:type="gramEnd"/>
      <w:r w:rsidR="00651592">
        <w:rPr>
          <w:rFonts w:ascii="Calibri" w:eastAsia="Verdana" w:hAnsi="Calibri" w:cs="Calibri"/>
          <w:color w:val="000000"/>
          <w:sz w:val="22"/>
          <w:szCs w:val="22"/>
        </w:rPr>
        <w:t xml:space="preserve"> </w:t>
      </w:r>
      <w:proofErr w:type="spellStart"/>
      <w:r w:rsidR="00651592">
        <w:rPr>
          <w:rFonts w:ascii="Calibri" w:eastAsia="Verdana" w:hAnsi="Calibri" w:cs="Calibri"/>
          <w:color w:val="000000"/>
          <w:sz w:val="22"/>
          <w:szCs w:val="22"/>
        </w:rPr>
        <w:t>Kalkaji</w:t>
      </w:r>
      <w:proofErr w:type="spellEnd"/>
      <w:r w:rsidR="00651592">
        <w:rPr>
          <w:rFonts w:ascii="Calibri" w:eastAsia="Verdana" w:hAnsi="Calibri" w:cs="Calibri"/>
          <w:color w:val="000000"/>
          <w:sz w:val="22"/>
          <w:szCs w:val="22"/>
        </w:rPr>
        <w:t xml:space="preserve"> </w:t>
      </w:r>
      <w:r w:rsidR="004F2FC5">
        <w:rPr>
          <w:rFonts w:ascii="Calibri" w:eastAsia="Verdana" w:hAnsi="Calibri" w:cs="Calibri"/>
          <w:color w:val="000000"/>
          <w:sz w:val="22"/>
          <w:szCs w:val="22"/>
        </w:rPr>
        <w:t>,</w:t>
      </w:r>
      <w:r w:rsidR="00651592">
        <w:rPr>
          <w:rFonts w:ascii="Calibri" w:eastAsia="Verdana" w:hAnsi="Calibri" w:cs="Calibri"/>
          <w:color w:val="000000"/>
          <w:sz w:val="22"/>
          <w:szCs w:val="22"/>
        </w:rPr>
        <w:t xml:space="preserve">New </w:t>
      </w:r>
      <w:r>
        <w:rPr>
          <w:rFonts w:ascii="Calibri" w:eastAsia="Verdana" w:hAnsi="Calibri" w:cs="Calibri"/>
          <w:color w:val="000000"/>
          <w:sz w:val="22"/>
          <w:szCs w:val="22"/>
        </w:rPr>
        <w:t>Delhi-</w:t>
      </w:r>
      <w:r w:rsidR="00651592">
        <w:rPr>
          <w:rFonts w:ascii="Calibri" w:eastAsia="Verdana" w:hAnsi="Calibri" w:cs="Calibri"/>
          <w:color w:val="000000"/>
          <w:sz w:val="22"/>
          <w:szCs w:val="22"/>
        </w:rPr>
        <w:t>110019</w:t>
      </w:r>
    </w:p>
    <w:p w:rsidR="003B72A3" w:rsidRDefault="003B72A3">
      <w:pPr>
        <w:tabs>
          <w:tab w:val="left" w:pos="720"/>
        </w:tabs>
        <w:jc w:val="both"/>
        <w:rPr>
          <w:rFonts w:ascii="Calibri" w:hAnsi="Calibri" w:cs="Arial"/>
          <w:sz w:val="20"/>
          <w:szCs w:val="20"/>
        </w:rPr>
      </w:pPr>
      <w:r>
        <w:rPr>
          <w:rFonts w:ascii="Calibri" w:hAnsi="Calibri" w:cs="Arial"/>
          <w:sz w:val="20"/>
          <w:szCs w:val="20"/>
        </w:rPr>
        <w:tab/>
        <w:t>Nationality</w:t>
      </w:r>
      <w:r>
        <w:rPr>
          <w:rFonts w:ascii="Calibri" w:hAnsi="Calibri" w:cs="Arial"/>
          <w:sz w:val="20"/>
          <w:szCs w:val="20"/>
        </w:rPr>
        <w:tab/>
        <w:t>:</w:t>
      </w:r>
      <w:r>
        <w:rPr>
          <w:rFonts w:ascii="Calibri" w:hAnsi="Calibri" w:cs="Arial"/>
          <w:sz w:val="20"/>
          <w:szCs w:val="20"/>
        </w:rPr>
        <w:tab/>
        <w:t>Indian</w:t>
      </w:r>
    </w:p>
    <w:p w:rsidR="003B72A3" w:rsidRDefault="00651592">
      <w:pPr>
        <w:tabs>
          <w:tab w:val="left" w:pos="720"/>
        </w:tabs>
        <w:jc w:val="both"/>
        <w:rPr>
          <w:rFonts w:ascii="Calibri" w:hAnsi="Calibri" w:cs="Arial"/>
          <w:sz w:val="20"/>
          <w:szCs w:val="20"/>
        </w:rPr>
      </w:pPr>
      <w:r>
        <w:rPr>
          <w:rFonts w:ascii="Calibri" w:hAnsi="Calibri" w:cs="Arial"/>
          <w:sz w:val="20"/>
          <w:szCs w:val="20"/>
        </w:rPr>
        <w:tab/>
        <w:t>Date of Birth</w:t>
      </w:r>
      <w:r>
        <w:rPr>
          <w:rFonts w:ascii="Calibri" w:hAnsi="Calibri" w:cs="Arial"/>
          <w:sz w:val="20"/>
          <w:szCs w:val="20"/>
        </w:rPr>
        <w:tab/>
        <w:t>:</w:t>
      </w:r>
      <w:r>
        <w:rPr>
          <w:rFonts w:ascii="Calibri" w:hAnsi="Calibri" w:cs="Arial"/>
          <w:sz w:val="20"/>
          <w:szCs w:val="20"/>
        </w:rPr>
        <w:tab/>
        <w:t>November 06, 19</w:t>
      </w:r>
      <w:r w:rsidR="003B72A3">
        <w:rPr>
          <w:rFonts w:ascii="Calibri" w:hAnsi="Calibri" w:cs="Arial"/>
          <w:sz w:val="20"/>
          <w:szCs w:val="20"/>
        </w:rPr>
        <w:t>9</w:t>
      </w:r>
      <w:r>
        <w:rPr>
          <w:rFonts w:ascii="Calibri" w:hAnsi="Calibri" w:cs="Arial"/>
          <w:sz w:val="20"/>
          <w:szCs w:val="20"/>
        </w:rPr>
        <w:t>0</w:t>
      </w:r>
    </w:p>
    <w:p w:rsidR="003B72A3" w:rsidRDefault="003B72A3">
      <w:pPr>
        <w:tabs>
          <w:tab w:val="left" w:pos="720"/>
        </w:tabs>
        <w:jc w:val="both"/>
        <w:rPr>
          <w:rFonts w:ascii="Calibri" w:hAnsi="Calibri" w:cs="Arial"/>
          <w:sz w:val="20"/>
          <w:szCs w:val="20"/>
        </w:rPr>
      </w:pPr>
      <w:r>
        <w:rPr>
          <w:rFonts w:ascii="Calibri" w:hAnsi="Calibri" w:cs="Arial"/>
          <w:sz w:val="20"/>
          <w:szCs w:val="20"/>
        </w:rPr>
        <w:tab/>
        <w:t>Language</w:t>
      </w:r>
      <w:r>
        <w:rPr>
          <w:rFonts w:ascii="Calibri" w:hAnsi="Calibri" w:cs="Arial"/>
          <w:sz w:val="20"/>
          <w:szCs w:val="20"/>
        </w:rPr>
        <w:tab/>
        <w:t>:</w:t>
      </w:r>
      <w:r>
        <w:rPr>
          <w:rFonts w:ascii="Calibri" w:hAnsi="Calibri" w:cs="Arial"/>
          <w:sz w:val="20"/>
          <w:szCs w:val="20"/>
        </w:rPr>
        <w:tab/>
        <w:t>English, Hindi</w:t>
      </w:r>
    </w:p>
    <w:p w:rsidR="003B72A3" w:rsidRDefault="003B72A3">
      <w:pPr>
        <w:tabs>
          <w:tab w:val="left" w:pos="720"/>
        </w:tabs>
        <w:jc w:val="both"/>
        <w:rPr>
          <w:rFonts w:ascii="Calibri" w:hAnsi="Calibri" w:cs="Arial"/>
          <w:sz w:val="20"/>
          <w:szCs w:val="20"/>
        </w:rPr>
      </w:pPr>
      <w:r>
        <w:rPr>
          <w:rFonts w:ascii="Calibri" w:hAnsi="Calibri" w:cs="Arial"/>
          <w:sz w:val="20"/>
          <w:szCs w:val="20"/>
        </w:rPr>
        <w:tab/>
        <w:t>Marital Status</w:t>
      </w:r>
      <w:r>
        <w:rPr>
          <w:rFonts w:ascii="Calibri" w:hAnsi="Calibri" w:cs="Arial"/>
          <w:sz w:val="20"/>
          <w:szCs w:val="20"/>
        </w:rPr>
        <w:tab/>
        <w:t>:</w:t>
      </w:r>
      <w:r>
        <w:rPr>
          <w:rFonts w:ascii="Calibri" w:hAnsi="Calibri" w:cs="Arial"/>
          <w:sz w:val="20"/>
          <w:szCs w:val="20"/>
        </w:rPr>
        <w:tab/>
        <w:t>Single</w:t>
      </w:r>
    </w:p>
    <w:p w:rsidR="003B72A3" w:rsidRDefault="003B72A3">
      <w:pPr>
        <w:tabs>
          <w:tab w:val="left" w:pos="720"/>
        </w:tabs>
        <w:jc w:val="both"/>
        <w:rPr>
          <w:rFonts w:ascii="Calibri" w:hAnsi="Calibri" w:cs="Arial"/>
          <w:sz w:val="20"/>
          <w:szCs w:val="20"/>
        </w:rPr>
      </w:pPr>
    </w:p>
    <w:p w:rsidR="003B72A3" w:rsidRDefault="003B72A3">
      <w:pPr>
        <w:tabs>
          <w:tab w:val="left" w:pos="375"/>
        </w:tabs>
        <w:spacing w:line="100" w:lineRule="atLeast"/>
        <w:jc w:val="both"/>
        <w:rPr>
          <w:rFonts w:ascii="Calibri" w:eastAsia="Lucida Sans Unicode" w:hAnsi="Calibri" w:cs="Arial"/>
          <w:color w:val="000000"/>
          <w:sz w:val="20"/>
          <w:szCs w:val="22"/>
          <w:lang w:val="en-GB"/>
        </w:rPr>
      </w:pPr>
      <w:r>
        <w:rPr>
          <w:rFonts w:ascii="Calibri" w:eastAsia="Lucida Sans Unicode" w:hAnsi="Calibri" w:cs="Arial"/>
          <w:color w:val="000000"/>
          <w:sz w:val="20"/>
          <w:szCs w:val="22"/>
          <w:lang w:val="en-GB"/>
        </w:rPr>
        <w:t xml:space="preserve">I hereby declare that all the information provided by me in this application is factual and correct to the best of my knowledge and belief. </w:t>
      </w:r>
    </w:p>
    <w:p w:rsidR="003B72A3" w:rsidRDefault="003B72A3">
      <w:pPr>
        <w:tabs>
          <w:tab w:val="left" w:pos="375"/>
        </w:tabs>
        <w:spacing w:line="100" w:lineRule="atLeast"/>
        <w:jc w:val="both"/>
        <w:rPr>
          <w:rFonts w:ascii="Calibri" w:eastAsia="Lucida Sans Unicode" w:hAnsi="Calibri" w:cs="Arial"/>
          <w:color w:val="000000"/>
          <w:sz w:val="20"/>
          <w:szCs w:val="22"/>
          <w:lang w:val="en-GB"/>
        </w:rPr>
      </w:pPr>
    </w:p>
    <w:p w:rsidR="003B72A3" w:rsidRDefault="003B72A3">
      <w:pPr>
        <w:tabs>
          <w:tab w:val="left" w:pos="375"/>
        </w:tabs>
        <w:spacing w:line="100" w:lineRule="atLeast"/>
        <w:jc w:val="both"/>
        <w:rPr>
          <w:rFonts w:ascii="Calibri" w:eastAsia="Lucida Sans Unicode" w:hAnsi="Calibri" w:cs="Arial"/>
          <w:color w:val="000000"/>
          <w:sz w:val="20"/>
          <w:szCs w:val="22"/>
          <w:lang w:val="en-GB"/>
        </w:rPr>
      </w:pPr>
    </w:p>
    <w:p w:rsidR="003B72A3" w:rsidRDefault="003B72A3">
      <w:pPr>
        <w:tabs>
          <w:tab w:val="left" w:pos="375"/>
        </w:tabs>
        <w:spacing w:line="100" w:lineRule="atLeast"/>
        <w:jc w:val="both"/>
        <w:rPr>
          <w:rFonts w:ascii="Calibri" w:eastAsia="Lucida Sans Unicode" w:hAnsi="Calibri" w:cs="Arial"/>
          <w:b/>
          <w:color w:val="000000"/>
          <w:sz w:val="20"/>
          <w:szCs w:val="22"/>
          <w:lang w:val="en-GB"/>
        </w:rPr>
      </w:pPr>
      <w:r>
        <w:rPr>
          <w:rFonts w:ascii="Calibri" w:eastAsia="Lucida Sans Unicode" w:hAnsi="Calibri" w:cs="Arial"/>
          <w:b/>
          <w:color w:val="000000"/>
          <w:sz w:val="20"/>
          <w:szCs w:val="22"/>
          <w:lang w:val="en-GB"/>
        </w:rPr>
        <w:t>Place:</w:t>
      </w:r>
    </w:p>
    <w:p w:rsidR="003B72A3" w:rsidRDefault="003B72A3">
      <w:pPr>
        <w:tabs>
          <w:tab w:val="left" w:pos="375"/>
        </w:tabs>
        <w:spacing w:line="100" w:lineRule="atLeast"/>
        <w:jc w:val="both"/>
        <w:rPr>
          <w:rFonts w:ascii="Calibri" w:eastAsia="Lucida Sans Unicode" w:hAnsi="Calibri" w:cs="Arial"/>
          <w:color w:val="000000"/>
          <w:sz w:val="20"/>
          <w:szCs w:val="22"/>
          <w:lang w:val="en-GB"/>
        </w:rPr>
      </w:pPr>
    </w:p>
    <w:p w:rsidR="003B72A3" w:rsidRDefault="003B72A3">
      <w:pPr>
        <w:tabs>
          <w:tab w:val="left" w:pos="375"/>
        </w:tabs>
        <w:spacing w:line="100" w:lineRule="atLeast"/>
        <w:jc w:val="both"/>
        <w:rPr>
          <w:rFonts w:ascii="Calibri" w:eastAsia="Lucida Sans Unicode" w:hAnsi="Calibri" w:cs="Arial"/>
          <w:b/>
          <w:color w:val="000000"/>
          <w:sz w:val="20"/>
          <w:szCs w:val="22"/>
          <w:lang w:val="en-GB"/>
        </w:rPr>
      </w:pPr>
      <w:r>
        <w:rPr>
          <w:rFonts w:ascii="Calibri" w:eastAsia="Lucida Sans Unicode" w:hAnsi="Calibri" w:cs="Arial"/>
          <w:b/>
          <w:color w:val="000000"/>
          <w:sz w:val="20"/>
          <w:szCs w:val="22"/>
          <w:lang w:val="en-GB"/>
        </w:rPr>
        <w:lastRenderedPageBreak/>
        <w:t>Date:</w:t>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color w:val="000000"/>
          <w:sz w:val="20"/>
          <w:szCs w:val="22"/>
          <w:lang w:val="en-GB"/>
        </w:rPr>
        <w:tab/>
      </w:r>
      <w:r>
        <w:rPr>
          <w:rFonts w:ascii="Calibri" w:eastAsia="Lucida Sans Unicode" w:hAnsi="Calibri" w:cs="Arial"/>
          <w:b/>
          <w:color w:val="000000"/>
          <w:sz w:val="20"/>
          <w:szCs w:val="22"/>
          <w:lang w:val="en-GB"/>
        </w:rPr>
        <w:t>(</w:t>
      </w:r>
      <w:proofErr w:type="spellStart"/>
      <w:r w:rsidR="00651592">
        <w:rPr>
          <w:rFonts w:ascii="Calibri" w:eastAsia="Lucida Sans Unicode" w:hAnsi="Calibri" w:cs="Arial"/>
          <w:b/>
          <w:color w:val="000000"/>
          <w:sz w:val="20"/>
          <w:szCs w:val="22"/>
          <w:lang w:val="en-GB"/>
        </w:rPr>
        <w:t>Shivam</w:t>
      </w:r>
      <w:proofErr w:type="spellEnd"/>
      <w:r w:rsidR="00651592">
        <w:rPr>
          <w:rFonts w:ascii="Calibri" w:eastAsia="Lucida Sans Unicode" w:hAnsi="Calibri" w:cs="Arial"/>
          <w:b/>
          <w:color w:val="000000"/>
          <w:sz w:val="20"/>
          <w:szCs w:val="22"/>
          <w:lang w:val="en-GB"/>
        </w:rPr>
        <w:t xml:space="preserve"> Sharma</w:t>
      </w:r>
      <w:r>
        <w:rPr>
          <w:rFonts w:ascii="Calibri" w:eastAsia="Lucida Sans Unicode" w:hAnsi="Calibri" w:cs="Arial"/>
          <w:b/>
          <w:color w:val="000000"/>
          <w:sz w:val="20"/>
          <w:szCs w:val="22"/>
          <w:lang w:val="en-GB"/>
        </w:rPr>
        <w:t>)</w:t>
      </w:r>
    </w:p>
    <w:p w:rsidR="00150C50" w:rsidRPr="00EE2F7C" w:rsidRDefault="00150C50" w:rsidP="00EE2F7C">
      <w:pPr>
        <w:tabs>
          <w:tab w:val="left" w:pos="375"/>
        </w:tabs>
        <w:spacing w:line="360" w:lineRule="auto"/>
        <w:jc w:val="both"/>
        <w:rPr>
          <w:rFonts w:ascii="Calibri" w:eastAsia="Lucida Sans Unicode" w:hAnsi="Calibri" w:cs="Calibri"/>
          <w:b/>
          <w:color w:val="000000"/>
          <w:sz w:val="20"/>
          <w:szCs w:val="22"/>
          <w:lang w:val="en-GB"/>
        </w:rPr>
      </w:pPr>
    </w:p>
    <w:p w:rsidR="00EE2F7C" w:rsidRDefault="00EE2F7C">
      <w:pPr>
        <w:tabs>
          <w:tab w:val="left" w:pos="720"/>
        </w:tabs>
        <w:jc w:val="both"/>
        <w:rPr>
          <w:rFonts w:ascii="Calibri" w:hAnsi="Calibri" w:cs="Arial"/>
          <w:sz w:val="20"/>
          <w:szCs w:val="20"/>
        </w:rPr>
      </w:pPr>
    </w:p>
    <w:sectPr w:rsidR="00EE2F7C">
      <w:pgSz w:w="12240" w:h="15840"/>
      <w:pgMar w:top="108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7"/>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multilevel"/>
    <w:tmpl w:val="00000004"/>
    <w:name w:val="WW8Num1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singleLevel"/>
    <w:tmpl w:val="00000005"/>
    <w:name w:val="WW8Num23"/>
    <w:lvl w:ilvl="0">
      <w:start w:val="1"/>
      <w:numFmt w:val="bullet"/>
      <w:lvlText w:val=""/>
      <w:lvlJc w:val="left"/>
      <w:pPr>
        <w:tabs>
          <w:tab w:val="num" w:pos="2160"/>
        </w:tabs>
        <w:ind w:left="2160" w:hanging="36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7"/>
    <w:multiLevelType w:val="singleLevel"/>
    <w:tmpl w:val="00000007"/>
    <w:name w:val="WW8Num28"/>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1E72AC6"/>
    <w:multiLevelType w:val="hybridMultilevel"/>
    <w:tmpl w:val="4470D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EA338E"/>
    <w:multiLevelType w:val="multilevel"/>
    <w:tmpl w:val="31A2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F46BD"/>
    <w:multiLevelType w:val="multilevel"/>
    <w:tmpl w:val="11A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BD7C9D"/>
    <w:multiLevelType w:val="multilevel"/>
    <w:tmpl w:val="B57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6D1E"/>
    <w:rsid w:val="0000609F"/>
    <w:rsid w:val="000066B2"/>
    <w:rsid w:val="00007D4D"/>
    <w:rsid w:val="00010EFC"/>
    <w:rsid w:val="00017596"/>
    <w:rsid w:val="00026EFD"/>
    <w:rsid w:val="00030B16"/>
    <w:rsid w:val="00040694"/>
    <w:rsid w:val="000430E6"/>
    <w:rsid w:val="0005449A"/>
    <w:rsid w:val="00077065"/>
    <w:rsid w:val="00077D55"/>
    <w:rsid w:val="00093B20"/>
    <w:rsid w:val="000A4C1C"/>
    <w:rsid w:val="000F004E"/>
    <w:rsid w:val="000F6912"/>
    <w:rsid w:val="00101C6D"/>
    <w:rsid w:val="00117500"/>
    <w:rsid w:val="00120A48"/>
    <w:rsid w:val="00127AD0"/>
    <w:rsid w:val="0013075B"/>
    <w:rsid w:val="00133F69"/>
    <w:rsid w:val="00136C1D"/>
    <w:rsid w:val="00140136"/>
    <w:rsid w:val="00147FC5"/>
    <w:rsid w:val="00150C50"/>
    <w:rsid w:val="00157819"/>
    <w:rsid w:val="001814C5"/>
    <w:rsid w:val="00194BC2"/>
    <w:rsid w:val="00195CB9"/>
    <w:rsid w:val="001A3AE8"/>
    <w:rsid w:val="001C3D7B"/>
    <w:rsid w:val="001D1019"/>
    <w:rsid w:val="001D15C8"/>
    <w:rsid w:val="001D61E4"/>
    <w:rsid w:val="001E1A73"/>
    <w:rsid w:val="001E6683"/>
    <w:rsid w:val="001F4562"/>
    <w:rsid w:val="00201C7D"/>
    <w:rsid w:val="00212D4D"/>
    <w:rsid w:val="0021650E"/>
    <w:rsid w:val="00222E77"/>
    <w:rsid w:val="00223FA0"/>
    <w:rsid w:val="0023235E"/>
    <w:rsid w:val="00236B87"/>
    <w:rsid w:val="00243D09"/>
    <w:rsid w:val="002450FE"/>
    <w:rsid w:val="00256F55"/>
    <w:rsid w:val="00264BC1"/>
    <w:rsid w:val="002650C4"/>
    <w:rsid w:val="002704FE"/>
    <w:rsid w:val="00272C56"/>
    <w:rsid w:val="00282138"/>
    <w:rsid w:val="00297DD6"/>
    <w:rsid w:val="002D17CC"/>
    <w:rsid w:val="002D40AB"/>
    <w:rsid w:val="002E3003"/>
    <w:rsid w:val="002E61D6"/>
    <w:rsid w:val="00330C96"/>
    <w:rsid w:val="0033206E"/>
    <w:rsid w:val="0033220E"/>
    <w:rsid w:val="00336D9E"/>
    <w:rsid w:val="003410D5"/>
    <w:rsid w:val="0035267A"/>
    <w:rsid w:val="0035293C"/>
    <w:rsid w:val="00377169"/>
    <w:rsid w:val="00391492"/>
    <w:rsid w:val="0039245B"/>
    <w:rsid w:val="003A351E"/>
    <w:rsid w:val="003A492D"/>
    <w:rsid w:val="003B72A3"/>
    <w:rsid w:val="003B7476"/>
    <w:rsid w:val="003F72AF"/>
    <w:rsid w:val="00406A84"/>
    <w:rsid w:val="00424BC4"/>
    <w:rsid w:val="004261E6"/>
    <w:rsid w:val="00432B49"/>
    <w:rsid w:val="004369DA"/>
    <w:rsid w:val="00442C1C"/>
    <w:rsid w:val="00461052"/>
    <w:rsid w:val="004641B2"/>
    <w:rsid w:val="004648A8"/>
    <w:rsid w:val="00477AB0"/>
    <w:rsid w:val="004805DC"/>
    <w:rsid w:val="00484080"/>
    <w:rsid w:val="00486280"/>
    <w:rsid w:val="00487B47"/>
    <w:rsid w:val="004941D2"/>
    <w:rsid w:val="00495461"/>
    <w:rsid w:val="004A189C"/>
    <w:rsid w:val="004B46A2"/>
    <w:rsid w:val="004B63B5"/>
    <w:rsid w:val="004E3B3E"/>
    <w:rsid w:val="004E57C0"/>
    <w:rsid w:val="004F2FC5"/>
    <w:rsid w:val="004F3865"/>
    <w:rsid w:val="004F7985"/>
    <w:rsid w:val="00516684"/>
    <w:rsid w:val="0052219E"/>
    <w:rsid w:val="005376D8"/>
    <w:rsid w:val="0054508A"/>
    <w:rsid w:val="00550B33"/>
    <w:rsid w:val="005522FA"/>
    <w:rsid w:val="00566719"/>
    <w:rsid w:val="00572606"/>
    <w:rsid w:val="00590C56"/>
    <w:rsid w:val="00592DB2"/>
    <w:rsid w:val="00597A8D"/>
    <w:rsid w:val="005A6D1E"/>
    <w:rsid w:val="005C1A63"/>
    <w:rsid w:val="005D3897"/>
    <w:rsid w:val="005D5712"/>
    <w:rsid w:val="005E6722"/>
    <w:rsid w:val="0060741F"/>
    <w:rsid w:val="0061678B"/>
    <w:rsid w:val="00623711"/>
    <w:rsid w:val="00630F8D"/>
    <w:rsid w:val="006443E2"/>
    <w:rsid w:val="00645EE4"/>
    <w:rsid w:val="00650EC3"/>
    <w:rsid w:val="00651592"/>
    <w:rsid w:val="00651D75"/>
    <w:rsid w:val="00662BD3"/>
    <w:rsid w:val="00664958"/>
    <w:rsid w:val="0066680B"/>
    <w:rsid w:val="006720D9"/>
    <w:rsid w:val="006A72E0"/>
    <w:rsid w:val="006B1850"/>
    <w:rsid w:val="00703B29"/>
    <w:rsid w:val="00703D50"/>
    <w:rsid w:val="007106F3"/>
    <w:rsid w:val="00717B8E"/>
    <w:rsid w:val="00725265"/>
    <w:rsid w:val="00737E9C"/>
    <w:rsid w:val="00746EF6"/>
    <w:rsid w:val="0075059D"/>
    <w:rsid w:val="00757DDD"/>
    <w:rsid w:val="00762399"/>
    <w:rsid w:val="007754E1"/>
    <w:rsid w:val="00783773"/>
    <w:rsid w:val="007A71AB"/>
    <w:rsid w:val="007B0342"/>
    <w:rsid w:val="007B2D1A"/>
    <w:rsid w:val="007B5659"/>
    <w:rsid w:val="007C0832"/>
    <w:rsid w:val="007D1529"/>
    <w:rsid w:val="007D5FF3"/>
    <w:rsid w:val="007E0D41"/>
    <w:rsid w:val="007E6BA4"/>
    <w:rsid w:val="007F5514"/>
    <w:rsid w:val="00804138"/>
    <w:rsid w:val="008101DC"/>
    <w:rsid w:val="00825EEF"/>
    <w:rsid w:val="0083066C"/>
    <w:rsid w:val="0083657A"/>
    <w:rsid w:val="00844750"/>
    <w:rsid w:val="00863489"/>
    <w:rsid w:val="008813E3"/>
    <w:rsid w:val="00884B0E"/>
    <w:rsid w:val="00896581"/>
    <w:rsid w:val="008A5A33"/>
    <w:rsid w:val="008B3CE1"/>
    <w:rsid w:val="008B5F41"/>
    <w:rsid w:val="008C16B2"/>
    <w:rsid w:val="008D08EF"/>
    <w:rsid w:val="008E5E57"/>
    <w:rsid w:val="008F343C"/>
    <w:rsid w:val="008F6772"/>
    <w:rsid w:val="0090312C"/>
    <w:rsid w:val="00906337"/>
    <w:rsid w:val="00914AA7"/>
    <w:rsid w:val="00916B29"/>
    <w:rsid w:val="00920183"/>
    <w:rsid w:val="0092506A"/>
    <w:rsid w:val="009442C7"/>
    <w:rsid w:val="0094439C"/>
    <w:rsid w:val="00955093"/>
    <w:rsid w:val="00962B32"/>
    <w:rsid w:val="009657C2"/>
    <w:rsid w:val="00967904"/>
    <w:rsid w:val="00972A7D"/>
    <w:rsid w:val="009743D0"/>
    <w:rsid w:val="00982DD3"/>
    <w:rsid w:val="009B7DFA"/>
    <w:rsid w:val="009D3B0F"/>
    <w:rsid w:val="009E0EF4"/>
    <w:rsid w:val="009E3423"/>
    <w:rsid w:val="009E7333"/>
    <w:rsid w:val="009F20F8"/>
    <w:rsid w:val="009F67B4"/>
    <w:rsid w:val="00A0362A"/>
    <w:rsid w:val="00A17E5A"/>
    <w:rsid w:val="00A27DDE"/>
    <w:rsid w:val="00A356A8"/>
    <w:rsid w:val="00A41862"/>
    <w:rsid w:val="00A54102"/>
    <w:rsid w:val="00A6090F"/>
    <w:rsid w:val="00A6259E"/>
    <w:rsid w:val="00A733A7"/>
    <w:rsid w:val="00A975F5"/>
    <w:rsid w:val="00AC28C8"/>
    <w:rsid w:val="00AC6AB2"/>
    <w:rsid w:val="00AD1A2A"/>
    <w:rsid w:val="00AE33F2"/>
    <w:rsid w:val="00AF4BE5"/>
    <w:rsid w:val="00B01707"/>
    <w:rsid w:val="00B14C2B"/>
    <w:rsid w:val="00B24ED7"/>
    <w:rsid w:val="00B3762D"/>
    <w:rsid w:val="00B67F61"/>
    <w:rsid w:val="00B73E05"/>
    <w:rsid w:val="00BA6323"/>
    <w:rsid w:val="00BB2BF2"/>
    <w:rsid w:val="00BB3E80"/>
    <w:rsid w:val="00BB6FEC"/>
    <w:rsid w:val="00BC307B"/>
    <w:rsid w:val="00BC5AFC"/>
    <w:rsid w:val="00BD0E3D"/>
    <w:rsid w:val="00BF0128"/>
    <w:rsid w:val="00BF5F75"/>
    <w:rsid w:val="00C015D9"/>
    <w:rsid w:val="00C02463"/>
    <w:rsid w:val="00C10115"/>
    <w:rsid w:val="00C13170"/>
    <w:rsid w:val="00C13F69"/>
    <w:rsid w:val="00C345EB"/>
    <w:rsid w:val="00C36A29"/>
    <w:rsid w:val="00C44025"/>
    <w:rsid w:val="00C519DC"/>
    <w:rsid w:val="00C63D50"/>
    <w:rsid w:val="00C65E1B"/>
    <w:rsid w:val="00C73A51"/>
    <w:rsid w:val="00C877B6"/>
    <w:rsid w:val="00CA374B"/>
    <w:rsid w:val="00CB4C82"/>
    <w:rsid w:val="00CC6975"/>
    <w:rsid w:val="00CC6DE0"/>
    <w:rsid w:val="00CD5804"/>
    <w:rsid w:val="00CD7A49"/>
    <w:rsid w:val="00D2327C"/>
    <w:rsid w:val="00D24AA0"/>
    <w:rsid w:val="00D2676B"/>
    <w:rsid w:val="00D31A93"/>
    <w:rsid w:val="00D41A09"/>
    <w:rsid w:val="00D540DE"/>
    <w:rsid w:val="00D60DB3"/>
    <w:rsid w:val="00D64D28"/>
    <w:rsid w:val="00D73B74"/>
    <w:rsid w:val="00D80235"/>
    <w:rsid w:val="00D919C6"/>
    <w:rsid w:val="00D93B61"/>
    <w:rsid w:val="00D9519E"/>
    <w:rsid w:val="00DA1083"/>
    <w:rsid w:val="00DA17BA"/>
    <w:rsid w:val="00DA3274"/>
    <w:rsid w:val="00DA7650"/>
    <w:rsid w:val="00DC4178"/>
    <w:rsid w:val="00DD0B90"/>
    <w:rsid w:val="00DD4C92"/>
    <w:rsid w:val="00E02FE0"/>
    <w:rsid w:val="00E241C3"/>
    <w:rsid w:val="00E354AC"/>
    <w:rsid w:val="00E37A20"/>
    <w:rsid w:val="00E508CE"/>
    <w:rsid w:val="00E57B00"/>
    <w:rsid w:val="00E64AB3"/>
    <w:rsid w:val="00E8345C"/>
    <w:rsid w:val="00E93765"/>
    <w:rsid w:val="00E945D7"/>
    <w:rsid w:val="00EB0CE1"/>
    <w:rsid w:val="00EB16A4"/>
    <w:rsid w:val="00EB35C0"/>
    <w:rsid w:val="00EE2F7C"/>
    <w:rsid w:val="00EF5756"/>
    <w:rsid w:val="00F072D1"/>
    <w:rsid w:val="00F12183"/>
    <w:rsid w:val="00F20AED"/>
    <w:rsid w:val="00F323E0"/>
    <w:rsid w:val="00F447FC"/>
    <w:rsid w:val="00F545BF"/>
    <w:rsid w:val="00F611F6"/>
    <w:rsid w:val="00F665CD"/>
    <w:rsid w:val="00F6754E"/>
    <w:rsid w:val="00F86607"/>
    <w:rsid w:val="00F9311B"/>
    <w:rsid w:val="00F977D4"/>
    <w:rsid w:val="00FA3E82"/>
    <w:rsid w:val="00FB5BE6"/>
    <w:rsid w:val="00FB7894"/>
    <w:rsid w:val="00FC3B9E"/>
    <w:rsid w:val="00FC64B6"/>
    <w:rsid w:val="00FC6DEA"/>
    <w:rsid w:val="00FD188F"/>
    <w:rsid w:val="00FD63F6"/>
    <w:rsid w:val="00FE4048"/>
    <w:rsid w:val="00FF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631DC44D"/>
  <w15:chartTrackingRefBased/>
  <w15:docId w15:val="{DAE509F6-F748-4572-95A3-EDF5721F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5">
    <w:name w:val="heading 5"/>
    <w:basedOn w:val="Normal"/>
    <w:next w:val="BodyText"/>
    <w:qFormat/>
    <w:pPr>
      <w:numPr>
        <w:ilvl w:val="4"/>
        <w:numId w:val="1"/>
      </w:numPr>
      <w:spacing w:before="280" w:after="28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OpenSymbol" w:hAnsi="OpenSymbol" w:cs="OpenSymbol"/>
    </w:rPr>
  </w:style>
  <w:style w:type="character" w:customStyle="1" w:styleId="WW8Num1z3">
    <w:name w:val="WW8Num1z3"/>
    <w:rPr>
      <w:rFonts w:ascii="Wingdings 2" w:hAnsi="Wingdings 2" w:cs="OpenSymbol"/>
    </w:rPr>
  </w:style>
  <w:style w:type="character" w:customStyle="1" w:styleId="WW8Num2z0">
    <w:name w:val="WW8Num2z0"/>
    <w:rPr>
      <w:rFonts w:ascii="Symbol" w:hAnsi="Symbol"/>
      <w:sz w:val="20"/>
    </w:rPr>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OpenSymbol" w:hAnsi="OpenSymbol" w:cs="OpenSymbol"/>
    </w:rPr>
  </w:style>
  <w:style w:type="character" w:customStyle="1" w:styleId="WW8Num5z3">
    <w:name w:val="WW8Num5z3"/>
    <w:rPr>
      <w:rFonts w:ascii="Wingdings 2" w:hAnsi="Wingdings 2" w:cs="OpenSymbol"/>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Wingdings" w:hAnsi="Wingdings"/>
    </w:rPr>
  </w:style>
  <w:style w:type="character" w:customStyle="1" w:styleId="WW8Num17z1">
    <w:name w:val="WW8Num17z1"/>
    <w:rPr>
      <w:rFonts w:ascii="OpenSymbol" w:hAnsi="OpenSymbol" w:cs="OpenSymbol"/>
    </w:rPr>
  </w:style>
  <w:style w:type="character" w:customStyle="1" w:styleId="WW8Num17z3">
    <w:name w:val="WW8Num17z3"/>
    <w:rPr>
      <w:rFonts w:ascii="Wingdings 2" w:hAnsi="Wingdings 2" w:cs="Open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Wingdings" w:hAnsi="Wingdings"/>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Wingdings" w:hAnsi="Wingdings"/>
    </w:rPr>
  </w:style>
  <w:style w:type="character" w:customStyle="1" w:styleId="WW8Num23z1">
    <w:name w:val="WW8Num23z1"/>
    <w:rPr>
      <w:rFonts w:ascii="Courier New" w:hAnsi="Courier New"/>
    </w:rPr>
  </w:style>
  <w:style w:type="character" w:customStyle="1" w:styleId="WW8Num23z3">
    <w:name w:val="WW8Num23z3"/>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3">
    <w:name w:val="WW8Num28z3"/>
    <w:rPr>
      <w:rFonts w:ascii="Symbol" w:hAnsi="Symbol"/>
    </w:rPr>
  </w:style>
  <w:style w:type="character" w:customStyle="1" w:styleId="BodyText2Char">
    <w:name w:val="Body Text 2 Char"/>
    <w:rPr>
      <w:rFonts w:eastAsia="SimSun" w:cs="Mangal"/>
      <w:kern w:val="1"/>
      <w:sz w:val="24"/>
      <w:szCs w:val="21"/>
      <w:lang w:eastAsia="hi-IN" w:bidi="hi-IN"/>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pPr>
      <w:widowControl w:val="0"/>
      <w:spacing w:after="120" w:line="480" w:lineRule="auto"/>
    </w:pPr>
    <w:rPr>
      <w:rFonts w:eastAsia="SimSun" w:cs="Mangal"/>
      <w:kern w:val="1"/>
      <w:szCs w:val="21"/>
      <w:lang w:eastAsia="hi-IN" w:bidi="hi-IN"/>
    </w:rPr>
  </w:style>
  <w:style w:type="character" w:styleId="Strong">
    <w:name w:val="Strong"/>
    <w:uiPriority w:val="22"/>
    <w:qFormat/>
    <w:rsid w:val="00884B0E"/>
    <w:rPr>
      <w:b/>
      <w:bCs/>
    </w:rPr>
  </w:style>
  <w:style w:type="character" w:styleId="Hyperlink">
    <w:name w:val="Hyperlink"/>
    <w:uiPriority w:val="99"/>
    <w:unhideWhenUsed/>
    <w:rsid w:val="00222E77"/>
    <w:rPr>
      <w:color w:val="0563C1"/>
      <w:u w:val="single"/>
    </w:rPr>
  </w:style>
  <w:style w:type="character" w:styleId="UnresolvedMention">
    <w:name w:val="Unresolved Mention"/>
    <w:uiPriority w:val="99"/>
    <w:semiHidden/>
    <w:unhideWhenUsed/>
    <w:rsid w:val="00222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104">
      <w:bodyDiv w:val="1"/>
      <w:marLeft w:val="0"/>
      <w:marRight w:val="0"/>
      <w:marTop w:val="0"/>
      <w:marBottom w:val="0"/>
      <w:divBdr>
        <w:top w:val="none" w:sz="0" w:space="0" w:color="auto"/>
        <w:left w:val="none" w:sz="0" w:space="0" w:color="auto"/>
        <w:bottom w:val="none" w:sz="0" w:space="0" w:color="auto"/>
        <w:right w:val="none" w:sz="0" w:space="0" w:color="auto"/>
      </w:divBdr>
    </w:div>
    <w:div w:id="561595721">
      <w:bodyDiv w:val="1"/>
      <w:marLeft w:val="0"/>
      <w:marRight w:val="0"/>
      <w:marTop w:val="0"/>
      <w:marBottom w:val="0"/>
      <w:divBdr>
        <w:top w:val="none" w:sz="0" w:space="0" w:color="auto"/>
        <w:left w:val="none" w:sz="0" w:space="0" w:color="auto"/>
        <w:bottom w:val="none" w:sz="0" w:space="0" w:color="auto"/>
        <w:right w:val="none" w:sz="0" w:space="0" w:color="auto"/>
      </w:divBdr>
    </w:div>
    <w:div w:id="575363643">
      <w:bodyDiv w:val="1"/>
      <w:marLeft w:val="0"/>
      <w:marRight w:val="0"/>
      <w:marTop w:val="0"/>
      <w:marBottom w:val="0"/>
      <w:divBdr>
        <w:top w:val="none" w:sz="0" w:space="0" w:color="auto"/>
        <w:left w:val="none" w:sz="0" w:space="0" w:color="auto"/>
        <w:bottom w:val="none" w:sz="0" w:space="0" w:color="auto"/>
        <w:right w:val="none" w:sz="0" w:space="0" w:color="auto"/>
      </w:divBdr>
    </w:div>
    <w:div w:id="1576744170">
      <w:bodyDiv w:val="1"/>
      <w:marLeft w:val="0"/>
      <w:marRight w:val="0"/>
      <w:marTop w:val="0"/>
      <w:marBottom w:val="0"/>
      <w:divBdr>
        <w:top w:val="none" w:sz="0" w:space="0" w:color="auto"/>
        <w:left w:val="none" w:sz="0" w:space="0" w:color="auto"/>
        <w:bottom w:val="none" w:sz="0" w:space="0" w:color="auto"/>
        <w:right w:val="none" w:sz="0" w:space="0" w:color="auto"/>
      </w:divBdr>
    </w:div>
    <w:div w:id="1656107954">
      <w:bodyDiv w:val="1"/>
      <w:marLeft w:val="0"/>
      <w:marRight w:val="0"/>
      <w:marTop w:val="0"/>
      <w:marBottom w:val="0"/>
      <w:divBdr>
        <w:top w:val="none" w:sz="0" w:space="0" w:color="auto"/>
        <w:left w:val="none" w:sz="0" w:space="0" w:color="auto"/>
        <w:bottom w:val="none" w:sz="0" w:space="0" w:color="auto"/>
        <w:right w:val="none" w:sz="0" w:space="0" w:color="auto"/>
      </w:divBdr>
    </w:div>
    <w:div w:id="1835297407">
      <w:bodyDiv w:val="1"/>
      <w:marLeft w:val="0"/>
      <w:marRight w:val="0"/>
      <w:marTop w:val="0"/>
      <w:marBottom w:val="0"/>
      <w:divBdr>
        <w:top w:val="none" w:sz="0" w:space="0" w:color="auto"/>
        <w:left w:val="none" w:sz="0" w:space="0" w:color="auto"/>
        <w:bottom w:val="none" w:sz="0" w:space="0" w:color="auto"/>
        <w:right w:val="none" w:sz="0" w:space="0" w:color="auto"/>
      </w:divBdr>
    </w:div>
    <w:div w:id="18941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ftshiv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dshivam@gmail.com" TargetMode="External"/><Relationship Id="rId5" Type="http://schemas.openxmlformats.org/officeDocument/2006/relationships/hyperlink" Target="mailto:kindshiv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AnuSpandana Musunuri</vt:lpstr>
    </vt:vector>
  </TitlesOfParts>
  <Company>Hewlett-Packard</Company>
  <LinksUpToDate>false</LinksUpToDate>
  <CharactersWithSpaces>6007</CharactersWithSpaces>
  <SharedDoc>false</SharedDoc>
  <HLinks>
    <vt:vector size="18" baseType="variant">
      <vt:variant>
        <vt:i4>2031677</vt:i4>
      </vt:variant>
      <vt:variant>
        <vt:i4>6</vt:i4>
      </vt:variant>
      <vt:variant>
        <vt:i4>0</vt:i4>
      </vt:variant>
      <vt:variant>
        <vt:i4>5</vt:i4>
      </vt:variant>
      <vt:variant>
        <vt:lpwstr>mailto:Mindshivam@gmail.com</vt:lpwstr>
      </vt:variant>
      <vt:variant>
        <vt:lpwstr/>
      </vt:variant>
      <vt:variant>
        <vt:i4>2031677</vt:i4>
      </vt:variant>
      <vt:variant>
        <vt:i4>3</vt:i4>
      </vt:variant>
      <vt:variant>
        <vt:i4>0</vt:i4>
      </vt:variant>
      <vt:variant>
        <vt:i4>5</vt:i4>
      </vt:variant>
      <vt:variant>
        <vt:lpwstr>mailto:Mindshivam@gmail.com</vt:lpwstr>
      </vt:variant>
      <vt:variant>
        <vt:lpwstr/>
      </vt:variant>
      <vt:variant>
        <vt:i4>1638461</vt:i4>
      </vt:variant>
      <vt:variant>
        <vt:i4>0</vt:i4>
      </vt:variant>
      <vt:variant>
        <vt:i4>0</vt:i4>
      </vt:variant>
      <vt:variant>
        <vt:i4>5</vt:i4>
      </vt:variant>
      <vt:variant>
        <vt:lpwstr>mailto:kindshivam@gmail.com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AnuSpandana Musunuri</dc:title>
  <dc:subject/>
  <dc:creator>phani</dc:creator>
  <cp:keywords/>
  <cp:lastModifiedBy>Sandeep Kumar Sharma</cp:lastModifiedBy>
  <cp:revision>8</cp:revision>
  <cp:lastPrinted>1899-12-31T18:30:00Z</cp:lastPrinted>
  <dcterms:created xsi:type="dcterms:W3CDTF">2019-05-08T10:24:00Z</dcterms:created>
  <dcterms:modified xsi:type="dcterms:W3CDTF">2019-05-08T10:37:00Z</dcterms:modified>
</cp:coreProperties>
</file>