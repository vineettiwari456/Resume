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0F0" w:rsidRDefault="00B86E7B">
      <w:pPr>
        <w:pStyle w:val="Heading1"/>
        <w:spacing w:before="40" w:after="40"/>
      </w:pPr>
      <w:r>
        <w:t xml:space="preserve">Tester </w:t>
      </w:r>
      <w:r w:rsidR="00AD0EE1">
        <w:t>Sandeep</w:t>
      </w:r>
      <w:r w:rsidR="009B057A">
        <w:t xml:space="preserve"> (DOCX)</w:t>
      </w:r>
    </w:p>
    <w:p w:rsidR="00C860F0" w:rsidRDefault="00C860F0">
      <w:pPr>
        <w:shd w:val="clear" w:color="auto" w:fill="F3F3F3"/>
        <w:spacing w:before="40" w:after="40"/>
        <w:jc w:val="center"/>
        <w:rPr>
          <w:rFonts w:ascii="Verdana" w:hAnsi="Verdana"/>
          <w:b/>
          <w:i/>
          <w:sz w:val="16"/>
          <w:szCs w:val="16"/>
        </w:rPr>
      </w:pPr>
      <w:r>
        <w:rPr>
          <w:rFonts w:ascii="Verdana" w:hAnsi="Verdana"/>
          <w:i/>
          <w:sz w:val="16"/>
          <w:szCs w:val="16"/>
        </w:rPr>
        <w:t xml:space="preserve">                                                                                                                                  </w:t>
      </w:r>
      <w:r>
        <w:rPr>
          <w:rFonts w:ascii="Verdana" w:hAnsi="Verdana"/>
          <w:b/>
          <w:i/>
          <w:sz w:val="16"/>
          <w:szCs w:val="16"/>
        </w:rPr>
        <w:t xml:space="preserve">Mob: +91 </w:t>
      </w:r>
      <w:r w:rsidR="005B7103">
        <w:rPr>
          <w:rFonts w:ascii="Verdana" w:hAnsi="Verdana"/>
          <w:b/>
          <w:i/>
          <w:sz w:val="16"/>
          <w:szCs w:val="16"/>
        </w:rPr>
        <w:t>9910969309</w:t>
      </w:r>
    </w:p>
    <w:p w:rsidR="00BD17F2" w:rsidRDefault="00BD17F2">
      <w:pPr>
        <w:shd w:val="clear" w:color="auto" w:fill="F3F3F3"/>
        <w:spacing w:before="40" w:after="40"/>
        <w:jc w:val="center"/>
        <w:rPr>
          <w:rFonts w:ascii="Verdana" w:hAnsi="Verdana"/>
          <w:b/>
          <w:i/>
          <w:sz w:val="16"/>
          <w:szCs w:val="16"/>
        </w:rPr>
      </w:pPr>
      <w:r>
        <w:rPr>
          <w:rFonts w:ascii="Verdana" w:hAnsi="Verdana"/>
          <w:b/>
          <w:i/>
          <w:sz w:val="16"/>
          <w:szCs w:val="16"/>
        </w:rPr>
        <w:t xml:space="preserve">                                                                                                                                                </w:t>
      </w:r>
      <w:r w:rsidR="00F349C3">
        <w:rPr>
          <w:rFonts w:ascii="Verdana" w:hAnsi="Verdana"/>
          <w:b/>
          <w:i/>
          <w:sz w:val="16"/>
          <w:szCs w:val="16"/>
        </w:rPr>
        <w:t>+91</w:t>
      </w:r>
      <w:r>
        <w:rPr>
          <w:rFonts w:ascii="Verdana" w:hAnsi="Verdana"/>
          <w:b/>
          <w:i/>
          <w:sz w:val="16"/>
          <w:szCs w:val="16"/>
        </w:rPr>
        <w:t xml:space="preserve"> 8445665544</w:t>
      </w:r>
    </w:p>
    <w:p w:rsidR="00BD17F2" w:rsidRDefault="00C860F0">
      <w:pPr>
        <w:shd w:val="clear" w:color="auto" w:fill="F3F3F3"/>
        <w:spacing w:before="40" w:after="40"/>
        <w:jc w:val="center"/>
        <w:rPr>
          <w:rFonts w:ascii="Arial" w:hAnsi="Arial" w:cs="Arial"/>
          <w:b/>
          <w:bCs/>
          <w:color w:val="2811AF"/>
          <w:sz w:val="18"/>
          <w:szCs w:val="18"/>
          <w:u w:val="single"/>
        </w:rPr>
      </w:pPr>
      <w:r>
        <w:rPr>
          <w:rFonts w:ascii="Verdana" w:hAnsi="Verdana"/>
          <w:i/>
          <w:sz w:val="16"/>
          <w:szCs w:val="16"/>
        </w:rPr>
        <w:t xml:space="preserve">                                                                                                                </w:t>
      </w:r>
      <w:r w:rsidR="00B232EE">
        <w:rPr>
          <w:rFonts w:ascii="Verdana" w:hAnsi="Verdana"/>
          <w:i/>
          <w:sz w:val="16"/>
          <w:szCs w:val="16"/>
        </w:rPr>
        <w:t xml:space="preserve">      </w:t>
      </w:r>
      <w:r>
        <w:rPr>
          <w:rFonts w:ascii="Verdana" w:hAnsi="Verdana"/>
          <w:b/>
          <w:i/>
          <w:sz w:val="16"/>
          <w:szCs w:val="16"/>
        </w:rPr>
        <w:t>Email:</w:t>
      </w:r>
      <w:r w:rsidR="00B232EE">
        <w:rPr>
          <w:rFonts w:ascii="Arial" w:hAnsi="Arial" w:cs="Arial"/>
          <w:b/>
          <w:bCs/>
          <w:color w:val="2811AF"/>
          <w:sz w:val="18"/>
          <w:szCs w:val="18"/>
          <w:u w:val="single"/>
        </w:rPr>
        <w:t xml:space="preserve"> </w:t>
      </w:r>
      <w:hyperlink r:id="rId7" w:history="1">
        <w:r w:rsidR="00BD17F2" w:rsidRPr="00783B2B">
          <w:rPr>
            <w:rStyle w:val="Hyperlink"/>
            <w:rFonts w:ascii="Arial" w:hAnsi="Arial" w:cs="Arial"/>
            <w:b/>
            <w:bCs/>
            <w:sz w:val="18"/>
            <w:szCs w:val="18"/>
          </w:rPr>
          <w:t>docxtester1@mailinator.com</w:t>
        </w:r>
      </w:hyperlink>
    </w:p>
    <w:p w:rsidR="004D4E2E" w:rsidRDefault="00BD17F2">
      <w:pPr>
        <w:shd w:val="clear" w:color="auto" w:fill="F3F3F3"/>
        <w:spacing w:before="40" w:after="40"/>
        <w:jc w:val="center"/>
        <w:rPr>
          <w:rFonts w:ascii="Verdana" w:hAnsi="Verdana"/>
          <w:i/>
          <w:sz w:val="16"/>
          <w:szCs w:val="16"/>
        </w:rPr>
      </w:pPr>
      <w:r>
        <w:rPr>
          <w:rFonts w:ascii="Verdana" w:hAnsi="Verdana"/>
          <w:i/>
          <w:sz w:val="16"/>
          <w:szCs w:val="16"/>
        </w:rPr>
        <w:t xml:space="preserve">                                          </w:t>
      </w:r>
      <w:r>
        <w:rPr>
          <w:rFonts w:ascii="Verdana" w:hAnsi="Verdana"/>
          <w:i/>
          <w:sz w:val="16"/>
          <w:szCs w:val="16"/>
        </w:rPr>
        <w:tab/>
      </w:r>
      <w:r>
        <w:rPr>
          <w:rFonts w:ascii="Verdana" w:hAnsi="Verdana"/>
          <w:i/>
          <w:sz w:val="16"/>
          <w:szCs w:val="16"/>
        </w:rPr>
        <w:tab/>
      </w:r>
      <w:r>
        <w:rPr>
          <w:rFonts w:ascii="Verdana" w:hAnsi="Verdana"/>
          <w:i/>
          <w:sz w:val="16"/>
          <w:szCs w:val="16"/>
        </w:rPr>
        <w:tab/>
      </w:r>
      <w:r>
        <w:rPr>
          <w:rFonts w:ascii="Verdana" w:hAnsi="Verdana"/>
          <w:i/>
          <w:sz w:val="16"/>
          <w:szCs w:val="16"/>
        </w:rPr>
        <w:tab/>
      </w:r>
      <w:r>
        <w:rPr>
          <w:rFonts w:ascii="Verdana" w:hAnsi="Verdana"/>
          <w:i/>
          <w:sz w:val="16"/>
          <w:szCs w:val="16"/>
        </w:rPr>
        <w:tab/>
      </w:r>
      <w:r>
        <w:rPr>
          <w:rFonts w:ascii="Verdana" w:hAnsi="Verdana"/>
          <w:i/>
          <w:sz w:val="16"/>
          <w:szCs w:val="16"/>
        </w:rPr>
        <w:tab/>
      </w:r>
      <w:r w:rsidR="00F03C07">
        <w:rPr>
          <w:rFonts w:ascii="Verdana" w:hAnsi="Verdana"/>
          <w:i/>
          <w:sz w:val="16"/>
          <w:szCs w:val="16"/>
        </w:rPr>
        <w:t xml:space="preserve">                    </w:t>
      </w:r>
      <w:r>
        <w:rPr>
          <w:rFonts w:ascii="Verdana" w:hAnsi="Verdana"/>
          <w:i/>
          <w:sz w:val="16"/>
          <w:szCs w:val="16"/>
        </w:rPr>
        <w:t>domtest@gmail.com</w:t>
      </w:r>
      <w:r w:rsidR="00C860F0">
        <w:rPr>
          <w:rFonts w:ascii="Verdana" w:hAnsi="Verdana"/>
          <w:i/>
          <w:sz w:val="16"/>
          <w:szCs w:val="16"/>
        </w:rPr>
        <w:t xml:space="preserve">   </w:t>
      </w:r>
    </w:p>
    <w:p w:rsidR="00C860F0" w:rsidRDefault="004D4E2E" w:rsidP="004D4E2E">
      <w:pPr>
        <w:shd w:val="clear" w:color="auto" w:fill="F3F3F3"/>
        <w:spacing w:before="40" w:after="40"/>
        <w:ind w:left="5760" w:firstLine="720"/>
        <w:jc w:val="center"/>
        <w:rPr>
          <w:rFonts w:ascii="Verdana" w:hAnsi="Verdana"/>
          <w:i/>
          <w:sz w:val="16"/>
          <w:szCs w:val="16"/>
        </w:rPr>
      </w:pPr>
      <w:r>
        <w:rPr>
          <w:rFonts w:ascii="Verdana" w:hAnsi="Verdana"/>
          <w:i/>
          <w:sz w:val="16"/>
          <w:szCs w:val="16"/>
        </w:rPr>
        <w:t xml:space="preserve">  Date of </w:t>
      </w:r>
      <w:proofErr w:type="gramStart"/>
      <w:r>
        <w:rPr>
          <w:rFonts w:ascii="Verdana" w:hAnsi="Verdana"/>
          <w:i/>
          <w:sz w:val="16"/>
          <w:szCs w:val="16"/>
        </w:rPr>
        <w:t>Birth :</w:t>
      </w:r>
      <w:proofErr w:type="gramEnd"/>
      <w:r>
        <w:rPr>
          <w:rFonts w:ascii="Verdana" w:hAnsi="Verdana"/>
          <w:i/>
          <w:sz w:val="16"/>
          <w:szCs w:val="16"/>
        </w:rPr>
        <w:t xml:space="preserve">  05/07/1986</w:t>
      </w:r>
      <w:r w:rsidR="00C860F0">
        <w:rPr>
          <w:rFonts w:ascii="Verdana" w:hAnsi="Verdana"/>
          <w:i/>
          <w:sz w:val="16"/>
          <w:szCs w:val="16"/>
        </w:rPr>
        <w:t xml:space="preserve">                                                                           </w:t>
      </w:r>
    </w:p>
    <w:p w:rsidR="00C860F0" w:rsidRDefault="00C860F0">
      <w:pPr>
        <w:shd w:val="clear" w:color="auto" w:fill="F3F3F3"/>
        <w:spacing w:before="40" w:after="40"/>
        <w:jc w:val="center"/>
        <w:rPr>
          <w:rFonts w:ascii="Verdana" w:hAnsi="Verdana"/>
          <w:i/>
          <w:sz w:val="16"/>
          <w:szCs w:val="16"/>
        </w:rPr>
      </w:pPr>
      <w:r>
        <w:rPr>
          <w:rFonts w:ascii="Verdana" w:hAnsi="Verdana"/>
          <w:i/>
          <w:sz w:val="16"/>
          <w:szCs w:val="16"/>
        </w:rPr>
        <w:t xml:space="preserve">                                                                                                                       </w:t>
      </w:r>
    </w:p>
    <w:p w:rsidR="00C860F0" w:rsidRDefault="00C860F0">
      <w:pPr>
        <w:shd w:val="clear" w:color="auto" w:fill="F3F3F3"/>
        <w:spacing w:before="40" w:after="40"/>
        <w:jc w:val="right"/>
        <w:rPr>
          <w:rFonts w:ascii="Verdana" w:hAnsi="Verdana"/>
          <w:sz w:val="4"/>
          <w:szCs w:val="4"/>
        </w:rPr>
      </w:pPr>
    </w:p>
    <w:p w:rsidR="00C860F0" w:rsidRDefault="00C860F0">
      <w:pPr>
        <w:spacing w:before="40" w:after="40"/>
        <w:jc w:val="both"/>
        <w:rPr>
          <w:rFonts w:ascii="Verdana" w:hAnsi="Verdana"/>
          <w:i/>
          <w:sz w:val="17"/>
          <w:szCs w:val="18"/>
          <w:u w:val="single"/>
        </w:rPr>
      </w:pPr>
    </w:p>
    <w:p w:rsidR="00C860F0" w:rsidRDefault="00C860F0">
      <w:pPr>
        <w:spacing w:before="40" w:after="40"/>
        <w:jc w:val="both"/>
        <w:rPr>
          <w:rFonts w:ascii="Verdana" w:hAnsi="Verdana"/>
          <w:i/>
          <w:sz w:val="17"/>
          <w:szCs w:val="18"/>
        </w:rPr>
      </w:pPr>
    </w:p>
    <w:p w:rsidR="00C860F0" w:rsidRDefault="00C860F0">
      <w:pPr>
        <w:spacing w:before="40" w:after="40"/>
        <w:jc w:val="both"/>
        <w:rPr>
          <w:rFonts w:ascii="Verdana" w:hAnsi="Verdana"/>
          <w:i/>
          <w:sz w:val="17"/>
          <w:szCs w:val="18"/>
        </w:rPr>
      </w:pPr>
    </w:p>
    <w:p w:rsidR="005D7D51" w:rsidRPr="00EE6EF3" w:rsidRDefault="005D7D51" w:rsidP="005D7D51">
      <w:pPr>
        <w:spacing w:before="40" w:after="40"/>
        <w:jc w:val="both"/>
        <w:rPr>
          <w:rFonts w:ascii="Verdana" w:hAnsi="Verdana"/>
          <w:i/>
          <w:sz w:val="18"/>
          <w:szCs w:val="18"/>
        </w:rPr>
      </w:pPr>
      <w:r w:rsidRPr="00EE6EF3">
        <w:rPr>
          <w:rFonts w:ascii="Verdana" w:hAnsi="Verdana"/>
          <w:i/>
          <w:sz w:val="18"/>
          <w:szCs w:val="18"/>
        </w:rPr>
        <w:t xml:space="preserve">To associate with an Organization which dynamically gives me chance to improve my Knowledge, upgrade </w:t>
      </w:r>
      <w:r>
        <w:rPr>
          <w:rFonts w:ascii="Verdana" w:hAnsi="Verdana"/>
          <w:i/>
          <w:sz w:val="18"/>
          <w:szCs w:val="18"/>
        </w:rPr>
        <w:t xml:space="preserve">   </w:t>
      </w:r>
      <w:r w:rsidRPr="00EE6EF3">
        <w:rPr>
          <w:rFonts w:ascii="Verdana" w:hAnsi="Verdana"/>
          <w:i/>
          <w:sz w:val="18"/>
          <w:szCs w:val="18"/>
        </w:rPr>
        <w:t>my skills and could take part in the growth of the Organization.</w:t>
      </w:r>
    </w:p>
    <w:p w:rsidR="00C860F0" w:rsidRDefault="00C860F0">
      <w:pPr>
        <w:spacing w:before="40" w:after="40"/>
        <w:rPr>
          <w:rFonts w:ascii="Verdana" w:hAnsi="Verdana"/>
          <w:sz w:val="10"/>
          <w:szCs w:val="32"/>
        </w:rPr>
      </w:pPr>
    </w:p>
    <w:p w:rsidR="00C860F0" w:rsidRDefault="00C860F0">
      <w:pPr>
        <w:spacing w:before="40" w:after="40"/>
        <w:rPr>
          <w:rFonts w:ascii="Verdana" w:hAnsi="Verdana"/>
          <w:sz w:val="10"/>
          <w:szCs w:val="32"/>
        </w:rPr>
      </w:pPr>
    </w:p>
    <w:p w:rsidR="00C860F0" w:rsidRPr="003A7437" w:rsidRDefault="006A2F07" w:rsidP="003A7437">
      <w:pPr>
        <w:numPr>
          <w:ilvl w:val="0"/>
          <w:numId w:val="5"/>
        </w:numPr>
        <w:shd w:val="clear" w:color="auto" w:fill="E6E6E6"/>
        <w:spacing w:before="40" w:after="40"/>
        <w:jc w:val="both"/>
        <w:rPr>
          <w:rFonts w:ascii="Verdana" w:hAnsi="Verdana"/>
          <w:i/>
          <w:sz w:val="17"/>
          <w:szCs w:val="20"/>
        </w:rPr>
      </w:pPr>
      <w:r>
        <w:rPr>
          <w:rFonts w:ascii="Verdana" w:hAnsi="Verdana"/>
          <w:b/>
          <w:bCs/>
          <w:i/>
          <w:sz w:val="17"/>
          <w:szCs w:val="20"/>
        </w:rPr>
        <w:t>4</w:t>
      </w:r>
      <w:r w:rsidR="003A7437">
        <w:rPr>
          <w:rFonts w:ascii="Verdana" w:hAnsi="Verdana"/>
          <w:b/>
          <w:bCs/>
          <w:i/>
          <w:sz w:val="17"/>
          <w:szCs w:val="20"/>
        </w:rPr>
        <w:t>+ years</w:t>
      </w:r>
      <w:r w:rsidR="00C860F0">
        <w:rPr>
          <w:rFonts w:ascii="Verdana" w:hAnsi="Verdana"/>
          <w:i/>
          <w:sz w:val="17"/>
          <w:szCs w:val="20"/>
        </w:rPr>
        <w:t xml:space="preserve"> of proven expertise in IT for providing requirement interpretations resolution &amp; strategic </w:t>
      </w:r>
      <w:r w:rsidR="000A4E7D">
        <w:rPr>
          <w:rFonts w:ascii="Verdana" w:hAnsi="Verdana"/>
          <w:i/>
          <w:sz w:val="17"/>
          <w:szCs w:val="20"/>
        </w:rPr>
        <w:t>guidance involving identification.</w:t>
      </w:r>
    </w:p>
    <w:p w:rsidR="00C860F0" w:rsidRDefault="00C860F0">
      <w:pPr>
        <w:numPr>
          <w:ilvl w:val="0"/>
          <w:numId w:val="5"/>
        </w:numPr>
        <w:shd w:val="clear" w:color="auto" w:fill="E6E6E6"/>
        <w:spacing w:before="40" w:after="40"/>
        <w:jc w:val="both"/>
        <w:rPr>
          <w:rFonts w:ascii="Verdana" w:hAnsi="Verdana"/>
          <w:i/>
          <w:sz w:val="17"/>
          <w:szCs w:val="18"/>
        </w:rPr>
      </w:pPr>
      <w:r>
        <w:rPr>
          <w:rFonts w:ascii="Verdana" w:hAnsi="Verdana"/>
          <w:i/>
          <w:sz w:val="17"/>
          <w:szCs w:val="18"/>
        </w:rPr>
        <w:t>A technically adept and diligent professional possessing excellent communication, presentation and learning skills with a sharp analytical mind-set. Proficient in performing under demanding and diverse professional environment.</w:t>
      </w:r>
    </w:p>
    <w:p w:rsidR="00C860F0" w:rsidRDefault="00C860F0">
      <w:pPr>
        <w:numPr>
          <w:ilvl w:val="0"/>
          <w:numId w:val="5"/>
        </w:numPr>
        <w:shd w:val="clear" w:color="auto" w:fill="E6E6E6"/>
        <w:spacing w:before="40" w:after="40"/>
        <w:jc w:val="both"/>
        <w:rPr>
          <w:rFonts w:ascii="Verdana" w:hAnsi="Verdana"/>
          <w:b/>
          <w:bCs/>
          <w:i/>
          <w:sz w:val="17"/>
          <w:szCs w:val="18"/>
        </w:rPr>
      </w:pPr>
      <w:r>
        <w:rPr>
          <w:rFonts w:ascii="Verdana" w:hAnsi="Verdana"/>
          <w:b/>
          <w:bCs/>
          <w:i/>
          <w:sz w:val="17"/>
          <w:szCs w:val="18"/>
        </w:rPr>
        <w:t>Excellent knowledge utilization skills established by preparation of Pareto charts, Defect Distribution R</w:t>
      </w:r>
      <w:r w:rsidR="00632467">
        <w:rPr>
          <w:rFonts w:ascii="Verdana" w:hAnsi="Verdana"/>
          <w:b/>
          <w:bCs/>
          <w:i/>
          <w:sz w:val="17"/>
          <w:szCs w:val="18"/>
        </w:rPr>
        <w:t xml:space="preserve">eport </w:t>
      </w:r>
      <w:r>
        <w:rPr>
          <w:rFonts w:ascii="Verdana" w:hAnsi="Verdana"/>
          <w:b/>
          <w:bCs/>
          <w:i/>
          <w:sz w:val="17"/>
          <w:szCs w:val="18"/>
        </w:rPr>
        <w:t xml:space="preserve">through application </w:t>
      </w:r>
      <w:proofErr w:type="gramStart"/>
      <w:r>
        <w:rPr>
          <w:rFonts w:ascii="Verdana" w:hAnsi="Verdana"/>
          <w:b/>
          <w:bCs/>
          <w:i/>
          <w:sz w:val="17"/>
          <w:szCs w:val="18"/>
        </w:rPr>
        <w:t>of  tools</w:t>
      </w:r>
      <w:proofErr w:type="gramEnd"/>
      <w:r>
        <w:rPr>
          <w:rFonts w:ascii="Verdana" w:hAnsi="Verdana"/>
          <w:b/>
          <w:bCs/>
          <w:i/>
          <w:sz w:val="17"/>
          <w:szCs w:val="18"/>
        </w:rPr>
        <w:t xml:space="preserve"> &amp; techniques.</w:t>
      </w:r>
    </w:p>
    <w:p w:rsidR="00C860F0" w:rsidRDefault="00C860F0">
      <w:pPr>
        <w:spacing w:before="40" w:after="40"/>
        <w:rPr>
          <w:rFonts w:ascii="Verdana" w:hAnsi="Verdana"/>
          <w:sz w:val="16"/>
          <w:szCs w:val="16"/>
        </w:rPr>
      </w:pPr>
    </w:p>
    <w:p w:rsidR="00C860F0" w:rsidRDefault="00C860F0">
      <w:pPr>
        <w:spacing w:before="40" w:after="40"/>
        <w:rPr>
          <w:rFonts w:ascii="Verdana" w:hAnsi="Verdana"/>
          <w:sz w:val="16"/>
          <w:szCs w:val="16"/>
        </w:rPr>
      </w:pPr>
    </w:p>
    <w:p w:rsidR="00C860F0" w:rsidRDefault="00C860F0">
      <w:pPr>
        <w:spacing w:before="40" w:after="40"/>
        <w:rPr>
          <w:rFonts w:ascii="Verdana" w:hAnsi="Verdana"/>
          <w:sz w:val="16"/>
          <w:szCs w:val="16"/>
        </w:rPr>
      </w:pPr>
    </w:p>
    <w:p w:rsidR="00C860F0" w:rsidRDefault="00C860F0">
      <w:pPr>
        <w:pStyle w:val="Heading2"/>
        <w:spacing w:before="40" w:after="40"/>
      </w:pPr>
      <w:r>
        <w:t>Technical Skills</w:t>
      </w:r>
    </w:p>
    <w:p w:rsidR="00C860F0" w:rsidRDefault="00C860F0">
      <w:pPr>
        <w:spacing w:before="40" w:after="40"/>
        <w:jc w:val="both"/>
        <w:rPr>
          <w:rFonts w:ascii="Verdana" w:hAnsi="Verdana" w:cs="Arial"/>
          <w:b/>
          <w:bCs/>
          <w:sz w:val="8"/>
          <w:szCs w:val="20"/>
        </w:rPr>
      </w:pPr>
    </w:p>
    <w:p w:rsidR="00C860F0" w:rsidRDefault="00C860F0">
      <w:pPr>
        <w:spacing w:before="40" w:after="40"/>
        <w:jc w:val="both"/>
        <w:rPr>
          <w:rFonts w:ascii="Verdana" w:hAnsi="Verdana" w:cs="Arial"/>
          <w:sz w:val="17"/>
          <w:szCs w:val="20"/>
        </w:rPr>
      </w:pPr>
      <w:r>
        <w:rPr>
          <w:rFonts w:ascii="Verdana" w:hAnsi="Verdana" w:cs="Arial"/>
          <w:b/>
          <w:bCs/>
          <w:sz w:val="17"/>
          <w:szCs w:val="20"/>
        </w:rPr>
        <w:t>Testing Tools</w:t>
      </w:r>
      <w:r>
        <w:rPr>
          <w:rFonts w:ascii="Verdana" w:hAnsi="Verdana" w:cs="Arial"/>
          <w:b/>
          <w:bCs/>
          <w:sz w:val="17"/>
          <w:szCs w:val="20"/>
        </w:rPr>
        <w:tab/>
      </w:r>
      <w:r>
        <w:rPr>
          <w:rFonts w:ascii="Verdana" w:hAnsi="Verdana" w:cs="Arial"/>
          <w:b/>
          <w:bCs/>
          <w:sz w:val="17"/>
          <w:szCs w:val="20"/>
        </w:rPr>
        <w:tab/>
      </w:r>
      <w:r>
        <w:rPr>
          <w:rFonts w:ascii="Verdana" w:hAnsi="Verdana" w:cs="Arial"/>
          <w:b/>
          <w:bCs/>
          <w:sz w:val="17"/>
          <w:szCs w:val="20"/>
        </w:rPr>
        <w:tab/>
        <w:t xml:space="preserve">: </w:t>
      </w:r>
      <w:r w:rsidR="003976C0">
        <w:rPr>
          <w:rFonts w:ascii="Verdana" w:hAnsi="Verdana" w:cs="Arial"/>
          <w:b/>
          <w:bCs/>
          <w:sz w:val="17"/>
          <w:szCs w:val="20"/>
        </w:rPr>
        <w:t xml:space="preserve"> </w:t>
      </w:r>
      <w:r>
        <w:rPr>
          <w:rFonts w:ascii="Verdana" w:hAnsi="Verdana" w:cs="Arial"/>
          <w:bCs/>
          <w:sz w:val="17"/>
          <w:szCs w:val="20"/>
        </w:rPr>
        <w:t>Q</w:t>
      </w:r>
      <w:r>
        <w:rPr>
          <w:rFonts w:ascii="Verdana" w:hAnsi="Verdana" w:cs="Arial"/>
          <w:sz w:val="17"/>
          <w:szCs w:val="20"/>
        </w:rPr>
        <w:t>TP and Test Director</w:t>
      </w:r>
    </w:p>
    <w:p w:rsidR="00C860F0" w:rsidRDefault="00C860F0">
      <w:pPr>
        <w:spacing w:before="40" w:after="40"/>
        <w:jc w:val="both"/>
        <w:rPr>
          <w:rFonts w:ascii="Verdana" w:hAnsi="Verdana" w:cs="Arial"/>
          <w:sz w:val="17"/>
          <w:szCs w:val="20"/>
        </w:rPr>
      </w:pPr>
      <w:r>
        <w:rPr>
          <w:rFonts w:ascii="Verdana" w:hAnsi="Verdana" w:cs="Arial"/>
          <w:b/>
          <w:bCs/>
          <w:sz w:val="17"/>
          <w:szCs w:val="20"/>
        </w:rPr>
        <w:t>Test Management Tool</w:t>
      </w:r>
      <w:r>
        <w:rPr>
          <w:rFonts w:ascii="Verdana" w:hAnsi="Verdana" w:cs="Arial"/>
          <w:b/>
          <w:bCs/>
          <w:sz w:val="17"/>
          <w:szCs w:val="20"/>
        </w:rPr>
        <w:tab/>
        <w:t xml:space="preserve">: </w:t>
      </w:r>
      <w:r w:rsidR="003976C0">
        <w:rPr>
          <w:rFonts w:ascii="Verdana" w:hAnsi="Verdana" w:cs="Arial"/>
          <w:b/>
          <w:bCs/>
          <w:sz w:val="17"/>
          <w:szCs w:val="20"/>
        </w:rPr>
        <w:t xml:space="preserve"> </w:t>
      </w:r>
      <w:r>
        <w:rPr>
          <w:rFonts w:ascii="Verdana" w:hAnsi="Verdana" w:cs="Arial"/>
          <w:sz w:val="17"/>
          <w:szCs w:val="20"/>
        </w:rPr>
        <w:t>HP Quality Center (HP QC)</w:t>
      </w:r>
    </w:p>
    <w:p w:rsidR="00C860F0" w:rsidRDefault="00C860F0">
      <w:pPr>
        <w:spacing w:before="40" w:after="40"/>
        <w:jc w:val="both"/>
        <w:rPr>
          <w:rFonts w:ascii="Verdana" w:hAnsi="Verdana" w:cs="Arial"/>
          <w:sz w:val="17"/>
          <w:szCs w:val="20"/>
        </w:rPr>
      </w:pPr>
      <w:r>
        <w:rPr>
          <w:rFonts w:ascii="Verdana" w:hAnsi="Verdana" w:cs="Arial"/>
          <w:b/>
          <w:bCs/>
          <w:sz w:val="17"/>
          <w:szCs w:val="20"/>
        </w:rPr>
        <w:t>Defect Tracking Tools</w:t>
      </w:r>
      <w:r>
        <w:rPr>
          <w:rFonts w:ascii="Verdana" w:hAnsi="Verdana" w:cs="Arial"/>
          <w:b/>
          <w:bCs/>
          <w:sz w:val="17"/>
          <w:szCs w:val="20"/>
        </w:rPr>
        <w:tab/>
      </w:r>
      <w:r>
        <w:rPr>
          <w:rFonts w:ascii="Verdana" w:hAnsi="Verdana" w:cs="Arial"/>
          <w:b/>
          <w:bCs/>
          <w:sz w:val="17"/>
          <w:szCs w:val="20"/>
        </w:rPr>
        <w:tab/>
      </w:r>
      <w:r>
        <w:rPr>
          <w:rFonts w:ascii="Verdana" w:hAnsi="Verdana" w:cs="Arial"/>
          <w:sz w:val="17"/>
          <w:szCs w:val="20"/>
        </w:rPr>
        <w:t xml:space="preserve">: </w:t>
      </w:r>
      <w:r w:rsidR="003976C0">
        <w:rPr>
          <w:rFonts w:ascii="Verdana" w:hAnsi="Verdana" w:cs="Arial"/>
          <w:sz w:val="17"/>
          <w:szCs w:val="20"/>
        </w:rPr>
        <w:t xml:space="preserve"> </w:t>
      </w:r>
      <w:r>
        <w:rPr>
          <w:rFonts w:ascii="Verdana" w:hAnsi="Verdana" w:cs="Arial"/>
          <w:sz w:val="17"/>
          <w:szCs w:val="20"/>
        </w:rPr>
        <w:t>HP QC</w:t>
      </w:r>
    </w:p>
    <w:p w:rsidR="00C860F0" w:rsidRDefault="00C860F0">
      <w:pPr>
        <w:spacing w:before="40" w:after="40"/>
        <w:jc w:val="both"/>
        <w:rPr>
          <w:rFonts w:ascii="Verdana" w:hAnsi="Verdana" w:cs="Arial"/>
          <w:sz w:val="17"/>
          <w:szCs w:val="20"/>
        </w:rPr>
      </w:pPr>
      <w:r>
        <w:rPr>
          <w:rFonts w:ascii="Verdana" w:hAnsi="Verdana" w:cs="Arial"/>
          <w:b/>
          <w:bCs/>
          <w:sz w:val="17"/>
          <w:szCs w:val="20"/>
        </w:rPr>
        <w:t>Scripting Languages</w:t>
      </w:r>
      <w:r>
        <w:rPr>
          <w:rFonts w:ascii="Verdana" w:hAnsi="Verdana" w:cs="Arial"/>
          <w:b/>
          <w:bCs/>
          <w:sz w:val="17"/>
          <w:szCs w:val="20"/>
        </w:rPr>
        <w:tab/>
      </w:r>
      <w:r>
        <w:rPr>
          <w:rFonts w:ascii="Verdana" w:hAnsi="Verdana" w:cs="Arial"/>
          <w:b/>
          <w:bCs/>
          <w:sz w:val="17"/>
          <w:szCs w:val="20"/>
        </w:rPr>
        <w:tab/>
        <w:t xml:space="preserve">: </w:t>
      </w:r>
      <w:r w:rsidR="003976C0">
        <w:rPr>
          <w:rFonts w:ascii="Verdana" w:hAnsi="Verdana" w:cs="Arial"/>
          <w:b/>
          <w:bCs/>
          <w:sz w:val="17"/>
          <w:szCs w:val="20"/>
        </w:rPr>
        <w:t xml:space="preserve"> </w:t>
      </w:r>
      <w:r>
        <w:rPr>
          <w:rFonts w:ascii="Verdana" w:hAnsi="Verdana" w:cs="Arial"/>
          <w:sz w:val="17"/>
          <w:szCs w:val="20"/>
        </w:rPr>
        <w:t>VB Script</w:t>
      </w:r>
    </w:p>
    <w:p w:rsidR="00C860F0" w:rsidRDefault="00C860F0">
      <w:pPr>
        <w:spacing w:before="40" w:after="40"/>
        <w:jc w:val="both"/>
        <w:rPr>
          <w:rFonts w:ascii="Verdana" w:hAnsi="Verdana" w:cs="Arial"/>
          <w:b/>
          <w:sz w:val="17"/>
          <w:szCs w:val="20"/>
        </w:rPr>
      </w:pPr>
      <w:r>
        <w:rPr>
          <w:rFonts w:ascii="Verdana" w:hAnsi="Verdana" w:cs="Arial"/>
          <w:b/>
          <w:bCs/>
          <w:sz w:val="17"/>
          <w:szCs w:val="20"/>
        </w:rPr>
        <w:t>Data Base</w:t>
      </w:r>
      <w:r>
        <w:rPr>
          <w:rFonts w:ascii="Verdana" w:hAnsi="Verdana" w:cs="Arial"/>
          <w:b/>
          <w:bCs/>
          <w:sz w:val="17"/>
          <w:szCs w:val="20"/>
        </w:rPr>
        <w:tab/>
      </w:r>
      <w:r>
        <w:rPr>
          <w:rFonts w:ascii="Verdana" w:hAnsi="Verdana" w:cs="Arial"/>
          <w:b/>
          <w:bCs/>
          <w:sz w:val="17"/>
          <w:szCs w:val="20"/>
        </w:rPr>
        <w:tab/>
      </w:r>
      <w:r>
        <w:rPr>
          <w:rFonts w:ascii="Verdana" w:hAnsi="Verdana" w:cs="Arial"/>
          <w:b/>
          <w:bCs/>
          <w:sz w:val="17"/>
          <w:szCs w:val="20"/>
        </w:rPr>
        <w:tab/>
        <w:t xml:space="preserve">: </w:t>
      </w:r>
      <w:r w:rsidR="003976C0">
        <w:rPr>
          <w:rFonts w:ascii="Verdana" w:hAnsi="Verdana" w:cs="Arial"/>
          <w:b/>
          <w:bCs/>
          <w:sz w:val="17"/>
          <w:szCs w:val="20"/>
        </w:rPr>
        <w:t xml:space="preserve"> </w:t>
      </w:r>
      <w:proofErr w:type="spellStart"/>
      <w:r>
        <w:rPr>
          <w:rFonts w:ascii="Verdana" w:hAnsi="Verdana" w:cs="Arial"/>
          <w:b/>
          <w:bCs/>
          <w:sz w:val="17"/>
          <w:szCs w:val="20"/>
        </w:rPr>
        <w:t>S</w:t>
      </w:r>
      <w:r>
        <w:rPr>
          <w:rFonts w:ascii="Verdana" w:hAnsi="Verdana" w:cs="Arial"/>
          <w:b/>
          <w:sz w:val="17"/>
          <w:szCs w:val="20"/>
        </w:rPr>
        <w:t>QLserver</w:t>
      </w:r>
      <w:proofErr w:type="spellEnd"/>
      <w:r>
        <w:rPr>
          <w:rFonts w:ascii="Verdana" w:hAnsi="Verdana" w:cs="Arial"/>
          <w:b/>
          <w:sz w:val="17"/>
          <w:szCs w:val="20"/>
        </w:rPr>
        <w:t xml:space="preserve"> 2000/2005 and Oracle9i</w:t>
      </w:r>
    </w:p>
    <w:p w:rsidR="00C860F0" w:rsidRDefault="00C860F0">
      <w:pPr>
        <w:spacing w:before="40" w:after="40"/>
        <w:jc w:val="both"/>
        <w:rPr>
          <w:rFonts w:ascii="Verdana" w:hAnsi="Verdana" w:cs="Arial"/>
          <w:sz w:val="17"/>
          <w:szCs w:val="20"/>
        </w:rPr>
      </w:pPr>
      <w:r>
        <w:rPr>
          <w:rFonts w:ascii="Verdana" w:hAnsi="Verdana" w:cs="Arial"/>
          <w:b/>
          <w:bCs/>
          <w:sz w:val="17"/>
          <w:szCs w:val="20"/>
        </w:rPr>
        <w:t>Markup Languages</w:t>
      </w:r>
      <w:r>
        <w:rPr>
          <w:rFonts w:ascii="Verdana" w:hAnsi="Verdana" w:cs="Arial"/>
          <w:b/>
          <w:bCs/>
          <w:sz w:val="17"/>
          <w:szCs w:val="20"/>
        </w:rPr>
        <w:tab/>
      </w:r>
      <w:r>
        <w:rPr>
          <w:rFonts w:ascii="Verdana" w:hAnsi="Verdana" w:cs="Arial"/>
          <w:b/>
          <w:bCs/>
          <w:sz w:val="17"/>
          <w:szCs w:val="20"/>
        </w:rPr>
        <w:tab/>
        <w:t xml:space="preserve">: </w:t>
      </w:r>
      <w:r w:rsidR="003976C0">
        <w:rPr>
          <w:rFonts w:ascii="Verdana" w:hAnsi="Verdana" w:cs="Arial"/>
          <w:b/>
          <w:bCs/>
          <w:sz w:val="17"/>
          <w:szCs w:val="20"/>
        </w:rPr>
        <w:t xml:space="preserve"> </w:t>
      </w:r>
      <w:r>
        <w:rPr>
          <w:rFonts w:ascii="Verdana" w:hAnsi="Verdana" w:cs="Arial"/>
          <w:bCs/>
          <w:sz w:val="17"/>
          <w:szCs w:val="20"/>
        </w:rPr>
        <w:t>H</w:t>
      </w:r>
      <w:r>
        <w:rPr>
          <w:rFonts w:ascii="Verdana" w:hAnsi="Verdana" w:cs="Arial"/>
          <w:sz w:val="17"/>
          <w:szCs w:val="20"/>
        </w:rPr>
        <w:t>TML, XML</w:t>
      </w:r>
    </w:p>
    <w:p w:rsidR="00C860F0" w:rsidRDefault="00C860F0">
      <w:pPr>
        <w:pStyle w:val="BodyTextIndent2"/>
        <w:spacing w:before="40" w:after="40"/>
        <w:ind w:hanging="3600"/>
      </w:pPr>
      <w:r>
        <w:rPr>
          <w:b/>
          <w:bCs/>
        </w:rPr>
        <w:t>Ma</w:t>
      </w:r>
      <w:r w:rsidR="003976C0">
        <w:rPr>
          <w:b/>
          <w:bCs/>
        </w:rPr>
        <w:t xml:space="preserve">nagement Tool                 </w:t>
      </w:r>
      <w:proofErr w:type="gramStart"/>
      <w:r w:rsidR="003976C0">
        <w:rPr>
          <w:b/>
          <w:bCs/>
        </w:rPr>
        <w:t xml:space="preserve">  :</w:t>
      </w:r>
      <w:proofErr w:type="gramEnd"/>
      <w:r w:rsidR="003976C0">
        <w:rPr>
          <w:b/>
          <w:bCs/>
        </w:rPr>
        <w:t xml:space="preserve"> </w:t>
      </w:r>
      <w:r>
        <w:t>Quality Centre</w:t>
      </w:r>
    </w:p>
    <w:p w:rsidR="00C860F0" w:rsidRDefault="00C860F0">
      <w:pPr>
        <w:pStyle w:val="BodyTextIndent2"/>
        <w:spacing w:before="40" w:after="40"/>
        <w:ind w:left="0"/>
      </w:pPr>
    </w:p>
    <w:p w:rsidR="00C860F0" w:rsidRDefault="00C860F0">
      <w:pPr>
        <w:spacing w:before="40" w:after="40"/>
        <w:rPr>
          <w:rFonts w:ascii="Verdana" w:hAnsi="Verdana"/>
          <w:sz w:val="16"/>
          <w:szCs w:val="16"/>
        </w:rPr>
      </w:pPr>
    </w:p>
    <w:p w:rsidR="00C860F0" w:rsidRDefault="00C860F0">
      <w:pPr>
        <w:pStyle w:val="Heading2"/>
        <w:spacing w:before="40" w:after="40"/>
      </w:pPr>
      <w:r>
        <w:t>Professional / Educational Qualification</w:t>
      </w:r>
    </w:p>
    <w:p w:rsidR="00C860F0" w:rsidRDefault="00C860F0">
      <w:pPr>
        <w:spacing w:before="40" w:after="40"/>
        <w:jc w:val="both"/>
        <w:rPr>
          <w:rFonts w:ascii="Verdana" w:hAnsi="Verdana" w:cs="Arial"/>
          <w:b/>
          <w:bCs/>
          <w:sz w:val="8"/>
          <w:szCs w:val="20"/>
        </w:rPr>
      </w:pPr>
    </w:p>
    <w:p w:rsidR="00C860F0" w:rsidRDefault="00C860F0">
      <w:pPr>
        <w:numPr>
          <w:ilvl w:val="0"/>
          <w:numId w:val="3"/>
        </w:numPr>
        <w:spacing w:before="40" w:after="40"/>
        <w:jc w:val="both"/>
        <w:rPr>
          <w:rFonts w:ascii="Verdana" w:hAnsi="Verdana" w:cs="Arial"/>
          <w:b/>
          <w:bCs/>
          <w:sz w:val="17"/>
          <w:szCs w:val="20"/>
        </w:rPr>
      </w:pPr>
      <w:proofErr w:type="spellStart"/>
      <w:r>
        <w:rPr>
          <w:rFonts w:ascii="Verdana" w:hAnsi="Verdana"/>
          <w:b/>
          <w:sz w:val="17"/>
          <w:szCs w:val="18"/>
        </w:rPr>
        <w:t>M.</w:t>
      </w:r>
      <w:proofErr w:type="gramStart"/>
      <w:r>
        <w:rPr>
          <w:rFonts w:ascii="Verdana" w:hAnsi="Verdana"/>
          <w:b/>
          <w:sz w:val="17"/>
          <w:szCs w:val="18"/>
        </w:rPr>
        <w:t>Sc</w:t>
      </w:r>
      <w:proofErr w:type="spellEnd"/>
      <w:r>
        <w:rPr>
          <w:rFonts w:ascii="Verdana" w:hAnsi="Verdana"/>
          <w:b/>
          <w:sz w:val="17"/>
          <w:szCs w:val="18"/>
        </w:rPr>
        <w:t xml:space="preserve">  </w:t>
      </w:r>
      <w:r>
        <w:rPr>
          <w:rStyle w:val="Strong"/>
          <w:rFonts w:ascii="Verdana" w:hAnsi="Verdana" w:cs="Arial"/>
          <w:b w:val="0"/>
          <w:bCs/>
          <w:color w:val="000000"/>
          <w:sz w:val="17"/>
        </w:rPr>
        <w:t>from</w:t>
      </w:r>
      <w:proofErr w:type="gramEnd"/>
      <w:r>
        <w:rPr>
          <w:rStyle w:val="Strong"/>
          <w:rFonts w:ascii="Verdana" w:hAnsi="Verdana" w:cs="Arial"/>
          <w:b w:val="0"/>
          <w:bCs/>
          <w:color w:val="000000"/>
          <w:sz w:val="17"/>
        </w:rPr>
        <w:t xml:space="preserve"> </w:t>
      </w:r>
      <w:r w:rsidR="006E7C48">
        <w:rPr>
          <w:rStyle w:val="Strong"/>
          <w:rFonts w:ascii="Verdana" w:hAnsi="Verdana" w:cs="Arial"/>
          <w:b w:val="0"/>
          <w:bCs/>
          <w:color w:val="000000"/>
          <w:sz w:val="17"/>
        </w:rPr>
        <w:t>XYZ</w:t>
      </w:r>
      <w:r>
        <w:rPr>
          <w:rStyle w:val="Strong"/>
          <w:rFonts w:ascii="Verdana" w:hAnsi="Verdana" w:cs="Arial"/>
          <w:b w:val="0"/>
          <w:bCs/>
          <w:color w:val="000000"/>
          <w:sz w:val="17"/>
        </w:rPr>
        <w:t xml:space="preserve"> University, Hyderabad</w:t>
      </w:r>
      <w:r>
        <w:rPr>
          <w:rFonts w:ascii="Verdana" w:hAnsi="Verdana" w:cs="Arial"/>
          <w:sz w:val="17"/>
          <w:szCs w:val="20"/>
        </w:rPr>
        <w:tab/>
      </w:r>
      <w:r>
        <w:rPr>
          <w:rFonts w:ascii="Verdana" w:hAnsi="Verdana" w:cs="Arial"/>
          <w:b/>
          <w:bCs/>
          <w:sz w:val="17"/>
          <w:szCs w:val="20"/>
        </w:rPr>
        <w:t>[2005]</w:t>
      </w:r>
    </w:p>
    <w:p w:rsidR="00C860F0" w:rsidRDefault="00C860F0">
      <w:pPr>
        <w:numPr>
          <w:ilvl w:val="0"/>
          <w:numId w:val="3"/>
        </w:numPr>
        <w:spacing w:before="40" w:after="40"/>
        <w:jc w:val="both"/>
        <w:rPr>
          <w:rFonts w:ascii="Verdana" w:hAnsi="Verdana"/>
          <w:b/>
          <w:sz w:val="17"/>
          <w:szCs w:val="18"/>
        </w:rPr>
      </w:pPr>
      <w:proofErr w:type="spellStart"/>
      <w:proofErr w:type="gramStart"/>
      <w:r>
        <w:rPr>
          <w:rFonts w:ascii="Verdana" w:hAnsi="Verdana"/>
          <w:b/>
          <w:sz w:val="17"/>
          <w:szCs w:val="18"/>
        </w:rPr>
        <w:t>B.Sc</w:t>
      </w:r>
      <w:proofErr w:type="spellEnd"/>
      <w:proofErr w:type="gramEnd"/>
      <w:r>
        <w:rPr>
          <w:rFonts w:ascii="Verdana" w:hAnsi="Verdana"/>
          <w:b/>
          <w:sz w:val="17"/>
          <w:szCs w:val="18"/>
        </w:rPr>
        <w:t xml:space="preserve">  </w:t>
      </w:r>
      <w:r>
        <w:rPr>
          <w:rStyle w:val="Strong"/>
          <w:rFonts w:ascii="Verdana" w:hAnsi="Verdana" w:cs="Arial"/>
          <w:b w:val="0"/>
          <w:color w:val="000000"/>
          <w:sz w:val="17"/>
        </w:rPr>
        <w:t xml:space="preserve">from  </w:t>
      </w:r>
      <w:r w:rsidR="006E7C48">
        <w:rPr>
          <w:rStyle w:val="Strong"/>
          <w:rFonts w:ascii="Verdana" w:hAnsi="Verdana" w:cs="Arial"/>
          <w:b w:val="0"/>
          <w:color w:val="000000"/>
          <w:sz w:val="17"/>
        </w:rPr>
        <w:t>Testing</w:t>
      </w:r>
      <w:r>
        <w:rPr>
          <w:rStyle w:val="Strong"/>
          <w:rFonts w:ascii="Verdana" w:hAnsi="Verdana" w:cs="Arial"/>
          <w:b w:val="0"/>
          <w:color w:val="000000"/>
          <w:sz w:val="17"/>
        </w:rPr>
        <w:t xml:space="preserve"> University, Hyderabad</w:t>
      </w:r>
      <w:r>
        <w:rPr>
          <w:rStyle w:val="Strong"/>
          <w:rFonts w:ascii="Verdana" w:hAnsi="Verdana" w:cs="Arial"/>
          <w:b w:val="0"/>
          <w:color w:val="000000"/>
          <w:sz w:val="17"/>
        </w:rPr>
        <w:tab/>
      </w:r>
      <w:r>
        <w:rPr>
          <w:rFonts w:ascii="Verdana" w:hAnsi="Verdana"/>
          <w:b/>
          <w:sz w:val="17"/>
          <w:szCs w:val="18"/>
        </w:rPr>
        <w:t>[2003]</w:t>
      </w:r>
    </w:p>
    <w:p w:rsidR="00C860F0" w:rsidRDefault="00C860F0">
      <w:pPr>
        <w:spacing w:before="40" w:after="40"/>
        <w:rPr>
          <w:rFonts w:ascii="Verdana" w:hAnsi="Verdana"/>
          <w:sz w:val="16"/>
          <w:szCs w:val="16"/>
        </w:rPr>
      </w:pPr>
    </w:p>
    <w:p w:rsidR="00C860F0" w:rsidRDefault="00C860F0">
      <w:pPr>
        <w:pStyle w:val="Heading2"/>
        <w:spacing w:before="40" w:after="40"/>
      </w:pPr>
      <w:r>
        <w:t xml:space="preserve">Work Experience </w:t>
      </w:r>
    </w:p>
    <w:p w:rsidR="00C860F0" w:rsidRDefault="00C860F0">
      <w:pPr>
        <w:spacing w:before="40" w:after="40"/>
        <w:jc w:val="both"/>
        <w:rPr>
          <w:rFonts w:ascii="Verdana" w:hAnsi="Verdana" w:cs="Arial"/>
          <w:b/>
          <w:bCs/>
          <w:sz w:val="8"/>
          <w:szCs w:val="20"/>
        </w:rPr>
      </w:pPr>
    </w:p>
    <w:p w:rsidR="00C860F0" w:rsidRDefault="00C860F0">
      <w:pPr>
        <w:spacing w:before="40" w:after="40"/>
        <w:jc w:val="both"/>
        <w:rPr>
          <w:rFonts w:ascii="Verdana" w:hAnsi="Verdana" w:cs="Arial"/>
          <w:b/>
          <w:bCs/>
          <w:sz w:val="8"/>
          <w:szCs w:val="20"/>
        </w:rPr>
      </w:pPr>
    </w:p>
    <w:p w:rsidR="000D0B52" w:rsidRDefault="000D0B52" w:rsidP="000D0B52">
      <w:pPr>
        <w:numPr>
          <w:ilvl w:val="0"/>
          <w:numId w:val="4"/>
        </w:numPr>
        <w:spacing w:before="40" w:after="40"/>
        <w:jc w:val="both"/>
        <w:rPr>
          <w:rFonts w:ascii="Verdana" w:hAnsi="Verdana" w:cs="Arial"/>
          <w:b/>
          <w:bCs/>
          <w:caps/>
          <w:sz w:val="18"/>
          <w:szCs w:val="18"/>
        </w:rPr>
      </w:pPr>
      <w:r>
        <w:rPr>
          <w:rFonts w:ascii="Verdana" w:hAnsi="Verdana" w:cs="Arial"/>
          <w:b/>
          <w:bCs/>
          <w:caps/>
          <w:sz w:val="18"/>
          <w:szCs w:val="18"/>
        </w:rPr>
        <w:t xml:space="preserve">Tata Consultancy services, </w:t>
      </w:r>
      <w:smartTag w:uri="urn:schemas-microsoft-com:office:smarttags" w:element="City">
        <w:smartTag w:uri="urn:schemas-microsoft-com:office:smarttags" w:element="place">
          <w:r>
            <w:rPr>
              <w:rFonts w:ascii="Verdana" w:hAnsi="Verdana" w:cs="Arial"/>
              <w:b/>
              <w:bCs/>
              <w:caps/>
              <w:sz w:val="18"/>
              <w:szCs w:val="18"/>
            </w:rPr>
            <w:t>HYDERABAD</w:t>
          </w:r>
        </w:smartTag>
      </w:smartTag>
    </w:p>
    <w:p w:rsidR="000D0B52" w:rsidRDefault="000D0B52" w:rsidP="000D0B52">
      <w:pPr>
        <w:spacing w:before="40" w:after="40"/>
        <w:ind w:left="360"/>
        <w:jc w:val="both"/>
        <w:rPr>
          <w:rFonts w:ascii="Verdana" w:hAnsi="Verdana" w:cs="Arial"/>
          <w:i/>
          <w:iCs/>
          <w:caps/>
          <w:sz w:val="18"/>
          <w:szCs w:val="18"/>
        </w:rPr>
      </w:pPr>
      <w:r>
        <w:rPr>
          <w:rFonts w:ascii="Verdana" w:hAnsi="Verdana" w:cs="Arial"/>
          <w:caps/>
          <w:sz w:val="18"/>
          <w:szCs w:val="18"/>
        </w:rPr>
        <w:t xml:space="preserve">      Assistant system engineer</w:t>
      </w:r>
      <w:r>
        <w:rPr>
          <w:rFonts w:ascii="Verdana" w:hAnsi="Verdana" w:cs="Arial"/>
          <w:b/>
          <w:bCs/>
          <w:caps/>
          <w:sz w:val="18"/>
          <w:szCs w:val="18"/>
        </w:rPr>
        <w:t xml:space="preserve">                 </w:t>
      </w:r>
      <w:r>
        <w:rPr>
          <w:rFonts w:ascii="Verdana" w:hAnsi="Verdana" w:cs="Arial"/>
          <w:caps/>
          <w:sz w:val="18"/>
          <w:szCs w:val="18"/>
        </w:rPr>
        <w:t xml:space="preserve">      </w:t>
      </w:r>
      <w:r>
        <w:rPr>
          <w:rFonts w:ascii="Verdana" w:hAnsi="Verdana" w:cs="Arial"/>
          <w:i/>
          <w:iCs/>
          <w:caps/>
          <w:sz w:val="18"/>
          <w:szCs w:val="18"/>
        </w:rPr>
        <w:t xml:space="preserve">                     </w:t>
      </w:r>
      <w:proofErr w:type="gramStart"/>
      <w:r>
        <w:rPr>
          <w:rFonts w:ascii="Verdana" w:hAnsi="Verdana" w:cs="Arial"/>
          <w:i/>
          <w:iCs/>
          <w:caps/>
          <w:sz w:val="18"/>
          <w:szCs w:val="18"/>
        </w:rPr>
        <w:t xml:space="preserve">   [</w:t>
      </w:r>
      <w:proofErr w:type="gramEnd"/>
      <w:r>
        <w:rPr>
          <w:rFonts w:ascii="Verdana" w:hAnsi="Verdana" w:cs="Arial"/>
          <w:i/>
          <w:iCs/>
          <w:caps/>
          <w:sz w:val="18"/>
          <w:szCs w:val="18"/>
        </w:rPr>
        <w:t>17</w:t>
      </w:r>
      <w:r>
        <w:rPr>
          <w:rFonts w:ascii="Verdana" w:hAnsi="Verdana" w:cs="Arial"/>
          <w:i/>
          <w:iCs/>
          <w:caps/>
          <w:sz w:val="18"/>
          <w:szCs w:val="18"/>
          <w:vertAlign w:val="superscript"/>
        </w:rPr>
        <w:t xml:space="preserve">th </w:t>
      </w:r>
      <w:r>
        <w:rPr>
          <w:rFonts w:ascii="Verdana" w:hAnsi="Verdana" w:cs="Arial"/>
          <w:i/>
          <w:iCs/>
          <w:caps/>
          <w:sz w:val="18"/>
          <w:szCs w:val="18"/>
        </w:rPr>
        <w:t>may 2010 to till the date]</w:t>
      </w:r>
    </w:p>
    <w:p w:rsidR="00C860F0" w:rsidRDefault="00ED0FD9" w:rsidP="000D0B52">
      <w:pPr>
        <w:spacing w:before="40" w:after="40"/>
        <w:ind w:left="360"/>
        <w:jc w:val="both"/>
        <w:rPr>
          <w:rFonts w:ascii="Verdana" w:hAnsi="Verdana" w:cs="Arial"/>
          <w:i/>
          <w:iCs/>
          <w:caps/>
          <w:sz w:val="18"/>
          <w:szCs w:val="18"/>
        </w:rPr>
      </w:pPr>
      <w:r>
        <w:rPr>
          <w:rFonts w:ascii="Verdana" w:hAnsi="Verdana" w:cs="Arial"/>
          <w:i/>
          <w:iCs/>
          <w:caps/>
          <w:sz w:val="18"/>
          <w:szCs w:val="18"/>
        </w:rPr>
        <w:tab/>
      </w:r>
      <w:r>
        <w:rPr>
          <w:rFonts w:ascii="Verdana" w:hAnsi="Verdana" w:cs="Arial"/>
          <w:i/>
          <w:iCs/>
          <w:caps/>
          <w:sz w:val="18"/>
          <w:szCs w:val="18"/>
        </w:rPr>
        <w:tab/>
      </w:r>
      <w:r>
        <w:rPr>
          <w:rFonts w:ascii="Verdana" w:hAnsi="Verdana" w:cs="Arial"/>
          <w:i/>
          <w:iCs/>
          <w:caps/>
          <w:sz w:val="18"/>
          <w:szCs w:val="18"/>
        </w:rPr>
        <w:tab/>
        <w:t xml:space="preserve">  </w:t>
      </w:r>
    </w:p>
    <w:p w:rsidR="00C860F0" w:rsidRDefault="00C860F0">
      <w:pPr>
        <w:spacing w:before="40" w:after="40"/>
        <w:ind w:firstLine="360"/>
        <w:jc w:val="both"/>
        <w:rPr>
          <w:rFonts w:ascii="Verdana" w:hAnsi="Verdana" w:cs="Arial"/>
          <w:b/>
          <w:bCs/>
          <w:caps/>
          <w:sz w:val="18"/>
          <w:szCs w:val="18"/>
        </w:rPr>
      </w:pPr>
    </w:p>
    <w:p w:rsidR="00C860F0" w:rsidRDefault="006C750C">
      <w:pPr>
        <w:numPr>
          <w:ilvl w:val="0"/>
          <w:numId w:val="4"/>
        </w:numPr>
        <w:spacing w:before="40" w:after="40"/>
        <w:jc w:val="both"/>
        <w:rPr>
          <w:rFonts w:ascii="Verdana" w:hAnsi="Verdana" w:cs="Arial"/>
          <w:b/>
          <w:bCs/>
          <w:caps/>
          <w:sz w:val="18"/>
          <w:szCs w:val="18"/>
        </w:rPr>
      </w:pPr>
      <w:r>
        <w:rPr>
          <w:rFonts w:ascii="Verdana" w:hAnsi="Verdana" w:cs="Arial"/>
          <w:b/>
          <w:bCs/>
          <w:caps/>
          <w:sz w:val="18"/>
          <w:szCs w:val="18"/>
        </w:rPr>
        <w:t>HCL</w:t>
      </w:r>
      <w:r w:rsidR="00C860F0">
        <w:rPr>
          <w:rFonts w:ascii="Verdana" w:hAnsi="Verdana" w:cs="Arial"/>
          <w:b/>
          <w:bCs/>
          <w:caps/>
          <w:sz w:val="18"/>
          <w:szCs w:val="18"/>
        </w:rPr>
        <w:t xml:space="preserve"> TECHNOLOGIES, BaNGALORE</w:t>
      </w:r>
    </w:p>
    <w:p w:rsidR="00C860F0" w:rsidRDefault="00155D79">
      <w:pPr>
        <w:spacing w:before="40" w:after="40"/>
        <w:ind w:firstLine="360"/>
        <w:jc w:val="both"/>
        <w:rPr>
          <w:rFonts w:ascii="Verdana" w:hAnsi="Verdana" w:cs="Arial"/>
          <w:bCs/>
          <w:i/>
          <w:iCs/>
          <w:sz w:val="18"/>
          <w:szCs w:val="18"/>
        </w:rPr>
      </w:pPr>
      <w:r>
        <w:rPr>
          <w:rFonts w:ascii="Verdana" w:hAnsi="Verdana" w:cs="Arial"/>
          <w:bCs/>
          <w:i/>
          <w:iCs/>
          <w:sz w:val="18"/>
          <w:szCs w:val="18"/>
        </w:rPr>
        <w:t xml:space="preserve">PROJECT </w:t>
      </w:r>
      <w:r w:rsidR="006A2F07">
        <w:rPr>
          <w:rFonts w:ascii="Verdana" w:hAnsi="Verdana" w:cs="Arial"/>
          <w:bCs/>
          <w:i/>
          <w:iCs/>
          <w:sz w:val="18"/>
          <w:szCs w:val="18"/>
        </w:rPr>
        <w:t>ENGINEER</w:t>
      </w:r>
      <w:r w:rsidR="006A2F07">
        <w:rPr>
          <w:rFonts w:ascii="Verdana" w:hAnsi="Verdana" w:cs="Arial"/>
          <w:bCs/>
          <w:i/>
          <w:iCs/>
          <w:sz w:val="18"/>
          <w:szCs w:val="18"/>
        </w:rPr>
        <w:tab/>
      </w:r>
      <w:r w:rsidR="006A2F07">
        <w:rPr>
          <w:rFonts w:ascii="Verdana" w:hAnsi="Verdana" w:cs="Arial"/>
          <w:bCs/>
          <w:i/>
          <w:iCs/>
          <w:sz w:val="18"/>
          <w:szCs w:val="18"/>
        </w:rPr>
        <w:tab/>
      </w:r>
      <w:r w:rsidR="006A2F07">
        <w:rPr>
          <w:rFonts w:ascii="Verdana" w:hAnsi="Verdana" w:cs="Arial"/>
          <w:bCs/>
          <w:i/>
          <w:iCs/>
          <w:sz w:val="18"/>
          <w:szCs w:val="18"/>
        </w:rPr>
        <w:tab/>
      </w:r>
      <w:r w:rsidR="006A2F07">
        <w:rPr>
          <w:rFonts w:ascii="Verdana" w:hAnsi="Verdana" w:cs="Arial"/>
          <w:bCs/>
          <w:i/>
          <w:iCs/>
          <w:sz w:val="18"/>
          <w:szCs w:val="18"/>
        </w:rPr>
        <w:tab/>
      </w:r>
      <w:r w:rsidR="006A2F07">
        <w:rPr>
          <w:rFonts w:ascii="Verdana" w:hAnsi="Verdana" w:cs="Arial"/>
          <w:bCs/>
          <w:i/>
          <w:iCs/>
          <w:sz w:val="18"/>
          <w:szCs w:val="18"/>
        </w:rPr>
        <w:tab/>
      </w:r>
      <w:r w:rsidR="006A2F07">
        <w:rPr>
          <w:rFonts w:ascii="Verdana" w:hAnsi="Verdana" w:cs="Arial"/>
          <w:bCs/>
          <w:i/>
          <w:iCs/>
          <w:sz w:val="18"/>
          <w:szCs w:val="18"/>
        </w:rPr>
        <w:tab/>
      </w:r>
      <w:proofErr w:type="gramStart"/>
      <w:r w:rsidR="006A2F07">
        <w:rPr>
          <w:rFonts w:ascii="Verdana" w:hAnsi="Verdana" w:cs="Arial"/>
          <w:bCs/>
          <w:i/>
          <w:iCs/>
          <w:sz w:val="18"/>
          <w:szCs w:val="18"/>
        </w:rPr>
        <w:t xml:space="preserve">   </w:t>
      </w:r>
      <w:r w:rsidR="00B24D57">
        <w:rPr>
          <w:rFonts w:ascii="Verdana" w:hAnsi="Verdana" w:cs="Arial"/>
          <w:bCs/>
          <w:i/>
          <w:iCs/>
          <w:sz w:val="18"/>
          <w:szCs w:val="18"/>
        </w:rPr>
        <w:t>[</w:t>
      </w:r>
      <w:proofErr w:type="gramEnd"/>
      <w:r w:rsidR="006A2F07">
        <w:rPr>
          <w:rFonts w:ascii="Verdana" w:hAnsi="Verdana" w:cs="Arial"/>
          <w:bCs/>
          <w:i/>
          <w:iCs/>
          <w:sz w:val="18"/>
          <w:szCs w:val="18"/>
        </w:rPr>
        <w:t>23 MARCH</w:t>
      </w:r>
      <w:r w:rsidR="00B24D57">
        <w:rPr>
          <w:rFonts w:ascii="Verdana" w:hAnsi="Verdana" w:cs="Arial"/>
          <w:bCs/>
          <w:i/>
          <w:iCs/>
          <w:sz w:val="18"/>
          <w:szCs w:val="18"/>
        </w:rPr>
        <w:t xml:space="preserve"> 200</w:t>
      </w:r>
      <w:r w:rsidR="006A2F07">
        <w:rPr>
          <w:rFonts w:ascii="Verdana" w:hAnsi="Verdana" w:cs="Arial"/>
          <w:bCs/>
          <w:i/>
          <w:iCs/>
          <w:sz w:val="18"/>
          <w:szCs w:val="18"/>
        </w:rPr>
        <w:t>9</w:t>
      </w:r>
      <w:r w:rsidR="00C860F0">
        <w:rPr>
          <w:rFonts w:ascii="Verdana" w:hAnsi="Verdana" w:cs="Arial"/>
          <w:bCs/>
          <w:i/>
          <w:iCs/>
          <w:sz w:val="18"/>
          <w:szCs w:val="18"/>
        </w:rPr>
        <w:t xml:space="preserve"> TO 13 MAY 2010]</w:t>
      </w:r>
    </w:p>
    <w:p w:rsidR="00C860F0" w:rsidRDefault="00C860F0">
      <w:pPr>
        <w:spacing w:before="40" w:after="40"/>
        <w:jc w:val="both"/>
        <w:rPr>
          <w:rFonts w:ascii="Verdana" w:hAnsi="Verdana" w:cs="Arial"/>
          <w:bCs/>
          <w:i/>
          <w:iCs/>
          <w:sz w:val="18"/>
          <w:szCs w:val="18"/>
        </w:rPr>
      </w:pPr>
    </w:p>
    <w:p w:rsidR="00C860F0" w:rsidRDefault="00C860F0">
      <w:pPr>
        <w:pStyle w:val="Heading5"/>
        <w:spacing w:before="40" w:after="40"/>
        <w:rPr>
          <w:sz w:val="20"/>
          <w:szCs w:val="20"/>
        </w:rPr>
      </w:pPr>
    </w:p>
    <w:p w:rsidR="0040025C" w:rsidRDefault="0040025C">
      <w:pPr>
        <w:pStyle w:val="Heading5"/>
        <w:spacing w:before="40" w:after="40"/>
        <w:rPr>
          <w:sz w:val="20"/>
          <w:szCs w:val="20"/>
        </w:rPr>
      </w:pPr>
    </w:p>
    <w:p w:rsidR="00C860F0" w:rsidRPr="000A4E7D" w:rsidRDefault="000A4E7D" w:rsidP="000A4E7D">
      <w:pPr>
        <w:pStyle w:val="Heading5"/>
        <w:spacing w:before="40" w:after="40"/>
        <w:rPr>
          <w:sz w:val="20"/>
          <w:szCs w:val="20"/>
        </w:rPr>
      </w:pPr>
      <w:r>
        <w:rPr>
          <w:sz w:val="20"/>
          <w:szCs w:val="20"/>
        </w:rPr>
        <w:t>Responsibilities</w:t>
      </w:r>
    </w:p>
    <w:p w:rsidR="00C860F0" w:rsidRDefault="00831164">
      <w:pPr>
        <w:numPr>
          <w:ilvl w:val="0"/>
          <w:numId w:val="2"/>
        </w:numPr>
        <w:spacing w:before="40" w:after="40"/>
        <w:jc w:val="both"/>
        <w:rPr>
          <w:rFonts w:ascii="Verdana" w:hAnsi="Verdana" w:cs="Arial"/>
          <w:sz w:val="18"/>
          <w:szCs w:val="18"/>
        </w:rPr>
      </w:pPr>
      <w:r>
        <w:rPr>
          <w:rFonts w:ascii="Verdana" w:hAnsi="Verdana" w:cs="Arial"/>
          <w:sz w:val="18"/>
          <w:szCs w:val="18"/>
        </w:rPr>
        <w:t>Having 4</w:t>
      </w:r>
      <w:r w:rsidR="00C860F0">
        <w:rPr>
          <w:rFonts w:ascii="Verdana" w:hAnsi="Verdana" w:cs="Arial"/>
          <w:sz w:val="18"/>
          <w:szCs w:val="18"/>
        </w:rPr>
        <w:t xml:space="preserve">+ years of IT experience in </w:t>
      </w:r>
      <w:r w:rsidR="00C860F0" w:rsidRPr="00885E41">
        <w:rPr>
          <w:rFonts w:ascii="Verdana" w:hAnsi="Verdana" w:cs="Arial"/>
          <w:b/>
          <w:sz w:val="18"/>
          <w:szCs w:val="18"/>
        </w:rPr>
        <w:t xml:space="preserve">Manual Testing </w:t>
      </w:r>
      <w:r w:rsidR="00C860F0">
        <w:rPr>
          <w:rFonts w:ascii="Verdana" w:hAnsi="Verdana" w:cs="Arial"/>
          <w:sz w:val="18"/>
          <w:szCs w:val="18"/>
        </w:rPr>
        <w:t xml:space="preserve">and </w:t>
      </w:r>
      <w:r w:rsidR="00C860F0" w:rsidRPr="00885E41">
        <w:rPr>
          <w:rFonts w:ascii="Verdana" w:hAnsi="Verdana" w:cs="Arial"/>
          <w:b/>
          <w:sz w:val="18"/>
          <w:szCs w:val="18"/>
        </w:rPr>
        <w:t>Automation Testing</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Having extensive knowledge in </w:t>
      </w:r>
      <w:r w:rsidRPr="00EB3517">
        <w:rPr>
          <w:rFonts w:ascii="Verdana" w:hAnsi="Verdana" w:cs="Arial"/>
          <w:b/>
          <w:sz w:val="18"/>
          <w:szCs w:val="18"/>
        </w:rPr>
        <w:t>STLC</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Proficiency in defining and </w:t>
      </w:r>
      <w:r w:rsidRPr="0038437D">
        <w:rPr>
          <w:rFonts w:ascii="Verdana" w:hAnsi="Verdana" w:cs="Arial"/>
          <w:b/>
          <w:sz w:val="18"/>
          <w:szCs w:val="18"/>
        </w:rPr>
        <w:t>executing Test cases</w:t>
      </w:r>
      <w:r>
        <w:rPr>
          <w:rFonts w:ascii="Verdana" w:hAnsi="Verdana" w:cs="Arial"/>
          <w:sz w:val="18"/>
          <w:szCs w:val="18"/>
        </w:rPr>
        <w:t xml:space="preserve"> and </w:t>
      </w:r>
      <w:r w:rsidRPr="0038437D">
        <w:rPr>
          <w:rFonts w:ascii="Verdana" w:hAnsi="Verdana" w:cs="Arial"/>
          <w:b/>
          <w:sz w:val="18"/>
          <w:szCs w:val="18"/>
        </w:rPr>
        <w:t>analyzing bugs</w:t>
      </w:r>
    </w:p>
    <w:p w:rsidR="00C860F0" w:rsidRDefault="00C860F0">
      <w:pPr>
        <w:numPr>
          <w:ilvl w:val="0"/>
          <w:numId w:val="2"/>
        </w:numPr>
        <w:spacing w:before="40" w:after="40"/>
        <w:jc w:val="both"/>
        <w:rPr>
          <w:rFonts w:ascii="Verdana" w:hAnsi="Verdana" w:cs="Arial"/>
          <w:sz w:val="18"/>
          <w:szCs w:val="18"/>
        </w:rPr>
      </w:pPr>
      <w:r>
        <w:rPr>
          <w:rFonts w:ascii="Verdana" w:hAnsi="Verdana"/>
          <w:sz w:val="18"/>
          <w:szCs w:val="18"/>
        </w:rPr>
        <w:t>Understood the minutiae about the sys</w:t>
      </w:r>
      <w:r w:rsidR="00B4389C">
        <w:rPr>
          <w:rFonts w:ascii="Verdana" w:hAnsi="Verdana"/>
          <w:sz w:val="18"/>
          <w:szCs w:val="18"/>
        </w:rPr>
        <w:t>tem concerned</w:t>
      </w:r>
      <w:r>
        <w:rPr>
          <w:rFonts w:ascii="Verdana" w:hAnsi="Verdana" w:cs="Arial"/>
          <w:sz w:val="18"/>
          <w:szCs w:val="18"/>
        </w:rPr>
        <w:t>, developed and executed the Test Cases against each Business requirements.</w:t>
      </w:r>
    </w:p>
    <w:p w:rsidR="00C860F0" w:rsidRPr="0040025C" w:rsidRDefault="00C860F0" w:rsidP="0040025C">
      <w:pPr>
        <w:numPr>
          <w:ilvl w:val="0"/>
          <w:numId w:val="2"/>
        </w:numPr>
        <w:spacing w:before="40" w:after="40"/>
        <w:jc w:val="both"/>
        <w:rPr>
          <w:rFonts w:ascii="Verdana" w:hAnsi="Verdana" w:cs="Arial"/>
          <w:sz w:val="18"/>
          <w:szCs w:val="18"/>
        </w:rPr>
      </w:pPr>
      <w:r>
        <w:rPr>
          <w:rFonts w:ascii="Verdana" w:hAnsi="Verdana" w:cs="Arial"/>
          <w:sz w:val="18"/>
          <w:szCs w:val="18"/>
        </w:rPr>
        <w:lastRenderedPageBreak/>
        <w:t>Developed detail test cases to cover total functional system.</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Fruitfully interacted with Developers to visualize the functional aspects of the system under development.</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Ensured 100% Bug Reporting using Defect Tracking System to avoid any unrecorded communication regarding software testing.</w:t>
      </w:r>
    </w:p>
    <w:p w:rsidR="00C860F0" w:rsidRPr="00EB3517" w:rsidRDefault="00C860F0">
      <w:pPr>
        <w:numPr>
          <w:ilvl w:val="0"/>
          <w:numId w:val="2"/>
        </w:numPr>
        <w:spacing w:before="40" w:after="40"/>
        <w:jc w:val="both"/>
        <w:rPr>
          <w:rFonts w:ascii="Verdana" w:hAnsi="Verdana" w:cs="Arial"/>
          <w:b/>
          <w:sz w:val="18"/>
          <w:szCs w:val="18"/>
        </w:rPr>
      </w:pPr>
      <w:r>
        <w:rPr>
          <w:rFonts w:ascii="Verdana" w:hAnsi="Verdana" w:cs="Arial"/>
          <w:sz w:val="18"/>
          <w:szCs w:val="18"/>
        </w:rPr>
        <w:t xml:space="preserve">Involved in different types of Testing like </w:t>
      </w:r>
      <w:r w:rsidRPr="00EB3517">
        <w:rPr>
          <w:rFonts w:ascii="Verdana" w:hAnsi="Verdana" w:cs="Arial"/>
          <w:b/>
          <w:sz w:val="18"/>
          <w:szCs w:val="18"/>
        </w:rPr>
        <w:t>Functional Testing</w:t>
      </w:r>
      <w:r>
        <w:rPr>
          <w:rFonts w:ascii="Verdana" w:hAnsi="Verdana" w:cs="Arial"/>
          <w:sz w:val="18"/>
          <w:szCs w:val="18"/>
        </w:rPr>
        <w:t xml:space="preserve">, </w:t>
      </w:r>
      <w:r w:rsidRPr="00EB3517">
        <w:rPr>
          <w:rFonts w:ascii="Verdana" w:hAnsi="Verdana" w:cs="Arial"/>
          <w:b/>
          <w:sz w:val="18"/>
          <w:szCs w:val="18"/>
        </w:rPr>
        <w:t>System Testing</w:t>
      </w:r>
      <w:r>
        <w:rPr>
          <w:rFonts w:ascii="Verdana" w:hAnsi="Verdana" w:cs="Arial"/>
          <w:sz w:val="18"/>
          <w:szCs w:val="18"/>
        </w:rPr>
        <w:t xml:space="preserve"> and </w:t>
      </w:r>
      <w:r w:rsidRPr="00EB3517">
        <w:rPr>
          <w:rFonts w:ascii="Verdana" w:hAnsi="Verdana" w:cs="Arial"/>
          <w:b/>
          <w:sz w:val="18"/>
          <w:szCs w:val="18"/>
        </w:rPr>
        <w:t xml:space="preserve">Regression Testing </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Good Experience in Design and Execution of Test Cases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Strong Working knowledge on </w:t>
      </w:r>
      <w:r w:rsidRPr="00EB3517">
        <w:rPr>
          <w:rFonts w:ascii="Verdana" w:hAnsi="Verdana" w:cs="Arial"/>
          <w:b/>
          <w:sz w:val="18"/>
          <w:szCs w:val="18"/>
        </w:rPr>
        <w:t>SDLC</w:t>
      </w:r>
      <w:r>
        <w:rPr>
          <w:rFonts w:ascii="Verdana" w:hAnsi="Verdana" w:cs="Arial"/>
          <w:sz w:val="18"/>
          <w:szCs w:val="18"/>
        </w:rPr>
        <w:t xml:space="preserve"> models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Good </w:t>
      </w:r>
      <w:r w:rsidR="00430A4E">
        <w:rPr>
          <w:rFonts w:ascii="Verdana" w:hAnsi="Verdana" w:cs="Arial"/>
          <w:sz w:val="18"/>
          <w:szCs w:val="18"/>
        </w:rPr>
        <w:t xml:space="preserve">working </w:t>
      </w:r>
      <w:r>
        <w:rPr>
          <w:rFonts w:ascii="Verdana" w:hAnsi="Verdana" w:cs="Arial"/>
          <w:sz w:val="18"/>
          <w:szCs w:val="18"/>
        </w:rPr>
        <w:t xml:space="preserve">Knowledge on </w:t>
      </w:r>
      <w:proofErr w:type="spellStart"/>
      <w:r w:rsidRPr="00885E41">
        <w:rPr>
          <w:rFonts w:ascii="Verdana" w:hAnsi="Verdana" w:cs="Arial"/>
          <w:b/>
          <w:sz w:val="18"/>
          <w:szCs w:val="18"/>
        </w:rPr>
        <w:t>Vb</w:t>
      </w:r>
      <w:proofErr w:type="spellEnd"/>
      <w:r w:rsidRPr="00885E41">
        <w:rPr>
          <w:rFonts w:ascii="Verdana" w:hAnsi="Verdana" w:cs="Arial"/>
          <w:b/>
          <w:sz w:val="18"/>
          <w:szCs w:val="18"/>
        </w:rPr>
        <w:t xml:space="preserve"> Script</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Knowledge on </w:t>
      </w:r>
      <w:r w:rsidRPr="00885E41">
        <w:rPr>
          <w:rFonts w:ascii="Verdana" w:hAnsi="Verdana" w:cs="Arial"/>
          <w:b/>
          <w:sz w:val="18"/>
          <w:szCs w:val="18"/>
        </w:rPr>
        <w:t>QTP</w:t>
      </w:r>
      <w:r>
        <w:rPr>
          <w:rFonts w:ascii="Verdana" w:hAnsi="Verdana" w:cs="Arial"/>
          <w:sz w:val="18"/>
          <w:szCs w:val="18"/>
        </w:rPr>
        <w:t xml:space="preserve"> with </w:t>
      </w:r>
      <w:r w:rsidRPr="00885E41">
        <w:rPr>
          <w:rFonts w:ascii="Verdana" w:hAnsi="Verdana" w:cs="Arial"/>
          <w:b/>
          <w:sz w:val="18"/>
          <w:szCs w:val="18"/>
        </w:rPr>
        <w:t>Descriptive Programming</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Having knowledge to work with </w:t>
      </w:r>
      <w:r w:rsidRPr="00885E41">
        <w:rPr>
          <w:rFonts w:ascii="Verdana" w:hAnsi="Verdana" w:cs="Arial"/>
          <w:b/>
          <w:sz w:val="18"/>
          <w:szCs w:val="18"/>
        </w:rPr>
        <w:t>Excel files</w:t>
      </w:r>
      <w:r>
        <w:rPr>
          <w:rFonts w:ascii="Verdana" w:hAnsi="Verdana" w:cs="Arial"/>
          <w:sz w:val="18"/>
          <w:szCs w:val="18"/>
        </w:rPr>
        <w:t xml:space="preserve"> using </w:t>
      </w:r>
      <w:r w:rsidRPr="00885E41">
        <w:rPr>
          <w:rFonts w:ascii="Verdana" w:hAnsi="Verdana" w:cs="Arial"/>
          <w:b/>
          <w:sz w:val="18"/>
          <w:szCs w:val="18"/>
        </w:rPr>
        <w:t>QTP</w:t>
      </w:r>
      <w:r>
        <w:rPr>
          <w:rFonts w:ascii="Verdana" w:hAnsi="Verdana" w:cs="Arial"/>
          <w:sz w:val="18"/>
          <w:szCs w:val="18"/>
        </w:rPr>
        <w:t xml:space="preserve"> tool</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Able to work integrate </w:t>
      </w:r>
      <w:r w:rsidRPr="00885E41">
        <w:rPr>
          <w:rFonts w:ascii="Verdana" w:hAnsi="Verdana" w:cs="Arial"/>
          <w:b/>
          <w:sz w:val="18"/>
          <w:szCs w:val="18"/>
        </w:rPr>
        <w:t>QTP tool</w:t>
      </w:r>
      <w:r>
        <w:rPr>
          <w:rFonts w:ascii="Verdana" w:hAnsi="Verdana" w:cs="Arial"/>
          <w:sz w:val="18"/>
          <w:szCs w:val="18"/>
        </w:rPr>
        <w:t xml:space="preserve"> with </w:t>
      </w:r>
      <w:r w:rsidRPr="00885E41">
        <w:rPr>
          <w:rFonts w:ascii="Verdana" w:hAnsi="Verdana" w:cs="Arial"/>
          <w:b/>
          <w:sz w:val="18"/>
          <w:szCs w:val="18"/>
        </w:rPr>
        <w:t>XML files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Knowledge on </w:t>
      </w:r>
      <w:r w:rsidRPr="00885E41">
        <w:rPr>
          <w:rFonts w:ascii="Verdana" w:hAnsi="Verdana" w:cs="Arial"/>
          <w:b/>
          <w:sz w:val="18"/>
          <w:szCs w:val="18"/>
        </w:rPr>
        <w:t>Web Testing</w:t>
      </w:r>
      <w:r>
        <w:rPr>
          <w:rFonts w:ascii="Verdana" w:hAnsi="Verdana" w:cs="Arial"/>
          <w:sz w:val="18"/>
          <w:szCs w:val="18"/>
        </w:rPr>
        <w:t xml:space="preserve"> using </w:t>
      </w:r>
      <w:r w:rsidRPr="00885E41">
        <w:rPr>
          <w:rFonts w:ascii="Verdana" w:hAnsi="Verdana" w:cs="Arial"/>
          <w:b/>
          <w:sz w:val="18"/>
          <w:szCs w:val="18"/>
        </w:rPr>
        <w:t>QTP</w:t>
      </w:r>
      <w:r>
        <w:rPr>
          <w:rFonts w:ascii="Verdana" w:hAnsi="Verdana" w:cs="Arial"/>
          <w:sz w:val="18"/>
          <w:szCs w:val="18"/>
        </w:rPr>
        <w:t xml:space="preserve"> tool</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 xml:space="preserve">Knowledge on </w:t>
      </w:r>
      <w:r w:rsidRPr="00885E41">
        <w:rPr>
          <w:rFonts w:ascii="Verdana" w:hAnsi="Verdana" w:cs="Arial"/>
          <w:b/>
          <w:sz w:val="18"/>
          <w:szCs w:val="18"/>
        </w:rPr>
        <w:t>Database Testing</w:t>
      </w:r>
      <w:r>
        <w:rPr>
          <w:rFonts w:ascii="Verdana" w:hAnsi="Verdana" w:cs="Arial"/>
          <w:sz w:val="18"/>
          <w:szCs w:val="18"/>
        </w:rPr>
        <w:t xml:space="preserve"> using </w:t>
      </w:r>
      <w:r w:rsidRPr="00885E41">
        <w:rPr>
          <w:rFonts w:ascii="Verdana" w:hAnsi="Verdana" w:cs="Arial"/>
          <w:b/>
          <w:sz w:val="18"/>
          <w:szCs w:val="18"/>
        </w:rPr>
        <w:t>QTP</w:t>
      </w:r>
      <w:r>
        <w:rPr>
          <w:rFonts w:ascii="Verdana" w:hAnsi="Verdana" w:cs="Arial"/>
          <w:sz w:val="18"/>
          <w:szCs w:val="18"/>
        </w:rPr>
        <w:t xml:space="preserve"> tool.</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Well versed with Test Planning &amp; Team formations by following risk factors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Strong in Test Scenarios &amp; Test</w:t>
      </w:r>
      <w:r w:rsidR="0040025C">
        <w:rPr>
          <w:rFonts w:ascii="Verdana" w:hAnsi="Verdana" w:cs="Arial"/>
          <w:sz w:val="18"/>
          <w:szCs w:val="18"/>
        </w:rPr>
        <w:t xml:space="preserve"> </w:t>
      </w:r>
      <w:r>
        <w:rPr>
          <w:rFonts w:ascii="Verdana" w:hAnsi="Verdana" w:cs="Arial"/>
          <w:sz w:val="18"/>
          <w:szCs w:val="18"/>
        </w:rPr>
        <w:t>cases document writing by following Block box testing techniques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Experience on various levels of test execution like Sanity, Comprehensive, Regular regression &amp; Final regression</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Automated functional test</w:t>
      </w:r>
      <w:r w:rsidR="0040025C">
        <w:rPr>
          <w:rFonts w:ascii="Verdana" w:hAnsi="Verdana" w:cs="Arial"/>
          <w:sz w:val="18"/>
          <w:szCs w:val="18"/>
        </w:rPr>
        <w:t xml:space="preserve"> </w:t>
      </w:r>
      <w:r>
        <w:rPr>
          <w:rFonts w:ascii="Verdana" w:hAnsi="Verdana" w:cs="Arial"/>
          <w:sz w:val="18"/>
          <w:szCs w:val="18"/>
        </w:rPr>
        <w:t xml:space="preserve">cases using </w:t>
      </w:r>
      <w:r w:rsidRPr="00885E41">
        <w:rPr>
          <w:rFonts w:ascii="Verdana" w:hAnsi="Verdana" w:cs="Arial"/>
          <w:b/>
          <w:sz w:val="18"/>
          <w:szCs w:val="18"/>
        </w:rPr>
        <w:t>QTP</w:t>
      </w:r>
      <w:r>
        <w:rPr>
          <w:rFonts w:ascii="Verdana" w:hAnsi="Verdana" w:cs="Arial"/>
          <w:sz w:val="18"/>
          <w:szCs w:val="18"/>
        </w:rPr>
        <w:t xml:space="preserve"> in </w:t>
      </w:r>
      <w:r w:rsidRPr="00885E41">
        <w:rPr>
          <w:rFonts w:ascii="Verdana" w:hAnsi="Verdana" w:cs="Arial"/>
          <w:b/>
          <w:sz w:val="18"/>
          <w:szCs w:val="18"/>
        </w:rPr>
        <w:t>hybrid framework</w:t>
      </w:r>
      <w:r>
        <w:rPr>
          <w:rFonts w:ascii="Verdana" w:hAnsi="Verdana" w:cs="Arial"/>
          <w:sz w:val="18"/>
          <w:szCs w:val="18"/>
        </w:rPr>
        <w:t xml:space="preserve"> for regression cycles</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Hands on experience in defect reporting &amp; tracking</w:t>
      </w:r>
    </w:p>
    <w:p w:rsidR="00C860F0" w:rsidRDefault="00C860F0">
      <w:pPr>
        <w:numPr>
          <w:ilvl w:val="0"/>
          <w:numId w:val="2"/>
        </w:numPr>
        <w:spacing w:before="40" w:after="40"/>
        <w:jc w:val="both"/>
        <w:rPr>
          <w:rFonts w:ascii="Verdana" w:hAnsi="Verdana" w:cs="Arial"/>
          <w:sz w:val="18"/>
          <w:szCs w:val="18"/>
        </w:rPr>
      </w:pPr>
      <w:r>
        <w:rPr>
          <w:rFonts w:ascii="Verdana" w:hAnsi="Verdana" w:cs="Arial"/>
          <w:sz w:val="18"/>
          <w:szCs w:val="18"/>
        </w:rPr>
        <w:t>Involvement experience in review meetings and preparation of daily, weekly and monthly review reports including RTM</w:t>
      </w:r>
    </w:p>
    <w:p w:rsidR="00C860F0" w:rsidRDefault="00C860F0">
      <w:pPr>
        <w:numPr>
          <w:ilvl w:val="0"/>
          <w:numId w:val="2"/>
        </w:numPr>
        <w:suppressAutoHyphens w:val="0"/>
        <w:spacing w:after="120"/>
        <w:jc w:val="both"/>
        <w:rPr>
          <w:rFonts w:ascii="Verdana" w:hAnsi="Verdana"/>
          <w:sz w:val="18"/>
          <w:szCs w:val="18"/>
        </w:rPr>
      </w:pPr>
      <w:r>
        <w:rPr>
          <w:rFonts w:ascii="Verdana" w:hAnsi="Verdana"/>
          <w:sz w:val="18"/>
          <w:szCs w:val="18"/>
        </w:rPr>
        <w:t>Exposure on Data Warehouse and ETL Concepts</w:t>
      </w:r>
    </w:p>
    <w:p w:rsidR="00C860F0" w:rsidRPr="0040025C" w:rsidRDefault="00C860F0" w:rsidP="00D861CC">
      <w:pPr>
        <w:numPr>
          <w:ilvl w:val="0"/>
          <w:numId w:val="2"/>
        </w:numPr>
        <w:suppressAutoHyphens w:val="0"/>
        <w:spacing w:before="40" w:after="40"/>
        <w:jc w:val="both"/>
        <w:rPr>
          <w:rFonts w:ascii="Verdana" w:hAnsi="Verdana" w:cs="Arial"/>
          <w:sz w:val="17"/>
        </w:rPr>
      </w:pPr>
      <w:r w:rsidRPr="00D861CC">
        <w:rPr>
          <w:rFonts w:ascii="Verdana" w:hAnsi="Verdana" w:cs="Arial"/>
          <w:sz w:val="18"/>
          <w:szCs w:val="18"/>
        </w:rPr>
        <w:t>Strong in Communication &amp; Team co-ordination</w:t>
      </w:r>
    </w:p>
    <w:p w:rsidR="0040025C" w:rsidRPr="00D861CC" w:rsidRDefault="0040025C" w:rsidP="0040025C">
      <w:pPr>
        <w:suppressAutoHyphens w:val="0"/>
        <w:spacing w:before="40" w:after="40"/>
        <w:ind w:left="720"/>
        <w:jc w:val="both"/>
        <w:rPr>
          <w:rFonts w:ascii="Verdana" w:hAnsi="Verdana" w:cs="Arial"/>
          <w:sz w:val="17"/>
        </w:rPr>
      </w:pPr>
    </w:p>
    <w:p w:rsidR="00C860F0" w:rsidRDefault="00C860F0">
      <w:pPr>
        <w:spacing w:before="40" w:after="40"/>
        <w:ind w:left="360"/>
        <w:jc w:val="both"/>
        <w:rPr>
          <w:rFonts w:ascii="Verdana" w:hAnsi="Verdana" w:cs="Arial"/>
          <w:b/>
          <w:bCs/>
          <w:caps/>
          <w:sz w:val="18"/>
          <w:szCs w:val="18"/>
        </w:rPr>
      </w:pPr>
    </w:p>
    <w:p w:rsidR="00C860F0" w:rsidRDefault="00C860F0">
      <w:pPr>
        <w:spacing w:before="40" w:after="40"/>
        <w:ind w:left="360"/>
        <w:jc w:val="both"/>
        <w:rPr>
          <w:rFonts w:ascii="Verdana" w:hAnsi="Verdana" w:cs="Arial"/>
          <w:b/>
          <w:bCs/>
          <w:caps/>
          <w:sz w:val="18"/>
          <w:szCs w:val="18"/>
        </w:rPr>
      </w:pPr>
    </w:p>
    <w:p w:rsidR="00C860F0" w:rsidRDefault="00C860F0">
      <w:pPr>
        <w:numPr>
          <w:ilvl w:val="0"/>
          <w:numId w:val="4"/>
        </w:numPr>
        <w:spacing w:before="40" w:after="40"/>
        <w:jc w:val="both"/>
        <w:rPr>
          <w:rFonts w:ascii="Verdana" w:hAnsi="Verdana" w:cs="Arial"/>
          <w:b/>
          <w:bCs/>
          <w:caps/>
          <w:sz w:val="18"/>
          <w:szCs w:val="18"/>
        </w:rPr>
      </w:pPr>
      <w:r>
        <w:rPr>
          <w:rFonts w:ascii="Verdana" w:hAnsi="Verdana" w:cs="Arial"/>
          <w:b/>
          <w:bCs/>
          <w:caps/>
          <w:sz w:val="18"/>
          <w:szCs w:val="18"/>
        </w:rPr>
        <w:t xml:space="preserve">Tata Consultancy services, </w:t>
      </w:r>
      <w:smartTag w:uri="urn:schemas-microsoft-com:office:smarttags" w:element="City">
        <w:smartTag w:uri="urn:schemas-microsoft-com:office:smarttags" w:element="place">
          <w:r>
            <w:rPr>
              <w:rFonts w:ascii="Verdana" w:hAnsi="Verdana" w:cs="Arial"/>
              <w:b/>
              <w:bCs/>
              <w:caps/>
              <w:sz w:val="18"/>
              <w:szCs w:val="18"/>
            </w:rPr>
            <w:t>HYDERABAD</w:t>
          </w:r>
        </w:smartTag>
      </w:smartTag>
    </w:p>
    <w:p w:rsidR="00C860F0" w:rsidRDefault="007D573D">
      <w:pPr>
        <w:spacing w:before="40" w:after="40"/>
        <w:ind w:left="360" w:hanging="360"/>
        <w:jc w:val="both"/>
        <w:rPr>
          <w:rFonts w:ascii="Verdana" w:hAnsi="Verdana" w:cs="Arial"/>
          <w:i/>
          <w:iCs/>
          <w:caps/>
          <w:sz w:val="18"/>
          <w:szCs w:val="18"/>
        </w:rPr>
      </w:pPr>
      <w:r>
        <w:rPr>
          <w:rFonts w:ascii="Verdana" w:hAnsi="Verdana" w:cs="Arial"/>
          <w:caps/>
          <w:sz w:val="18"/>
          <w:szCs w:val="18"/>
        </w:rPr>
        <w:t xml:space="preserve">      Assistant system</w:t>
      </w:r>
      <w:r w:rsidR="00C860F0">
        <w:rPr>
          <w:rFonts w:ascii="Verdana" w:hAnsi="Verdana" w:cs="Arial"/>
          <w:caps/>
          <w:sz w:val="18"/>
          <w:szCs w:val="18"/>
        </w:rPr>
        <w:t xml:space="preserve"> engineer</w:t>
      </w:r>
      <w:r w:rsidR="00C860F0">
        <w:rPr>
          <w:rFonts w:ascii="Verdana" w:hAnsi="Verdana" w:cs="Arial"/>
          <w:b/>
          <w:bCs/>
          <w:caps/>
          <w:sz w:val="18"/>
          <w:szCs w:val="18"/>
        </w:rPr>
        <w:t xml:space="preserve">                 </w:t>
      </w:r>
      <w:r w:rsidR="00C860F0">
        <w:rPr>
          <w:rFonts w:ascii="Verdana" w:hAnsi="Verdana" w:cs="Arial"/>
          <w:caps/>
          <w:sz w:val="18"/>
          <w:szCs w:val="18"/>
        </w:rPr>
        <w:t xml:space="preserve">      </w:t>
      </w:r>
      <w:r w:rsidR="00C860F0">
        <w:rPr>
          <w:rFonts w:ascii="Verdana" w:hAnsi="Verdana" w:cs="Arial"/>
          <w:i/>
          <w:iCs/>
          <w:caps/>
          <w:sz w:val="18"/>
          <w:szCs w:val="18"/>
        </w:rPr>
        <w:t xml:space="preserve">       </w:t>
      </w:r>
      <w:r>
        <w:rPr>
          <w:rFonts w:ascii="Verdana" w:hAnsi="Verdana" w:cs="Arial"/>
          <w:i/>
          <w:iCs/>
          <w:caps/>
          <w:sz w:val="18"/>
          <w:szCs w:val="18"/>
        </w:rPr>
        <w:t xml:space="preserve">                  </w:t>
      </w:r>
      <w:proofErr w:type="gramStart"/>
      <w:r>
        <w:rPr>
          <w:rFonts w:ascii="Verdana" w:hAnsi="Verdana" w:cs="Arial"/>
          <w:i/>
          <w:iCs/>
          <w:caps/>
          <w:sz w:val="18"/>
          <w:szCs w:val="18"/>
        </w:rPr>
        <w:t xml:space="preserve">   </w:t>
      </w:r>
      <w:r w:rsidR="00C860F0">
        <w:rPr>
          <w:rFonts w:ascii="Verdana" w:hAnsi="Verdana" w:cs="Arial"/>
          <w:i/>
          <w:iCs/>
          <w:caps/>
          <w:sz w:val="18"/>
          <w:szCs w:val="18"/>
        </w:rPr>
        <w:t>[</w:t>
      </w:r>
      <w:proofErr w:type="gramEnd"/>
      <w:r w:rsidR="00C860F0">
        <w:rPr>
          <w:rFonts w:ascii="Verdana" w:hAnsi="Verdana" w:cs="Arial"/>
          <w:i/>
          <w:iCs/>
          <w:caps/>
          <w:sz w:val="18"/>
          <w:szCs w:val="18"/>
        </w:rPr>
        <w:t>7</w:t>
      </w:r>
      <w:r w:rsidR="00C860F0">
        <w:rPr>
          <w:rFonts w:ascii="Verdana" w:hAnsi="Verdana" w:cs="Arial"/>
          <w:i/>
          <w:iCs/>
          <w:caps/>
          <w:sz w:val="18"/>
          <w:szCs w:val="18"/>
          <w:vertAlign w:val="superscript"/>
        </w:rPr>
        <w:t>th</w:t>
      </w:r>
      <w:r w:rsidR="00C860F0">
        <w:rPr>
          <w:rFonts w:ascii="Verdana" w:hAnsi="Verdana" w:cs="Arial"/>
          <w:i/>
          <w:iCs/>
          <w:caps/>
          <w:sz w:val="18"/>
          <w:szCs w:val="18"/>
        </w:rPr>
        <w:t xml:space="preserve"> maRCH 2011 to till the date]</w:t>
      </w:r>
    </w:p>
    <w:p w:rsidR="00C860F0" w:rsidRDefault="00C860F0">
      <w:pPr>
        <w:spacing w:before="40" w:after="40"/>
        <w:jc w:val="both"/>
        <w:rPr>
          <w:rFonts w:ascii="Verdana" w:hAnsi="Verdana" w:cs="Arial"/>
          <w:sz w:val="17"/>
        </w:rPr>
      </w:pPr>
    </w:p>
    <w:p w:rsidR="00C860F0" w:rsidRDefault="00C860F0">
      <w:pPr>
        <w:spacing w:before="40" w:after="40"/>
        <w:ind w:left="720" w:hanging="360"/>
        <w:jc w:val="both"/>
        <w:rPr>
          <w:rFonts w:ascii="Verdana" w:hAnsi="Verdana" w:cs="Arial"/>
          <w:sz w:val="17"/>
        </w:rPr>
      </w:pPr>
    </w:p>
    <w:p w:rsidR="00C860F0" w:rsidRDefault="00C860F0">
      <w:pPr>
        <w:pStyle w:val="Heading2"/>
        <w:shd w:val="clear" w:color="auto" w:fill="E0E0E0"/>
        <w:spacing w:before="40" w:after="40"/>
        <w:ind w:left="360" w:hanging="360"/>
        <w:jc w:val="both"/>
        <w:rPr>
          <w:rFonts w:cs="Arial"/>
          <w:caps/>
          <w:sz w:val="18"/>
          <w:szCs w:val="18"/>
          <w:shd w:val="clear" w:color="auto" w:fill="E0E0E0"/>
        </w:rPr>
      </w:pPr>
      <w:r>
        <w:rPr>
          <w:rFonts w:cs="Arial"/>
          <w:caps/>
          <w:sz w:val="18"/>
          <w:szCs w:val="18"/>
          <w:shd w:val="clear" w:color="auto" w:fill="E0E0E0"/>
        </w:rPr>
        <w:t>Project Implemented</w:t>
      </w:r>
    </w:p>
    <w:p w:rsidR="00C860F0" w:rsidRDefault="00C860F0">
      <w:pPr>
        <w:shd w:val="clear" w:color="auto" w:fill="FFFFFF"/>
        <w:spacing w:before="40" w:after="40"/>
        <w:jc w:val="both"/>
        <w:rPr>
          <w:rFonts w:ascii="Verdana" w:hAnsi="Verdana" w:cs="Arial"/>
          <w:b/>
          <w:bCs/>
          <w:caps/>
          <w:sz w:val="18"/>
          <w:szCs w:val="18"/>
          <w:shd w:val="clear" w:color="auto" w:fill="E0E0E0"/>
        </w:rPr>
      </w:pPr>
    </w:p>
    <w:p w:rsidR="00C860F0" w:rsidRDefault="00C860F0">
      <w:pPr>
        <w:tabs>
          <w:tab w:val="left" w:pos="1080"/>
        </w:tabs>
        <w:rPr>
          <w:rFonts w:ascii="Verdana" w:hAnsi="Verdana" w:cs="Arial"/>
          <w:b/>
          <w:sz w:val="18"/>
          <w:szCs w:val="18"/>
        </w:rPr>
      </w:pPr>
      <w:r>
        <w:rPr>
          <w:rFonts w:ascii="Verdana" w:hAnsi="Verdana" w:cs="Arial"/>
          <w:b/>
          <w:sz w:val="18"/>
          <w:szCs w:val="18"/>
        </w:rPr>
        <w:t xml:space="preserve">  </w:t>
      </w:r>
      <w:proofErr w:type="gramStart"/>
      <w:r>
        <w:rPr>
          <w:rFonts w:ascii="Verdana" w:hAnsi="Verdana" w:cs="Arial"/>
          <w:b/>
          <w:sz w:val="18"/>
          <w:szCs w:val="18"/>
        </w:rPr>
        <w:t>1  Project</w:t>
      </w:r>
      <w:proofErr w:type="gramEnd"/>
      <w:r>
        <w:rPr>
          <w:rFonts w:ascii="Verdana" w:hAnsi="Verdana" w:cs="Arial"/>
          <w:b/>
          <w:sz w:val="18"/>
          <w:szCs w:val="18"/>
        </w:rPr>
        <w:tab/>
      </w:r>
      <w:r>
        <w:rPr>
          <w:rFonts w:ascii="Verdana" w:hAnsi="Verdana" w:cs="Arial"/>
          <w:b/>
          <w:sz w:val="18"/>
          <w:szCs w:val="18"/>
        </w:rPr>
        <w:tab/>
      </w:r>
      <w:r>
        <w:rPr>
          <w:rFonts w:ascii="Verdana" w:hAnsi="Verdana" w:cs="Arial"/>
          <w:b/>
          <w:sz w:val="18"/>
          <w:szCs w:val="18"/>
        </w:rPr>
        <w:tab/>
        <w:t xml:space="preserve"> :  </w:t>
      </w:r>
      <w:r>
        <w:rPr>
          <w:rFonts w:ascii="Verdana" w:hAnsi="Verdana" w:cs="Arial"/>
          <w:b/>
          <w:sz w:val="18"/>
          <w:szCs w:val="18"/>
        </w:rPr>
        <w:tab/>
        <w:t>Super Partners</w:t>
      </w:r>
    </w:p>
    <w:p w:rsidR="00C860F0" w:rsidRDefault="00C860F0">
      <w:pPr>
        <w:tabs>
          <w:tab w:val="left" w:pos="1080"/>
        </w:tabs>
        <w:rPr>
          <w:rFonts w:ascii="Verdana" w:hAnsi="Verdana" w:cs="Arial"/>
          <w:b/>
          <w:bCs/>
          <w:sz w:val="18"/>
          <w:szCs w:val="18"/>
        </w:rPr>
      </w:pPr>
      <w:r>
        <w:rPr>
          <w:rFonts w:ascii="Verdana" w:hAnsi="Verdana" w:cs="Arial"/>
          <w:b/>
          <w:sz w:val="18"/>
          <w:szCs w:val="18"/>
        </w:rPr>
        <w:t xml:space="preserve">      Client                              </w:t>
      </w:r>
      <w:proofErr w:type="gramStart"/>
      <w:r>
        <w:rPr>
          <w:rFonts w:ascii="Verdana" w:hAnsi="Verdana" w:cs="Arial"/>
          <w:b/>
          <w:sz w:val="18"/>
          <w:szCs w:val="18"/>
        </w:rPr>
        <w:t xml:space="preserve">  :</w:t>
      </w:r>
      <w:proofErr w:type="gramEnd"/>
      <w:r>
        <w:rPr>
          <w:rFonts w:ascii="Verdana" w:hAnsi="Verdana" w:cs="Arial"/>
          <w:b/>
          <w:sz w:val="18"/>
          <w:szCs w:val="18"/>
        </w:rPr>
        <w:t xml:space="preserve">          Super Partners</w:t>
      </w:r>
      <w:r>
        <w:rPr>
          <w:rFonts w:ascii="Arial" w:hAnsi="Arial" w:cs="Arial"/>
          <w:b/>
          <w:sz w:val="20"/>
          <w:szCs w:val="20"/>
        </w:rPr>
        <w:t xml:space="preserve">, </w:t>
      </w:r>
      <w:smartTag w:uri="urn:schemas-microsoft-com:office:smarttags" w:element="country-region">
        <w:smartTag w:uri="urn:schemas-microsoft-com:office:smarttags" w:element="place">
          <w:r>
            <w:rPr>
              <w:rFonts w:ascii="Arial" w:hAnsi="Arial" w:cs="Arial"/>
              <w:b/>
              <w:sz w:val="20"/>
              <w:szCs w:val="20"/>
            </w:rPr>
            <w:t>AUSTRALIA</w:t>
          </w:r>
        </w:smartTag>
      </w:smartTag>
      <w:r>
        <w:rPr>
          <w:rFonts w:ascii="Verdana" w:hAnsi="Verdana" w:cs="Arial"/>
          <w:b/>
          <w:bCs/>
          <w:sz w:val="18"/>
          <w:szCs w:val="18"/>
        </w:rPr>
        <w:t xml:space="preserve"> </w:t>
      </w:r>
    </w:p>
    <w:p w:rsidR="00C860F0" w:rsidRDefault="00C860F0">
      <w:pPr>
        <w:ind w:left="360"/>
        <w:rPr>
          <w:rFonts w:ascii="Verdana" w:hAnsi="Verdana" w:cs="Arial"/>
          <w:bCs/>
          <w:caps/>
          <w:sz w:val="18"/>
          <w:szCs w:val="18"/>
        </w:rPr>
      </w:pPr>
      <w:r>
        <w:rPr>
          <w:rFonts w:ascii="Verdana" w:hAnsi="Verdana" w:cs="Arial"/>
          <w:b/>
          <w:sz w:val="18"/>
          <w:szCs w:val="18"/>
        </w:rPr>
        <w:t>Location</w:t>
      </w:r>
      <w:r>
        <w:rPr>
          <w:rFonts w:ascii="Verdana" w:hAnsi="Verdana" w:cs="Arial"/>
          <w:b/>
          <w:sz w:val="18"/>
          <w:szCs w:val="18"/>
        </w:rPr>
        <w:tab/>
      </w:r>
      <w:r>
        <w:rPr>
          <w:rFonts w:ascii="Verdana" w:hAnsi="Verdana" w:cs="Arial"/>
          <w:b/>
          <w:sz w:val="18"/>
          <w:szCs w:val="18"/>
        </w:rPr>
        <w:tab/>
      </w:r>
      <w:proofErr w:type="gramStart"/>
      <w:r>
        <w:rPr>
          <w:rFonts w:ascii="Verdana" w:hAnsi="Verdana" w:cs="Arial"/>
          <w:b/>
          <w:sz w:val="18"/>
          <w:szCs w:val="18"/>
        </w:rPr>
        <w:tab/>
        <w:t xml:space="preserve"> </w:t>
      </w:r>
      <w:r>
        <w:rPr>
          <w:rFonts w:ascii="Verdana" w:hAnsi="Verdana" w:cs="Arial"/>
          <w:sz w:val="18"/>
          <w:szCs w:val="18"/>
        </w:rPr>
        <w:t>:</w:t>
      </w:r>
      <w:proofErr w:type="gramEnd"/>
      <w:r>
        <w:rPr>
          <w:rFonts w:ascii="Verdana" w:hAnsi="Verdana" w:cs="Arial"/>
          <w:sz w:val="18"/>
          <w:szCs w:val="18"/>
        </w:rPr>
        <w:t xml:space="preserve"> </w:t>
      </w:r>
      <w:r>
        <w:rPr>
          <w:rFonts w:ascii="Verdana" w:hAnsi="Verdana" w:cs="Arial"/>
          <w:sz w:val="18"/>
          <w:szCs w:val="18"/>
        </w:rPr>
        <w:tab/>
      </w:r>
      <w:smartTag w:uri="urn:schemas-microsoft-com:office:smarttags" w:element="City">
        <w:smartTag w:uri="urn:schemas-microsoft-com:office:smarttags" w:element="place">
          <w:r>
            <w:rPr>
              <w:rFonts w:ascii="Verdana" w:hAnsi="Verdana" w:cs="Arial"/>
              <w:bCs/>
              <w:caps/>
              <w:sz w:val="18"/>
              <w:szCs w:val="18"/>
            </w:rPr>
            <w:t>HYDERABAD</w:t>
          </w:r>
        </w:smartTag>
      </w:smartTag>
    </w:p>
    <w:p w:rsidR="00C860F0" w:rsidRDefault="00C860F0">
      <w:pPr>
        <w:ind w:left="360"/>
        <w:rPr>
          <w:rFonts w:ascii="Verdana" w:hAnsi="Verdana" w:cs="Arial"/>
          <w:sz w:val="18"/>
          <w:szCs w:val="18"/>
        </w:rPr>
      </w:pPr>
      <w:r>
        <w:rPr>
          <w:rFonts w:ascii="Verdana" w:hAnsi="Verdana" w:cs="Arial"/>
          <w:b/>
          <w:sz w:val="18"/>
          <w:szCs w:val="18"/>
        </w:rPr>
        <w:t>Role</w:t>
      </w:r>
      <w:r>
        <w:rPr>
          <w:rFonts w:ascii="Verdana" w:hAnsi="Verdana" w:cs="Arial"/>
          <w:b/>
          <w:sz w:val="18"/>
          <w:szCs w:val="18"/>
        </w:rPr>
        <w:tab/>
      </w:r>
      <w:r>
        <w:rPr>
          <w:rFonts w:ascii="Verdana" w:hAnsi="Verdana" w:cs="Arial"/>
          <w:b/>
          <w:sz w:val="18"/>
          <w:szCs w:val="18"/>
        </w:rPr>
        <w:tab/>
      </w:r>
      <w:proofErr w:type="gramStart"/>
      <w:r>
        <w:rPr>
          <w:rFonts w:ascii="Verdana" w:hAnsi="Verdana" w:cs="Arial"/>
          <w:b/>
          <w:sz w:val="18"/>
          <w:szCs w:val="18"/>
        </w:rPr>
        <w:tab/>
        <w:t xml:space="preserve"> </w:t>
      </w:r>
      <w:r w:rsidR="00483351">
        <w:rPr>
          <w:rFonts w:ascii="Verdana" w:hAnsi="Verdana" w:cs="Arial"/>
          <w:sz w:val="18"/>
          <w:szCs w:val="18"/>
        </w:rPr>
        <w:t>:</w:t>
      </w:r>
      <w:proofErr w:type="gramEnd"/>
      <w:r w:rsidR="00483351">
        <w:rPr>
          <w:rFonts w:ascii="Verdana" w:hAnsi="Verdana" w:cs="Arial"/>
          <w:sz w:val="18"/>
          <w:szCs w:val="18"/>
        </w:rPr>
        <w:tab/>
      </w:r>
      <w:r w:rsidR="00ED0FD9">
        <w:rPr>
          <w:rFonts w:ascii="Verdana" w:hAnsi="Verdana" w:cs="Arial"/>
          <w:sz w:val="18"/>
          <w:szCs w:val="18"/>
        </w:rPr>
        <w:t>Asst. System Engineer</w:t>
      </w:r>
    </w:p>
    <w:p w:rsidR="00C860F0" w:rsidRDefault="00C860F0">
      <w:pPr>
        <w:shd w:val="clear" w:color="auto" w:fill="FFFFFF"/>
        <w:tabs>
          <w:tab w:val="left" w:pos="2880"/>
        </w:tabs>
        <w:spacing w:before="40" w:after="40"/>
        <w:jc w:val="both"/>
        <w:rPr>
          <w:rFonts w:ascii="Verdana" w:hAnsi="Verdana" w:cs="Arial"/>
          <w:b/>
          <w:bCs/>
          <w:caps/>
          <w:sz w:val="18"/>
          <w:szCs w:val="18"/>
          <w:shd w:val="clear" w:color="auto" w:fill="E0E0E0"/>
        </w:rPr>
      </w:pPr>
    </w:p>
    <w:p w:rsidR="00C860F0" w:rsidRDefault="00C860F0">
      <w:pPr>
        <w:shd w:val="clear" w:color="auto" w:fill="FFFFFF"/>
        <w:tabs>
          <w:tab w:val="left" w:pos="0"/>
        </w:tabs>
        <w:jc w:val="both"/>
        <w:rPr>
          <w:rFonts w:ascii="Verdana" w:hAnsi="Verdana" w:cs="Arial"/>
          <w:b/>
          <w:sz w:val="18"/>
          <w:szCs w:val="18"/>
        </w:rPr>
      </w:pPr>
      <w:r>
        <w:rPr>
          <w:rFonts w:ascii="Verdana" w:hAnsi="Verdana" w:cs="Arial"/>
          <w:b/>
          <w:sz w:val="18"/>
          <w:szCs w:val="18"/>
        </w:rPr>
        <w:t>Project Description:</w:t>
      </w:r>
    </w:p>
    <w:p w:rsidR="00C860F0" w:rsidRDefault="00C860F0">
      <w:pPr>
        <w:shd w:val="clear" w:color="auto" w:fill="FFFFFF"/>
        <w:tabs>
          <w:tab w:val="left" w:pos="0"/>
        </w:tabs>
        <w:jc w:val="both"/>
        <w:rPr>
          <w:rFonts w:ascii="Verdana" w:hAnsi="Verdana" w:cs="Arial"/>
          <w:sz w:val="18"/>
          <w:szCs w:val="18"/>
        </w:rPr>
      </w:pPr>
      <w:r>
        <w:rPr>
          <w:rFonts w:ascii="Verdana" w:hAnsi="Verdana" w:cs="Arial"/>
          <w:b/>
          <w:sz w:val="18"/>
          <w:szCs w:val="18"/>
        </w:rPr>
        <w:tab/>
      </w:r>
      <w:r>
        <w:rPr>
          <w:rFonts w:ascii="Verdana" w:hAnsi="Verdana" w:cs="Arial"/>
          <w:sz w:val="18"/>
          <w:szCs w:val="18"/>
        </w:rPr>
        <w:t xml:space="preserve">This is an </w:t>
      </w:r>
      <w:smartTag w:uri="urn:schemas-microsoft-com:office:smarttags" w:element="country-region">
        <w:smartTag w:uri="urn:schemas-microsoft-com:office:smarttags" w:element="place">
          <w:r>
            <w:rPr>
              <w:rFonts w:ascii="Verdana" w:hAnsi="Verdana" w:cs="Arial"/>
              <w:sz w:val="18"/>
              <w:szCs w:val="18"/>
            </w:rPr>
            <w:t>Australia</w:t>
          </w:r>
        </w:smartTag>
      </w:smartTag>
      <w:r>
        <w:rPr>
          <w:rFonts w:ascii="Verdana" w:hAnsi="Verdana" w:cs="Arial"/>
          <w:sz w:val="18"/>
          <w:szCs w:val="18"/>
        </w:rPr>
        <w:t xml:space="preserve"> based INSURANCE Domain project. The main purpose of this project is taking the new build and environment from client DB and doing the smoke testing for all functionalities </w:t>
      </w:r>
      <w:proofErr w:type="gramStart"/>
      <w:r>
        <w:rPr>
          <w:rFonts w:ascii="Verdana" w:hAnsi="Verdana" w:cs="Arial"/>
          <w:sz w:val="18"/>
          <w:szCs w:val="18"/>
        </w:rPr>
        <w:t>The</w:t>
      </w:r>
      <w:proofErr w:type="gramEnd"/>
      <w:r>
        <w:rPr>
          <w:rFonts w:ascii="Verdana" w:hAnsi="Verdana" w:cs="Arial"/>
          <w:sz w:val="18"/>
          <w:szCs w:val="18"/>
        </w:rPr>
        <w:t xml:space="preserve"> basic idea of this project is successful employer contribution to a member/spouse and verifying that member eligibility for insurance and claims under certain benefits.</w:t>
      </w:r>
    </w:p>
    <w:p w:rsidR="00C860F0" w:rsidRDefault="00C860F0">
      <w:pPr>
        <w:shd w:val="clear" w:color="auto" w:fill="FFFFFF"/>
        <w:tabs>
          <w:tab w:val="left" w:pos="0"/>
        </w:tabs>
        <w:jc w:val="both"/>
        <w:rPr>
          <w:rFonts w:ascii="Verdana" w:hAnsi="Verdana" w:cs="Arial"/>
          <w:b/>
          <w:sz w:val="18"/>
          <w:szCs w:val="18"/>
        </w:rPr>
      </w:pPr>
    </w:p>
    <w:p w:rsidR="00C860F0" w:rsidRDefault="00C860F0">
      <w:pPr>
        <w:shd w:val="clear" w:color="auto" w:fill="FFFFFF"/>
        <w:tabs>
          <w:tab w:val="left" w:pos="0"/>
        </w:tabs>
        <w:jc w:val="both"/>
        <w:rPr>
          <w:rFonts w:ascii="Verdana" w:hAnsi="Verdana" w:cs="Arial"/>
          <w:b/>
          <w:bCs/>
          <w:sz w:val="18"/>
          <w:szCs w:val="18"/>
        </w:rPr>
      </w:pPr>
      <w:r>
        <w:rPr>
          <w:rFonts w:ascii="Verdana" w:hAnsi="Verdana" w:cs="Arial"/>
          <w:b/>
          <w:bCs/>
          <w:sz w:val="18"/>
          <w:szCs w:val="18"/>
        </w:rPr>
        <w:t>My Responsibilities:</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Creating an active member/spouse in the new environment.</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Creating an active employer in a new build.</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Creating a receipt for the employer.</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Doing employer contribution to member/spouse.</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After smoke testing following up all the scrum testers to test and fix the related defects.</w:t>
      </w:r>
    </w:p>
    <w:p w:rsidR="00C860F0" w:rsidRDefault="00C860F0" w:rsidP="00427D0C">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Extracting all the defects from QC and identifying the open, retested, fixed and new defects.</w:t>
      </w:r>
    </w:p>
    <w:p w:rsidR="000A4E7D" w:rsidRDefault="000A4E7D" w:rsidP="000A4E7D">
      <w:pPr>
        <w:shd w:val="clear" w:color="auto" w:fill="FFFFFF"/>
        <w:tabs>
          <w:tab w:val="left" w:pos="5040"/>
        </w:tabs>
        <w:ind w:left="720"/>
        <w:jc w:val="both"/>
        <w:rPr>
          <w:rFonts w:ascii="Verdana" w:hAnsi="Verdana" w:cs="Arial"/>
          <w:sz w:val="18"/>
          <w:szCs w:val="18"/>
        </w:rPr>
      </w:pPr>
    </w:p>
    <w:p w:rsidR="00427D0C" w:rsidRPr="00427D0C" w:rsidRDefault="00427D0C" w:rsidP="00427D0C">
      <w:pPr>
        <w:shd w:val="clear" w:color="auto" w:fill="FFFFFF"/>
        <w:tabs>
          <w:tab w:val="left" w:pos="5040"/>
        </w:tabs>
        <w:ind w:left="720"/>
        <w:jc w:val="both"/>
        <w:rPr>
          <w:rFonts w:ascii="Verdana" w:hAnsi="Verdana" w:cs="Arial"/>
          <w:sz w:val="18"/>
          <w:szCs w:val="18"/>
        </w:rPr>
      </w:pPr>
    </w:p>
    <w:p w:rsidR="00D861CC" w:rsidRDefault="00D861CC" w:rsidP="00D861CC">
      <w:pPr>
        <w:shd w:val="clear" w:color="auto" w:fill="FFFFFF"/>
        <w:tabs>
          <w:tab w:val="left" w:pos="5040"/>
        </w:tabs>
        <w:spacing w:before="40" w:after="40"/>
        <w:jc w:val="both"/>
        <w:rPr>
          <w:rFonts w:ascii="Verdana" w:hAnsi="Verdana" w:cs="Arial"/>
          <w:sz w:val="18"/>
          <w:szCs w:val="18"/>
        </w:rPr>
      </w:pPr>
    </w:p>
    <w:p w:rsidR="00D861CC" w:rsidRDefault="00D861CC" w:rsidP="00D861CC">
      <w:pPr>
        <w:shd w:val="clear" w:color="auto" w:fill="FFFFFF"/>
        <w:tabs>
          <w:tab w:val="left" w:pos="5040"/>
        </w:tabs>
        <w:spacing w:before="40" w:after="40"/>
        <w:jc w:val="both"/>
        <w:rPr>
          <w:rFonts w:ascii="Verdana" w:hAnsi="Verdana" w:cs="Arial"/>
          <w:sz w:val="18"/>
          <w:szCs w:val="18"/>
        </w:rPr>
      </w:pPr>
    </w:p>
    <w:p w:rsidR="00D861CC" w:rsidRDefault="00D861CC" w:rsidP="00D861CC">
      <w:pPr>
        <w:shd w:val="clear" w:color="auto" w:fill="FFFFFF"/>
        <w:tabs>
          <w:tab w:val="left" w:pos="5040"/>
        </w:tabs>
        <w:spacing w:before="40" w:after="40"/>
        <w:jc w:val="both"/>
        <w:rPr>
          <w:rFonts w:ascii="Verdana" w:hAnsi="Verdana" w:cs="Arial"/>
          <w:sz w:val="18"/>
          <w:szCs w:val="18"/>
        </w:rPr>
      </w:pPr>
    </w:p>
    <w:p w:rsidR="00D861CC" w:rsidRDefault="00D861CC" w:rsidP="00D861CC">
      <w:pPr>
        <w:shd w:val="clear" w:color="auto" w:fill="FFFFFF"/>
        <w:tabs>
          <w:tab w:val="left" w:pos="5040"/>
        </w:tabs>
        <w:spacing w:before="40" w:after="40"/>
        <w:jc w:val="both"/>
      </w:pPr>
    </w:p>
    <w:p w:rsidR="00C860F0" w:rsidRDefault="00C860F0">
      <w:pPr>
        <w:spacing w:before="40" w:after="40"/>
        <w:jc w:val="both"/>
        <w:rPr>
          <w:rFonts w:ascii="Verdana" w:hAnsi="Verdana" w:cs="Arial"/>
          <w:b/>
          <w:bCs/>
          <w:caps/>
          <w:sz w:val="18"/>
          <w:szCs w:val="18"/>
        </w:rPr>
      </w:pPr>
    </w:p>
    <w:p w:rsidR="00D861CC" w:rsidRPr="00D861CC" w:rsidRDefault="00D861CC" w:rsidP="00D861CC">
      <w:pPr>
        <w:spacing w:before="40" w:after="40"/>
        <w:ind w:left="360"/>
        <w:jc w:val="both"/>
        <w:rPr>
          <w:rFonts w:ascii="Verdana" w:hAnsi="Verdana" w:cs="Arial"/>
          <w:b/>
          <w:bCs/>
          <w:caps/>
          <w:sz w:val="18"/>
          <w:szCs w:val="18"/>
        </w:rPr>
      </w:pPr>
    </w:p>
    <w:p w:rsidR="00C8103F" w:rsidRDefault="00C8103F" w:rsidP="00C8103F">
      <w:pPr>
        <w:numPr>
          <w:ilvl w:val="0"/>
          <w:numId w:val="4"/>
        </w:numPr>
        <w:spacing w:before="40" w:after="40"/>
        <w:jc w:val="both"/>
        <w:rPr>
          <w:rFonts w:ascii="Verdana" w:hAnsi="Verdana" w:cs="Arial"/>
          <w:b/>
          <w:bCs/>
          <w:caps/>
          <w:sz w:val="18"/>
          <w:szCs w:val="18"/>
        </w:rPr>
      </w:pPr>
      <w:r>
        <w:rPr>
          <w:rFonts w:ascii="Verdana" w:hAnsi="Verdana" w:cs="Arial"/>
          <w:b/>
          <w:bCs/>
          <w:caps/>
          <w:sz w:val="18"/>
          <w:szCs w:val="18"/>
        </w:rPr>
        <w:t>HCL TECHNOLOGIES, BaNGALORE</w:t>
      </w:r>
    </w:p>
    <w:p w:rsidR="00C860F0" w:rsidRDefault="00C8103F" w:rsidP="00C8103F">
      <w:pPr>
        <w:spacing w:before="40" w:after="40"/>
        <w:ind w:left="360"/>
        <w:jc w:val="both"/>
        <w:rPr>
          <w:rFonts w:ascii="Verdana" w:hAnsi="Verdana" w:cs="Arial"/>
          <w:i/>
          <w:iCs/>
          <w:caps/>
          <w:sz w:val="18"/>
          <w:szCs w:val="18"/>
        </w:rPr>
      </w:pPr>
      <w:r>
        <w:rPr>
          <w:rFonts w:ascii="Verdana" w:hAnsi="Verdana" w:cs="Arial"/>
          <w:bCs/>
          <w:i/>
          <w:iCs/>
          <w:sz w:val="18"/>
          <w:szCs w:val="18"/>
        </w:rPr>
        <w:t>PROJECT ENGINEER</w:t>
      </w:r>
      <w:r>
        <w:rPr>
          <w:rFonts w:ascii="Verdana" w:hAnsi="Verdana" w:cs="Arial"/>
          <w:bCs/>
          <w:i/>
          <w:iCs/>
          <w:sz w:val="18"/>
          <w:szCs w:val="18"/>
        </w:rPr>
        <w:tab/>
      </w:r>
      <w:r>
        <w:rPr>
          <w:rFonts w:ascii="Verdana" w:hAnsi="Verdana" w:cs="Arial"/>
          <w:bCs/>
          <w:i/>
          <w:iCs/>
          <w:sz w:val="18"/>
          <w:szCs w:val="18"/>
        </w:rPr>
        <w:tab/>
      </w:r>
      <w:r w:rsidR="00C860F0">
        <w:rPr>
          <w:rFonts w:ascii="Verdana" w:hAnsi="Verdana" w:cs="Arial"/>
          <w:b/>
          <w:bCs/>
          <w:caps/>
          <w:sz w:val="18"/>
          <w:szCs w:val="18"/>
        </w:rPr>
        <w:t xml:space="preserve">                 </w:t>
      </w:r>
      <w:r w:rsidR="00C860F0">
        <w:rPr>
          <w:rFonts w:ascii="Verdana" w:hAnsi="Verdana" w:cs="Arial"/>
          <w:caps/>
          <w:sz w:val="18"/>
          <w:szCs w:val="18"/>
        </w:rPr>
        <w:t xml:space="preserve">      </w:t>
      </w:r>
      <w:r w:rsidR="00C860F0">
        <w:rPr>
          <w:rFonts w:ascii="Verdana" w:hAnsi="Verdana" w:cs="Arial"/>
          <w:i/>
          <w:iCs/>
          <w:caps/>
          <w:sz w:val="18"/>
          <w:szCs w:val="18"/>
        </w:rPr>
        <w:t xml:space="preserve">        </w:t>
      </w:r>
      <w:r w:rsidR="007D573D">
        <w:rPr>
          <w:rFonts w:ascii="Verdana" w:hAnsi="Verdana" w:cs="Arial"/>
          <w:i/>
          <w:iCs/>
          <w:caps/>
          <w:sz w:val="18"/>
          <w:szCs w:val="18"/>
        </w:rPr>
        <w:t xml:space="preserve">            </w:t>
      </w:r>
      <w:proofErr w:type="gramStart"/>
      <w:r w:rsidR="007D573D">
        <w:rPr>
          <w:rFonts w:ascii="Verdana" w:hAnsi="Verdana" w:cs="Arial"/>
          <w:i/>
          <w:iCs/>
          <w:caps/>
          <w:sz w:val="18"/>
          <w:szCs w:val="18"/>
        </w:rPr>
        <w:t xml:space="preserve">  </w:t>
      </w:r>
      <w:r w:rsidR="00C860F0">
        <w:rPr>
          <w:rFonts w:ascii="Verdana" w:hAnsi="Verdana" w:cs="Arial"/>
          <w:i/>
          <w:iCs/>
          <w:caps/>
          <w:sz w:val="18"/>
          <w:szCs w:val="18"/>
        </w:rPr>
        <w:t xml:space="preserve"> [</w:t>
      </w:r>
      <w:proofErr w:type="gramEnd"/>
      <w:r w:rsidR="00C860F0">
        <w:rPr>
          <w:rFonts w:ascii="Verdana" w:hAnsi="Verdana" w:cs="Arial"/>
          <w:i/>
          <w:iCs/>
          <w:caps/>
          <w:sz w:val="18"/>
          <w:szCs w:val="18"/>
        </w:rPr>
        <w:t>17</w:t>
      </w:r>
      <w:r w:rsidR="00C860F0">
        <w:rPr>
          <w:rFonts w:ascii="Verdana" w:hAnsi="Verdana" w:cs="Arial"/>
          <w:i/>
          <w:iCs/>
          <w:caps/>
          <w:sz w:val="18"/>
          <w:szCs w:val="18"/>
          <w:vertAlign w:val="superscript"/>
        </w:rPr>
        <w:t>th</w:t>
      </w:r>
      <w:r w:rsidR="00C860F0">
        <w:rPr>
          <w:rFonts w:ascii="Verdana" w:hAnsi="Verdana" w:cs="Arial"/>
          <w:i/>
          <w:iCs/>
          <w:caps/>
          <w:sz w:val="18"/>
          <w:szCs w:val="18"/>
        </w:rPr>
        <w:t xml:space="preserve"> may 2010 to 28</w:t>
      </w:r>
      <w:r w:rsidR="00C860F0">
        <w:rPr>
          <w:rFonts w:ascii="Verdana" w:hAnsi="Verdana" w:cs="Arial"/>
          <w:i/>
          <w:iCs/>
          <w:caps/>
          <w:sz w:val="18"/>
          <w:szCs w:val="18"/>
          <w:vertAlign w:val="superscript"/>
        </w:rPr>
        <w:t>th</w:t>
      </w:r>
      <w:r w:rsidR="00C860F0">
        <w:rPr>
          <w:rFonts w:ascii="Verdana" w:hAnsi="Verdana" w:cs="Arial"/>
          <w:i/>
          <w:iCs/>
          <w:caps/>
          <w:sz w:val="18"/>
          <w:szCs w:val="18"/>
        </w:rPr>
        <w:t xml:space="preserve"> FEB 2011]</w:t>
      </w:r>
    </w:p>
    <w:p w:rsidR="00C860F0" w:rsidRDefault="00C860F0">
      <w:pPr>
        <w:spacing w:before="40" w:after="40"/>
        <w:jc w:val="both"/>
        <w:rPr>
          <w:rFonts w:ascii="Verdana" w:hAnsi="Verdana" w:cs="Arial"/>
          <w:sz w:val="17"/>
        </w:rPr>
      </w:pPr>
    </w:p>
    <w:p w:rsidR="00C860F0" w:rsidRDefault="00C860F0">
      <w:pPr>
        <w:spacing w:before="40" w:after="40"/>
        <w:ind w:left="720" w:hanging="360"/>
        <w:jc w:val="both"/>
        <w:rPr>
          <w:rFonts w:ascii="Verdana" w:hAnsi="Verdana" w:cs="Arial"/>
          <w:sz w:val="17"/>
        </w:rPr>
      </w:pPr>
    </w:p>
    <w:p w:rsidR="00C860F0" w:rsidRDefault="00C860F0">
      <w:pPr>
        <w:pStyle w:val="Heading2"/>
        <w:shd w:val="clear" w:color="auto" w:fill="E0E0E0"/>
        <w:spacing w:before="40" w:after="40"/>
        <w:ind w:left="360" w:hanging="360"/>
        <w:jc w:val="both"/>
        <w:rPr>
          <w:rFonts w:cs="Arial"/>
          <w:caps/>
          <w:sz w:val="18"/>
          <w:szCs w:val="18"/>
          <w:shd w:val="clear" w:color="auto" w:fill="E0E0E0"/>
        </w:rPr>
      </w:pPr>
      <w:r>
        <w:rPr>
          <w:rFonts w:cs="Arial"/>
          <w:caps/>
          <w:sz w:val="18"/>
          <w:szCs w:val="18"/>
          <w:shd w:val="clear" w:color="auto" w:fill="E0E0E0"/>
        </w:rPr>
        <w:t>Project Implemented</w:t>
      </w:r>
    </w:p>
    <w:p w:rsidR="00C860F0" w:rsidRDefault="00C860F0">
      <w:pPr>
        <w:shd w:val="clear" w:color="auto" w:fill="FFFFFF"/>
        <w:spacing w:before="40" w:after="40"/>
        <w:jc w:val="both"/>
        <w:rPr>
          <w:rFonts w:ascii="Verdana" w:hAnsi="Verdana" w:cs="Arial"/>
          <w:b/>
          <w:bCs/>
          <w:caps/>
          <w:sz w:val="18"/>
          <w:szCs w:val="18"/>
          <w:shd w:val="clear" w:color="auto" w:fill="E0E0E0"/>
        </w:rPr>
      </w:pPr>
    </w:p>
    <w:p w:rsidR="00C860F0" w:rsidRDefault="009602C1">
      <w:pPr>
        <w:tabs>
          <w:tab w:val="left" w:pos="1080"/>
        </w:tabs>
        <w:rPr>
          <w:rFonts w:ascii="Verdana" w:hAnsi="Verdana" w:cs="Arial"/>
          <w:b/>
          <w:sz w:val="18"/>
          <w:szCs w:val="18"/>
        </w:rPr>
      </w:pPr>
      <w:r>
        <w:rPr>
          <w:rFonts w:ascii="Verdana" w:hAnsi="Verdana" w:cs="Arial"/>
          <w:b/>
          <w:sz w:val="18"/>
          <w:szCs w:val="18"/>
        </w:rPr>
        <w:t xml:space="preserve">  </w:t>
      </w:r>
      <w:proofErr w:type="gramStart"/>
      <w:r>
        <w:rPr>
          <w:rFonts w:ascii="Verdana" w:hAnsi="Verdana" w:cs="Arial"/>
          <w:b/>
          <w:sz w:val="18"/>
          <w:szCs w:val="18"/>
        </w:rPr>
        <w:t>2</w:t>
      </w:r>
      <w:r w:rsidR="00483351">
        <w:rPr>
          <w:rFonts w:ascii="Verdana" w:hAnsi="Verdana" w:cs="Arial"/>
          <w:b/>
          <w:sz w:val="18"/>
          <w:szCs w:val="18"/>
        </w:rPr>
        <w:t xml:space="preserve">  Project</w:t>
      </w:r>
      <w:proofErr w:type="gramEnd"/>
      <w:r w:rsidR="00483351">
        <w:rPr>
          <w:rFonts w:ascii="Verdana" w:hAnsi="Verdana" w:cs="Arial"/>
          <w:b/>
          <w:sz w:val="18"/>
          <w:szCs w:val="18"/>
        </w:rPr>
        <w:tab/>
      </w:r>
      <w:r w:rsidR="00483351">
        <w:rPr>
          <w:rFonts w:ascii="Verdana" w:hAnsi="Verdana" w:cs="Arial"/>
          <w:b/>
          <w:sz w:val="18"/>
          <w:szCs w:val="18"/>
        </w:rPr>
        <w:tab/>
      </w:r>
      <w:r w:rsidR="00483351">
        <w:rPr>
          <w:rFonts w:ascii="Verdana" w:hAnsi="Verdana" w:cs="Arial"/>
          <w:b/>
          <w:sz w:val="18"/>
          <w:szCs w:val="18"/>
        </w:rPr>
        <w:tab/>
      </w:r>
      <w:r w:rsidR="00C860F0">
        <w:rPr>
          <w:rFonts w:ascii="Verdana" w:hAnsi="Verdana" w:cs="Arial"/>
          <w:b/>
          <w:sz w:val="18"/>
          <w:szCs w:val="18"/>
        </w:rPr>
        <w:t xml:space="preserve">:  </w:t>
      </w:r>
      <w:r w:rsidR="00C860F0">
        <w:rPr>
          <w:rFonts w:ascii="Verdana" w:hAnsi="Verdana" w:cs="Arial"/>
          <w:b/>
          <w:sz w:val="18"/>
          <w:szCs w:val="18"/>
        </w:rPr>
        <w:tab/>
        <w:t>RTSC-DM (Real Time Supply Chain-Data Management)</w:t>
      </w:r>
    </w:p>
    <w:p w:rsidR="00C860F0" w:rsidRDefault="00C860F0">
      <w:pPr>
        <w:tabs>
          <w:tab w:val="left" w:pos="1080"/>
        </w:tabs>
        <w:rPr>
          <w:rFonts w:ascii="Verdana" w:hAnsi="Verdana" w:cs="Arial"/>
          <w:b/>
          <w:bCs/>
          <w:sz w:val="18"/>
          <w:szCs w:val="18"/>
        </w:rPr>
      </w:pPr>
      <w:r>
        <w:rPr>
          <w:rFonts w:ascii="Verdana" w:hAnsi="Verdana" w:cs="Arial"/>
          <w:b/>
          <w:sz w:val="18"/>
          <w:szCs w:val="18"/>
        </w:rPr>
        <w:t xml:space="preserve">      Clien</w:t>
      </w:r>
      <w:r w:rsidR="00483351">
        <w:rPr>
          <w:rFonts w:ascii="Verdana" w:hAnsi="Verdana" w:cs="Arial"/>
          <w:b/>
          <w:sz w:val="18"/>
          <w:szCs w:val="18"/>
        </w:rPr>
        <w:t>t</w:t>
      </w:r>
      <w:r w:rsidR="00483351">
        <w:rPr>
          <w:rFonts w:ascii="Verdana" w:hAnsi="Verdana" w:cs="Arial"/>
          <w:b/>
          <w:sz w:val="18"/>
          <w:szCs w:val="18"/>
        </w:rPr>
        <w:tab/>
      </w:r>
      <w:r w:rsidR="00483351">
        <w:rPr>
          <w:rFonts w:ascii="Verdana" w:hAnsi="Verdana" w:cs="Arial"/>
          <w:b/>
          <w:sz w:val="18"/>
          <w:szCs w:val="18"/>
        </w:rPr>
        <w:tab/>
      </w:r>
      <w:r w:rsidR="00483351">
        <w:rPr>
          <w:rFonts w:ascii="Verdana" w:hAnsi="Verdana" w:cs="Arial"/>
          <w:b/>
          <w:sz w:val="18"/>
          <w:szCs w:val="18"/>
        </w:rPr>
        <w:tab/>
      </w:r>
      <w:r w:rsidR="00483351">
        <w:rPr>
          <w:rFonts w:ascii="Verdana" w:hAnsi="Verdana" w:cs="Arial"/>
          <w:b/>
          <w:sz w:val="18"/>
          <w:szCs w:val="18"/>
        </w:rPr>
        <w:tab/>
      </w:r>
      <w:r>
        <w:rPr>
          <w:rFonts w:ascii="Verdana" w:hAnsi="Verdana" w:cs="Arial"/>
          <w:b/>
          <w:sz w:val="18"/>
          <w:szCs w:val="18"/>
        </w:rPr>
        <w:t>:          JS Sainsbury's</w:t>
      </w:r>
      <w:r>
        <w:rPr>
          <w:rFonts w:ascii="Arial" w:hAnsi="Arial" w:cs="Arial"/>
          <w:bCs/>
          <w:sz w:val="20"/>
        </w:rPr>
        <w:t xml:space="preserve">, </w:t>
      </w:r>
      <w:smartTag w:uri="urn:schemas-microsoft-com:office:smarttags" w:element="country-region">
        <w:smartTag w:uri="urn:schemas-microsoft-com:office:smarttags" w:element="place">
          <w:r>
            <w:rPr>
              <w:rFonts w:ascii="Arial" w:hAnsi="Arial" w:cs="Arial"/>
              <w:b/>
              <w:bCs/>
              <w:sz w:val="20"/>
            </w:rPr>
            <w:t>UK</w:t>
          </w:r>
        </w:smartTag>
      </w:smartTag>
      <w:r>
        <w:rPr>
          <w:rFonts w:ascii="Verdana" w:hAnsi="Verdana" w:cs="Arial"/>
          <w:b/>
          <w:bCs/>
          <w:sz w:val="18"/>
          <w:szCs w:val="18"/>
        </w:rPr>
        <w:t xml:space="preserve"> </w:t>
      </w:r>
    </w:p>
    <w:p w:rsidR="00C860F0" w:rsidRDefault="00483351">
      <w:pPr>
        <w:ind w:left="360"/>
        <w:rPr>
          <w:rFonts w:ascii="Verdana" w:hAnsi="Verdana" w:cs="Arial"/>
          <w:bCs/>
          <w:caps/>
          <w:sz w:val="18"/>
          <w:szCs w:val="18"/>
        </w:rPr>
      </w:pPr>
      <w:r>
        <w:rPr>
          <w:rFonts w:ascii="Verdana" w:hAnsi="Verdana" w:cs="Arial"/>
          <w:b/>
          <w:sz w:val="18"/>
          <w:szCs w:val="18"/>
        </w:rPr>
        <w:t>Location</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C860F0">
        <w:rPr>
          <w:rFonts w:ascii="Verdana" w:hAnsi="Verdana" w:cs="Arial"/>
          <w:sz w:val="18"/>
          <w:szCs w:val="18"/>
        </w:rPr>
        <w:t xml:space="preserve">: </w:t>
      </w:r>
      <w:r w:rsidR="00C860F0">
        <w:rPr>
          <w:rFonts w:ascii="Verdana" w:hAnsi="Verdana" w:cs="Arial"/>
          <w:sz w:val="18"/>
          <w:szCs w:val="18"/>
        </w:rPr>
        <w:tab/>
      </w:r>
      <w:smartTag w:uri="urn:schemas-microsoft-com:office:smarttags" w:element="City">
        <w:smartTag w:uri="urn:schemas-microsoft-com:office:smarttags" w:element="place">
          <w:r w:rsidR="005F2BEC">
            <w:rPr>
              <w:rFonts w:ascii="Verdana" w:hAnsi="Verdana" w:cs="Arial"/>
              <w:bCs/>
              <w:caps/>
              <w:sz w:val="18"/>
              <w:szCs w:val="18"/>
            </w:rPr>
            <w:t>BANGALORE</w:t>
          </w:r>
        </w:smartTag>
      </w:smartTag>
    </w:p>
    <w:p w:rsidR="00C860F0" w:rsidRDefault="00483351">
      <w:pPr>
        <w:ind w:left="360"/>
        <w:rPr>
          <w:rFonts w:ascii="Verdana" w:hAnsi="Verdana" w:cs="Arial"/>
          <w:sz w:val="18"/>
          <w:szCs w:val="18"/>
        </w:rPr>
      </w:pPr>
      <w:r>
        <w:rPr>
          <w:rFonts w:ascii="Verdana" w:hAnsi="Verdana" w:cs="Arial"/>
          <w:b/>
          <w:sz w:val="18"/>
          <w:szCs w:val="18"/>
        </w:rPr>
        <w:t>Role</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C860F0">
        <w:rPr>
          <w:rFonts w:ascii="Verdana" w:hAnsi="Verdana" w:cs="Arial"/>
          <w:sz w:val="18"/>
          <w:szCs w:val="18"/>
        </w:rPr>
        <w:t>:</w:t>
      </w:r>
      <w:r w:rsidR="00C860F0">
        <w:rPr>
          <w:rFonts w:ascii="Verdana" w:hAnsi="Verdana" w:cs="Arial"/>
          <w:sz w:val="18"/>
          <w:szCs w:val="18"/>
        </w:rPr>
        <w:tab/>
      </w:r>
      <w:r w:rsidR="00ED0FD9">
        <w:rPr>
          <w:rFonts w:ascii="Verdana" w:hAnsi="Verdana" w:cs="Arial"/>
          <w:sz w:val="18"/>
          <w:szCs w:val="18"/>
        </w:rPr>
        <w:t>Asst. System Engineer</w:t>
      </w:r>
    </w:p>
    <w:p w:rsidR="00C860F0" w:rsidRDefault="00483351">
      <w:pPr>
        <w:ind w:left="360"/>
        <w:rPr>
          <w:rFonts w:ascii="Verdana" w:hAnsi="Verdana" w:cs="Arial"/>
          <w:sz w:val="18"/>
          <w:szCs w:val="18"/>
        </w:rPr>
      </w:pPr>
      <w:r>
        <w:rPr>
          <w:rFonts w:ascii="Verdana" w:hAnsi="Verdana" w:cs="Arial"/>
          <w:b/>
          <w:bCs/>
          <w:sz w:val="18"/>
          <w:szCs w:val="18"/>
        </w:rPr>
        <w:t>Environment</w:t>
      </w:r>
      <w:r>
        <w:rPr>
          <w:rFonts w:ascii="Verdana" w:hAnsi="Verdana" w:cs="Arial"/>
          <w:b/>
          <w:bCs/>
          <w:sz w:val="18"/>
          <w:szCs w:val="18"/>
        </w:rPr>
        <w:tab/>
      </w:r>
      <w:r>
        <w:rPr>
          <w:rFonts w:ascii="Verdana" w:hAnsi="Verdana" w:cs="Arial"/>
          <w:b/>
          <w:bCs/>
          <w:sz w:val="18"/>
          <w:szCs w:val="18"/>
        </w:rPr>
        <w:tab/>
      </w:r>
      <w:r w:rsidR="00C860F0">
        <w:rPr>
          <w:rFonts w:ascii="Verdana" w:hAnsi="Verdana" w:cs="Arial"/>
          <w:sz w:val="18"/>
          <w:szCs w:val="18"/>
        </w:rPr>
        <w:t xml:space="preserve">:         </w:t>
      </w:r>
      <w:r>
        <w:rPr>
          <w:rFonts w:ascii="Verdana" w:hAnsi="Verdana" w:cs="Arial"/>
          <w:sz w:val="18"/>
          <w:szCs w:val="18"/>
        </w:rPr>
        <w:t xml:space="preserve"> </w:t>
      </w:r>
      <w:r w:rsidR="00C860F0">
        <w:rPr>
          <w:rFonts w:ascii="Verdana" w:hAnsi="Verdana" w:cs="Arial"/>
          <w:sz w:val="18"/>
          <w:szCs w:val="18"/>
        </w:rPr>
        <w:t>Oracle, SQL and Windows XP Professional</w:t>
      </w:r>
    </w:p>
    <w:p w:rsidR="00C860F0" w:rsidRDefault="00C860F0">
      <w:pPr>
        <w:shd w:val="clear" w:color="auto" w:fill="FFFFFF"/>
        <w:tabs>
          <w:tab w:val="left" w:pos="2880"/>
        </w:tabs>
        <w:spacing w:before="40" w:after="40"/>
        <w:jc w:val="both"/>
        <w:rPr>
          <w:rFonts w:ascii="Verdana" w:hAnsi="Verdana" w:cs="Arial"/>
          <w:b/>
          <w:bCs/>
          <w:caps/>
          <w:sz w:val="18"/>
          <w:szCs w:val="18"/>
          <w:shd w:val="clear" w:color="auto" w:fill="E0E0E0"/>
        </w:rPr>
      </w:pPr>
    </w:p>
    <w:p w:rsidR="00C860F0" w:rsidRDefault="00C860F0">
      <w:pPr>
        <w:shd w:val="clear" w:color="auto" w:fill="FFFFFF"/>
        <w:tabs>
          <w:tab w:val="left" w:pos="0"/>
        </w:tabs>
        <w:jc w:val="both"/>
        <w:rPr>
          <w:rFonts w:ascii="Verdana" w:hAnsi="Verdana" w:cs="Arial"/>
          <w:b/>
          <w:sz w:val="18"/>
          <w:szCs w:val="18"/>
        </w:rPr>
      </w:pPr>
      <w:r>
        <w:rPr>
          <w:rFonts w:ascii="Verdana" w:hAnsi="Verdana" w:cs="Arial"/>
          <w:b/>
          <w:sz w:val="18"/>
          <w:szCs w:val="18"/>
        </w:rPr>
        <w:t>Project Description:</w:t>
      </w:r>
    </w:p>
    <w:p w:rsidR="00C860F0" w:rsidRDefault="00C860F0">
      <w:pPr>
        <w:shd w:val="clear" w:color="auto" w:fill="FFFFFF"/>
        <w:tabs>
          <w:tab w:val="left" w:pos="0"/>
        </w:tabs>
        <w:jc w:val="both"/>
        <w:rPr>
          <w:rFonts w:ascii="Verdana" w:hAnsi="Verdana" w:cs="Arial"/>
          <w:sz w:val="18"/>
          <w:szCs w:val="18"/>
        </w:rPr>
      </w:pPr>
      <w:r>
        <w:rPr>
          <w:rFonts w:ascii="Verdana" w:hAnsi="Verdana" w:cs="Arial"/>
          <w:b/>
          <w:sz w:val="18"/>
          <w:szCs w:val="18"/>
        </w:rPr>
        <w:tab/>
      </w:r>
      <w:r>
        <w:rPr>
          <w:rFonts w:ascii="Verdana" w:hAnsi="Verdana" w:cs="Arial"/>
          <w:sz w:val="18"/>
          <w:szCs w:val="18"/>
        </w:rPr>
        <w:t>The main purpose of this project is to get the Data from the client DB through extract module and create customer relation records through various modules of RTSC. The basic idea of this project is supplying retail products to customers with proper promotions in the exact release time.</w:t>
      </w:r>
    </w:p>
    <w:p w:rsidR="00C860F0" w:rsidRDefault="00C860F0">
      <w:pPr>
        <w:shd w:val="clear" w:color="auto" w:fill="FFFFFF"/>
        <w:tabs>
          <w:tab w:val="left" w:pos="0"/>
        </w:tabs>
        <w:jc w:val="both"/>
        <w:rPr>
          <w:rFonts w:ascii="Verdana" w:hAnsi="Verdana" w:cs="Arial"/>
          <w:b/>
          <w:sz w:val="18"/>
          <w:szCs w:val="18"/>
        </w:rPr>
      </w:pPr>
    </w:p>
    <w:p w:rsidR="00C860F0" w:rsidRDefault="00C860F0">
      <w:pPr>
        <w:shd w:val="clear" w:color="auto" w:fill="FFFFFF"/>
        <w:tabs>
          <w:tab w:val="left" w:pos="0"/>
        </w:tabs>
        <w:jc w:val="both"/>
        <w:rPr>
          <w:rFonts w:ascii="Verdana" w:hAnsi="Verdana" w:cs="Arial"/>
          <w:b/>
          <w:bCs/>
          <w:sz w:val="18"/>
          <w:szCs w:val="18"/>
        </w:rPr>
      </w:pPr>
      <w:r>
        <w:rPr>
          <w:rFonts w:ascii="Verdana" w:hAnsi="Verdana" w:cs="Arial"/>
          <w:b/>
          <w:bCs/>
          <w:sz w:val="18"/>
          <w:szCs w:val="18"/>
        </w:rPr>
        <w:t>My Responsibilities:</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To lead and guide a small team of 6 members</w:t>
      </w:r>
    </w:p>
    <w:p w:rsidR="00C860F0" w:rsidRDefault="00447DAE">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Involved in the p</w:t>
      </w:r>
      <w:r w:rsidR="00C860F0">
        <w:rPr>
          <w:rFonts w:ascii="Verdana" w:hAnsi="Verdana" w:cs="Arial"/>
          <w:sz w:val="18"/>
          <w:szCs w:val="18"/>
        </w:rPr>
        <w:t>reparation of Test Plan and Schedule; Assigning the test cases to team members</w:t>
      </w:r>
    </w:p>
    <w:p w:rsidR="00C860F0" w:rsidRDefault="00447DAE">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Involved in the p</w:t>
      </w:r>
      <w:r w:rsidR="00C860F0">
        <w:rPr>
          <w:rFonts w:ascii="Verdana" w:hAnsi="Verdana" w:cs="Arial"/>
          <w:sz w:val="18"/>
          <w:szCs w:val="18"/>
        </w:rPr>
        <w:t>reparing &amp; Maintenance of Planned schedule and Defect log &amp; Test Results review</w:t>
      </w:r>
    </w:p>
    <w:p w:rsidR="00C860F0" w:rsidRDefault="00C860F0">
      <w:pPr>
        <w:numPr>
          <w:ilvl w:val="0"/>
          <w:numId w:val="7"/>
        </w:numPr>
        <w:shd w:val="clear" w:color="auto" w:fill="FFFFFF"/>
        <w:tabs>
          <w:tab w:val="left" w:pos="5040"/>
        </w:tabs>
        <w:jc w:val="both"/>
        <w:rPr>
          <w:rFonts w:ascii="Verdana" w:hAnsi="Verdana" w:cs="Arial"/>
          <w:sz w:val="18"/>
          <w:szCs w:val="18"/>
        </w:rPr>
      </w:pPr>
      <w:r>
        <w:rPr>
          <w:rFonts w:ascii="Verdana" w:hAnsi="Verdana" w:cs="Arial"/>
          <w:sz w:val="18"/>
          <w:szCs w:val="18"/>
        </w:rPr>
        <w:t>Co-ordination with Function &amp; Technical teams and defining the scope of Testing for each phase</w:t>
      </w:r>
    </w:p>
    <w:p w:rsidR="00C860F0" w:rsidRDefault="00C860F0">
      <w:pPr>
        <w:pStyle w:val="SectionHeading"/>
        <w:shd w:val="clear" w:color="auto" w:fill="FFFFFF"/>
        <w:tabs>
          <w:tab w:val="left" w:pos="0"/>
        </w:tabs>
        <w:suppressAutoHyphens w:val="0"/>
        <w:spacing w:after="120"/>
        <w:jc w:val="both"/>
      </w:pPr>
    </w:p>
    <w:p w:rsidR="00C860F0" w:rsidRDefault="00C860F0">
      <w:pPr>
        <w:spacing w:before="40" w:after="40"/>
        <w:ind w:left="360"/>
        <w:jc w:val="both"/>
        <w:rPr>
          <w:rFonts w:ascii="Verdana" w:hAnsi="Verdana" w:cs="Arial"/>
          <w:b/>
          <w:bCs/>
          <w:caps/>
          <w:sz w:val="18"/>
          <w:szCs w:val="18"/>
        </w:rPr>
      </w:pPr>
    </w:p>
    <w:p w:rsidR="00C860F0" w:rsidRDefault="00C860F0">
      <w:pPr>
        <w:spacing w:before="40" w:after="40"/>
        <w:ind w:left="360"/>
        <w:jc w:val="both"/>
        <w:rPr>
          <w:rFonts w:ascii="Verdana" w:hAnsi="Verdana" w:cs="Arial"/>
          <w:b/>
          <w:bCs/>
          <w:caps/>
          <w:sz w:val="18"/>
          <w:szCs w:val="18"/>
        </w:rPr>
      </w:pPr>
    </w:p>
    <w:p w:rsidR="00C860F0" w:rsidRDefault="00C860F0">
      <w:pPr>
        <w:numPr>
          <w:ilvl w:val="0"/>
          <w:numId w:val="4"/>
        </w:numPr>
        <w:spacing w:before="40" w:after="40"/>
        <w:jc w:val="both"/>
        <w:rPr>
          <w:rFonts w:ascii="Verdana" w:hAnsi="Verdana" w:cs="Arial"/>
          <w:b/>
          <w:bCs/>
          <w:caps/>
          <w:sz w:val="18"/>
          <w:szCs w:val="18"/>
        </w:rPr>
      </w:pPr>
      <w:r>
        <w:rPr>
          <w:rFonts w:ascii="Verdana" w:hAnsi="Verdana" w:cs="Arial"/>
          <w:b/>
          <w:bCs/>
          <w:caps/>
          <w:sz w:val="18"/>
          <w:szCs w:val="18"/>
        </w:rPr>
        <w:t xml:space="preserve">WIPRO TECHNOLOGIES, </w:t>
      </w:r>
      <w:smartTag w:uri="urn:schemas-microsoft-com:office:smarttags" w:element="place">
        <w:smartTag w:uri="urn:schemas-microsoft-com:office:smarttags" w:element="City">
          <w:r>
            <w:rPr>
              <w:rFonts w:ascii="Verdana" w:hAnsi="Verdana" w:cs="Arial"/>
              <w:b/>
              <w:bCs/>
              <w:caps/>
              <w:sz w:val="18"/>
              <w:szCs w:val="18"/>
            </w:rPr>
            <w:t>BaNGALORE</w:t>
          </w:r>
        </w:smartTag>
      </w:smartTag>
    </w:p>
    <w:p w:rsidR="00C860F0" w:rsidRDefault="007D573D">
      <w:pPr>
        <w:spacing w:before="40" w:after="40"/>
        <w:ind w:firstLine="360"/>
        <w:jc w:val="both"/>
        <w:rPr>
          <w:rFonts w:ascii="Verdana" w:hAnsi="Verdana" w:cs="Arial"/>
          <w:bCs/>
          <w:i/>
          <w:iCs/>
          <w:sz w:val="18"/>
          <w:szCs w:val="18"/>
        </w:rPr>
      </w:pPr>
      <w:r>
        <w:rPr>
          <w:rFonts w:ascii="Verdana" w:hAnsi="Verdana" w:cs="Arial"/>
          <w:bCs/>
          <w:i/>
          <w:iCs/>
          <w:sz w:val="18"/>
          <w:szCs w:val="18"/>
        </w:rPr>
        <w:t>PROJECT</w:t>
      </w:r>
      <w:r w:rsidR="00C860F0">
        <w:rPr>
          <w:rFonts w:ascii="Verdana" w:hAnsi="Verdana" w:cs="Arial"/>
          <w:bCs/>
          <w:i/>
          <w:iCs/>
          <w:sz w:val="18"/>
          <w:szCs w:val="18"/>
        </w:rPr>
        <w:t xml:space="preserve"> ENGINEER</w:t>
      </w:r>
      <w:r w:rsidR="00C860F0">
        <w:rPr>
          <w:rFonts w:ascii="Verdana" w:hAnsi="Verdana" w:cs="Arial"/>
          <w:bCs/>
          <w:i/>
          <w:iCs/>
          <w:sz w:val="18"/>
          <w:szCs w:val="18"/>
        </w:rPr>
        <w:tab/>
      </w:r>
      <w:r w:rsidR="00C860F0">
        <w:rPr>
          <w:rFonts w:ascii="Verdana" w:hAnsi="Verdana" w:cs="Arial"/>
          <w:bCs/>
          <w:i/>
          <w:iCs/>
          <w:sz w:val="18"/>
          <w:szCs w:val="18"/>
        </w:rPr>
        <w:tab/>
      </w:r>
      <w:r w:rsidR="00C860F0">
        <w:rPr>
          <w:rFonts w:ascii="Verdana" w:hAnsi="Verdana" w:cs="Arial"/>
          <w:bCs/>
          <w:i/>
          <w:iCs/>
          <w:sz w:val="18"/>
          <w:szCs w:val="18"/>
        </w:rPr>
        <w:tab/>
      </w:r>
      <w:r w:rsidR="00C860F0">
        <w:rPr>
          <w:rFonts w:ascii="Verdana" w:hAnsi="Verdana" w:cs="Arial"/>
          <w:bCs/>
          <w:i/>
          <w:iCs/>
          <w:sz w:val="18"/>
          <w:szCs w:val="18"/>
        </w:rPr>
        <w:tab/>
      </w:r>
      <w:r w:rsidR="00C860F0">
        <w:rPr>
          <w:rFonts w:ascii="Verdana" w:hAnsi="Verdana" w:cs="Arial"/>
          <w:bCs/>
          <w:i/>
          <w:iCs/>
          <w:sz w:val="18"/>
          <w:szCs w:val="18"/>
        </w:rPr>
        <w:tab/>
      </w:r>
      <w:r w:rsidR="00C860F0">
        <w:rPr>
          <w:rFonts w:ascii="Verdana" w:hAnsi="Verdana" w:cs="Arial"/>
          <w:bCs/>
          <w:i/>
          <w:iCs/>
          <w:sz w:val="18"/>
          <w:szCs w:val="18"/>
        </w:rPr>
        <w:tab/>
      </w:r>
      <w:r w:rsidR="00B9155A">
        <w:rPr>
          <w:rFonts w:ascii="Verdana" w:hAnsi="Verdana" w:cs="Arial"/>
          <w:bCs/>
          <w:i/>
          <w:iCs/>
          <w:sz w:val="18"/>
          <w:szCs w:val="18"/>
        </w:rPr>
        <w:t xml:space="preserve">        </w:t>
      </w:r>
      <w:proofErr w:type="gramStart"/>
      <w:r w:rsidR="00B9155A">
        <w:rPr>
          <w:rFonts w:ascii="Verdana" w:hAnsi="Verdana" w:cs="Arial"/>
          <w:bCs/>
          <w:i/>
          <w:iCs/>
          <w:sz w:val="18"/>
          <w:szCs w:val="18"/>
        </w:rPr>
        <w:t xml:space="preserve">   </w:t>
      </w:r>
      <w:r w:rsidR="00831164">
        <w:rPr>
          <w:rFonts w:ascii="Verdana" w:hAnsi="Verdana" w:cs="Arial"/>
          <w:bCs/>
          <w:i/>
          <w:iCs/>
          <w:sz w:val="18"/>
          <w:szCs w:val="18"/>
        </w:rPr>
        <w:t>[</w:t>
      </w:r>
      <w:proofErr w:type="gramEnd"/>
      <w:r w:rsidR="00831164">
        <w:rPr>
          <w:rFonts w:ascii="Verdana" w:hAnsi="Verdana" w:cs="Arial"/>
          <w:bCs/>
          <w:i/>
          <w:iCs/>
          <w:sz w:val="18"/>
          <w:szCs w:val="18"/>
        </w:rPr>
        <w:t>MARCH</w:t>
      </w:r>
      <w:r w:rsidR="00D6005B">
        <w:rPr>
          <w:rFonts w:ascii="Verdana" w:hAnsi="Verdana" w:cs="Arial"/>
          <w:bCs/>
          <w:i/>
          <w:iCs/>
          <w:sz w:val="18"/>
          <w:szCs w:val="18"/>
        </w:rPr>
        <w:t xml:space="preserve"> 2009</w:t>
      </w:r>
      <w:r w:rsidR="004F0F62">
        <w:rPr>
          <w:rFonts w:ascii="Verdana" w:hAnsi="Verdana" w:cs="Arial"/>
          <w:bCs/>
          <w:i/>
          <w:iCs/>
          <w:sz w:val="18"/>
          <w:szCs w:val="18"/>
        </w:rPr>
        <w:t xml:space="preserve"> TO MAY 2010]</w:t>
      </w:r>
    </w:p>
    <w:p w:rsidR="00C860F0" w:rsidRDefault="00C860F0">
      <w:pPr>
        <w:spacing w:before="40" w:after="40"/>
        <w:ind w:firstLine="360"/>
        <w:jc w:val="both"/>
        <w:rPr>
          <w:rFonts w:ascii="Verdana" w:hAnsi="Verdana" w:cs="Arial"/>
          <w:bCs/>
          <w:i/>
          <w:iCs/>
          <w:sz w:val="18"/>
          <w:szCs w:val="18"/>
        </w:rPr>
      </w:pPr>
    </w:p>
    <w:p w:rsidR="00C860F0" w:rsidRDefault="00C860F0">
      <w:pPr>
        <w:pStyle w:val="Heading2"/>
        <w:shd w:val="clear" w:color="auto" w:fill="E0E0E0"/>
        <w:spacing w:before="40" w:after="40"/>
        <w:rPr>
          <w:shd w:val="clear" w:color="auto" w:fill="E0E0E0"/>
        </w:rPr>
      </w:pPr>
      <w:r>
        <w:rPr>
          <w:shd w:val="clear" w:color="auto" w:fill="E0E0E0"/>
        </w:rPr>
        <w:t>Projects Implemented</w:t>
      </w:r>
    </w:p>
    <w:p w:rsidR="00C860F0" w:rsidRDefault="00C860F0">
      <w:pPr>
        <w:jc w:val="both"/>
        <w:rPr>
          <w:rFonts w:ascii="Verdana" w:hAnsi="Verdana" w:cs="Arial"/>
          <w:b/>
          <w:bCs/>
          <w:sz w:val="18"/>
          <w:szCs w:val="18"/>
        </w:rPr>
      </w:pPr>
    </w:p>
    <w:p w:rsidR="00C860F0" w:rsidRDefault="00C860F0">
      <w:pPr>
        <w:tabs>
          <w:tab w:val="left" w:pos="1080"/>
        </w:tabs>
        <w:rPr>
          <w:rFonts w:ascii="Verdana" w:hAnsi="Verdana" w:cs="Arial"/>
          <w:b/>
          <w:sz w:val="18"/>
          <w:szCs w:val="18"/>
        </w:rPr>
      </w:pPr>
      <w:r>
        <w:rPr>
          <w:rFonts w:ascii="Verdana" w:hAnsi="Verdana" w:cs="Arial"/>
          <w:b/>
          <w:sz w:val="18"/>
          <w:szCs w:val="18"/>
        </w:rPr>
        <w:t xml:space="preserve">  </w:t>
      </w:r>
      <w:proofErr w:type="gramStart"/>
      <w:r>
        <w:rPr>
          <w:rFonts w:ascii="Verdana" w:hAnsi="Verdana" w:cs="Arial"/>
          <w:b/>
          <w:sz w:val="18"/>
          <w:szCs w:val="18"/>
        </w:rPr>
        <w:t>1  Project</w:t>
      </w:r>
      <w:proofErr w:type="gramEnd"/>
      <w:r>
        <w:rPr>
          <w:rFonts w:ascii="Verdana" w:hAnsi="Verdana" w:cs="Arial"/>
          <w:b/>
          <w:sz w:val="18"/>
          <w:szCs w:val="18"/>
        </w:rPr>
        <w:tab/>
      </w:r>
      <w:r>
        <w:rPr>
          <w:rFonts w:ascii="Verdana" w:hAnsi="Verdana" w:cs="Arial"/>
          <w:b/>
          <w:sz w:val="18"/>
          <w:szCs w:val="18"/>
        </w:rPr>
        <w:tab/>
      </w:r>
      <w:r>
        <w:rPr>
          <w:rFonts w:ascii="Verdana" w:hAnsi="Verdana" w:cs="Arial"/>
          <w:b/>
          <w:sz w:val="18"/>
          <w:szCs w:val="18"/>
        </w:rPr>
        <w:tab/>
        <w:t xml:space="preserve">:  </w:t>
      </w:r>
      <w:r>
        <w:rPr>
          <w:rFonts w:ascii="Verdana" w:hAnsi="Verdana" w:cs="Arial"/>
          <w:b/>
          <w:sz w:val="18"/>
          <w:szCs w:val="18"/>
        </w:rPr>
        <w:tab/>
        <w:t>SDMAS</w:t>
      </w:r>
    </w:p>
    <w:p w:rsidR="00C860F0" w:rsidRDefault="00C860F0">
      <w:pPr>
        <w:tabs>
          <w:tab w:val="left" w:pos="1080"/>
        </w:tabs>
        <w:rPr>
          <w:rFonts w:ascii="Verdana" w:hAnsi="Verdana" w:cs="Arial"/>
          <w:b/>
          <w:sz w:val="18"/>
          <w:szCs w:val="18"/>
        </w:rPr>
      </w:pPr>
      <w:r>
        <w:rPr>
          <w:rFonts w:ascii="Verdana" w:hAnsi="Verdana" w:cs="Arial"/>
          <w:b/>
          <w:sz w:val="18"/>
          <w:szCs w:val="18"/>
        </w:rPr>
        <w:t xml:space="preserve">      Client</w:t>
      </w:r>
      <w:r w:rsidR="00483351">
        <w:rPr>
          <w:rFonts w:ascii="Verdana" w:hAnsi="Verdana" w:cs="Arial"/>
          <w:b/>
          <w:sz w:val="18"/>
          <w:szCs w:val="18"/>
        </w:rPr>
        <w:tab/>
      </w:r>
      <w:r w:rsidR="00483351">
        <w:rPr>
          <w:rFonts w:ascii="Verdana" w:hAnsi="Verdana" w:cs="Arial"/>
          <w:b/>
          <w:sz w:val="18"/>
          <w:szCs w:val="18"/>
        </w:rPr>
        <w:tab/>
      </w:r>
      <w:r w:rsidR="00483351">
        <w:rPr>
          <w:rFonts w:ascii="Verdana" w:hAnsi="Verdana" w:cs="Arial"/>
          <w:b/>
          <w:sz w:val="18"/>
          <w:szCs w:val="18"/>
        </w:rPr>
        <w:tab/>
      </w:r>
      <w:r w:rsidR="00483351">
        <w:rPr>
          <w:rFonts w:ascii="Verdana" w:hAnsi="Verdana" w:cs="Arial"/>
          <w:b/>
          <w:sz w:val="18"/>
          <w:szCs w:val="18"/>
        </w:rPr>
        <w:tab/>
      </w:r>
      <w:r>
        <w:rPr>
          <w:rFonts w:ascii="Verdana" w:hAnsi="Verdana" w:cs="Arial"/>
          <w:b/>
          <w:sz w:val="18"/>
          <w:szCs w:val="18"/>
        </w:rPr>
        <w:t xml:space="preserve">:          </w:t>
      </w:r>
      <w:r>
        <w:rPr>
          <w:rFonts w:ascii="Arial" w:hAnsi="Arial" w:cs="Arial"/>
          <w:bCs/>
          <w:sz w:val="20"/>
        </w:rPr>
        <w:t xml:space="preserve">ITV </w:t>
      </w:r>
      <w:smartTag w:uri="urn:schemas-microsoft-com:office:smarttags" w:element="place">
        <w:smartTag w:uri="urn:schemas-microsoft-com:office:smarttags" w:element="City">
          <w:r>
            <w:rPr>
              <w:rFonts w:ascii="Arial" w:hAnsi="Arial" w:cs="Arial"/>
              <w:bCs/>
              <w:sz w:val="20"/>
            </w:rPr>
            <w:t>Plc.</w:t>
          </w:r>
        </w:smartTag>
        <w:r>
          <w:rPr>
            <w:rFonts w:ascii="Arial" w:hAnsi="Arial" w:cs="Arial"/>
            <w:bCs/>
            <w:sz w:val="20"/>
          </w:rPr>
          <w:t xml:space="preserve">, </w:t>
        </w:r>
        <w:smartTag w:uri="urn:schemas-microsoft-com:office:smarttags" w:element="country-region">
          <w:r>
            <w:rPr>
              <w:rFonts w:ascii="Arial" w:hAnsi="Arial" w:cs="Arial"/>
              <w:bCs/>
              <w:sz w:val="20"/>
            </w:rPr>
            <w:t>UK</w:t>
          </w:r>
        </w:smartTag>
      </w:smartTag>
      <w:r>
        <w:rPr>
          <w:rFonts w:ascii="Verdana" w:hAnsi="Verdana" w:cs="Arial"/>
          <w:b/>
          <w:sz w:val="18"/>
          <w:szCs w:val="18"/>
        </w:rPr>
        <w:t xml:space="preserve"> </w:t>
      </w:r>
    </w:p>
    <w:p w:rsidR="00C860F0" w:rsidRDefault="00C860F0">
      <w:pPr>
        <w:ind w:left="360"/>
        <w:rPr>
          <w:rFonts w:ascii="Verdana" w:hAnsi="Verdana" w:cs="Arial"/>
          <w:sz w:val="18"/>
          <w:szCs w:val="18"/>
        </w:rPr>
      </w:pPr>
      <w:r>
        <w:rPr>
          <w:rFonts w:ascii="Verdana" w:hAnsi="Verdana" w:cs="Arial"/>
          <w:b/>
          <w:sz w:val="18"/>
          <w:szCs w:val="18"/>
        </w:rPr>
        <w:t>Location</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sz w:val="18"/>
          <w:szCs w:val="18"/>
        </w:rPr>
        <w:t xml:space="preserve">: </w:t>
      </w:r>
      <w:r>
        <w:rPr>
          <w:rFonts w:ascii="Verdana" w:hAnsi="Verdana" w:cs="Arial"/>
          <w:sz w:val="18"/>
          <w:szCs w:val="18"/>
        </w:rPr>
        <w:tab/>
      </w:r>
      <w:smartTag w:uri="urn:schemas-microsoft-com:office:smarttags" w:element="City">
        <w:smartTag w:uri="urn:schemas-microsoft-com:office:smarttags" w:element="place">
          <w:r>
            <w:rPr>
              <w:rFonts w:ascii="Verdana" w:hAnsi="Verdana" w:cs="Arial"/>
              <w:sz w:val="18"/>
              <w:szCs w:val="18"/>
            </w:rPr>
            <w:t>Bangalore</w:t>
          </w:r>
        </w:smartTag>
      </w:smartTag>
    </w:p>
    <w:p w:rsidR="00C860F0" w:rsidRDefault="00C860F0">
      <w:pPr>
        <w:ind w:left="360"/>
        <w:rPr>
          <w:rFonts w:ascii="Verdana" w:hAnsi="Verdana" w:cs="Arial"/>
          <w:sz w:val="18"/>
          <w:szCs w:val="18"/>
        </w:rPr>
      </w:pPr>
      <w:r>
        <w:rPr>
          <w:rFonts w:ascii="Verdana" w:hAnsi="Verdana" w:cs="Arial"/>
          <w:b/>
          <w:sz w:val="18"/>
          <w:szCs w:val="18"/>
        </w:rPr>
        <w:t>Role</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sidR="009B1331">
        <w:rPr>
          <w:rFonts w:ascii="Verdana" w:hAnsi="Verdana" w:cs="Arial"/>
          <w:sz w:val="18"/>
          <w:szCs w:val="18"/>
        </w:rPr>
        <w:t>:</w:t>
      </w:r>
      <w:r w:rsidR="009B1331">
        <w:rPr>
          <w:rFonts w:ascii="Verdana" w:hAnsi="Verdana" w:cs="Arial"/>
          <w:sz w:val="18"/>
          <w:szCs w:val="18"/>
        </w:rPr>
        <w:tab/>
      </w:r>
      <w:r w:rsidR="003B78C4">
        <w:rPr>
          <w:rFonts w:ascii="Verdana" w:hAnsi="Verdana" w:cs="Arial"/>
          <w:sz w:val="18"/>
          <w:szCs w:val="18"/>
        </w:rPr>
        <w:t xml:space="preserve">Project </w:t>
      </w:r>
      <w:r w:rsidR="00ED0FD9">
        <w:rPr>
          <w:rFonts w:ascii="Verdana" w:hAnsi="Verdana" w:cs="Arial"/>
          <w:sz w:val="18"/>
          <w:szCs w:val="18"/>
        </w:rPr>
        <w:t>Engineer</w:t>
      </w:r>
    </w:p>
    <w:p w:rsidR="00C860F0" w:rsidRDefault="00C860F0">
      <w:pPr>
        <w:tabs>
          <w:tab w:val="left" w:pos="360"/>
        </w:tabs>
        <w:rPr>
          <w:rFonts w:ascii="Verdana" w:hAnsi="Verdana" w:cs="Arial"/>
          <w:sz w:val="18"/>
          <w:szCs w:val="18"/>
        </w:rPr>
      </w:pPr>
      <w:r>
        <w:rPr>
          <w:rFonts w:ascii="Verdana" w:hAnsi="Verdana" w:cs="Arial"/>
          <w:b/>
          <w:sz w:val="18"/>
          <w:szCs w:val="18"/>
        </w:rPr>
        <w:t xml:space="preserve">     Environment</w:t>
      </w:r>
      <w:r>
        <w:rPr>
          <w:rFonts w:ascii="Verdana" w:hAnsi="Verdana" w:cs="Arial"/>
          <w:sz w:val="18"/>
          <w:szCs w:val="18"/>
        </w:rPr>
        <w:tab/>
      </w:r>
      <w:r>
        <w:rPr>
          <w:rFonts w:ascii="Verdana" w:hAnsi="Verdana" w:cs="Arial"/>
          <w:sz w:val="18"/>
          <w:szCs w:val="18"/>
        </w:rPr>
        <w:tab/>
        <w:t>:</w:t>
      </w:r>
      <w:r>
        <w:rPr>
          <w:rFonts w:ascii="Verdana" w:hAnsi="Verdana" w:cs="Arial"/>
          <w:sz w:val="18"/>
          <w:szCs w:val="18"/>
        </w:rPr>
        <w:tab/>
        <w:t>Visual Studio .NET, SQL and Windows XP Professional</w:t>
      </w:r>
    </w:p>
    <w:p w:rsidR="00C860F0" w:rsidRDefault="00C860F0">
      <w:pPr>
        <w:jc w:val="both"/>
        <w:rPr>
          <w:rFonts w:ascii="Verdana" w:hAnsi="Verdana" w:cs="Arial"/>
          <w:b/>
          <w:bCs/>
          <w:sz w:val="18"/>
          <w:szCs w:val="18"/>
        </w:rPr>
      </w:pPr>
    </w:p>
    <w:p w:rsidR="00C860F0" w:rsidRDefault="00C860F0">
      <w:pPr>
        <w:jc w:val="both"/>
        <w:rPr>
          <w:rFonts w:ascii="Verdana" w:hAnsi="Verdana" w:cs="Arial"/>
          <w:b/>
          <w:bCs/>
          <w:sz w:val="18"/>
          <w:szCs w:val="18"/>
        </w:rPr>
      </w:pPr>
    </w:p>
    <w:p w:rsidR="00C860F0" w:rsidRDefault="00C860F0">
      <w:pPr>
        <w:tabs>
          <w:tab w:val="left" w:pos="0"/>
        </w:tabs>
        <w:jc w:val="both"/>
        <w:rPr>
          <w:rFonts w:ascii="Verdana" w:hAnsi="Verdana" w:cs="Arial"/>
          <w:b/>
          <w:sz w:val="18"/>
          <w:szCs w:val="18"/>
        </w:rPr>
      </w:pPr>
      <w:r>
        <w:rPr>
          <w:rFonts w:ascii="Verdana" w:hAnsi="Verdana" w:cs="Arial"/>
          <w:b/>
          <w:sz w:val="18"/>
          <w:szCs w:val="18"/>
        </w:rPr>
        <w:t>Project Description</w:t>
      </w:r>
    </w:p>
    <w:p w:rsidR="00C860F0" w:rsidRDefault="00C860F0">
      <w:pPr>
        <w:spacing w:after="120"/>
        <w:rPr>
          <w:rFonts w:ascii="Verdana" w:hAnsi="Verdana" w:cs="Arial"/>
          <w:sz w:val="18"/>
          <w:szCs w:val="18"/>
        </w:rPr>
      </w:pPr>
      <w:r>
        <w:rPr>
          <w:rFonts w:ascii="Verdana" w:hAnsi="Verdana" w:cs="Arial"/>
          <w:sz w:val="18"/>
          <w:szCs w:val="18"/>
        </w:rPr>
        <w:tab/>
        <w:t xml:space="preserve">The main purpose of this project is to get the data from the Client Db through Extract module and create customer relation records through various modules of SDMAS, </w:t>
      </w:r>
      <w:proofErr w:type="gramStart"/>
      <w:r>
        <w:rPr>
          <w:rFonts w:ascii="Verdana" w:hAnsi="Verdana" w:cs="Arial"/>
          <w:sz w:val="18"/>
          <w:szCs w:val="18"/>
        </w:rPr>
        <w:t>its</w:t>
      </w:r>
      <w:proofErr w:type="gramEnd"/>
      <w:r>
        <w:rPr>
          <w:rFonts w:ascii="Verdana" w:hAnsi="Verdana" w:cs="Arial"/>
          <w:sz w:val="18"/>
          <w:szCs w:val="18"/>
        </w:rPr>
        <w:t xml:space="preserve"> include creating PYO’s for the Campaigns and passing the data to some other module to process the same and generate a report. The basic idea of this project is allotting the advertisements during the breaks of </w:t>
      </w:r>
      <w:proofErr w:type="spellStart"/>
      <w:proofErr w:type="gramStart"/>
      <w:r>
        <w:rPr>
          <w:rFonts w:ascii="Verdana" w:hAnsi="Verdana" w:cs="Arial"/>
          <w:sz w:val="18"/>
          <w:szCs w:val="18"/>
        </w:rPr>
        <w:t>programmes</w:t>
      </w:r>
      <w:proofErr w:type="spellEnd"/>
      <w:r>
        <w:rPr>
          <w:rFonts w:ascii="Verdana" w:hAnsi="Verdana" w:cs="Arial"/>
          <w:sz w:val="18"/>
          <w:szCs w:val="18"/>
        </w:rPr>
        <w:t xml:space="preserve">  in</w:t>
      </w:r>
      <w:proofErr w:type="gramEnd"/>
      <w:r>
        <w:rPr>
          <w:rFonts w:ascii="Verdana" w:hAnsi="Verdana" w:cs="Arial"/>
          <w:sz w:val="18"/>
          <w:szCs w:val="18"/>
        </w:rPr>
        <w:t xml:space="preserve"> ITV to its customers.</w:t>
      </w:r>
    </w:p>
    <w:p w:rsidR="00C860F0" w:rsidRDefault="00C860F0">
      <w:pPr>
        <w:pStyle w:val="SectionHeading"/>
        <w:suppressAutoHyphens w:val="0"/>
        <w:jc w:val="both"/>
        <w:rPr>
          <w:rFonts w:ascii="Verdana" w:hAnsi="Verdana" w:cs="Arial"/>
          <w:sz w:val="18"/>
          <w:szCs w:val="18"/>
        </w:rPr>
      </w:pPr>
      <w:r>
        <w:rPr>
          <w:rFonts w:ascii="Verdana" w:hAnsi="Verdana" w:cs="Arial"/>
          <w:sz w:val="18"/>
          <w:szCs w:val="18"/>
        </w:rPr>
        <w:t>My Responsibilities</w:t>
      </w:r>
    </w:p>
    <w:p w:rsidR="00C860F0" w:rsidRDefault="00C860F0">
      <w:pPr>
        <w:numPr>
          <w:ilvl w:val="0"/>
          <w:numId w:val="8"/>
        </w:numPr>
        <w:tabs>
          <w:tab w:val="left" w:pos="7200"/>
        </w:tabs>
        <w:jc w:val="both"/>
        <w:rPr>
          <w:rFonts w:ascii="Verdana" w:hAnsi="Verdana" w:cs="Arial"/>
          <w:sz w:val="18"/>
          <w:szCs w:val="18"/>
        </w:rPr>
      </w:pPr>
      <w:r>
        <w:rPr>
          <w:rFonts w:ascii="Verdana" w:hAnsi="Verdana" w:cs="Arial"/>
          <w:sz w:val="18"/>
          <w:szCs w:val="18"/>
        </w:rPr>
        <w:t>Preparing test cases based on Functional Requirement Specifications and submitted to the Client.</w:t>
      </w:r>
    </w:p>
    <w:p w:rsidR="00C860F0" w:rsidRDefault="00C860F0">
      <w:pPr>
        <w:numPr>
          <w:ilvl w:val="0"/>
          <w:numId w:val="8"/>
        </w:numPr>
        <w:tabs>
          <w:tab w:val="left" w:pos="7200"/>
        </w:tabs>
        <w:jc w:val="both"/>
        <w:rPr>
          <w:rFonts w:ascii="Verdana" w:hAnsi="Verdana" w:cs="Arial"/>
          <w:b/>
          <w:sz w:val="18"/>
          <w:szCs w:val="18"/>
        </w:rPr>
      </w:pPr>
      <w:r>
        <w:rPr>
          <w:rFonts w:ascii="Verdana" w:hAnsi="Verdana" w:cs="Arial"/>
          <w:sz w:val="18"/>
          <w:szCs w:val="18"/>
        </w:rPr>
        <w:t>Generating Automation Test Scripts, running Test Scripts and analyzing results using</w:t>
      </w:r>
      <w:r>
        <w:rPr>
          <w:rFonts w:ascii="Verdana" w:hAnsi="Verdana" w:cs="Arial"/>
          <w:b/>
          <w:sz w:val="18"/>
          <w:szCs w:val="18"/>
        </w:rPr>
        <w:t xml:space="preserve"> QTP.</w:t>
      </w:r>
    </w:p>
    <w:p w:rsidR="00C860F0" w:rsidRDefault="00C860F0">
      <w:pPr>
        <w:numPr>
          <w:ilvl w:val="0"/>
          <w:numId w:val="8"/>
        </w:numPr>
        <w:tabs>
          <w:tab w:val="left" w:pos="7200"/>
        </w:tabs>
        <w:jc w:val="both"/>
        <w:rPr>
          <w:rFonts w:ascii="Verdana" w:hAnsi="Verdana" w:cs="Arial"/>
          <w:sz w:val="18"/>
          <w:szCs w:val="18"/>
        </w:rPr>
      </w:pPr>
      <w:r>
        <w:rPr>
          <w:rFonts w:ascii="Verdana" w:hAnsi="Verdana" w:cs="Arial"/>
          <w:sz w:val="18"/>
          <w:szCs w:val="18"/>
        </w:rPr>
        <w:t>Took the module ownership of the utilities and make sure the quality of the same.</w:t>
      </w:r>
    </w:p>
    <w:p w:rsidR="00C860F0" w:rsidRDefault="00C860F0">
      <w:pPr>
        <w:numPr>
          <w:ilvl w:val="0"/>
          <w:numId w:val="8"/>
        </w:numPr>
        <w:tabs>
          <w:tab w:val="left" w:pos="7200"/>
          <w:tab w:val="left" w:pos="7560"/>
        </w:tabs>
        <w:rPr>
          <w:rFonts w:ascii="Verdana" w:hAnsi="Verdana" w:cs="Arial"/>
          <w:bCs/>
          <w:sz w:val="18"/>
          <w:szCs w:val="18"/>
        </w:rPr>
      </w:pPr>
      <w:r>
        <w:rPr>
          <w:rFonts w:ascii="Verdana" w:hAnsi="Verdana" w:cs="Arial"/>
          <w:bCs/>
          <w:sz w:val="18"/>
          <w:szCs w:val="18"/>
        </w:rPr>
        <w:t>Involved in validating the Support documents.</w:t>
      </w:r>
    </w:p>
    <w:p w:rsidR="00C860F0" w:rsidRDefault="00C860F0">
      <w:pPr>
        <w:numPr>
          <w:ilvl w:val="0"/>
          <w:numId w:val="8"/>
        </w:numPr>
        <w:tabs>
          <w:tab w:val="left" w:pos="7200"/>
        </w:tabs>
        <w:jc w:val="both"/>
        <w:rPr>
          <w:rFonts w:ascii="Verdana" w:hAnsi="Verdana" w:cs="Arial"/>
          <w:sz w:val="18"/>
          <w:szCs w:val="18"/>
        </w:rPr>
      </w:pPr>
      <w:r>
        <w:rPr>
          <w:rFonts w:ascii="Verdana" w:hAnsi="Verdana" w:cs="Arial"/>
          <w:sz w:val="18"/>
          <w:szCs w:val="18"/>
        </w:rPr>
        <w:t>Involved in Functional Testing and Defect Tracking.</w:t>
      </w:r>
    </w:p>
    <w:p w:rsidR="00D861CC" w:rsidRDefault="00D861CC" w:rsidP="00D861CC">
      <w:pPr>
        <w:tabs>
          <w:tab w:val="left" w:pos="7200"/>
        </w:tabs>
        <w:jc w:val="both"/>
        <w:rPr>
          <w:rFonts w:ascii="Verdana" w:hAnsi="Verdana" w:cs="Arial"/>
          <w:sz w:val="18"/>
          <w:szCs w:val="18"/>
        </w:rPr>
      </w:pPr>
    </w:p>
    <w:p w:rsidR="00D861CC" w:rsidRDefault="00D861CC" w:rsidP="00D861CC">
      <w:pPr>
        <w:tabs>
          <w:tab w:val="left" w:pos="7200"/>
        </w:tabs>
        <w:jc w:val="both"/>
        <w:rPr>
          <w:rFonts w:ascii="Verdana" w:hAnsi="Verdana" w:cs="Arial"/>
          <w:sz w:val="18"/>
          <w:szCs w:val="18"/>
        </w:rPr>
      </w:pPr>
    </w:p>
    <w:p w:rsidR="00D861CC" w:rsidRDefault="00D861CC" w:rsidP="00D861CC">
      <w:pPr>
        <w:tabs>
          <w:tab w:val="left" w:pos="7200"/>
        </w:tabs>
        <w:jc w:val="both"/>
        <w:rPr>
          <w:rFonts w:ascii="Verdana" w:hAnsi="Verdana" w:cs="Arial"/>
          <w:sz w:val="18"/>
          <w:szCs w:val="18"/>
        </w:rPr>
      </w:pPr>
    </w:p>
    <w:p w:rsidR="00C860F0" w:rsidRDefault="00C860F0">
      <w:pPr>
        <w:spacing w:before="40" w:after="40"/>
        <w:rPr>
          <w:rFonts w:ascii="Verdana" w:hAnsi="Verdana" w:cs="Arial"/>
          <w:sz w:val="18"/>
          <w:szCs w:val="18"/>
        </w:rPr>
      </w:pPr>
      <w:r>
        <w:rPr>
          <w:rFonts w:ascii="Verdana" w:hAnsi="Verdana" w:cs="Arial"/>
          <w:sz w:val="18"/>
          <w:szCs w:val="18"/>
        </w:rPr>
        <w:t>Date:</w:t>
      </w:r>
      <w:r w:rsidR="00D87A4A">
        <w:rPr>
          <w:rFonts w:ascii="Verdana" w:hAnsi="Verdana" w:cs="Arial"/>
          <w:sz w:val="18"/>
          <w:szCs w:val="18"/>
        </w:rPr>
        <w:t xml:space="preserve"> 05/08/2019</w:t>
      </w:r>
    </w:p>
    <w:p w:rsidR="00C860F0" w:rsidRDefault="00F903E4">
      <w:pPr>
        <w:spacing w:before="40" w:after="40"/>
        <w:ind w:left="7920"/>
      </w:pPr>
      <w:r>
        <w:rPr>
          <w:rFonts w:ascii="Verdana" w:hAnsi="Verdana" w:cs="Arial"/>
          <w:b/>
          <w:sz w:val="18"/>
          <w:szCs w:val="18"/>
        </w:rPr>
        <w:t>Name</w:t>
      </w:r>
      <w:r w:rsidR="002E7202">
        <w:rPr>
          <w:rFonts w:ascii="Verdana" w:hAnsi="Verdana" w:cs="Arial"/>
          <w:b/>
          <w:sz w:val="18"/>
          <w:szCs w:val="18"/>
        </w:rPr>
        <w:t xml:space="preserve"> Sandeep T</w:t>
      </w:r>
      <w:bookmarkStart w:id="0" w:name="_GoBack"/>
      <w:bookmarkEnd w:id="0"/>
    </w:p>
    <w:sectPr w:rsidR="00C860F0">
      <w:footerReference w:type="default" r:id="rId8"/>
      <w:footerReference w:type="first" r:id="rId9"/>
      <w:footnotePr>
        <w:pos w:val="beneathText"/>
      </w:footnotePr>
      <w:pgSz w:w="11905" w:h="16837"/>
      <w:pgMar w:top="1152" w:right="1008" w:bottom="1152" w:left="1008" w:header="720" w:footer="792" w:gutter="0"/>
      <w:pgBorders>
        <w:top w:val="single" w:sz="4" w:space="31" w:color="000000"/>
        <w:left w:val="single" w:sz="4" w:space="26" w:color="000000"/>
        <w:bottom w:val="single" w:sz="4" w:space="15" w:color="000000"/>
        <w:right w:val="single" w:sz="4" w:space="26"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B6C" w:rsidRDefault="00B52B6C">
      <w:r>
        <w:separator/>
      </w:r>
    </w:p>
  </w:endnote>
  <w:endnote w:type="continuationSeparator" w:id="0">
    <w:p w:rsidR="00B52B6C" w:rsidRDefault="00B5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F0" w:rsidRDefault="00C860F0">
    <w:pPr>
      <w:pStyle w:val="Footer"/>
      <w:jc w:val="center"/>
    </w:pPr>
    <w:r>
      <w:rPr>
        <w:rFonts w:ascii="Verdana" w:hAnsi="Verdana"/>
        <w:b/>
        <w:sz w:val="16"/>
        <w:szCs w:val="16"/>
      </w:rPr>
      <w:t xml:space="preserve">Resume of Suman V / Page </w:t>
    </w:r>
    <w:r>
      <w:rPr>
        <w:b/>
        <w:sz w:val="16"/>
        <w:szCs w:val="16"/>
      </w:rPr>
      <w:fldChar w:fldCharType="begin"/>
    </w:r>
    <w:r>
      <w:rPr>
        <w:b/>
        <w:sz w:val="16"/>
        <w:szCs w:val="16"/>
      </w:rPr>
      <w:instrText xml:space="preserve"> PAGE </w:instrText>
    </w:r>
    <w:r>
      <w:rPr>
        <w:b/>
        <w:sz w:val="16"/>
        <w:szCs w:val="16"/>
      </w:rPr>
      <w:fldChar w:fldCharType="separate"/>
    </w:r>
    <w:r w:rsidR="00F903E4">
      <w:rPr>
        <w:b/>
        <w:noProof/>
        <w:sz w:val="16"/>
        <w:szCs w:val="16"/>
      </w:rPr>
      <w:t>3</w:t>
    </w:r>
    <w:r>
      <w:rPr>
        <w:b/>
        <w:sz w:val="16"/>
        <w:szCs w:val="16"/>
      </w:rPr>
      <w:fldChar w:fldCharType="end"/>
    </w:r>
    <w:r>
      <w:rPr>
        <w:rFonts w:ascii="Verdana" w:hAnsi="Verdana"/>
        <w:b/>
        <w:sz w:val="16"/>
        <w:szCs w:val="16"/>
      </w:rPr>
      <w:t xml:space="preserve"> of </w:t>
    </w:r>
    <w:r>
      <w:rPr>
        <w:b/>
        <w:sz w:val="16"/>
        <w:szCs w:val="16"/>
      </w:rPr>
      <w:fldChar w:fldCharType="begin"/>
    </w:r>
    <w:r>
      <w:rPr>
        <w:b/>
        <w:sz w:val="16"/>
        <w:szCs w:val="16"/>
      </w:rPr>
      <w:instrText xml:space="preserve"> NUMPAGES \*Arabic </w:instrText>
    </w:r>
    <w:r>
      <w:rPr>
        <w:b/>
        <w:sz w:val="16"/>
        <w:szCs w:val="16"/>
      </w:rPr>
      <w:fldChar w:fldCharType="separate"/>
    </w:r>
    <w:r w:rsidR="00F903E4">
      <w:rPr>
        <w:b/>
        <w:noProof/>
        <w:sz w:val="16"/>
        <w:szCs w:val="16"/>
      </w:rPr>
      <w:t>3</w:t>
    </w:r>
    <w:r>
      <w:rPr>
        <w:b/>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F0" w:rsidRDefault="00C860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B6C" w:rsidRDefault="00B52B6C">
      <w:r>
        <w:separator/>
      </w:r>
    </w:p>
  </w:footnote>
  <w:footnote w:type="continuationSeparator" w:id="0">
    <w:p w:rsidR="00B52B6C" w:rsidRDefault="00B52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shadow w:val="0"/>
        <w:color w:val="auto"/>
        <w:sz w:val="20"/>
        <w:szCs w:val="20"/>
      </w:rPr>
    </w:lvl>
    <w:lvl w:ilvl="1">
      <w:start w:val="1"/>
      <w:numFmt w:val="upperRoman"/>
      <w:lvlText w:val="%2."/>
      <w:lvlJc w:val="left"/>
      <w:pPr>
        <w:tabs>
          <w:tab w:val="num" w:pos="1620"/>
        </w:tabs>
        <w:ind w:left="1620" w:hanging="180"/>
      </w:pPr>
      <w:rPr>
        <w:rFonts w:ascii="Verdana" w:hAnsi="Verdana"/>
        <w:b/>
        <w:i w:val="0"/>
        <w:sz w:val="16"/>
      </w:rPr>
    </w:lvl>
    <w:lvl w:ilvl="2">
      <w:start w:val="1"/>
      <w:numFmt w:val="upperRoman"/>
      <w:pStyle w:val="Heading3"/>
      <w:lvlText w:val="%3."/>
      <w:lvlJc w:val="left"/>
      <w:pPr>
        <w:tabs>
          <w:tab w:val="num" w:pos="1620"/>
        </w:tabs>
        <w:ind w:left="1620" w:hanging="180"/>
      </w:pPr>
      <w:rPr>
        <w:rFonts w:ascii="Verdana" w:hAnsi="Verdana"/>
        <w:b/>
        <w:i w:val="0"/>
        <w:sz w:val="16"/>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hadow w:val="0"/>
        <w:sz w:val="20"/>
        <w:szCs w:val="20"/>
      </w:rPr>
    </w:lvl>
    <w:lvl w:ilvl="1">
      <w:start w:val="1"/>
      <w:numFmt w:val="upperRoman"/>
      <w:lvlText w:val="%2."/>
      <w:lvlJc w:val="left"/>
      <w:pPr>
        <w:tabs>
          <w:tab w:val="num" w:pos="1620"/>
        </w:tabs>
        <w:ind w:left="1620" w:hanging="18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shadow w:val="0"/>
        <w:sz w:val="20"/>
        <w:szCs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color w:val="auto"/>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shadow w:val="0"/>
        <w:color w:val="auto"/>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shadow w:val="0"/>
        <w:color w:val="auto"/>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shadow w:val="0"/>
        <w:color w:val="auto"/>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3BF6"/>
    <w:rsid w:val="00030935"/>
    <w:rsid w:val="00096FCF"/>
    <w:rsid w:val="000974CB"/>
    <w:rsid w:val="000A4E7D"/>
    <w:rsid w:val="000B3AD0"/>
    <w:rsid w:val="000D0B52"/>
    <w:rsid w:val="000E0AE7"/>
    <w:rsid w:val="00147D45"/>
    <w:rsid w:val="00155D79"/>
    <w:rsid w:val="001C0A41"/>
    <w:rsid w:val="002122C6"/>
    <w:rsid w:val="00260B35"/>
    <w:rsid w:val="00272644"/>
    <w:rsid w:val="002E7202"/>
    <w:rsid w:val="00314612"/>
    <w:rsid w:val="00342A88"/>
    <w:rsid w:val="0034448A"/>
    <w:rsid w:val="0038437D"/>
    <w:rsid w:val="003976C0"/>
    <w:rsid w:val="003A3BEB"/>
    <w:rsid w:val="003A7437"/>
    <w:rsid w:val="003B78C4"/>
    <w:rsid w:val="0040025C"/>
    <w:rsid w:val="004062DC"/>
    <w:rsid w:val="004147B7"/>
    <w:rsid w:val="00427D0C"/>
    <w:rsid w:val="00430A4E"/>
    <w:rsid w:val="00447DAE"/>
    <w:rsid w:val="00483351"/>
    <w:rsid w:val="004A0FDC"/>
    <w:rsid w:val="004D4E2E"/>
    <w:rsid w:val="004F0F62"/>
    <w:rsid w:val="00514265"/>
    <w:rsid w:val="0058426F"/>
    <w:rsid w:val="005B7103"/>
    <w:rsid w:val="005D2CDA"/>
    <w:rsid w:val="005D7D51"/>
    <w:rsid w:val="005F2BEC"/>
    <w:rsid w:val="005F3D86"/>
    <w:rsid w:val="006032E7"/>
    <w:rsid w:val="00632467"/>
    <w:rsid w:val="00633519"/>
    <w:rsid w:val="006510F5"/>
    <w:rsid w:val="00682321"/>
    <w:rsid w:val="00692505"/>
    <w:rsid w:val="006971DD"/>
    <w:rsid w:val="006A2BDD"/>
    <w:rsid w:val="006A2F07"/>
    <w:rsid w:val="006A3F03"/>
    <w:rsid w:val="006C0270"/>
    <w:rsid w:val="006C750C"/>
    <w:rsid w:val="006E7C48"/>
    <w:rsid w:val="006F3BF6"/>
    <w:rsid w:val="00782B60"/>
    <w:rsid w:val="007D573D"/>
    <w:rsid w:val="00831164"/>
    <w:rsid w:val="00885E41"/>
    <w:rsid w:val="008F6BBD"/>
    <w:rsid w:val="0094034D"/>
    <w:rsid w:val="009421C8"/>
    <w:rsid w:val="009471BE"/>
    <w:rsid w:val="009602C1"/>
    <w:rsid w:val="00967E96"/>
    <w:rsid w:val="009B057A"/>
    <w:rsid w:val="009B1331"/>
    <w:rsid w:val="00A07AF5"/>
    <w:rsid w:val="00A15670"/>
    <w:rsid w:val="00A31B62"/>
    <w:rsid w:val="00A37B1F"/>
    <w:rsid w:val="00AA567C"/>
    <w:rsid w:val="00AB59FA"/>
    <w:rsid w:val="00AB7C62"/>
    <w:rsid w:val="00AC78F0"/>
    <w:rsid w:val="00AD0EE1"/>
    <w:rsid w:val="00AD19EF"/>
    <w:rsid w:val="00AD579F"/>
    <w:rsid w:val="00AE4E37"/>
    <w:rsid w:val="00B232EE"/>
    <w:rsid w:val="00B24D57"/>
    <w:rsid w:val="00B2547E"/>
    <w:rsid w:val="00B25A56"/>
    <w:rsid w:val="00B4389C"/>
    <w:rsid w:val="00B52B6C"/>
    <w:rsid w:val="00B80F67"/>
    <w:rsid w:val="00B86E7B"/>
    <w:rsid w:val="00B9155A"/>
    <w:rsid w:val="00BD17F2"/>
    <w:rsid w:val="00C505E1"/>
    <w:rsid w:val="00C76635"/>
    <w:rsid w:val="00C8103F"/>
    <w:rsid w:val="00C860F0"/>
    <w:rsid w:val="00C91FEF"/>
    <w:rsid w:val="00CD4119"/>
    <w:rsid w:val="00CF0379"/>
    <w:rsid w:val="00D30FDD"/>
    <w:rsid w:val="00D6005B"/>
    <w:rsid w:val="00D861CC"/>
    <w:rsid w:val="00D87A4A"/>
    <w:rsid w:val="00D956D8"/>
    <w:rsid w:val="00DF0571"/>
    <w:rsid w:val="00EB3517"/>
    <w:rsid w:val="00ED0FD9"/>
    <w:rsid w:val="00ED20DB"/>
    <w:rsid w:val="00F03C07"/>
    <w:rsid w:val="00F349C3"/>
    <w:rsid w:val="00F652F2"/>
    <w:rsid w:val="00F8270E"/>
    <w:rsid w:val="00F903E4"/>
    <w:rsid w:val="00FB3BD7"/>
    <w:rsid w:val="00FC21FB"/>
    <w:rsid w:val="00FD76C2"/>
    <w:rsid w:val="00FE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89D9576"/>
  <w15:chartTrackingRefBased/>
  <w15:docId w15:val="{D223F44B-C037-481A-AAA4-8DCACB63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pBdr>
        <w:bottom w:val="single" w:sz="4" w:space="1" w:color="000000"/>
      </w:pBdr>
      <w:outlineLvl w:val="0"/>
    </w:pPr>
    <w:rPr>
      <w:rFonts w:ascii="Palatino Linotype" w:hAnsi="Palatino Linotype"/>
      <w:b/>
      <w:bCs/>
      <w:smallCaps/>
      <w:color w:val="000000"/>
      <w:sz w:val="32"/>
      <w:szCs w:val="18"/>
    </w:rPr>
  </w:style>
  <w:style w:type="paragraph" w:styleId="Heading2">
    <w:name w:val="heading 2"/>
    <w:basedOn w:val="Normal"/>
    <w:next w:val="Normal"/>
    <w:qFormat/>
    <w:pPr>
      <w:keepNext/>
      <w:pBdr>
        <w:top w:val="single" w:sz="4" w:space="1" w:color="000000"/>
        <w:bottom w:val="single" w:sz="4" w:space="1" w:color="000000"/>
      </w:pBdr>
      <w:shd w:val="clear" w:color="auto" w:fill="E6E6E6"/>
      <w:outlineLvl w:val="1"/>
    </w:pPr>
    <w:rPr>
      <w:rFonts w:ascii="Verdana" w:hAnsi="Verdana"/>
      <w:b/>
      <w:bCs/>
      <w:i/>
      <w:iCs/>
      <w:smallCaps/>
      <w:sz w:val="22"/>
      <w:szCs w:val="20"/>
    </w:rPr>
  </w:style>
  <w:style w:type="paragraph" w:styleId="Heading3">
    <w:name w:val="heading 3"/>
    <w:basedOn w:val="Normal"/>
    <w:next w:val="Normal"/>
    <w:qFormat/>
    <w:pPr>
      <w:keepNext/>
      <w:numPr>
        <w:ilvl w:val="2"/>
        <w:numId w:val="1"/>
      </w:numPr>
      <w:outlineLvl w:val="2"/>
    </w:pPr>
    <w:rPr>
      <w:szCs w:val="20"/>
    </w:rPr>
  </w:style>
  <w:style w:type="paragraph" w:styleId="Heading4">
    <w:name w:val="heading 4"/>
    <w:basedOn w:val="Normal"/>
    <w:next w:val="Normal"/>
    <w:qFormat/>
    <w:pPr>
      <w:keepNext/>
      <w:jc w:val="center"/>
      <w:outlineLvl w:val="3"/>
    </w:pPr>
    <w:rPr>
      <w:rFonts w:ascii="Verdana" w:hAnsi="Verdana"/>
      <w:i/>
      <w:sz w:val="17"/>
      <w:szCs w:val="18"/>
    </w:rPr>
  </w:style>
  <w:style w:type="paragraph" w:styleId="Heading5">
    <w:name w:val="heading 5"/>
    <w:basedOn w:val="Normal"/>
    <w:next w:val="Normal"/>
    <w:qFormat/>
    <w:pPr>
      <w:keepNext/>
      <w:ind w:firstLine="360"/>
      <w:outlineLvl w:val="4"/>
    </w:pPr>
    <w:rPr>
      <w:rFonts w:ascii="Verdana" w:hAnsi="Verdana"/>
      <w:bCs/>
      <w:i/>
      <w:iCs/>
      <w:sz w:val="17"/>
      <w:szCs w:val="18"/>
      <w:u w:val="single"/>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hadow w:val="0"/>
      <w:color w:val="auto"/>
      <w:sz w:val="20"/>
      <w:szCs w:val="20"/>
    </w:rPr>
  </w:style>
  <w:style w:type="character" w:customStyle="1" w:styleId="WW8Num1z1">
    <w:name w:val="WW8Num1z1"/>
    <w:rPr>
      <w:rFonts w:ascii="Verdana" w:hAnsi="Verdana"/>
      <w:b/>
      <w:i w:val="0"/>
      <w:sz w:val="16"/>
    </w:rPr>
  </w:style>
  <w:style w:type="character" w:customStyle="1" w:styleId="WW8Num1z3">
    <w:name w:val="WW8Num1z3"/>
    <w:rPr>
      <w:rFonts w:ascii="Symbol" w:hAnsi="Symbol"/>
    </w:rPr>
  </w:style>
  <w:style w:type="character" w:customStyle="1" w:styleId="WW8Num1z4">
    <w:name w:val="WW8Num1z4"/>
    <w:rPr>
      <w:rFonts w:ascii="Courier New" w:hAnsi="Courier New"/>
    </w:rPr>
  </w:style>
  <w:style w:type="character" w:customStyle="1" w:styleId="WW8Num1z5">
    <w:name w:val="WW8Num1z5"/>
    <w:rPr>
      <w:rFonts w:ascii="Wingdings" w:hAnsi="Wingdings"/>
    </w:rPr>
  </w:style>
  <w:style w:type="character" w:customStyle="1" w:styleId="WW8Num2z0">
    <w:name w:val="WW8Num2z0"/>
    <w:rPr>
      <w:rFonts w:ascii="Symbol" w:hAnsi="Symbol"/>
      <w:shadow w:val="0"/>
      <w:sz w:val="20"/>
      <w:szCs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2z4">
    <w:name w:val="WW8Num2z4"/>
    <w:rPr>
      <w:rFonts w:ascii="Courier New" w:hAnsi="Courier New"/>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5z0">
    <w:name w:val="WW8Num5z0"/>
    <w:rPr>
      <w:rFonts w:ascii="Symbol" w:hAnsi="Symbol"/>
      <w:shadow w:val="0"/>
      <w:sz w:val="20"/>
      <w:szCs w:val="20"/>
    </w:rPr>
  </w:style>
  <w:style w:type="character" w:customStyle="1" w:styleId="WW8Num6z0">
    <w:name w:val="WW8Num6z0"/>
    <w:rPr>
      <w:rFonts w:ascii="Wingdings" w:hAnsi="Wingdings"/>
      <w:color w:val="auto"/>
      <w:sz w:val="18"/>
      <w:szCs w:val="18"/>
    </w:rPr>
  </w:style>
  <w:style w:type="character" w:customStyle="1" w:styleId="WW8Num7z0">
    <w:name w:val="WW8Num7z0"/>
    <w:rPr>
      <w:rFonts w:ascii="Symbol" w:hAnsi="Symbol"/>
    </w:rPr>
  </w:style>
  <w:style w:type="character" w:customStyle="1" w:styleId="WW8Num7z1">
    <w:name w:val="WW8Num7z1"/>
    <w:rPr>
      <w:rFonts w:ascii="Symbol" w:hAnsi="Symbol"/>
    </w:rPr>
  </w:style>
  <w:style w:type="character" w:customStyle="1" w:styleId="WW8Num8z0">
    <w:name w:val="WW8Num8z0"/>
    <w:rPr>
      <w:rFonts w:ascii="Symbol" w:hAnsi="Symbol"/>
      <w:shadow w:val="0"/>
      <w:color w:val="auto"/>
      <w:sz w:val="20"/>
      <w:szCs w:val="20"/>
    </w:rPr>
  </w:style>
  <w:style w:type="character" w:customStyle="1" w:styleId="WW8Num8z1">
    <w:name w:val="WW8Num8z1"/>
    <w:rPr>
      <w:rFonts w:ascii="Courier New" w:hAnsi="Courier New" w:cs="Courier New"/>
    </w:rPr>
  </w:style>
  <w:style w:type="character" w:customStyle="1" w:styleId="Absatz-Standardschriftart">
    <w:name w:val="Absatz-Standardschriftart"/>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1z2">
    <w:name w:val="WW8Num1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Symbol" w:hAnsi="Symbol"/>
      <w:b w:val="0"/>
      <w:i w:val="0"/>
      <w:sz w:val="18"/>
      <w:szCs w:val="18"/>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2">
    <w:name w:val="WW8Num9z2"/>
    <w:rPr>
      <w:rFonts w:ascii="Wingdings" w:hAnsi="Wingdings"/>
    </w:rPr>
  </w:style>
  <w:style w:type="character" w:customStyle="1" w:styleId="WW8Num10z3">
    <w:name w:val="WW8Num10z3"/>
    <w:rPr>
      <w:rFonts w:ascii="Symbol" w:hAnsi="Symbol"/>
    </w:rPr>
  </w:style>
  <w:style w:type="character" w:customStyle="1" w:styleId="WW-DefaultParagraphFont1">
    <w:name w:val="WW-Default Paragraph Font1"/>
  </w:style>
  <w:style w:type="character" w:styleId="Strong">
    <w:name w:val="Strong"/>
    <w:qFormat/>
    <w:rPr>
      <w:b/>
    </w:rPr>
  </w:style>
  <w:style w:type="character" w:styleId="HTMLTypewriter">
    <w:name w:val="HTML Typewriter"/>
    <w:rPr>
      <w:sz w:val="20"/>
    </w:rPr>
  </w:style>
  <w:style w:type="character" w:customStyle="1" w:styleId="Bullets">
    <w:name w:val="Bullets"/>
    <w:rPr>
      <w:rFonts w:ascii="OpenSymbol" w:eastAsia="OpenSymbol" w:hAnsi="OpenSymbol" w:cs="OpenSymbol"/>
    </w:rPr>
  </w:style>
  <w:style w:type="character" w:styleId="Hyperlink">
    <w:name w:val="Hyperlink"/>
    <w:semiHidden/>
    <w:rPr>
      <w:color w:val="0000FF"/>
      <w:u w:val="single"/>
    </w:rPr>
  </w:style>
  <w:style w:type="character" w:customStyle="1" w:styleId="BodyTextIndent2Char">
    <w:name w:val="Body Text Indent 2 Char"/>
    <w:rPr>
      <w:rFonts w:ascii="Verdana" w:hAnsi="Verdana" w:cs="Arial"/>
      <w:sz w:val="17"/>
      <w:lang w:val="en-US"/>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rPr>
      <w:lang w:val="en-GB"/>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semiHidden/>
    <w:pPr>
      <w:tabs>
        <w:tab w:val="center" w:pos="4320"/>
        <w:tab w:val="right" w:pos="8640"/>
      </w:tabs>
    </w:pPr>
  </w:style>
  <w:style w:type="paragraph" w:styleId="BodyTextIndent2">
    <w:name w:val="Body Text Indent 2"/>
    <w:basedOn w:val="Normal"/>
    <w:pPr>
      <w:ind w:left="3600"/>
      <w:jc w:val="both"/>
    </w:pPr>
    <w:rPr>
      <w:rFonts w:ascii="Verdana" w:hAnsi="Verdana" w:cs="Arial"/>
      <w:sz w:val="17"/>
      <w:szCs w:val="20"/>
    </w:rPr>
  </w:style>
  <w:style w:type="paragraph" w:styleId="BodyText3">
    <w:name w:val="Body Text 3"/>
    <w:basedOn w:val="Normal"/>
    <w:pPr>
      <w:spacing w:after="120"/>
    </w:pPr>
    <w:rPr>
      <w:sz w:val="16"/>
      <w:szCs w:val="16"/>
    </w:rPr>
  </w:style>
  <w:style w:type="paragraph" w:styleId="NormalWeb">
    <w:name w:val="Normal (Web)"/>
    <w:basedOn w:val="Normal"/>
    <w:pPr>
      <w:spacing w:after="150" w:line="255" w:lineRule="atLeast"/>
    </w:pPr>
  </w:style>
  <w:style w:type="paragraph" w:customStyle="1" w:styleId="Body">
    <w:name w:val="Body"/>
    <w:basedOn w:val="Normal"/>
    <w:pPr>
      <w:tabs>
        <w:tab w:val="right" w:leader="hyphen" w:pos="-27376"/>
        <w:tab w:val="left" w:pos="30240"/>
        <w:tab w:val="center" w:leader="hyphen" w:pos="-31336"/>
      </w:tabs>
      <w:autoSpaceDE w:val="0"/>
      <w:ind w:left="2160" w:hanging="2160"/>
    </w:pPr>
    <w:rPr>
      <w:sz w:val="20"/>
    </w:rPr>
  </w:style>
  <w:style w:type="paragraph" w:styleId="Header">
    <w:name w:val="header"/>
    <w:basedOn w:val="Normal"/>
    <w:semiHidden/>
    <w:pPr>
      <w:tabs>
        <w:tab w:val="center" w:pos="4320"/>
        <w:tab w:val="right" w:pos="8640"/>
      </w:tabs>
    </w:pPr>
  </w:style>
  <w:style w:type="paragraph" w:customStyle="1" w:styleId="SectionHeading">
    <w:name w:val="Section Heading"/>
    <w:basedOn w:val="Normal"/>
    <w:next w:val="Normal"/>
    <w:rPr>
      <w:b/>
      <w:szCs w:val="20"/>
    </w:rPr>
  </w:style>
  <w:style w:type="character" w:styleId="UnresolvedMention">
    <w:name w:val="Unresolved Mention"/>
    <w:uiPriority w:val="99"/>
    <w:semiHidden/>
    <w:unhideWhenUsed/>
    <w:rsid w:val="00BD1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ocxtester1@mailin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VASANTH RAO     9538911876</vt:lpstr>
    </vt:vector>
  </TitlesOfParts>
  <Company>Microsoft</Company>
  <LinksUpToDate>false</LinksUpToDate>
  <CharactersWithSpaces>7289</CharactersWithSpaces>
  <SharedDoc>false</SharedDoc>
  <HLinks>
    <vt:vector size="6" baseType="variant">
      <vt:variant>
        <vt:i4>1310840</vt:i4>
      </vt:variant>
      <vt:variant>
        <vt:i4>0</vt:i4>
      </vt:variant>
      <vt:variant>
        <vt:i4>0</vt:i4>
      </vt:variant>
      <vt:variant>
        <vt:i4>5</vt:i4>
      </vt:variant>
      <vt:variant>
        <vt:lpwstr>mailto:docxtester1@mailinator.com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VASANTH RAO     9538911876</dc:title>
  <dc:subject/>
  <dc:creator>RAMIREDDY</dc:creator>
  <cp:keywords/>
  <cp:lastModifiedBy>Sandeep Kumar Sharma</cp:lastModifiedBy>
  <cp:revision>28</cp:revision>
  <cp:lastPrinted>2019-03-19T05:06:00Z</cp:lastPrinted>
  <dcterms:created xsi:type="dcterms:W3CDTF">2019-05-08T09:19:00Z</dcterms:created>
  <dcterms:modified xsi:type="dcterms:W3CDTF">2019-05-08T09:23:00Z</dcterms:modified>
</cp:coreProperties>
</file>