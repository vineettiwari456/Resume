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BC1" w:rsidRDefault="00FA4BC1">
      <w:pPr>
        <w:spacing w:line="360" w:lineRule="auto"/>
        <w:ind w:left="4320" w:firstLine="288"/>
        <w:rPr>
          <w:rStyle w:val="Emphasis"/>
          <w:rFonts w:ascii="Verdana" w:hAnsi="Verdana" w:cs="Verdana"/>
          <w:b/>
          <w:bCs/>
          <w:i w:val="0"/>
          <w:iCs w:val="0"/>
        </w:rPr>
      </w:pPr>
    </w:p>
    <w:p w:rsidR="00FA4BC1" w:rsidRDefault="00FA4BC1">
      <w:pPr>
        <w:spacing w:line="360" w:lineRule="auto"/>
        <w:ind w:left="4320" w:firstLine="288"/>
        <w:rPr>
          <w:rStyle w:val="Emphasis"/>
          <w:rFonts w:ascii="Verdana" w:hAnsi="Verdana" w:cs="Verdana"/>
          <w:b/>
          <w:bCs/>
          <w:i w:val="0"/>
          <w:iCs w:val="0"/>
        </w:rPr>
      </w:pPr>
    </w:p>
    <w:p w:rsidR="00A77E92" w:rsidRDefault="00A77E92">
      <w:pPr>
        <w:spacing w:line="360" w:lineRule="auto"/>
        <w:ind w:left="4320" w:firstLine="288"/>
        <w:rPr>
          <w:rStyle w:val="Emphasis"/>
          <w:rFonts w:ascii="Verdana" w:hAnsi="Verdana" w:cs="Verdana"/>
          <w:b/>
          <w:bCs/>
          <w:i w:val="0"/>
          <w:iCs w:val="0"/>
        </w:rPr>
      </w:pPr>
      <w:r>
        <w:rPr>
          <w:rStyle w:val="Emphasis"/>
          <w:rFonts w:ascii="Verdana" w:hAnsi="Verdana" w:cs="Verdana"/>
          <w:b/>
          <w:bCs/>
          <w:i w:val="0"/>
          <w:iCs w:val="0"/>
        </w:rPr>
        <w:t>AMIT SAINI</w:t>
      </w:r>
    </w:p>
    <w:p w:rsidR="00A77E92" w:rsidRDefault="00A77E92">
      <w:pPr>
        <w:pStyle w:val="Header"/>
        <w:tabs>
          <w:tab w:val="right" w:pos="11310"/>
        </w:tabs>
        <w:rPr>
          <w:rStyle w:val="Emphasis"/>
          <w:rFonts w:ascii="Verdana" w:hAnsi="Verdana" w:cs="Verdana"/>
          <w:b/>
          <w:bCs/>
          <w:sz w:val="20"/>
          <w:szCs w:val="20"/>
        </w:rPr>
      </w:pPr>
      <w:r>
        <w:rPr>
          <w:rStyle w:val="Emphasis"/>
          <w:rFonts w:ascii="Verdana" w:hAnsi="Verdana" w:cs="Verdana"/>
          <w:b/>
          <w:bCs/>
          <w:sz w:val="20"/>
          <w:szCs w:val="20"/>
        </w:rPr>
        <w:t>Email</w:t>
      </w:r>
      <w:r>
        <w:rPr>
          <w:rStyle w:val="Emphasis"/>
          <w:rFonts w:ascii="Verdana" w:hAnsi="Verdana" w:cs="Verdana"/>
          <w:sz w:val="20"/>
          <w:szCs w:val="20"/>
        </w:rPr>
        <w:t xml:space="preserve">: </w:t>
      </w:r>
      <w:hyperlink r:id="rId5" w:history="1">
        <w:r>
          <w:rPr>
            <w:rStyle w:val="Hyperlink"/>
            <w:rFonts w:ascii="Verdana" w:hAnsi="Verdana"/>
          </w:rPr>
          <w:t>amitsaini19@gmail.com</w:t>
        </w:r>
      </w:hyperlink>
    </w:p>
    <w:p w:rsidR="00A77E92" w:rsidRDefault="00A77E92">
      <w:pPr>
        <w:pStyle w:val="Header"/>
        <w:tabs>
          <w:tab w:val="right" w:pos="11310"/>
        </w:tabs>
        <w:rPr>
          <w:rStyle w:val="Emphasis"/>
          <w:rFonts w:ascii="Verdana" w:hAnsi="Verdana" w:cs="Verdana"/>
          <w:sz w:val="20"/>
          <w:szCs w:val="20"/>
        </w:rPr>
      </w:pPr>
      <w:r>
        <w:rPr>
          <w:rStyle w:val="Emphasis"/>
          <w:rFonts w:ascii="Verdana" w:hAnsi="Verdana" w:cs="Verdana"/>
          <w:b/>
          <w:bCs/>
          <w:sz w:val="20"/>
          <w:szCs w:val="20"/>
        </w:rPr>
        <w:t>Mobile</w:t>
      </w:r>
      <w:r>
        <w:rPr>
          <w:rStyle w:val="Emphasis"/>
          <w:rFonts w:ascii="Verdana" w:hAnsi="Verdana" w:cs="Verdana"/>
          <w:sz w:val="20"/>
          <w:szCs w:val="20"/>
        </w:rPr>
        <w:t>: +91-9860856152</w:t>
      </w:r>
    </w:p>
    <w:p w:rsidR="00A77E92" w:rsidRDefault="00C445C0">
      <w:pPr>
        <w:pStyle w:val="Heading1"/>
        <w:numPr>
          <w:ilvl w:val="0"/>
          <w:numId w:val="0"/>
        </w:numPr>
        <w:pBdr>
          <w:top w:val="double" w:sz="1" w:space="1" w:color="000000"/>
          <w:left w:val="double" w:sz="1" w:space="2" w:color="000000"/>
          <w:bottom w:val="double" w:sz="1" w:space="1" w:color="000000"/>
          <w:right w:val="double" w:sz="1" w:space="4" w:color="000000"/>
        </w:pBdr>
        <w:jc w:val="both"/>
        <w:rPr>
          <w:rStyle w:val="Emphasis"/>
          <w:rFonts w:ascii="Calibri" w:hAnsi="Calibri"/>
          <w:sz w:val="22"/>
          <w:szCs w:val="22"/>
        </w:rPr>
      </w:pPr>
      <w:r>
        <w:rPr>
          <w:rStyle w:val="Emphasis"/>
          <w:rFonts w:ascii="Calibri" w:hAnsi="Calibri"/>
          <w:sz w:val="22"/>
          <w:szCs w:val="22"/>
        </w:rPr>
        <w:t>Software professional with 15</w:t>
      </w:r>
      <w:r w:rsidR="006C0183">
        <w:rPr>
          <w:rStyle w:val="Emphasis"/>
          <w:rFonts w:ascii="Calibri" w:hAnsi="Calibri"/>
          <w:sz w:val="22"/>
          <w:szCs w:val="22"/>
        </w:rPr>
        <w:t>+</w:t>
      </w:r>
      <w:r w:rsidR="00A77E92">
        <w:rPr>
          <w:rStyle w:val="Emphasis"/>
          <w:rFonts w:ascii="Calibri" w:hAnsi="Calibri"/>
          <w:sz w:val="22"/>
          <w:szCs w:val="22"/>
        </w:rPr>
        <w:t xml:space="preserve"> years of experience in Project Management, Technical cum Solution Architect, Software Development and Maintenance roles, Involvement in almost all phases of Software Development life cycle. Good experience working with Start-Ups and having hands on experience on LAMP Technologies with multi–tier architecture, Technical Support, Troubleshooting, Debugging &amp; Impact Analysis.</w:t>
      </w:r>
    </w:p>
    <w:p w:rsidR="00A77E92" w:rsidRDefault="00A77E92">
      <w:pPr>
        <w:rPr>
          <w:rFonts w:ascii="Verdana" w:hAnsi="Verdana" w:cs="Verdana"/>
          <w:sz w:val="18"/>
          <w:szCs w:val="18"/>
        </w:rPr>
      </w:pPr>
    </w:p>
    <w:p w:rsidR="00A77E92" w:rsidRDefault="00A77E92">
      <w:pPr>
        <w:pBdr>
          <w:top w:val="double" w:sz="1" w:space="1" w:color="000000"/>
          <w:left w:val="double" w:sz="1" w:space="1" w:color="000000"/>
          <w:bottom w:val="double" w:sz="1" w:space="1" w:color="000000"/>
          <w:right w:val="double" w:sz="1" w:space="4" w:color="000000"/>
        </w:pBdr>
        <w:jc w:val="center"/>
        <w:rPr>
          <w:rStyle w:val="Emphasis"/>
          <w:rFonts w:ascii="Verdana" w:hAnsi="Verdana" w:cs="Verdana"/>
          <w:b/>
          <w:bCs/>
          <w:sz w:val="20"/>
          <w:szCs w:val="20"/>
        </w:rPr>
      </w:pPr>
      <w:r>
        <w:rPr>
          <w:rStyle w:val="Emphasis"/>
          <w:rFonts w:ascii="Verdana" w:hAnsi="Verdana" w:cs="Verdana"/>
          <w:b/>
          <w:bCs/>
          <w:sz w:val="20"/>
          <w:szCs w:val="20"/>
        </w:rPr>
        <w:t>Professional Synopsis</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sz w:val="18"/>
          <w:szCs w:val="18"/>
        </w:rPr>
      </w:pPr>
      <w:r>
        <w:rPr>
          <w:rFonts w:ascii="Verdana" w:hAnsi="Verdana" w:cs="Verdana"/>
          <w:color w:val="000000"/>
          <w:sz w:val="18"/>
          <w:szCs w:val="18"/>
          <w:shd w:val="clear" w:color="auto" w:fill="FFFFFF"/>
        </w:rPr>
        <w:t>A technology driven professional with 1</w:t>
      </w:r>
      <w:r w:rsidR="00AB1273">
        <w:rPr>
          <w:rFonts w:ascii="Verdana" w:hAnsi="Verdana" w:cs="Verdana"/>
          <w:color w:val="000000"/>
          <w:sz w:val="18"/>
          <w:szCs w:val="18"/>
          <w:shd w:val="clear" w:color="auto" w:fill="FFFFFF"/>
        </w:rPr>
        <w:t>5</w:t>
      </w:r>
      <w:r w:rsidR="00FD49FA">
        <w:rPr>
          <w:rFonts w:ascii="Verdana" w:hAnsi="Verdana" w:cs="Verdana"/>
          <w:color w:val="000000"/>
          <w:sz w:val="18"/>
          <w:szCs w:val="18"/>
          <w:shd w:val="clear" w:color="auto" w:fill="FFFFFF"/>
        </w:rPr>
        <w:t>+</w:t>
      </w:r>
      <w:r>
        <w:rPr>
          <w:rFonts w:ascii="Verdana" w:hAnsi="Verdana" w:cs="Verdana"/>
          <w:color w:val="000000"/>
          <w:sz w:val="18"/>
          <w:szCs w:val="18"/>
          <w:shd w:val="clear" w:color="auto" w:fill="FFFFFF"/>
        </w:rPr>
        <w:t xml:space="preserve"> years of experience in the areas of Information Technology &amp; Services</w:t>
      </w:r>
      <w:r>
        <w:rPr>
          <w:rFonts w:ascii="Verdana" w:hAnsi="Verdana" w:cs="Verdana"/>
          <w:sz w:val="18"/>
          <w:szCs w:val="18"/>
        </w:rPr>
        <w:t>.</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i/>
          <w:sz w:val="18"/>
          <w:szCs w:val="18"/>
        </w:rPr>
      </w:pPr>
      <w:r>
        <w:rPr>
          <w:rFonts w:ascii="Verdana" w:hAnsi="Verdana" w:cs="Verdana"/>
          <w:sz w:val="18"/>
          <w:szCs w:val="18"/>
        </w:rPr>
        <w:t xml:space="preserve">Presently working with </w:t>
      </w:r>
      <w:r w:rsidR="008A2878">
        <w:rPr>
          <w:rFonts w:ascii="Verdana" w:hAnsi="Verdana" w:cs="Verdana"/>
          <w:b/>
          <w:bCs/>
          <w:sz w:val="18"/>
          <w:szCs w:val="18"/>
        </w:rPr>
        <w:t>Aptech</w:t>
      </w:r>
      <w:r>
        <w:rPr>
          <w:rFonts w:ascii="Verdana" w:hAnsi="Verdana" w:cs="Verdana"/>
          <w:b/>
          <w:bCs/>
          <w:sz w:val="18"/>
          <w:szCs w:val="18"/>
        </w:rPr>
        <w:t xml:space="preserve"> L</w:t>
      </w:r>
      <w:r w:rsidR="008A2878">
        <w:rPr>
          <w:rFonts w:ascii="Verdana" w:hAnsi="Verdana" w:cs="Verdana"/>
          <w:b/>
          <w:bCs/>
          <w:sz w:val="18"/>
          <w:szCs w:val="18"/>
        </w:rPr>
        <w:t>imite</w:t>
      </w:r>
      <w:r>
        <w:rPr>
          <w:rFonts w:ascii="Verdana" w:hAnsi="Verdana" w:cs="Verdana"/>
          <w:b/>
          <w:bCs/>
          <w:sz w:val="18"/>
          <w:szCs w:val="18"/>
        </w:rPr>
        <w:t>d</w:t>
      </w:r>
      <w:r w:rsidR="008A2878">
        <w:rPr>
          <w:rFonts w:ascii="Verdana" w:hAnsi="Verdana" w:cs="Verdana"/>
          <w:b/>
          <w:bCs/>
          <w:sz w:val="18"/>
          <w:szCs w:val="18"/>
        </w:rPr>
        <w:t>,</w:t>
      </w:r>
      <w:r>
        <w:rPr>
          <w:rFonts w:ascii="Verdana" w:hAnsi="Verdana" w:cs="Verdana"/>
          <w:sz w:val="18"/>
          <w:szCs w:val="18"/>
        </w:rPr>
        <w:t xml:space="preserve"> </w:t>
      </w:r>
      <w:r w:rsidR="006B75C3">
        <w:rPr>
          <w:rFonts w:ascii="Verdana" w:hAnsi="Verdana" w:cs="Verdana"/>
          <w:sz w:val="18"/>
          <w:szCs w:val="18"/>
        </w:rPr>
        <w:t>Pune</w:t>
      </w:r>
      <w:r>
        <w:rPr>
          <w:rFonts w:ascii="Verdana" w:hAnsi="Verdana" w:cs="Verdana"/>
          <w:sz w:val="18"/>
          <w:szCs w:val="18"/>
        </w:rPr>
        <w:t xml:space="preserve"> as a</w:t>
      </w:r>
      <w:r>
        <w:rPr>
          <w:rFonts w:ascii="Verdana" w:hAnsi="Verdana" w:cs="Verdana"/>
          <w:i/>
          <w:sz w:val="18"/>
          <w:szCs w:val="18"/>
        </w:rPr>
        <w:t xml:space="preserve"> </w:t>
      </w:r>
      <w:r>
        <w:rPr>
          <w:rFonts w:ascii="Verdana" w:hAnsi="Verdana" w:cs="Verdana"/>
          <w:b/>
          <w:bCs/>
          <w:i/>
          <w:color w:val="000000"/>
          <w:sz w:val="18"/>
          <w:szCs w:val="18"/>
          <w:lang w:val="af-ZA"/>
        </w:rPr>
        <w:t xml:space="preserve">Senior </w:t>
      </w:r>
      <w:r w:rsidR="008A2878">
        <w:rPr>
          <w:rFonts w:ascii="Verdana" w:hAnsi="Verdana" w:cs="Verdana"/>
          <w:b/>
          <w:bCs/>
          <w:i/>
          <w:color w:val="000000"/>
          <w:sz w:val="18"/>
          <w:szCs w:val="18"/>
          <w:lang w:val="af-ZA"/>
        </w:rPr>
        <w:t xml:space="preserve">General </w:t>
      </w:r>
      <w:r>
        <w:rPr>
          <w:rFonts w:ascii="Verdana" w:hAnsi="Verdana" w:cs="Verdana"/>
          <w:b/>
          <w:bCs/>
          <w:i/>
          <w:color w:val="000000"/>
          <w:sz w:val="18"/>
          <w:szCs w:val="18"/>
          <w:lang w:val="af-ZA"/>
        </w:rPr>
        <w:t>Manager Technology</w:t>
      </w:r>
      <w:r>
        <w:rPr>
          <w:rFonts w:ascii="Verdana" w:hAnsi="Verdana" w:cs="Verdana"/>
          <w:i/>
          <w:sz w:val="18"/>
          <w:szCs w:val="18"/>
        </w:rPr>
        <w:t>.</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An effective stake holder for 5 Ps, i.e. Project Management, People Management, Process Management, Product Management, Planning &amp; Strategic Management.</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 xml:space="preserve">Demonstrating Techno-Functional profile to provide best possible, optimum &amp; </w:t>
      </w:r>
      <w:r w:rsidR="008A2878">
        <w:rPr>
          <w:rFonts w:ascii="Verdana" w:hAnsi="Verdana" w:cs="Verdana"/>
          <w:color w:val="000000"/>
          <w:sz w:val="18"/>
          <w:szCs w:val="18"/>
          <w:shd w:val="clear" w:color="auto" w:fill="FFFFFF"/>
        </w:rPr>
        <w:t>cost-effective</w:t>
      </w:r>
      <w:r>
        <w:rPr>
          <w:rFonts w:ascii="Verdana" w:hAnsi="Verdana" w:cs="Verdana"/>
          <w:color w:val="000000"/>
          <w:sz w:val="18"/>
          <w:szCs w:val="18"/>
          <w:shd w:val="clear" w:color="auto" w:fill="FFFFFF"/>
        </w:rPr>
        <w:t xml:space="preserve"> solutions with strong analytic, problem solving, co-ordination skills &amp; ability to follow through projects from inception to completion.</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sz w:val="18"/>
          <w:szCs w:val="18"/>
        </w:rPr>
      </w:pPr>
      <w:r>
        <w:rPr>
          <w:rFonts w:ascii="Verdana" w:hAnsi="Verdana" w:cs="Verdana"/>
          <w:color w:val="000000"/>
          <w:sz w:val="18"/>
          <w:szCs w:val="18"/>
          <w:shd w:val="clear" w:color="auto" w:fill="FFFFFF"/>
        </w:rPr>
        <w:t>Possess strong communication, collaboration, team building, technical leadership skills &amp; mentoring with proficiency at grasping new technical concepts quickly &amp; utilize the same in a productive manner</w:t>
      </w:r>
      <w:r>
        <w:rPr>
          <w:rFonts w:ascii="Verdana" w:hAnsi="Verdana" w:cs="Verdana"/>
          <w:sz w:val="18"/>
          <w:szCs w:val="18"/>
        </w:rPr>
        <w:t>.</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sz w:val="18"/>
          <w:szCs w:val="18"/>
        </w:rPr>
      </w:pPr>
      <w:r>
        <w:rPr>
          <w:rFonts w:ascii="Verdana" w:hAnsi="Verdana" w:cs="Verdana"/>
          <w:color w:val="000000"/>
          <w:sz w:val="18"/>
          <w:szCs w:val="18"/>
          <w:shd w:val="clear" w:color="auto" w:fill="FFFFFF"/>
        </w:rPr>
        <w:t>Good exposure on Travel Technology with Online Reservation System by creating, integrating &amp; maintaining various API/ XML Web services, offline suppliers, payment gateways, back offices &amp; financial software to cover complete travel solution</w:t>
      </w:r>
      <w:r>
        <w:rPr>
          <w:rFonts w:ascii="Verdana" w:hAnsi="Verdana" w:cs="Verdana"/>
          <w:sz w:val="18"/>
          <w:szCs w:val="18"/>
        </w:rPr>
        <w:t>.</w:t>
      </w:r>
    </w:p>
    <w:p w:rsidR="00A77E92" w:rsidRDefault="00A77E92">
      <w:pPr>
        <w:numPr>
          <w:ilvl w:val="0"/>
          <w:numId w:val="3"/>
        </w:numPr>
        <w:pBdr>
          <w:top w:val="double" w:sz="1" w:space="1" w:color="000000"/>
          <w:left w:val="double" w:sz="1" w:space="1" w:color="000000"/>
          <w:bottom w:val="double" w:sz="1" w:space="1" w:color="000000"/>
          <w:right w:val="double" w:sz="1" w:space="4" w:color="000000"/>
        </w:pBdr>
        <w:shd w:val="clear" w:color="auto" w:fill="FFFFFF"/>
        <w:tabs>
          <w:tab w:val="left" w:pos="288"/>
        </w:tabs>
        <w:spacing w:before="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 xml:space="preserve">Highly self-motivated and goal–oriented professional committed to pursuing a </w:t>
      </w:r>
      <w:r w:rsidR="008A2878">
        <w:rPr>
          <w:rFonts w:ascii="Verdana" w:hAnsi="Verdana" w:cs="Verdana"/>
          <w:color w:val="000000"/>
          <w:sz w:val="18"/>
          <w:szCs w:val="18"/>
          <w:shd w:val="clear" w:color="auto" w:fill="FFFFFF"/>
        </w:rPr>
        <w:t>long-term</w:t>
      </w:r>
      <w:r>
        <w:rPr>
          <w:rFonts w:ascii="Verdana" w:hAnsi="Verdana" w:cs="Verdana"/>
          <w:color w:val="000000"/>
          <w:sz w:val="18"/>
          <w:szCs w:val="18"/>
          <w:shd w:val="clear" w:color="auto" w:fill="FFFFFF"/>
        </w:rPr>
        <w:t xml:space="preserve"> career.</w:t>
      </w:r>
    </w:p>
    <w:p w:rsidR="00A77E92" w:rsidRDefault="00A77E92">
      <w:pPr>
        <w:jc w:val="both"/>
        <w:rPr>
          <w:rFonts w:ascii="Verdana" w:hAnsi="Verdana" w:cs="Verdana"/>
          <w:b/>
          <w:sz w:val="18"/>
          <w:szCs w:val="18"/>
        </w:rP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Professional Course</w:t>
      </w:r>
    </w:p>
    <w:p w:rsidR="00A77E92" w:rsidRDefault="00A77E92">
      <w:pPr>
        <w:pStyle w:val="BodyTextIndent"/>
        <w:tabs>
          <w:tab w:val="left" w:pos="1080"/>
        </w:tabs>
        <w:spacing w:after="0"/>
        <w:ind w:left="0"/>
        <w:jc w:val="both"/>
        <w:rPr>
          <w:rStyle w:val="Emphasis"/>
          <w:rFonts w:ascii="Verdana" w:hAnsi="Verdana" w:cs="Verdana"/>
          <w:i w:val="0"/>
          <w:iCs w:val="0"/>
          <w:sz w:val="18"/>
          <w:szCs w:val="18"/>
        </w:rPr>
      </w:pPr>
      <w:r>
        <w:rPr>
          <w:rStyle w:val="Emphasis"/>
          <w:rFonts w:ascii="Verdana" w:hAnsi="Verdana" w:cs="Verdana"/>
          <w:i w:val="0"/>
          <w:iCs w:val="0"/>
          <w:sz w:val="18"/>
          <w:szCs w:val="18"/>
        </w:rPr>
        <w:t>Master of Computer Application from Graduate School of Business &amp; Administration, Greater Noida affiliated with Dr. B. R. Ambedkar University, Agra, and U.P.</w:t>
      </w:r>
    </w:p>
    <w:p w:rsidR="00A77E92" w:rsidRDefault="00A77E92">
      <w:pPr>
        <w:rPr>
          <w:rFonts w:ascii="Verdana" w:hAnsi="Verdana" w:cs="Verdana"/>
          <w:sz w:val="18"/>
          <w:szCs w:val="18"/>
        </w:rPr>
      </w:pPr>
    </w:p>
    <w:p w:rsidR="00A77E92" w:rsidRDefault="00A77E92">
      <w:pPr>
        <w:pStyle w:val="BodyTextIndent"/>
        <w:numPr>
          <w:ilvl w:val="0"/>
          <w:numId w:val="2"/>
        </w:numPr>
        <w:tabs>
          <w:tab w:val="left" w:pos="0"/>
          <w:tab w:val="left" w:pos="1080"/>
        </w:tabs>
        <w:spacing w:after="0"/>
        <w:jc w:val="both"/>
        <w:rPr>
          <w:rStyle w:val="Emphasis"/>
          <w:rFonts w:ascii="Verdana" w:hAnsi="Verdana" w:cs="Verdana"/>
          <w:b/>
          <w:bCs/>
          <w:i w:val="0"/>
          <w:iCs w:val="0"/>
          <w:sz w:val="20"/>
          <w:szCs w:val="20"/>
        </w:rPr>
      </w:pPr>
      <w:r>
        <w:rPr>
          <w:rStyle w:val="Emphasis"/>
          <w:rFonts w:ascii="Verdana" w:hAnsi="Verdana" w:cs="Verdana"/>
          <w:b/>
          <w:bCs/>
          <w:i w:val="0"/>
          <w:iCs w:val="0"/>
          <w:sz w:val="20"/>
          <w:szCs w:val="20"/>
        </w:rPr>
        <w:t>Professional Experience</w:t>
      </w:r>
    </w:p>
    <w:tbl>
      <w:tblPr>
        <w:tblW w:w="11305" w:type="dxa"/>
        <w:tblInd w:w="108" w:type="dxa"/>
        <w:tblLayout w:type="fixed"/>
        <w:tblLook w:val="0000" w:firstRow="0" w:lastRow="0" w:firstColumn="0" w:lastColumn="0" w:noHBand="0" w:noVBand="0"/>
      </w:tblPr>
      <w:tblGrid>
        <w:gridCol w:w="4678"/>
        <w:gridCol w:w="3605"/>
        <w:gridCol w:w="1782"/>
        <w:gridCol w:w="1240"/>
      </w:tblGrid>
      <w:tr w:rsidR="00A77E92" w:rsidTr="00E064B9">
        <w:tc>
          <w:tcPr>
            <w:tcW w:w="4678" w:type="dxa"/>
            <w:tcBorders>
              <w:top w:val="single" w:sz="4" w:space="0" w:color="000000"/>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Organization Name</w:t>
            </w:r>
          </w:p>
        </w:tc>
        <w:tc>
          <w:tcPr>
            <w:tcW w:w="3605" w:type="dxa"/>
            <w:tcBorders>
              <w:top w:val="single" w:sz="4" w:space="0" w:color="000000"/>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Designation</w:t>
            </w:r>
          </w:p>
        </w:tc>
        <w:tc>
          <w:tcPr>
            <w:tcW w:w="1782" w:type="dxa"/>
            <w:tcBorders>
              <w:top w:val="single" w:sz="4" w:space="0" w:color="000000"/>
              <w:left w:val="single" w:sz="4" w:space="0" w:color="000000"/>
              <w:bottom w:val="single" w:sz="4" w:space="0" w:color="000000"/>
            </w:tcBorders>
            <w:shd w:val="clear" w:color="auto" w:fill="E0E0E0"/>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From</w:t>
            </w:r>
          </w:p>
        </w:tc>
        <w:tc>
          <w:tcPr>
            <w:tcW w:w="1240" w:type="dxa"/>
            <w:tcBorders>
              <w:top w:val="single" w:sz="4" w:space="0" w:color="000000"/>
              <w:left w:val="single" w:sz="4" w:space="0" w:color="000000"/>
              <w:bottom w:val="single" w:sz="4" w:space="0" w:color="000000"/>
              <w:right w:val="single" w:sz="4" w:space="0" w:color="000000"/>
            </w:tcBorders>
            <w:shd w:val="clear" w:color="auto" w:fill="E0E0E0"/>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To</w:t>
            </w:r>
          </w:p>
        </w:tc>
      </w:tr>
      <w:tr w:rsidR="00E064B9" w:rsidTr="00E064B9">
        <w:trPr>
          <w:trHeight w:val="428"/>
        </w:trPr>
        <w:tc>
          <w:tcPr>
            <w:tcW w:w="4678"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Aptech Limited, Mumbai</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 xml:space="preserve">Senior </w:t>
            </w:r>
            <w:r w:rsidR="00B346BB">
              <w:rPr>
                <w:rFonts w:ascii="Verdana" w:hAnsi="Verdana" w:cs="Verdana"/>
                <w:sz w:val="18"/>
                <w:szCs w:val="18"/>
              </w:rPr>
              <w:t xml:space="preserve">General </w:t>
            </w:r>
            <w:r>
              <w:rPr>
                <w:rFonts w:ascii="Verdana" w:hAnsi="Verdana" w:cs="Verdana"/>
                <w:sz w:val="18"/>
                <w:szCs w:val="18"/>
              </w:rPr>
              <w:t>Manager Technology</w:t>
            </w:r>
          </w:p>
        </w:tc>
        <w:tc>
          <w:tcPr>
            <w:tcW w:w="1782" w:type="dxa"/>
            <w:tcBorders>
              <w:left w:val="single" w:sz="4" w:space="0" w:color="000000"/>
              <w:bottom w:val="single" w:sz="4" w:space="0" w:color="000000"/>
            </w:tcBorders>
            <w:shd w:val="clear" w:color="auto" w:fill="auto"/>
          </w:tcPr>
          <w:p w:rsidR="00E064B9" w:rsidRDefault="006E0E7E" w:rsidP="00E064B9">
            <w:pPr>
              <w:snapToGrid w:val="0"/>
              <w:spacing w:line="360" w:lineRule="auto"/>
              <w:jc w:val="both"/>
              <w:rPr>
                <w:rFonts w:ascii="Verdana" w:hAnsi="Verdana" w:cs="Verdana"/>
                <w:sz w:val="18"/>
                <w:szCs w:val="18"/>
              </w:rPr>
            </w:pPr>
            <w:r>
              <w:rPr>
                <w:rFonts w:ascii="Verdana" w:hAnsi="Verdana" w:cs="Verdana"/>
                <w:sz w:val="18"/>
                <w:szCs w:val="18"/>
              </w:rPr>
              <w:t>December</w:t>
            </w:r>
            <w:r w:rsidR="00E064B9">
              <w:rPr>
                <w:rFonts w:ascii="Verdana" w:hAnsi="Verdana" w:cs="Verdana"/>
                <w:sz w:val="18"/>
                <w:szCs w:val="18"/>
              </w:rPr>
              <w:t xml:space="preserve"> 2016</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Till Date</w:t>
            </w:r>
          </w:p>
        </w:tc>
      </w:tr>
      <w:tr w:rsidR="00E064B9" w:rsidTr="00E064B9">
        <w:trPr>
          <w:trHeight w:val="428"/>
        </w:trPr>
        <w:tc>
          <w:tcPr>
            <w:tcW w:w="4678"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proofErr w:type="spellStart"/>
            <w:r>
              <w:rPr>
                <w:rFonts w:ascii="Verdana" w:hAnsi="Verdana" w:cs="Verdana"/>
                <w:sz w:val="18"/>
                <w:szCs w:val="18"/>
              </w:rPr>
              <w:t>Softtix</w:t>
            </w:r>
            <w:proofErr w:type="spellEnd"/>
            <w:r>
              <w:rPr>
                <w:rFonts w:ascii="Verdana" w:hAnsi="Verdana" w:cs="Verdana"/>
                <w:sz w:val="18"/>
                <w:szCs w:val="18"/>
              </w:rPr>
              <w:t xml:space="preserve"> Technology Pvt. Ltd, Gurgaon</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Senior Manager Technology</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September 2016</w:t>
            </w:r>
          </w:p>
        </w:tc>
        <w:tc>
          <w:tcPr>
            <w:tcW w:w="1240" w:type="dxa"/>
            <w:tcBorders>
              <w:left w:val="single" w:sz="4" w:space="0" w:color="000000"/>
              <w:bottom w:val="single" w:sz="4" w:space="0" w:color="000000"/>
              <w:right w:val="single" w:sz="4" w:space="0" w:color="000000"/>
            </w:tcBorders>
            <w:shd w:val="clear" w:color="auto" w:fill="auto"/>
          </w:tcPr>
          <w:p w:rsidR="00E064B9" w:rsidRDefault="006E0E7E" w:rsidP="00E064B9">
            <w:pPr>
              <w:snapToGrid w:val="0"/>
              <w:spacing w:line="360" w:lineRule="auto"/>
              <w:jc w:val="both"/>
              <w:rPr>
                <w:rFonts w:ascii="Verdana" w:hAnsi="Verdana" w:cs="Verdana"/>
                <w:sz w:val="18"/>
                <w:szCs w:val="18"/>
              </w:rPr>
            </w:pPr>
            <w:r>
              <w:rPr>
                <w:rFonts w:ascii="Verdana" w:hAnsi="Verdana" w:cs="Verdana"/>
                <w:sz w:val="18"/>
                <w:szCs w:val="18"/>
              </w:rPr>
              <w:t>Dec 2016</w:t>
            </w:r>
          </w:p>
        </w:tc>
      </w:tr>
      <w:tr w:rsidR="00E064B9" w:rsidTr="00E064B9">
        <w:trPr>
          <w:trHeight w:val="428"/>
        </w:trPr>
        <w:tc>
          <w:tcPr>
            <w:tcW w:w="4678"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I</w:t>
            </w:r>
            <w:r w:rsidR="00E6478B">
              <w:rPr>
                <w:rFonts w:ascii="Verdana" w:hAnsi="Verdana" w:cs="Verdana"/>
                <w:sz w:val="18"/>
                <w:szCs w:val="18"/>
              </w:rPr>
              <w:t>ndus Health Plus Pvt. Ltd, Pune</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Manager eCommerce</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January 2014</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Aug 2016</w:t>
            </w:r>
          </w:p>
        </w:tc>
      </w:tr>
      <w:tr w:rsidR="00E064B9" w:rsidTr="00E064B9">
        <w:trPr>
          <w:trHeight w:val="428"/>
        </w:trPr>
        <w:tc>
          <w:tcPr>
            <w:tcW w:w="4678" w:type="dxa"/>
            <w:tcBorders>
              <w:left w:val="single" w:sz="4" w:space="0" w:color="000000"/>
              <w:bottom w:val="single" w:sz="4" w:space="0" w:color="000000"/>
            </w:tcBorders>
            <w:shd w:val="clear" w:color="auto" w:fill="auto"/>
            <w:vAlign w:val="center"/>
          </w:tcPr>
          <w:p w:rsidR="00E064B9" w:rsidRDefault="00C63BB3" w:rsidP="00E064B9">
            <w:pPr>
              <w:snapToGrid w:val="0"/>
              <w:spacing w:line="360" w:lineRule="auto"/>
              <w:jc w:val="both"/>
              <w:rPr>
                <w:rFonts w:ascii="Verdana" w:hAnsi="Verdana" w:cs="Verdana"/>
                <w:sz w:val="18"/>
                <w:szCs w:val="18"/>
              </w:rPr>
            </w:pPr>
            <w:r>
              <w:rPr>
                <w:rFonts w:ascii="Verdana" w:hAnsi="Verdana" w:cs="Verdana"/>
                <w:sz w:val="18"/>
                <w:szCs w:val="18"/>
              </w:rPr>
              <w:t>Yatra Online Pvt. Ltd, Gurgaon</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Technical Lead</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January 2013</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Jan 2014</w:t>
            </w:r>
          </w:p>
        </w:tc>
      </w:tr>
      <w:tr w:rsidR="00E064B9" w:rsidTr="00E064B9">
        <w:trPr>
          <w:trHeight w:val="428"/>
        </w:trPr>
        <w:tc>
          <w:tcPr>
            <w:tcW w:w="4678"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Epitome Travel Solution Pvt. Ltd, New Delhi</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Project Manager - Technology</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February 2011</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Dec 2012</w:t>
            </w:r>
          </w:p>
        </w:tc>
      </w:tr>
      <w:tr w:rsidR="00E064B9" w:rsidTr="00E064B9">
        <w:trPr>
          <w:trHeight w:val="414"/>
        </w:trPr>
        <w:tc>
          <w:tcPr>
            <w:tcW w:w="4678" w:type="dxa"/>
            <w:tcBorders>
              <w:left w:val="single" w:sz="4" w:space="0" w:color="000000"/>
              <w:bottom w:val="single" w:sz="4" w:space="0" w:color="000000"/>
            </w:tcBorders>
            <w:shd w:val="clear" w:color="auto" w:fill="auto"/>
            <w:vAlign w:val="center"/>
          </w:tcPr>
          <w:p w:rsidR="00E064B9" w:rsidRDefault="00B27A82" w:rsidP="00E064B9">
            <w:pPr>
              <w:snapToGrid w:val="0"/>
              <w:spacing w:line="360" w:lineRule="auto"/>
              <w:jc w:val="both"/>
              <w:rPr>
                <w:rFonts w:ascii="Verdana" w:hAnsi="Verdana" w:cs="Verdana"/>
                <w:sz w:val="18"/>
                <w:szCs w:val="18"/>
              </w:rPr>
            </w:pPr>
            <w:r>
              <w:rPr>
                <w:rFonts w:ascii="Verdana" w:hAnsi="Verdana" w:cs="Verdana"/>
                <w:sz w:val="18"/>
                <w:szCs w:val="18"/>
              </w:rPr>
              <w:t>Yatra Online Pvt. Ltd, Gurgaon</w:t>
            </w:r>
          </w:p>
        </w:tc>
        <w:tc>
          <w:tcPr>
            <w:tcW w:w="3605"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Assistant Manager - Technology</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August 2006</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Feb 2011</w:t>
            </w:r>
          </w:p>
        </w:tc>
      </w:tr>
      <w:tr w:rsidR="00E064B9" w:rsidTr="00E064B9">
        <w:trPr>
          <w:trHeight w:val="414"/>
        </w:trPr>
        <w:tc>
          <w:tcPr>
            <w:tcW w:w="4678" w:type="dxa"/>
            <w:tcBorders>
              <w:left w:val="single" w:sz="4" w:space="0" w:color="000000"/>
              <w:bottom w:val="single" w:sz="4" w:space="0" w:color="000000"/>
            </w:tcBorders>
            <w:shd w:val="clear" w:color="auto" w:fill="auto"/>
            <w:vAlign w:val="center"/>
          </w:tcPr>
          <w:p w:rsidR="00E064B9" w:rsidRDefault="00E064B9" w:rsidP="00E064B9">
            <w:pPr>
              <w:snapToGrid w:val="0"/>
              <w:spacing w:line="360" w:lineRule="auto"/>
              <w:jc w:val="both"/>
              <w:rPr>
                <w:rFonts w:ascii="Verdana" w:hAnsi="Verdana" w:cs="Verdana"/>
                <w:sz w:val="18"/>
                <w:szCs w:val="18"/>
              </w:rPr>
            </w:pPr>
            <w:proofErr w:type="spellStart"/>
            <w:r>
              <w:rPr>
                <w:rFonts w:ascii="Verdana" w:hAnsi="Verdana" w:cs="Verdana"/>
                <w:sz w:val="18"/>
                <w:szCs w:val="18"/>
              </w:rPr>
              <w:t>IndiaMart</w:t>
            </w:r>
            <w:proofErr w:type="spellEnd"/>
            <w:r>
              <w:rPr>
                <w:rFonts w:ascii="Verdana" w:hAnsi="Verdana" w:cs="Verdana"/>
                <w:sz w:val="18"/>
                <w:szCs w:val="18"/>
              </w:rPr>
              <w:t xml:space="preserve"> </w:t>
            </w:r>
            <w:proofErr w:type="spellStart"/>
            <w:r>
              <w:rPr>
                <w:rFonts w:ascii="Verdana" w:hAnsi="Verdana" w:cs="Verdana"/>
                <w:sz w:val="18"/>
                <w:szCs w:val="18"/>
              </w:rPr>
              <w:t>InterMesh</w:t>
            </w:r>
            <w:proofErr w:type="spellEnd"/>
            <w:r>
              <w:rPr>
                <w:rFonts w:ascii="Verdana" w:hAnsi="Verdana" w:cs="Verdana"/>
                <w:sz w:val="18"/>
                <w:szCs w:val="18"/>
              </w:rPr>
              <w:t xml:space="preserve"> Ltd, Noida</w:t>
            </w:r>
          </w:p>
        </w:tc>
        <w:tc>
          <w:tcPr>
            <w:tcW w:w="3605" w:type="dxa"/>
            <w:tcBorders>
              <w:left w:val="single" w:sz="4" w:space="0" w:color="000000"/>
              <w:bottom w:val="single" w:sz="4" w:space="0" w:color="000000"/>
            </w:tcBorders>
            <w:shd w:val="clear" w:color="auto" w:fill="auto"/>
            <w:vAlign w:val="center"/>
          </w:tcPr>
          <w:p w:rsidR="00E064B9" w:rsidRDefault="00E064B9" w:rsidP="00E064B9">
            <w:pPr>
              <w:tabs>
                <w:tab w:val="left" w:pos="288"/>
              </w:tabs>
              <w:snapToGrid w:val="0"/>
              <w:spacing w:after="60" w:line="360" w:lineRule="auto"/>
              <w:jc w:val="both"/>
              <w:rPr>
                <w:rFonts w:ascii="Verdana" w:hAnsi="Verdana" w:cs="Verdana"/>
                <w:sz w:val="18"/>
                <w:szCs w:val="18"/>
              </w:rPr>
            </w:pPr>
            <w:r>
              <w:rPr>
                <w:rFonts w:ascii="Verdana" w:hAnsi="Verdana" w:cs="Verdana"/>
                <w:sz w:val="18"/>
                <w:szCs w:val="18"/>
              </w:rPr>
              <w:t>Team Lead - Technical (PCAT)</w:t>
            </w:r>
          </w:p>
        </w:tc>
        <w:tc>
          <w:tcPr>
            <w:tcW w:w="1782" w:type="dxa"/>
            <w:tcBorders>
              <w:left w:val="single" w:sz="4" w:space="0" w:color="000000"/>
              <w:bottom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August 2003</w:t>
            </w:r>
          </w:p>
        </w:tc>
        <w:tc>
          <w:tcPr>
            <w:tcW w:w="1240" w:type="dxa"/>
            <w:tcBorders>
              <w:left w:val="single" w:sz="4" w:space="0" w:color="000000"/>
              <w:bottom w:val="single" w:sz="4" w:space="0" w:color="000000"/>
              <w:right w:val="single" w:sz="4" w:space="0" w:color="000000"/>
            </w:tcBorders>
            <w:shd w:val="clear" w:color="auto" w:fill="auto"/>
          </w:tcPr>
          <w:p w:rsidR="00E064B9" w:rsidRDefault="00E064B9" w:rsidP="00E064B9">
            <w:pPr>
              <w:snapToGrid w:val="0"/>
              <w:spacing w:line="360" w:lineRule="auto"/>
              <w:jc w:val="both"/>
              <w:rPr>
                <w:rFonts w:ascii="Verdana" w:hAnsi="Verdana" w:cs="Verdana"/>
                <w:sz w:val="18"/>
                <w:szCs w:val="18"/>
              </w:rPr>
            </w:pPr>
            <w:r>
              <w:rPr>
                <w:rFonts w:ascii="Verdana" w:hAnsi="Verdana" w:cs="Verdana"/>
                <w:sz w:val="18"/>
                <w:szCs w:val="18"/>
              </w:rPr>
              <w:t>Aug 2006</w:t>
            </w:r>
          </w:p>
        </w:tc>
      </w:tr>
    </w:tbl>
    <w:p w:rsidR="00A77E92" w:rsidRDefault="00A77E92">
      <w:pPr>
        <w:spacing w:line="360" w:lineRule="auto"/>
        <w:jc w:val="both"/>
      </w:pPr>
    </w:p>
    <w:p w:rsidR="00A77E92" w:rsidRDefault="00A77E92">
      <w:pPr>
        <w:rPr>
          <w:rStyle w:val="Emphasis"/>
          <w:rFonts w:ascii="Verdana" w:hAnsi="Verdana" w:cs="Verdana"/>
          <w:b/>
          <w:bCs/>
          <w:i w:val="0"/>
          <w:iCs w:val="0"/>
          <w:sz w:val="20"/>
          <w:szCs w:val="20"/>
        </w:rPr>
      </w:pPr>
      <w:r>
        <w:rPr>
          <w:rStyle w:val="Emphasis"/>
          <w:rFonts w:ascii="Verdana" w:hAnsi="Verdana" w:cs="Verdana"/>
          <w:b/>
          <w:bCs/>
          <w:i w:val="0"/>
          <w:iCs w:val="0"/>
          <w:sz w:val="20"/>
          <w:szCs w:val="20"/>
        </w:rPr>
        <w:t>Technical Skills</w:t>
      </w:r>
    </w:p>
    <w:tbl>
      <w:tblPr>
        <w:tblW w:w="0" w:type="auto"/>
        <w:tblInd w:w="108" w:type="dxa"/>
        <w:tblLayout w:type="fixed"/>
        <w:tblLook w:val="0000" w:firstRow="0" w:lastRow="0" w:firstColumn="0" w:lastColumn="0" w:noHBand="0" w:noVBand="0"/>
      </w:tblPr>
      <w:tblGrid>
        <w:gridCol w:w="4140"/>
        <w:gridCol w:w="7160"/>
      </w:tblGrid>
      <w:tr w:rsidR="00A77E92">
        <w:tc>
          <w:tcPr>
            <w:tcW w:w="4140" w:type="dxa"/>
            <w:tcBorders>
              <w:top w:val="single" w:sz="4" w:space="0" w:color="000000"/>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Language</w:t>
            </w:r>
          </w:p>
        </w:tc>
        <w:tc>
          <w:tcPr>
            <w:tcW w:w="71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Perl (</w:t>
            </w:r>
            <w:r>
              <w:rPr>
                <w:rFonts w:ascii="Verdana" w:hAnsi="Verdana" w:cs="Verdana"/>
                <w:color w:val="000000"/>
                <w:sz w:val="18"/>
                <w:szCs w:val="18"/>
              </w:rPr>
              <w:t>CGI, Embedded Perl, Mod Perl, Mason</w:t>
            </w:r>
            <w:r>
              <w:rPr>
                <w:rFonts w:ascii="Verdana" w:hAnsi="Verdana" w:cs="Verdana"/>
                <w:sz w:val="18"/>
                <w:szCs w:val="18"/>
              </w:rPr>
              <w:t>), PHP, JAVA</w:t>
            </w:r>
            <w:r w:rsidR="00B24501">
              <w:rPr>
                <w:rFonts w:ascii="Verdana" w:hAnsi="Verdana" w:cs="Verdana"/>
                <w:sz w:val="18"/>
                <w:szCs w:val="18"/>
              </w:rPr>
              <w:t>, .NET</w:t>
            </w:r>
          </w:p>
        </w:tc>
      </w:tr>
      <w:tr w:rsidR="00A77E92">
        <w:trPr>
          <w:trHeight w:val="254"/>
        </w:trPr>
        <w:tc>
          <w:tcPr>
            <w:tcW w:w="4140" w:type="dxa"/>
            <w:tcBorders>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Bug Tracking Tools</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Bugzilla, Eventum, JIRA</w:t>
            </w:r>
          </w:p>
        </w:tc>
      </w:tr>
      <w:tr w:rsidR="00A77E92">
        <w:tc>
          <w:tcPr>
            <w:tcW w:w="4140" w:type="dxa"/>
            <w:tcBorders>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Configuration Management Tools</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CVS, SVN</w:t>
            </w:r>
            <w:r w:rsidR="00B94D58">
              <w:rPr>
                <w:rFonts w:ascii="Verdana" w:hAnsi="Verdana" w:cs="Verdana"/>
                <w:sz w:val="18"/>
                <w:szCs w:val="18"/>
              </w:rPr>
              <w:t>, GIT</w:t>
            </w:r>
          </w:p>
        </w:tc>
      </w:tr>
      <w:tr w:rsidR="00A77E92">
        <w:tc>
          <w:tcPr>
            <w:tcW w:w="4140" w:type="dxa"/>
            <w:tcBorders>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Database</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MYSQL, Oracle</w:t>
            </w:r>
            <w:r w:rsidR="000109AE">
              <w:rPr>
                <w:rFonts w:ascii="Verdana" w:hAnsi="Verdana" w:cs="Verdana"/>
                <w:sz w:val="18"/>
                <w:szCs w:val="18"/>
              </w:rPr>
              <w:t>, MS SQL Server</w:t>
            </w:r>
          </w:p>
        </w:tc>
      </w:tr>
      <w:tr w:rsidR="00A77E92">
        <w:tc>
          <w:tcPr>
            <w:tcW w:w="4140" w:type="dxa"/>
            <w:tcBorders>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Web Server</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Apache, Tomcat</w:t>
            </w:r>
            <w:r w:rsidR="006615C1">
              <w:rPr>
                <w:rFonts w:ascii="Verdana" w:hAnsi="Verdana" w:cs="Verdana"/>
                <w:sz w:val="18"/>
                <w:szCs w:val="18"/>
              </w:rPr>
              <w:t>, IIS</w:t>
            </w:r>
          </w:p>
        </w:tc>
      </w:tr>
      <w:tr w:rsidR="00A77E92">
        <w:tc>
          <w:tcPr>
            <w:tcW w:w="4140" w:type="dxa"/>
            <w:tcBorders>
              <w:left w:val="single" w:sz="4" w:space="0" w:color="000000"/>
              <w:bottom w:val="single" w:sz="4" w:space="0" w:color="000000"/>
            </w:tcBorders>
            <w:shd w:val="clear" w:color="auto" w:fill="E0E0E0"/>
            <w:vAlign w:val="center"/>
          </w:tcPr>
          <w:p w:rsidR="00A77E92" w:rsidRDefault="00A77E92">
            <w:pPr>
              <w:snapToGrid w:val="0"/>
              <w:spacing w:line="360" w:lineRule="auto"/>
              <w:jc w:val="both"/>
              <w:rPr>
                <w:rFonts w:ascii="Verdana" w:hAnsi="Verdana" w:cs="Verdana"/>
                <w:b/>
                <w:sz w:val="18"/>
                <w:szCs w:val="18"/>
              </w:rPr>
            </w:pPr>
            <w:r>
              <w:rPr>
                <w:rFonts w:ascii="Verdana" w:hAnsi="Verdana" w:cs="Verdana"/>
                <w:b/>
                <w:sz w:val="18"/>
                <w:szCs w:val="18"/>
              </w:rPr>
              <w:t>Operating System</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Linux, Ubuntu, Windows</w:t>
            </w:r>
          </w:p>
        </w:tc>
      </w:tr>
      <w:tr w:rsidR="00A77E92">
        <w:tc>
          <w:tcPr>
            <w:tcW w:w="4140" w:type="dxa"/>
            <w:tcBorders>
              <w:left w:val="single" w:sz="4" w:space="0" w:color="000000"/>
              <w:bottom w:val="single" w:sz="4" w:space="0" w:color="000000"/>
            </w:tcBorders>
            <w:shd w:val="clear" w:color="auto" w:fill="E0E0E0"/>
            <w:vAlign w:val="center"/>
          </w:tcPr>
          <w:p w:rsidR="00A77E92" w:rsidRDefault="00A77E92">
            <w:pPr>
              <w:pStyle w:val="BodyText"/>
              <w:snapToGrid w:val="0"/>
              <w:spacing w:line="360" w:lineRule="auto"/>
              <w:jc w:val="both"/>
              <w:rPr>
                <w:rFonts w:ascii="Verdana" w:hAnsi="Verdana" w:cs="Verdana"/>
                <w:b/>
                <w:sz w:val="18"/>
                <w:szCs w:val="18"/>
              </w:rPr>
            </w:pPr>
            <w:r>
              <w:rPr>
                <w:rFonts w:ascii="Verdana" w:hAnsi="Verdana" w:cs="Verdana"/>
                <w:b/>
                <w:sz w:val="18"/>
                <w:szCs w:val="18"/>
              </w:rPr>
              <w:t>Web Technologies</w:t>
            </w:r>
          </w:p>
        </w:tc>
        <w:tc>
          <w:tcPr>
            <w:tcW w:w="7160" w:type="dxa"/>
            <w:tcBorders>
              <w:left w:val="single" w:sz="4" w:space="0" w:color="000000"/>
              <w:bottom w:val="single" w:sz="4" w:space="0" w:color="000000"/>
              <w:right w:val="single" w:sz="4" w:space="0" w:color="000000"/>
            </w:tcBorders>
            <w:shd w:val="clear" w:color="auto" w:fill="auto"/>
            <w:vAlign w:val="center"/>
          </w:tcPr>
          <w:p w:rsidR="00A77E92" w:rsidRDefault="00A77E92">
            <w:pPr>
              <w:pStyle w:val="BodyText"/>
              <w:snapToGrid w:val="0"/>
              <w:spacing w:line="360" w:lineRule="auto"/>
              <w:jc w:val="both"/>
              <w:rPr>
                <w:rFonts w:ascii="Verdana" w:hAnsi="Verdana" w:cs="Verdana"/>
                <w:color w:val="000000"/>
                <w:sz w:val="18"/>
                <w:szCs w:val="18"/>
                <w:shd w:val="clear" w:color="auto" w:fill="FFFFFF"/>
              </w:rPr>
            </w:pPr>
            <w:r>
              <w:rPr>
                <w:rFonts w:ascii="Verdana" w:hAnsi="Verdana" w:cs="Verdana"/>
                <w:sz w:val="18"/>
                <w:szCs w:val="18"/>
              </w:rPr>
              <w:t xml:space="preserve">JavaScript, jQuery, AnjularJS, JASON, AJAX, </w:t>
            </w:r>
            <w:r>
              <w:rPr>
                <w:rFonts w:ascii="Verdana" w:hAnsi="Verdana" w:cs="Verdana"/>
                <w:color w:val="000000"/>
                <w:sz w:val="18"/>
                <w:szCs w:val="18"/>
                <w:shd w:val="clear" w:color="auto" w:fill="FFFFFF"/>
              </w:rPr>
              <w:t>SOAP, XML, XSLT, HTML, CSS</w:t>
            </w:r>
          </w:p>
        </w:tc>
      </w:tr>
    </w:tbl>
    <w:p w:rsidR="00F13A2B" w:rsidRDefault="00F13A2B">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F81119" w:rsidRDefault="00F81119">
      <w:pPr>
        <w:pBdr>
          <w:bottom w:val="double" w:sz="1" w:space="1" w:color="000000"/>
        </w:pBdr>
        <w:rPr>
          <w:rStyle w:val="Emphasis"/>
          <w:rFonts w:ascii="Verdana" w:hAnsi="Verdana" w:cs="Verdana"/>
          <w:b/>
          <w:bCs/>
          <w:i w:val="0"/>
          <w:iCs w:val="0"/>
          <w:sz w:val="20"/>
          <w:szCs w:val="20"/>
        </w:rP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lastRenderedPageBreak/>
        <w:t>Core Competencies</w:t>
      </w:r>
    </w:p>
    <w:p w:rsidR="00A77E92" w:rsidRDefault="00A77E92">
      <w:pPr>
        <w:spacing w:after="60"/>
        <w:rPr>
          <w:rStyle w:val="Emphasis"/>
          <w:rFonts w:ascii="Verdana" w:hAnsi="Verdana" w:cs="Verdana"/>
          <w:sz w:val="20"/>
          <w:szCs w:val="20"/>
          <w:u w:val="single"/>
        </w:rPr>
      </w:pPr>
      <w:r>
        <w:rPr>
          <w:rStyle w:val="Emphasis"/>
          <w:rFonts w:ascii="Verdana" w:hAnsi="Verdana" w:cs="Verdana"/>
          <w:sz w:val="20"/>
          <w:szCs w:val="20"/>
          <w:u w:val="single"/>
        </w:rPr>
        <w:t>Project Management and Team Management</w:t>
      </w:r>
    </w:p>
    <w:p w:rsidR="00A77E92" w:rsidRDefault="00A77E92">
      <w:pPr>
        <w:numPr>
          <w:ilvl w:val="0"/>
          <w:numId w:val="4"/>
        </w:numPr>
        <w:spacing w:after="60"/>
        <w:jc w:val="both"/>
        <w:rPr>
          <w:rFonts w:ascii="Verdana" w:hAnsi="Verdana" w:cs="Verdana"/>
          <w:sz w:val="18"/>
          <w:szCs w:val="18"/>
        </w:rPr>
      </w:pPr>
      <w:r>
        <w:rPr>
          <w:rFonts w:ascii="Verdana" w:hAnsi="Verdana" w:cs="Verdana"/>
          <w:sz w:val="18"/>
          <w:szCs w:val="18"/>
        </w:rPr>
        <w:t>Defining methods for organizing tasks to create a structured framework to help a group work productively.</w:t>
      </w:r>
    </w:p>
    <w:p w:rsidR="00A77E92" w:rsidRDefault="00A77E92">
      <w:pPr>
        <w:numPr>
          <w:ilvl w:val="0"/>
          <w:numId w:val="4"/>
        </w:numPr>
        <w:spacing w:after="60"/>
        <w:jc w:val="both"/>
        <w:rPr>
          <w:rFonts w:ascii="Verdana" w:hAnsi="Verdana" w:cs="Verdana"/>
          <w:sz w:val="18"/>
          <w:szCs w:val="18"/>
        </w:rPr>
      </w:pPr>
      <w:r>
        <w:rPr>
          <w:rFonts w:ascii="Verdana" w:hAnsi="Verdana" w:cs="Verdana"/>
          <w:sz w:val="18"/>
          <w:szCs w:val="18"/>
        </w:rPr>
        <w:t>Defining task sequencing, dependency analysis, resource allocation, scheduling, estimating, risk monitoring, status reporting.</w:t>
      </w:r>
    </w:p>
    <w:p w:rsidR="00A77E92" w:rsidRDefault="00A77E92">
      <w:pPr>
        <w:numPr>
          <w:ilvl w:val="0"/>
          <w:numId w:val="4"/>
        </w:numPr>
        <w:spacing w:after="60"/>
        <w:jc w:val="both"/>
        <w:rPr>
          <w:rFonts w:ascii="Verdana" w:hAnsi="Verdana" w:cs="Verdana"/>
          <w:sz w:val="18"/>
          <w:szCs w:val="18"/>
        </w:rPr>
      </w:pPr>
      <w:r>
        <w:rPr>
          <w:rFonts w:ascii="Verdana" w:hAnsi="Verdana" w:cs="Verdana"/>
          <w:sz w:val="18"/>
          <w:szCs w:val="18"/>
        </w:rPr>
        <w:t xml:space="preserve">Track progress to meets or exceeds the customers’ requirements, delivery on time within allocated budget. </w:t>
      </w:r>
    </w:p>
    <w:p w:rsidR="00A77E92" w:rsidRDefault="00A77E92">
      <w:pPr>
        <w:numPr>
          <w:ilvl w:val="0"/>
          <w:numId w:val="4"/>
        </w:numPr>
        <w:spacing w:after="60"/>
        <w:jc w:val="both"/>
        <w:rPr>
          <w:rFonts w:ascii="Verdana" w:hAnsi="Verdana" w:cs="Verdana"/>
          <w:sz w:val="18"/>
          <w:szCs w:val="18"/>
        </w:rPr>
      </w:pPr>
      <w:r>
        <w:rPr>
          <w:rFonts w:ascii="Verdana" w:hAnsi="Verdana" w:cs="Verdana"/>
          <w:sz w:val="18"/>
          <w:szCs w:val="18"/>
        </w:rPr>
        <w:t>Influencing the Organization to make initial assessments of the project parameters and establish the project constraints to define project milestones and deliverable.</w:t>
      </w:r>
    </w:p>
    <w:p w:rsidR="00A77E92" w:rsidRDefault="00A77E92">
      <w:pPr>
        <w:numPr>
          <w:ilvl w:val="0"/>
          <w:numId w:val="4"/>
        </w:numPr>
        <w:spacing w:after="60"/>
        <w:jc w:val="both"/>
        <w:rPr>
          <w:rFonts w:ascii="Verdana" w:hAnsi="Verdana" w:cs="Verdana"/>
          <w:sz w:val="18"/>
          <w:szCs w:val="18"/>
        </w:rPr>
      </w:pPr>
      <w:r>
        <w:rPr>
          <w:rFonts w:ascii="Verdana" w:hAnsi="Verdana" w:cs="Verdana"/>
          <w:sz w:val="18"/>
          <w:szCs w:val="18"/>
        </w:rPr>
        <w:t>Review project progress and status reporting, revise estimates of project parameter, update the project schedule, re-negotiate project constraints and deliverable, initiate technical review and possible revision.</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Recruitment, training, mentoring &amp; counseling’s of processing associates.</w:t>
      </w:r>
    </w:p>
    <w:p w:rsidR="00A77E92" w:rsidRDefault="00A77E92">
      <w:pPr>
        <w:spacing w:after="60"/>
        <w:rPr>
          <w:rStyle w:val="Emphasis"/>
          <w:rFonts w:ascii="Verdana" w:hAnsi="Verdana" w:cs="Verdana"/>
          <w:sz w:val="20"/>
          <w:szCs w:val="20"/>
          <w:u w:val="single"/>
        </w:rPr>
      </w:pPr>
      <w:r>
        <w:rPr>
          <w:rStyle w:val="Emphasis"/>
          <w:rFonts w:ascii="Verdana" w:hAnsi="Verdana" w:cs="Verdana"/>
          <w:sz w:val="20"/>
          <w:szCs w:val="20"/>
          <w:u w:val="single"/>
        </w:rPr>
        <w:t>Technical cum Solution Architecture</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Define, create and maintain the complete system into different layers as per their functions i.e. web presentation, business rule, supplier integration, payment gateway layer, application performance, vendor/ customer/ employee relatives, back office &amp; financial layers.</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Taking care of research &amp; development, rapid action task-force, quality control &amp; assurance, user interface, design and core software/ application development team.</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Code reviewing at various stages to ensure all quality standards to meet with rectifies technical &amp; functional errors if any, in the developed application.</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Taking care of release, deployment, backups and restore functions as per technical &amp; functional requirements.</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Define the technology to fulfill the business/ customer requirements which will be quick responding, deliver good quality output &amp; at the same time it will be cost-effective.</w:t>
      </w:r>
    </w:p>
    <w:p w:rsidR="00A77E92" w:rsidRDefault="00A77E92">
      <w:pPr>
        <w:numPr>
          <w:ilvl w:val="0"/>
          <w:numId w:val="4"/>
        </w:numPr>
        <w:tabs>
          <w:tab w:val="left" w:pos="288"/>
        </w:tabs>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Taking care of business function needs as per its nature of business like B2B, B2E and B2C.</w:t>
      </w:r>
    </w:p>
    <w:p w:rsidR="00F57BF9" w:rsidRDefault="00F57BF9" w:rsidP="00F57BF9">
      <w:pPr>
        <w:spacing w:after="60"/>
        <w:rPr>
          <w:rStyle w:val="Emphasis"/>
          <w:rFonts w:ascii="Verdana" w:hAnsi="Verdana" w:cs="Verdana"/>
          <w:sz w:val="20"/>
          <w:szCs w:val="20"/>
          <w:u w:val="single"/>
        </w:rPr>
      </w:pPr>
      <w:r>
        <w:rPr>
          <w:rStyle w:val="Emphasis"/>
          <w:rFonts w:ascii="Verdana" w:hAnsi="Verdana" w:cs="Verdana"/>
          <w:sz w:val="20"/>
          <w:szCs w:val="20"/>
          <w:u w:val="single"/>
        </w:rPr>
        <w:t>Digital Marketing</w:t>
      </w:r>
    </w:p>
    <w:p w:rsidR="00F57BF9" w:rsidRDefault="00F57BF9" w:rsidP="00F57BF9">
      <w:pPr>
        <w:numPr>
          <w:ilvl w:val="0"/>
          <w:numId w:val="4"/>
        </w:numPr>
        <w:spacing w:after="60"/>
        <w:jc w:val="both"/>
        <w:rPr>
          <w:rFonts w:ascii="Verdana" w:hAnsi="Verdana" w:cs="Verdana"/>
          <w:sz w:val="18"/>
          <w:szCs w:val="18"/>
        </w:rPr>
      </w:pPr>
      <w:r>
        <w:rPr>
          <w:rFonts w:ascii="Verdana" w:hAnsi="Verdana" w:cs="Verdana"/>
          <w:sz w:val="18"/>
          <w:szCs w:val="18"/>
        </w:rPr>
        <w:t>User Persona identifications with various key factors depending upon defined demographics</w:t>
      </w:r>
    </w:p>
    <w:p w:rsidR="00F57BF9" w:rsidRDefault="00F57BF9" w:rsidP="00F57BF9">
      <w:pPr>
        <w:numPr>
          <w:ilvl w:val="0"/>
          <w:numId w:val="4"/>
        </w:numPr>
        <w:spacing w:after="60"/>
        <w:jc w:val="both"/>
        <w:rPr>
          <w:rFonts w:ascii="Verdana" w:hAnsi="Verdana" w:cs="Verdana"/>
          <w:sz w:val="18"/>
          <w:szCs w:val="18"/>
        </w:rPr>
      </w:pPr>
      <w:r>
        <w:rPr>
          <w:rFonts w:ascii="Verdana" w:hAnsi="Verdana" w:cs="Verdana"/>
          <w:sz w:val="18"/>
          <w:szCs w:val="18"/>
        </w:rPr>
        <w:t>Customer Identification and Acquisition with CPL/ CPM/ PPC/ CPC/ CPA and Branding Campaigns, Email Marketing, Direct Email Marketing, SMS Marketing and Content Marketing</w:t>
      </w:r>
    </w:p>
    <w:p w:rsidR="00F57BF9" w:rsidRDefault="00F57BF9" w:rsidP="00F57BF9">
      <w:pPr>
        <w:numPr>
          <w:ilvl w:val="0"/>
          <w:numId w:val="4"/>
        </w:numPr>
        <w:spacing w:after="60"/>
        <w:jc w:val="both"/>
        <w:rPr>
          <w:rFonts w:ascii="Verdana" w:hAnsi="Verdana" w:cs="Verdana"/>
          <w:sz w:val="18"/>
          <w:szCs w:val="18"/>
        </w:rPr>
      </w:pPr>
      <w:r>
        <w:rPr>
          <w:rFonts w:ascii="Verdana" w:hAnsi="Verdana" w:cs="Verdana"/>
          <w:sz w:val="18"/>
          <w:szCs w:val="18"/>
        </w:rPr>
        <w:t xml:space="preserve">Search Engine and Social Media Marketing (SEM/ SMM) including Google Ads (Search, Display and Re-marketing), Yahoo/Bing, Facebook and LinkedIn Campaign </w:t>
      </w:r>
    </w:p>
    <w:p w:rsidR="00F57BF9" w:rsidRDefault="00F57BF9" w:rsidP="00F57BF9">
      <w:pPr>
        <w:numPr>
          <w:ilvl w:val="0"/>
          <w:numId w:val="4"/>
        </w:numPr>
        <w:spacing w:after="60"/>
        <w:jc w:val="both"/>
        <w:rPr>
          <w:rFonts w:ascii="Verdana" w:hAnsi="Verdana" w:cs="Verdana"/>
          <w:sz w:val="18"/>
          <w:szCs w:val="18"/>
        </w:rPr>
      </w:pPr>
      <w:r>
        <w:rPr>
          <w:rFonts w:ascii="Verdana" w:hAnsi="Verdana" w:cs="Verdana"/>
          <w:sz w:val="18"/>
          <w:szCs w:val="18"/>
        </w:rPr>
        <w:t>Search Engine and Social Media Optimization (SEO/ SMO) including Analysis with Tools like Google Analysis/ Web Master, On Page, Off Page, Back-link and Image Optimization</w:t>
      </w:r>
    </w:p>
    <w:p w:rsidR="00A77E92" w:rsidRDefault="00A77E92">
      <w:pPr>
        <w:spacing w:after="60"/>
        <w:rPr>
          <w:rStyle w:val="Emphasis"/>
          <w:rFonts w:ascii="Verdana" w:hAnsi="Verdana" w:cs="Verdana"/>
          <w:sz w:val="20"/>
          <w:szCs w:val="20"/>
          <w:u w:val="single"/>
        </w:rPr>
      </w:pPr>
      <w:r>
        <w:rPr>
          <w:rStyle w:val="Emphasis"/>
          <w:rFonts w:ascii="Verdana" w:hAnsi="Verdana" w:cs="Verdana"/>
          <w:sz w:val="20"/>
          <w:szCs w:val="20"/>
          <w:u w:val="single"/>
        </w:rPr>
        <w:t>Software Development</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 xml:space="preserve">Developing web applications to compete complete online solution with </w:t>
      </w:r>
      <w:r w:rsidR="00FD6ADE">
        <w:rPr>
          <w:rFonts w:ascii="Verdana" w:hAnsi="Verdana" w:cs="Verdana"/>
          <w:color w:val="000000"/>
          <w:sz w:val="18"/>
          <w:szCs w:val="18"/>
          <w:shd w:val="clear" w:color="auto" w:fill="FFFFFF"/>
        </w:rPr>
        <w:t xml:space="preserve">its </w:t>
      </w:r>
      <w:r>
        <w:rPr>
          <w:rFonts w:ascii="Verdana" w:hAnsi="Verdana" w:cs="Verdana"/>
          <w:color w:val="000000"/>
          <w:sz w:val="18"/>
          <w:szCs w:val="18"/>
          <w:shd w:val="clear" w:color="auto" w:fill="FFFFFF"/>
        </w:rPr>
        <w:t xml:space="preserve">various </w:t>
      </w:r>
      <w:r w:rsidR="00FD6ADE">
        <w:rPr>
          <w:rFonts w:ascii="Verdana" w:hAnsi="Verdana" w:cs="Verdana"/>
          <w:color w:val="000000"/>
          <w:sz w:val="18"/>
          <w:szCs w:val="18"/>
          <w:shd w:val="clear" w:color="auto" w:fill="FFFFFF"/>
        </w:rPr>
        <w:t>s</w:t>
      </w:r>
      <w:r>
        <w:rPr>
          <w:rFonts w:ascii="Verdana" w:hAnsi="Verdana" w:cs="Verdana"/>
          <w:color w:val="000000"/>
          <w:sz w:val="18"/>
          <w:szCs w:val="18"/>
          <w:shd w:val="clear" w:color="auto" w:fill="FFFFFF"/>
        </w:rPr>
        <w:t>ervices and integrated it with Shopping Cart, Payment Gateways, Lead Management System, Customer Relationship Management System, Chat Software, System generated reports like Transaction, Lead Reports</w:t>
      </w:r>
      <w:r w:rsidR="001E5E32">
        <w:rPr>
          <w:rFonts w:ascii="Verdana" w:hAnsi="Verdana" w:cs="Verdana"/>
          <w:color w:val="000000"/>
          <w:sz w:val="18"/>
          <w:szCs w:val="18"/>
          <w:shd w:val="clear" w:color="auto" w:fill="FFFFFF"/>
        </w:rPr>
        <w:t xml:space="preserve"> for</w:t>
      </w:r>
      <w:r w:rsidR="00FD6ADE">
        <w:rPr>
          <w:rFonts w:ascii="Verdana" w:hAnsi="Verdana" w:cs="Verdana"/>
          <w:color w:val="000000"/>
          <w:sz w:val="18"/>
          <w:szCs w:val="18"/>
          <w:shd w:val="clear" w:color="auto" w:fill="FFFFFF"/>
        </w:rPr>
        <w:t xml:space="preserve"> Online Travel Booking System</w:t>
      </w:r>
      <w:r w:rsidR="001E5E32">
        <w:rPr>
          <w:rFonts w:ascii="Verdana" w:hAnsi="Verdana" w:cs="Verdana"/>
          <w:color w:val="000000"/>
          <w:sz w:val="18"/>
          <w:szCs w:val="18"/>
          <w:shd w:val="clear" w:color="auto" w:fill="FFFFFF"/>
        </w:rPr>
        <w:t>s</w:t>
      </w:r>
      <w:r w:rsidR="00FD6ADE">
        <w:rPr>
          <w:rFonts w:ascii="Verdana" w:hAnsi="Verdana" w:cs="Verdana"/>
          <w:color w:val="000000"/>
          <w:sz w:val="18"/>
          <w:szCs w:val="18"/>
          <w:shd w:val="clear" w:color="auto" w:fill="FFFFFF"/>
        </w:rPr>
        <w:t xml:space="preserve">, Online Health </w:t>
      </w:r>
      <w:r w:rsidR="001E5E32">
        <w:rPr>
          <w:rFonts w:ascii="Verdana" w:hAnsi="Verdana" w:cs="Verdana"/>
          <w:color w:val="000000"/>
          <w:sz w:val="18"/>
          <w:szCs w:val="18"/>
          <w:shd w:val="clear" w:color="auto" w:fill="FFFFFF"/>
        </w:rPr>
        <w:t>Solutions.</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Developing User Experience on Social Media like Facebook, Google+, Emailer &amp; Newsletter, Deals and Offers for Digital Marketing Activity</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 xml:space="preserve">Developing on technologies as Linux, Apache, Tomcat, </w:t>
      </w:r>
      <w:r w:rsidR="001B6E68">
        <w:rPr>
          <w:rFonts w:ascii="Verdana" w:hAnsi="Verdana" w:cs="Verdana"/>
          <w:color w:val="000000"/>
          <w:sz w:val="18"/>
          <w:szCs w:val="18"/>
          <w:shd w:val="clear" w:color="auto" w:fill="FFFFFF"/>
        </w:rPr>
        <w:t xml:space="preserve">IIS, </w:t>
      </w:r>
      <w:r>
        <w:rPr>
          <w:rFonts w:ascii="Verdana" w:hAnsi="Verdana" w:cs="Verdana"/>
          <w:color w:val="000000"/>
          <w:sz w:val="18"/>
          <w:szCs w:val="18"/>
          <w:shd w:val="clear" w:color="auto" w:fill="FFFFFF"/>
        </w:rPr>
        <w:t xml:space="preserve">Oracle, MySQL, </w:t>
      </w:r>
      <w:r w:rsidR="00D35120">
        <w:rPr>
          <w:rFonts w:ascii="Verdana" w:hAnsi="Verdana" w:cs="Verdana"/>
          <w:color w:val="000000"/>
          <w:sz w:val="18"/>
          <w:szCs w:val="18"/>
          <w:shd w:val="clear" w:color="auto" w:fill="FFFFFF"/>
        </w:rPr>
        <w:t xml:space="preserve">MS </w:t>
      </w:r>
      <w:r w:rsidR="001B6E68">
        <w:rPr>
          <w:rFonts w:ascii="Verdana" w:hAnsi="Verdana" w:cs="Verdana"/>
          <w:color w:val="000000"/>
          <w:sz w:val="18"/>
          <w:szCs w:val="18"/>
          <w:shd w:val="clear" w:color="auto" w:fill="FFFFFF"/>
        </w:rPr>
        <w:t xml:space="preserve">SQL Server, </w:t>
      </w:r>
      <w:r>
        <w:rPr>
          <w:rFonts w:ascii="Verdana" w:hAnsi="Verdana" w:cs="Verdana"/>
          <w:color w:val="000000"/>
          <w:sz w:val="18"/>
          <w:szCs w:val="18"/>
          <w:shd w:val="clear" w:color="auto" w:fill="FFFFFF"/>
        </w:rPr>
        <w:t xml:space="preserve">PHP, OOPS PHP, JAVA, </w:t>
      </w:r>
      <w:r w:rsidR="001B6E68">
        <w:rPr>
          <w:rFonts w:ascii="Verdana" w:hAnsi="Verdana" w:cs="Verdana"/>
          <w:color w:val="000000"/>
          <w:sz w:val="18"/>
          <w:szCs w:val="18"/>
          <w:shd w:val="clear" w:color="auto" w:fill="FFFFFF"/>
        </w:rPr>
        <w:t xml:space="preserve">.NET, </w:t>
      </w:r>
      <w:r>
        <w:rPr>
          <w:rFonts w:ascii="Verdana" w:hAnsi="Verdana" w:cs="Verdana"/>
          <w:color w:val="000000"/>
          <w:sz w:val="18"/>
          <w:szCs w:val="18"/>
          <w:shd w:val="clear" w:color="auto" w:fill="FFFFFF"/>
        </w:rPr>
        <w:t>Ajax, JASON, jQuery, XML, HTML, CSS</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Developing Mobile Applications with Native, Hybrid and Web App Technologies like Android, Phone</w:t>
      </w:r>
      <w:r w:rsidR="00CC3D35">
        <w:rPr>
          <w:rFonts w:ascii="Verdana" w:hAnsi="Verdana" w:cs="Verdana"/>
          <w:color w:val="000000"/>
          <w:sz w:val="18"/>
          <w:szCs w:val="18"/>
          <w:shd w:val="clear" w:color="auto" w:fill="FFFFFF"/>
        </w:rPr>
        <w:t xml:space="preserve"> </w:t>
      </w:r>
      <w:r w:rsidR="00816485">
        <w:rPr>
          <w:rFonts w:ascii="Verdana" w:hAnsi="Verdana" w:cs="Verdana"/>
          <w:color w:val="000000"/>
          <w:sz w:val="18"/>
          <w:szCs w:val="18"/>
          <w:shd w:val="clear" w:color="auto" w:fill="FFFFFF"/>
        </w:rPr>
        <w:t>G</w:t>
      </w:r>
      <w:r>
        <w:rPr>
          <w:rFonts w:ascii="Verdana" w:hAnsi="Verdana" w:cs="Verdana"/>
          <w:color w:val="000000"/>
          <w:sz w:val="18"/>
          <w:szCs w:val="18"/>
          <w:shd w:val="clear" w:color="auto" w:fill="FFFFFF"/>
        </w:rPr>
        <w:t>ap, AngularJS</w:t>
      </w:r>
    </w:p>
    <w:p w:rsidR="00A77E92" w:rsidRDefault="00A77E92">
      <w:pPr>
        <w:numPr>
          <w:ilvl w:val="0"/>
          <w:numId w:val="4"/>
        </w:numPr>
        <w:spacing w:after="60"/>
        <w:jc w:val="both"/>
        <w:rPr>
          <w:rFonts w:ascii="Verdana" w:hAnsi="Verdana" w:cs="Verdana"/>
          <w:color w:val="000000"/>
          <w:sz w:val="18"/>
          <w:szCs w:val="18"/>
          <w:shd w:val="clear" w:color="auto" w:fill="FFFFFF"/>
        </w:rPr>
      </w:pPr>
      <w:r>
        <w:rPr>
          <w:rFonts w:ascii="Verdana" w:hAnsi="Verdana" w:cs="Verdana"/>
          <w:color w:val="000000"/>
          <w:sz w:val="18"/>
          <w:szCs w:val="18"/>
          <w:shd w:val="clear" w:color="auto" w:fill="FFFFFF"/>
        </w:rPr>
        <w:t>Developing tools to track, prevent &amp; analysis site/ application performance to assist on upcoming business strategies</w:t>
      </w:r>
    </w:p>
    <w:p w:rsidR="007E4308" w:rsidRDefault="007E4308" w:rsidP="007E4308">
      <w:pPr>
        <w:pBdr>
          <w:bottom w:val="double" w:sz="1" w:space="1" w:color="000000"/>
        </w:pBdr>
        <w:rPr>
          <w:rStyle w:val="Emphasis"/>
          <w:rFonts w:ascii="Verdana" w:hAnsi="Verdana" w:cs="Verdana"/>
          <w:b/>
          <w:bCs/>
          <w:i w:val="0"/>
          <w:iCs w:val="0"/>
          <w:sz w:val="20"/>
          <w:szCs w:val="20"/>
        </w:rPr>
      </w:pPr>
    </w:p>
    <w:p w:rsidR="001E235B" w:rsidRDefault="001E235B" w:rsidP="001E235B">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1E235B" w:rsidRDefault="001E235B" w:rsidP="001E235B">
      <w:pPr>
        <w:tabs>
          <w:tab w:val="left" w:pos="288"/>
        </w:tabs>
        <w:spacing w:after="60"/>
        <w:jc w:val="both"/>
        <w:rPr>
          <w:rStyle w:val="ResumeSectionHeading"/>
          <w:rFonts w:ascii="Verdana" w:hAnsi="Verdana" w:cs="Verdana"/>
          <w:sz w:val="18"/>
          <w:szCs w:val="18"/>
          <w:lang w:val="en-IN"/>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00D70953">
        <w:rPr>
          <w:rFonts w:ascii="Verdana" w:hAnsi="Verdana" w:cs="Verdana"/>
          <w:b/>
          <w:i/>
          <w:sz w:val="18"/>
          <w:szCs w:val="18"/>
        </w:rPr>
        <w:t>Aptech</w:t>
      </w:r>
      <w:r>
        <w:rPr>
          <w:rFonts w:ascii="Verdana" w:hAnsi="Verdana" w:cs="Verdana"/>
          <w:b/>
          <w:i/>
          <w:sz w:val="18"/>
          <w:szCs w:val="18"/>
        </w:rPr>
        <w:t xml:space="preserve">. Ltd, </w:t>
      </w:r>
      <w:r w:rsidR="00D70953">
        <w:rPr>
          <w:rFonts w:ascii="Verdana" w:hAnsi="Verdana" w:cs="Verdana"/>
          <w:b/>
          <w:i/>
          <w:sz w:val="18"/>
          <w:szCs w:val="18"/>
        </w:rPr>
        <w:t>Mumbai</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sidR="008F2110">
        <w:rPr>
          <w:rFonts w:ascii="Verdana" w:hAnsi="Verdana" w:cs="Verdana"/>
          <w:b/>
          <w:i/>
          <w:sz w:val="18"/>
          <w:szCs w:val="18"/>
        </w:rPr>
        <w:tab/>
      </w:r>
      <w:r w:rsidR="008F2110">
        <w:rPr>
          <w:rFonts w:ascii="Verdana" w:hAnsi="Verdana" w:cs="Verdana"/>
          <w:b/>
          <w:i/>
          <w:sz w:val="18"/>
          <w:szCs w:val="18"/>
        </w:rPr>
        <w:tab/>
      </w:r>
      <w:r w:rsidR="008F2110">
        <w:rPr>
          <w:rFonts w:ascii="Verdana" w:hAnsi="Verdana" w:cs="Verdana"/>
          <w:b/>
          <w:i/>
          <w:sz w:val="18"/>
          <w:szCs w:val="18"/>
        </w:rPr>
        <w:tab/>
      </w:r>
      <w:r w:rsidR="008F2110">
        <w:rPr>
          <w:rFonts w:ascii="Verdana" w:hAnsi="Verdana" w:cs="Verdana"/>
          <w:b/>
          <w:i/>
          <w:sz w:val="18"/>
          <w:szCs w:val="18"/>
        </w:rPr>
        <w:tab/>
      </w:r>
      <w:r>
        <w:rPr>
          <w:rFonts w:ascii="Verdana" w:hAnsi="Verdana" w:cs="Verdana"/>
          <w:b/>
          <w:i/>
          <w:sz w:val="18"/>
          <w:szCs w:val="18"/>
        </w:rPr>
        <w:t>from</w:t>
      </w:r>
      <w:r>
        <w:rPr>
          <w:rFonts w:ascii="Verdana" w:hAnsi="Verdana" w:cs="Verdana"/>
          <w:b/>
          <w:i/>
          <w:sz w:val="18"/>
          <w:szCs w:val="18"/>
          <w:lang w:val="en-IN"/>
        </w:rPr>
        <w:t xml:space="preserve"> </w:t>
      </w:r>
      <w:r w:rsidR="008F2110">
        <w:rPr>
          <w:rFonts w:ascii="Verdana" w:hAnsi="Verdana" w:cs="Verdana"/>
          <w:b/>
          <w:i/>
          <w:sz w:val="18"/>
          <w:szCs w:val="18"/>
          <w:lang w:val="en-IN"/>
        </w:rPr>
        <w:t>December</w:t>
      </w:r>
      <w:r>
        <w:rPr>
          <w:rFonts w:ascii="Verdana" w:hAnsi="Verdana" w:cs="Verdana"/>
          <w:b/>
          <w:i/>
          <w:sz w:val="18"/>
          <w:szCs w:val="18"/>
          <w:lang w:val="en-IN"/>
        </w:rPr>
        <w:t xml:space="preserve"> </w:t>
      </w:r>
      <w:r>
        <w:rPr>
          <w:rStyle w:val="ResumeSectionHeading"/>
          <w:rFonts w:ascii="Verdana" w:hAnsi="Verdana" w:cs="Verdana"/>
          <w:i w:val="0"/>
          <w:sz w:val="18"/>
          <w:szCs w:val="18"/>
          <w:lang w:val="en-IN"/>
        </w:rPr>
        <w:t>20</w:t>
      </w:r>
      <w:r>
        <w:rPr>
          <w:rStyle w:val="ResumeSectionHeading"/>
          <w:rFonts w:ascii="Verdana" w:hAnsi="Verdana" w:cs="Verdana"/>
          <w:i w:val="0"/>
          <w:sz w:val="18"/>
          <w:szCs w:val="18"/>
        </w:rPr>
        <w:t>16</w:t>
      </w:r>
      <w:r>
        <w:rPr>
          <w:rStyle w:val="ResumeSectionHeading"/>
          <w:rFonts w:ascii="Verdana" w:hAnsi="Verdana" w:cs="Verdana"/>
          <w:i w:val="0"/>
          <w:sz w:val="18"/>
          <w:szCs w:val="18"/>
          <w:lang w:val="en-IN"/>
        </w:rPr>
        <w:t xml:space="preserve"> – </w:t>
      </w:r>
      <w:r>
        <w:rPr>
          <w:rStyle w:val="ResumeSectionHeading"/>
          <w:rFonts w:ascii="Verdana" w:hAnsi="Verdana" w:cs="Verdana"/>
          <w:sz w:val="18"/>
          <w:szCs w:val="18"/>
          <w:lang w:val="en-IN"/>
        </w:rPr>
        <w:t xml:space="preserve">till </w:t>
      </w:r>
      <w:r w:rsidR="008F2110">
        <w:rPr>
          <w:rStyle w:val="ResumeSectionHeading"/>
          <w:rFonts w:ascii="Verdana" w:hAnsi="Verdana" w:cs="Verdana"/>
          <w:sz w:val="18"/>
          <w:szCs w:val="18"/>
          <w:lang w:val="en-IN"/>
        </w:rPr>
        <w:t>date</w:t>
      </w:r>
    </w:p>
    <w:p w:rsidR="001E235B" w:rsidRDefault="001E235B" w:rsidP="001E235B">
      <w:pPr>
        <w:tabs>
          <w:tab w:val="left" w:pos="288"/>
        </w:tabs>
        <w:spacing w:after="60"/>
        <w:jc w:val="both"/>
        <w:rPr>
          <w:rFonts w:ascii="Verdana" w:hAnsi="Verdana" w:cs="Verdana"/>
          <w:color w:val="000000"/>
          <w:sz w:val="20"/>
          <w:szCs w:val="20"/>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Pr="006A4A46">
        <w:rPr>
          <w:rFonts w:ascii="Verdana" w:hAnsi="Verdana" w:cs="Verdana"/>
          <w:sz w:val="18"/>
          <w:szCs w:val="18"/>
        </w:rPr>
        <w:t xml:space="preserve">Senior </w:t>
      </w:r>
      <w:r w:rsidR="00264DCC">
        <w:rPr>
          <w:rFonts w:ascii="Verdana" w:hAnsi="Verdana" w:cs="Verdana"/>
          <w:sz w:val="18"/>
          <w:szCs w:val="18"/>
        </w:rPr>
        <w:t xml:space="preserve">General </w:t>
      </w:r>
      <w:r w:rsidRPr="0042458D">
        <w:rPr>
          <w:rFonts w:ascii="Verdana" w:hAnsi="Verdana" w:cs="Verdana"/>
          <w:sz w:val="18"/>
          <w:szCs w:val="18"/>
        </w:rPr>
        <w:t>Manager Technology</w:t>
      </w:r>
    </w:p>
    <w:p w:rsidR="001E235B" w:rsidRDefault="001E235B" w:rsidP="001E235B">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009015F7">
        <w:rPr>
          <w:rFonts w:ascii="Verdana" w:hAnsi="Verdana" w:cs="Verdana"/>
          <w:sz w:val="18"/>
          <w:szCs w:val="18"/>
        </w:rPr>
        <w:t>5</w:t>
      </w:r>
      <w:r>
        <w:rPr>
          <w:rFonts w:ascii="Verdana" w:hAnsi="Verdana" w:cs="Verdana"/>
          <w:sz w:val="18"/>
          <w:szCs w:val="18"/>
        </w:rPr>
        <w:t>0+</w:t>
      </w:r>
    </w:p>
    <w:p w:rsidR="001E235B" w:rsidRDefault="001E235B" w:rsidP="001E235B">
      <w:pPr>
        <w:tabs>
          <w:tab w:val="left" w:pos="288"/>
        </w:tabs>
        <w:spacing w:after="60"/>
        <w:jc w:val="both"/>
        <w:rPr>
          <w:rFonts w:ascii="Verdana" w:hAnsi="Verdana" w:cs="Arial"/>
          <w:color w:val="000000"/>
          <w:sz w:val="20"/>
          <w:szCs w:val="20"/>
          <w:shd w:val="clear" w:color="auto" w:fill="FFFFFF"/>
        </w:rPr>
      </w:pPr>
      <w:r>
        <w:rPr>
          <w:rFonts w:ascii="Verdana" w:hAnsi="Verdana" w:cs="Verdana"/>
          <w:b/>
          <w:sz w:val="18"/>
          <w:szCs w:val="18"/>
        </w:rPr>
        <w:t>Portals</w:t>
      </w:r>
      <w:r>
        <w:rPr>
          <w:rFonts w:ascii="Verdana" w:hAnsi="Verdana" w:cs="Verdana"/>
          <w:b/>
          <w:sz w:val="18"/>
          <w:szCs w:val="18"/>
        </w:rPr>
        <w:tab/>
      </w:r>
      <w:r>
        <w:rPr>
          <w:rFonts w:cs="Verdana"/>
          <w:b/>
        </w:rPr>
        <w:tab/>
      </w:r>
      <w:r>
        <w:rPr>
          <w:rFonts w:cs="Verdana"/>
          <w:b/>
        </w:rPr>
        <w:tab/>
      </w:r>
      <w:r>
        <w:rPr>
          <w:rFonts w:cs="Verdana"/>
          <w:b/>
        </w:rPr>
        <w:tab/>
        <w:t>:</w:t>
      </w:r>
      <w:r>
        <w:rPr>
          <w:rFonts w:cs="Verdana"/>
          <w:b/>
        </w:rPr>
        <w:tab/>
      </w:r>
      <w:r w:rsidR="0074349A" w:rsidRPr="0042458D">
        <w:rPr>
          <w:rFonts w:ascii="Verdana" w:hAnsi="Verdana" w:cs="Verdana"/>
          <w:sz w:val="18"/>
          <w:szCs w:val="18"/>
        </w:rPr>
        <w:t>attest.co.in</w:t>
      </w:r>
      <w:r w:rsidRPr="0042458D">
        <w:rPr>
          <w:rFonts w:ascii="Verdana" w:hAnsi="Verdana" w:cs="Verdana"/>
          <w:sz w:val="18"/>
          <w:szCs w:val="18"/>
        </w:rPr>
        <w:t xml:space="preserve">, </w:t>
      </w:r>
      <w:r w:rsidR="0074349A" w:rsidRPr="0042458D">
        <w:rPr>
          <w:rFonts w:ascii="Verdana" w:hAnsi="Verdana" w:cs="Verdana"/>
          <w:sz w:val="18"/>
          <w:szCs w:val="18"/>
        </w:rPr>
        <w:t xml:space="preserve">cbtexam.in, </w:t>
      </w:r>
      <w:r w:rsidRPr="0042458D">
        <w:rPr>
          <w:rFonts w:ascii="Verdana" w:hAnsi="Verdana" w:cs="Verdana"/>
          <w:sz w:val="18"/>
          <w:szCs w:val="18"/>
        </w:rPr>
        <w:t>etc.</w:t>
      </w:r>
    </w:p>
    <w:p w:rsidR="001E235B" w:rsidRDefault="001E235B" w:rsidP="001E235B">
      <w:pPr>
        <w:tabs>
          <w:tab w:val="left" w:pos="288"/>
        </w:tabs>
        <w:spacing w:after="60"/>
        <w:jc w:val="both"/>
        <w:rPr>
          <w:rFonts w:ascii="Verdana" w:hAnsi="Verdana" w:cs="Arial"/>
          <w:color w:val="000000"/>
          <w:sz w:val="20"/>
          <w:szCs w:val="20"/>
          <w:shd w:val="clear" w:color="auto" w:fill="FFFFFF"/>
        </w:rPr>
      </w:pPr>
      <w:r>
        <w:rPr>
          <w:rFonts w:ascii="Verdana" w:hAnsi="Verdana" w:cs="Arial"/>
          <w:b/>
          <w:bCs/>
          <w:color w:val="000000"/>
          <w:sz w:val="18"/>
          <w:szCs w:val="18"/>
          <w:shd w:val="clear" w:color="auto" w:fill="FFFFFF"/>
        </w:rPr>
        <w:t>Responsibilities</w:t>
      </w:r>
      <w:r>
        <w:rPr>
          <w:rFonts w:ascii="Verdana" w:hAnsi="Verdana" w:cs="Arial"/>
          <w:color w:val="000000"/>
          <w:sz w:val="20"/>
          <w:szCs w:val="20"/>
          <w:shd w:val="clear" w:color="auto" w:fill="FFFFFF"/>
        </w:rPr>
        <w:tab/>
        <w:t xml:space="preserve">: </w:t>
      </w:r>
      <w:r>
        <w:rPr>
          <w:rFonts w:ascii="Verdana" w:hAnsi="Verdana" w:cs="Arial"/>
          <w:color w:val="000000"/>
          <w:sz w:val="20"/>
          <w:szCs w:val="20"/>
          <w:shd w:val="clear" w:color="auto" w:fill="FFFFFF"/>
        </w:rPr>
        <w:tab/>
      </w:r>
    </w:p>
    <w:p w:rsidR="00EF4DFB" w:rsidRPr="00F44257" w:rsidRDefault="00BA2654" w:rsidP="00F44257">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Performed multiple roles: Technical Delivery Head, Technic</w:t>
      </w:r>
      <w:r w:rsidR="005B7C1F">
        <w:rPr>
          <w:rFonts w:ascii="Verdana" w:hAnsi="Verdana" w:cs="Arial"/>
          <w:color w:val="000000"/>
          <w:sz w:val="18"/>
          <w:szCs w:val="18"/>
          <w:shd w:val="clear" w:color="auto" w:fill="FFFFFF"/>
        </w:rPr>
        <w:t>al Implementation Lead,</w:t>
      </w:r>
      <w:r w:rsidR="003060E7">
        <w:rPr>
          <w:rFonts w:ascii="Verdana" w:hAnsi="Verdana" w:cs="Arial"/>
          <w:color w:val="000000"/>
          <w:sz w:val="18"/>
          <w:szCs w:val="18"/>
          <w:shd w:val="clear" w:color="auto" w:fill="FFFFFF"/>
        </w:rPr>
        <w:t xml:space="preserve"> Cyber Security Expert</w:t>
      </w:r>
      <w:r w:rsidR="00F44257">
        <w:rPr>
          <w:rFonts w:ascii="Verdana" w:hAnsi="Verdana" w:cs="Arial"/>
          <w:color w:val="000000"/>
          <w:sz w:val="18"/>
          <w:szCs w:val="18"/>
          <w:shd w:val="clear" w:color="auto" w:fill="FFFFFF"/>
        </w:rPr>
        <w:t xml:space="preserve">, </w:t>
      </w:r>
      <w:r w:rsidRPr="00F44257">
        <w:rPr>
          <w:rFonts w:ascii="Verdana" w:hAnsi="Verdana" w:cs="Arial"/>
          <w:color w:val="000000"/>
          <w:sz w:val="18"/>
          <w:szCs w:val="18"/>
          <w:shd w:val="clear" w:color="auto" w:fill="FFFFFF"/>
        </w:rPr>
        <w:t xml:space="preserve">POC Head, </w:t>
      </w:r>
      <w:r w:rsidR="006703B7" w:rsidRPr="00F44257">
        <w:rPr>
          <w:rFonts w:ascii="Verdana" w:hAnsi="Verdana" w:cs="Arial"/>
          <w:color w:val="000000"/>
          <w:sz w:val="18"/>
          <w:szCs w:val="18"/>
          <w:shd w:val="clear" w:color="auto" w:fill="FFFFFF"/>
        </w:rPr>
        <w:t xml:space="preserve">Release Manager, </w:t>
      </w:r>
      <w:r w:rsidRPr="00F44257">
        <w:rPr>
          <w:rFonts w:ascii="Verdana" w:hAnsi="Verdana" w:cs="Arial"/>
          <w:color w:val="000000"/>
          <w:sz w:val="18"/>
          <w:szCs w:val="18"/>
          <w:shd w:val="clear" w:color="auto" w:fill="FFFFFF"/>
        </w:rPr>
        <w:t>Technical Designer/ Architect,</w:t>
      </w:r>
      <w:r w:rsidR="00573231" w:rsidRPr="00F44257">
        <w:rPr>
          <w:rFonts w:ascii="Verdana" w:hAnsi="Verdana" w:cs="Arial"/>
          <w:color w:val="000000"/>
          <w:sz w:val="18"/>
          <w:szCs w:val="18"/>
          <w:shd w:val="clear" w:color="auto" w:fill="FFFFFF"/>
        </w:rPr>
        <w:t xml:space="preserve"> </w:t>
      </w:r>
      <w:r w:rsidR="001443A5" w:rsidRPr="00F44257">
        <w:rPr>
          <w:rFonts w:ascii="Verdana" w:hAnsi="Verdana" w:cs="Arial"/>
          <w:color w:val="000000"/>
          <w:sz w:val="18"/>
          <w:szCs w:val="18"/>
          <w:shd w:val="clear" w:color="auto" w:fill="FFFFFF"/>
        </w:rPr>
        <w:t>Technical Auditor</w:t>
      </w:r>
      <w:r w:rsidR="00830CAA">
        <w:rPr>
          <w:rFonts w:ascii="Verdana" w:hAnsi="Verdana" w:cs="Arial"/>
          <w:color w:val="000000"/>
          <w:sz w:val="18"/>
          <w:szCs w:val="18"/>
          <w:shd w:val="clear" w:color="auto" w:fill="FFFFFF"/>
        </w:rPr>
        <w:t xml:space="preserve">, </w:t>
      </w:r>
      <w:r w:rsidR="00830CAA">
        <w:rPr>
          <w:rFonts w:ascii="Verdana" w:hAnsi="Verdana" w:cs="Arial"/>
          <w:color w:val="000000"/>
          <w:sz w:val="18"/>
          <w:szCs w:val="18"/>
          <w:shd w:val="clear" w:color="auto" w:fill="FFFFFF"/>
        </w:rPr>
        <w:t>Exam Planner and Auditor</w:t>
      </w:r>
      <w:bookmarkStart w:id="0" w:name="_GoBack"/>
      <w:bookmarkEnd w:id="0"/>
      <w:r w:rsidR="00D8113F" w:rsidRPr="00F44257">
        <w:rPr>
          <w:rFonts w:ascii="Verdana" w:hAnsi="Verdana" w:cs="Arial"/>
          <w:color w:val="000000"/>
          <w:sz w:val="18"/>
          <w:szCs w:val="18"/>
          <w:shd w:val="clear" w:color="auto" w:fill="FFFFFF"/>
        </w:rPr>
        <w:t>.</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Coordinating with the cross functional team to give technical assistance during the usage of </w:t>
      </w:r>
      <w:r w:rsidR="003855C3">
        <w:rPr>
          <w:rFonts w:ascii="Verdana" w:hAnsi="Verdana" w:cs="Arial"/>
          <w:color w:val="000000"/>
          <w:sz w:val="18"/>
          <w:szCs w:val="18"/>
          <w:shd w:val="clear" w:color="auto" w:fill="FFFFFF"/>
        </w:rPr>
        <w:t>Online and Computer based assessment solution</w:t>
      </w:r>
      <w:r>
        <w:rPr>
          <w:rFonts w:ascii="Verdana" w:hAnsi="Verdana" w:cs="Arial"/>
          <w:color w:val="000000"/>
          <w:sz w:val="18"/>
          <w:szCs w:val="18"/>
          <w:shd w:val="clear" w:color="auto" w:fill="FFFFFF"/>
        </w:rPr>
        <w:t>.</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Day to day guidance to functional team to understand Technical architecture and functi</w:t>
      </w:r>
      <w:r w:rsidR="005226E2">
        <w:rPr>
          <w:rFonts w:ascii="Verdana" w:hAnsi="Verdana" w:cs="Arial"/>
          <w:color w:val="000000"/>
          <w:sz w:val="18"/>
          <w:szCs w:val="18"/>
          <w:shd w:val="clear" w:color="auto" w:fill="FFFFFF"/>
        </w:rPr>
        <w:t>onal flow</w:t>
      </w:r>
      <w:r w:rsidR="00E80346">
        <w:rPr>
          <w:rFonts w:ascii="Verdana" w:hAnsi="Verdana" w:cs="Arial"/>
          <w:color w:val="000000"/>
          <w:sz w:val="18"/>
          <w:szCs w:val="18"/>
          <w:shd w:val="clear" w:color="auto" w:fill="FFFFFF"/>
        </w:rPr>
        <w:t xml:space="preserve"> with respect to </w:t>
      </w:r>
      <w:r w:rsidR="003E740D">
        <w:rPr>
          <w:rFonts w:ascii="Verdana" w:hAnsi="Verdana" w:cs="Arial"/>
          <w:color w:val="000000"/>
          <w:sz w:val="18"/>
          <w:szCs w:val="18"/>
          <w:shd w:val="clear" w:color="auto" w:fill="FFFFFF"/>
        </w:rPr>
        <w:t xml:space="preserve">end-to-end </w:t>
      </w:r>
      <w:r w:rsidR="005226E2">
        <w:rPr>
          <w:rFonts w:ascii="Verdana" w:hAnsi="Verdana" w:cs="Arial"/>
          <w:color w:val="000000"/>
          <w:sz w:val="18"/>
          <w:szCs w:val="18"/>
          <w:shd w:val="clear" w:color="auto" w:fill="FFFFFF"/>
        </w:rPr>
        <w:t>assessment solution</w:t>
      </w:r>
      <w:r w:rsidR="003E740D">
        <w:rPr>
          <w:rFonts w:ascii="Verdana" w:hAnsi="Verdana" w:cs="Arial"/>
          <w:color w:val="000000"/>
          <w:sz w:val="18"/>
          <w:szCs w:val="18"/>
          <w:shd w:val="clear" w:color="auto" w:fill="FFFFFF"/>
        </w:rPr>
        <w:t>s</w:t>
      </w:r>
      <w:r>
        <w:rPr>
          <w:rFonts w:ascii="Verdana" w:hAnsi="Verdana" w:cs="Arial"/>
          <w:color w:val="000000"/>
          <w:sz w:val="18"/>
          <w:szCs w:val="18"/>
          <w:shd w:val="clear" w:color="auto" w:fill="FFFFFF"/>
        </w:rPr>
        <w:t xml:space="preserve">. </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Giving the signing off </w:t>
      </w:r>
      <w:r w:rsidR="00802B36">
        <w:rPr>
          <w:rFonts w:ascii="Verdana" w:hAnsi="Verdana" w:cs="Arial"/>
          <w:color w:val="000000"/>
          <w:sz w:val="18"/>
          <w:szCs w:val="18"/>
          <w:shd w:val="clear" w:color="auto" w:fill="FFFFFF"/>
        </w:rPr>
        <w:t>and release after Unit Testing, QC Cycle</w:t>
      </w:r>
      <w:r>
        <w:rPr>
          <w:rFonts w:ascii="Verdana" w:hAnsi="Verdana" w:cs="Arial"/>
          <w:color w:val="000000"/>
          <w:sz w:val="18"/>
          <w:szCs w:val="18"/>
          <w:shd w:val="clear" w:color="auto" w:fill="FFFFFF"/>
        </w:rPr>
        <w:t xml:space="preserve"> </w:t>
      </w:r>
      <w:r w:rsidR="00802B36">
        <w:rPr>
          <w:rFonts w:ascii="Verdana" w:hAnsi="Verdana" w:cs="Arial"/>
          <w:color w:val="000000"/>
          <w:sz w:val="18"/>
          <w:szCs w:val="18"/>
          <w:shd w:val="clear" w:color="auto" w:fill="FFFFFF"/>
        </w:rPr>
        <w:t xml:space="preserve">and UAT </w:t>
      </w:r>
      <w:r>
        <w:rPr>
          <w:rFonts w:ascii="Verdana" w:hAnsi="Verdana" w:cs="Arial"/>
          <w:color w:val="000000"/>
          <w:sz w:val="18"/>
          <w:szCs w:val="18"/>
          <w:shd w:val="clear" w:color="auto" w:fill="FFFFFF"/>
        </w:rPr>
        <w:t xml:space="preserve">of </w:t>
      </w:r>
      <w:r w:rsidR="00802B36">
        <w:rPr>
          <w:rFonts w:ascii="Verdana" w:hAnsi="Verdana" w:cs="Arial"/>
          <w:color w:val="000000"/>
          <w:sz w:val="18"/>
          <w:szCs w:val="18"/>
          <w:shd w:val="clear" w:color="auto" w:fill="FFFFFF"/>
        </w:rPr>
        <w:t xml:space="preserve">newly developed and </w:t>
      </w:r>
      <w:r>
        <w:rPr>
          <w:rFonts w:ascii="Verdana" w:hAnsi="Verdana" w:cs="Arial"/>
          <w:color w:val="000000"/>
          <w:sz w:val="18"/>
          <w:szCs w:val="18"/>
          <w:shd w:val="clear" w:color="auto" w:fill="FFFFFF"/>
        </w:rPr>
        <w:t>integrated</w:t>
      </w:r>
      <w:r w:rsidR="00802B36">
        <w:rPr>
          <w:rFonts w:ascii="Verdana" w:hAnsi="Verdana" w:cs="Arial"/>
          <w:color w:val="000000"/>
          <w:sz w:val="18"/>
          <w:szCs w:val="18"/>
          <w:shd w:val="clear" w:color="auto" w:fill="FFFFFF"/>
        </w:rPr>
        <w:t xml:space="preserve"> features</w:t>
      </w:r>
      <w:r>
        <w:rPr>
          <w:rFonts w:ascii="Verdana" w:hAnsi="Verdana" w:cs="Arial"/>
          <w:color w:val="000000"/>
          <w:sz w:val="18"/>
          <w:szCs w:val="18"/>
          <w:shd w:val="clear" w:color="auto" w:fill="FFFFFF"/>
        </w:rPr>
        <w:t>.</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Tracking and close monitoring of the activities and behavior of the functional system before and after </w:t>
      </w:r>
      <w:r w:rsidR="00C553E3">
        <w:rPr>
          <w:rFonts w:ascii="Verdana" w:hAnsi="Verdana" w:cs="Arial"/>
          <w:color w:val="000000"/>
          <w:sz w:val="18"/>
          <w:szCs w:val="18"/>
          <w:shd w:val="clear" w:color="auto" w:fill="FFFFFF"/>
        </w:rPr>
        <w:t>going</w:t>
      </w:r>
      <w:r>
        <w:rPr>
          <w:rFonts w:ascii="Verdana" w:hAnsi="Verdana" w:cs="Arial"/>
          <w:color w:val="000000"/>
          <w:sz w:val="18"/>
          <w:szCs w:val="18"/>
          <w:shd w:val="clear" w:color="auto" w:fill="FFFFFF"/>
        </w:rPr>
        <w:t xml:space="preserve"> live with the end user.</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Developing/ ad</w:t>
      </w:r>
      <w:r w:rsidR="00C553E3">
        <w:rPr>
          <w:rFonts w:ascii="Verdana" w:hAnsi="Verdana" w:cs="Arial"/>
          <w:color w:val="000000"/>
          <w:sz w:val="18"/>
          <w:szCs w:val="18"/>
          <w:shd w:val="clear" w:color="auto" w:fill="FFFFFF"/>
        </w:rPr>
        <w:t>ding new features in current assessment</w:t>
      </w:r>
      <w:r>
        <w:rPr>
          <w:rFonts w:ascii="Verdana" w:hAnsi="Verdana" w:cs="Arial"/>
          <w:color w:val="000000"/>
          <w:sz w:val="18"/>
          <w:szCs w:val="18"/>
          <w:shd w:val="clear" w:color="auto" w:fill="FFFFFF"/>
        </w:rPr>
        <w:t xml:space="preserve"> solutions after analyzing/ compiling the requiremen</w:t>
      </w:r>
      <w:r w:rsidR="001E18B5">
        <w:rPr>
          <w:rFonts w:ascii="Verdana" w:hAnsi="Verdana" w:cs="Arial"/>
          <w:color w:val="000000"/>
          <w:sz w:val="18"/>
          <w:szCs w:val="18"/>
          <w:shd w:val="clear" w:color="auto" w:fill="FFFFFF"/>
        </w:rPr>
        <w:t xml:space="preserve">ts and security features </w:t>
      </w:r>
      <w:r w:rsidR="006A26BD">
        <w:rPr>
          <w:rFonts w:ascii="Verdana" w:hAnsi="Verdana" w:cs="Arial"/>
          <w:color w:val="000000"/>
          <w:sz w:val="18"/>
          <w:szCs w:val="18"/>
          <w:shd w:val="clear" w:color="auto" w:fill="FFFFFF"/>
        </w:rPr>
        <w:t>from</w:t>
      </w:r>
      <w:r w:rsidR="001E18B5">
        <w:rPr>
          <w:rFonts w:ascii="Verdana" w:hAnsi="Verdana" w:cs="Arial"/>
          <w:color w:val="000000"/>
          <w:sz w:val="18"/>
          <w:szCs w:val="18"/>
          <w:shd w:val="clear" w:color="auto" w:fill="FFFFFF"/>
        </w:rPr>
        <w:t xml:space="preserve"> cross functional team and </w:t>
      </w:r>
      <w:r>
        <w:rPr>
          <w:rFonts w:ascii="Verdana" w:hAnsi="Verdana" w:cs="Arial"/>
          <w:color w:val="000000"/>
          <w:sz w:val="18"/>
          <w:szCs w:val="18"/>
          <w:shd w:val="clear" w:color="auto" w:fill="FFFFFF"/>
        </w:rPr>
        <w:t xml:space="preserve">management. </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Debugging the raised issue </w:t>
      </w:r>
      <w:r w:rsidR="00F23D28">
        <w:rPr>
          <w:rFonts w:ascii="Verdana" w:hAnsi="Verdana" w:cs="Arial"/>
          <w:color w:val="000000"/>
          <w:sz w:val="18"/>
          <w:szCs w:val="18"/>
          <w:shd w:val="clear" w:color="auto" w:fill="FFFFFF"/>
        </w:rPr>
        <w:t xml:space="preserve">during the assessment cycle </w:t>
      </w:r>
      <w:r>
        <w:rPr>
          <w:rFonts w:ascii="Verdana" w:hAnsi="Verdana" w:cs="Arial"/>
          <w:color w:val="000000"/>
          <w:sz w:val="18"/>
          <w:szCs w:val="18"/>
          <w:shd w:val="clear" w:color="auto" w:fill="FFFFFF"/>
        </w:rPr>
        <w:t>and rectify the same with minimal time span.</w:t>
      </w:r>
    </w:p>
    <w:p w:rsidR="001E235B" w:rsidRDefault="001E235B" w:rsidP="001E235B">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Deployment and maintenance of dedicated servers to provide quick response in developm</w:t>
      </w:r>
      <w:r w:rsidR="00556555">
        <w:rPr>
          <w:rFonts w:ascii="Verdana" w:hAnsi="Verdana" w:cs="Arial"/>
          <w:color w:val="000000"/>
          <w:sz w:val="18"/>
          <w:szCs w:val="18"/>
          <w:shd w:val="clear" w:color="auto" w:fill="FFFFFF"/>
        </w:rPr>
        <w:t>ent and production environment.</w:t>
      </w:r>
    </w:p>
    <w:p w:rsidR="00046B0E" w:rsidRDefault="00046B0E" w:rsidP="007E4308">
      <w:pPr>
        <w:pBdr>
          <w:bottom w:val="double" w:sz="1" w:space="1" w:color="000000"/>
        </w:pBdr>
        <w:rPr>
          <w:rStyle w:val="Emphasis"/>
          <w:rFonts w:ascii="Verdana" w:hAnsi="Verdana" w:cs="Verdana"/>
          <w:b/>
          <w:bCs/>
          <w:i w:val="0"/>
          <w:iCs w:val="0"/>
          <w:sz w:val="20"/>
          <w:szCs w:val="20"/>
        </w:rPr>
      </w:pPr>
    </w:p>
    <w:p w:rsidR="00046B0E" w:rsidRDefault="00046B0E" w:rsidP="007E4308">
      <w:pPr>
        <w:pBdr>
          <w:bottom w:val="double" w:sz="1" w:space="1" w:color="000000"/>
        </w:pBdr>
        <w:rPr>
          <w:rStyle w:val="Emphasis"/>
          <w:rFonts w:ascii="Verdana" w:hAnsi="Verdana" w:cs="Verdana"/>
          <w:b/>
          <w:bCs/>
          <w:i w:val="0"/>
          <w:iCs w:val="0"/>
          <w:sz w:val="20"/>
          <w:szCs w:val="20"/>
        </w:rPr>
      </w:pPr>
    </w:p>
    <w:p w:rsidR="007E4308" w:rsidRDefault="007E4308" w:rsidP="007E4308">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7E4308" w:rsidRDefault="007E4308" w:rsidP="007E4308">
      <w:pPr>
        <w:tabs>
          <w:tab w:val="left" w:pos="288"/>
        </w:tabs>
        <w:spacing w:after="60"/>
        <w:jc w:val="both"/>
        <w:rPr>
          <w:rStyle w:val="ResumeSectionHeading"/>
          <w:rFonts w:ascii="Verdana" w:hAnsi="Verdana" w:cs="Verdana"/>
          <w:sz w:val="18"/>
          <w:szCs w:val="18"/>
          <w:lang w:val="en-IN"/>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proofErr w:type="spellStart"/>
      <w:r w:rsidR="00614A19" w:rsidRPr="00614A19">
        <w:rPr>
          <w:rFonts w:ascii="Verdana" w:hAnsi="Verdana" w:cs="Verdana"/>
          <w:b/>
          <w:i/>
          <w:sz w:val="18"/>
          <w:szCs w:val="18"/>
        </w:rPr>
        <w:t>Softtix</w:t>
      </w:r>
      <w:proofErr w:type="spellEnd"/>
      <w:r w:rsidR="00614A19" w:rsidRPr="00614A19">
        <w:rPr>
          <w:rFonts w:ascii="Verdana" w:hAnsi="Verdana" w:cs="Verdana"/>
          <w:b/>
          <w:i/>
          <w:sz w:val="18"/>
          <w:szCs w:val="18"/>
        </w:rPr>
        <w:t xml:space="preserve"> Technology</w:t>
      </w:r>
      <w:r>
        <w:rPr>
          <w:rFonts w:ascii="Verdana" w:hAnsi="Verdana" w:cs="Verdana"/>
          <w:b/>
          <w:i/>
          <w:sz w:val="18"/>
          <w:szCs w:val="18"/>
        </w:rPr>
        <w:t xml:space="preserve"> Pvt. Ltd, </w:t>
      </w:r>
      <w:r w:rsidR="00614A19">
        <w:rPr>
          <w:rFonts w:ascii="Verdana" w:hAnsi="Verdana" w:cs="Verdana"/>
          <w:b/>
          <w:i/>
          <w:sz w:val="18"/>
          <w:szCs w:val="18"/>
        </w:rPr>
        <w:t>Gurgaon</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w:t>
      </w:r>
      <w:r w:rsidR="00D220C4">
        <w:rPr>
          <w:rFonts w:ascii="Verdana" w:hAnsi="Verdana" w:cs="Verdana"/>
          <w:b/>
          <w:i/>
          <w:sz w:val="18"/>
          <w:szCs w:val="18"/>
          <w:lang w:val="en-IN"/>
        </w:rPr>
        <w:t xml:space="preserve">September </w:t>
      </w:r>
      <w:r>
        <w:rPr>
          <w:rStyle w:val="ResumeSectionHeading"/>
          <w:rFonts w:ascii="Verdana" w:hAnsi="Verdana" w:cs="Verdana"/>
          <w:i w:val="0"/>
          <w:sz w:val="18"/>
          <w:szCs w:val="18"/>
          <w:lang w:val="en-IN"/>
        </w:rPr>
        <w:t>20</w:t>
      </w:r>
      <w:r>
        <w:rPr>
          <w:rStyle w:val="ResumeSectionHeading"/>
          <w:rFonts w:ascii="Verdana" w:hAnsi="Verdana" w:cs="Verdana"/>
          <w:i w:val="0"/>
          <w:sz w:val="18"/>
          <w:szCs w:val="18"/>
        </w:rPr>
        <w:t>1</w:t>
      </w:r>
      <w:r w:rsidR="00D220C4">
        <w:rPr>
          <w:rStyle w:val="ResumeSectionHeading"/>
          <w:rFonts w:ascii="Verdana" w:hAnsi="Verdana" w:cs="Verdana"/>
          <w:i w:val="0"/>
          <w:sz w:val="18"/>
          <w:szCs w:val="18"/>
        </w:rPr>
        <w:t>6</w:t>
      </w:r>
      <w:r w:rsidR="000E3AFB">
        <w:rPr>
          <w:rStyle w:val="ResumeSectionHeading"/>
          <w:rFonts w:ascii="Verdana" w:hAnsi="Verdana" w:cs="Verdana"/>
          <w:i w:val="0"/>
          <w:sz w:val="18"/>
          <w:szCs w:val="18"/>
          <w:lang w:val="en-IN"/>
        </w:rPr>
        <w:t xml:space="preserve"> – </w:t>
      </w:r>
      <w:r>
        <w:rPr>
          <w:rStyle w:val="ResumeSectionHeading"/>
          <w:rFonts w:ascii="Verdana" w:hAnsi="Verdana" w:cs="Verdana"/>
          <w:sz w:val="18"/>
          <w:szCs w:val="18"/>
          <w:lang w:val="en-IN"/>
        </w:rPr>
        <w:t xml:space="preserve">till </w:t>
      </w:r>
      <w:r w:rsidR="00DE636F">
        <w:rPr>
          <w:rStyle w:val="ResumeSectionHeading"/>
          <w:rFonts w:ascii="Verdana" w:hAnsi="Verdana" w:cs="Verdana"/>
          <w:sz w:val="18"/>
          <w:szCs w:val="18"/>
          <w:lang w:val="en-IN"/>
        </w:rPr>
        <w:t>Dec</w:t>
      </w:r>
      <w:r>
        <w:rPr>
          <w:rStyle w:val="ResumeSectionHeading"/>
          <w:rFonts w:ascii="Verdana" w:hAnsi="Verdana" w:cs="Verdana"/>
          <w:sz w:val="18"/>
          <w:szCs w:val="18"/>
          <w:lang w:val="en-IN"/>
        </w:rPr>
        <w:t xml:space="preserve"> 2016</w:t>
      </w:r>
    </w:p>
    <w:p w:rsidR="007E4308" w:rsidRDefault="007E4308" w:rsidP="007E4308">
      <w:pPr>
        <w:tabs>
          <w:tab w:val="left" w:pos="288"/>
        </w:tabs>
        <w:spacing w:after="60"/>
        <w:jc w:val="both"/>
        <w:rPr>
          <w:rFonts w:ascii="Verdana" w:hAnsi="Verdana" w:cs="Verdana"/>
          <w:color w:val="000000"/>
          <w:sz w:val="20"/>
          <w:szCs w:val="20"/>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006A4A46" w:rsidRPr="006A4A46">
        <w:rPr>
          <w:rFonts w:ascii="Verdana" w:hAnsi="Verdana" w:cs="Verdana"/>
          <w:sz w:val="18"/>
          <w:szCs w:val="18"/>
        </w:rPr>
        <w:t xml:space="preserve">Senior </w:t>
      </w:r>
      <w:r w:rsidRPr="0042458D">
        <w:rPr>
          <w:rFonts w:ascii="Verdana" w:hAnsi="Verdana" w:cs="Verdana"/>
          <w:sz w:val="18"/>
          <w:szCs w:val="18"/>
        </w:rPr>
        <w:t xml:space="preserve">Manager </w:t>
      </w:r>
      <w:r w:rsidR="006A4A46" w:rsidRPr="0042458D">
        <w:rPr>
          <w:rFonts w:ascii="Verdana" w:hAnsi="Verdana" w:cs="Verdana"/>
          <w:sz w:val="18"/>
          <w:szCs w:val="18"/>
        </w:rPr>
        <w:t>Technology</w:t>
      </w:r>
    </w:p>
    <w:p w:rsidR="007E4308" w:rsidRDefault="007E4308" w:rsidP="007E4308">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1</w:t>
      </w:r>
      <w:r w:rsidR="007846E3">
        <w:rPr>
          <w:rFonts w:ascii="Verdana" w:hAnsi="Verdana" w:cs="Verdana"/>
          <w:sz w:val="18"/>
          <w:szCs w:val="18"/>
        </w:rPr>
        <w:t>0</w:t>
      </w:r>
      <w:r>
        <w:rPr>
          <w:rFonts w:ascii="Verdana" w:hAnsi="Verdana" w:cs="Verdana"/>
          <w:sz w:val="18"/>
          <w:szCs w:val="18"/>
        </w:rPr>
        <w:t>+</w:t>
      </w:r>
    </w:p>
    <w:p w:rsidR="007E4308" w:rsidRPr="0042458D" w:rsidRDefault="007E4308" w:rsidP="007E4308">
      <w:pPr>
        <w:tabs>
          <w:tab w:val="left" w:pos="288"/>
        </w:tabs>
        <w:spacing w:after="60"/>
        <w:jc w:val="both"/>
        <w:rPr>
          <w:rFonts w:ascii="Verdana" w:hAnsi="Verdana" w:cs="Verdana"/>
          <w:sz w:val="18"/>
          <w:szCs w:val="18"/>
        </w:rPr>
      </w:pPr>
      <w:r>
        <w:rPr>
          <w:rFonts w:ascii="Verdana" w:hAnsi="Verdana" w:cs="Verdana"/>
          <w:b/>
          <w:sz w:val="18"/>
          <w:szCs w:val="18"/>
        </w:rPr>
        <w:t>Portals</w:t>
      </w:r>
      <w:r>
        <w:rPr>
          <w:rFonts w:ascii="Verdana" w:hAnsi="Verdana" w:cs="Verdana"/>
          <w:b/>
          <w:sz w:val="18"/>
          <w:szCs w:val="18"/>
        </w:rPr>
        <w:tab/>
      </w:r>
      <w:r>
        <w:rPr>
          <w:rFonts w:cs="Verdana"/>
          <w:b/>
        </w:rPr>
        <w:tab/>
      </w:r>
      <w:r>
        <w:rPr>
          <w:rFonts w:cs="Verdana"/>
          <w:b/>
        </w:rPr>
        <w:tab/>
      </w:r>
      <w:r>
        <w:rPr>
          <w:rFonts w:cs="Verdana"/>
          <w:b/>
        </w:rPr>
        <w:tab/>
        <w:t>:</w:t>
      </w:r>
      <w:r>
        <w:rPr>
          <w:rFonts w:cs="Verdana"/>
          <w:b/>
        </w:rPr>
        <w:tab/>
      </w:r>
      <w:r w:rsidR="00D43E35" w:rsidRPr="0042458D">
        <w:rPr>
          <w:rFonts w:ascii="Verdana" w:hAnsi="Verdana" w:cs="Verdana"/>
          <w:sz w:val="18"/>
          <w:szCs w:val="18"/>
        </w:rPr>
        <w:t xml:space="preserve">softtix.com, </w:t>
      </w:r>
      <w:r w:rsidR="005F67AE" w:rsidRPr="0042458D">
        <w:rPr>
          <w:rFonts w:ascii="Verdana" w:hAnsi="Verdana" w:cs="Verdana"/>
          <w:sz w:val="18"/>
          <w:szCs w:val="18"/>
        </w:rPr>
        <w:t>capertravelindia.com</w:t>
      </w:r>
      <w:r w:rsidRPr="0042458D">
        <w:rPr>
          <w:rFonts w:ascii="Verdana" w:hAnsi="Verdana" w:cs="Verdana"/>
          <w:sz w:val="18"/>
          <w:szCs w:val="18"/>
        </w:rPr>
        <w:t xml:space="preserve">, </w:t>
      </w:r>
      <w:r w:rsidR="009D38D4" w:rsidRPr="0042458D">
        <w:rPr>
          <w:rFonts w:ascii="Verdana" w:hAnsi="Verdana" w:cs="Verdana"/>
          <w:sz w:val="18"/>
          <w:szCs w:val="18"/>
        </w:rPr>
        <w:t>easyhols.com</w:t>
      </w:r>
      <w:r w:rsidRPr="0042458D">
        <w:rPr>
          <w:rFonts w:ascii="Verdana" w:hAnsi="Verdana" w:cs="Verdana"/>
          <w:sz w:val="18"/>
          <w:szCs w:val="18"/>
        </w:rPr>
        <w:t xml:space="preserve">, </w:t>
      </w:r>
      <w:r w:rsidR="009D38D4" w:rsidRPr="0042458D">
        <w:rPr>
          <w:rFonts w:ascii="Verdana" w:hAnsi="Verdana" w:cs="Verdana"/>
          <w:sz w:val="18"/>
          <w:szCs w:val="18"/>
        </w:rPr>
        <w:t xml:space="preserve">india.hltt.in, </w:t>
      </w:r>
      <w:r w:rsidRPr="0042458D">
        <w:rPr>
          <w:rFonts w:ascii="Verdana" w:hAnsi="Verdana" w:cs="Verdana"/>
          <w:sz w:val="18"/>
          <w:szCs w:val="18"/>
        </w:rPr>
        <w:t>etc.</w:t>
      </w:r>
    </w:p>
    <w:p w:rsidR="007E4308" w:rsidRDefault="007E4308" w:rsidP="007E4308">
      <w:pPr>
        <w:tabs>
          <w:tab w:val="left" w:pos="288"/>
        </w:tabs>
        <w:spacing w:after="60"/>
        <w:jc w:val="both"/>
        <w:rPr>
          <w:rFonts w:ascii="Verdana" w:hAnsi="Verdana" w:cs="Arial"/>
          <w:color w:val="000000"/>
          <w:sz w:val="20"/>
          <w:szCs w:val="20"/>
          <w:shd w:val="clear" w:color="auto" w:fill="FFFFFF"/>
        </w:rPr>
      </w:pPr>
      <w:r>
        <w:rPr>
          <w:rFonts w:ascii="Verdana" w:hAnsi="Verdana" w:cs="Arial"/>
          <w:b/>
          <w:bCs/>
          <w:color w:val="000000"/>
          <w:sz w:val="18"/>
          <w:szCs w:val="18"/>
          <w:shd w:val="clear" w:color="auto" w:fill="FFFFFF"/>
        </w:rPr>
        <w:t>Responsibilities</w:t>
      </w:r>
      <w:r>
        <w:rPr>
          <w:rFonts w:ascii="Verdana" w:hAnsi="Verdana" w:cs="Arial"/>
          <w:color w:val="000000"/>
          <w:sz w:val="20"/>
          <w:szCs w:val="20"/>
          <w:shd w:val="clear" w:color="auto" w:fill="FFFFFF"/>
        </w:rPr>
        <w:tab/>
        <w:t xml:space="preserve">: </w:t>
      </w:r>
      <w:r>
        <w:rPr>
          <w:rFonts w:ascii="Verdana" w:hAnsi="Verdana" w:cs="Arial"/>
          <w:color w:val="000000"/>
          <w:sz w:val="20"/>
          <w:szCs w:val="20"/>
          <w:shd w:val="clear" w:color="auto" w:fill="FFFFFF"/>
        </w:rPr>
        <w:tab/>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Coordinating with the cross functional team to give technical assistance during the usage of </w:t>
      </w:r>
      <w:r w:rsidR="00122040">
        <w:rPr>
          <w:rFonts w:ascii="Verdana" w:hAnsi="Verdana" w:cs="Arial"/>
          <w:color w:val="000000"/>
          <w:sz w:val="18"/>
          <w:szCs w:val="18"/>
          <w:shd w:val="clear" w:color="auto" w:fill="FFFFFF"/>
        </w:rPr>
        <w:t>online travel</w:t>
      </w:r>
      <w:r>
        <w:rPr>
          <w:rFonts w:ascii="Verdana" w:hAnsi="Verdana" w:cs="Arial"/>
          <w:color w:val="000000"/>
          <w:sz w:val="18"/>
          <w:szCs w:val="18"/>
          <w:shd w:val="clear" w:color="auto" w:fill="FFFFFF"/>
        </w:rPr>
        <w:t xml:space="preserve"> solutions.</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Day to day guidance to functional team to understand </w:t>
      </w:r>
      <w:r w:rsidR="00B327DB">
        <w:rPr>
          <w:rFonts w:ascii="Verdana" w:hAnsi="Verdana" w:cs="Arial"/>
          <w:color w:val="000000"/>
          <w:sz w:val="18"/>
          <w:szCs w:val="18"/>
          <w:shd w:val="clear" w:color="auto" w:fill="FFFFFF"/>
        </w:rPr>
        <w:t>Technical</w:t>
      </w:r>
      <w:r>
        <w:rPr>
          <w:rFonts w:ascii="Verdana" w:hAnsi="Verdana" w:cs="Arial"/>
          <w:color w:val="000000"/>
          <w:sz w:val="18"/>
          <w:szCs w:val="18"/>
          <w:shd w:val="clear" w:color="auto" w:fill="FFFFFF"/>
        </w:rPr>
        <w:t xml:space="preserve"> architecture and functional flow</w:t>
      </w:r>
      <w:r w:rsidR="00B327DB">
        <w:rPr>
          <w:rFonts w:ascii="Verdana" w:hAnsi="Verdana" w:cs="Arial"/>
          <w:color w:val="000000"/>
          <w:sz w:val="18"/>
          <w:szCs w:val="18"/>
          <w:shd w:val="clear" w:color="auto" w:fill="FFFFFF"/>
        </w:rPr>
        <w:t xml:space="preserve"> with respect to Travel</w:t>
      </w:r>
      <w:r>
        <w:rPr>
          <w:rFonts w:ascii="Verdana" w:hAnsi="Verdana" w:cs="Arial"/>
          <w:color w:val="000000"/>
          <w:sz w:val="18"/>
          <w:szCs w:val="18"/>
          <w:shd w:val="clear" w:color="auto" w:fill="FFFFFF"/>
        </w:rPr>
        <w:t xml:space="preserve">. </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Giving the signing off after Unit Testing and final QA of integrated system of the functional system.</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Tracking and close monitoring of the activities and behavior of the functional system before and after </w:t>
      </w:r>
      <w:r w:rsidR="004A05A6">
        <w:rPr>
          <w:rFonts w:ascii="Verdana" w:hAnsi="Verdana" w:cs="Arial"/>
          <w:color w:val="000000"/>
          <w:sz w:val="18"/>
          <w:szCs w:val="18"/>
          <w:shd w:val="clear" w:color="auto" w:fill="FFFFFF"/>
        </w:rPr>
        <w:t>going</w:t>
      </w:r>
      <w:r>
        <w:rPr>
          <w:rFonts w:ascii="Verdana" w:hAnsi="Verdana" w:cs="Arial"/>
          <w:color w:val="000000"/>
          <w:sz w:val="18"/>
          <w:szCs w:val="18"/>
          <w:shd w:val="clear" w:color="auto" w:fill="FFFFFF"/>
        </w:rPr>
        <w:t xml:space="preserve"> live with the end user.</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Developing/ adding new features in current web solutions after analyzing/ compiling the requirements of cross functional team and management. </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Debugging the raised issue by the end user and rectify the same with minimal time span.</w:t>
      </w:r>
    </w:p>
    <w:p w:rsidR="007E4308" w:rsidRDefault="007E4308" w:rsidP="007E4308">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Deployment and maintenance of dedicated servers to provide quick response in development and production environment. </w:t>
      </w:r>
    </w:p>
    <w:p w:rsidR="00A77E92" w:rsidRDefault="00A77E92">
      <w:pPr>
        <w:pBdr>
          <w:bottom w:val="double" w:sz="1" w:space="1" w:color="000000"/>
        </w:pBdr>
      </w:pPr>
    </w:p>
    <w:p w:rsidR="00046B0E" w:rsidRDefault="00046B0E">
      <w:pPr>
        <w:pBdr>
          <w:bottom w:val="double" w:sz="1" w:space="1" w:color="000000"/>
        </w:pBd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A77E92" w:rsidRDefault="00A77E92">
      <w:pPr>
        <w:tabs>
          <w:tab w:val="left" w:pos="288"/>
        </w:tabs>
        <w:spacing w:after="60"/>
        <w:jc w:val="both"/>
        <w:rPr>
          <w:rStyle w:val="ResumeSectionHeading"/>
          <w:rFonts w:ascii="Verdana" w:hAnsi="Verdana" w:cs="Verdana"/>
          <w:sz w:val="18"/>
          <w:szCs w:val="18"/>
          <w:lang w:val="en-IN"/>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
          <w:i/>
          <w:sz w:val="18"/>
          <w:szCs w:val="18"/>
        </w:rPr>
        <w:t>Indus Health Plus Pvt. Ltd, Pune</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January</w:t>
      </w:r>
      <w:r>
        <w:rPr>
          <w:rStyle w:val="ResumeSectionHeading"/>
          <w:rFonts w:ascii="Verdana" w:hAnsi="Verdana" w:cs="Verdana"/>
          <w:i w:val="0"/>
          <w:sz w:val="18"/>
          <w:szCs w:val="18"/>
          <w:lang w:val="en-IN"/>
        </w:rPr>
        <w:t xml:space="preserve"> 20</w:t>
      </w:r>
      <w:r>
        <w:rPr>
          <w:rStyle w:val="ResumeSectionHeading"/>
          <w:rFonts w:ascii="Verdana" w:hAnsi="Verdana" w:cs="Verdana"/>
          <w:i w:val="0"/>
          <w:sz w:val="18"/>
          <w:szCs w:val="18"/>
        </w:rPr>
        <w:t>14</w:t>
      </w:r>
      <w:r>
        <w:rPr>
          <w:rStyle w:val="ResumeSectionHeading"/>
          <w:rFonts w:ascii="Verdana" w:hAnsi="Verdana" w:cs="Verdana"/>
          <w:i w:val="0"/>
          <w:sz w:val="18"/>
          <w:szCs w:val="18"/>
          <w:lang w:val="en-IN"/>
        </w:rPr>
        <w:t xml:space="preserve"> – </w:t>
      </w:r>
      <w:r>
        <w:rPr>
          <w:rStyle w:val="ResumeSectionHeading"/>
          <w:rFonts w:ascii="Verdana" w:hAnsi="Verdana" w:cs="Verdana"/>
          <w:sz w:val="18"/>
          <w:szCs w:val="18"/>
          <w:lang w:val="en-IN"/>
        </w:rPr>
        <w:t>till Aug 2016</w:t>
      </w:r>
    </w:p>
    <w:p w:rsidR="00A77E92" w:rsidRDefault="00A77E92">
      <w:pPr>
        <w:tabs>
          <w:tab w:val="left" w:pos="288"/>
        </w:tabs>
        <w:spacing w:after="60"/>
        <w:jc w:val="both"/>
        <w:rPr>
          <w:rFonts w:ascii="Verdana" w:hAnsi="Verdana" w:cs="Verdana"/>
          <w:color w:val="000000"/>
          <w:sz w:val="20"/>
          <w:szCs w:val="20"/>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Pr="00464B9D">
        <w:rPr>
          <w:rFonts w:ascii="Verdana" w:hAnsi="Verdana" w:cs="Verdana"/>
          <w:sz w:val="18"/>
          <w:szCs w:val="18"/>
        </w:rPr>
        <w:t>Manager eCommerce</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15+</w:t>
      </w:r>
    </w:p>
    <w:p w:rsidR="00A77E92" w:rsidRPr="00464B9D" w:rsidRDefault="00A77E92">
      <w:pPr>
        <w:tabs>
          <w:tab w:val="left" w:pos="288"/>
        </w:tabs>
        <w:spacing w:after="60"/>
        <w:jc w:val="both"/>
        <w:rPr>
          <w:rFonts w:ascii="Verdana" w:hAnsi="Verdana" w:cs="Verdana"/>
          <w:sz w:val="18"/>
          <w:szCs w:val="18"/>
        </w:rPr>
      </w:pPr>
      <w:r>
        <w:rPr>
          <w:rFonts w:ascii="Verdana" w:hAnsi="Verdana" w:cs="Verdana"/>
          <w:b/>
          <w:sz w:val="18"/>
          <w:szCs w:val="18"/>
        </w:rPr>
        <w:t>Portals</w:t>
      </w:r>
      <w:r>
        <w:rPr>
          <w:rFonts w:ascii="Verdana" w:hAnsi="Verdana" w:cs="Verdana"/>
          <w:b/>
          <w:sz w:val="18"/>
          <w:szCs w:val="18"/>
        </w:rPr>
        <w:tab/>
      </w:r>
      <w:r>
        <w:rPr>
          <w:rFonts w:cs="Verdana"/>
          <w:b/>
        </w:rPr>
        <w:tab/>
      </w:r>
      <w:r>
        <w:rPr>
          <w:rFonts w:cs="Verdana"/>
          <w:b/>
        </w:rPr>
        <w:tab/>
      </w:r>
      <w:r>
        <w:rPr>
          <w:rFonts w:cs="Verdana"/>
          <w:b/>
        </w:rPr>
        <w:tab/>
        <w:t>:</w:t>
      </w:r>
      <w:r>
        <w:rPr>
          <w:rFonts w:cs="Verdana"/>
          <w:b/>
        </w:rPr>
        <w:tab/>
      </w:r>
      <w:r w:rsidRPr="00464B9D">
        <w:rPr>
          <w:rFonts w:ascii="Verdana" w:hAnsi="Verdana" w:cs="Verdana"/>
          <w:sz w:val="18"/>
          <w:szCs w:val="18"/>
        </w:rPr>
        <w:t>indushealthplus.com,</w:t>
      </w:r>
      <w:r w:rsidR="002D2791" w:rsidRPr="00464B9D">
        <w:rPr>
          <w:rFonts w:ascii="Verdana" w:hAnsi="Verdana" w:cs="Verdana"/>
          <w:sz w:val="18"/>
          <w:szCs w:val="18"/>
        </w:rPr>
        <w:t xml:space="preserve"> indushealthplus.ae,</w:t>
      </w:r>
      <w:r w:rsidRPr="00464B9D">
        <w:rPr>
          <w:rFonts w:ascii="Verdana" w:hAnsi="Verdana" w:cs="Verdana"/>
          <w:sz w:val="18"/>
          <w:szCs w:val="18"/>
        </w:rPr>
        <w:t xml:space="preserve"> indusites.com, etc.</w:t>
      </w:r>
    </w:p>
    <w:p w:rsidR="00A77E92" w:rsidRDefault="00A77E92">
      <w:pPr>
        <w:tabs>
          <w:tab w:val="left" w:pos="288"/>
        </w:tabs>
        <w:spacing w:after="60"/>
        <w:jc w:val="both"/>
        <w:rPr>
          <w:rFonts w:ascii="Verdana" w:hAnsi="Verdana" w:cs="Arial"/>
          <w:color w:val="000000"/>
          <w:sz w:val="20"/>
          <w:szCs w:val="20"/>
          <w:shd w:val="clear" w:color="auto" w:fill="FFFFFF"/>
        </w:rPr>
      </w:pPr>
      <w:r>
        <w:rPr>
          <w:rFonts w:ascii="Verdana" w:hAnsi="Verdana" w:cs="Arial"/>
          <w:b/>
          <w:bCs/>
          <w:color w:val="000000"/>
          <w:sz w:val="18"/>
          <w:szCs w:val="18"/>
          <w:shd w:val="clear" w:color="auto" w:fill="FFFFFF"/>
        </w:rPr>
        <w:t>Responsibilities</w:t>
      </w:r>
      <w:r>
        <w:rPr>
          <w:rFonts w:ascii="Verdana" w:hAnsi="Verdana" w:cs="Arial"/>
          <w:color w:val="000000"/>
          <w:sz w:val="20"/>
          <w:szCs w:val="20"/>
          <w:shd w:val="clear" w:color="auto" w:fill="FFFFFF"/>
        </w:rPr>
        <w:tab/>
        <w:t xml:space="preserve">: </w:t>
      </w:r>
      <w:r>
        <w:rPr>
          <w:rFonts w:ascii="Verdana" w:hAnsi="Verdana" w:cs="Arial"/>
          <w:color w:val="000000"/>
          <w:sz w:val="20"/>
          <w:szCs w:val="20"/>
          <w:shd w:val="clear" w:color="auto" w:fill="FFFFFF"/>
        </w:rPr>
        <w:tab/>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Coordinating with the cross functional team to give technical assistance during the usage of web solutions.</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Day to day guidance to functional team to understand digital architecture and functional flow. </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Giving the signing off after Unit Testing and final QA of integrated system of the functional system.</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Tracking and close monitoring of the activities and behavior of the functional system before and after </w:t>
      </w:r>
      <w:r w:rsidR="004A05A6">
        <w:rPr>
          <w:rFonts w:ascii="Verdana" w:hAnsi="Verdana" w:cs="Arial"/>
          <w:color w:val="000000"/>
          <w:sz w:val="18"/>
          <w:szCs w:val="18"/>
          <w:shd w:val="clear" w:color="auto" w:fill="FFFFFF"/>
        </w:rPr>
        <w:t>going</w:t>
      </w:r>
      <w:r>
        <w:rPr>
          <w:rFonts w:ascii="Verdana" w:hAnsi="Verdana" w:cs="Arial"/>
          <w:color w:val="000000"/>
          <w:sz w:val="18"/>
          <w:szCs w:val="18"/>
          <w:shd w:val="clear" w:color="auto" w:fill="FFFFFF"/>
        </w:rPr>
        <w:t xml:space="preserve"> live with the end user.</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Developing/ adding new features in current web solutions after analyzing/ compiling the requirements of cross functional team and management. </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Debugging the raised issue by the end user and rectify the same with minimal time span.</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Deployment and maintenance of dedicated servers to provide quick response in development and production environment. </w:t>
      </w:r>
    </w:p>
    <w:p w:rsidR="00A77E92" w:rsidRDefault="00A77E92">
      <w:pPr>
        <w:tabs>
          <w:tab w:val="left" w:pos="288"/>
        </w:tabs>
        <w:spacing w:after="60"/>
        <w:jc w:val="both"/>
        <w:rPr>
          <w:rFonts w:ascii="Verdana" w:hAnsi="Verdana" w:cs="Verdana"/>
          <w:sz w:val="20"/>
          <w:szCs w:val="20"/>
        </w:rPr>
      </w:pPr>
    </w:p>
    <w:p w:rsidR="00046B0E" w:rsidRDefault="00046B0E">
      <w:pPr>
        <w:tabs>
          <w:tab w:val="left" w:pos="288"/>
        </w:tabs>
        <w:spacing w:after="60"/>
        <w:jc w:val="both"/>
        <w:rPr>
          <w:rFonts w:ascii="Verdana" w:hAnsi="Verdana" w:cs="Verdana"/>
          <w:sz w:val="20"/>
          <w:szCs w:val="20"/>
        </w:rP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A77E92" w:rsidRDefault="00A77E92">
      <w:pPr>
        <w:tabs>
          <w:tab w:val="left" w:pos="288"/>
        </w:tabs>
        <w:spacing w:after="60"/>
        <w:jc w:val="both"/>
        <w:rPr>
          <w:rStyle w:val="ResumeSectionHeading"/>
          <w:rFonts w:ascii="Verdana" w:hAnsi="Verdana" w:cs="Verdana"/>
          <w:i w:val="0"/>
          <w:sz w:val="18"/>
          <w:szCs w:val="18"/>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
          <w:i/>
          <w:sz w:val="18"/>
          <w:szCs w:val="18"/>
        </w:rPr>
        <w:t>Yatra Online Pvt. Ltd, Gurgaon</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January</w:t>
      </w:r>
      <w:r>
        <w:rPr>
          <w:rStyle w:val="ResumeSectionHeading"/>
          <w:rFonts w:ascii="Verdana" w:hAnsi="Verdana" w:cs="Verdana"/>
          <w:i w:val="0"/>
          <w:sz w:val="18"/>
          <w:szCs w:val="18"/>
          <w:lang w:val="en-IN"/>
        </w:rPr>
        <w:t xml:space="preserve"> 20</w:t>
      </w:r>
      <w:r>
        <w:rPr>
          <w:rStyle w:val="ResumeSectionHeading"/>
          <w:rFonts w:ascii="Verdana" w:hAnsi="Verdana" w:cs="Verdana"/>
          <w:i w:val="0"/>
          <w:sz w:val="18"/>
          <w:szCs w:val="18"/>
        </w:rPr>
        <w:t>13</w:t>
      </w:r>
      <w:r>
        <w:rPr>
          <w:rStyle w:val="ResumeSectionHeading"/>
          <w:rFonts w:ascii="Verdana" w:hAnsi="Verdana" w:cs="Verdana"/>
          <w:i w:val="0"/>
          <w:sz w:val="18"/>
          <w:szCs w:val="18"/>
          <w:lang w:val="en-IN"/>
        </w:rPr>
        <w:t xml:space="preserve"> – </w:t>
      </w:r>
      <w:r>
        <w:rPr>
          <w:rStyle w:val="ResumeSectionHeading"/>
          <w:rFonts w:ascii="Verdana" w:hAnsi="Verdana" w:cs="Verdana"/>
          <w:iCs w:val="0"/>
          <w:sz w:val="18"/>
          <w:szCs w:val="18"/>
          <w:lang w:val="en-IN"/>
        </w:rPr>
        <w:t xml:space="preserve">till </w:t>
      </w:r>
      <w:r>
        <w:rPr>
          <w:rStyle w:val="ResumeSectionHeading"/>
          <w:rFonts w:ascii="Verdana" w:hAnsi="Verdana" w:cs="Verdana"/>
          <w:iCs w:val="0"/>
          <w:sz w:val="18"/>
          <w:szCs w:val="18"/>
        </w:rPr>
        <w:t>Jan</w:t>
      </w:r>
      <w:r>
        <w:rPr>
          <w:rStyle w:val="ResumeSectionHeading"/>
          <w:rFonts w:ascii="Verdana" w:hAnsi="Verdana" w:cs="Verdana"/>
          <w:i w:val="0"/>
          <w:sz w:val="18"/>
          <w:szCs w:val="18"/>
          <w:lang w:val="en-IN"/>
        </w:rPr>
        <w:t xml:space="preserve"> 201</w:t>
      </w:r>
      <w:r>
        <w:rPr>
          <w:rStyle w:val="ResumeSectionHeading"/>
          <w:rFonts w:ascii="Verdana" w:hAnsi="Verdana" w:cs="Verdana"/>
          <w:i w:val="0"/>
          <w:sz w:val="18"/>
          <w:szCs w:val="18"/>
        </w:rPr>
        <w:t>4</w:t>
      </w:r>
    </w:p>
    <w:p w:rsidR="00A77E92" w:rsidRDefault="00A77E92">
      <w:pPr>
        <w:tabs>
          <w:tab w:val="left" w:pos="288"/>
        </w:tabs>
        <w:spacing w:after="60"/>
        <w:jc w:val="both"/>
        <w:rPr>
          <w:rFonts w:ascii="Verdana" w:hAnsi="Verdana" w:cs="Verdana"/>
          <w:b/>
          <w:color w:val="000000"/>
          <w:sz w:val="20"/>
          <w:szCs w:val="20"/>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Pr="00464B9D">
        <w:rPr>
          <w:rFonts w:ascii="Verdana" w:hAnsi="Verdana" w:cs="Verdana"/>
          <w:sz w:val="18"/>
          <w:szCs w:val="18"/>
        </w:rPr>
        <w:t>Technical Lead - Web Services - B2B Flights</w:t>
      </w:r>
      <w:r>
        <w:rPr>
          <w:rFonts w:ascii="Verdana" w:hAnsi="Verdana" w:cs="Verdana"/>
          <w:b/>
          <w:color w:val="000000"/>
          <w:sz w:val="20"/>
          <w:szCs w:val="20"/>
        </w:rPr>
        <w:t xml:space="preserve"> </w:t>
      </w:r>
    </w:p>
    <w:p w:rsidR="00A77E92" w:rsidRDefault="00A77E92">
      <w:pPr>
        <w:tabs>
          <w:tab w:val="left" w:pos="288"/>
        </w:tabs>
        <w:spacing w:after="60"/>
        <w:jc w:val="both"/>
        <w:rPr>
          <w:rFonts w:ascii="Verdana" w:hAnsi="Verdana" w:cs="Arial"/>
          <w:color w:val="000000"/>
          <w:sz w:val="20"/>
          <w:szCs w:val="20"/>
          <w:shd w:val="clear" w:color="auto" w:fill="FFFFFF"/>
        </w:rPr>
      </w:pPr>
      <w:r>
        <w:rPr>
          <w:rFonts w:ascii="Verdana" w:hAnsi="Verdana" w:cs="Verdana"/>
          <w:b/>
          <w:sz w:val="18"/>
          <w:szCs w:val="18"/>
        </w:rPr>
        <w:t>Portals</w:t>
      </w:r>
      <w:r>
        <w:rPr>
          <w:rFonts w:ascii="Verdana" w:hAnsi="Verdana" w:cs="Verdana"/>
          <w:b/>
          <w:sz w:val="18"/>
          <w:szCs w:val="18"/>
        </w:rPr>
        <w:tab/>
      </w:r>
      <w:r>
        <w:rPr>
          <w:rFonts w:cs="Verdana"/>
          <w:b/>
        </w:rPr>
        <w:tab/>
      </w:r>
      <w:r>
        <w:rPr>
          <w:rFonts w:cs="Verdana"/>
          <w:b/>
        </w:rPr>
        <w:tab/>
      </w:r>
      <w:r>
        <w:rPr>
          <w:rFonts w:cs="Verdana"/>
          <w:b/>
        </w:rPr>
        <w:tab/>
        <w:t>:</w:t>
      </w:r>
      <w:r>
        <w:rPr>
          <w:rFonts w:cs="Verdana"/>
          <w:b/>
        </w:rPr>
        <w:tab/>
      </w:r>
      <w:r w:rsidRPr="00464B9D">
        <w:rPr>
          <w:rFonts w:ascii="Verdana" w:hAnsi="Verdana" w:cs="Verdana"/>
          <w:sz w:val="18"/>
          <w:szCs w:val="18"/>
        </w:rPr>
        <w:t>agents.yatra.com, itz.yatra.com, etc.</w:t>
      </w:r>
    </w:p>
    <w:p w:rsidR="00464B9D" w:rsidRDefault="00A77E92">
      <w:pPr>
        <w:tabs>
          <w:tab w:val="left" w:pos="288"/>
        </w:tabs>
        <w:spacing w:after="60"/>
        <w:jc w:val="both"/>
        <w:rPr>
          <w:rFonts w:ascii="Verdana" w:hAnsi="Verdana" w:cs="Arial"/>
          <w:color w:val="000000"/>
          <w:sz w:val="20"/>
          <w:szCs w:val="20"/>
          <w:shd w:val="clear" w:color="auto" w:fill="FFFFFF"/>
        </w:rPr>
      </w:pPr>
      <w:r>
        <w:rPr>
          <w:rFonts w:ascii="Verdana" w:hAnsi="Verdana" w:cs="Arial"/>
          <w:b/>
          <w:bCs/>
          <w:color w:val="000000"/>
          <w:sz w:val="18"/>
          <w:szCs w:val="18"/>
          <w:shd w:val="clear" w:color="auto" w:fill="FFFFFF"/>
        </w:rPr>
        <w:t>Responsibilities</w:t>
      </w:r>
      <w:r>
        <w:rPr>
          <w:rFonts w:ascii="Verdana" w:hAnsi="Verdana" w:cs="Arial"/>
          <w:color w:val="000000"/>
          <w:sz w:val="20"/>
          <w:szCs w:val="20"/>
          <w:shd w:val="clear" w:color="auto" w:fill="FFFFFF"/>
        </w:rPr>
        <w:tab/>
        <w:t xml:space="preserve">: </w:t>
      </w:r>
      <w:r>
        <w:rPr>
          <w:rFonts w:ascii="Verdana" w:hAnsi="Verdana" w:cs="Arial"/>
          <w:color w:val="000000"/>
          <w:sz w:val="20"/>
          <w:szCs w:val="20"/>
          <w:shd w:val="clear" w:color="auto" w:fill="FFFFFF"/>
        </w:rPr>
        <w:tab/>
      </w:r>
    </w:p>
    <w:p w:rsidR="00A77E92" w:rsidRPr="00464B9D" w:rsidRDefault="00A77E92">
      <w:pPr>
        <w:tabs>
          <w:tab w:val="left" w:pos="288"/>
        </w:tabs>
        <w:spacing w:after="60"/>
        <w:jc w:val="both"/>
        <w:rPr>
          <w:rFonts w:ascii="Verdana" w:hAnsi="Verdana" w:cs="Verdana"/>
          <w:sz w:val="18"/>
          <w:szCs w:val="18"/>
        </w:rPr>
      </w:pPr>
      <w:r w:rsidRPr="00464B9D">
        <w:rPr>
          <w:rFonts w:ascii="Verdana" w:hAnsi="Verdana" w:cs="Verdana"/>
          <w:sz w:val="18"/>
          <w:szCs w:val="18"/>
        </w:rPr>
        <w:t>Client Communication/ Technical Support =&gt;</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Coordinating with the clients to give technical assistance during the web services integration.</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Day to day guidance to </w:t>
      </w:r>
      <w:r w:rsidR="005C1253">
        <w:rPr>
          <w:rFonts w:ascii="Verdana" w:hAnsi="Verdana" w:cs="Arial"/>
          <w:color w:val="000000"/>
          <w:sz w:val="18"/>
          <w:szCs w:val="18"/>
          <w:shd w:val="clear" w:color="auto" w:fill="FFFFFF"/>
        </w:rPr>
        <w:t>client’s</w:t>
      </w:r>
      <w:r>
        <w:rPr>
          <w:rFonts w:ascii="Verdana" w:hAnsi="Verdana" w:cs="Arial"/>
          <w:color w:val="000000"/>
          <w:sz w:val="18"/>
          <w:szCs w:val="18"/>
          <w:shd w:val="clear" w:color="auto" w:fill="FFFFFF"/>
        </w:rPr>
        <w:t xml:space="preserve"> tech team to understand web services architecture and functional flow. </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Giving the signing off after Unit Testing and final QA of integrated system of the clients.</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Tracking and close monitoring of the activities and behavior of the client system before and after </w:t>
      </w:r>
      <w:r w:rsidR="00856CF2">
        <w:rPr>
          <w:rFonts w:ascii="Verdana" w:hAnsi="Verdana" w:cs="Arial"/>
          <w:color w:val="000000"/>
          <w:sz w:val="18"/>
          <w:szCs w:val="18"/>
          <w:shd w:val="clear" w:color="auto" w:fill="FFFFFF"/>
        </w:rPr>
        <w:t>going</w:t>
      </w:r>
      <w:r>
        <w:rPr>
          <w:rFonts w:ascii="Verdana" w:hAnsi="Verdana" w:cs="Arial"/>
          <w:color w:val="000000"/>
          <w:sz w:val="18"/>
          <w:szCs w:val="18"/>
          <w:shd w:val="clear" w:color="auto" w:fill="FFFFFF"/>
        </w:rPr>
        <w:t xml:space="preserve"> live with the end user.</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Developing/ adding new features in current web services after analyzing/ compiling the requirements of clients and management. </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Debugging the raised issue by the client tech team and rectify the same with minimal time span.</w:t>
      </w:r>
    </w:p>
    <w:p w:rsidR="00A77E92" w:rsidRDefault="00A77E92">
      <w:pPr>
        <w:numPr>
          <w:ilvl w:val="0"/>
          <w:numId w:val="3"/>
        </w:numPr>
        <w:tabs>
          <w:tab w:val="left" w:pos="288"/>
        </w:tabs>
        <w:spacing w:after="6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Deployment and maintenance of dedicated servers to provide quick response in development and production environment. </w:t>
      </w:r>
    </w:p>
    <w:p w:rsidR="002B7AD3" w:rsidRDefault="002B7AD3">
      <w:pPr>
        <w:tabs>
          <w:tab w:val="left" w:pos="288"/>
        </w:tabs>
        <w:spacing w:after="60"/>
        <w:jc w:val="both"/>
        <w:rPr>
          <w:rFonts w:ascii="Verdana" w:hAnsi="Verdana" w:cs="Verdana"/>
          <w:sz w:val="18"/>
          <w:szCs w:val="18"/>
        </w:rPr>
      </w:pPr>
    </w:p>
    <w:p w:rsidR="00492747" w:rsidRDefault="00492747">
      <w:pPr>
        <w:tabs>
          <w:tab w:val="left" w:pos="288"/>
        </w:tabs>
        <w:spacing w:after="60"/>
        <w:jc w:val="both"/>
        <w:rPr>
          <w:rFonts w:ascii="Verdana" w:hAnsi="Verdana" w:cs="Verdana"/>
          <w:sz w:val="18"/>
          <w:szCs w:val="18"/>
        </w:rPr>
      </w:pPr>
    </w:p>
    <w:p w:rsidR="002B7AD3" w:rsidRDefault="002B7AD3">
      <w:pPr>
        <w:tabs>
          <w:tab w:val="left" w:pos="288"/>
        </w:tabs>
        <w:spacing w:after="60"/>
        <w:jc w:val="both"/>
        <w:rPr>
          <w:rFonts w:ascii="Verdana" w:hAnsi="Verdana" w:cs="Verdana"/>
          <w:sz w:val="18"/>
          <w:szCs w:val="18"/>
        </w:rPr>
      </w:pPr>
    </w:p>
    <w:p w:rsidR="002B7AD3" w:rsidRDefault="002B7AD3">
      <w:pPr>
        <w:tabs>
          <w:tab w:val="left" w:pos="288"/>
        </w:tabs>
        <w:spacing w:after="60"/>
        <w:jc w:val="both"/>
        <w:rPr>
          <w:rFonts w:ascii="Verdana" w:hAnsi="Verdana" w:cs="Verdana"/>
          <w:sz w:val="18"/>
          <w:szCs w:val="18"/>
        </w:rPr>
      </w:pPr>
    </w:p>
    <w:p w:rsidR="002B7AD3" w:rsidRDefault="002B7AD3">
      <w:pPr>
        <w:tabs>
          <w:tab w:val="left" w:pos="288"/>
        </w:tabs>
        <w:spacing w:after="60"/>
        <w:jc w:val="both"/>
        <w:rPr>
          <w:rFonts w:ascii="Verdana" w:hAnsi="Verdana" w:cs="Verdana"/>
          <w:sz w:val="18"/>
          <w:szCs w:val="18"/>
        </w:rPr>
      </w:pPr>
    </w:p>
    <w:p w:rsidR="002B7AD3" w:rsidRDefault="002B7AD3">
      <w:pPr>
        <w:tabs>
          <w:tab w:val="left" w:pos="288"/>
        </w:tabs>
        <w:spacing w:after="60"/>
        <w:jc w:val="both"/>
        <w:rPr>
          <w:rFonts w:ascii="Verdana" w:hAnsi="Verdana" w:cs="Verdana"/>
          <w:sz w:val="18"/>
          <w:szCs w:val="18"/>
        </w:rP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A77E92" w:rsidRDefault="00A77E92">
      <w:pPr>
        <w:tabs>
          <w:tab w:val="left" w:pos="288"/>
        </w:tabs>
        <w:spacing w:after="60"/>
        <w:rPr>
          <w:rStyle w:val="ResumeSectionHeading"/>
          <w:rFonts w:ascii="Verdana" w:hAnsi="Verdana" w:cs="Verdana"/>
          <w:i w:val="0"/>
          <w:sz w:val="18"/>
          <w:szCs w:val="18"/>
          <w:lang w:val="en-IN"/>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
          <w:bCs/>
          <w:sz w:val="18"/>
          <w:szCs w:val="18"/>
        </w:rPr>
        <w:t>Epitome Travel Solution (I) Pvt. Ltd., New Delhi</w:t>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w:t>
      </w:r>
      <w:r>
        <w:rPr>
          <w:rStyle w:val="ResumeSectionHeading"/>
          <w:rFonts w:ascii="Verdana" w:hAnsi="Verdana" w:cs="Verdana"/>
          <w:i w:val="0"/>
          <w:sz w:val="18"/>
          <w:szCs w:val="18"/>
        </w:rPr>
        <w:t xml:space="preserve">February </w:t>
      </w:r>
      <w:r>
        <w:rPr>
          <w:rStyle w:val="ResumeSectionHeading"/>
          <w:rFonts w:ascii="Verdana" w:hAnsi="Verdana" w:cs="Verdana"/>
          <w:i w:val="0"/>
          <w:sz w:val="18"/>
          <w:szCs w:val="18"/>
          <w:lang w:val="en-IN"/>
        </w:rPr>
        <w:t>20</w:t>
      </w:r>
      <w:r>
        <w:rPr>
          <w:rStyle w:val="ResumeSectionHeading"/>
          <w:rFonts w:ascii="Verdana" w:hAnsi="Verdana" w:cs="Verdana"/>
          <w:i w:val="0"/>
          <w:sz w:val="18"/>
          <w:szCs w:val="18"/>
        </w:rPr>
        <w:t xml:space="preserve">11 </w:t>
      </w:r>
      <w:r>
        <w:rPr>
          <w:rStyle w:val="ResumeSectionHeading"/>
          <w:rFonts w:ascii="Verdana" w:hAnsi="Verdana" w:cs="Verdana"/>
          <w:i w:val="0"/>
          <w:sz w:val="18"/>
          <w:szCs w:val="18"/>
          <w:lang w:val="en-IN"/>
        </w:rPr>
        <w:t xml:space="preserve">– </w:t>
      </w:r>
      <w:r>
        <w:rPr>
          <w:rStyle w:val="ResumeSectionHeading"/>
          <w:rFonts w:ascii="Verdana" w:hAnsi="Verdana" w:cs="Verdana"/>
          <w:iCs w:val="0"/>
          <w:sz w:val="18"/>
          <w:szCs w:val="18"/>
          <w:lang w:val="en-IN"/>
        </w:rPr>
        <w:t>till Dec</w:t>
      </w:r>
      <w:r>
        <w:rPr>
          <w:rStyle w:val="ResumeSectionHeading"/>
          <w:rFonts w:ascii="Verdana" w:hAnsi="Verdana" w:cs="Verdana"/>
          <w:i w:val="0"/>
          <w:sz w:val="18"/>
          <w:szCs w:val="18"/>
          <w:lang w:val="en-IN"/>
        </w:rPr>
        <w:t xml:space="preserve"> 2012</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 xml:space="preserve">: </w:t>
      </w:r>
      <w:r>
        <w:rPr>
          <w:rFonts w:ascii="Verdana" w:hAnsi="Verdana" w:cs="Verdana"/>
          <w:b/>
          <w:sz w:val="18"/>
          <w:szCs w:val="18"/>
        </w:rPr>
        <w:tab/>
      </w:r>
      <w:r>
        <w:rPr>
          <w:rFonts w:ascii="Verdana" w:hAnsi="Verdana" w:cs="Verdana"/>
          <w:sz w:val="18"/>
          <w:szCs w:val="18"/>
        </w:rPr>
        <w:t>National Head - IT Development</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25+</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Environment</w:t>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sidRPr="00046B0E">
        <w:rPr>
          <w:rFonts w:ascii="Verdana" w:hAnsi="Verdana" w:cs="Verdana"/>
          <w:sz w:val="18"/>
          <w:szCs w:val="18"/>
        </w:rPr>
        <w:t>Perl, Mod Perl, Mason, Apache, MySQL, Ajax, JASON, jQuery, SOAP, XML, XSLT, HTML, CSS</w:t>
      </w:r>
      <w:r>
        <w:rPr>
          <w:rFonts w:ascii="Verdana" w:hAnsi="Verdana" w:cs="Verdana"/>
          <w:sz w:val="18"/>
          <w:szCs w:val="18"/>
        </w:rPr>
        <w:t xml:space="preserve"> with other open source technologies in Linux Platform with multi-tier architecture.</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Portals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Cs/>
          <w:sz w:val="18"/>
          <w:szCs w:val="18"/>
        </w:rPr>
        <w:t xml:space="preserve">epitometravels.com, </w:t>
      </w:r>
      <w:r>
        <w:rPr>
          <w:rFonts w:ascii="Verdana" w:hAnsi="Verdana" w:cs="Verdana"/>
          <w:sz w:val="18"/>
          <w:szCs w:val="18"/>
        </w:rPr>
        <w:t>morethantickets.com, employeestravelplan.com, etc.</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Responsibilities</w:t>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Project management, technical cum solution architecture, research &amp; development, rapid action task-force, quality control &amp; assurance, user interface, design, core software/ application development, code review, release, deployment, backups and restore functions as per technical &amp; functional requirements.</w:t>
      </w:r>
    </w:p>
    <w:p w:rsidR="00A77E92" w:rsidRDefault="00A77E92">
      <w:pPr>
        <w:tabs>
          <w:tab w:val="left" w:pos="288"/>
        </w:tabs>
        <w:spacing w:after="60"/>
        <w:jc w:val="both"/>
        <w:rPr>
          <w:rStyle w:val="NormaltextCharCharCharCharCharCharCharCharCharCharCharCharCharCharChar"/>
          <w:rFonts w:ascii="Verdana" w:hAnsi="Verdana" w:cs="Verdana"/>
          <w:sz w:val="18"/>
          <w:szCs w:val="18"/>
        </w:rPr>
      </w:pPr>
      <w:r>
        <w:rPr>
          <w:rFonts w:ascii="Verdana" w:hAnsi="Verdana" w:cs="Verdana"/>
          <w:b/>
          <w:sz w:val="18"/>
          <w:szCs w:val="18"/>
        </w:rPr>
        <w:t>Description</w:t>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Style w:val="NormaltextCharCharCharCharCharCharCharCharCharCharCharCharCharCharChar"/>
          <w:rFonts w:ascii="Verdana" w:hAnsi="Verdana" w:cs="Verdana"/>
          <w:sz w:val="18"/>
          <w:szCs w:val="18"/>
        </w:rPr>
        <w:t xml:space="preserve">These are web interface catering the online travel solutions for the Indian B2B, B2E, SME and other corporate market. </w:t>
      </w:r>
      <w:r>
        <w:rPr>
          <w:rStyle w:val="NormaltextCharCharCharCharCharCharCharCharCharCharCharCharCharCharChar"/>
          <w:rFonts w:ascii="Verdana" w:hAnsi="Verdana" w:cs="Verdana"/>
          <w:sz w:val="18"/>
          <w:szCs w:val="18"/>
          <w:lang w:val="en-US"/>
        </w:rPr>
        <w:t>These</w:t>
      </w:r>
      <w:r>
        <w:rPr>
          <w:rFonts w:ascii="Verdana" w:hAnsi="Verdana" w:cs="Verdana"/>
          <w:sz w:val="18"/>
          <w:szCs w:val="18"/>
        </w:rPr>
        <w:t xml:space="preserve"> websites are currently offering businesses and consumers to book airline, international outbound flights tickets and reserve hotel rooms across 75000 large cities and small rural areas throughout India by calling Specified call center or by going to the Internet website</w:t>
      </w:r>
      <w:r>
        <w:rPr>
          <w:rFonts w:ascii="Verdana" w:hAnsi="Verdana" w:cs="Verdana"/>
          <w:bCs/>
          <w:sz w:val="18"/>
          <w:szCs w:val="18"/>
        </w:rPr>
        <w:t xml:space="preserve">. </w:t>
      </w:r>
      <w:r>
        <w:rPr>
          <w:rFonts w:ascii="Verdana" w:hAnsi="Verdana" w:cs="Verdana"/>
          <w:sz w:val="18"/>
          <w:szCs w:val="18"/>
        </w:rPr>
        <w:t xml:space="preserve">It </w:t>
      </w:r>
      <w:r>
        <w:rPr>
          <w:rStyle w:val="NormaltextChar"/>
          <w:rFonts w:ascii="Verdana" w:hAnsi="Verdana" w:cs="Verdana"/>
          <w:sz w:val="18"/>
          <w:szCs w:val="18"/>
        </w:rPr>
        <w:t xml:space="preserve">offers flight booking capabilities driven by an in-house built application layer at its core. Application Layer is critical in the processing of user search requests and creation of PNRs in the GDS and other online suppliers. </w:t>
      </w:r>
      <w:r>
        <w:rPr>
          <w:rStyle w:val="NormaltextCharCharCharCharCharCharCharCharCharCharCharCharCharCharChar"/>
          <w:rFonts w:ascii="Verdana" w:hAnsi="Verdana" w:cs="Verdana"/>
          <w:sz w:val="18"/>
          <w:szCs w:val="18"/>
        </w:rPr>
        <w:t>At the later stages of development, it will serve as a base application for all branches and each branch will be able to customize the application to a certain extent as per their needs. This tool will provide the Corporate Travel Services with special business rule, promotions and discounts.</w:t>
      </w:r>
    </w:p>
    <w:p w:rsidR="00A77E92" w:rsidRDefault="00A77E92">
      <w:pPr>
        <w:tabs>
          <w:tab w:val="left" w:pos="288"/>
        </w:tabs>
        <w:spacing w:after="60"/>
        <w:jc w:val="both"/>
        <w:rPr>
          <w:rFonts w:ascii="Verdana" w:hAnsi="Verdana" w:cs="Verdana"/>
          <w:sz w:val="20"/>
          <w:szCs w:val="20"/>
        </w:rPr>
      </w:pPr>
    </w:p>
    <w:p w:rsidR="00046B0E" w:rsidRDefault="00046B0E">
      <w:pPr>
        <w:tabs>
          <w:tab w:val="left" w:pos="288"/>
        </w:tabs>
        <w:spacing w:after="60"/>
        <w:jc w:val="both"/>
        <w:rPr>
          <w:rFonts w:ascii="Verdana" w:hAnsi="Verdana" w:cs="Verdana"/>
          <w:sz w:val="20"/>
          <w:szCs w:val="20"/>
        </w:rP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A77E92" w:rsidRDefault="00A77E92">
      <w:pPr>
        <w:tabs>
          <w:tab w:val="left" w:pos="288"/>
        </w:tabs>
        <w:spacing w:after="60"/>
        <w:jc w:val="both"/>
        <w:rPr>
          <w:rStyle w:val="ResumeSectionHeading"/>
          <w:rFonts w:ascii="Verdana" w:hAnsi="Verdana" w:cs="Verdana"/>
          <w:i w:val="0"/>
          <w:sz w:val="18"/>
          <w:szCs w:val="18"/>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
          <w:i/>
          <w:sz w:val="18"/>
          <w:szCs w:val="18"/>
        </w:rPr>
        <w:t>Yatra Online Pvt. Ltd, Gurgaon</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w:t>
      </w:r>
      <w:r>
        <w:rPr>
          <w:rStyle w:val="ResumeSectionHeading"/>
          <w:rFonts w:ascii="Verdana" w:hAnsi="Verdana" w:cs="Verdana"/>
          <w:i w:val="0"/>
          <w:sz w:val="18"/>
          <w:szCs w:val="18"/>
          <w:lang w:val="en-IN"/>
        </w:rPr>
        <w:t>August 200</w:t>
      </w:r>
      <w:r>
        <w:rPr>
          <w:rStyle w:val="ResumeSectionHeading"/>
          <w:rFonts w:ascii="Verdana" w:hAnsi="Verdana" w:cs="Verdana"/>
          <w:i w:val="0"/>
          <w:sz w:val="18"/>
          <w:szCs w:val="18"/>
        </w:rPr>
        <w:t>6</w:t>
      </w:r>
      <w:r>
        <w:rPr>
          <w:rStyle w:val="ResumeSectionHeading"/>
          <w:rFonts w:ascii="Verdana" w:hAnsi="Verdana" w:cs="Verdana"/>
          <w:i w:val="0"/>
          <w:sz w:val="18"/>
          <w:szCs w:val="18"/>
          <w:lang w:val="en-IN"/>
        </w:rPr>
        <w:t xml:space="preserve"> – </w:t>
      </w:r>
      <w:r>
        <w:rPr>
          <w:rStyle w:val="ResumeSectionHeading"/>
          <w:rFonts w:ascii="Verdana" w:hAnsi="Verdana" w:cs="Verdana"/>
          <w:iCs w:val="0"/>
          <w:sz w:val="18"/>
          <w:szCs w:val="18"/>
        </w:rPr>
        <w:t xml:space="preserve">till </w:t>
      </w:r>
      <w:r>
        <w:rPr>
          <w:rStyle w:val="ResumeSectionHeading"/>
          <w:rFonts w:ascii="Verdana" w:hAnsi="Verdana" w:cs="Verdana"/>
          <w:i w:val="0"/>
          <w:sz w:val="18"/>
          <w:szCs w:val="18"/>
        </w:rPr>
        <w:t>February</w:t>
      </w:r>
      <w:r>
        <w:rPr>
          <w:rStyle w:val="ResumeSectionHeading"/>
          <w:rFonts w:ascii="Verdana" w:hAnsi="Verdana" w:cs="Verdana"/>
          <w:i w:val="0"/>
          <w:sz w:val="18"/>
          <w:szCs w:val="18"/>
          <w:lang w:val="en-IN"/>
        </w:rPr>
        <w:t xml:space="preserve"> 20</w:t>
      </w:r>
      <w:r>
        <w:rPr>
          <w:rStyle w:val="ResumeSectionHeading"/>
          <w:rFonts w:ascii="Verdana" w:hAnsi="Verdana" w:cs="Verdana"/>
          <w:i w:val="0"/>
          <w:sz w:val="18"/>
          <w:szCs w:val="18"/>
        </w:rPr>
        <w:t>11</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Project Lead,</w:t>
      </w:r>
      <w:r>
        <w:rPr>
          <w:rFonts w:ascii="Verdana" w:hAnsi="Verdana" w:cs="Verdana"/>
          <w:b/>
          <w:sz w:val="18"/>
          <w:szCs w:val="18"/>
        </w:rPr>
        <w:t xml:space="preserve"> </w:t>
      </w:r>
      <w:r>
        <w:rPr>
          <w:rFonts w:ascii="Verdana" w:hAnsi="Verdana" w:cs="Verdana"/>
          <w:sz w:val="18"/>
          <w:szCs w:val="18"/>
        </w:rPr>
        <w:t>Technical Lead and Developer</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10+</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Environment</w:t>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Mason, Perl, Mod</w:t>
      </w:r>
      <w:r>
        <w:rPr>
          <w:rFonts w:ascii="Verdana" w:hAnsi="Verdana" w:cs="Verdana"/>
          <w:color w:val="000000"/>
          <w:sz w:val="18"/>
          <w:szCs w:val="18"/>
        </w:rPr>
        <w:t xml:space="preserve"> Perl </w:t>
      </w:r>
      <w:r>
        <w:rPr>
          <w:rFonts w:ascii="Verdana" w:hAnsi="Verdana" w:cs="Verdana"/>
          <w:sz w:val="18"/>
          <w:szCs w:val="18"/>
        </w:rPr>
        <w:t>and MySQL Database in Linux Platform with multi-tier architecture.</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Portals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bCs/>
          <w:sz w:val="18"/>
          <w:szCs w:val="18"/>
        </w:rPr>
        <w:t xml:space="preserve">www.yatra.com, </w:t>
      </w:r>
      <w:r>
        <w:rPr>
          <w:rFonts w:ascii="Verdana" w:hAnsi="Verdana" w:cs="Verdana"/>
          <w:sz w:val="18"/>
          <w:szCs w:val="18"/>
        </w:rPr>
        <w:t>b2b.yatra.com, itz.yatra.com, sme.yatra.com, americanexpress.yatra.com, etc.</w:t>
      </w:r>
    </w:p>
    <w:p w:rsidR="00A77E92" w:rsidRDefault="00A77E92">
      <w:pPr>
        <w:tabs>
          <w:tab w:val="left" w:pos="288"/>
        </w:tabs>
        <w:spacing w:after="60"/>
        <w:jc w:val="both"/>
        <w:rPr>
          <w:rFonts w:ascii="Verdana" w:hAnsi="Verdana" w:cs="Verdana"/>
          <w:b/>
          <w:sz w:val="18"/>
          <w:szCs w:val="18"/>
        </w:rPr>
      </w:pPr>
      <w:r>
        <w:rPr>
          <w:rFonts w:ascii="Verdana" w:hAnsi="Verdana" w:cs="Verdana"/>
          <w:b/>
          <w:sz w:val="18"/>
          <w:szCs w:val="18"/>
        </w:rPr>
        <w:t>Responsibilities</w:t>
      </w:r>
      <w:r>
        <w:rPr>
          <w:rFonts w:ascii="Verdana" w:hAnsi="Verdana" w:cs="Verdana"/>
          <w:b/>
          <w:sz w:val="18"/>
          <w:szCs w:val="18"/>
        </w:rPr>
        <w:tab/>
        <w:t>:</w:t>
      </w:r>
    </w:p>
    <w:p w:rsidR="00A77E92" w:rsidRDefault="00A77E92">
      <w:pPr>
        <w:numPr>
          <w:ilvl w:val="0"/>
          <w:numId w:val="3"/>
        </w:numPr>
        <w:tabs>
          <w:tab w:val="left" w:pos="288"/>
          <w:tab w:val="left" w:pos="2520"/>
        </w:tabs>
        <w:rPr>
          <w:rFonts w:ascii="Verdana" w:hAnsi="Verdana" w:cs="Verdana"/>
          <w:sz w:val="18"/>
          <w:szCs w:val="18"/>
        </w:rPr>
      </w:pPr>
      <w:r>
        <w:rPr>
          <w:rFonts w:ascii="Verdana" w:hAnsi="Verdana" w:cs="Verdana"/>
          <w:sz w:val="18"/>
          <w:szCs w:val="18"/>
        </w:rPr>
        <w:t>Analyzing the requirement, transforming need into application and making more flexible module as per Business Requirements.</w:t>
      </w:r>
    </w:p>
    <w:p w:rsidR="00A77E92" w:rsidRDefault="00A77E92">
      <w:pPr>
        <w:numPr>
          <w:ilvl w:val="0"/>
          <w:numId w:val="3"/>
        </w:numPr>
        <w:tabs>
          <w:tab w:val="left" w:pos="288"/>
          <w:tab w:val="left" w:pos="2520"/>
        </w:tabs>
        <w:rPr>
          <w:rFonts w:ascii="Verdana" w:hAnsi="Verdana" w:cs="Verdana"/>
          <w:sz w:val="18"/>
          <w:szCs w:val="18"/>
        </w:rPr>
      </w:pPr>
      <w:r>
        <w:rPr>
          <w:rFonts w:ascii="Verdana" w:hAnsi="Verdana" w:cs="Verdana"/>
          <w:sz w:val="18"/>
          <w:szCs w:val="18"/>
        </w:rPr>
        <w:t xml:space="preserve">Bug Tracking including the examining the severity and priority of the Defects and Reporting, </w:t>
      </w:r>
      <w:proofErr w:type="gramStart"/>
      <w:r>
        <w:rPr>
          <w:rFonts w:ascii="Verdana" w:hAnsi="Verdana" w:cs="Verdana"/>
          <w:sz w:val="18"/>
          <w:szCs w:val="18"/>
        </w:rPr>
        <w:t>and Also</w:t>
      </w:r>
      <w:proofErr w:type="gramEnd"/>
      <w:r>
        <w:rPr>
          <w:rFonts w:ascii="Verdana" w:hAnsi="Verdana" w:cs="Verdana"/>
          <w:sz w:val="18"/>
          <w:szCs w:val="18"/>
        </w:rPr>
        <w:t xml:space="preserve"> fixing them.</w:t>
      </w:r>
    </w:p>
    <w:p w:rsidR="00A77E92" w:rsidRDefault="00A77E92">
      <w:pPr>
        <w:numPr>
          <w:ilvl w:val="0"/>
          <w:numId w:val="3"/>
        </w:numPr>
        <w:tabs>
          <w:tab w:val="left" w:pos="288"/>
          <w:tab w:val="left" w:pos="2520"/>
        </w:tabs>
        <w:rPr>
          <w:rFonts w:ascii="Verdana" w:eastAsia="Arial Unicode MS" w:hAnsi="Verdana" w:cs="Verdana"/>
          <w:color w:val="000000"/>
          <w:sz w:val="18"/>
          <w:szCs w:val="18"/>
        </w:rPr>
      </w:pPr>
      <w:r>
        <w:rPr>
          <w:rFonts w:ascii="Verdana" w:eastAsia="Arial Unicode MS" w:hAnsi="Verdana" w:cs="Verdana"/>
          <w:color w:val="000000"/>
          <w:sz w:val="18"/>
          <w:szCs w:val="18"/>
        </w:rPr>
        <w:t>Debugging problems related to Production systems and resolving issues by providing best possible solution with impact analysis.</w:t>
      </w:r>
    </w:p>
    <w:p w:rsidR="00A77E92" w:rsidRDefault="00A77E92">
      <w:pPr>
        <w:numPr>
          <w:ilvl w:val="0"/>
          <w:numId w:val="3"/>
        </w:numPr>
        <w:tabs>
          <w:tab w:val="left" w:pos="288"/>
          <w:tab w:val="left" w:pos="720"/>
        </w:tabs>
        <w:jc w:val="both"/>
        <w:rPr>
          <w:rFonts w:ascii="Verdana" w:eastAsia="Arial Unicode MS" w:hAnsi="Verdana" w:cs="Verdana"/>
          <w:color w:val="000000"/>
          <w:sz w:val="18"/>
          <w:szCs w:val="18"/>
        </w:rPr>
      </w:pPr>
      <w:r>
        <w:rPr>
          <w:rFonts w:ascii="Verdana" w:eastAsia="Arial Unicode MS" w:hAnsi="Verdana" w:cs="Verdana"/>
          <w:color w:val="000000"/>
          <w:sz w:val="18"/>
          <w:szCs w:val="18"/>
        </w:rPr>
        <w:t>Analyzing existing site and improving existing application for better performance.</w:t>
      </w:r>
    </w:p>
    <w:p w:rsidR="00A77E92" w:rsidRDefault="00A77E92">
      <w:pPr>
        <w:numPr>
          <w:ilvl w:val="0"/>
          <w:numId w:val="3"/>
        </w:numPr>
        <w:tabs>
          <w:tab w:val="left" w:pos="288"/>
          <w:tab w:val="left" w:pos="720"/>
        </w:tabs>
        <w:jc w:val="both"/>
        <w:rPr>
          <w:rFonts w:ascii="Verdana" w:eastAsia="Arial Unicode MS" w:hAnsi="Verdana" w:cs="Verdana"/>
          <w:color w:val="000000"/>
          <w:sz w:val="18"/>
          <w:szCs w:val="18"/>
        </w:rPr>
      </w:pPr>
      <w:r>
        <w:rPr>
          <w:rFonts w:ascii="Verdana" w:eastAsia="Arial Unicode MS" w:hAnsi="Verdana" w:cs="Verdana"/>
          <w:color w:val="000000"/>
          <w:sz w:val="18"/>
          <w:szCs w:val="18"/>
        </w:rPr>
        <w:t>Project developed on B2B, SME, Retail and other Corporate Travel Portals, Payment Portal Integration, My Bookings Section with on-line Cancellation of Bookings &amp; Redemption of Loyalty Miles, White labels of Yatra.com like India plaza, SIFY, Promotional Code Admin Tool</w:t>
      </w:r>
    </w:p>
    <w:p w:rsidR="00A77E92" w:rsidRDefault="00A77E92">
      <w:pPr>
        <w:pBdr>
          <w:bottom w:val="double" w:sz="1" w:space="1" w:color="000000"/>
        </w:pBdr>
      </w:pPr>
    </w:p>
    <w:p w:rsidR="00046B0E" w:rsidRDefault="00046B0E">
      <w:pPr>
        <w:pBdr>
          <w:bottom w:val="double" w:sz="1" w:space="1" w:color="000000"/>
        </w:pBdr>
      </w:pPr>
    </w:p>
    <w:p w:rsidR="00A77E92" w:rsidRDefault="00A77E92">
      <w:pPr>
        <w:pBdr>
          <w:bottom w:val="double" w:sz="1" w:space="1" w:color="000000"/>
        </w:pBdr>
        <w:rPr>
          <w:rStyle w:val="Emphasis"/>
          <w:rFonts w:ascii="Verdana" w:hAnsi="Verdana" w:cs="Verdana"/>
          <w:b/>
          <w:bCs/>
          <w:i w:val="0"/>
          <w:iCs w:val="0"/>
          <w:sz w:val="20"/>
          <w:szCs w:val="20"/>
        </w:rPr>
      </w:pPr>
      <w:r>
        <w:rPr>
          <w:rStyle w:val="Emphasis"/>
          <w:rFonts w:ascii="Verdana" w:hAnsi="Verdana" w:cs="Verdana"/>
          <w:b/>
          <w:bCs/>
          <w:i w:val="0"/>
          <w:iCs w:val="0"/>
          <w:sz w:val="20"/>
          <w:szCs w:val="20"/>
        </w:rPr>
        <w:t>Project Profile</w:t>
      </w:r>
    </w:p>
    <w:p w:rsidR="00A77E92" w:rsidRDefault="00A77E92">
      <w:pPr>
        <w:tabs>
          <w:tab w:val="left" w:pos="288"/>
        </w:tabs>
        <w:spacing w:after="60"/>
        <w:jc w:val="both"/>
        <w:rPr>
          <w:rStyle w:val="ResumeSectionHeading"/>
          <w:rFonts w:ascii="Verdana" w:hAnsi="Verdana" w:cs="Verdana"/>
          <w:i w:val="0"/>
          <w:sz w:val="18"/>
          <w:szCs w:val="18"/>
          <w:lang w:val="en-IN"/>
        </w:rPr>
      </w:pPr>
      <w:r>
        <w:rPr>
          <w:rFonts w:ascii="Verdana" w:hAnsi="Verdana" w:cs="Verdana"/>
          <w:b/>
          <w:sz w:val="18"/>
          <w:szCs w:val="18"/>
        </w:rPr>
        <w:t>Company</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proofErr w:type="spellStart"/>
      <w:r>
        <w:rPr>
          <w:rFonts w:ascii="Verdana" w:hAnsi="Verdana" w:cs="Verdana"/>
          <w:b/>
          <w:i/>
          <w:sz w:val="18"/>
          <w:szCs w:val="18"/>
        </w:rPr>
        <w:t>IndiaMart</w:t>
      </w:r>
      <w:proofErr w:type="spellEnd"/>
      <w:r>
        <w:rPr>
          <w:rFonts w:ascii="Verdana" w:hAnsi="Verdana" w:cs="Verdana"/>
          <w:b/>
          <w:i/>
          <w:sz w:val="18"/>
          <w:szCs w:val="18"/>
        </w:rPr>
        <w:t xml:space="preserve"> </w:t>
      </w:r>
      <w:proofErr w:type="spellStart"/>
      <w:r>
        <w:rPr>
          <w:rFonts w:ascii="Verdana" w:hAnsi="Verdana" w:cs="Verdana"/>
          <w:b/>
          <w:i/>
          <w:sz w:val="18"/>
          <w:szCs w:val="18"/>
        </w:rPr>
        <w:t>InterMesh</w:t>
      </w:r>
      <w:proofErr w:type="spellEnd"/>
      <w:r>
        <w:rPr>
          <w:rFonts w:ascii="Verdana" w:hAnsi="Verdana" w:cs="Verdana"/>
          <w:b/>
          <w:i/>
          <w:sz w:val="18"/>
          <w:szCs w:val="18"/>
        </w:rPr>
        <w:t xml:space="preserve"> Ltd, Noida.</w:t>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r>
      <w:r>
        <w:rPr>
          <w:rFonts w:ascii="Verdana" w:hAnsi="Verdana" w:cs="Verdana"/>
          <w:b/>
          <w:i/>
          <w:sz w:val="18"/>
          <w:szCs w:val="18"/>
        </w:rPr>
        <w:tab/>
        <w:t>from</w:t>
      </w:r>
      <w:r>
        <w:rPr>
          <w:rFonts w:ascii="Verdana" w:hAnsi="Verdana" w:cs="Verdana"/>
          <w:b/>
          <w:i/>
          <w:sz w:val="18"/>
          <w:szCs w:val="18"/>
          <w:lang w:val="en-IN"/>
        </w:rPr>
        <w:t xml:space="preserve"> </w:t>
      </w:r>
      <w:r>
        <w:rPr>
          <w:rStyle w:val="ResumeSectionHeading"/>
          <w:rFonts w:ascii="Verdana" w:hAnsi="Verdana" w:cs="Verdana"/>
          <w:i w:val="0"/>
          <w:sz w:val="18"/>
          <w:szCs w:val="18"/>
          <w:lang w:val="en-IN"/>
        </w:rPr>
        <w:t xml:space="preserve">August 2003 – </w:t>
      </w:r>
      <w:r>
        <w:rPr>
          <w:rStyle w:val="ResumeSectionHeading"/>
          <w:rFonts w:ascii="Verdana" w:hAnsi="Verdana" w:cs="Verdana"/>
          <w:iCs w:val="0"/>
          <w:sz w:val="18"/>
          <w:szCs w:val="18"/>
        </w:rPr>
        <w:t xml:space="preserve">till </w:t>
      </w:r>
      <w:r>
        <w:rPr>
          <w:rStyle w:val="ResumeSectionHeading"/>
          <w:rFonts w:ascii="Verdana" w:hAnsi="Verdana" w:cs="Verdana"/>
          <w:i w:val="0"/>
          <w:sz w:val="18"/>
          <w:szCs w:val="18"/>
          <w:lang w:val="en-IN"/>
        </w:rPr>
        <w:t>August 2006</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Roles</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Team Lead Technical - PCAT.</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Team Size</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18 +</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Environment</w:t>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Embedded</w:t>
      </w:r>
      <w:r>
        <w:rPr>
          <w:rFonts w:ascii="Verdana" w:hAnsi="Verdana" w:cs="Verdana"/>
          <w:color w:val="000000"/>
          <w:sz w:val="18"/>
          <w:szCs w:val="18"/>
        </w:rPr>
        <w:t xml:space="preserve"> Perl</w:t>
      </w:r>
      <w:r>
        <w:rPr>
          <w:rFonts w:ascii="Verdana" w:hAnsi="Verdana" w:cs="Verdana"/>
          <w:sz w:val="18"/>
          <w:szCs w:val="18"/>
        </w:rPr>
        <w:t xml:space="preserve"> in Linux Platform with multi-tier architecture.</w:t>
      </w:r>
    </w:p>
    <w:p w:rsidR="00A77E92" w:rsidRDefault="00A77E92">
      <w:pPr>
        <w:tabs>
          <w:tab w:val="left" w:pos="288"/>
        </w:tabs>
        <w:spacing w:after="60"/>
        <w:jc w:val="both"/>
        <w:rPr>
          <w:rFonts w:ascii="Verdana" w:hAnsi="Verdana" w:cs="Verdana"/>
          <w:b/>
          <w:sz w:val="18"/>
          <w:szCs w:val="18"/>
        </w:rPr>
      </w:pPr>
      <w:r>
        <w:rPr>
          <w:rFonts w:ascii="Verdana" w:hAnsi="Verdana" w:cs="Verdana"/>
          <w:b/>
          <w:sz w:val="18"/>
          <w:szCs w:val="18"/>
        </w:rPr>
        <w:t>Responsibilities</w:t>
      </w:r>
      <w:r>
        <w:rPr>
          <w:rFonts w:ascii="Verdana" w:hAnsi="Verdana" w:cs="Verdana"/>
          <w:b/>
          <w:sz w:val="18"/>
          <w:szCs w:val="18"/>
        </w:rPr>
        <w:tab/>
        <w:t>:</w:t>
      </w:r>
    </w:p>
    <w:p w:rsidR="00A77E92" w:rsidRDefault="00A77E92">
      <w:pPr>
        <w:numPr>
          <w:ilvl w:val="0"/>
          <w:numId w:val="3"/>
        </w:numPr>
        <w:tabs>
          <w:tab w:val="left" w:pos="288"/>
          <w:tab w:val="left" w:pos="2520"/>
        </w:tabs>
        <w:rPr>
          <w:rFonts w:ascii="Verdana" w:hAnsi="Verdana" w:cs="Verdana"/>
          <w:sz w:val="18"/>
          <w:szCs w:val="18"/>
        </w:rPr>
      </w:pPr>
      <w:r>
        <w:rPr>
          <w:rFonts w:ascii="Verdana" w:hAnsi="Verdana" w:cs="Verdana"/>
          <w:sz w:val="18"/>
          <w:szCs w:val="18"/>
        </w:rPr>
        <w:t>Analyzing the requirement, transforming need into application and making more flexible module as per Business Requirements.</w:t>
      </w:r>
    </w:p>
    <w:p w:rsidR="00A77E92" w:rsidRDefault="00A77E92">
      <w:pPr>
        <w:numPr>
          <w:ilvl w:val="0"/>
          <w:numId w:val="3"/>
        </w:numPr>
        <w:tabs>
          <w:tab w:val="left" w:pos="288"/>
          <w:tab w:val="left" w:pos="2520"/>
        </w:tabs>
        <w:rPr>
          <w:rFonts w:ascii="Verdana" w:hAnsi="Verdana" w:cs="Verdana"/>
          <w:sz w:val="18"/>
          <w:szCs w:val="18"/>
        </w:rPr>
      </w:pPr>
      <w:r>
        <w:rPr>
          <w:rFonts w:ascii="Verdana" w:hAnsi="Verdana" w:cs="Verdana"/>
          <w:sz w:val="18"/>
          <w:szCs w:val="18"/>
        </w:rPr>
        <w:t xml:space="preserve">Bug Tracking including the examining the severity and priority of the Defects and Reporting, </w:t>
      </w:r>
      <w:proofErr w:type="gramStart"/>
      <w:r>
        <w:rPr>
          <w:rFonts w:ascii="Verdana" w:hAnsi="Verdana" w:cs="Verdana"/>
          <w:sz w:val="18"/>
          <w:szCs w:val="18"/>
        </w:rPr>
        <w:t>and Also</w:t>
      </w:r>
      <w:proofErr w:type="gramEnd"/>
      <w:r>
        <w:rPr>
          <w:rFonts w:ascii="Verdana" w:hAnsi="Verdana" w:cs="Verdana"/>
          <w:sz w:val="18"/>
          <w:szCs w:val="18"/>
        </w:rPr>
        <w:t xml:space="preserve"> fixing them.</w:t>
      </w:r>
    </w:p>
    <w:p w:rsidR="00A77E92" w:rsidRDefault="00A77E92">
      <w:pPr>
        <w:pStyle w:val="Achievement"/>
        <w:numPr>
          <w:ilvl w:val="0"/>
          <w:numId w:val="3"/>
        </w:numPr>
        <w:tabs>
          <w:tab w:val="left" w:pos="288"/>
          <w:tab w:val="left" w:pos="760"/>
        </w:tabs>
        <w:rPr>
          <w:rFonts w:ascii="Verdana" w:hAnsi="Verdana" w:cs="Verdana"/>
          <w:spacing w:val="-5"/>
          <w:sz w:val="18"/>
          <w:szCs w:val="18"/>
        </w:rPr>
      </w:pPr>
      <w:r>
        <w:rPr>
          <w:rFonts w:ascii="Verdana" w:hAnsi="Verdana" w:cs="Verdana"/>
          <w:spacing w:val="-5"/>
          <w:sz w:val="18"/>
          <w:szCs w:val="18"/>
        </w:rPr>
        <w:t>Use Test Tool IMART for the several types of designing hand checking points such as Alternate Text, E-Mail Link, Page Check and Image Check.</w:t>
      </w:r>
    </w:p>
    <w:p w:rsidR="00A77E92" w:rsidRDefault="00A77E92">
      <w:pPr>
        <w:pStyle w:val="Achievement"/>
        <w:numPr>
          <w:ilvl w:val="0"/>
          <w:numId w:val="3"/>
        </w:numPr>
        <w:tabs>
          <w:tab w:val="left" w:pos="288"/>
          <w:tab w:val="left" w:pos="760"/>
        </w:tabs>
        <w:spacing w:after="60"/>
        <w:jc w:val="both"/>
        <w:rPr>
          <w:rFonts w:ascii="Verdana" w:hAnsi="Verdana" w:cs="Verdana"/>
          <w:spacing w:val="-5"/>
          <w:sz w:val="18"/>
          <w:szCs w:val="18"/>
        </w:rPr>
      </w:pPr>
      <w:r>
        <w:rPr>
          <w:rFonts w:ascii="Verdana" w:hAnsi="Verdana" w:cs="Verdana"/>
          <w:spacing w:val="-5"/>
          <w:sz w:val="18"/>
          <w:szCs w:val="18"/>
        </w:rPr>
        <w:t>Tracking &amp; Review of the assigned work time-to-time &amp; Assure to the Top management for the completion of work on time.</w:t>
      </w:r>
    </w:p>
    <w:p w:rsidR="00A77E92" w:rsidRDefault="00A77E92">
      <w:pPr>
        <w:tabs>
          <w:tab w:val="left" w:pos="288"/>
        </w:tabs>
        <w:spacing w:after="60"/>
        <w:jc w:val="both"/>
        <w:rPr>
          <w:rFonts w:ascii="Verdana" w:hAnsi="Verdana" w:cs="Verdana"/>
          <w:spacing w:val="-5"/>
          <w:sz w:val="18"/>
          <w:szCs w:val="18"/>
        </w:rPr>
      </w:pPr>
      <w:r>
        <w:rPr>
          <w:rFonts w:ascii="Verdana" w:hAnsi="Verdana" w:cs="Verdana"/>
          <w:b/>
          <w:bCs/>
          <w:sz w:val="18"/>
          <w:szCs w:val="18"/>
        </w:rPr>
        <w:t>Project Name</w:t>
      </w:r>
      <w:r>
        <w:rPr>
          <w:rFonts w:ascii="Verdana" w:hAnsi="Verdana" w:cs="Verdana"/>
          <w:b/>
          <w:bCs/>
          <w:sz w:val="18"/>
          <w:szCs w:val="18"/>
        </w:rPr>
        <w:tab/>
      </w:r>
      <w:r>
        <w:rPr>
          <w:rFonts w:ascii="Verdana" w:hAnsi="Verdana" w:cs="Verdana"/>
          <w:b/>
          <w:bCs/>
          <w:sz w:val="18"/>
          <w:szCs w:val="18"/>
        </w:rPr>
        <w:tab/>
        <w:t>:</w:t>
      </w:r>
      <w:r>
        <w:rPr>
          <w:rFonts w:ascii="Verdana" w:hAnsi="Verdana" w:cs="Verdana"/>
          <w:sz w:val="18"/>
          <w:szCs w:val="18"/>
        </w:rPr>
        <w:tab/>
      </w:r>
      <w:r>
        <w:rPr>
          <w:rFonts w:ascii="Verdana" w:hAnsi="Verdana" w:cs="Verdana"/>
          <w:spacing w:val="-5"/>
          <w:sz w:val="18"/>
          <w:szCs w:val="18"/>
        </w:rPr>
        <w:t>Dynamic Product Catalog (PCAT)</w:t>
      </w:r>
    </w:p>
    <w:p w:rsidR="00A77E92" w:rsidRDefault="00A77E92">
      <w:pPr>
        <w:tabs>
          <w:tab w:val="left" w:pos="288"/>
        </w:tabs>
        <w:spacing w:after="60"/>
        <w:jc w:val="both"/>
        <w:rPr>
          <w:rFonts w:ascii="Verdana" w:hAnsi="Verdana" w:cs="Verdana"/>
          <w:sz w:val="18"/>
          <w:szCs w:val="18"/>
        </w:rPr>
      </w:pPr>
      <w:r>
        <w:rPr>
          <w:rFonts w:ascii="Verdana" w:hAnsi="Verdana" w:cs="Verdana"/>
          <w:b/>
          <w:sz w:val="18"/>
          <w:szCs w:val="18"/>
        </w:rPr>
        <w:t>Description</w:t>
      </w:r>
      <w:r>
        <w:rPr>
          <w:rFonts w:ascii="Verdana" w:hAnsi="Verdana" w:cs="Verdana"/>
          <w:b/>
          <w:sz w:val="18"/>
          <w:szCs w:val="18"/>
        </w:rPr>
        <w:tab/>
      </w:r>
      <w:r>
        <w:rPr>
          <w:rFonts w:ascii="Verdana" w:hAnsi="Verdana" w:cs="Verdana"/>
          <w:b/>
          <w:sz w:val="18"/>
          <w:szCs w:val="18"/>
        </w:rPr>
        <w:tab/>
        <w:t>:</w:t>
      </w:r>
      <w:r>
        <w:rPr>
          <w:rFonts w:ascii="Verdana" w:hAnsi="Verdana" w:cs="Verdana"/>
          <w:b/>
          <w:sz w:val="18"/>
          <w:szCs w:val="18"/>
        </w:rPr>
        <w:tab/>
      </w:r>
      <w:r>
        <w:rPr>
          <w:rFonts w:ascii="Verdana" w:hAnsi="Verdana" w:cs="Verdana"/>
          <w:sz w:val="18"/>
          <w:szCs w:val="18"/>
        </w:rPr>
        <w:t xml:space="preserve">Largest dot com of India (an ISO certified company </w:t>
      </w:r>
      <w:proofErr w:type="gramStart"/>
      <w:r>
        <w:rPr>
          <w:rFonts w:ascii="Verdana" w:hAnsi="Verdana" w:cs="Verdana"/>
          <w:sz w:val="18"/>
          <w:szCs w:val="18"/>
        </w:rPr>
        <w:t>and also</w:t>
      </w:r>
      <w:proofErr w:type="gramEnd"/>
      <w:r>
        <w:rPr>
          <w:rFonts w:ascii="Verdana" w:hAnsi="Verdana" w:cs="Verdana"/>
          <w:sz w:val="18"/>
          <w:szCs w:val="18"/>
        </w:rPr>
        <w:t xml:space="preserve"> no.1 in hosting and B2B domain).</w:t>
      </w:r>
    </w:p>
    <w:p w:rsidR="00A77E92" w:rsidRDefault="00A77E92">
      <w:pPr>
        <w:pBdr>
          <w:bottom w:val="double" w:sz="1" w:space="1" w:color="000000"/>
        </w:pBdr>
        <w:rPr>
          <w:rFonts w:ascii="Verdana" w:hAnsi="Verdana" w:cs="Verdana"/>
          <w:b/>
          <w:sz w:val="20"/>
          <w:szCs w:val="20"/>
        </w:rPr>
      </w:pPr>
    </w:p>
    <w:p w:rsidR="00046B0E" w:rsidRDefault="00046B0E">
      <w:pPr>
        <w:pBdr>
          <w:bottom w:val="double" w:sz="1" w:space="1" w:color="000000"/>
        </w:pBdr>
        <w:rPr>
          <w:rFonts w:ascii="Verdana" w:hAnsi="Verdana" w:cs="Verdana"/>
          <w:b/>
          <w:sz w:val="20"/>
          <w:szCs w:val="20"/>
        </w:rPr>
      </w:pPr>
    </w:p>
    <w:p w:rsidR="00A77E92" w:rsidRDefault="00A77E92">
      <w:pPr>
        <w:pBdr>
          <w:bottom w:val="double" w:sz="1" w:space="1" w:color="000000"/>
        </w:pBdr>
        <w:rPr>
          <w:rFonts w:ascii="Verdana" w:hAnsi="Verdana" w:cs="Verdana"/>
          <w:b/>
          <w:sz w:val="20"/>
          <w:szCs w:val="20"/>
        </w:rPr>
      </w:pPr>
      <w:r>
        <w:rPr>
          <w:rFonts w:ascii="Verdana" w:hAnsi="Verdana" w:cs="Verdana"/>
          <w:b/>
          <w:sz w:val="20"/>
          <w:szCs w:val="20"/>
        </w:rPr>
        <w:t>Personal Profile</w:t>
      </w:r>
    </w:p>
    <w:tbl>
      <w:tblPr>
        <w:tblW w:w="0" w:type="auto"/>
        <w:tblInd w:w="108" w:type="dxa"/>
        <w:tblLayout w:type="fixed"/>
        <w:tblLook w:val="0000" w:firstRow="0" w:lastRow="0" w:firstColumn="0" w:lastColumn="0" w:noHBand="0" w:noVBand="0"/>
      </w:tblPr>
      <w:tblGrid>
        <w:gridCol w:w="2850"/>
        <w:gridCol w:w="2580"/>
        <w:gridCol w:w="2805"/>
        <w:gridCol w:w="3075"/>
      </w:tblGrid>
      <w:tr w:rsidR="00A77E92">
        <w:trPr>
          <w:trHeight w:val="300"/>
        </w:trPr>
        <w:tc>
          <w:tcPr>
            <w:tcW w:w="2850" w:type="dxa"/>
            <w:tcBorders>
              <w:top w:val="single" w:sz="4" w:space="0" w:color="000000"/>
              <w:left w:val="single" w:sz="4" w:space="0" w:color="000000"/>
              <w:bottom w:val="single" w:sz="4" w:space="0" w:color="000000"/>
            </w:tcBorders>
            <w:shd w:val="clear" w:color="auto" w:fill="auto"/>
            <w:vAlign w:val="center"/>
          </w:tcPr>
          <w:p w:rsidR="00A77E92" w:rsidRDefault="00A77E92">
            <w:pPr>
              <w:pStyle w:val="BodyTextIndent"/>
              <w:tabs>
                <w:tab w:val="left" w:pos="0"/>
                <w:tab w:val="left" w:pos="1080"/>
              </w:tabs>
              <w:snapToGrid w:val="0"/>
              <w:spacing w:after="0" w:line="360" w:lineRule="auto"/>
              <w:ind w:left="0"/>
              <w:jc w:val="both"/>
              <w:rPr>
                <w:rFonts w:ascii="Verdana" w:hAnsi="Verdana" w:cs="Verdana"/>
                <w:b/>
                <w:bCs/>
                <w:sz w:val="18"/>
                <w:szCs w:val="18"/>
              </w:rPr>
            </w:pPr>
            <w:r>
              <w:rPr>
                <w:rFonts w:ascii="Verdana" w:hAnsi="Verdana" w:cs="Verdana"/>
                <w:b/>
                <w:bCs/>
                <w:sz w:val="18"/>
                <w:szCs w:val="18"/>
              </w:rPr>
              <w:t>Date of Birth</w:t>
            </w:r>
          </w:p>
        </w:tc>
        <w:tc>
          <w:tcPr>
            <w:tcW w:w="2580" w:type="dxa"/>
            <w:tcBorders>
              <w:top w:val="single" w:sz="4" w:space="0" w:color="000000"/>
              <w:left w:val="single" w:sz="4" w:space="0" w:color="000000"/>
              <w:bottom w:val="single" w:sz="4" w:space="0" w:color="000000"/>
            </w:tcBorders>
            <w:shd w:val="clear" w:color="auto" w:fill="auto"/>
            <w:vAlign w:val="center"/>
          </w:tcPr>
          <w:p w:rsidR="00A77E92" w:rsidRDefault="00A77E92">
            <w:pPr>
              <w:pStyle w:val="BodyTextIndent"/>
              <w:tabs>
                <w:tab w:val="left" w:pos="0"/>
                <w:tab w:val="left" w:pos="1080"/>
              </w:tabs>
              <w:snapToGrid w:val="0"/>
              <w:spacing w:after="0" w:line="360" w:lineRule="auto"/>
              <w:ind w:left="0"/>
              <w:jc w:val="both"/>
              <w:rPr>
                <w:rFonts w:ascii="Verdana" w:hAnsi="Verdana" w:cs="Verdana"/>
                <w:sz w:val="18"/>
                <w:szCs w:val="18"/>
              </w:rPr>
            </w:pPr>
            <w:r>
              <w:rPr>
                <w:rFonts w:ascii="Verdana" w:hAnsi="Verdana" w:cs="Verdana"/>
                <w:sz w:val="18"/>
                <w:szCs w:val="18"/>
              </w:rPr>
              <w:t>06 Jul 1977</w:t>
            </w:r>
          </w:p>
        </w:tc>
        <w:tc>
          <w:tcPr>
            <w:tcW w:w="2805" w:type="dxa"/>
            <w:tcBorders>
              <w:top w:val="single" w:sz="4" w:space="0" w:color="000000"/>
              <w:left w:val="single" w:sz="4" w:space="0" w:color="000000"/>
              <w:bottom w:val="single" w:sz="4" w:space="0" w:color="000000"/>
            </w:tcBorders>
            <w:shd w:val="clear" w:color="auto" w:fill="auto"/>
          </w:tcPr>
          <w:p w:rsidR="00A77E92" w:rsidRDefault="00A77E92">
            <w:pPr>
              <w:pStyle w:val="BodyTextIndent"/>
              <w:tabs>
                <w:tab w:val="left" w:pos="0"/>
                <w:tab w:val="left" w:pos="1080"/>
              </w:tabs>
              <w:snapToGrid w:val="0"/>
              <w:spacing w:after="0" w:line="360" w:lineRule="auto"/>
              <w:ind w:left="0"/>
              <w:jc w:val="both"/>
              <w:rPr>
                <w:rFonts w:ascii="Verdana" w:hAnsi="Verdana" w:cs="Verdana"/>
                <w:b/>
                <w:bCs/>
                <w:sz w:val="18"/>
                <w:szCs w:val="18"/>
              </w:rPr>
            </w:pPr>
            <w:r>
              <w:rPr>
                <w:rFonts w:ascii="Verdana" w:hAnsi="Verdana" w:cs="Verdana"/>
                <w:b/>
                <w:bCs/>
                <w:sz w:val="18"/>
                <w:szCs w:val="18"/>
              </w:rPr>
              <w:t>Father's Name</w:t>
            </w:r>
          </w:p>
        </w:tc>
        <w:tc>
          <w:tcPr>
            <w:tcW w:w="3075" w:type="dxa"/>
            <w:tcBorders>
              <w:top w:val="single" w:sz="4" w:space="0" w:color="000000"/>
              <w:left w:val="single" w:sz="4" w:space="0" w:color="000000"/>
              <w:bottom w:val="single" w:sz="4" w:space="0" w:color="000000"/>
              <w:right w:val="single" w:sz="4" w:space="0" w:color="000000"/>
            </w:tcBorders>
            <w:shd w:val="clear" w:color="auto" w:fill="auto"/>
          </w:tcPr>
          <w:p w:rsidR="00A77E92" w:rsidRDefault="00A77E92">
            <w:pPr>
              <w:pStyle w:val="BodyTextIndent"/>
              <w:tabs>
                <w:tab w:val="left" w:pos="0"/>
                <w:tab w:val="left" w:pos="1080"/>
              </w:tabs>
              <w:snapToGrid w:val="0"/>
              <w:spacing w:after="0" w:line="360" w:lineRule="auto"/>
              <w:ind w:left="0"/>
              <w:jc w:val="both"/>
              <w:rPr>
                <w:rFonts w:ascii="Verdana" w:hAnsi="Verdana" w:cs="Verdana"/>
                <w:sz w:val="18"/>
                <w:szCs w:val="18"/>
              </w:rPr>
            </w:pPr>
            <w:r>
              <w:rPr>
                <w:rFonts w:ascii="Verdana" w:hAnsi="Verdana" w:cs="Verdana"/>
                <w:sz w:val="18"/>
                <w:szCs w:val="18"/>
              </w:rPr>
              <w:t>Shri Moti Ram Saini</w:t>
            </w:r>
          </w:p>
        </w:tc>
      </w:tr>
      <w:tr w:rsidR="00A77E92">
        <w:trPr>
          <w:trHeight w:val="270"/>
        </w:trPr>
        <w:tc>
          <w:tcPr>
            <w:tcW w:w="2850" w:type="dxa"/>
            <w:tcBorders>
              <w:left w:val="single" w:sz="4" w:space="0" w:color="000000"/>
              <w:bottom w:val="single" w:sz="4" w:space="0" w:color="000000"/>
            </w:tcBorders>
            <w:shd w:val="clear" w:color="auto" w:fill="auto"/>
            <w:vAlign w:val="center"/>
          </w:tcPr>
          <w:p w:rsidR="00A77E92" w:rsidRDefault="00A77E92">
            <w:pPr>
              <w:pStyle w:val="BodyTextIndent"/>
              <w:tabs>
                <w:tab w:val="left" w:pos="0"/>
                <w:tab w:val="left" w:pos="1080"/>
              </w:tabs>
              <w:snapToGrid w:val="0"/>
              <w:spacing w:after="0" w:line="360" w:lineRule="auto"/>
              <w:ind w:left="0"/>
              <w:jc w:val="both"/>
              <w:rPr>
                <w:rFonts w:ascii="Verdana" w:hAnsi="Verdana" w:cs="Verdana"/>
                <w:b/>
                <w:bCs/>
                <w:sz w:val="18"/>
                <w:szCs w:val="18"/>
              </w:rPr>
            </w:pPr>
            <w:r>
              <w:rPr>
                <w:rFonts w:ascii="Verdana" w:hAnsi="Verdana" w:cs="Verdana"/>
                <w:b/>
                <w:bCs/>
                <w:sz w:val="18"/>
                <w:szCs w:val="18"/>
              </w:rPr>
              <w:t>Nationality</w:t>
            </w:r>
          </w:p>
        </w:tc>
        <w:tc>
          <w:tcPr>
            <w:tcW w:w="2580" w:type="dxa"/>
            <w:tcBorders>
              <w:left w:val="single" w:sz="4" w:space="0" w:color="000000"/>
              <w:bottom w:val="single" w:sz="4" w:space="0" w:color="000000"/>
            </w:tcBorders>
            <w:shd w:val="clear" w:color="auto" w:fill="auto"/>
            <w:vAlign w:val="center"/>
          </w:tcPr>
          <w:p w:rsidR="00A77E92" w:rsidRDefault="00A77E92">
            <w:pPr>
              <w:pStyle w:val="BodyTextIndent"/>
              <w:tabs>
                <w:tab w:val="left" w:pos="0"/>
                <w:tab w:val="left" w:pos="1080"/>
              </w:tabs>
              <w:snapToGrid w:val="0"/>
              <w:spacing w:after="0" w:line="360" w:lineRule="auto"/>
              <w:ind w:left="0"/>
              <w:jc w:val="both"/>
              <w:rPr>
                <w:rFonts w:ascii="Verdana" w:hAnsi="Verdana" w:cs="Verdana"/>
                <w:sz w:val="18"/>
                <w:szCs w:val="18"/>
              </w:rPr>
            </w:pPr>
            <w:r>
              <w:rPr>
                <w:rFonts w:ascii="Verdana" w:hAnsi="Verdana" w:cs="Verdana"/>
                <w:sz w:val="18"/>
                <w:szCs w:val="18"/>
              </w:rPr>
              <w:t>Indian</w:t>
            </w:r>
          </w:p>
        </w:tc>
        <w:tc>
          <w:tcPr>
            <w:tcW w:w="2805" w:type="dxa"/>
            <w:tcBorders>
              <w:left w:val="single" w:sz="4" w:space="0" w:color="000000"/>
              <w:bottom w:val="single" w:sz="4" w:space="0" w:color="000000"/>
            </w:tcBorders>
            <w:shd w:val="clear" w:color="auto" w:fill="auto"/>
          </w:tcPr>
          <w:p w:rsidR="00A77E92" w:rsidRDefault="00A77E92">
            <w:pPr>
              <w:snapToGrid w:val="0"/>
              <w:spacing w:line="360" w:lineRule="auto"/>
              <w:jc w:val="both"/>
              <w:rPr>
                <w:rFonts w:ascii="Verdana" w:hAnsi="Verdana" w:cs="Verdana"/>
                <w:b/>
                <w:bCs/>
                <w:sz w:val="18"/>
                <w:szCs w:val="18"/>
              </w:rPr>
            </w:pPr>
            <w:r>
              <w:rPr>
                <w:rFonts w:ascii="Verdana" w:hAnsi="Verdana" w:cs="Verdana"/>
                <w:b/>
                <w:bCs/>
                <w:sz w:val="18"/>
                <w:szCs w:val="18"/>
              </w:rPr>
              <w:t>Location</w:t>
            </w:r>
          </w:p>
        </w:tc>
        <w:tc>
          <w:tcPr>
            <w:tcW w:w="3075" w:type="dxa"/>
            <w:tcBorders>
              <w:left w:val="single" w:sz="4" w:space="0" w:color="000000"/>
              <w:bottom w:val="single" w:sz="4" w:space="0" w:color="000000"/>
              <w:right w:val="single" w:sz="4" w:space="0" w:color="000000"/>
            </w:tcBorders>
            <w:shd w:val="clear" w:color="auto" w:fill="auto"/>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Pune</w:t>
            </w:r>
          </w:p>
        </w:tc>
      </w:tr>
      <w:tr w:rsidR="00A77E92">
        <w:trPr>
          <w:trHeight w:val="255"/>
        </w:trPr>
        <w:tc>
          <w:tcPr>
            <w:tcW w:w="2850" w:type="dxa"/>
            <w:tcBorders>
              <w:left w:val="single" w:sz="4" w:space="0" w:color="000000"/>
              <w:bottom w:val="single" w:sz="4" w:space="0" w:color="000000"/>
            </w:tcBorders>
            <w:shd w:val="clear" w:color="auto" w:fill="auto"/>
            <w:vAlign w:val="center"/>
          </w:tcPr>
          <w:p w:rsidR="00A77E92" w:rsidRDefault="00A77E92">
            <w:pPr>
              <w:snapToGrid w:val="0"/>
              <w:spacing w:line="360" w:lineRule="auto"/>
              <w:jc w:val="both"/>
              <w:rPr>
                <w:rFonts w:ascii="Verdana" w:hAnsi="Verdana" w:cs="Verdana"/>
                <w:b/>
                <w:bCs/>
                <w:sz w:val="18"/>
                <w:szCs w:val="18"/>
              </w:rPr>
            </w:pPr>
            <w:r>
              <w:rPr>
                <w:rFonts w:ascii="Verdana" w:hAnsi="Verdana" w:cs="Verdana"/>
                <w:b/>
                <w:bCs/>
                <w:sz w:val="18"/>
                <w:szCs w:val="18"/>
              </w:rPr>
              <w:t>Marital Status</w:t>
            </w:r>
          </w:p>
        </w:tc>
        <w:tc>
          <w:tcPr>
            <w:tcW w:w="2580" w:type="dxa"/>
            <w:tcBorders>
              <w:left w:val="single" w:sz="4" w:space="0" w:color="000000"/>
              <w:bottom w:val="single" w:sz="4" w:space="0" w:color="000000"/>
            </w:tcBorders>
            <w:shd w:val="clear" w:color="auto" w:fill="auto"/>
            <w:vAlign w:val="center"/>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Married</w:t>
            </w:r>
          </w:p>
        </w:tc>
        <w:tc>
          <w:tcPr>
            <w:tcW w:w="2805" w:type="dxa"/>
            <w:tcBorders>
              <w:left w:val="single" w:sz="4" w:space="0" w:color="000000"/>
              <w:bottom w:val="single" w:sz="4" w:space="0" w:color="000000"/>
            </w:tcBorders>
            <w:shd w:val="clear" w:color="auto" w:fill="auto"/>
          </w:tcPr>
          <w:p w:rsidR="00A77E92" w:rsidRDefault="00A77E92">
            <w:pPr>
              <w:snapToGrid w:val="0"/>
              <w:spacing w:line="360" w:lineRule="auto"/>
              <w:jc w:val="both"/>
              <w:rPr>
                <w:rFonts w:ascii="Verdana" w:hAnsi="Verdana" w:cs="Verdana"/>
                <w:b/>
                <w:bCs/>
                <w:sz w:val="18"/>
                <w:szCs w:val="18"/>
              </w:rPr>
            </w:pPr>
            <w:r>
              <w:rPr>
                <w:rFonts w:ascii="Verdana" w:hAnsi="Verdana" w:cs="Verdana"/>
                <w:b/>
                <w:bCs/>
                <w:sz w:val="18"/>
                <w:szCs w:val="18"/>
              </w:rPr>
              <w:t>Language Proficiency</w:t>
            </w:r>
          </w:p>
        </w:tc>
        <w:tc>
          <w:tcPr>
            <w:tcW w:w="3075" w:type="dxa"/>
            <w:tcBorders>
              <w:left w:val="single" w:sz="4" w:space="0" w:color="000000"/>
              <w:bottom w:val="single" w:sz="4" w:space="0" w:color="000000"/>
              <w:right w:val="single" w:sz="4" w:space="0" w:color="000000"/>
            </w:tcBorders>
            <w:shd w:val="clear" w:color="auto" w:fill="auto"/>
          </w:tcPr>
          <w:p w:rsidR="00A77E92" w:rsidRDefault="00A77E92">
            <w:pPr>
              <w:snapToGrid w:val="0"/>
              <w:spacing w:line="360" w:lineRule="auto"/>
              <w:jc w:val="both"/>
              <w:rPr>
                <w:rFonts w:ascii="Verdana" w:hAnsi="Verdana" w:cs="Verdana"/>
                <w:sz w:val="18"/>
                <w:szCs w:val="18"/>
              </w:rPr>
            </w:pPr>
            <w:r>
              <w:rPr>
                <w:rFonts w:ascii="Verdana" w:hAnsi="Verdana" w:cs="Verdana"/>
                <w:sz w:val="18"/>
                <w:szCs w:val="18"/>
              </w:rPr>
              <w:t>English, Hindi</w:t>
            </w:r>
          </w:p>
        </w:tc>
      </w:tr>
    </w:tbl>
    <w:p w:rsidR="00A77E92" w:rsidRDefault="00A77E92"/>
    <w:sectPr w:rsidR="00A77E92" w:rsidSect="000E3AFB">
      <w:pgSz w:w="11906" w:h="16838"/>
      <w:pgMar w:top="288" w:right="424"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tarSymbol">
    <w:altName w:val="Arial Unicode MS"/>
    <w:charset w:val="80"/>
    <w:family w:val="auto"/>
    <w:pitch w:val="default"/>
  </w:font>
  <w:font w:name="Liberation Sans">
    <w:altName w:val="Arial"/>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bullet"/>
      <w:lvlText w:val=""/>
      <w:lvlJc w:val="left"/>
      <w:pPr>
        <w:tabs>
          <w:tab w:val="num" w:pos="288"/>
        </w:tabs>
        <w:ind w:left="288" w:hanging="288"/>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288"/>
        </w:tabs>
        <w:ind w:left="288" w:hanging="288"/>
      </w:pPr>
      <w:rPr>
        <w:rFonts w:ascii="Wingdings" w:hAnsi="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doNotExpandShiftReturn/>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2878"/>
    <w:rsid w:val="0000061F"/>
    <w:rsid w:val="000109AE"/>
    <w:rsid w:val="000419B3"/>
    <w:rsid w:val="00046B0E"/>
    <w:rsid w:val="000E3AFB"/>
    <w:rsid w:val="0010642A"/>
    <w:rsid w:val="00120DC1"/>
    <w:rsid w:val="00122040"/>
    <w:rsid w:val="001443A5"/>
    <w:rsid w:val="00144DEB"/>
    <w:rsid w:val="00166DB0"/>
    <w:rsid w:val="001B6E68"/>
    <w:rsid w:val="001C1929"/>
    <w:rsid w:val="001E18B5"/>
    <w:rsid w:val="001E235B"/>
    <w:rsid w:val="001E5E32"/>
    <w:rsid w:val="0021226E"/>
    <w:rsid w:val="00227867"/>
    <w:rsid w:val="00264DCC"/>
    <w:rsid w:val="00267F73"/>
    <w:rsid w:val="00270358"/>
    <w:rsid w:val="002A3F97"/>
    <w:rsid w:val="002B7AD3"/>
    <w:rsid w:val="002D2791"/>
    <w:rsid w:val="002F198F"/>
    <w:rsid w:val="003060E7"/>
    <w:rsid w:val="003118F5"/>
    <w:rsid w:val="0032316A"/>
    <w:rsid w:val="003347BD"/>
    <w:rsid w:val="0035330D"/>
    <w:rsid w:val="00365481"/>
    <w:rsid w:val="003855C3"/>
    <w:rsid w:val="003B0795"/>
    <w:rsid w:val="003E740D"/>
    <w:rsid w:val="00401631"/>
    <w:rsid w:val="0040411A"/>
    <w:rsid w:val="0042458D"/>
    <w:rsid w:val="00464B9D"/>
    <w:rsid w:val="00492747"/>
    <w:rsid w:val="004A05A6"/>
    <w:rsid w:val="004E7809"/>
    <w:rsid w:val="004F6B55"/>
    <w:rsid w:val="005226E2"/>
    <w:rsid w:val="00556555"/>
    <w:rsid w:val="00573231"/>
    <w:rsid w:val="00597548"/>
    <w:rsid w:val="005B7C1F"/>
    <w:rsid w:val="005C0A4F"/>
    <w:rsid w:val="005C1253"/>
    <w:rsid w:val="005F67AE"/>
    <w:rsid w:val="00614A19"/>
    <w:rsid w:val="006504B2"/>
    <w:rsid w:val="006529F0"/>
    <w:rsid w:val="006615C1"/>
    <w:rsid w:val="006703B7"/>
    <w:rsid w:val="006A26BD"/>
    <w:rsid w:val="006A4A46"/>
    <w:rsid w:val="006B4881"/>
    <w:rsid w:val="006B75C3"/>
    <w:rsid w:val="006C0183"/>
    <w:rsid w:val="006E0E7E"/>
    <w:rsid w:val="006F0EDF"/>
    <w:rsid w:val="00701B59"/>
    <w:rsid w:val="00741CBA"/>
    <w:rsid w:val="0074349A"/>
    <w:rsid w:val="007846E3"/>
    <w:rsid w:val="0078771E"/>
    <w:rsid w:val="007E1411"/>
    <w:rsid w:val="007E341A"/>
    <w:rsid w:val="007E4308"/>
    <w:rsid w:val="00802B36"/>
    <w:rsid w:val="0081091A"/>
    <w:rsid w:val="00816485"/>
    <w:rsid w:val="00822163"/>
    <w:rsid w:val="00830CAA"/>
    <w:rsid w:val="0085503D"/>
    <w:rsid w:val="00856CF2"/>
    <w:rsid w:val="00884A94"/>
    <w:rsid w:val="008A2878"/>
    <w:rsid w:val="008D2D8C"/>
    <w:rsid w:val="008F2110"/>
    <w:rsid w:val="009015F7"/>
    <w:rsid w:val="00944016"/>
    <w:rsid w:val="00951F7F"/>
    <w:rsid w:val="00982F65"/>
    <w:rsid w:val="00985A35"/>
    <w:rsid w:val="009D38D4"/>
    <w:rsid w:val="00A0486F"/>
    <w:rsid w:val="00A224C6"/>
    <w:rsid w:val="00A77E92"/>
    <w:rsid w:val="00AB1273"/>
    <w:rsid w:val="00B24501"/>
    <w:rsid w:val="00B27A82"/>
    <w:rsid w:val="00B327DB"/>
    <w:rsid w:val="00B346BB"/>
    <w:rsid w:val="00B55229"/>
    <w:rsid w:val="00B94D58"/>
    <w:rsid w:val="00BA2654"/>
    <w:rsid w:val="00BD1031"/>
    <w:rsid w:val="00C445C0"/>
    <w:rsid w:val="00C553E3"/>
    <w:rsid w:val="00C63BB3"/>
    <w:rsid w:val="00C902C7"/>
    <w:rsid w:val="00CC3D35"/>
    <w:rsid w:val="00D066D0"/>
    <w:rsid w:val="00D220C4"/>
    <w:rsid w:val="00D23F1D"/>
    <w:rsid w:val="00D35120"/>
    <w:rsid w:val="00D43E35"/>
    <w:rsid w:val="00D70953"/>
    <w:rsid w:val="00D8113F"/>
    <w:rsid w:val="00DE636F"/>
    <w:rsid w:val="00E064B9"/>
    <w:rsid w:val="00E2359C"/>
    <w:rsid w:val="00E354AF"/>
    <w:rsid w:val="00E6478B"/>
    <w:rsid w:val="00E753B3"/>
    <w:rsid w:val="00E80346"/>
    <w:rsid w:val="00EC3F19"/>
    <w:rsid w:val="00ED1B5F"/>
    <w:rsid w:val="00ED2968"/>
    <w:rsid w:val="00ED3E44"/>
    <w:rsid w:val="00EF4DFB"/>
    <w:rsid w:val="00F13A2B"/>
    <w:rsid w:val="00F23D28"/>
    <w:rsid w:val="00F42352"/>
    <w:rsid w:val="00F44257"/>
    <w:rsid w:val="00F55A33"/>
    <w:rsid w:val="00F57BF9"/>
    <w:rsid w:val="00F81119"/>
    <w:rsid w:val="00F82F51"/>
    <w:rsid w:val="00FA4BC1"/>
    <w:rsid w:val="00FB30CB"/>
    <w:rsid w:val="00FB4873"/>
    <w:rsid w:val="00FD49FA"/>
    <w:rsid w:val="00FD6ADE"/>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587CBFE"/>
  <w15:chartTrackingRefBased/>
  <w15:docId w15:val="{7FE00928-908A-4824-BB76-078BF2CC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kok-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ar-SA" w:bidi="ar-SA"/>
    </w:rPr>
  </w:style>
  <w:style w:type="paragraph" w:styleId="Heading1">
    <w:name w:val="heading 1"/>
    <w:basedOn w:val="Normal"/>
    <w:next w:val="Normal"/>
    <w:qFormat/>
    <w:pPr>
      <w:keepNext/>
      <w:numPr>
        <w:numId w:val="1"/>
      </w:numPr>
      <w:outlineLvl w:val="0"/>
    </w:pPr>
    <w:rPr>
      <w:rFonts w:ascii="Verdana" w:hAnsi="Verdana" w:cs="Verdana"/>
      <w:b/>
      <w:bCs/>
      <w:sz w:val="20"/>
      <w:szCs w:val="18"/>
    </w:rPr>
  </w:style>
  <w:style w:type="paragraph" w:styleId="Heading2">
    <w:name w:val="heading 2"/>
    <w:basedOn w:val="Normal"/>
    <w:next w:val="Normal"/>
    <w:qFormat/>
    <w:pPr>
      <w:keepNext/>
      <w:numPr>
        <w:ilvl w:val="1"/>
        <w:numId w:val="1"/>
      </w:numPr>
      <w:pBdr>
        <w:bottom w:val="double" w:sz="1" w:space="5" w:color="000000"/>
      </w:pBdr>
      <w:outlineLvl w:val="1"/>
    </w:pPr>
    <w:rPr>
      <w:b/>
      <w:bCs/>
    </w:rPr>
  </w:style>
  <w:style w:type="paragraph" w:styleId="Heading3">
    <w:name w:val="heading 3"/>
    <w:basedOn w:val="Normal"/>
    <w:next w:val="Normal"/>
    <w:qFormat/>
    <w:pPr>
      <w:keepNext/>
      <w:numPr>
        <w:ilvl w:val="2"/>
        <w:numId w:val="1"/>
      </w:numPr>
      <w:pBdr>
        <w:bottom w:val="single" w:sz="40" w:space="1" w:color="000000"/>
      </w:pBdr>
      <w:tabs>
        <w:tab w:val="left" w:pos="4080"/>
      </w:tabs>
      <w:jc w:val="right"/>
      <w:outlineLvl w:val="2"/>
    </w:pPr>
    <w:rPr>
      <w:rFonts w:ascii="Verdana" w:hAnsi="Verdana" w:cs="Verdana"/>
      <w:b/>
    </w:rPr>
  </w:style>
  <w:style w:type="paragraph" w:styleId="Heading4">
    <w:name w:val="heading 4"/>
    <w:basedOn w:val="Normal"/>
    <w:next w:val="Normal"/>
    <w:qFormat/>
    <w:pPr>
      <w:keepNext/>
      <w:numPr>
        <w:ilvl w:val="3"/>
        <w:numId w:val="1"/>
      </w:numPr>
      <w:pBdr>
        <w:bottom w:val="double" w:sz="1" w:space="1" w:color="000000"/>
      </w:pBdr>
      <w:outlineLvl w:val="3"/>
    </w:pPr>
    <w:rPr>
      <w:rFonts w:ascii="Verdana" w:hAnsi="Verdana" w:cs="Verdana"/>
      <w:b/>
      <w:sz w:val="20"/>
    </w:rPr>
  </w:style>
  <w:style w:type="paragraph" w:styleId="Heading5">
    <w:name w:val="heading 5"/>
    <w:basedOn w:val="Normal"/>
    <w:next w:val="Normal"/>
    <w:qFormat/>
    <w:pPr>
      <w:keepNext/>
      <w:numPr>
        <w:ilvl w:val="4"/>
        <w:numId w:val="1"/>
      </w:numPr>
      <w:spacing w:before="120" w:after="120"/>
      <w:jc w:val="both"/>
      <w:outlineLvl w:val="4"/>
    </w:pPr>
    <w:rPr>
      <w:rFonts w:ascii="Verdana" w:hAnsi="Verdana" w:cs="Verdana"/>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w:hAnsi="Wingdings" w:cs="Wingdings"/>
    </w:rPr>
  </w:style>
  <w:style w:type="character" w:customStyle="1" w:styleId="WW8Num4z0">
    <w:name w:val="WW8Num4z0"/>
    <w:rPr>
      <w:rFonts w:ascii="Wingdings" w:hAnsi="Wingdings" w:cs="Wingdings"/>
    </w:rPr>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Symbol" w:hAnsi="Symbol" w:cs="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6z0">
    <w:name w:val="WW8Num6z0"/>
    <w:rPr>
      <w:rFonts w:ascii="Times New Roman" w:eastAsia="Times New Roman" w:hAnsi="Times New Roman" w:cs="Times New Roman"/>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Absatz-Standardschriftart11111111111111111111111">
    <w:name w:val="WW-Absatz-Standardschriftart11111111111111111111111"/>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Absatz-Standardschriftart111111111111111111111111">
    <w:name w:val="WW-Absatz-Standardschriftart111111111111111111111111"/>
  </w:style>
  <w:style w:type="character" w:customStyle="1" w:styleId="WW8Num2z0">
    <w:name w:val="WW8Num2z0"/>
    <w:rPr>
      <w:rFonts w:ascii="Times New Roman" w:eastAsia="Times New Roman" w:hAnsi="Times New Roman" w:cs="Times New Roman"/>
    </w:rPr>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1z0">
    <w:name w:val="WW8Num1z0"/>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rPr>
      <w:rFonts w:ascii="Courier New" w:hAnsi="Courier New"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3">
    <w:name w:val="WW8Num3z3"/>
    <w:rPr>
      <w:rFonts w:ascii="Symbol" w:hAnsi="Symbol" w:cs="Symbol"/>
    </w:rPr>
  </w:style>
  <w:style w:type="character" w:customStyle="1" w:styleId="WW8Num3z4">
    <w:name w:val="WW8Num3z4"/>
    <w:rPr>
      <w:rFonts w:ascii="Courier New" w:hAnsi="Courier New" w:cs="Wingdings"/>
    </w:rPr>
  </w:style>
  <w:style w:type="character" w:customStyle="1" w:styleId="WW8Num4z1">
    <w:name w:val="WW8Num4z1"/>
    <w:rPr>
      <w:rFonts w:ascii="Verdana" w:eastAsia="Times New Roman" w:hAnsi="Verdana" w:cs="Times New Roman"/>
    </w:rPr>
  </w:style>
  <w:style w:type="character" w:customStyle="1" w:styleId="WW8Num4z3">
    <w:name w:val="WW8Num4z3"/>
    <w:rPr>
      <w:rFonts w:ascii="Symbol" w:hAnsi="Symbol" w:cs="Symbol"/>
    </w:rPr>
  </w:style>
  <w:style w:type="character" w:customStyle="1" w:styleId="WW8Num4z4">
    <w:name w:val="WW8Num4z4"/>
    <w:rPr>
      <w:rFonts w:ascii="Courier New" w:hAnsi="Courier New"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rPr>
      <w:rFonts w:ascii="Courier New" w:hAnsi="Courier New" w:cs="Wingdings"/>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Wingdings"/>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3">
    <w:name w:val="WW8Num11z3"/>
    <w:rPr>
      <w:rFonts w:ascii="Symbol" w:hAnsi="Symbol" w:cs="Symbol"/>
    </w:rPr>
  </w:style>
  <w:style w:type="character" w:customStyle="1" w:styleId="WW8Num11z4">
    <w:name w:val="WW8Num11z4"/>
    <w:rPr>
      <w:rFonts w:ascii="Courier New" w:hAnsi="Courier New" w:cs="Wingdings"/>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2">
    <w:name w:val="WW8Num14z2"/>
    <w:rPr>
      <w:rFonts w:ascii="Times New Roman" w:eastAsia="Times New Roman" w:hAnsi="Times New Roman" w:cs="Times New Roman"/>
    </w:rPr>
  </w:style>
  <w:style w:type="character" w:customStyle="1" w:styleId="WW8Num14z3">
    <w:name w:val="WW8Num14z3"/>
    <w:rPr>
      <w:rFonts w:ascii="Symbol" w:hAnsi="Symbol" w:cs="Symbol"/>
    </w:rPr>
  </w:style>
  <w:style w:type="character" w:customStyle="1" w:styleId="WW8Num14z4">
    <w:name w:val="WW8Num14z4"/>
    <w:rPr>
      <w:rFonts w:ascii="Courier New" w:hAnsi="Courier New"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sz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Times New Roman" w:eastAsia="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Wingdings"/>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Wingdings"/>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Wingdings"/>
    </w:rPr>
  </w:style>
  <w:style w:type="character" w:customStyle="1" w:styleId="WW8Num26z3">
    <w:name w:val="WW8Num26z3"/>
    <w:rPr>
      <w:rFonts w:ascii="Symbol" w:hAnsi="Symbol" w:cs="Symbol"/>
    </w:rPr>
  </w:style>
  <w:style w:type="character" w:customStyle="1" w:styleId="WW-DefaultParagraphFont1">
    <w:name w:val="WW-Default Paragraph Font1"/>
  </w:style>
  <w:style w:type="character" w:styleId="Hyperlink">
    <w:name w:val="Hyperlink"/>
    <w:rPr>
      <w:color w:val="0000FF"/>
      <w:u w:val="single"/>
    </w:rPr>
  </w:style>
  <w:style w:type="character" w:styleId="Emphasis">
    <w:name w:val="Emphasis"/>
    <w:qFormat/>
    <w:rPr>
      <w:i/>
      <w:iCs/>
    </w:rPr>
  </w:style>
  <w:style w:type="character" w:customStyle="1" w:styleId="WW-DefaultParagraphFont11">
    <w:name w:val="WW-Default Paragraph Font11"/>
  </w:style>
  <w:style w:type="character" w:customStyle="1" w:styleId="NormaltextCharCharCharCharCharCharCharCharCharCharCharCharCharCharChar">
    <w:name w:val="Normal_text Char Char Char Char Char Char Char Char Char Char Char Char Char Char Char"/>
    <w:rPr>
      <w:rFonts w:ascii="Arial" w:hAnsi="Arial" w:cs="Arial"/>
      <w:szCs w:val="24"/>
      <w:lang w:val="en-GB" w:eastAsia="ar-SA" w:bidi="ar-SA"/>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character" w:customStyle="1" w:styleId="WW-DefaultParagraphFont111">
    <w:name w:val="WW-Default Paragraph Font111"/>
  </w:style>
  <w:style w:type="character" w:customStyle="1" w:styleId="ResumeSectionHeading">
    <w:name w:val="Resume Section Heading"/>
    <w:rPr>
      <w:b/>
      <w:bCs/>
      <w:i/>
      <w:iCs/>
      <w:sz w:val="24"/>
    </w:rPr>
  </w:style>
  <w:style w:type="character" w:customStyle="1" w:styleId="NormaltextChar">
    <w:name w:val="Normal_text Char"/>
    <w:rPr>
      <w:rFonts w:ascii="Arial" w:hAnsi="Arial" w:cs="Arial"/>
      <w:lang w:val="en-GB" w:eastAsia="ar-SA" w:bidi="ar-SA"/>
    </w:rPr>
  </w:style>
  <w:style w:type="paragraph" w:customStyle="1" w:styleId="Heading">
    <w:name w:val="Heading"/>
    <w:basedOn w:val="Normal"/>
    <w:next w:val="BodyText"/>
    <w:pPr>
      <w:keepNext/>
      <w:spacing w:before="240" w:after="120"/>
    </w:pPr>
    <w:rPr>
      <w:rFonts w:ascii="Liberation Sans" w:eastAsia="DejaVu Sans" w:hAnsi="Liberation Sans"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2">
    <w:name w:val="Body Text Indent 2"/>
    <w:basedOn w:val="Normal"/>
    <w:pPr>
      <w:widowControl w:val="0"/>
      <w:tabs>
        <w:tab w:val="left" w:pos="6210"/>
      </w:tabs>
      <w:autoSpaceDE w:val="0"/>
      <w:spacing w:line="360" w:lineRule="auto"/>
      <w:ind w:left="270"/>
      <w:jc w:val="both"/>
    </w:pPr>
    <w:rPr>
      <w:rFonts w:ascii="Verdana" w:hAnsi="Verdana" w:cs="Verdana"/>
      <w:sz w:val="20"/>
      <w:szCs w:val="20"/>
    </w:rPr>
  </w:style>
  <w:style w:type="paragraph" w:styleId="PlainText">
    <w:name w:val="Plain Text"/>
    <w:basedOn w:val="Normal"/>
    <w:rPr>
      <w:rFonts w:ascii="Courier New" w:hAnsi="Courier New" w:cs="Wingdings"/>
      <w:sz w:val="20"/>
      <w:szCs w:val="20"/>
    </w:rPr>
  </w:style>
  <w:style w:type="paragraph" w:customStyle="1" w:styleId="Achievement">
    <w:name w:val="Achievement"/>
    <w:basedOn w:val="BodyText"/>
    <w:pPr>
      <w:widowControl w:val="0"/>
      <w:autoSpaceDE w:val="0"/>
      <w:spacing w:after="0"/>
    </w:pPr>
    <w:rPr>
      <w:rFonts w:ascii="Arial" w:hAnsi="Arial" w:cs="Arial"/>
      <w:sz w:val="20"/>
      <w:szCs w:val="20"/>
    </w:rPr>
  </w:style>
  <w:style w:type="paragraph" w:styleId="Header">
    <w:name w:val="header"/>
    <w:basedOn w:val="Normal"/>
  </w:style>
  <w:style w:type="paragraph" w:styleId="BodyTextIndent">
    <w:name w:val="Body Text Indent"/>
    <w:basedOn w:val="Normal"/>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basedOn w:val="Normal"/>
    <w:pPr>
      <w:autoSpaceDE w:val="0"/>
    </w:pPr>
    <w:rPr>
      <w:rFonts w:ascii="Verdana" w:hAnsi="Verdana" w:cs="Verdana"/>
      <w:color w:val="000000"/>
    </w:rPr>
  </w:style>
  <w:style w:type="character" w:styleId="UnresolvedMention">
    <w:name w:val="Unresolved Mention"/>
    <w:uiPriority w:val="99"/>
    <w:semiHidden/>
    <w:unhideWhenUsed/>
    <w:rsid w:val="009D38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saini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6+ years of experience in Software Industry As a Senior Software Engineer  (M. C. A.) Technology: - Perl, MySQL, Apache, Linux, Mason, MOD-Perl, EMB-Perl</vt:lpstr>
    </vt:vector>
  </TitlesOfParts>
  <Company/>
  <LinksUpToDate>false</LinksUpToDate>
  <CharactersWithSpaces>14611</CharactersWithSpaces>
  <SharedDoc>false</SharedDoc>
  <HLinks>
    <vt:vector size="6" baseType="variant">
      <vt:variant>
        <vt:i4>4456552</vt:i4>
      </vt:variant>
      <vt:variant>
        <vt:i4>0</vt:i4>
      </vt:variant>
      <vt:variant>
        <vt:i4>0</vt:i4>
      </vt:variant>
      <vt:variant>
        <vt:i4>5</vt:i4>
      </vt:variant>
      <vt:variant>
        <vt:lpwstr>mailto:amitsaini19@gmail.com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years of experience in Software Industry As a Senior Software Engineer  (M. C. A.) Technology: - Perl, MySQL, Apache, Linux, Mason, MOD-Perl, EMB-Perl</dc:title>
  <dc:subject>Resume of Amit Saini</dc:subject>
  <dc:creator>Amit Saini</dc:creator>
  <cp:keywords>LAMP, Perl, MySql, Apache, Linux</cp:keywords>
  <dc:description>Software professional with 7 Years of experience in Software Development, Project Management and Maintenance roles, Involvement in almost all phases of Software Development life cycle. Having hands on experience on LAMP Technologies with multi–tier architecture, Technical Support, Troubleshooting, Debugging &amp; Impact Analysis.
</dc:description>
  <cp:lastModifiedBy>ADMIN</cp:lastModifiedBy>
  <cp:revision>158</cp:revision>
  <cp:lastPrinted>1899-12-31T18:30:00Z</cp:lastPrinted>
  <dcterms:created xsi:type="dcterms:W3CDTF">2017-11-21T02:31:00Z</dcterms:created>
  <dcterms:modified xsi:type="dcterms:W3CDTF">2018-06-08T01:59:00Z</dcterms:modified>
</cp:coreProperties>
</file>