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ackground w:color="ffffff">
    <v:background id="_x0000_s1025" filled="t"/>
  </w:background>
  <w:body>
    <w:p w:rsidR="00637665" w:rsidRPr="00C83397">
      <w:pPr>
        <w:rPr>
          <w:rFonts w:asciiTheme="minorHAnsi" w:hAnsiTheme="minorHAnsi"/>
        </w:rPr>
      </w:pPr>
    </w:p>
    <w:p w:rsidR="00637665" w:rsidRPr="00C83397" w:rsidP="00A445A3">
      <w:pPr>
        <w:pStyle w:val="Heading"/>
        <w:ind w:left="4140" w:firstLine="900"/>
        <w:jc w:val="left"/>
        <w:rPr>
          <w:rFonts w:asciiTheme="minorHAnsi" w:hAnsiTheme="minorHAnsi"/>
          <w:sz w:val="16"/>
        </w:rPr>
      </w:pPr>
      <w:r w:rsidRPr="00C83397">
        <w:rPr>
          <w:rFonts w:asciiTheme="minorHAnsi" w:hAnsiTheme="minorHAnsi"/>
        </w:rPr>
        <w:t>RESUME</w:t>
      </w:r>
    </w:p>
    <w:p w:rsidR="00637665" w:rsidRPr="00C83397">
      <w:pPr>
        <w:pStyle w:val="Heading"/>
        <w:jc w:val="left"/>
        <w:rPr>
          <w:rFonts w:asciiTheme="minorHAnsi" w:hAnsiTheme="minorHAnsi"/>
          <w:sz w:val="16"/>
        </w:rPr>
      </w:pPr>
    </w:p>
    <w:p w:rsidR="00637665" w:rsidRPr="00C83397">
      <w:pPr>
        <w:rPr>
          <w:rFonts w:asciiTheme="minorHAnsi" w:hAnsiTheme="minorHAnsi"/>
          <w:b/>
        </w:rPr>
      </w:pPr>
      <w:r w:rsidRPr="00C83397">
        <w:rPr>
          <w:rFonts w:asciiTheme="minorHAnsi" w:hAnsiTheme="minorHAnsi"/>
          <w:b/>
        </w:rPr>
        <w:t>Bhushan R. Jagtap</w:t>
      </w:r>
      <w:r w:rsidR="00DF7E7B">
        <w:rPr>
          <w:rFonts w:asciiTheme="minorHAnsi" w:hAnsiTheme="minorHAnsi"/>
          <w:b/>
        </w:rPr>
        <w:t xml:space="preserve">                    </w:t>
      </w:r>
      <w:r w:rsidR="00DF7E7B">
        <w:rPr>
          <w:rFonts w:asciiTheme="minorHAnsi" w:hAnsiTheme="minorHAnsi"/>
          <w:b/>
        </w:rPr>
        <w:tab/>
      </w:r>
      <w:r w:rsidR="00DF7E7B">
        <w:rPr>
          <w:rFonts w:asciiTheme="minorHAnsi" w:hAnsiTheme="minorHAnsi"/>
          <w:b/>
        </w:rPr>
        <w:tab/>
      </w:r>
      <w:r w:rsidR="00DF7E7B">
        <w:rPr>
          <w:rFonts w:asciiTheme="minorHAnsi" w:hAnsiTheme="minorHAnsi"/>
          <w:b/>
        </w:rPr>
        <w:tab/>
      </w:r>
      <w:r w:rsidR="00DF7E7B">
        <w:rPr>
          <w:rFonts w:asciiTheme="minorHAnsi" w:hAnsiTheme="minorHAnsi"/>
          <w:b/>
        </w:rPr>
        <w:tab/>
      </w:r>
      <w:r w:rsidR="00DF7E7B">
        <w:rPr>
          <w:rFonts w:asciiTheme="minorHAnsi" w:hAnsiTheme="minorHAnsi"/>
          <w:b/>
        </w:rPr>
        <w:tab/>
      </w:r>
    </w:p>
    <w:p w:rsidR="00C51300" w:rsidRPr="00C83397">
      <w:pPr>
        <w:rPr>
          <w:rFonts w:asciiTheme="minorHAnsi" w:hAnsiTheme="minorHAnsi"/>
        </w:rPr>
      </w:pPr>
      <w:r w:rsidRPr="00C83397">
        <w:rPr>
          <w:rFonts w:asciiTheme="minorHAnsi" w:hAnsiTheme="minorHAnsi"/>
        </w:rPr>
        <w:t>Flat no:</w:t>
      </w:r>
      <w:r w:rsidRPr="00C83397" w:rsidR="00B50392">
        <w:rPr>
          <w:rFonts w:asciiTheme="minorHAnsi" w:hAnsiTheme="minorHAnsi"/>
        </w:rPr>
        <w:t xml:space="preserve"> 301, Kumkum Park, Sector 23,</w:t>
      </w:r>
      <w:r w:rsidRPr="00C83397">
        <w:rPr>
          <w:rFonts w:asciiTheme="minorHAnsi" w:hAnsiTheme="minorHAnsi"/>
        </w:rPr>
        <w:t xml:space="preserve"> Ghansoli, Navi Mumbai.</w:t>
      </w:r>
    </w:p>
    <w:p w:rsidR="00637665" w:rsidRPr="00C83397">
      <w:pPr>
        <w:rPr>
          <w:rFonts w:asciiTheme="minorHAnsi" w:hAnsiTheme="minorHAnsi"/>
        </w:rPr>
      </w:pPr>
      <w:r w:rsidRPr="00C83397">
        <w:rPr>
          <w:rFonts w:asciiTheme="minorHAnsi" w:hAnsiTheme="minorHAnsi"/>
        </w:rPr>
        <w:t>E-</w:t>
      </w:r>
      <w:r w:rsidRPr="00C83397" w:rsidR="002A3F93">
        <w:rPr>
          <w:rFonts w:asciiTheme="minorHAnsi" w:hAnsiTheme="minorHAnsi"/>
        </w:rPr>
        <w:t>mail:</w:t>
      </w:r>
      <w:r w:rsidRPr="00C83397" w:rsidR="00C0540E">
        <w:rPr>
          <w:rFonts w:asciiTheme="minorHAnsi" w:hAnsiTheme="minorHAnsi"/>
        </w:rPr>
        <w:t>jagtap.bhushan7@gmail.com</w:t>
      </w:r>
    </w:p>
    <w:p w:rsidR="00637665">
      <w:pPr>
        <w:rPr>
          <w:rFonts w:asciiTheme="minorHAnsi" w:hAnsiTheme="minorHAnsi"/>
        </w:rPr>
      </w:pPr>
      <w:r w:rsidRPr="00C83397">
        <w:rPr>
          <w:rFonts w:asciiTheme="minorHAnsi" w:hAnsiTheme="minorHAnsi"/>
        </w:rPr>
        <w:t>Mobile:</w:t>
      </w:r>
      <w:r w:rsidRPr="00C83397" w:rsidR="00E93A5B">
        <w:rPr>
          <w:rFonts w:asciiTheme="minorHAnsi" w:hAnsiTheme="minorHAnsi"/>
        </w:rPr>
        <w:t xml:space="preserve"> +91 </w:t>
      </w:r>
      <w:r w:rsidRPr="00C83397" w:rsidR="00C0540E">
        <w:rPr>
          <w:rFonts w:asciiTheme="minorHAnsi" w:hAnsiTheme="minorHAnsi"/>
        </w:rPr>
        <w:t>8956564053</w:t>
      </w:r>
      <w:r w:rsidR="005E490B">
        <w:rPr>
          <w:rFonts w:asciiTheme="minorHAnsi" w:hAnsiTheme="minorHAnsi"/>
        </w:rPr>
        <w:t xml:space="preserve"> / +91 7738026581</w:t>
      </w:r>
    </w:p>
    <w:p w:rsidR="00112A6A" w:rsidRPr="00C83397">
      <w:pPr>
        <w:rPr>
          <w:rFonts w:asciiTheme="minorHAnsi" w:hAnsiTheme="minorHAnsi"/>
          <w:sz w:val="16"/>
          <w:lang w:val="it-IT"/>
        </w:rPr>
      </w:pPr>
      <w:r>
        <w:rPr>
          <w:rFonts w:asciiTheme="minorHAnsi" w:hAnsiTheme="minorHAnsi"/>
        </w:rPr>
        <w:t>Experience: 4</w:t>
      </w:r>
      <w:r>
        <w:rPr>
          <w:rFonts w:asciiTheme="minorHAnsi" w:hAnsiTheme="minorHAnsi"/>
        </w:rPr>
        <w:t xml:space="preserve"> Years.</w:t>
      </w:r>
    </w:p>
    <w:p w:rsidR="00637665" w:rsidRPr="00C83397">
      <w:pPr>
        <w:pStyle w:val="FootnoteText"/>
        <w:rPr>
          <w:rFonts w:asciiTheme="minorHAnsi" w:hAnsiTheme="minorHAnsi"/>
          <w:sz w:val="16"/>
          <w:lang w:val="it-IT"/>
        </w:rPr>
      </w:pPr>
    </w:p>
    <w:p w:rsidR="00637665" w:rsidRPr="00C83397">
      <w:pPr>
        <w:jc w:val="both"/>
        <w:rPr>
          <w:rFonts w:asciiTheme="minorHAnsi" w:hAnsiTheme="minorHAnsi"/>
          <w:sz w:val="16"/>
          <w:lang w:val="it-IT"/>
        </w:rPr>
      </w:pPr>
      <w:r w:rsidRPr="00C83397">
        <w:rPr>
          <w:rFonts w:asciiTheme="minorHAnsi" w:hAnsiTheme="minorHAnsi"/>
          <w:noProof/>
          <w:lang w:eastAsia="en-US" w:bidi="mr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6984</wp:posOffset>
                </wp:positionV>
                <wp:extent cx="6172200" cy="0"/>
                <wp:effectExtent l="19050" t="19050" r="38100" b="38100"/>
                <wp:wrapNone/>
                <wp:docPr id="4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90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2700000" dist="35921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mso-height-percent:0;mso-height-relative:page;mso-width-percent:0;mso-width-relative:page;mso-wrap-distance-bottom:0pt;mso-wrap-distance-left:9pt;mso-wrap-distance-right:9pt;mso-wrap-distance-top:0pt;mso-wrap-style:square;position:absolute;visibility:visible;z-index:251660288" from="0,0.55pt" to="486pt,0.55pt" strokeweight="1.5pt">
                <v:stroke joinstyle="miter" endcap="square"/>
              </v:line>
            </w:pict>
          </mc:Fallback>
        </mc:AlternateContent>
      </w:r>
      <w:r w:rsidRPr="00C83397">
        <w:rPr>
          <w:rFonts w:asciiTheme="minorHAnsi" w:hAnsiTheme="minorHAnsi"/>
          <w:noProof/>
          <w:lang w:eastAsia="en-US"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6984</wp:posOffset>
                </wp:positionV>
                <wp:extent cx="6172200" cy="0"/>
                <wp:effectExtent l="19050" t="19050" r="38100" b="38100"/>
                <wp:wrapNone/>
                <wp:docPr id="3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90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2700000" dist="35921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7" style="mso-height-percent:0;mso-height-relative:page;mso-width-percent:0;mso-width-relative:page;mso-wrap-distance-bottom:0pt;mso-wrap-distance-left:9pt;mso-wrap-distance-right:9pt;mso-wrap-distance-top:0pt;mso-wrap-style:square;position:absolute;visibility:visible;z-index:251662336" from="0,0.55pt" to="486pt,0.55pt" strokeweight="1.5pt">
                <v:stroke joinstyle="miter" endcap="square"/>
              </v:line>
            </w:pict>
          </mc:Fallback>
        </mc:AlternateContent>
      </w:r>
      <w:r w:rsidRPr="00C83397">
        <w:rPr>
          <w:rFonts w:asciiTheme="minorHAnsi" w:hAnsiTheme="minorHAnsi"/>
          <w:noProof/>
          <w:lang w:eastAsia="en-US"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6984</wp:posOffset>
                </wp:positionV>
                <wp:extent cx="6172200" cy="0"/>
                <wp:effectExtent l="19050" t="19050" r="38100" b="38100"/>
                <wp:wrapNone/>
                <wp:docPr id="2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2700000" dist="35921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8" style="mso-height-percent:0;mso-height-relative:page;mso-width-percent:0;mso-width-relative:page;mso-wrap-distance-bottom:0pt;mso-wrap-distance-left:9pt;mso-wrap-distance-right:9pt;mso-wrap-distance-top:0pt;mso-wrap-style:square;position:absolute;visibility:visible;z-index:251664384" from="0,0.55pt" to="486pt,0.55pt" strokeweight="2.01pt">
                <v:stroke joinstyle="miter" endcap="square"/>
              </v:line>
            </w:pict>
          </mc:Fallback>
        </mc:AlternateContent>
      </w:r>
    </w:p>
    <w:p w:rsidR="00637665" w:rsidRPr="00C83397">
      <w:pPr>
        <w:jc w:val="both"/>
        <w:rPr>
          <w:rFonts w:asciiTheme="minorHAnsi" w:hAnsiTheme="minorHAnsi"/>
          <w:sz w:val="16"/>
        </w:rPr>
      </w:pPr>
    </w:p>
    <w:p w:rsidR="00637665" w:rsidRPr="00C83397">
      <w:pPr>
        <w:jc w:val="both"/>
        <w:rPr>
          <w:rFonts w:asciiTheme="minorHAnsi" w:hAnsiTheme="minorHAnsi"/>
          <w:sz w:val="16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90"/>
        <w:gridCol w:w="6840"/>
        <w:gridCol w:w="40"/>
      </w:tblGrid>
      <w:tr w:rsidTr="00AF365D">
        <w:tblPrEx>
          <w:tblW w:w="0" w:type="auto"/>
          <w:tblInd w:w="5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95"/>
        </w:trPr>
        <w:tc>
          <w:tcPr>
            <w:tcW w:w="2890" w:type="dxa"/>
            <w:shd w:val="clear" w:color="auto" w:fill="DFDFDF"/>
            <w:vAlign w:val="center"/>
          </w:tcPr>
          <w:p w:rsidR="00637665" w:rsidRPr="00C83397">
            <w:pPr>
              <w:jc w:val="both"/>
              <w:rPr>
                <w:rFonts w:asciiTheme="minorHAnsi" w:hAnsiTheme="minorHAnsi"/>
                <w:b/>
                <w:sz w:val="28"/>
                <w:szCs w:val="28"/>
              </w:rPr>
            </w:pPr>
            <w:r w:rsidRPr="00C83397">
              <w:rPr>
                <w:rFonts w:asciiTheme="minorHAnsi" w:hAnsiTheme="minorHAnsi"/>
                <w:b/>
                <w:sz w:val="22"/>
                <w:szCs w:val="22"/>
              </w:rPr>
              <w:t>Career Objective:</w:t>
            </w:r>
          </w:p>
        </w:tc>
        <w:tc>
          <w:tcPr>
            <w:tcW w:w="6840" w:type="dxa"/>
            <w:shd w:val="clear" w:color="auto" w:fill="auto"/>
          </w:tcPr>
          <w:p w:rsidR="00637665" w:rsidRPr="00C83397">
            <w:pPr>
              <w:snapToGrid w:val="0"/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  <w:tc>
          <w:tcPr>
            <w:tcW w:w="40" w:type="dxa"/>
            <w:shd w:val="clear" w:color="auto" w:fill="auto"/>
          </w:tcPr>
          <w:p w:rsidR="00637665" w:rsidRPr="00C83397">
            <w:pPr>
              <w:snapToGrid w:val="0"/>
              <w:rPr>
                <w:rFonts w:asciiTheme="minorHAnsi" w:hAnsiTheme="minorHAnsi"/>
              </w:rPr>
            </w:pPr>
          </w:p>
        </w:tc>
      </w:tr>
      <w:tr w:rsidTr="00AF365D">
        <w:tblPrEx>
          <w:tblW w:w="0" w:type="auto"/>
          <w:tblInd w:w="5" w:type="dxa"/>
          <w:tblLayout w:type="fixed"/>
          <w:tblCellMar>
            <w:left w:w="108" w:type="dxa"/>
            <w:right w:w="108" w:type="dxa"/>
          </w:tblCellMar>
          <w:tblLook w:val="0000"/>
        </w:tblPrEx>
        <w:trPr>
          <w:cantSplit/>
          <w:trHeight w:val="845"/>
        </w:trPr>
        <w:tc>
          <w:tcPr>
            <w:tcW w:w="9770" w:type="dxa"/>
            <w:gridSpan w:val="3"/>
            <w:shd w:val="clear" w:color="auto" w:fill="auto"/>
            <w:vAlign w:val="center"/>
          </w:tcPr>
          <w:p w:rsidR="00637665" w:rsidRPr="00C83397">
            <w:pPr>
              <w:snapToGrid w:val="0"/>
              <w:jc w:val="both"/>
              <w:rPr>
                <w:rFonts w:asciiTheme="minorHAnsi" w:hAnsiTheme="minorHAnsi"/>
              </w:rPr>
            </w:pPr>
          </w:p>
          <w:p w:rsidR="00637665" w:rsidRPr="00C83397">
            <w:pPr>
              <w:spacing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83397">
              <w:rPr>
                <w:rFonts w:asciiTheme="minorHAnsi" w:hAnsiTheme="minorHAnsi"/>
                <w:sz w:val="22"/>
                <w:szCs w:val="22"/>
              </w:rPr>
              <w:t>“To find a challenging position in the software company where I can use my knowledge for the growth of the organization and simultaneously align my career goals with the progress of the company”.</w:t>
            </w:r>
          </w:p>
          <w:p w:rsidR="00637665" w:rsidRPr="00C83397">
            <w:pPr>
              <w:shd w:val="clear" w:color="auto" w:fill="FFFFFF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637665" w:rsidRPr="00C83397">
      <w:pPr>
        <w:jc w:val="both"/>
        <w:rPr>
          <w:rFonts w:asciiTheme="minorHAnsi" w:hAnsiTheme="minorHAnsi"/>
        </w:rPr>
      </w:pPr>
    </w:p>
    <w:p w:rsidR="00637665" w:rsidRPr="00C83397">
      <w:pPr>
        <w:jc w:val="both"/>
        <w:rPr>
          <w:rFonts w:asciiTheme="minorHAnsi" w:hAnsiTheme="minorHAnsi"/>
          <w:sz w:val="18"/>
          <w:szCs w:val="18"/>
        </w:rPr>
      </w:pPr>
    </w:p>
    <w:p w:rsidR="00637665" w:rsidRPr="00C83397">
      <w:pPr>
        <w:jc w:val="both"/>
        <w:rPr>
          <w:rFonts w:asciiTheme="minorHAnsi" w:hAnsiTheme="minorHAnsi"/>
          <w:sz w:val="18"/>
          <w:szCs w:val="18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40"/>
        <w:gridCol w:w="6725"/>
        <w:gridCol w:w="40"/>
      </w:tblGrid>
      <w:tr w:rsidTr="00AF365D">
        <w:tblPrEx>
          <w:tblW w:w="0" w:type="auto"/>
          <w:tblInd w:w="5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89"/>
        </w:trPr>
        <w:tc>
          <w:tcPr>
            <w:tcW w:w="2840" w:type="dxa"/>
            <w:shd w:val="clear" w:color="auto" w:fill="DFDFDF"/>
            <w:vAlign w:val="center"/>
          </w:tcPr>
          <w:p w:rsidR="00637665" w:rsidRPr="00C83397">
            <w:pPr>
              <w:jc w:val="both"/>
              <w:rPr>
                <w:rFonts w:asciiTheme="minorHAnsi" w:hAnsiTheme="minorHAnsi"/>
                <w:b/>
                <w:sz w:val="28"/>
                <w:szCs w:val="28"/>
              </w:rPr>
            </w:pPr>
            <w:r w:rsidRPr="00C83397">
              <w:rPr>
                <w:rFonts w:asciiTheme="minorHAnsi" w:hAnsiTheme="minorHAnsi"/>
                <w:b/>
                <w:sz w:val="22"/>
                <w:szCs w:val="22"/>
              </w:rPr>
              <w:t>Profile Summary:</w:t>
            </w:r>
          </w:p>
        </w:tc>
        <w:tc>
          <w:tcPr>
            <w:tcW w:w="6725" w:type="dxa"/>
            <w:shd w:val="clear" w:color="auto" w:fill="auto"/>
          </w:tcPr>
          <w:p w:rsidR="00637665" w:rsidRPr="00C83397">
            <w:pPr>
              <w:snapToGrid w:val="0"/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  <w:tc>
          <w:tcPr>
            <w:tcW w:w="40" w:type="dxa"/>
            <w:shd w:val="clear" w:color="auto" w:fill="auto"/>
          </w:tcPr>
          <w:p w:rsidR="00637665" w:rsidRPr="00C83397">
            <w:pPr>
              <w:snapToGrid w:val="0"/>
              <w:rPr>
                <w:rFonts w:asciiTheme="minorHAnsi" w:hAnsiTheme="minorHAnsi"/>
              </w:rPr>
            </w:pPr>
          </w:p>
        </w:tc>
      </w:tr>
      <w:tr w:rsidTr="00AF365D">
        <w:tblPrEx>
          <w:tblW w:w="0" w:type="auto"/>
          <w:tblInd w:w="5" w:type="dxa"/>
          <w:tblLayout w:type="fixed"/>
          <w:tblCellMar>
            <w:left w:w="108" w:type="dxa"/>
            <w:right w:w="108" w:type="dxa"/>
          </w:tblCellMar>
          <w:tblLook w:val="0000"/>
        </w:tblPrEx>
        <w:trPr>
          <w:cantSplit/>
          <w:trHeight w:val="404"/>
        </w:trPr>
        <w:tc>
          <w:tcPr>
            <w:tcW w:w="9605" w:type="dxa"/>
            <w:gridSpan w:val="3"/>
            <w:shd w:val="clear" w:color="auto" w:fill="auto"/>
            <w:vAlign w:val="center"/>
          </w:tcPr>
          <w:p w:rsidR="00637665" w:rsidRPr="00C83397">
            <w:pPr>
              <w:snapToGrid w:val="0"/>
              <w:jc w:val="both"/>
              <w:rPr>
                <w:rFonts w:asciiTheme="minorHAnsi" w:hAnsiTheme="minorHAnsi"/>
              </w:rPr>
            </w:pPr>
          </w:p>
          <w:p w:rsidR="00363772" w:rsidRPr="00C83397" w:rsidP="00363772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83397">
              <w:rPr>
                <w:rFonts w:asciiTheme="minorHAnsi" w:hAnsiTheme="minorHAnsi"/>
                <w:sz w:val="22"/>
                <w:szCs w:val="22"/>
              </w:rPr>
              <w:t xml:space="preserve">Currently working in </w:t>
            </w:r>
            <w:r w:rsidRPr="00C83397" w:rsidR="003212B0">
              <w:rPr>
                <w:rFonts w:asciiTheme="minorHAnsi" w:hAnsiTheme="minorHAnsi"/>
                <w:sz w:val="22"/>
                <w:szCs w:val="22"/>
              </w:rPr>
              <w:t>Reliance</w:t>
            </w:r>
            <w:r w:rsidRPr="00C83397" w:rsidR="00E10E5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C83397" w:rsidR="003A46EF">
              <w:rPr>
                <w:rFonts w:asciiTheme="minorHAnsi" w:hAnsiTheme="minorHAnsi"/>
                <w:sz w:val="22"/>
                <w:szCs w:val="22"/>
              </w:rPr>
              <w:t>Jio</w:t>
            </w:r>
            <w:r w:rsidRPr="00C83397" w:rsidR="00E10E5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C83397" w:rsidR="003A46EF">
              <w:rPr>
                <w:rFonts w:asciiTheme="minorHAnsi" w:hAnsiTheme="minorHAnsi"/>
                <w:sz w:val="22"/>
                <w:szCs w:val="22"/>
              </w:rPr>
              <w:t>infocom</w:t>
            </w:r>
            <w:r w:rsidRPr="00C83397" w:rsidR="00E10E5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C83397">
              <w:rPr>
                <w:rFonts w:asciiTheme="minorHAnsi" w:hAnsiTheme="minorHAnsi"/>
                <w:sz w:val="22"/>
                <w:szCs w:val="22"/>
              </w:rPr>
              <w:t>as</w:t>
            </w:r>
            <w:r w:rsidRPr="00C83397" w:rsidR="00E10E5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C83397" w:rsidR="009E1003">
              <w:rPr>
                <w:rFonts w:asciiTheme="minorHAnsi" w:hAnsiTheme="minorHAnsi"/>
                <w:sz w:val="22"/>
                <w:szCs w:val="22"/>
              </w:rPr>
              <w:t xml:space="preserve">Assistant Manager </w:t>
            </w:r>
            <w:r w:rsidRPr="00C83397" w:rsidR="00B2568A">
              <w:rPr>
                <w:rFonts w:asciiTheme="minorHAnsi" w:hAnsiTheme="minorHAnsi"/>
                <w:sz w:val="22"/>
                <w:szCs w:val="22"/>
              </w:rPr>
              <w:t>(</w:t>
            </w:r>
            <w:r w:rsidRPr="00C83397" w:rsidR="003A46EF">
              <w:rPr>
                <w:rFonts w:asciiTheme="minorHAnsi" w:hAnsiTheme="minorHAnsi"/>
                <w:sz w:val="22"/>
                <w:szCs w:val="22"/>
              </w:rPr>
              <w:t>Full Stack</w:t>
            </w:r>
            <w:r w:rsidRPr="00C83397" w:rsidR="00B2568A">
              <w:rPr>
                <w:rFonts w:asciiTheme="minorHAnsi" w:hAnsiTheme="minorHAnsi"/>
                <w:sz w:val="22"/>
                <w:szCs w:val="22"/>
              </w:rPr>
              <w:t xml:space="preserve"> Developer</w:t>
            </w:r>
            <w:r w:rsidRPr="00C83397" w:rsidR="003A46EF">
              <w:rPr>
                <w:rFonts w:asciiTheme="minorHAnsi" w:hAnsiTheme="minorHAnsi"/>
                <w:sz w:val="22"/>
                <w:szCs w:val="22"/>
              </w:rPr>
              <w:t>.</w:t>
            </w:r>
            <w:r w:rsidRPr="00C83397" w:rsidR="00B2568A">
              <w:rPr>
                <w:rFonts w:asciiTheme="minorHAnsi" w:hAnsiTheme="minorHAnsi"/>
                <w:sz w:val="22"/>
                <w:szCs w:val="22"/>
              </w:rPr>
              <w:t xml:space="preserve"> )</w:t>
            </w:r>
          </w:p>
          <w:p w:rsidR="00637665" w:rsidRPr="00C83397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83397">
              <w:rPr>
                <w:rFonts w:asciiTheme="minorHAnsi" w:hAnsiTheme="minorHAnsi"/>
                <w:sz w:val="22"/>
                <w:szCs w:val="22"/>
              </w:rPr>
              <w:t>MCA</w:t>
            </w:r>
            <w:r w:rsidRPr="00C83397">
              <w:rPr>
                <w:rFonts w:asciiTheme="minorHAnsi" w:hAnsiTheme="minorHAnsi"/>
                <w:sz w:val="22"/>
                <w:szCs w:val="22"/>
              </w:rPr>
              <w:t xml:space="preserve"> (Science) with </w:t>
            </w:r>
            <w:r w:rsidRPr="00C83397">
              <w:rPr>
                <w:rFonts w:asciiTheme="minorHAnsi" w:hAnsiTheme="minorHAnsi"/>
                <w:b/>
                <w:sz w:val="22"/>
                <w:szCs w:val="22"/>
              </w:rPr>
              <w:t xml:space="preserve">Higher </w:t>
            </w:r>
            <w:r w:rsidRPr="00C83397" w:rsidR="002A3F93">
              <w:rPr>
                <w:rFonts w:asciiTheme="minorHAnsi" w:hAnsiTheme="minorHAnsi"/>
                <w:b/>
                <w:sz w:val="22"/>
                <w:szCs w:val="22"/>
              </w:rPr>
              <w:t>Second Class</w:t>
            </w:r>
            <w:r w:rsidRPr="00C83397">
              <w:rPr>
                <w:rFonts w:asciiTheme="minorHAnsi" w:hAnsiTheme="minorHAnsi"/>
                <w:sz w:val="22"/>
                <w:szCs w:val="22"/>
              </w:rPr>
              <w:t xml:space="preserve"> from </w:t>
            </w:r>
            <w:r w:rsidRPr="00C83397">
              <w:rPr>
                <w:rFonts w:asciiTheme="minorHAnsi" w:hAnsiTheme="minorHAnsi"/>
                <w:sz w:val="22"/>
                <w:szCs w:val="22"/>
              </w:rPr>
              <w:t xml:space="preserve">Fergusson </w:t>
            </w:r>
            <w:r w:rsidRPr="00C83397" w:rsidR="00946FC9">
              <w:rPr>
                <w:rFonts w:asciiTheme="minorHAnsi" w:hAnsiTheme="minorHAnsi"/>
                <w:bCs/>
                <w:sz w:val="22"/>
                <w:szCs w:val="22"/>
              </w:rPr>
              <w:t xml:space="preserve">College </w:t>
            </w:r>
            <w:r w:rsidRPr="00C83397" w:rsidR="004D16D3">
              <w:rPr>
                <w:rFonts w:asciiTheme="minorHAnsi" w:hAnsiTheme="minorHAnsi"/>
                <w:sz w:val="22"/>
                <w:szCs w:val="22"/>
              </w:rPr>
              <w:t>Pune, under</w:t>
            </w:r>
            <w:r w:rsidRPr="00C83397" w:rsidR="00E10E5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C83397">
              <w:rPr>
                <w:rFonts w:asciiTheme="minorHAnsi" w:hAnsiTheme="minorHAnsi"/>
                <w:b/>
                <w:sz w:val="22"/>
                <w:szCs w:val="22"/>
              </w:rPr>
              <w:t>Pune University.</w:t>
            </w:r>
          </w:p>
          <w:p w:rsidR="00637665" w:rsidRPr="00C83397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  <w:sz w:val="22"/>
                <w:szCs w:val="22"/>
              </w:rPr>
              <w:t xml:space="preserve">BSC (Computer Science) </w:t>
            </w:r>
            <w:r w:rsidRPr="00C83397" w:rsidR="00F679A6">
              <w:rPr>
                <w:rFonts w:asciiTheme="minorHAnsi" w:hAnsiTheme="minorHAnsi"/>
                <w:sz w:val="22"/>
                <w:szCs w:val="22"/>
              </w:rPr>
              <w:t>with</w:t>
            </w:r>
            <w:r w:rsidRPr="00C83397">
              <w:rPr>
                <w:rFonts w:asciiTheme="minorHAnsi" w:hAnsiTheme="minorHAnsi"/>
                <w:b/>
                <w:sz w:val="22"/>
                <w:szCs w:val="22"/>
              </w:rPr>
              <w:t xml:space="preserve">First Class </w:t>
            </w:r>
            <w:r w:rsidRPr="00C83397">
              <w:rPr>
                <w:rFonts w:asciiTheme="minorHAnsi" w:hAnsiTheme="minorHAnsi"/>
                <w:sz w:val="22"/>
                <w:szCs w:val="22"/>
              </w:rPr>
              <w:t xml:space="preserve">from </w:t>
            </w:r>
            <w:r w:rsidRPr="00C83397">
              <w:rPr>
                <w:rFonts w:asciiTheme="minorHAnsi" w:hAnsiTheme="minorHAnsi"/>
                <w:bCs/>
                <w:sz w:val="22"/>
                <w:szCs w:val="22"/>
              </w:rPr>
              <w:t>MSG College,Malegaon</w:t>
            </w:r>
            <w:r w:rsidRPr="00C83397">
              <w:rPr>
                <w:rFonts w:asciiTheme="minorHAnsi" w:hAnsiTheme="minorHAnsi"/>
                <w:sz w:val="22"/>
                <w:szCs w:val="22"/>
              </w:rPr>
              <w:t xml:space="preserve"> under </w:t>
            </w:r>
            <w:r w:rsidRPr="00C83397">
              <w:rPr>
                <w:rFonts w:asciiTheme="minorHAnsi" w:hAnsiTheme="minorHAnsi"/>
                <w:b/>
                <w:bCs/>
                <w:sz w:val="22"/>
                <w:szCs w:val="22"/>
              </w:rPr>
              <w:t>PuneUniversity.</w:t>
            </w:r>
          </w:p>
          <w:p w:rsidR="0094441F" w:rsidP="0094441F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</w:rPr>
              <w:t>Result driven Professional in</w:t>
            </w:r>
            <w:r w:rsidRPr="00C83397" w:rsidR="00E10E57">
              <w:rPr>
                <w:rFonts w:asciiTheme="minorHAnsi" w:hAnsiTheme="minorHAnsi"/>
              </w:rPr>
              <w:t xml:space="preserve"> </w:t>
            </w:r>
            <w:r w:rsidRPr="00C83397" w:rsidR="00E36F7D">
              <w:rPr>
                <w:rFonts w:asciiTheme="minorHAnsi" w:hAnsiTheme="minorHAnsi"/>
                <w:b/>
              </w:rPr>
              <w:t>AngularJS/ NodeJs</w:t>
            </w:r>
            <w:r w:rsidR="00471E4E">
              <w:rPr>
                <w:rFonts w:asciiTheme="minorHAnsi" w:hAnsiTheme="minorHAnsi"/>
                <w:b/>
              </w:rPr>
              <w:t xml:space="preserve"> </w:t>
            </w:r>
            <w:r w:rsidRPr="00C83397" w:rsidR="00E36F7D">
              <w:rPr>
                <w:rFonts w:asciiTheme="minorHAnsi" w:hAnsiTheme="minorHAnsi"/>
                <w:b/>
              </w:rPr>
              <w:t>/</w:t>
            </w:r>
            <w:r w:rsidR="00471E4E">
              <w:rPr>
                <w:rFonts w:asciiTheme="minorHAnsi" w:hAnsiTheme="minorHAnsi"/>
                <w:b/>
              </w:rPr>
              <w:t xml:space="preserve"> HapiJS /</w:t>
            </w:r>
            <w:r w:rsidR="005E490B">
              <w:rPr>
                <w:rFonts w:asciiTheme="minorHAnsi" w:hAnsiTheme="minorHAnsi"/>
                <w:b/>
              </w:rPr>
              <w:t xml:space="preserve"> ReactJS /</w:t>
            </w:r>
            <w:r w:rsidR="00801B9E">
              <w:rPr>
                <w:rFonts w:asciiTheme="minorHAnsi" w:hAnsiTheme="minorHAnsi"/>
                <w:b/>
              </w:rPr>
              <w:t xml:space="preserve"> VueJs / </w:t>
            </w:r>
            <w:bookmarkStart w:id="0" w:name="_GoBack"/>
            <w:bookmarkEnd w:id="0"/>
            <w:r w:rsidRPr="00C83397" w:rsidR="00C0540E">
              <w:rPr>
                <w:rFonts w:asciiTheme="minorHAnsi" w:hAnsiTheme="minorHAnsi"/>
                <w:b/>
              </w:rPr>
              <w:t xml:space="preserve"> JavaScript / jQuery</w:t>
            </w:r>
            <w:r w:rsidR="00694903">
              <w:rPr>
                <w:rFonts w:asciiTheme="minorHAnsi" w:hAnsiTheme="minorHAnsi"/>
                <w:b/>
              </w:rPr>
              <w:t xml:space="preserve"> / MYSQL /</w:t>
            </w:r>
            <w:r w:rsidRPr="00C83397" w:rsidR="00E10E57">
              <w:rPr>
                <w:rFonts w:asciiTheme="minorHAnsi" w:hAnsiTheme="minorHAnsi"/>
                <w:b/>
              </w:rPr>
              <w:t xml:space="preserve"> </w:t>
            </w:r>
            <w:r w:rsidRPr="00C83397" w:rsidR="00C51300">
              <w:rPr>
                <w:rFonts w:asciiTheme="minorHAnsi" w:hAnsiTheme="minorHAnsi"/>
                <w:b/>
              </w:rPr>
              <w:t>PHP</w:t>
            </w:r>
            <w:r w:rsidRPr="00C83397" w:rsidR="00DA3B5D">
              <w:rPr>
                <w:rFonts w:asciiTheme="minorHAnsi" w:hAnsiTheme="minorHAnsi"/>
                <w:b/>
              </w:rPr>
              <w:t xml:space="preserve"> / GIT / SVN / Webpack / Gulp / Grunt / </w:t>
            </w:r>
            <w:r w:rsidRPr="00C83397" w:rsidR="00C51300">
              <w:rPr>
                <w:rFonts w:asciiTheme="minorHAnsi" w:hAnsiTheme="minorHAnsi"/>
                <w:b/>
              </w:rPr>
              <w:t xml:space="preserve"> </w:t>
            </w:r>
            <w:r w:rsidRPr="00C83397">
              <w:rPr>
                <w:rFonts w:asciiTheme="minorHAnsi" w:hAnsiTheme="minorHAnsi"/>
              </w:rPr>
              <w:t>Development</w:t>
            </w:r>
            <w:r w:rsidRPr="00C83397" w:rsidR="00F679A6">
              <w:rPr>
                <w:rFonts w:asciiTheme="minorHAnsi" w:hAnsiTheme="minorHAnsi"/>
              </w:rPr>
              <w:t>.</w:t>
            </w:r>
          </w:p>
          <w:p w:rsidR="00915BB4" w:rsidRPr="00C83397" w:rsidP="0094441F">
            <w:pPr>
              <w:spacing w:line="276" w:lineRule="auto"/>
              <w:ind w:left="720"/>
              <w:jc w:val="both"/>
              <w:rPr>
                <w:rFonts w:asciiTheme="minorHAnsi" w:hAnsiTheme="minorHAnsi"/>
              </w:rPr>
            </w:pPr>
          </w:p>
        </w:tc>
      </w:tr>
    </w:tbl>
    <w:p w:rsidR="00637665" w:rsidRPr="00C83397">
      <w:pPr>
        <w:jc w:val="both"/>
        <w:rPr>
          <w:rFonts w:asciiTheme="minorHAnsi" w:hAnsiTheme="minorHAnsi"/>
        </w:rPr>
      </w:pPr>
    </w:p>
    <w:tbl>
      <w:tblPr>
        <w:tblW w:w="0" w:type="auto"/>
        <w:tblInd w:w="-141" w:type="dxa"/>
        <w:tblLayout w:type="fixed"/>
        <w:tblCellMar>
          <w:left w:w="0" w:type="dxa"/>
          <w:right w:w="0" w:type="dxa"/>
        </w:tblCellMar>
        <w:tblLook w:val="0000"/>
      </w:tblPr>
      <w:tblGrid>
        <w:gridCol w:w="75"/>
        <w:gridCol w:w="5466"/>
        <w:gridCol w:w="4269"/>
        <w:gridCol w:w="123"/>
        <w:gridCol w:w="65"/>
      </w:tblGrid>
      <w:tr w:rsidTr="005F58C5">
        <w:tblPrEx>
          <w:tblW w:w="0" w:type="auto"/>
          <w:tblInd w:w="-141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422"/>
        </w:trPr>
        <w:tc>
          <w:tcPr>
            <w:tcW w:w="75" w:type="dxa"/>
            <w:shd w:val="clear" w:color="auto" w:fill="auto"/>
          </w:tcPr>
          <w:p w:rsidR="005F58C5" w:rsidRPr="00C83397" w:rsidP="004D1FE6">
            <w:pPr>
              <w:pStyle w:val="TableHeading"/>
              <w:snapToGrid w:val="0"/>
              <w:rPr>
                <w:rFonts w:asciiTheme="minorHAnsi" w:hAnsiTheme="minorHAnsi"/>
              </w:rPr>
            </w:pPr>
          </w:p>
        </w:tc>
        <w:tc>
          <w:tcPr>
            <w:tcW w:w="5466" w:type="dxa"/>
            <w:shd w:val="clear" w:color="auto" w:fill="DFDFDF"/>
            <w:vAlign w:val="center"/>
          </w:tcPr>
          <w:p w:rsidR="005F58C5" w:rsidRPr="00C83397" w:rsidP="004D1FE6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C8339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Professional Experience </w:t>
            </w:r>
          </w:p>
          <w:p w:rsidR="005F58C5" w:rsidRPr="00C83397" w:rsidP="0066491E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C8339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      (Reliance JioInfocom</w:t>
            </w:r>
            <w:r w:rsidR="0066491E">
              <w:rPr>
                <w:rFonts w:asciiTheme="minorHAnsi" w:hAnsiTheme="minorHAnsi"/>
                <w:b/>
                <w:bCs/>
                <w:sz w:val="22"/>
                <w:szCs w:val="22"/>
              </w:rPr>
              <w:t>, Navi Mumbai</w:t>
            </w:r>
            <w:r w:rsidRPr="00C83397">
              <w:rPr>
                <w:rFonts w:asciiTheme="minorHAnsi" w:hAnsiTheme="minorHAnsi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4269" w:type="dxa"/>
            <w:shd w:val="clear" w:color="auto" w:fill="auto"/>
          </w:tcPr>
          <w:p w:rsidR="005F58C5" w:rsidRPr="00C83397" w:rsidP="004D1FE6">
            <w:pPr>
              <w:snapToGrid w:val="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188" w:type="dxa"/>
            <w:gridSpan w:val="2"/>
            <w:shd w:val="clear" w:color="auto" w:fill="auto"/>
          </w:tcPr>
          <w:p w:rsidR="005F58C5" w:rsidRPr="00C83397" w:rsidP="004D1FE6">
            <w:pPr>
              <w:snapToGrid w:val="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Tr="004D1FE6">
        <w:tblPrEx>
          <w:tblW w:w="0" w:type="auto"/>
          <w:tblInd w:w="-141" w:type="dxa"/>
          <w:tblLayout w:type="fixed"/>
          <w:tblCellMar>
            <w:left w:w="108" w:type="dxa"/>
            <w:right w:w="108" w:type="dxa"/>
          </w:tblCellMar>
          <w:tblLook w:val="0000"/>
        </w:tblPrEx>
        <w:trPr>
          <w:gridAfter w:val="1"/>
          <w:wAfter w:w="65" w:type="dxa"/>
        </w:trPr>
        <w:tc>
          <w:tcPr>
            <w:tcW w:w="9933" w:type="dxa"/>
            <w:gridSpan w:val="4"/>
            <w:shd w:val="clear" w:color="auto" w:fill="auto"/>
          </w:tcPr>
          <w:p w:rsidR="005F58C5" w:rsidRPr="00C83397" w:rsidP="004D1FE6">
            <w:pPr>
              <w:spacing w:line="276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5F58C5" w:rsidRPr="00C83397" w:rsidP="004D1FE6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83397">
              <w:rPr>
                <w:rFonts w:asciiTheme="minorHAnsi" w:hAnsiTheme="minorHAnsi"/>
                <w:b/>
                <w:sz w:val="22"/>
                <w:szCs w:val="22"/>
              </w:rPr>
              <w:t xml:space="preserve">Company: - </w:t>
            </w:r>
            <w:r w:rsidRPr="00C83397">
              <w:rPr>
                <w:rFonts w:asciiTheme="minorHAnsi" w:hAnsiTheme="minorHAnsi"/>
                <w:sz w:val="22"/>
                <w:szCs w:val="22"/>
              </w:rPr>
              <w:t>Reliance Jio Infocom Pvt. Ltd., RCP, Ghansoli,Navi Mumbai.</w:t>
            </w:r>
          </w:p>
          <w:p w:rsidR="005F58C5" w:rsidRPr="00C83397" w:rsidP="004D1FE6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  <w:sz w:val="22"/>
                <w:szCs w:val="22"/>
                <w:u w:val="single"/>
              </w:rPr>
            </w:pPr>
            <w:r w:rsidRPr="00C83397">
              <w:rPr>
                <w:rFonts w:asciiTheme="minorHAnsi" w:hAnsiTheme="minorHAnsi"/>
                <w:b/>
                <w:sz w:val="22"/>
                <w:szCs w:val="22"/>
              </w:rPr>
              <w:t xml:space="preserve">Technologies:-  </w:t>
            </w:r>
            <w:r w:rsidRPr="00C83397">
              <w:rPr>
                <w:rFonts w:asciiTheme="minorHAnsi" w:hAnsiTheme="minorHAnsi"/>
                <w:sz w:val="22"/>
                <w:szCs w:val="22"/>
              </w:rPr>
              <w:t>AngualrJs</w:t>
            </w:r>
            <w:r w:rsidRPr="00C83397">
              <w:rPr>
                <w:rFonts w:asciiTheme="minorHAnsi" w:hAnsiTheme="minorHAnsi"/>
                <w:b/>
                <w:sz w:val="22"/>
                <w:szCs w:val="22"/>
              </w:rPr>
              <w:t xml:space="preserve">, </w:t>
            </w:r>
            <w:r w:rsidRPr="00C83397">
              <w:rPr>
                <w:rFonts w:asciiTheme="minorHAnsi" w:hAnsiTheme="minorHAnsi"/>
                <w:sz w:val="22"/>
                <w:szCs w:val="22"/>
              </w:rPr>
              <w:t>Nodejs</w:t>
            </w:r>
            <w:r w:rsidRPr="00C83397">
              <w:rPr>
                <w:rFonts w:asciiTheme="minorHAnsi" w:hAnsiTheme="minorHAnsi"/>
                <w:b/>
                <w:sz w:val="22"/>
                <w:szCs w:val="22"/>
              </w:rPr>
              <w:t xml:space="preserve">, </w:t>
            </w:r>
            <w:r w:rsidRPr="00C83397">
              <w:rPr>
                <w:rFonts w:asciiTheme="minorHAnsi" w:hAnsiTheme="minorHAnsi"/>
                <w:sz w:val="22"/>
                <w:szCs w:val="22"/>
              </w:rPr>
              <w:t>JavaScript, jQuery , HTML, CSS, MYSQL ,Elastic Search, Cassandra, Thift-Hive</w:t>
            </w:r>
          </w:p>
          <w:p w:rsidR="005F58C5" w:rsidRPr="00C83397" w:rsidP="004D1FE6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  <w:sz w:val="22"/>
                <w:szCs w:val="22"/>
                <w:u w:val="single"/>
              </w:rPr>
            </w:pPr>
            <w:r w:rsidRPr="00C83397">
              <w:rPr>
                <w:rFonts w:asciiTheme="minorHAnsi" w:hAnsiTheme="minorHAnsi"/>
                <w:b/>
                <w:sz w:val="22"/>
                <w:szCs w:val="22"/>
              </w:rPr>
              <w:t xml:space="preserve">Framework’s:- </w:t>
            </w:r>
            <w:r w:rsidRPr="00C83397">
              <w:rPr>
                <w:rFonts w:asciiTheme="minorHAnsi" w:hAnsiTheme="minorHAnsi"/>
                <w:sz w:val="22"/>
                <w:szCs w:val="22"/>
              </w:rPr>
              <w:t>AngularJS (JavaScript) , Bootstrap( HTML, CSS, JavaScript ), Hapi and Express (NodeJs)</w:t>
            </w:r>
          </w:p>
          <w:p w:rsidR="005F58C5" w:rsidRPr="005F58C5" w:rsidP="004D1FE6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  <w:sz w:val="22"/>
                <w:szCs w:val="22"/>
                <w:u w:val="single"/>
              </w:rPr>
            </w:pPr>
            <w:r w:rsidRPr="00C83397">
              <w:rPr>
                <w:rFonts w:asciiTheme="minorHAnsi" w:hAnsiTheme="minorHAnsi"/>
                <w:b/>
                <w:sz w:val="22"/>
                <w:szCs w:val="22"/>
              </w:rPr>
              <w:t>Experience:</w:t>
            </w:r>
            <w:r w:rsidRPr="00C83397">
              <w:rPr>
                <w:rFonts w:asciiTheme="minorHAnsi" w:hAnsiTheme="minorHAnsi"/>
                <w:sz w:val="22"/>
                <w:szCs w:val="22"/>
              </w:rPr>
              <w:t xml:space="preserve"> -   From Feb 2015 upto present day</w:t>
            </w:r>
          </w:p>
          <w:p w:rsidR="005F58C5" w:rsidP="005F58C5">
            <w:pPr>
              <w:spacing w:line="276" w:lineRule="auto"/>
              <w:jc w:val="both"/>
              <w:rPr>
                <w:rFonts w:asciiTheme="minorHAnsi" w:hAnsiTheme="minorHAnsi"/>
                <w:sz w:val="22"/>
                <w:szCs w:val="22"/>
                <w:u w:val="single"/>
              </w:rPr>
            </w:pPr>
          </w:p>
          <w:tbl>
            <w:tblPr>
              <w:tblW w:w="9998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75"/>
              <w:gridCol w:w="6888"/>
              <w:gridCol w:w="2847"/>
              <w:gridCol w:w="123"/>
              <w:gridCol w:w="65"/>
            </w:tblGrid>
            <w:tr w:rsidTr="005F58C5">
              <w:tblPrEx>
                <w:tblW w:w="9998" w:type="dxa"/>
                <w:tblLayout w:type="fixed"/>
                <w:tblCellMar>
                  <w:left w:w="0" w:type="dxa"/>
                  <w:right w:w="0" w:type="dxa"/>
                </w:tblCellMar>
                <w:tblLook w:val="0000"/>
              </w:tblPrEx>
              <w:trPr>
                <w:trHeight w:val="422"/>
              </w:trPr>
              <w:tc>
                <w:tcPr>
                  <w:tcW w:w="75" w:type="dxa"/>
                  <w:shd w:val="clear" w:color="auto" w:fill="auto"/>
                </w:tcPr>
                <w:p w:rsidR="005F58C5" w:rsidRPr="00C83397" w:rsidP="004D1FE6">
                  <w:pPr>
                    <w:pStyle w:val="TableHeading"/>
                    <w:snapToGrid w:val="0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6888" w:type="dxa"/>
                  <w:shd w:val="clear" w:color="auto" w:fill="DFDFDF"/>
                  <w:vAlign w:val="center"/>
                </w:tcPr>
                <w:p w:rsidR="005F58C5" w:rsidRPr="00C83397" w:rsidP="004D1FE6">
                  <w:pPr>
                    <w:jc w:val="both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  <w:r w:rsidRPr="00C83397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  <w:t xml:space="preserve">Professional Experience </w:t>
                  </w:r>
                </w:p>
                <w:p w:rsidR="005F58C5" w:rsidRPr="00C83397" w:rsidP="0066491E">
                  <w:pPr>
                    <w:jc w:val="both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  <w:r w:rsidRPr="00C83397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  <w:t xml:space="preserve">        (QIK Organization</w:t>
                  </w:r>
                  <w:r w:rsidR="0066491E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  <w:t>, Pune</w:t>
                  </w:r>
                  <w:r w:rsidRPr="00C83397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2847" w:type="dxa"/>
                  <w:shd w:val="clear" w:color="auto" w:fill="auto"/>
                </w:tcPr>
                <w:p w:rsidR="005F58C5" w:rsidRPr="00C83397" w:rsidP="004D1FE6">
                  <w:pPr>
                    <w:snapToGrid w:val="0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88" w:type="dxa"/>
                  <w:gridSpan w:val="2"/>
                  <w:shd w:val="clear" w:color="auto" w:fill="auto"/>
                </w:tcPr>
                <w:p w:rsidR="005F58C5" w:rsidRPr="00C83397" w:rsidP="004D1FE6">
                  <w:pPr>
                    <w:snapToGrid w:val="0"/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</w:p>
              </w:tc>
            </w:tr>
            <w:tr w:rsidTr="005F58C5">
              <w:tblPrEx>
                <w:tblW w:w="9998" w:type="dxa"/>
                <w:tblLayout w:type="fixed"/>
                <w:tblCellMar>
                  <w:left w:w="108" w:type="dxa"/>
                  <w:right w:w="108" w:type="dxa"/>
                </w:tblCellMar>
                <w:tblLook w:val="0000"/>
              </w:tblPrEx>
              <w:trPr>
                <w:gridAfter w:val="1"/>
                <w:wAfter w:w="65" w:type="dxa"/>
              </w:trPr>
              <w:tc>
                <w:tcPr>
                  <w:tcW w:w="9933" w:type="dxa"/>
                  <w:gridSpan w:val="4"/>
                  <w:shd w:val="clear" w:color="auto" w:fill="auto"/>
                </w:tcPr>
                <w:p w:rsidR="005F58C5" w:rsidRPr="00C83397" w:rsidP="004D1FE6">
                  <w:pPr>
                    <w:spacing w:line="276" w:lineRule="auto"/>
                    <w:jc w:val="both"/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</w:p>
                <w:p w:rsidR="005F58C5" w:rsidRPr="00C83397" w:rsidP="004D1FE6">
                  <w:pPr>
                    <w:numPr>
                      <w:ilvl w:val="0"/>
                      <w:numId w:val="3"/>
                    </w:numPr>
                    <w:spacing w:line="276" w:lineRule="auto"/>
                    <w:jc w:val="both"/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  <w:r w:rsidRPr="00C83397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Company: -</w:t>
                  </w:r>
                  <w:r w:rsidRPr="00C83397">
                    <w:rPr>
                      <w:rFonts w:asciiTheme="minorHAnsi" w:hAnsiTheme="minorHAnsi"/>
                      <w:sz w:val="22"/>
                      <w:szCs w:val="22"/>
                    </w:rPr>
                    <w:t>QIK Organization (</w:t>
                  </w:r>
                  <w:r>
                    <w:fldChar w:fldCharType="begin"/>
                  </w:r>
                  <w:r>
                    <w:instrText xml:space="preserve"> HYPERLINK "http://www.qik.in" </w:instrText>
                  </w:r>
                  <w:r>
                    <w:fldChar w:fldCharType="separate"/>
                  </w:r>
                  <w:r w:rsidRPr="00C83397">
                    <w:rPr>
                      <w:rStyle w:val="Hyperlink"/>
                      <w:rFonts w:asciiTheme="minorHAnsi" w:hAnsiTheme="minorHAnsi"/>
                      <w:sz w:val="22"/>
                      <w:szCs w:val="22"/>
                    </w:rPr>
                    <w:t>www.qik.in</w:t>
                  </w:r>
                  <w:r>
                    <w:fldChar w:fldCharType="end"/>
                  </w:r>
                  <w:r w:rsidRPr="00C83397">
                    <w:rPr>
                      <w:rFonts w:asciiTheme="minorHAnsi" w:hAnsiTheme="minorHAnsi"/>
                      <w:sz w:val="22"/>
                      <w:szCs w:val="22"/>
                    </w:rPr>
                    <w:t>)</w:t>
                  </w:r>
                  <w:r w:rsidRPr="00C83397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.</w:t>
                  </w:r>
                </w:p>
                <w:p w:rsidR="005F58C5" w:rsidRPr="00C83397" w:rsidP="004D1FE6">
                  <w:pPr>
                    <w:numPr>
                      <w:ilvl w:val="0"/>
                      <w:numId w:val="3"/>
                    </w:numPr>
                    <w:spacing w:line="276" w:lineRule="auto"/>
                    <w:jc w:val="both"/>
                    <w:rPr>
                      <w:rFonts w:asciiTheme="minorHAnsi" w:hAnsiTheme="minorHAnsi"/>
                      <w:sz w:val="22"/>
                      <w:szCs w:val="22"/>
                      <w:u w:val="single"/>
                    </w:rPr>
                  </w:pPr>
                  <w:r w:rsidRPr="00C83397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 xml:space="preserve">Technologies:-  </w:t>
                  </w:r>
                  <w:r w:rsidRPr="00C83397">
                    <w:rPr>
                      <w:rFonts w:asciiTheme="minorHAnsi" w:hAnsiTheme="minorHAnsi"/>
                      <w:sz w:val="22"/>
                      <w:szCs w:val="22"/>
                    </w:rPr>
                    <w:t>PHP,</w:t>
                  </w:r>
                  <w:r w:rsidR="00FE39AD">
                    <w:rPr>
                      <w:rFonts w:asciiTheme="minorHAnsi" w:hAnsiTheme="minorHAnsi"/>
                      <w:sz w:val="22"/>
                      <w:szCs w:val="22"/>
                    </w:rPr>
                    <w:t xml:space="preserve"> </w:t>
                  </w:r>
                  <w:r w:rsidRPr="00C83397">
                    <w:rPr>
                      <w:rFonts w:asciiTheme="minorHAnsi" w:hAnsiTheme="minorHAnsi"/>
                      <w:sz w:val="22"/>
                      <w:szCs w:val="22"/>
                    </w:rPr>
                    <w:t>AngularJS,  JavaScript, jQuery, AJAX, HTML, CSS</w:t>
                  </w:r>
                </w:p>
                <w:p w:rsidR="005F58C5" w:rsidRPr="00C83397" w:rsidP="004D1FE6">
                  <w:pPr>
                    <w:numPr>
                      <w:ilvl w:val="0"/>
                      <w:numId w:val="3"/>
                    </w:numPr>
                    <w:spacing w:line="276" w:lineRule="auto"/>
                    <w:jc w:val="both"/>
                    <w:rPr>
                      <w:rFonts w:asciiTheme="minorHAnsi" w:hAnsiTheme="minorHAnsi"/>
                      <w:sz w:val="22"/>
                      <w:szCs w:val="22"/>
                      <w:u w:val="single"/>
                    </w:rPr>
                  </w:pPr>
                  <w:r w:rsidRPr="00C83397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 xml:space="preserve">Framework’s:- </w:t>
                  </w:r>
                  <w:r w:rsidRPr="00C83397">
                    <w:rPr>
                      <w:rFonts w:asciiTheme="minorHAnsi" w:hAnsiTheme="minorHAnsi"/>
                      <w:sz w:val="22"/>
                      <w:szCs w:val="22"/>
                    </w:rPr>
                    <w:t>CodeIgniter(PHP) , Bootstrap( HTML, CSS, JavaScript )</w:t>
                  </w:r>
                </w:p>
                <w:p w:rsidR="005F58C5" w:rsidRPr="00C83397" w:rsidP="004D1FE6">
                  <w:pPr>
                    <w:numPr>
                      <w:ilvl w:val="0"/>
                      <w:numId w:val="3"/>
                    </w:numPr>
                    <w:spacing w:line="276" w:lineRule="auto"/>
                    <w:jc w:val="both"/>
                    <w:rPr>
                      <w:rFonts w:asciiTheme="minorHAnsi" w:hAnsiTheme="minorHAnsi"/>
                      <w:sz w:val="22"/>
                      <w:szCs w:val="22"/>
                      <w:u w:val="single"/>
                    </w:rPr>
                  </w:pPr>
                  <w:r w:rsidRPr="00C83397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Experience:</w:t>
                  </w:r>
                  <w:r w:rsidRPr="00C83397">
                    <w:rPr>
                      <w:rFonts w:asciiTheme="minorHAnsi" w:hAnsiTheme="minorHAnsi"/>
                      <w:sz w:val="22"/>
                      <w:szCs w:val="22"/>
                    </w:rPr>
                    <w:t xml:space="preserve"> -Dec 2013 to Jan 2015.</w:t>
                  </w:r>
                </w:p>
                <w:p w:rsidR="005F58C5" w:rsidRPr="00C83397" w:rsidP="004D1FE6">
                  <w:pPr>
                    <w:spacing w:line="276" w:lineRule="auto"/>
                    <w:ind w:left="720"/>
                    <w:jc w:val="both"/>
                    <w:rPr>
                      <w:rFonts w:asciiTheme="minorHAnsi" w:hAnsiTheme="minorHAnsi"/>
                      <w:sz w:val="22"/>
                      <w:szCs w:val="22"/>
                      <w:u w:val="single"/>
                    </w:rPr>
                  </w:pPr>
                </w:p>
              </w:tc>
            </w:tr>
          </w:tbl>
          <w:p w:rsidR="005F58C5" w:rsidRPr="00C83397" w:rsidP="005F58C5">
            <w:pPr>
              <w:spacing w:line="276" w:lineRule="auto"/>
              <w:jc w:val="both"/>
              <w:rPr>
                <w:rFonts w:asciiTheme="minorHAnsi" w:hAnsiTheme="minorHAnsi"/>
                <w:sz w:val="22"/>
                <w:szCs w:val="22"/>
                <w:u w:val="single"/>
              </w:rPr>
            </w:pPr>
          </w:p>
        </w:tc>
      </w:tr>
    </w:tbl>
    <w:p w:rsidR="00637665" w:rsidRPr="00C83397">
      <w:pPr>
        <w:jc w:val="both"/>
        <w:rPr>
          <w:rFonts w:asciiTheme="minorHAnsi" w:hAnsiTheme="minorHAnsi"/>
          <w:sz w:val="18"/>
          <w:szCs w:val="18"/>
        </w:rPr>
      </w:pPr>
    </w:p>
    <w:p w:rsidR="00637665">
      <w:pPr>
        <w:jc w:val="both"/>
        <w:rPr>
          <w:rFonts w:asciiTheme="minorHAnsi" w:hAnsiTheme="minorHAnsi"/>
          <w:sz w:val="18"/>
          <w:szCs w:val="18"/>
        </w:rPr>
      </w:pPr>
    </w:p>
    <w:p w:rsidR="00367645">
      <w:pPr>
        <w:jc w:val="both"/>
        <w:rPr>
          <w:rFonts w:asciiTheme="minorHAnsi" w:hAnsiTheme="minorHAnsi"/>
          <w:sz w:val="18"/>
          <w:szCs w:val="18"/>
        </w:rPr>
      </w:pPr>
    </w:p>
    <w:p w:rsidR="00367645">
      <w:pPr>
        <w:jc w:val="both"/>
        <w:rPr>
          <w:rFonts w:asciiTheme="minorHAnsi" w:hAnsiTheme="minorHAnsi"/>
          <w:sz w:val="18"/>
          <w:szCs w:val="18"/>
        </w:rPr>
      </w:pPr>
    </w:p>
    <w:p w:rsidR="00367645">
      <w:pPr>
        <w:jc w:val="both"/>
        <w:rPr>
          <w:rFonts w:asciiTheme="minorHAnsi" w:hAnsiTheme="minorHAnsi"/>
          <w:sz w:val="18"/>
          <w:szCs w:val="18"/>
        </w:rPr>
      </w:pPr>
    </w:p>
    <w:p w:rsidR="00367645" w:rsidRPr="00C83397">
      <w:pPr>
        <w:jc w:val="both"/>
        <w:rPr>
          <w:rFonts w:asciiTheme="minorHAnsi" w:hAnsiTheme="minorHAnsi"/>
          <w:sz w:val="18"/>
          <w:szCs w:val="18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62"/>
        <w:gridCol w:w="1430"/>
        <w:gridCol w:w="557"/>
        <w:gridCol w:w="1846"/>
        <w:gridCol w:w="1419"/>
        <w:gridCol w:w="2992"/>
        <w:gridCol w:w="40"/>
      </w:tblGrid>
      <w:tr w:rsidTr="00AF365D">
        <w:tblPrEx>
          <w:tblW w:w="0" w:type="auto"/>
          <w:tblInd w:w="5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86"/>
        </w:trPr>
        <w:tc>
          <w:tcPr>
            <w:tcW w:w="2992" w:type="dxa"/>
            <w:gridSpan w:val="2"/>
            <w:shd w:val="clear" w:color="auto" w:fill="DFDFDF"/>
            <w:vAlign w:val="center"/>
          </w:tcPr>
          <w:p w:rsidR="00637665" w:rsidRPr="00C83397">
            <w:pPr>
              <w:jc w:val="both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 w:rsidRPr="00C83397">
              <w:rPr>
                <w:rFonts w:asciiTheme="minorHAnsi" w:hAnsiTheme="minorHAnsi"/>
                <w:b/>
                <w:sz w:val="22"/>
                <w:szCs w:val="22"/>
              </w:rPr>
              <w:t>Educational Qualification:</w:t>
            </w:r>
          </w:p>
        </w:tc>
        <w:tc>
          <w:tcPr>
            <w:tcW w:w="6814" w:type="dxa"/>
            <w:gridSpan w:val="4"/>
            <w:shd w:val="clear" w:color="auto" w:fill="auto"/>
          </w:tcPr>
          <w:p w:rsidR="00637665" w:rsidRPr="00C83397">
            <w:pPr>
              <w:snapToGrid w:val="0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</w:p>
        </w:tc>
        <w:tc>
          <w:tcPr>
            <w:tcW w:w="40" w:type="dxa"/>
            <w:shd w:val="clear" w:color="auto" w:fill="auto"/>
          </w:tcPr>
          <w:p w:rsidR="00637665" w:rsidRPr="00C83397">
            <w:pPr>
              <w:snapToGrid w:val="0"/>
              <w:rPr>
                <w:rFonts w:asciiTheme="minorHAnsi" w:hAnsiTheme="minorHAnsi"/>
              </w:rPr>
            </w:pPr>
          </w:p>
        </w:tc>
      </w:tr>
      <w:tr w:rsidTr="00AF365D">
        <w:tblPrEx>
          <w:tblW w:w="0" w:type="auto"/>
          <w:tblInd w:w="5" w:type="dxa"/>
          <w:tblLayout w:type="fixed"/>
          <w:tblCellMar>
            <w:left w:w="108" w:type="dxa"/>
            <w:right w:w="108" w:type="dxa"/>
          </w:tblCellMar>
          <w:tblLook w:val="0000"/>
        </w:tblPrEx>
        <w:trPr>
          <w:trHeight w:val="496"/>
        </w:trPr>
        <w:tc>
          <w:tcPr>
            <w:tcW w:w="1562" w:type="dxa"/>
            <w:shd w:val="clear" w:color="auto" w:fill="F3F3F3"/>
            <w:vAlign w:val="center"/>
          </w:tcPr>
          <w:p w:rsidR="00637665" w:rsidRPr="00C83397">
            <w:pPr>
              <w:jc w:val="center"/>
              <w:rPr>
                <w:rFonts w:asciiTheme="minorHAnsi" w:hAnsiTheme="minorHAnsi"/>
                <w:b/>
              </w:rPr>
            </w:pPr>
            <w:r w:rsidRPr="00C83397">
              <w:rPr>
                <w:rFonts w:asciiTheme="minorHAnsi" w:hAnsiTheme="minorHAnsi"/>
                <w:b/>
              </w:rPr>
              <w:t>Board/</w:t>
            </w:r>
          </w:p>
          <w:p w:rsidR="00637665" w:rsidRPr="00C83397">
            <w:pPr>
              <w:jc w:val="center"/>
              <w:rPr>
                <w:rFonts w:asciiTheme="minorHAnsi" w:hAnsiTheme="minorHAnsi"/>
                <w:b/>
              </w:rPr>
            </w:pPr>
            <w:r w:rsidRPr="00C83397">
              <w:rPr>
                <w:rFonts w:asciiTheme="minorHAnsi" w:hAnsiTheme="minorHAnsi"/>
                <w:b/>
              </w:rPr>
              <w:t>University</w:t>
            </w:r>
          </w:p>
        </w:tc>
        <w:tc>
          <w:tcPr>
            <w:tcW w:w="1987" w:type="dxa"/>
            <w:gridSpan w:val="2"/>
            <w:shd w:val="clear" w:color="auto" w:fill="F3F3F3"/>
            <w:vAlign w:val="center"/>
          </w:tcPr>
          <w:p w:rsidR="00637665" w:rsidRPr="00C83397">
            <w:pPr>
              <w:jc w:val="center"/>
              <w:rPr>
                <w:rFonts w:asciiTheme="minorHAnsi" w:hAnsiTheme="minorHAnsi"/>
                <w:b/>
              </w:rPr>
            </w:pPr>
            <w:r w:rsidRPr="00C83397">
              <w:rPr>
                <w:rFonts w:asciiTheme="minorHAnsi" w:hAnsiTheme="minorHAnsi"/>
                <w:b/>
              </w:rPr>
              <w:t>Examination</w:t>
            </w:r>
          </w:p>
        </w:tc>
        <w:tc>
          <w:tcPr>
            <w:tcW w:w="1846" w:type="dxa"/>
            <w:shd w:val="clear" w:color="auto" w:fill="F3F3F3"/>
            <w:vAlign w:val="center"/>
          </w:tcPr>
          <w:p w:rsidR="00637665" w:rsidRPr="00C83397">
            <w:pPr>
              <w:jc w:val="center"/>
              <w:rPr>
                <w:rFonts w:asciiTheme="minorHAnsi" w:hAnsiTheme="minorHAnsi"/>
                <w:b/>
              </w:rPr>
            </w:pPr>
            <w:r w:rsidRPr="00C83397">
              <w:rPr>
                <w:rFonts w:asciiTheme="minorHAnsi" w:hAnsiTheme="minorHAnsi"/>
                <w:b/>
              </w:rPr>
              <w:t>Academic Year</w:t>
            </w:r>
          </w:p>
        </w:tc>
        <w:tc>
          <w:tcPr>
            <w:tcW w:w="1419" w:type="dxa"/>
            <w:shd w:val="clear" w:color="auto" w:fill="F3F3F3"/>
            <w:vAlign w:val="center"/>
          </w:tcPr>
          <w:p w:rsidR="00637665" w:rsidRPr="00C83397">
            <w:pPr>
              <w:jc w:val="center"/>
              <w:rPr>
                <w:rFonts w:asciiTheme="minorHAnsi" w:hAnsiTheme="minorHAnsi"/>
                <w:b/>
              </w:rPr>
            </w:pPr>
            <w:r w:rsidRPr="00C83397">
              <w:rPr>
                <w:rFonts w:asciiTheme="minorHAnsi" w:hAnsiTheme="minorHAnsi"/>
                <w:b/>
              </w:rPr>
              <w:t>Percentage</w:t>
            </w:r>
          </w:p>
        </w:tc>
        <w:tc>
          <w:tcPr>
            <w:tcW w:w="3032" w:type="dxa"/>
            <w:gridSpan w:val="2"/>
            <w:shd w:val="clear" w:color="auto" w:fill="F3F3F3"/>
          </w:tcPr>
          <w:p w:rsidR="00637665" w:rsidRPr="00C83397">
            <w:pPr>
              <w:snapToGrid w:val="0"/>
              <w:ind w:right="1022"/>
              <w:jc w:val="center"/>
              <w:rPr>
                <w:rFonts w:asciiTheme="minorHAnsi" w:hAnsiTheme="minorHAnsi"/>
                <w:b/>
              </w:rPr>
            </w:pPr>
          </w:p>
          <w:p w:rsidR="00637665" w:rsidRPr="00C83397">
            <w:pPr>
              <w:ind w:right="43"/>
              <w:jc w:val="center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  <w:b/>
              </w:rPr>
              <w:t>School / College</w:t>
            </w:r>
          </w:p>
        </w:tc>
      </w:tr>
      <w:tr w:rsidTr="00AF365D">
        <w:tblPrEx>
          <w:tblW w:w="0" w:type="auto"/>
          <w:tblInd w:w="5" w:type="dxa"/>
          <w:tblLayout w:type="fixed"/>
          <w:tblCellMar>
            <w:left w:w="108" w:type="dxa"/>
            <w:right w:w="108" w:type="dxa"/>
          </w:tblCellMar>
          <w:tblLook w:val="0000"/>
        </w:tblPrEx>
        <w:trPr>
          <w:trHeight w:val="428"/>
        </w:trPr>
        <w:tc>
          <w:tcPr>
            <w:tcW w:w="1562" w:type="dxa"/>
            <w:shd w:val="clear" w:color="auto" w:fill="auto"/>
            <w:vAlign w:val="center"/>
          </w:tcPr>
          <w:p w:rsidR="00637665" w:rsidRPr="00C83397">
            <w:pPr>
              <w:spacing w:line="192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83397">
              <w:rPr>
                <w:rFonts w:asciiTheme="minorHAnsi" w:hAnsiTheme="minorHAnsi"/>
                <w:sz w:val="22"/>
                <w:szCs w:val="22"/>
              </w:rPr>
              <w:t>University of</w:t>
            </w:r>
          </w:p>
          <w:p w:rsidR="00637665" w:rsidRPr="00C83397">
            <w:pPr>
              <w:spacing w:line="192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83397">
              <w:rPr>
                <w:rFonts w:asciiTheme="minorHAnsi" w:hAnsiTheme="minorHAnsi"/>
                <w:sz w:val="22"/>
                <w:szCs w:val="22"/>
              </w:rPr>
              <w:t>Pune</w:t>
            </w:r>
          </w:p>
        </w:tc>
        <w:tc>
          <w:tcPr>
            <w:tcW w:w="1987" w:type="dxa"/>
            <w:gridSpan w:val="2"/>
            <w:shd w:val="clear" w:color="auto" w:fill="auto"/>
          </w:tcPr>
          <w:p w:rsidR="00637665" w:rsidRPr="00C83397">
            <w:pPr>
              <w:snapToGrid w:val="0"/>
              <w:spacing w:line="192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637665" w:rsidRPr="00C83397">
            <w:pPr>
              <w:spacing w:line="192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83397">
              <w:rPr>
                <w:rFonts w:asciiTheme="minorHAnsi" w:hAnsiTheme="minorHAnsi"/>
                <w:sz w:val="22"/>
                <w:szCs w:val="22"/>
              </w:rPr>
              <w:t>MCA</w:t>
            </w:r>
          </w:p>
          <w:p w:rsidR="00637665" w:rsidRPr="00C83397">
            <w:pPr>
              <w:spacing w:line="192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83397">
              <w:rPr>
                <w:rFonts w:asciiTheme="minorHAnsi" w:hAnsiTheme="minorHAnsi"/>
                <w:sz w:val="22"/>
                <w:szCs w:val="22"/>
              </w:rPr>
              <w:t>(Science)</w:t>
            </w:r>
          </w:p>
          <w:p w:rsidR="00637665" w:rsidRPr="00C83397">
            <w:pPr>
              <w:spacing w:line="192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46" w:type="dxa"/>
            <w:shd w:val="clear" w:color="auto" w:fill="auto"/>
          </w:tcPr>
          <w:p w:rsidR="00637665" w:rsidRPr="00C83397">
            <w:pPr>
              <w:snapToGrid w:val="0"/>
              <w:spacing w:line="192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637665" w:rsidRPr="00C83397">
            <w:pPr>
              <w:spacing w:line="192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83397">
              <w:rPr>
                <w:rFonts w:asciiTheme="minorHAnsi" w:hAnsiTheme="minorHAnsi"/>
                <w:sz w:val="22"/>
                <w:szCs w:val="22"/>
              </w:rPr>
              <w:t>2011-14</w:t>
            </w:r>
          </w:p>
        </w:tc>
        <w:tc>
          <w:tcPr>
            <w:tcW w:w="1419" w:type="dxa"/>
            <w:shd w:val="clear" w:color="auto" w:fill="auto"/>
          </w:tcPr>
          <w:p w:rsidR="00637665" w:rsidRPr="00C83397">
            <w:pPr>
              <w:snapToGrid w:val="0"/>
              <w:spacing w:line="192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637665" w:rsidRPr="00C83397">
            <w:pPr>
              <w:spacing w:line="192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83397">
              <w:rPr>
                <w:rFonts w:asciiTheme="minorHAnsi" w:hAnsiTheme="minorHAnsi"/>
                <w:sz w:val="22"/>
                <w:szCs w:val="22"/>
              </w:rPr>
              <w:t>57.83</w:t>
            </w:r>
            <w:r w:rsidRPr="00C83397">
              <w:rPr>
                <w:rFonts w:asciiTheme="minorHAnsi" w:hAnsiTheme="minorHAnsi"/>
                <w:sz w:val="22"/>
                <w:szCs w:val="22"/>
              </w:rPr>
              <w:t>%</w:t>
            </w:r>
          </w:p>
        </w:tc>
        <w:tc>
          <w:tcPr>
            <w:tcW w:w="3032" w:type="dxa"/>
            <w:gridSpan w:val="2"/>
            <w:shd w:val="clear" w:color="auto" w:fill="auto"/>
          </w:tcPr>
          <w:p w:rsidR="00637665" w:rsidRPr="00C83397">
            <w:pPr>
              <w:snapToGrid w:val="0"/>
              <w:spacing w:line="192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637665" w:rsidRPr="00C83397">
            <w:pPr>
              <w:spacing w:line="192" w:lineRule="auto"/>
              <w:jc w:val="center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  <w:sz w:val="22"/>
                <w:szCs w:val="22"/>
              </w:rPr>
              <w:t>Fergusson College</w:t>
            </w:r>
            <w:r w:rsidRPr="00C83397">
              <w:rPr>
                <w:rFonts w:asciiTheme="minorHAnsi" w:hAnsiTheme="minorHAnsi"/>
                <w:sz w:val="22"/>
                <w:szCs w:val="22"/>
              </w:rPr>
              <w:t>,Pune</w:t>
            </w:r>
          </w:p>
        </w:tc>
      </w:tr>
      <w:tr w:rsidTr="00AF365D">
        <w:tblPrEx>
          <w:tblW w:w="0" w:type="auto"/>
          <w:tblInd w:w="5" w:type="dxa"/>
          <w:tblLayout w:type="fixed"/>
          <w:tblCellMar>
            <w:left w:w="108" w:type="dxa"/>
            <w:right w:w="108" w:type="dxa"/>
          </w:tblCellMar>
          <w:tblLook w:val="0000"/>
        </w:tblPrEx>
        <w:trPr>
          <w:trHeight w:val="489"/>
        </w:trPr>
        <w:tc>
          <w:tcPr>
            <w:tcW w:w="1562" w:type="dxa"/>
            <w:shd w:val="clear" w:color="auto" w:fill="auto"/>
            <w:vAlign w:val="center"/>
          </w:tcPr>
          <w:p w:rsidR="00637665" w:rsidRPr="00C83397">
            <w:pPr>
              <w:snapToGrid w:val="0"/>
              <w:spacing w:line="192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637665" w:rsidRPr="00C83397">
            <w:pPr>
              <w:spacing w:line="192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83397">
              <w:rPr>
                <w:rFonts w:asciiTheme="minorHAnsi" w:hAnsiTheme="minorHAnsi"/>
                <w:sz w:val="22"/>
                <w:szCs w:val="22"/>
              </w:rPr>
              <w:t>University of</w:t>
            </w:r>
          </w:p>
          <w:p w:rsidR="00637665" w:rsidRPr="00C83397">
            <w:pPr>
              <w:spacing w:line="192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83397">
              <w:rPr>
                <w:rFonts w:asciiTheme="minorHAnsi" w:hAnsiTheme="minorHAnsi"/>
                <w:sz w:val="22"/>
                <w:szCs w:val="22"/>
              </w:rPr>
              <w:t>Pune</w:t>
            </w:r>
          </w:p>
          <w:p w:rsidR="00637665" w:rsidRPr="00C83397">
            <w:pPr>
              <w:spacing w:line="192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987" w:type="dxa"/>
            <w:gridSpan w:val="2"/>
            <w:shd w:val="clear" w:color="auto" w:fill="auto"/>
          </w:tcPr>
          <w:p w:rsidR="00637665" w:rsidRPr="00C83397">
            <w:pPr>
              <w:snapToGrid w:val="0"/>
              <w:spacing w:line="192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637665" w:rsidRPr="00C83397">
            <w:pPr>
              <w:spacing w:line="192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83397">
              <w:rPr>
                <w:rFonts w:asciiTheme="minorHAnsi" w:hAnsiTheme="minorHAnsi"/>
                <w:sz w:val="22"/>
                <w:szCs w:val="22"/>
              </w:rPr>
              <w:t>BSc</w:t>
            </w:r>
          </w:p>
          <w:p w:rsidR="00637665" w:rsidRPr="00C83397">
            <w:pPr>
              <w:spacing w:line="192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83397">
              <w:rPr>
                <w:rFonts w:asciiTheme="minorHAnsi" w:hAnsiTheme="minorHAnsi"/>
                <w:sz w:val="22"/>
                <w:szCs w:val="22"/>
              </w:rPr>
              <w:t>(Computer Science)</w:t>
            </w:r>
          </w:p>
        </w:tc>
        <w:tc>
          <w:tcPr>
            <w:tcW w:w="1846" w:type="dxa"/>
            <w:shd w:val="clear" w:color="auto" w:fill="auto"/>
          </w:tcPr>
          <w:p w:rsidR="00637665" w:rsidRPr="00C83397">
            <w:pPr>
              <w:snapToGrid w:val="0"/>
              <w:spacing w:line="192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637665" w:rsidRPr="00C83397" w:rsidP="00066C8A">
            <w:pPr>
              <w:spacing w:line="192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83397">
              <w:rPr>
                <w:rFonts w:asciiTheme="minorHAnsi" w:hAnsiTheme="minorHAnsi"/>
                <w:sz w:val="22"/>
                <w:szCs w:val="22"/>
              </w:rPr>
              <w:t>2007-11</w:t>
            </w:r>
          </w:p>
        </w:tc>
        <w:tc>
          <w:tcPr>
            <w:tcW w:w="1419" w:type="dxa"/>
            <w:shd w:val="clear" w:color="auto" w:fill="auto"/>
          </w:tcPr>
          <w:p w:rsidR="00637665" w:rsidRPr="00C83397">
            <w:pPr>
              <w:snapToGrid w:val="0"/>
              <w:spacing w:line="192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637665" w:rsidRPr="00C83397">
            <w:pPr>
              <w:spacing w:line="192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83397">
              <w:rPr>
                <w:rFonts w:asciiTheme="minorHAnsi" w:hAnsiTheme="minorHAnsi"/>
                <w:sz w:val="22"/>
                <w:szCs w:val="22"/>
              </w:rPr>
              <w:t>60</w:t>
            </w:r>
            <w:r w:rsidRPr="00C83397">
              <w:rPr>
                <w:rFonts w:asciiTheme="minorHAnsi" w:hAnsiTheme="minorHAnsi"/>
                <w:sz w:val="22"/>
                <w:szCs w:val="22"/>
              </w:rPr>
              <w:t>%</w:t>
            </w:r>
          </w:p>
        </w:tc>
        <w:tc>
          <w:tcPr>
            <w:tcW w:w="3032" w:type="dxa"/>
            <w:gridSpan w:val="2"/>
            <w:shd w:val="clear" w:color="auto" w:fill="auto"/>
          </w:tcPr>
          <w:p w:rsidR="00637665" w:rsidRPr="00C83397">
            <w:pPr>
              <w:snapToGrid w:val="0"/>
              <w:spacing w:line="192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637665" w:rsidRPr="00C83397">
            <w:pPr>
              <w:spacing w:line="192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83397">
              <w:rPr>
                <w:rFonts w:asciiTheme="minorHAnsi" w:hAnsiTheme="minorHAnsi"/>
                <w:sz w:val="22"/>
                <w:szCs w:val="22"/>
              </w:rPr>
              <w:t>MSG College Malegaon</w:t>
            </w:r>
          </w:p>
          <w:p w:rsidR="00637665" w:rsidRPr="00C83397">
            <w:pPr>
              <w:spacing w:line="192" w:lineRule="auto"/>
              <w:jc w:val="center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  <w:sz w:val="22"/>
                <w:szCs w:val="22"/>
              </w:rPr>
              <w:t>(Nasik).</w:t>
            </w:r>
          </w:p>
        </w:tc>
      </w:tr>
      <w:tr w:rsidTr="00AF365D">
        <w:tblPrEx>
          <w:tblW w:w="0" w:type="auto"/>
          <w:tblInd w:w="5" w:type="dxa"/>
          <w:tblLayout w:type="fixed"/>
          <w:tblCellMar>
            <w:left w:w="108" w:type="dxa"/>
            <w:right w:w="108" w:type="dxa"/>
          </w:tblCellMar>
          <w:tblLook w:val="0000"/>
        </w:tblPrEx>
        <w:trPr>
          <w:trHeight w:val="408"/>
        </w:trPr>
        <w:tc>
          <w:tcPr>
            <w:tcW w:w="1562" w:type="dxa"/>
            <w:shd w:val="clear" w:color="auto" w:fill="auto"/>
            <w:vAlign w:val="center"/>
          </w:tcPr>
          <w:p w:rsidR="00637665" w:rsidRPr="00C83397">
            <w:pPr>
              <w:spacing w:line="192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83397">
              <w:rPr>
                <w:rFonts w:asciiTheme="minorHAnsi" w:hAnsiTheme="minorHAnsi"/>
                <w:sz w:val="22"/>
                <w:szCs w:val="22"/>
              </w:rPr>
              <w:t>Nasik Board</w:t>
            </w:r>
          </w:p>
        </w:tc>
        <w:tc>
          <w:tcPr>
            <w:tcW w:w="1987" w:type="dxa"/>
            <w:gridSpan w:val="2"/>
            <w:shd w:val="clear" w:color="auto" w:fill="auto"/>
          </w:tcPr>
          <w:p w:rsidR="00637665" w:rsidRPr="00C83397">
            <w:pPr>
              <w:snapToGrid w:val="0"/>
              <w:spacing w:line="192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637665" w:rsidRPr="00C83397">
            <w:pPr>
              <w:spacing w:line="192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83397">
              <w:rPr>
                <w:rFonts w:asciiTheme="minorHAnsi" w:hAnsiTheme="minorHAnsi"/>
                <w:sz w:val="22"/>
                <w:szCs w:val="22"/>
              </w:rPr>
              <w:t>H.S.C(Science)</w:t>
            </w:r>
          </w:p>
          <w:p w:rsidR="00637665" w:rsidRPr="00C83397">
            <w:pPr>
              <w:spacing w:line="192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46" w:type="dxa"/>
            <w:shd w:val="clear" w:color="auto" w:fill="auto"/>
          </w:tcPr>
          <w:p w:rsidR="00637665" w:rsidRPr="00C83397">
            <w:pPr>
              <w:snapToGrid w:val="0"/>
              <w:spacing w:line="192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637665" w:rsidRPr="00C83397">
            <w:pPr>
              <w:spacing w:line="192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83397">
              <w:rPr>
                <w:rFonts w:asciiTheme="minorHAnsi" w:hAnsiTheme="minorHAnsi"/>
                <w:sz w:val="22"/>
                <w:szCs w:val="22"/>
              </w:rPr>
              <w:t>2006-07</w:t>
            </w:r>
          </w:p>
        </w:tc>
        <w:tc>
          <w:tcPr>
            <w:tcW w:w="1419" w:type="dxa"/>
            <w:shd w:val="clear" w:color="auto" w:fill="auto"/>
          </w:tcPr>
          <w:p w:rsidR="00637665" w:rsidRPr="00C83397">
            <w:pPr>
              <w:snapToGrid w:val="0"/>
              <w:spacing w:line="192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637665" w:rsidRPr="00C83397">
            <w:pPr>
              <w:spacing w:line="192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83397">
              <w:rPr>
                <w:rFonts w:asciiTheme="minorHAnsi" w:hAnsiTheme="minorHAnsi"/>
                <w:sz w:val="22"/>
                <w:szCs w:val="22"/>
              </w:rPr>
              <w:t>54.83</w:t>
            </w:r>
            <w:r w:rsidRPr="00C83397">
              <w:rPr>
                <w:rFonts w:asciiTheme="minorHAnsi" w:hAnsiTheme="minorHAnsi"/>
                <w:sz w:val="22"/>
                <w:szCs w:val="22"/>
              </w:rPr>
              <w:t>%</w:t>
            </w:r>
          </w:p>
        </w:tc>
        <w:tc>
          <w:tcPr>
            <w:tcW w:w="3032" w:type="dxa"/>
            <w:gridSpan w:val="2"/>
            <w:shd w:val="clear" w:color="auto" w:fill="auto"/>
          </w:tcPr>
          <w:p w:rsidR="00637665" w:rsidRPr="00C83397">
            <w:pPr>
              <w:snapToGrid w:val="0"/>
              <w:spacing w:line="192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637665" w:rsidRPr="00C83397">
            <w:pPr>
              <w:spacing w:line="192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83397">
              <w:rPr>
                <w:rFonts w:asciiTheme="minorHAnsi" w:hAnsiTheme="minorHAnsi"/>
                <w:sz w:val="22"/>
                <w:szCs w:val="22"/>
              </w:rPr>
              <w:t>Z.P. KakaniVidyalaya</w:t>
            </w:r>
            <w:r w:rsidRPr="00C83397" w:rsidR="00AF6A02">
              <w:rPr>
                <w:rFonts w:asciiTheme="minorHAnsi" w:hAnsiTheme="minorHAnsi"/>
                <w:sz w:val="22"/>
                <w:szCs w:val="22"/>
              </w:rPr>
              <w:t xml:space="preserve"> , Malegaon</w:t>
            </w:r>
          </w:p>
          <w:p w:rsidR="00637665" w:rsidRPr="00C83397">
            <w:pPr>
              <w:spacing w:line="192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83397">
              <w:rPr>
                <w:rFonts w:asciiTheme="minorHAnsi" w:hAnsiTheme="minorHAnsi"/>
                <w:sz w:val="22"/>
                <w:szCs w:val="22"/>
              </w:rPr>
              <w:t>(Nasik).</w:t>
            </w:r>
          </w:p>
          <w:p w:rsidR="00637665" w:rsidRPr="00C83397">
            <w:pPr>
              <w:spacing w:line="192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Tr="00AF365D">
        <w:tblPrEx>
          <w:tblW w:w="0" w:type="auto"/>
          <w:tblInd w:w="5" w:type="dxa"/>
          <w:tblLayout w:type="fixed"/>
          <w:tblCellMar>
            <w:left w:w="108" w:type="dxa"/>
            <w:right w:w="108" w:type="dxa"/>
          </w:tblCellMar>
          <w:tblLook w:val="0000"/>
        </w:tblPrEx>
        <w:trPr>
          <w:trHeight w:val="475"/>
        </w:trPr>
        <w:tc>
          <w:tcPr>
            <w:tcW w:w="1562" w:type="dxa"/>
            <w:shd w:val="clear" w:color="auto" w:fill="auto"/>
            <w:vAlign w:val="center"/>
          </w:tcPr>
          <w:p w:rsidR="00637665" w:rsidRPr="00C83397">
            <w:pPr>
              <w:spacing w:line="192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83397">
              <w:rPr>
                <w:rFonts w:asciiTheme="minorHAnsi" w:hAnsiTheme="minorHAnsi"/>
                <w:sz w:val="22"/>
                <w:szCs w:val="22"/>
              </w:rPr>
              <w:t>Nasik Board</w:t>
            </w:r>
          </w:p>
        </w:tc>
        <w:tc>
          <w:tcPr>
            <w:tcW w:w="1987" w:type="dxa"/>
            <w:gridSpan w:val="2"/>
            <w:shd w:val="clear" w:color="auto" w:fill="auto"/>
          </w:tcPr>
          <w:p w:rsidR="00637665" w:rsidRPr="00C83397">
            <w:pPr>
              <w:snapToGrid w:val="0"/>
              <w:spacing w:line="192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637665" w:rsidRPr="00C83397">
            <w:pPr>
              <w:spacing w:line="192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83397">
              <w:rPr>
                <w:rFonts w:asciiTheme="minorHAnsi" w:hAnsiTheme="minorHAnsi"/>
                <w:sz w:val="22"/>
                <w:szCs w:val="22"/>
              </w:rPr>
              <w:t>S.S.C</w:t>
            </w:r>
          </w:p>
          <w:p w:rsidR="00637665" w:rsidRPr="00C83397">
            <w:pPr>
              <w:spacing w:line="192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46" w:type="dxa"/>
            <w:shd w:val="clear" w:color="auto" w:fill="auto"/>
          </w:tcPr>
          <w:p w:rsidR="00637665" w:rsidRPr="00C83397">
            <w:pPr>
              <w:snapToGrid w:val="0"/>
              <w:spacing w:line="192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637665" w:rsidRPr="00C83397">
            <w:pPr>
              <w:spacing w:line="192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83397">
              <w:rPr>
                <w:rFonts w:asciiTheme="minorHAnsi" w:hAnsiTheme="minorHAnsi"/>
                <w:sz w:val="22"/>
                <w:szCs w:val="22"/>
              </w:rPr>
              <w:t>2005-06</w:t>
            </w:r>
          </w:p>
        </w:tc>
        <w:tc>
          <w:tcPr>
            <w:tcW w:w="1419" w:type="dxa"/>
            <w:shd w:val="clear" w:color="auto" w:fill="auto"/>
          </w:tcPr>
          <w:p w:rsidR="00637665" w:rsidRPr="00C83397">
            <w:pPr>
              <w:snapToGrid w:val="0"/>
              <w:spacing w:line="192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637665" w:rsidRPr="00C83397">
            <w:pPr>
              <w:spacing w:line="192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83397">
              <w:rPr>
                <w:rFonts w:asciiTheme="minorHAnsi" w:hAnsiTheme="minorHAnsi"/>
                <w:sz w:val="22"/>
                <w:szCs w:val="22"/>
              </w:rPr>
              <w:t>58.83</w:t>
            </w:r>
            <w:r w:rsidRPr="00C83397">
              <w:rPr>
                <w:rFonts w:asciiTheme="minorHAnsi" w:hAnsiTheme="minorHAnsi"/>
                <w:sz w:val="22"/>
                <w:szCs w:val="22"/>
              </w:rPr>
              <w:t>%</w:t>
            </w:r>
          </w:p>
        </w:tc>
        <w:tc>
          <w:tcPr>
            <w:tcW w:w="3032" w:type="dxa"/>
            <w:gridSpan w:val="2"/>
            <w:shd w:val="clear" w:color="auto" w:fill="auto"/>
          </w:tcPr>
          <w:p w:rsidR="0096656B" w:rsidRPr="00C83397" w:rsidP="0096656B">
            <w:pPr>
              <w:spacing w:line="192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96656B" w:rsidRPr="00C83397" w:rsidP="0096656B">
            <w:pPr>
              <w:spacing w:line="192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83397">
              <w:rPr>
                <w:rFonts w:asciiTheme="minorHAnsi" w:hAnsiTheme="minorHAnsi"/>
                <w:sz w:val="22"/>
                <w:szCs w:val="22"/>
              </w:rPr>
              <w:t>Z.P. KakaniVidyalaya</w:t>
            </w:r>
            <w:r w:rsidRPr="00C83397" w:rsidR="00AF6A02">
              <w:rPr>
                <w:rFonts w:asciiTheme="minorHAnsi" w:hAnsiTheme="minorHAnsi"/>
                <w:sz w:val="22"/>
                <w:szCs w:val="22"/>
              </w:rPr>
              <w:t xml:space="preserve"> ,</w:t>
            </w:r>
          </w:p>
          <w:p w:rsidR="00AF6A02" w:rsidRPr="00C83397" w:rsidP="0096656B">
            <w:pPr>
              <w:spacing w:line="192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83397">
              <w:rPr>
                <w:rFonts w:asciiTheme="minorHAnsi" w:hAnsiTheme="minorHAnsi"/>
                <w:sz w:val="22"/>
                <w:szCs w:val="22"/>
              </w:rPr>
              <w:t>Malegaon</w:t>
            </w:r>
          </w:p>
          <w:p w:rsidR="00637665" w:rsidRPr="00C83397" w:rsidP="0096656B">
            <w:pPr>
              <w:spacing w:line="192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83397">
              <w:rPr>
                <w:rFonts w:asciiTheme="minorHAnsi" w:hAnsiTheme="minorHAnsi"/>
                <w:sz w:val="22"/>
                <w:szCs w:val="22"/>
              </w:rPr>
              <w:t>(Nasik).</w:t>
            </w:r>
          </w:p>
          <w:p w:rsidR="00637665" w:rsidRPr="00C83397">
            <w:pPr>
              <w:spacing w:line="192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637665" w:rsidRPr="00C83397">
      <w:pPr>
        <w:pStyle w:val="FootnoteText"/>
        <w:rPr>
          <w:rFonts w:asciiTheme="minorHAnsi" w:hAnsiTheme="minorHAnsi"/>
          <w:sz w:val="18"/>
          <w:szCs w:val="18"/>
        </w:rPr>
      </w:pPr>
    </w:p>
    <w:p w:rsidR="00637665" w:rsidRPr="00C83397">
      <w:pPr>
        <w:pStyle w:val="FootnoteText"/>
        <w:rPr>
          <w:rFonts w:asciiTheme="minorHAnsi" w:hAnsiTheme="minorHAnsi"/>
          <w:sz w:val="18"/>
          <w:szCs w:val="18"/>
        </w:rPr>
      </w:pPr>
    </w:p>
    <w:p w:rsidR="00EC50C5" w:rsidRPr="00C83397">
      <w:pPr>
        <w:pStyle w:val="FootnoteText"/>
        <w:rPr>
          <w:rFonts w:asciiTheme="minorHAnsi" w:hAnsiTheme="minorHAnsi"/>
          <w:sz w:val="18"/>
          <w:szCs w:val="18"/>
        </w:rPr>
      </w:pPr>
    </w:p>
    <w:p w:rsidR="00EC50C5" w:rsidRPr="00C83397">
      <w:pPr>
        <w:pStyle w:val="FootnoteText"/>
        <w:rPr>
          <w:rFonts w:asciiTheme="minorHAnsi" w:hAnsiTheme="minorHAnsi"/>
          <w:sz w:val="18"/>
          <w:szCs w:val="18"/>
        </w:rPr>
      </w:pPr>
    </w:p>
    <w:tbl>
      <w:tblPr>
        <w:tblW w:w="0" w:type="auto"/>
        <w:tblInd w:w="-119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74"/>
        <w:gridCol w:w="6861"/>
        <w:gridCol w:w="29"/>
      </w:tblGrid>
      <w:tr w:rsidTr="00AF365D">
        <w:tblPrEx>
          <w:tblW w:w="0" w:type="auto"/>
          <w:tblInd w:w="-119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gridAfter w:val="1"/>
          <w:wAfter w:w="29" w:type="dxa"/>
          <w:trHeight w:val="218"/>
        </w:trPr>
        <w:tc>
          <w:tcPr>
            <w:tcW w:w="2874" w:type="dxa"/>
            <w:shd w:val="clear" w:color="auto" w:fill="DFDFDF"/>
            <w:vAlign w:val="center"/>
          </w:tcPr>
          <w:p w:rsidR="00637665" w:rsidRPr="00C83397">
            <w:pPr>
              <w:jc w:val="both"/>
              <w:rPr>
                <w:rFonts w:asciiTheme="minorHAnsi" w:hAnsiTheme="minorHAnsi"/>
                <w:b/>
              </w:rPr>
            </w:pPr>
            <w:r w:rsidRPr="00C83397">
              <w:rPr>
                <w:rFonts w:asciiTheme="minorHAnsi" w:hAnsiTheme="minorHAnsi"/>
                <w:b/>
              </w:rPr>
              <w:t>Technical</w:t>
            </w:r>
            <w:r w:rsidRPr="00C83397">
              <w:rPr>
                <w:rFonts w:asciiTheme="minorHAnsi" w:hAnsiTheme="minorHAnsi"/>
                <w:b/>
              </w:rPr>
              <w:t xml:space="preserve"> Skills:</w:t>
            </w:r>
          </w:p>
        </w:tc>
        <w:tc>
          <w:tcPr>
            <w:tcW w:w="6861" w:type="dxa"/>
            <w:shd w:val="clear" w:color="auto" w:fill="auto"/>
          </w:tcPr>
          <w:p w:rsidR="00637665" w:rsidRPr="00C83397">
            <w:pPr>
              <w:snapToGrid w:val="0"/>
              <w:rPr>
                <w:rFonts w:asciiTheme="minorHAnsi" w:hAnsiTheme="minorHAnsi"/>
                <w:b/>
              </w:rPr>
            </w:pPr>
          </w:p>
        </w:tc>
      </w:tr>
      <w:tr w:rsidTr="00AF365D">
        <w:tblPrEx>
          <w:tblW w:w="0" w:type="auto"/>
          <w:tblInd w:w="-119" w:type="dxa"/>
          <w:tblLayout w:type="fixed"/>
          <w:tblCellMar>
            <w:left w:w="108" w:type="dxa"/>
            <w:right w:w="108" w:type="dxa"/>
          </w:tblCellMar>
          <w:tblLook w:val="0000"/>
        </w:tblPrEx>
        <w:trPr>
          <w:trHeight w:val="171"/>
        </w:trPr>
        <w:tc>
          <w:tcPr>
            <w:tcW w:w="2874" w:type="dxa"/>
            <w:shd w:val="clear" w:color="auto" w:fill="F2F2F2"/>
            <w:vAlign w:val="center"/>
          </w:tcPr>
          <w:p w:rsidR="00637665" w:rsidRPr="00C83397" w:rsidP="00BE460C">
            <w:pPr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  <w:b/>
              </w:rPr>
              <w:t>Key Skills</w:t>
            </w:r>
            <w:r w:rsidRPr="00C83397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890" w:type="dxa"/>
            <w:gridSpan w:val="2"/>
            <w:shd w:val="clear" w:color="auto" w:fill="auto"/>
            <w:vAlign w:val="center"/>
          </w:tcPr>
          <w:p w:rsidR="00637665" w:rsidRPr="00C83397" w:rsidP="00BE460C">
            <w:pPr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</w:rPr>
              <w:t xml:space="preserve">NodeJS, AngularJS, </w:t>
            </w:r>
            <w:r w:rsidRPr="00C83397" w:rsidR="00BC5829">
              <w:rPr>
                <w:rFonts w:asciiTheme="minorHAnsi" w:hAnsiTheme="minorHAnsi"/>
              </w:rPr>
              <w:t>Java</w:t>
            </w:r>
            <w:r w:rsidRPr="00C83397" w:rsidR="00273C8D">
              <w:rPr>
                <w:rFonts w:asciiTheme="minorHAnsi" w:hAnsiTheme="minorHAnsi"/>
              </w:rPr>
              <w:t>S</w:t>
            </w:r>
            <w:r w:rsidRPr="00C83397" w:rsidR="00BC5829">
              <w:rPr>
                <w:rFonts w:asciiTheme="minorHAnsi" w:hAnsiTheme="minorHAnsi"/>
              </w:rPr>
              <w:t>cript</w:t>
            </w:r>
            <w:r w:rsidRPr="00C83397" w:rsidR="00273C8D">
              <w:rPr>
                <w:rFonts w:asciiTheme="minorHAnsi" w:hAnsiTheme="minorHAnsi"/>
              </w:rPr>
              <w:t>,</w:t>
            </w:r>
            <w:r w:rsidRPr="00C83397" w:rsidR="00BC5829">
              <w:rPr>
                <w:rFonts w:asciiTheme="minorHAnsi" w:hAnsiTheme="minorHAnsi"/>
              </w:rPr>
              <w:t xml:space="preserve"> jQuery, </w:t>
            </w:r>
            <w:r w:rsidRPr="00C83397" w:rsidR="00BE460C">
              <w:rPr>
                <w:rFonts w:asciiTheme="minorHAnsi" w:hAnsiTheme="minorHAnsi"/>
              </w:rPr>
              <w:t xml:space="preserve">MYSQL ,Elastic Search, Cassandra, Thift-Hive, </w:t>
            </w:r>
            <w:r w:rsidRPr="00C83397" w:rsidR="00273C8D">
              <w:rPr>
                <w:rFonts w:asciiTheme="minorHAnsi" w:hAnsiTheme="minorHAnsi"/>
              </w:rPr>
              <w:t>AJAX, W</w:t>
            </w:r>
            <w:r w:rsidRPr="00C83397" w:rsidR="00BC5829">
              <w:rPr>
                <w:rFonts w:asciiTheme="minorHAnsi" w:hAnsiTheme="minorHAnsi"/>
              </w:rPr>
              <w:t>eb Services</w:t>
            </w:r>
            <w:r w:rsidRPr="00C83397" w:rsidR="006B30E5">
              <w:rPr>
                <w:rFonts w:asciiTheme="minorHAnsi" w:hAnsiTheme="minorHAnsi"/>
              </w:rPr>
              <w:t>, HTML, CSS</w:t>
            </w:r>
            <w:r w:rsidRPr="00C83397" w:rsidR="001F1CA2">
              <w:rPr>
                <w:rFonts w:asciiTheme="minorHAnsi" w:hAnsiTheme="minorHAnsi"/>
              </w:rPr>
              <w:t>, SAAS</w:t>
            </w:r>
            <w:r w:rsidRPr="00C83397">
              <w:rPr>
                <w:rFonts w:asciiTheme="minorHAnsi" w:hAnsiTheme="minorHAnsi"/>
              </w:rPr>
              <w:t>, PHP</w:t>
            </w:r>
          </w:p>
        </w:tc>
      </w:tr>
      <w:tr w:rsidTr="00AF365D">
        <w:tblPrEx>
          <w:tblW w:w="0" w:type="auto"/>
          <w:tblInd w:w="-119" w:type="dxa"/>
          <w:tblLayout w:type="fixed"/>
          <w:tblCellMar>
            <w:left w:w="108" w:type="dxa"/>
            <w:right w:w="108" w:type="dxa"/>
          </w:tblCellMar>
          <w:tblLook w:val="0000"/>
        </w:tblPrEx>
        <w:trPr>
          <w:trHeight w:val="171"/>
        </w:trPr>
        <w:tc>
          <w:tcPr>
            <w:tcW w:w="2874" w:type="dxa"/>
            <w:shd w:val="clear" w:color="auto" w:fill="F2F2F2"/>
            <w:vAlign w:val="center"/>
          </w:tcPr>
          <w:p w:rsidR="00637665" w:rsidRPr="00C83397">
            <w:pPr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  <w:b/>
              </w:rPr>
              <w:t>Operating System</w:t>
            </w:r>
            <w:r w:rsidRPr="00C83397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890" w:type="dxa"/>
            <w:gridSpan w:val="2"/>
            <w:shd w:val="clear" w:color="auto" w:fill="auto"/>
            <w:vAlign w:val="center"/>
          </w:tcPr>
          <w:p w:rsidR="00637665" w:rsidRPr="00C83397" w:rsidP="00BC5829">
            <w:pPr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</w:rPr>
              <w:t>WINDOWS XP,WINDOWS 7,</w:t>
            </w:r>
            <w:r w:rsidRPr="00C83397" w:rsidR="00BC5829">
              <w:rPr>
                <w:rFonts w:asciiTheme="minorHAnsi" w:hAnsiTheme="minorHAnsi"/>
              </w:rPr>
              <w:t>Debian</w:t>
            </w:r>
            <w:r w:rsidRPr="00C83397">
              <w:rPr>
                <w:rFonts w:asciiTheme="minorHAnsi" w:hAnsiTheme="minorHAnsi"/>
              </w:rPr>
              <w:t>,U</w:t>
            </w:r>
            <w:r w:rsidRPr="00C83397" w:rsidR="00BC5829">
              <w:rPr>
                <w:rFonts w:asciiTheme="minorHAnsi" w:hAnsiTheme="minorHAnsi"/>
              </w:rPr>
              <w:t>buntu</w:t>
            </w:r>
          </w:p>
        </w:tc>
      </w:tr>
      <w:tr w:rsidTr="00AF365D">
        <w:tblPrEx>
          <w:tblW w:w="0" w:type="auto"/>
          <w:tblInd w:w="-119" w:type="dxa"/>
          <w:tblLayout w:type="fixed"/>
          <w:tblCellMar>
            <w:left w:w="108" w:type="dxa"/>
            <w:right w:w="108" w:type="dxa"/>
          </w:tblCellMar>
          <w:tblLook w:val="0000"/>
        </w:tblPrEx>
        <w:trPr>
          <w:trHeight w:val="171"/>
        </w:trPr>
        <w:tc>
          <w:tcPr>
            <w:tcW w:w="2874" w:type="dxa"/>
            <w:shd w:val="clear" w:color="auto" w:fill="F2F2F2"/>
            <w:vAlign w:val="center"/>
          </w:tcPr>
          <w:p w:rsidR="00637665" w:rsidRPr="00C83397">
            <w:pPr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  <w:b/>
              </w:rPr>
              <w:t>Databases:</w:t>
            </w:r>
          </w:p>
        </w:tc>
        <w:tc>
          <w:tcPr>
            <w:tcW w:w="6890" w:type="dxa"/>
            <w:gridSpan w:val="2"/>
            <w:shd w:val="clear" w:color="auto" w:fill="auto"/>
            <w:vAlign w:val="center"/>
          </w:tcPr>
          <w:p w:rsidR="00637665" w:rsidRPr="00C83397" w:rsidP="002F7019">
            <w:pPr>
              <w:ind w:left="-18"/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</w:rPr>
              <w:t>MySQL</w:t>
            </w:r>
            <w:r w:rsidRPr="00C83397" w:rsidR="00EC50C5">
              <w:rPr>
                <w:rFonts w:asciiTheme="minorHAnsi" w:hAnsiTheme="minorHAnsi"/>
              </w:rPr>
              <w:t>, MongoDB</w:t>
            </w:r>
            <w:r w:rsidRPr="00C83397" w:rsidR="00647ACC">
              <w:rPr>
                <w:rFonts w:asciiTheme="minorHAnsi" w:hAnsiTheme="minorHAnsi"/>
              </w:rPr>
              <w:t xml:space="preserve">, Cassandra, Elastic Search </w:t>
            </w:r>
          </w:p>
        </w:tc>
      </w:tr>
      <w:tr w:rsidTr="00AF365D">
        <w:tblPrEx>
          <w:tblW w:w="0" w:type="auto"/>
          <w:tblInd w:w="-119" w:type="dxa"/>
          <w:tblLayout w:type="fixed"/>
          <w:tblCellMar>
            <w:left w:w="108" w:type="dxa"/>
            <w:right w:w="108" w:type="dxa"/>
          </w:tblCellMar>
          <w:tblLook w:val="0000"/>
        </w:tblPrEx>
        <w:trPr>
          <w:trHeight w:val="171"/>
        </w:trPr>
        <w:tc>
          <w:tcPr>
            <w:tcW w:w="2874" w:type="dxa"/>
            <w:shd w:val="clear" w:color="auto" w:fill="F2F2F2"/>
            <w:vAlign w:val="center"/>
          </w:tcPr>
          <w:p w:rsidR="00637665" w:rsidRPr="00C83397">
            <w:pPr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  <w:b/>
              </w:rPr>
              <w:t>IDE’s:</w:t>
            </w:r>
          </w:p>
        </w:tc>
        <w:tc>
          <w:tcPr>
            <w:tcW w:w="6890" w:type="dxa"/>
            <w:gridSpan w:val="2"/>
            <w:shd w:val="clear" w:color="auto" w:fill="auto"/>
            <w:vAlign w:val="center"/>
          </w:tcPr>
          <w:p w:rsidR="00637665" w:rsidRPr="00C83397" w:rsidP="0063636E">
            <w:pPr>
              <w:ind w:left="-18"/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</w:rPr>
              <w:t>Dreamweaver</w:t>
            </w:r>
            <w:r w:rsidRPr="00C83397" w:rsidR="002F7019">
              <w:rPr>
                <w:rFonts w:asciiTheme="minorHAnsi" w:hAnsiTheme="minorHAnsi"/>
              </w:rPr>
              <w:t xml:space="preserve">, </w:t>
            </w:r>
            <w:r w:rsidRPr="00C83397">
              <w:rPr>
                <w:rFonts w:asciiTheme="minorHAnsi" w:hAnsiTheme="minorHAnsi"/>
              </w:rPr>
              <w:t>Sublime Text</w:t>
            </w:r>
            <w:r w:rsidRPr="00C83397" w:rsidR="008B5DBE">
              <w:rPr>
                <w:rFonts w:asciiTheme="minorHAnsi" w:hAnsiTheme="minorHAnsi"/>
              </w:rPr>
              <w:t>,</w:t>
            </w:r>
            <w:r w:rsidRPr="00C83397">
              <w:rPr>
                <w:rFonts w:asciiTheme="minorHAnsi" w:hAnsiTheme="minorHAnsi"/>
              </w:rPr>
              <w:t>Net Beans</w:t>
            </w:r>
            <w:r w:rsidRPr="00C83397" w:rsidR="00647ACC">
              <w:rPr>
                <w:rFonts w:asciiTheme="minorHAnsi" w:hAnsiTheme="minorHAnsi"/>
              </w:rPr>
              <w:t>, Eclips</w:t>
            </w:r>
          </w:p>
        </w:tc>
      </w:tr>
      <w:tr w:rsidTr="00AF365D">
        <w:tblPrEx>
          <w:tblW w:w="0" w:type="auto"/>
          <w:tblInd w:w="-119" w:type="dxa"/>
          <w:tblLayout w:type="fixed"/>
          <w:tblCellMar>
            <w:left w:w="108" w:type="dxa"/>
            <w:right w:w="108" w:type="dxa"/>
          </w:tblCellMar>
          <w:tblLook w:val="0000"/>
        </w:tblPrEx>
        <w:trPr>
          <w:trHeight w:val="171"/>
        </w:trPr>
        <w:tc>
          <w:tcPr>
            <w:tcW w:w="2874" w:type="dxa"/>
            <w:shd w:val="clear" w:color="auto" w:fill="F2F2F2"/>
            <w:vAlign w:val="center"/>
          </w:tcPr>
          <w:p w:rsidR="002F7019" w:rsidRPr="00C83397">
            <w:pPr>
              <w:jc w:val="both"/>
              <w:rPr>
                <w:rFonts w:asciiTheme="minorHAnsi" w:hAnsiTheme="minorHAnsi"/>
                <w:b/>
              </w:rPr>
            </w:pPr>
            <w:r w:rsidRPr="00C83397">
              <w:rPr>
                <w:rFonts w:asciiTheme="minorHAnsi" w:hAnsiTheme="minorHAnsi"/>
                <w:b/>
              </w:rPr>
              <w:t>Server’s:</w:t>
            </w:r>
          </w:p>
        </w:tc>
        <w:tc>
          <w:tcPr>
            <w:tcW w:w="6890" w:type="dxa"/>
            <w:gridSpan w:val="2"/>
            <w:shd w:val="clear" w:color="auto" w:fill="auto"/>
            <w:vAlign w:val="center"/>
          </w:tcPr>
          <w:p w:rsidR="002F7019" w:rsidRPr="00C83397" w:rsidP="001F1CA2">
            <w:pPr>
              <w:ind w:left="-18"/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</w:rPr>
              <w:t>WAMP, LAMP</w:t>
            </w:r>
            <w:r w:rsidRPr="00C83397" w:rsidR="00E36F7D">
              <w:rPr>
                <w:rFonts w:asciiTheme="minorHAnsi" w:hAnsiTheme="minorHAnsi"/>
              </w:rPr>
              <w:t>, Nodejs</w:t>
            </w:r>
          </w:p>
        </w:tc>
      </w:tr>
      <w:tr w:rsidTr="00AF365D">
        <w:tblPrEx>
          <w:tblW w:w="0" w:type="auto"/>
          <w:tblInd w:w="-119" w:type="dxa"/>
          <w:tblLayout w:type="fixed"/>
          <w:tblCellMar>
            <w:left w:w="108" w:type="dxa"/>
            <w:right w:w="108" w:type="dxa"/>
          </w:tblCellMar>
          <w:tblLook w:val="0000"/>
        </w:tblPrEx>
        <w:trPr>
          <w:trHeight w:val="171"/>
        </w:trPr>
        <w:tc>
          <w:tcPr>
            <w:tcW w:w="2874" w:type="dxa"/>
            <w:shd w:val="clear" w:color="auto" w:fill="F2F2F2"/>
            <w:vAlign w:val="center"/>
          </w:tcPr>
          <w:p w:rsidR="00E671D0" w:rsidRPr="00C83397">
            <w:pPr>
              <w:jc w:val="both"/>
              <w:rPr>
                <w:rFonts w:asciiTheme="minorHAnsi" w:hAnsiTheme="minorHAnsi"/>
                <w:b/>
              </w:rPr>
            </w:pPr>
            <w:r w:rsidRPr="00C83397">
              <w:rPr>
                <w:rFonts w:asciiTheme="minorHAnsi" w:hAnsiTheme="minorHAnsi"/>
                <w:b/>
              </w:rPr>
              <w:t>Framework’s:</w:t>
            </w:r>
          </w:p>
        </w:tc>
        <w:tc>
          <w:tcPr>
            <w:tcW w:w="6890" w:type="dxa"/>
            <w:gridSpan w:val="2"/>
            <w:shd w:val="clear" w:color="auto" w:fill="auto"/>
            <w:vAlign w:val="center"/>
          </w:tcPr>
          <w:p w:rsidR="00E671D0" w:rsidRPr="00C83397" w:rsidP="00464081">
            <w:pPr>
              <w:ind w:left="-18"/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</w:rPr>
              <w:t xml:space="preserve">AngularJS, Express(Nodejs), Hapi(Nodejs), </w:t>
            </w:r>
            <w:r w:rsidRPr="00C83397" w:rsidR="002A3F93">
              <w:rPr>
                <w:rFonts w:asciiTheme="minorHAnsi" w:hAnsiTheme="minorHAnsi"/>
              </w:rPr>
              <w:t>CodeIgniter</w:t>
            </w:r>
            <w:r w:rsidRPr="00C83397">
              <w:rPr>
                <w:rFonts w:asciiTheme="minorHAnsi" w:hAnsiTheme="minorHAnsi"/>
              </w:rPr>
              <w:t>(PHP) , Bootstrap(HTML,CSS, JavaScript)</w:t>
            </w:r>
          </w:p>
        </w:tc>
      </w:tr>
      <w:tr w:rsidTr="00AF365D">
        <w:tblPrEx>
          <w:tblW w:w="0" w:type="auto"/>
          <w:tblInd w:w="-119" w:type="dxa"/>
          <w:tblLayout w:type="fixed"/>
          <w:tblCellMar>
            <w:left w:w="108" w:type="dxa"/>
            <w:right w:w="108" w:type="dxa"/>
          </w:tblCellMar>
          <w:tblLook w:val="0000"/>
        </w:tblPrEx>
        <w:trPr>
          <w:trHeight w:val="171"/>
        </w:trPr>
        <w:tc>
          <w:tcPr>
            <w:tcW w:w="2874" w:type="dxa"/>
            <w:shd w:val="clear" w:color="auto" w:fill="F2F2F2"/>
            <w:vAlign w:val="center"/>
          </w:tcPr>
          <w:p w:rsidR="00DA3B5D" w:rsidRPr="00C83397" w:rsidP="00DA3B5D">
            <w:pPr>
              <w:jc w:val="both"/>
              <w:rPr>
                <w:rFonts w:asciiTheme="minorHAnsi" w:hAnsiTheme="minorHAnsi"/>
                <w:b/>
              </w:rPr>
            </w:pPr>
            <w:r w:rsidRPr="00C83397">
              <w:rPr>
                <w:rFonts w:asciiTheme="minorHAnsi" w:hAnsiTheme="minorHAnsi"/>
                <w:b/>
              </w:rPr>
              <w:t>Library:</w:t>
            </w:r>
          </w:p>
        </w:tc>
        <w:tc>
          <w:tcPr>
            <w:tcW w:w="6890" w:type="dxa"/>
            <w:gridSpan w:val="2"/>
            <w:shd w:val="clear" w:color="auto" w:fill="auto"/>
            <w:vAlign w:val="center"/>
          </w:tcPr>
          <w:p w:rsidR="00DA3B5D" w:rsidRPr="00C83397" w:rsidP="00DA3B5D">
            <w:pPr>
              <w:ind w:left="-18"/>
              <w:jc w:val="both"/>
              <w:rPr>
                <w:rFonts w:asciiTheme="minorHAnsi" w:hAnsiTheme="minorHAnsi"/>
                <w:lang w:val="en-IN"/>
              </w:rPr>
            </w:pPr>
            <w:r w:rsidRPr="00C83397">
              <w:rPr>
                <w:rFonts w:asciiTheme="minorHAnsi" w:hAnsiTheme="minorHAnsi"/>
              </w:rPr>
              <w:t>High Chart, Angular-UI, Angular Bootstrap, Angular</w:t>
            </w:r>
            <w:r w:rsidRPr="00C83397">
              <w:rPr>
                <w:rFonts w:asciiTheme="minorHAnsi" w:hAnsiTheme="minorHAnsi"/>
                <w:lang w:val="en-IN"/>
              </w:rPr>
              <w:t xml:space="preserve"> Material, Async, MomentJS, UnderscoreJS &amp; many more node modules.</w:t>
            </w:r>
          </w:p>
        </w:tc>
      </w:tr>
      <w:tr w:rsidTr="00AF365D">
        <w:tblPrEx>
          <w:tblW w:w="0" w:type="auto"/>
          <w:tblInd w:w="-119" w:type="dxa"/>
          <w:tblLayout w:type="fixed"/>
          <w:tblCellMar>
            <w:left w:w="108" w:type="dxa"/>
            <w:right w:w="108" w:type="dxa"/>
          </w:tblCellMar>
          <w:tblLook w:val="0000"/>
        </w:tblPrEx>
        <w:trPr>
          <w:trHeight w:val="171"/>
        </w:trPr>
        <w:tc>
          <w:tcPr>
            <w:tcW w:w="2874" w:type="dxa"/>
            <w:shd w:val="clear" w:color="auto" w:fill="F2F2F2"/>
            <w:vAlign w:val="center"/>
          </w:tcPr>
          <w:p w:rsidR="00DA3B5D" w:rsidRPr="00C83397" w:rsidP="00DA3B5D">
            <w:pPr>
              <w:jc w:val="both"/>
              <w:rPr>
                <w:rFonts w:asciiTheme="minorHAnsi" w:hAnsiTheme="minorHAnsi"/>
                <w:b/>
              </w:rPr>
            </w:pPr>
            <w:r w:rsidRPr="00C83397">
              <w:rPr>
                <w:rFonts w:asciiTheme="minorHAnsi" w:hAnsiTheme="minorHAnsi"/>
                <w:b/>
              </w:rPr>
              <w:t>Tools</w:t>
            </w:r>
          </w:p>
        </w:tc>
        <w:tc>
          <w:tcPr>
            <w:tcW w:w="6890" w:type="dxa"/>
            <w:gridSpan w:val="2"/>
            <w:shd w:val="clear" w:color="auto" w:fill="auto"/>
            <w:vAlign w:val="center"/>
          </w:tcPr>
          <w:p w:rsidR="00DA3B5D" w:rsidRPr="00C83397" w:rsidP="00DA3B5D">
            <w:pPr>
              <w:ind w:left="-18"/>
              <w:jc w:val="both"/>
              <w:rPr>
                <w:rFonts w:asciiTheme="minorHAnsi" w:hAnsiTheme="minorHAnsi"/>
                <w:lang w:val="en-IN"/>
              </w:rPr>
            </w:pPr>
            <w:r w:rsidRPr="00C83397">
              <w:rPr>
                <w:rFonts w:asciiTheme="minorHAnsi" w:hAnsiTheme="minorHAnsi"/>
                <w:lang w:val="en-IN"/>
              </w:rPr>
              <w:t>GIT, SVN, Webpack, Gulp, Grunt</w:t>
            </w:r>
          </w:p>
        </w:tc>
      </w:tr>
    </w:tbl>
    <w:p w:rsidR="00637665" w:rsidRPr="00C83397">
      <w:pPr>
        <w:rPr>
          <w:rFonts w:asciiTheme="minorHAnsi" w:hAnsiTheme="minorHAnsi"/>
        </w:rPr>
      </w:pPr>
    </w:p>
    <w:p w:rsidR="005D4C77" w:rsidRPr="00C83397" w:rsidP="005D4C77">
      <w:pPr>
        <w:rPr>
          <w:rFonts w:asciiTheme="minorHAnsi" w:hAnsiTheme="minorHAnsi"/>
          <w:b/>
          <w:sz w:val="22"/>
          <w:szCs w:val="22"/>
        </w:rPr>
      </w:pPr>
    </w:p>
    <w:tbl>
      <w:tblPr>
        <w:tblW w:w="0" w:type="auto"/>
        <w:tblInd w:w="-284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0"/>
        <w:gridCol w:w="2985"/>
        <w:gridCol w:w="480"/>
        <w:gridCol w:w="6270"/>
        <w:gridCol w:w="75"/>
        <w:gridCol w:w="48"/>
      </w:tblGrid>
      <w:tr w:rsidTr="00AF365D">
        <w:tblPrEx>
          <w:tblW w:w="0" w:type="auto"/>
          <w:tblInd w:w="-284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422"/>
        </w:trPr>
        <w:tc>
          <w:tcPr>
            <w:tcW w:w="110" w:type="dxa"/>
            <w:shd w:val="clear" w:color="auto" w:fill="auto"/>
          </w:tcPr>
          <w:p w:rsidR="005D4C77" w:rsidRPr="00C83397" w:rsidP="00553F1C">
            <w:pPr>
              <w:pStyle w:val="TableHeading"/>
              <w:snapToGrid w:val="0"/>
              <w:rPr>
                <w:rFonts w:asciiTheme="minorHAnsi" w:hAnsiTheme="minorHAnsi"/>
              </w:rPr>
            </w:pPr>
          </w:p>
        </w:tc>
        <w:tc>
          <w:tcPr>
            <w:tcW w:w="2985" w:type="dxa"/>
            <w:shd w:val="clear" w:color="auto" w:fill="DFDFDF"/>
            <w:vAlign w:val="center"/>
          </w:tcPr>
          <w:p w:rsidR="005D4C77" w:rsidRPr="00C83397" w:rsidP="00553F1C">
            <w:pPr>
              <w:ind w:left="720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C8339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Project Details </w:t>
            </w:r>
          </w:p>
        </w:tc>
        <w:tc>
          <w:tcPr>
            <w:tcW w:w="6750" w:type="dxa"/>
            <w:gridSpan w:val="2"/>
            <w:shd w:val="clear" w:color="auto" w:fill="auto"/>
          </w:tcPr>
          <w:p w:rsidR="005D4C77" w:rsidRPr="00C83397" w:rsidP="00553F1C">
            <w:pPr>
              <w:snapToGrid w:val="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75" w:type="dxa"/>
            <w:shd w:val="clear" w:color="auto" w:fill="auto"/>
          </w:tcPr>
          <w:p w:rsidR="005D4C77" w:rsidRPr="00C83397" w:rsidP="00553F1C">
            <w:pPr>
              <w:snapToGrid w:val="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48" w:type="dxa"/>
            <w:shd w:val="clear" w:color="auto" w:fill="auto"/>
          </w:tcPr>
          <w:p w:rsidR="005D4C77" w:rsidRPr="00C83397" w:rsidP="00553F1C">
            <w:pPr>
              <w:rPr>
                <w:rFonts w:asciiTheme="minorHAnsi" w:hAnsiTheme="minorHAnsi"/>
              </w:rPr>
            </w:pPr>
          </w:p>
        </w:tc>
      </w:tr>
      <w:tr w:rsidTr="00AF365D">
        <w:tblPrEx>
          <w:tblW w:w="0" w:type="auto"/>
          <w:tblInd w:w="-284" w:type="dxa"/>
          <w:tblLayout w:type="fixed"/>
          <w:tblCellMar>
            <w:left w:w="108" w:type="dxa"/>
            <w:right w:w="108" w:type="dxa"/>
          </w:tblCellMar>
          <w:tblLook w:val="0000"/>
        </w:tblPrEx>
        <w:tc>
          <w:tcPr>
            <w:tcW w:w="3575" w:type="dxa"/>
            <w:gridSpan w:val="3"/>
            <w:shd w:val="clear" w:color="auto" w:fill="auto"/>
          </w:tcPr>
          <w:p w:rsidR="005D4C77" w:rsidRPr="00C83397" w:rsidP="00553F1C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  <w:b/>
                <w:bCs/>
                <w:sz w:val="22"/>
                <w:szCs w:val="22"/>
              </w:rPr>
              <w:t>Project Name</w:t>
            </w:r>
          </w:p>
          <w:p w:rsidR="005D4C77" w:rsidRPr="00C83397" w:rsidP="00553F1C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  <w:b/>
                <w:bCs/>
                <w:sz w:val="22"/>
                <w:szCs w:val="22"/>
              </w:rPr>
              <w:t>Developed At</w:t>
            </w:r>
          </w:p>
        </w:tc>
        <w:tc>
          <w:tcPr>
            <w:tcW w:w="6393" w:type="dxa"/>
            <w:gridSpan w:val="3"/>
            <w:shd w:val="clear" w:color="auto" w:fill="auto"/>
          </w:tcPr>
          <w:p w:rsidR="005D4C77" w:rsidRPr="00C83397" w:rsidP="00553F1C">
            <w:pPr>
              <w:pStyle w:val="kpmgbody"/>
              <w:numPr>
                <w:ilvl w:val="0"/>
                <w:numId w:val="3"/>
              </w:numPr>
              <w:spacing w:before="60" w:after="60" w:line="240" w:lineRule="auto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</w:rPr>
              <w:t>Jio Media Analytics  – Web Portal</w:t>
            </w:r>
          </w:p>
          <w:p w:rsidR="005D4C77" w:rsidRPr="00C83397" w:rsidP="00553F1C">
            <w:pPr>
              <w:pStyle w:val="kpmgbody"/>
              <w:numPr>
                <w:ilvl w:val="0"/>
                <w:numId w:val="3"/>
              </w:numPr>
              <w:spacing w:before="60" w:after="60" w:line="240" w:lineRule="auto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</w:rPr>
              <w:t>Reliance Jio Infocom Pvt. Ltd.</w:t>
            </w:r>
          </w:p>
        </w:tc>
      </w:tr>
      <w:tr w:rsidTr="00AF365D">
        <w:tblPrEx>
          <w:tblW w:w="0" w:type="auto"/>
          <w:tblInd w:w="-284" w:type="dxa"/>
          <w:tblLayout w:type="fixed"/>
          <w:tblCellMar>
            <w:left w:w="108" w:type="dxa"/>
            <w:right w:w="108" w:type="dxa"/>
          </w:tblCellMar>
          <w:tblLook w:val="0000"/>
        </w:tblPrEx>
        <w:tc>
          <w:tcPr>
            <w:tcW w:w="3575" w:type="dxa"/>
            <w:gridSpan w:val="3"/>
            <w:shd w:val="clear" w:color="auto" w:fill="auto"/>
          </w:tcPr>
          <w:p w:rsidR="005D4C77" w:rsidRPr="00C83397" w:rsidP="00553F1C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83397">
              <w:rPr>
                <w:rFonts w:asciiTheme="minorHAnsi" w:hAnsiTheme="minorHAnsi"/>
                <w:b/>
                <w:bCs/>
                <w:sz w:val="22"/>
                <w:szCs w:val="22"/>
              </w:rPr>
              <w:t>Languages (Framworks)</w:t>
            </w:r>
          </w:p>
        </w:tc>
        <w:tc>
          <w:tcPr>
            <w:tcW w:w="6393" w:type="dxa"/>
            <w:gridSpan w:val="3"/>
            <w:shd w:val="clear" w:color="auto" w:fill="auto"/>
          </w:tcPr>
          <w:p w:rsidR="005D4C77" w:rsidRPr="00C83397" w:rsidP="00553F1C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  <w:sz w:val="22"/>
                <w:szCs w:val="22"/>
              </w:rPr>
              <w:t>AngulrJS, NodeJs,</w:t>
            </w:r>
            <w:r w:rsidR="00940115">
              <w:rPr>
                <w:rFonts w:asciiTheme="minorHAnsi" w:hAnsiTheme="minorHAnsi"/>
                <w:sz w:val="22"/>
                <w:szCs w:val="22"/>
              </w:rPr>
              <w:t xml:space="preserve"> HapiJS,</w:t>
            </w:r>
            <w:r w:rsidRPr="00C83397">
              <w:rPr>
                <w:rFonts w:asciiTheme="minorHAnsi" w:hAnsiTheme="minorHAnsi"/>
                <w:sz w:val="22"/>
                <w:szCs w:val="22"/>
              </w:rPr>
              <w:t xml:space="preserve"> Bootstrap, MySQL, Elastic Search, Thift-Hive, High Charts</w:t>
            </w:r>
          </w:p>
        </w:tc>
      </w:tr>
      <w:tr w:rsidTr="00AF365D">
        <w:tblPrEx>
          <w:tblW w:w="0" w:type="auto"/>
          <w:tblInd w:w="-284" w:type="dxa"/>
          <w:tblLayout w:type="fixed"/>
          <w:tblCellMar>
            <w:left w:w="108" w:type="dxa"/>
            <w:right w:w="108" w:type="dxa"/>
          </w:tblCellMar>
          <w:tblLook w:val="0000"/>
        </w:tblPrEx>
        <w:tc>
          <w:tcPr>
            <w:tcW w:w="3575" w:type="dxa"/>
            <w:gridSpan w:val="3"/>
            <w:shd w:val="clear" w:color="auto" w:fill="auto"/>
          </w:tcPr>
          <w:p w:rsidR="005D4C77" w:rsidRPr="00C83397" w:rsidP="00553F1C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83397">
              <w:rPr>
                <w:rFonts w:asciiTheme="minorHAnsi" w:hAnsiTheme="minorHAnsi"/>
                <w:b/>
                <w:bCs/>
                <w:sz w:val="22"/>
                <w:szCs w:val="22"/>
              </w:rPr>
              <w:t>Role</w:t>
            </w:r>
          </w:p>
          <w:p w:rsidR="00CE75A4" w:rsidP="00CE75A4">
            <w:p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ind w:left="720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CE75A4" w:rsidP="00CE75A4">
            <w:p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ind w:left="720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CE75A4" w:rsidP="00CE75A4">
            <w:p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ind w:left="720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CE75A4" w:rsidP="00CE75A4">
            <w:p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ind w:left="720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CE75A4" w:rsidP="00CE75A4">
            <w:p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ind w:left="720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CE75A4" w:rsidP="00CE75A4">
            <w:p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ind w:left="720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CE75A4" w:rsidP="00CE75A4">
            <w:p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ind w:left="720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CE75A4" w:rsidP="00CE75A4">
            <w:p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ind w:left="360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581102" w:rsidP="00581102">
            <w:p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ind w:left="720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5D4C77" w:rsidRPr="00C83397" w:rsidP="00553F1C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83397">
              <w:rPr>
                <w:rFonts w:asciiTheme="minorHAnsi" w:hAnsiTheme="minorHAnsi"/>
                <w:b/>
                <w:sz w:val="22"/>
                <w:szCs w:val="22"/>
              </w:rPr>
              <w:t>Duration</w:t>
            </w:r>
          </w:p>
          <w:p w:rsidR="005D4C77" w:rsidRPr="00C83397" w:rsidP="00553F1C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83397">
              <w:rPr>
                <w:rFonts w:asciiTheme="minorHAnsi" w:hAnsiTheme="minorHAnsi"/>
                <w:b/>
                <w:sz w:val="22"/>
                <w:szCs w:val="22"/>
              </w:rPr>
              <w:t>Team Size</w:t>
            </w:r>
          </w:p>
        </w:tc>
        <w:tc>
          <w:tcPr>
            <w:tcW w:w="6393" w:type="dxa"/>
            <w:gridSpan w:val="3"/>
            <w:shd w:val="clear" w:color="auto" w:fill="auto"/>
          </w:tcPr>
          <w:p w:rsidR="00940115" w:rsidP="00553F1C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  <w:sz w:val="22"/>
                <w:szCs w:val="22"/>
              </w:rPr>
              <w:t>Full Stack Developer</w:t>
            </w:r>
            <w:r>
              <w:rPr>
                <w:rFonts w:asciiTheme="minorHAnsi" w:hAnsiTheme="minorHAnsi"/>
              </w:rPr>
              <w:t xml:space="preserve"> with the technology mentioned above. I am responsible to make different directives/components in AngularJS that can be capable of making communication to apis and those components are reusable through the project  and in backend side </w:t>
            </w:r>
            <w:r w:rsidR="00CE75A4">
              <w:rPr>
                <w:rFonts w:asciiTheme="minorHAnsi" w:hAnsiTheme="minorHAnsi"/>
              </w:rPr>
              <w:t>I write the apis in HapiJS which is the framework of NodeJS ,which can get the data from different databases like MySQL, elastic search and thift-hive.</w:t>
            </w:r>
            <w:r w:rsidR="007D512A">
              <w:rPr>
                <w:rFonts w:asciiTheme="minorHAnsi" w:hAnsiTheme="minorHAnsi"/>
              </w:rPr>
              <w:t xml:space="preserve"> Here we are using HighCharts.JS for graphs.</w:t>
            </w:r>
          </w:p>
          <w:p w:rsidR="00CE75A4" w:rsidP="00CE75A4">
            <w:p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</w:rPr>
            </w:pPr>
          </w:p>
          <w:p w:rsidR="005D4C77" w:rsidRPr="00C83397" w:rsidP="00553F1C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</w:rPr>
              <w:t>June 2015 – Till Date</w:t>
            </w:r>
          </w:p>
          <w:p w:rsidR="005D4C77" w:rsidRPr="00C83397" w:rsidP="00553F1C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</w:rPr>
              <w:t>3</w:t>
            </w:r>
          </w:p>
        </w:tc>
      </w:tr>
      <w:tr w:rsidTr="00AF365D">
        <w:tblPrEx>
          <w:tblW w:w="0" w:type="auto"/>
          <w:tblInd w:w="-284" w:type="dxa"/>
          <w:tblLayout w:type="fixed"/>
          <w:tblCellMar>
            <w:left w:w="108" w:type="dxa"/>
            <w:right w:w="108" w:type="dxa"/>
          </w:tblCellMar>
          <w:tblLook w:val="0000"/>
        </w:tblPrEx>
        <w:tc>
          <w:tcPr>
            <w:tcW w:w="9968" w:type="dxa"/>
            <w:gridSpan w:val="6"/>
            <w:shd w:val="clear" w:color="auto" w:fill="auto"/>
          </w:tcPr>
          <w:p w:rsidR="005D4C77" w:rsidRPr="00C83397" w:rsidP="00553F1C">
            <w:pPr>
              <w:widowControl w:val="0"/>
              <w:autoSpaceDE w:val="0"/>
              <w:autoSpaceDN w:val="0"/>
              <w:adjustRightInd w:val="0"/>
              <w:ind w:right="800"/>
              <w:jc w:val="both"/>
              <w:rPr>
                <w:rFonts w:asciiTheme="minorHAnsi" w:hAnsiTheme="minorHAnsi" w:cs="Verdana"/>
                <w:bCs/>
                <w:sz w:val="26"/>
                <w:szCs w:val="26"/>
              </w:rPr>
            </w:pPr>
          </w:p>
        </w:tc>
      </w:tr>
      <w:tr w:rsidTr="00314999">
        <w:tblPrEx>
          <w:tblW w:w="0" w:type="auto"/>
          <w:tblInd w:w="-284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422"/>
        </w:trPr>
        <w:tc>
          <w:tcPr>
            <w:tcW w:w="110" w:type="dxa"/>
            <w:shd w:val="clear" w:color="auto" w:fill="auto"/>
          </w:tcPr>
          <w:p w:rsidR="003A46EF" w:rsidRPr="00C83397" w:rsidP="00553F1C">
            <w:pPr>
              <w:pStyle w:val="TableHeading"/>
              <w:snapToGrid w:val="0"/>
              <w:rPr>
                <w:rFonts w:asciiTheme="minorHAnsi" w:hAnsiTheme="minorHAnsi"/>
              </w:rPr>
            </w:pPr>
          </w:p>
        </w:tc>
        <w:tc>
          <w:tcPr>
            <w:tcW w:w="2985" w:type="dxa"/>
            <w:shd w:val="clear" w:color="auto" w:fill="DFDFDF"/>
            <w:vAlign w:val="center"/>
          </w:tcPr>
          <w:p w:rsidR="003A46EF" w:rsidRPr="00C83397" w:rsidP="00553F1C">
            <w:pPr>
              <w:ind w:left="720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C8339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Project Details </w:t>
            </w:r>
          </w:p>
        </w:tc>
        <w:tc>
          <w:tcPr>
            <w:tcW w:w="6750" w:type="dxa"/>
            <w:gridSpan w:val="2"/>
            <w:shd w:val="clear" w:color="auto" w:fill="auto"/>
          </w:tcPr>
          <w:p w:rsidR="003A46EF" w:rsidRPr="00C83397" w:rsidP="00553F1C">
            <w:pPr>
              <w:snapToGrid w:val="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75" w:type="dxa"/>
            <w:shd w:val="clear" w:color="auto" w:fill="auto"/>
          </w:tcPr>
          <w:p w:rsidR="003A46EF" w:rsidRPr="00C83397" w:rsidP="00553F1C">
            <w:pPr>
              <w:snapToGrid w:val="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48" w:type="dxa"/>
            <w:shd w:val="clear" w:color="auto" w:fill="auto"/>
          </w:tcPr>
          <w:p w:rsidR="003A46EF" w:rsidRPr="00C83397" w:rsidP="00553F1C">
            <w:pPr>
              <w:rPr>
                <w:rFonts w:asciiTheme="minorHAnsi" w:hAnsiTheme="minorHAnsi"/>
              </w:rPr>
            </w:pPr>
          </w:p>
        </w:tc>
      </w:tr>
      <w:tr w:rsidTr="00314999">
        <w:tblPrEx>
          <w:tblW w:w="0" w:type="auto"/>
          <w:tblInd w:w="-284" w:type="dxa"/>
          <w:tblLayout w:type="fixed"/>
          <w:tblCellMar>
            <w:left w:w="108" w:type="dxa"/>
            <w:right w:w="108" w:type="dxa"/>
          </w:tblCellMar>
          <w:tblLook w:val="0000"/>
        </w:tblPrEx>
        <w:tc>
          <w:tcPr>
            <w:tcW w:w="3575" w:type="dxa"/>
            <w:gridSpan w:val="3"/>
            <w:shd w:val="clear" w:color="auto" w:fill="auto"/>
          </w:tcPr>
          <w:p w:rsidR="003A46EF" w:rsidRPr="00C83397" w:rsidP="00553F1C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  <w:b/>
                <w:bCs/>
                <w:sz w:val="22"/>
                <w:szCs w:val="22"/>
              </w:rPr>
              <w:t>Project Name</w:t>
            </w:r>
          </w:p>
          <w:p w:rsidR="003A46EF" w:rsidRPr="00C83397" w:rsidP="00553F1C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  <w:b/>
                <w:bCs/>
                <w:sz w:val="22"/>
                <w:szCs w:val="22"/>
              </w:rPr>
              <w:t>Developed At</w:t>
            </w:r>
          </w:p>
          <w:p w:rsidR="00A875CF" w:rsidRPr="00C83397" w:rsidP="00A875CF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83397">
              <w:rPr>
                <w:rFonts w:asciiTheme="minorHAnsi" w:hAnsiTheme="minorHAnsi"/>
                <w:b/>
                <w:sz w:val="22"/>
                <w:szCs w:val="22"/>
              </w:rPr>
              <w:t>OS</w:t>
            </w:r>
          </w:p>
        </w:tc>
        <w:tc>
          <w:tcPr>
            <w:tcW w:w="6393" w:type="dxa"/>
            <w:gridSpan w:val="3"/>
            <w:shd w:val="clear" w:color="auto" w:fill="auto"/>
          </w:tcPr>
          <w:p w:rsidR="003A46EF" w:rsidRPr="00C83397" w:rsidP="00553F1C">
            <w:pPr>
              <w:pStyle w:val="kpmgbody"/>
              <w:numPr>
                <w:ilvl w:val="0"/>
                <w:numId w:val="3"/>
              </w:numPr>
              <w:spacing w:before="60" w:after="60" w:line="240" w:lineRule="auto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</w:rPr>
              <w:t xml:space="preserve">JioXpressNews </w:t>
            </w:r>
            <w:r w:rsidRPr="00C83397" w:rsidR="00D15522">
              <w:rPr>
                <w:rFonts w:asciiTheme="minorHAnsi" w:hAnsiTheme="minorHAnsi"/>
              </w:rPr>
              <w:t>–</w:t>
            </w:r>
            <w:r w:rsidRPr="00C83397">
              <w:rPr>
                <w:rFonts w:asciiTheme="minorHAnsi" w:hAnsiTheme="minorHAnsi"/>
              </w:rPr>
              <w:t xml:space="preserve"> </w:t>
            </w:r>
            <w:r w:rsidRPr="00C83397" w:rsidR="00D15522">
              <w:rPr>
                <w:rFonts w:asciiTheme="minorHAnsi" w:hAnsiTheme="minorHAnsi"/>
              </w:rPr>
              <w:t>The news app (</w:t>
            </w:r>
            <w:r w:rsidRPr="00C83397" w:rsidR="00D15522">
              <w:rPr>
                <w:rFonts w:eastAsia="Merriweather" w:asciiTheme="minorHAnsi" w:hAnsiTheme="minorHAnsi" w:cs="Merriweather"/>
                <w:i/>
                <w:color w:val="000000"/>
              </w:rPr>
              <w:t>Web based App</w:t>
            </w:r>
            <w:r w:rsidRPr="00C83397" w:rsidR="00D15522">
              <w:rPr>
                <w:rFonts w:asciiTheme="minorHAnsi" w:hAnsiTheme="minorHAnsi"/>
              </w:rPr>
              <w:t>)</w:t>
            </w:r>
            <w:r w:rsidRPr="00C83397">
              <w:rPr>
                <w:rFonts w:asciiTheme="minorHAnsi" w:hAnsiTheme="minorHAnsi"/>
              </w:rPr>
              <w:t>.</w:t>
            </w:r>
          </w:p>
          <w:p w:rsidR="003A46EF" w:rsidRPr="00C83397" w:rsidP="00553F1C">
            <w:pPr>
              <w:pStyle w:val="kpmgbody"/>
              <w:numPr>
                <w:ilvl w:val="0"/>
                <w:numId w:val="3"/>
              </w:numPr>
              <w:spacing w:before="60" w:after="60" w:line="240" w:lineRule="auto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</w:rPr>
              <w:t>Reliance Jio</w:t>
            </w:r>
            <w:r w:rsidRPr="00C83397" w:rsidR="00951615">
              <w:rPr>
                <w:rFonts w:asciiTheme="minorHAnsi" w:hAnsiTheme="minorHAnsi"/>
              </w:rPr>
              <w:t xml:space="preserve"> </w:t>
            </w:r>
            <w:r w:rsidRPr="00C83397">
              <w:rPr>
                <w:rFonts w:asciiTheme="minorHAnsi" w:hAnsiTheme="minorHAnsi"/>
              </w:rPr>
              <w:t>Infocom Pvt. Ltd.</w:t>
            </w:r>
          </w:p>
          <w:p w:rsidR="00A875CF" w:rsidRPr="00C83397" w:rsidP="00553F1C">
            <w:pPr>
              <w:pStyle w:val="kpmgbody"/>
              <w:numPr>
                <w:ilvl w:val="0"/>
                <w:numId w:val="3"/>
              </w:numPr>
              <w:spacing w:before="60" w:after="60" w:line="240" w:lineRule="auto"/>
              <w:rPr>
                <w:rFonts w:asciiTheme="minorHAnsi" w:hAnsiTheme="minorHAnsi" w:cs="Times New Roman"/>
                <w:b w:val="0"/>
              </w:rPr>
            </w:pPr>
            <w:r w:rsidRPr="00C83397">
              <w:rPr>
                <w:rFonts w:asciiTheme="minorHAnsi" w:hAnsiTheme="minorHAnsi" w:cs="Times New Roman"/>
                <w:b w:val="0"/>
              </w:rPr>
              <w:t>KaiOS (Mozila web based OS)</w:t>
            </w:r>
          </w:p>
        </w:tc>
      </w:tr>
      <w:tr w:rsidTr="00314999">
        <w:tblPrEx>
          <w:tblW w:w="0" w:type="auto"/>
          <w:tblInd w:w="-284" w:type="dxa"/>
          <w:tblLayout w:type="fixed"/>
          <w:tblCellMar>
            <w:left w:w="108" w:type="dxa"/>
            <w:right w:w="108" w:type="dxa"/>
          </w:tblCellMar>
          <w:tblLook w:val="0000"/>
        </w:tblPrEx>
        <w:tc>
          <w:tcPr>
            <w:tcW w:w="3575" w:type="dxa"/>
            <w:gridSpan w:val="3"/>
            <w:shd w:val="clear" w:color="auto" w:fill="auto"/>
          </w:tcPr>
          <w:p w:rsidR="003A46EF" w:rsidRPr="00C83397" w:rsidP="00553F1C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83397">
              <w:rPr>
                <w:rFonts w:asciiTheme="minorHAnsi" w:hAnsiTheme="minorHAnsi"/>
                <w:b/>
                <w:bCs/>
                <w:sz w:val="22"/>
                <w:szCs w:val="22"/>
              </w:rPr>
              <w:t>Languages (Framworks)</w:t>
            </w:r>
          </w:p>
        </w:tc>
        <w:tc>
          <w:tcPr>
            <w:tcW w:w="6393" w:type="dxa"/>
            <w:gridSpan w:val="3"/>
            <w:shd w:val="clear" w:color="auto" w:fill="auto"/>
          </w:tcPr>
          <w:p w:rsidR="003A46EF" w:rsidRPr="00C83397" w:rsidP="00D15522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  <w:sz w:val="22"/>
                <w:szCs w:val="22"/>
              </w:rPr>
              <w:t>AngulrJS, NodeJs, Bootstrap</w:t>
            </w:r>
          </w:p>
        </w:tc>
      </w:tr>
      <w:tr w:rsidTr="00314999">
        <w:tblPrEx>
          <w:tblW w:w="0" w:type="auto"/>
          <w:tblInd w:w="-284" w:type="dxa"/>
          <w:tblLayout w:type="fixed"/>
          <w:tblCellMar>
            <w:left w:w="108" w:type="dxa"/>
            <w:right w:w="108" w:type="dxa"/>
          </w:tblCellMar>
          <w:tblLook w:val="0000"/>
        </w:tblPrEx>
        <w:tc>
          <w:tcPr>
            <w:tcW w:w="3575" w:type="dxa"/>
            <w:gridSpan w:val="3"/>
            <w:shd w:val="clear" w:color="auto" w:fill="auto"/>
          </w:tcPr>
          <w:p w:rsidR="003A46EF" w:rsidRPr="00C83397" w:rsidP="00553F1C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83397">
              <w:rPr>
                <w:rFonts w:asciiTheme="minorHAnsi" w:hAnsiTheme="minorHAnsi"/>
                <w:b/>
                <w:bCs/>
                <w:sz w:val="22"/>
                <w:szCs w:val="22"/>
              </w:rPr>
              <w:t>Role</w:t>
            </w:r>
          </w:p>
          <w:p w:rsidR="00F132B5" w:rsidP="00F132B5">
            <w:p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ind w:left="720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F132B5" w:rsidP="00F132B5">
            <w:p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ind w:left="720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F132B5" w:rsidP="00F132B5">
            <w:p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ind w:left="720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3A46EF" w:rsidRPr="00C83397" w:rsidP="00553F1C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83397">
              <w:rPr>
                <w:rFonts w:asciiTheme="minorHAnsi" w:hAnsiTheme="minorHAnsi"/>
                <w:b/>
                <w:sz w:val="22"/>
                <w:szCs w:val="22"/>
              </w:rPr>
              <w:t>Duration</w:t>
            </w:r>
          </w:p>
          <w:p w:rsidR="003A46EF" w:rsidRPr="00C83397" w:rsidP="00553F1C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83397">
              <w:rPr>
                <w:rFonts w:asciiTheme="minorHAnsi" w:hAnsiTheme="minorHAnsi"/>
                <w:b/>
                <w:sz w:val="22"/>
                <w:szCs w:val="22"/>
              </w:rPr>
              <w:t>Team Size</w:t>
            </w:r>
          </w:p>
        </w:tc>
        <w:tc>
          <w:tcPr>
            <w:tcW w:w="6393" w:type="dxa"/>
            <w:gridSpan w:val="3"/>
            <w:shd w:val="clear" w:color="auto" w:fill="auto"/>
          </w:tcPr>
          <w:p w:rsidR="003A46EF" w:rsidP="00A875CF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  <w:sz w:val="22"/>
                <w:szCs w:val="22"/>
              </w:rPr>
              <w:t>Front End</w:t>
            </w:r>
            <w:r w:rsidRPr="00C83397" w:rsidR="00F62E9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C83397" w:rsidR="003D31D9">
              <w:rPr>
                <w:rFonts w:asciiTheme="minorHAnsi" w:hAnsiTheme="minorHAnsi"/>
                <w:sz w:val="22"/>
                <w:szCs w:val="22"/>
              </w:rPr>
              <w:t>Developer</w:t>
            </w:r>
            <w:r w:rsidR="00553F1C">
              <w:rPr>
                <w:rFonts w:asciiTheme="minorHAnsi" w:hAnsiTheme="minorHAnsi"/>
              </w:rPr>
              <w:t xml:space="preserve"> with the </w:t>
            </w:r>
            <w:r w:rsidR="00F132B5">
              <w:rPr>
                <w:rFonts w:asciiTheme="minorHAnsi" w:hAnsiTheme="minorHAnsi"/>
              </w:rPr>
              <w:t xml:space="preserve">framework AngularJS. </w:t>
            </w:r>
          </w:p>
          <w:p w:rsidR="00F132B5" w:rsidRPr="00C83397" w:rsidP="00F132B5">
            <w:p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ind w:left="7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 created many directives which deal with every event of feature phone. I wrote the analytics library</w:t>
            </w:r>
            <w:r w:rsidR="00ED5AB3">
              <w:rPr>
                <w:rFonts w:asciiTheme="minorHAnsi" w:hAnsiTheme="minorHAnsi"/>
              </w:rPr>
              <w:t xml:space="preserve"> which sends the </w:t>
            </w:r>
            <w:r>
              <w:rPr>
                <w:rFonts w:asciiTheme="minorHAnsi" w:hAnsiTheme="minorHAnsi"/>
              </w:rPr>
              <w:t>data to analytics server.</w:t>
            </w:r>
          </w:p>
          <w:p w:rsidR="003A46EF" w:rsidRPr="00C83397" w:rsidP="00553F1C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</w:rPr>
              <w:t>May 2017</w:t>
            </w:r>
            <w:r w:rsidRPr="00C83397">
              <w:rPr>
                <w:rFonts w:asciiTheme="minorHAnsi" w:hAnsiTheme="minorHAnsi"/>
              </w:rPr>
              <w:t xml:space="preserve"> – Till Date</w:t>
            </w:r>
          </w:p>
          <w:p w:rsidR="003A46EF" w:rsidRPr="00C83397" w:rsidP="00553F1C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</w:rPr>
              <w:t>2</w:t>
            </w:r>
          </w:p>
        </w:tc>
      </w:tr>
      <w:tr w:rsidTr="00314999">
        <w:tblPrEx>
          <w:tblW w:w="0" w:type="auto"/>
          <w:tblInd w:w="-284" w:type="dxa"/>
          <w:tblLayout w:type="fixed"/>
          <w:tblCellMar>
            <w:left w:w="108" w:type="dxa"/>
            <w:right w:w="108" w:type="dxa"/>
          </w:tblCellMar>
          <w:tblLook w:val="0000"/>
        </w:tblPrEx>
        <w:tc>
          <w:tcPr>
            <w:tcW w:w="9968" w:type="dxa"/>
            <w:gridSpan w:val="6"/>
            <w:shd w:val="clear" w:color="auto" w:fill="auto"/>
          </w:tcPr>
          <w:p w:rsidR="003A46EF" w:rsidRPr="00C83397" w:rsidP="00553F1C">
            <w:pPr>
              <w:widowControl w:val="0"/>
              <w:autoSpaceDE w:val="0"/>
              <w:autoSpaceDN w:val="0"/>
              <w:adjustRightInd w:val="0"/>
              <w:ind w:right="800"/>
              <w:jc w:val="both"/>
              <w:rPr>
                <w:rFonts w:asciiTheme="minorHAnsi" w:hAnsiTheme="minorHAnsi" w:cs="Verdana"/>
                <w:bCs/>
                <w:sz w:val="26"/>
                <w:szCs w:val="26"/>
              </w:rPr>
            </w:pPr>
          </w:p>
        </w:tc>
      </w:tr>
    </w:tbl>
    <w:p w:rsidR="00EF55D6" w:rsidRPr="00C83397" w:rsidP="00EF55D6">
      <w:pPr>
        <w:rPr>
          <w:rFonts w:asciiTheme="minorHAnsi" w:hAnsiTheme="minorHAnsi"/>
          <w:b/>
          <w:sz w:val="22"/>
          <w:szCs w:val="22"/>
        </w:rPr>
      </w:pPr>
    </w:p>
    <w:tbl>
      <w:tblPr>
        <w:tblW w:w="0" w:type="auto"/>
        <w:tblInd w:w="-284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0"/>
        <w:gridCol w:w="2985"/>
        <w:gridCol w:w="480"/>
        <w:gridCol w:w="6270"/>
        <w:gridCol w:w="75"/>
        <w:gridCol w:w="48"/>
      </w:tblGrid>
      <w:tr w:rsidTr="00314999">
        <w:tblPrEx>
          <w:tblW w:w="0" w:type="auto"/>
          <w:tblInd w:w="-284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422"/>
        </w:trPr>
        <w:tc>
          <w:tcPr>
            <w:tcW w:w="110" w:type="dxa"/>
            <w:shd w:val="clear" w:color="auto" w:fill="auto"/>
          </w:tcPr>
          <w:p w:rsidR="00306BB3" w:rsidRPr="00C83397" w:rsidP="00553F1C">
            <w:pPr>
              <w:pStyle w:val="TableHeading"/>
              <w:snapToGrid w:val="0"/>
              <w:rPr>
                <w:rFonts w:asciiTheme="minorHAnsi" w:hAnsiTheme="minorHAnsi"/>
              </w:rPr>
            </w:pPr>
          </w:p>
        </w:tc>
        <w:tc>
          <w:tcPr>
            <w:tcW w:w="2985" w:type="dxa"/>
            <w:shd w:val="clear" w:color="auto" w:fill="DFDFDF"/>
            <w:vAlign w:val="center"/>
          </w:tcPr>
          <w:p w:rsidR="00306BB3" w:rsidRPr="00C83397" w:rsidP="00553F1C">
            <w:pPr>
              <w:ind w:left="720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C8339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Project Details </w:t>
            </w:r>
          </w:p>
        </w:tc>
        <w:tc>
          <w:tcPr>
            <w:tcW w:w="6750" w:type="dxa"/>
            <w:gridSpan w:val="2"/>
            <w:shd w:val="clear" w:color="auto" w:fill="auto"/>
          </w:tcPr>
          <w:p w:rsidR="00306BB3" w:rsidRPr="00C83397" w:rsidP="00553F1C">
            <w:pPr>
              <w:snapToGrid w:val="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75" w:type="dxa"/>
            <w:shd w:val="clear" w:color="auto" w:fill="auto"/>
          </w:tcPr>
          <w:p w:rsidR="00306BB3" w:rsidRPr="00C83397" w:rsidP="00553F1C">
            <w:pPr>
              <w:snapToGrid w:val="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48" w:type="dxa"/>
            <w:shd w:val="clear" w:color="auto" w:fill="auto"/>
          </w:tcPr>
          <w:p w:rsidR="00306BB3" w:rsidRPr="00C83397" w:rsidP="00553F1C">
            <w:pPr>
              <w:rPr>
                <w:rFonts w:asciiTheme="minorHAnsi" w:hAnsiTheme="minorHAnsi"/>
              </w:rPr>
            </w:pPr>
          </w:p>
        </w:tc>
      </w:tr>
      <w:tr w:rsidTr="00314999">
        <w:tblPrEx>
          <w:tblW w:w="0" w:type="auto"/>
          <w:tblInd w:w="-284" w:type="dxa"/>
          <w:tblLayout w:type="fixed"/>
          <w:tblCellMar>
            <w:left w:w="108" w:type="dxa"/>
            <w:right w:w="108" w:type="dxa"/>
          </w:tblCellMar>
          <w:tblLook w:val="0000"/>
        </w:tblPrEx>
        <w:tc>
          <w:tcPr>
            <w:tcW w:w="3575" w:type="dxa"/>
            <w:gridSpan w:val="3"/>
            <w:shd w:val="clear" w:color="auto" w:fill="auto"/>
          </w:tcPr>
          <w:p w:rsidR="00306BB3" w:rsidRPr="00C83397" w:rsidP="00553F1C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  <w:b/>
                <w:bCs/>
                <w:sz w:val="22"/>
                <w:szCs w:val="22"/>
              </w:rPr>
              <w:t>Project Name</w:t>
            </w:r>
          </w:p>
          <w:p w:rsidR="00306BB3" w:rsidRPr="00C83397" w:rsidP="00553F1C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  <w:b/>
                <w:bCs/>
                <w:sz w:val="22"/>
                <w:szCs w:val="22"/>
              </w:rPr>
              <w:t>Developed At</w:t>
            </w:r>
          </w:p>
        </w:tc>
        <w:tc>
          <w:tcPr>
            <w:tcW w:w="6393" w:type="dxa"/>
            <w:gridSpan w:val="3"/>
            <w:shd w:val="clear" w:color="auto" w:fill="auto"/>
          </w:tcPr>
          <w:p w:rsidR="00306BB3" w:rsidRPr="00C83397" w:rsidP="00553F1C">
            <w:pPr>
              <w:pStyle w:val="kpmgbody"/>
              <w:numPr>
                <w:ilvl w:val="0"/>
                <w:numId w:val="3"/>
              </w:numPr>
              <w:spacing w:before="60" w:after="60" w:line="240" w:lineRule="auto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</w:rPr>
              <w:t>JioCinema –</w:t>
            </w:r>
            <w:r w:rsidRPr="00C83397" w:rsidR="00414CC7">
              <w:rPr>
                <w:rFonts w:asciiTheme="minorHAnsi" w:hAnsiTheme="minorHAnsi"/>
              </w:rPr>
              <w:t xml:space="preserve"> </w:t>
            </w:r>
            <w:r w:rsidRPr="00C83397">
              <w:rPr>
                <w:rFonts w:asciiTheme="minorHAnsi" w:hAnsiTheme="minorHAnsi"/>
              </w:rPr>
              <w:t>Movies Web Portal.</w:t>
            </w:r>
          </w:p>
          <w:p w:rsidR="00306BB3" w:rsidRPr="00C83397" w:rsidP="00553F1C">
            <w:pPr>
              <w:pStyle w:val="kpmgbody"/>
              <w:numPr>
                <w:ilvl w:val="0"/>
                <w:numId w:val="3"/>
              </w:numPr>
              <w:spacing w:before="60" w:after="60" w:line="240" w:lineRule="auto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</w:rPr>
              <w:t>Reliance JioInfocom Pvt. Ltd.</w:t>
            </w:r>
          </w:p>
        </w:tc>
      </w:tr>
      <w:tr w:rsidTr="00314999">
        <w:tblPrEx>
          <w:tblW w:w="0" w:type="auto"/>
          <w:tblInd w:w="-284" w:type="dxa"/>
          <w:tblLayout w:type="fixed"/>
          <w:tblCellMar>
            <w:left w:w="108" w:type="dxa"/>
            <w:right w:w="108" w:type="dxa"/>
          </w:tblCellMar>
          <w:tblLook w:val="0000"/>
        </w:tblPrEx>
        <w:tc>
          <w:tcPr>
            <w:tcW w:w="3575" w:type="dxa"/>
            <w:gridSpan w:val="3"/>
            <w:shd w:val="clear" w:color="auto" w:fill="auto"/>
          </w:tcPr>
          <w:p w:rsidR="00306BB3" w:rsidRPr="00C83397" w:rsidP="00553F1C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83397">
              <w:rPr>
                <w:rFonts w:asciiTheme="minorHAnsi" w:hAnsiTheme="minorHAnsi"/>
                <w:b/>
                <w:bCs/>
                <w:sz w:val="22"/>
                <w:szCs w:val="22"/>
              </w:rPr>
              <w:t>Languages (Framworks)</w:t>
            </w:r>
          </w:p>
        </w:tc>
        <w:tc>
          <w:tcPr>
            <w:tcW w:w="6393" w:type="dxa"/>
            <w:gridSpan w:val="3"/>
            <w:shd w:val="clear" w:color="auto" w:fill="auto"/>
          </w:tcPr>
          <w:p w:rsidR="00306BB3" w:rsidRPr="00C83397" w:rsidP="00553F1C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  <w:sz w:val="22"/>
                <w:szCs w:val="22"/>
              </w:rPr>
              <w:t>AngulrJS, NodeJs, Bootstrap</w:t>
            </w:r>
          </w:p>
        </w:tc>
      </w:tr>
      <w:tr w:rsidTr="00314999">
        <w:tblPrEx>
          <w:tblW w:w="0" w:type="auto"/>
          <w:tblInd w:w="-284" w:type="dxa"/>
          <w:tblLayout w:type="fixed"/>
          <w:tblCellMar>
            <w:left w:w="108" w:type="dxa"/>
            <w:right w:w="108" w:type="dxa"/>
          </w:tblCellMar>
          <w:tblLook w:val="0000"/>
        </w:tblPrEx>
        <w:tc>
          <w:tcPr>
            <w:tcW w:w="3575" w:type="dxa"/>
            <w:gridSpan w:val="3"/>
            <w:shd w:val="clear" w:color="auto" w:fill="auto"/>
          </w:tcPr>
          <w:p w:rsidR="00306BB3" w:rsidRPr="00C83397" w:rsidP="00553F1C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83397">
              <w:rPr>
                <w:rFonts w:asciiTheme="minorHAnsi" w:hAnsiTheme="minorHAnsi"/>
                <w:b/>
                <w:bCs/>
                <w:sz w:val="22"/>
                <w:szCs w:val="22"/>
              </w:rPr>
              <w:t>Role</w:t>
            </w:r>
          </w:p>
          <w:p w:rsidR="00037C2B" w:rsidP="00037C2B">
            <w:p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ind w:left="720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037C2B" w:rsidP="00037C2B">
            <w:p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ind w:left="720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037C2B" w:rsidP="00037C2B">
            <w:p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ind w:left="720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037C2B" w:rsidP="00037C2B">
            <w:p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ind w:left="720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037C2B" w:rsidP="00037C2B">
            <w:p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ind w:left="720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306BB3" w:rsidRPr="00C83397" w:rsidP="00553F1C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83397">
              <w:rPr>
                <w:rFonts w:asciiTheme="minorHAnsi" w:hAnsiTheme="minorHAnsi"/>
                <w:b/>
                <w:sz w:val="22"/>
                <w:szCs w:val="22"/>
              </w:rPr>
              <w:t>Duration</w:t>
            </w:r>
          </w:p>
          <w:p w:rsidR="00306BB3" w:rsidRPr="00C83397" w:rsidP="00553F1C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83397">
              <w:rPr>
                <w:rFonts w:asciiTheme="minorHAnsi" w:hAnsiTheme="minorHAnsi"/>
                <w:b/>
                <w:sz w:val="22"/>
                <w:szCs w:val="22"/>
              </w:rPr>
              <w:t>Team Size</w:t>
            </w:r>
          </w:p>
        </w:tc>
        <w:tc>
          <w:tcPr>
            <w:tcW w:w="6393" w:type="dxa"/>
            <w:gridSpan w:val="3"/>
            <w:shd w:val="clear" w:color="auto" w:fill="auto"/>
          </w:tcPr>
          <w:p w:rsidR="00306BB3" w:rsidP="00037C2B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  <w:sz w:val="22"/>
                <w:szCs w:val="22"/>
              </w:rPr>
              <w:t>Front end Developer</w:t>
            </w:r>
            <w:r w:rsidR="00037C2B">
              <w:rPr>
                <w:rFonts w:asciiTheme="minorHAnsi" w:hAnsiTheme="minorHAnsi"/>
              </w:rPr>
              <w:t xml:space="preserve"> with the AngularJS framework. I used to create the </w:t>
            </w:r>
            <w:r w:rsidRPr="00037C2B" w:rsidR="00037C2B">
              <w:rPr>
                <w:rFonts w:asciiTheme="minorHAnsi" w:hAnsiTheme="minorHAnsi"/>
              </w:rPr>
              <w:t>carousel</w:t>
            </w:r>
            <w:r w:rsidR="00037C2B">
              <w:rPr>
                <w:rFonts w:asciiTheme="minorHAnsi" w:hAnsiTheme="minorHAnsi"/>
              </w:rPr>
              <w:t xml:space="preserve"> directives which shows the different content as movies, tv shows, trailers etc. then I used index db to cache the data as part of PWA. I responsible for the analytics part which helps to catch the users action / activities.</w:t>
            </w:r>
          </w:p>
          <w:p w:rsidR="00306BB3" w:rsidRPr="00C83397" w:rsidP="00553F1C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</w:rPr>
              <w:t>Jan 2017 – March 2017</w:t>
            </w:r>
            <w:r w:rsidRPr="00C83397" w:rsidR="00532823">
              <w:rPr>
                <w:rFonts w:asciiTheme="minorHAnsi" w:hAnsiTheme="minorHAnsi"/>
              </w:rPr>
              <w:t xml:space="preserve"> </w:t>
            </w:r>
          </w:p>
          <w:p w:rsidR="00306BB3" w:rsidRPr="00C83397" w:rsidP="00553F1C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</w:rPr>
              <w:t>2</w:t>
            </w:r>
          </w:p>
        </w:tc>
      </w:tr>
      <w:tr w:rsidTr="00314999">
        <w:tblPrEx>
          <w:tblW w:w="0" w:type="auto"/>
          <w:tblInd w:w="-284" w:type="dxa"/>
          <w:tblLayout w:type="fixed"/>
          <w:tblCellMar>
            <w:left w:w="108" w:type="dxa"/>
            <w:right w:w="108" w:type="dxa"/>
          </w:tblCellMar>
          <w:tblLook w:val="0000"/>
        </w:tblPrEx>
        <w:tc>
          <w:tcPr>
            <w:tcW w:w="9968" w:type="dxa"/>
            <w:gridSpan w:val="6"/>
            <w:shd w:val="clear" w:color="auto" w:fill="auto"/>
          </w:tcPr>
          <w:p w:rsidR="00306BB3" w:rsidRPr="00C83397" w:rsidP="00553F1C">
            <w:pPr>
              <w:widowControl w:val="0"/>
              <w:autoSpaceDE w:val="0"/>
              <w:autoSpaceDN w:val="0"/>
              <w:adjustRightInd w:val="0"/>
              <w:ind w:right="800"/>
              <w:jc w:val="both"/>
              <w:rPr>
                <w:rFonts w:asciiTheme="minorHAnsi" w:hAnsiTheme="minorHAnsi" w:cs="Verdana"/>
                <w:bCs/>
                <w:sz w:val="26"/>
                <w:szCs w:val="26"/>
              </w:rPr>
            </w:pPr>
          </w:p>
        </w:tc>
      </w:tr>
    </w:tbl>
    <w:p w:rsidR="00306BB3" w:rsidRPr="00C83397" w:rsidP="00306BB3">
      <w:pPr>
        <w:rPr>
          <w:rFonts w:asciiTheme="minorHAnsi" w:hAnsiTheme="minorHAnsi"/>
        </w:rPr>
      </w:pPr>
    </w:p>
    <w:p w:rsidR="00306BB3" w:rsidRPr="00C83397" w:rsidP="00306BB3">
      <w:pPr>
        <w:rPr>
          <w:rFonts w:asciiTheme="minorHAnsi" w:hAnsiTheme="minorHAnsi"/>
        </w:rPr>
      </w:pPr>
    </w:p>
    <w:p w:rsidR="00306BB3" w:rsidRPr="00C83397" w:rsidP="00EF55D6">
      <w:pPr>
        <w:rPr>
          <w:rFonts w:asciiTheme="minorHAnsi" w:hAnsiTheme="minorHAnsi"/>
          <w:b/>
          <w:sz w:val="22"/>
          <w:szCs w:val="22"/>
        </w:rPr>
      </w:pPr>
    </w:p>
    <w:p w:rsidR="00EF55D6" w:rsidRPr="00C83397" w:rsidP="00EF55D6">
      <w:pPr>
        <w:rPr>
          <w:rFonts w:asciiTheme="minorHAnsi" w:hAnsiTheme="minorHAnsi"/>
          <w:sz w:val="18"/>
          <w:szCs w:val="18"/>
        </w:rPr>
      </w:pPr>
    </w:p>
    <w:tbl>
      <w:tblPr>
        <w:tblW w:w="0" w:type="auto"/>
        <w:tblInd w:w="-141" w:type="dxa"/>
        <w:tblLayout w:type="fixed"/>
        <w:tblCellMar>
          <w:left w:w="0" w:type="dxa"/>
          <w:right w:w="0" w:type="dxa"/>
        </w:tblCellMar>
        <w:tblLook w:val="0000"/>
      </w:tblPr>
      <w:tblGrid>
        <w:gridCol w:w="75"/>
        <w:gridCol w:w="2985"/>
        <w:gridCol w:w="480"/>
        <w:gridCol w:w="6270"/>
        <w:gridCol w:w="75"/>
        <w:gridCol w:w="48"/>
      </w:tblGrid>
      <w:tr w:rsidTr="00314999">
        <w:tblPrEx>
          <w:tblW w:w="0" w:type="auto"/>
          <w:tblInd w:w="-141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422"/>
        </w:trPr>
        <w:tc>
          <w:tcPr>
            <w:tcW w:w="75" w:type="dxa"/>
            <w:shd w:val="clear" w:color="auto" w:fill="auto"/>
          </w:tcPr>
          <w:p w:rsidR="00EF55D6" w:rsidRPr="00C83397" w:rsidP="00553F1C">
            <w:pPr>
              <w:pStyle w:val="TableHeading"/>
              <w:snapToGrid w:val="0"/>
              <w:rPr>
                <w:rFonts w:asciiTheme="minorHAnsi" w:hAnsiTheme="minorHAnsi"/>
              </w:rPr>
            </w:pPr>
          </w:p>
        </w:tc>
        <w:tc>
          <w:tcPr>
            <w:tcW w:w="2985" w:type="dxa"/>
            <w:shd w:val="clear" w:color="auto" w:fill="DFDFDF"/>
            <w:vAlign w:val="center"/>
          </w:tcPr>
          <w:p w:rsidR="00EF55D6" w:rsidRPr="00C83397" w:rsidP="00AD0A18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C83397">
              <w:rPr>
                <w:rFonts w:asciiTheme="minorHAnsi" w:hAnsiTheme="minorHAnsi"/>
                <w:b/>
                <w:bCs/>
                <w:sz w:val="22"/>
                <w:szCs w:val="22"/>
              </w:rPr>
              <w:t>Project Details</w:t>
            </w:r>
            <w:r w:rsidRPr="00C83397" w:rsidR="00174CDA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6750" w:type="dxa"/>
            <w:gridSpan w:val="2"/>
            <w:shd w:val="clear" w:color="auto" w:fill="auto"/>
          </w:tcPr>
          <w:p w:rsidR="00EF55D6" w:rsidRPr="00C83397" w:rsidP="00553F1C">
            <w:pPr>
              <w:snapToGrid w:val="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75" w:type="dxa"/>
            <w:shd w:val="clear" w:color="auto" w:fill="auto"/>
          </w:tcPr>
          <w:p w:rsidR="00EF55D6" w:rsidRPr="00C83397" w:rsidP="00553F1C">
            <w:pPr>
              <w:snapToGrid w:val="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48" w:type="dxa"/>
            <w:shd w:val="clear" w:color="auto" w:fill="auto"/>
          </w:tcPr>
          <w:p w:rsidR="00EF55D6" w:rsidRPr="00C83397" w:rsidP="00553F1C">
            <w:pPr>
              <w:rPr>
                <w:rFonts w:asciiTheme="minorHAnsi" w:hAnsiTheme="minorHAnsi"/>
              </w:rPr>
            </w:pPr>
          </w:p>
        </w:tc>
      </w:tr>
      <w:tr w:rsidTr="00314999">
        <w:tblPrEx>
          <w:tblW w:w="0" w:type="auto"/>
          <w:tblInd w:w="-141" w:type="dxa"/>
          <w:tblLayout w:type="fixed"/>
          <w:tblCellMar>
            <w:left w:w="108" w:type="dxa"/>
            <w:right w:w="108" w:type="dxa"/>
          </w:tblCellMar>
          <w:tblLook w:val="0000"/>
        </w:tblPrEx>
        <w:tc>
          <w:tcPr>
            <w:tcW w:w="3540" w:type="dxa"/>
            <w:gridSpan w:val="3"/>
            <w:shd w:val="clear" w:color="auto" w:fill="auto"/>
          </w:tcPr>
          <w:p w:rsidR="00EF55D6" w:rsidRPr="00C83397" w:rsidP="00553F1C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  <w:b/>
                <w:bCs/>
                <w:sz w:val="22"/>
                <w:szCs w:val="22"/>
              </w:rPr>
              <w:t>Project Name</w:t>
            </w:r>
          </w:p>
          <w:p w:rsidR="00EF55D6" w:rsidRPr="00C83397" w:rsidP="00553F1C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  <w:b/>
                <w:bCs/>
                <w:sz w:val="22"/>
                <w:szCs w:val="22"/>
              </w:rPr>
              <w:t>Developed At</w:t>
            </w:r>
          </w:p>
        </w:tc>
        <w:tc>
          <w:tcPr>
            <w:tcW w:w="6393" w:type="dxa"/>
            <w:gridSpan w:val="3"/>
            <w:shd w:val="clear" w:color="auto" w:fill="auto"/>
          </w:tcPr>
          <w:p w:rsidR="00EF55D6" w:rsidRPr="00C83397" w:rsidP="00553F1C">
            <w:pPr>
              <w:pStyle w:val="kpmgbody"/>
              <w:numPr>
                <w:ilvl w:val="0"/>
                <w:numId w:val="3"/>
              </w:numPr>
              <w:spacing w:before="60" w:after="60" w:line="240" w:lineRule="auto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</w:rPr>
              <w:t>Jio</w:t>
            </w:r>
            <w:r w:rsidRPr="00C83397" w:rsidR="00726C7D">
              <w:rPr>
                <w:rFonts w:asciiTheme="minorHAnsi" w:hAnsiTheme="minorHAnsi"/>
              </w:rPr>
              <w:t>Mags</w:t>
            </w:r>
            <w:r w:rsidRPr="00C83397" w:rsidR="00874E98">
              <w:rPr>
                <w:rFonts w:asciiTheme="minorHAnsi" w:hAnsiTheme="minorHAnsi"/>
              </w:rPr>
              <w:t xml:space="preserve"> </w:t>
            </w:r>
            <w:r w:rsidRPr="00C83397">
              <w:rPr>
                <w:rFonts w:asciiTheme="minorHAnsi" w:hAnsiTheme="minorHAnsi"/>
              </w:rPr>
              <w:t>Publisher Portal</w:t>
            </w:r>
          </w:p>
          <w:p w:rsidR="00EF55D6" w:rsidRPr="00C83397" w:rsidP="00553F1C">
            <w:pPr>
              <w:pStyle w:val="kpmgbody"/>
              <w:numPr>
                <w:ilvl w:val="0"/>
                <w:numId w:val="3"/>
              </w:numPr>
              <w:spacing w:before="60" w:after="60" w:line="240" w:lineRule="auto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</w:rPr>
              <w:t>Reliance</w:t>
            </w:r>
            <w:r w:rsidRPr="00C83397" w:rsidR="004E4A34">
              <w:rPr>
                <w:rFonts w:asciiTheme="minorHAnsi" w:hAnsiTheme="minorHAnsi"/>
              </w:rPr>
              <w:t xml:space="preserve"> </w:t>
            </w:r>
            <w:r w:rsidRPr="00C83397">
              <w:rPr>
                <w:rFonts w:asciiTheme="minorHAnsi" w:hAnsiTheme="minorHAnsi"/>
              </w:rPr>
              <w:t>JioInfocom Pvt. Ltd.</w:t>
            </w:r>
          </w:p>
        </w:tc>
      </w:tr>
      <w:tr w:rsidTr="00314999">
        <w:tblPrEx>
          <w:tblW w:w="0" w:type="auto"/>
          <w:tblInd w:w="-141" w:type="dxa"/>
          <w:tblLayout w:type="fixed"/>
          <w:tblCellMar>
            <w:left w:w="108" w:type="dxa"/>
            <w:right w:w="108" w:type="dxa"/>
          </w:tblCellMar>
          <w:tblLook w:val="0000"/>
        </w:tblPrEx>
        <w:tc>
          <w:tcPr>
            <w:tcW w:w="3540" w:type="dxa"/>
            <w:gridSpan w:val="3"/>
            <w:shd w:val="clear" w:color="auto" w:fill="auto"/>
          </w:tcPr>
          <w:p w:rsidR="00EF55D6" w:rsidRPr="00C83397" w:rsidP="00553F1C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83397">
              <w:rPr>
                <w:rFonts w:asciiTheme="minorHAnsi" w:hAnsiTheme="minorHAnsi"/>
                <w:b/>
                <w:bCs/>
                <w:sz w:val="22"/>
                <w:szCs w:val="22"/>
              </w:rPr>
              <w:t>Languages</w:t>
            </w:r>
            <w:r w:rsidR="00D91A69">
              <w:rPr>
                <w:rFonts w:asciiTheme="minorHAnsi" w:hAnsiTheme="minorHAnsi"/>
                <w:b/>
                <w:bCs/>
                <w:sz w:val="22"/>
                <w:szCs w:val="22"/>
              </w:rPr>
              <w:t>/framworks</w:t>
            </w:r>
          </w:p>
        </w:tc>
        <w:tc>
          <w:tcPr>
            <w:tcW w:w="6393" w:type="dxa"/>
            <w:gridSpan w:val="3"/>
            <w:shd w:val="clear" w:color="auto" w:fill="auto"/>
          </w:tcPr>
          <w:p w:rsidR="00EF55D6" w:rsidRPr="00C83397" w:rsidP="00553F1C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jQuery, JavaScript</w:t>
            </w:r>
            <w:r w:rsidRPr="00C83397">
              <w:rPr>
                <w:rFonts w:asciiTheme="minorHAnsi" w:hAnsiTheme="minorHAnsi"/>
                <w:sz w:val="22"/>
                <w:szCs w:val="22"/>
              </w:rPr>
              <w:t>, Bootstrap, Java</w:t>
            </w:r>
          </w:p>
        </w:tc>
      </w:tr>
      <w:tr w:rsidTr="00314999">
        <w:tblPrEx>
          <w:tblW w:w="0" w:type="auto"/>
          <w:tblInd w:w="-141" w:type="dxa"/>
          <w:tblLayout w:type="fixed"/>
          <w:tblCellMar>
            <w:left w:w="108" w:type="dxa"/>
            <w:right w:w="108" w:type="dxa"/>
          </w:tblCellMar>
          <w:tblLook w:val="0000"/>
        </w:tblPrEx>
        <w:tc>
          <w:tcPr>
            <w:tcW w:w="3540" w:type="dxa"/>
            <w:gridSpan w:val="3"/>
            <w:shd w:val="clear" w:color="auto" w:fill="auto"/>
          </w:tcPr>
          <w:p w:rsidR="00EF55D6" w:rsidRPr="00C83397" w:rsidP="00553F1C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83397">
              <w:rPr>
                <w:rFonts w:asciiTheme="minorHAnsi" w:hAnsiTheme="minorHAnsi"/>
                <w:b/>
                <w:bCs/>
                <w:sz w:val="22"/>
                <w:szCs w:val="22"/>
              </w:rPr>
              <w:t>Role</w:t>
            </w:r>
          </w:p>
          <w:p w:rsidR="00D91A69" w:rsidRPr="00D91A69" w:rsidP="00D91A69">
            <w:p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ind w:left="720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D91A69" w:rsidRPr="00D91A69" w:rsidP="00D91A69">
            <w:p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ind w:left="720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772639" w:rsidRPr="00772639" w:rsidP="00772639">
            <w:p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ind w:left="360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772639" w:rsidRPr="00772639" w:rsidP="00772639">
            <w:p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ind w:left="720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772639" w:rsidRPr="00772639" w:rsidP="00772639">
            <w:p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ind w:left="720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EF55D6" w:rsidRPr="00C83397" w:rsidP="00553F1C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83397">
              <w:rPr>
                <w:rFonts w:asciiTheme="minorHAnsi" w:hAnsiTheme="minorHAnsi"/>
                <w:b/>
                <w:bCs/>
                <w:sz w:val="22"/>
                <w:szCs w:val="22"/>
              </w:rPr>
              <w:t>Database</w:t>
            </w:r>
          </w:p>
          <w:p w:rsidR="00EF55D6" w:rsidRPr="00C83397" w:rsidP="00553F1C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83397">
              <w:rPr>
                <w:rFonts w:asciiTheme="minorHAnsi" w:hAnsiTheme="minorHAnsi"/>
                <w:b/>
                <w:sz w:val="22"/>
                <w:szCs w:val="22"/>
              </w:rPr>
              <w:t>Duration</w:t>
            </w:r>
          </w:p>
          <w:p w:rsidR="00EF55D6" w:rsidRPr="00C83397" w:rsidP="00553F1C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83397">
              <w:rPr>
                <w:rFonts w:asciiTheme="minorHAnsi" w:hAnsiTheme="minorHAnsi"/>
                <w:b/>
                <w:sz w:val="22"/>
                <w:szCs w:val="22"/>
              </w:rPr>
              <w:t>Team Size</w:t>
            </w:r>
          </w:p>
        </w:tc>
        <w:tc>
          <w:tcPr>
            <w:tcW w:w="6393" w:type="dxa"/>
            <w:gridSpan w:val="3"/>
            <w:shd w:val="clear" w:color="auto" w:fill="auto"/>
          </w:tcPr>
          <w:p w:rsidR="00EF55D6" w:rsidRPr="00C83397" w:rsidP="00553F1C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  <w:sz w:val="22"/>
                <w:szCs w:val="22"/>
              </w:rPr>
              <w:t>Front end developer</w:t>
            </w:r>
            <w:r w:rsidR="00D91A69">
              <w:rPr>
                <w:rFonts w:asciiTheme="minorHAnsi" w:hAnsiTheme="minorHAnsi"/>
              </w:rPr>
              <w:t xml:space="preserve"> with the responsibilities to create different forms and handle its validations. For this we are using the front end library</w:t>
            </w:r>
            <w:r w:rsidR="00516D2D">
              <w:rPr>
                <w:rFonts w:asciiTheme="minorHAnsi" w:hAnsiTheme="minorHAnsi"/>
              </w:rPr>
              <w:t xml:space="preserve"> called formvalidation.js</w:t>
            </w:r>
            <w:r w:rsidR="00D91A69">
              <w:rPr>
                <w:rFonts w:asciiTheme="minorHAnsi" w:hAnsiTheme="minorHAnsi"/>
              </w:rPr>
              <w:t>.</w:t>
            </w:r>
            <w:r w:rsidR="00772639">
              <w:rPr>
                <w:rFonts w:asciiTheme="minorHAnsi" w:hAnsiTheme="minorHAnsi"/>
              </w:rPr>
              <w:t xml:space="preserve"> After passing the data to backend we have to show all the records in table format for that we are using the data table with </w:t>
            </w:r>
            <w:r w:rsidR="000A2FEF">
              <w:rPr>
                <w:rFonts w:asciiTheme="minorHAnsi" w:hAnsiTheme="minorHAnsi"/>
              </w:rPr>
              <w:t>AJAX</w:t>
            </w:r>
            <w:r w:rsidR="00772639">
              <w:rPr>
                <w:rFonts w:asciiTheme="minorHAnsi" w:hAnsiTheme="minorHAnsi"/>
              </w:rPr>
              <w:t xml:space="preserve"> functionality.</w:t>
            </w:r>
          </w:p>
          <w:p w:rsidR="00EF55D6" w:rsidRPr="00C83397" w:rsidP="00553F1C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  <w:sz w:val="22"/>
                <w:szCs w:val="22"/>
              </w:rPr>
              <w:t>MongoDB</w:t>
            </w:r>
            <w:r w:rsidR="00D91A69">
              <w:rPr>
                <w:rFonts w:asciiTheme="minorHAnsi" w:hAnsiTheme="minorHAnsi"/>
              </w:rPr>
              <w:t>, MySQL</w:t>
            </w:r>
          </w:p>
          <w:p w:rsidR="00BB6D6F" w:rsidRPr="00C83397" w:rsidP="00553F1C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</w:rPr>
              <w:t>Feb 2015 – Jun 2016</w:t>
            </w:r>
          </w:p>
          <w:p w:rsidR="00EF55D6" w:rsidRPr="00C83397" w:rsidP="00553F1C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</w:rPr>
              <w:t>2</w:t>
            </w:r>
          </w:p>
        </w:tc>
      </w:tr>
      <w:tr w:rsidTr="00314999">
        <w:tblPrEx>
          <w:tblW w:w="0" w:type="auto"/>
          <w:tblInd w:w="-141" w:type="dxa"/>
          <w:tblLayout w:type="fixed"/>
          <w:tblCellMar>
            <w:left w:w="108" w:type="dxa"/>
            <w:right w:w="108" w:type="dxa"/>
          </w:tblCellMar>
          <w:tblLook w:val="0000"/>
        </w:tblPrEx>
        <w:tc>
          <w:tcPr>
            <w:tcW w:w="9933" w:type="dxa"/>
            <w:gridSpan w:val="6"/>
            <w:shd w:val="clear" w:color="auto" w:fill="auto"/>
          </w:tcPr>
          <w:p w:rsidR="00EF55D6" w:rsidRPr="00C83397" w:rsidP="00553F1C">
            <w:pPr>
              <w:widowControl w:val="0"/>
              <w:autoSpaceDE w:val="0"/>
              <w:autoSpaceDN w:val="0"/>
              <w:adjustRightInd w:val="0"/>
              <w:ind w:right="800"/>
              <w:jc w:val="both"/>
              <w:rPr>
                <w:rFonts w:asciiTheme="minorHAnsi" w:hAnsiTheme="minorHAnsi" w:cs="Verdana"/>
                <w:bCs/>
                <w:sz w:val="26"/>
                <w:szCs w:val="26"/>
              </w:rPr>
            </w:pPr>
          </w:p>
        </w:tc>
      </w:tr>
    </w:tbl>
    <w:p w:rsidR="00EF55D6" w:rsidRPr="00C83397" w:rsidP="00EF55D6">
      <w:pPr>
        <w:rPr>
          <w:rFonts w:asciiTheme="minorHAnsi" w:hAnsiTheme="minorHAnsi"/>
          <w:sz w:val="18"/>
          <w:szCs w:val="18"/>
        </w:rPr>
      </w:pPr>
    </w:p>
    <w:p w:rsidR="00721AF8" w:rsidP="00EF55D6">
      <w:pPr>
        <w:rPr>
          <w:rFonts w:asciiTheme="minorHAnsi" w:hAnsiTheme="minorHAnsi"/>
          <w:sz w:val="18"/>
          <w:szCs w:val="18"/>
        </w:rPr>
      </w:pPr>
    </w:p>
    <w:p w:rsidR="000A2FEF" w:rsidRPr="00C83397" w:rsidP="00EF55D6">
      <w:pPr>
        <w:rPr>
          <w:rFonts w:asciiTheme="minorHAnsi" w:hAnsiTheme="minorHAnsi"/>
          <w:sz w:val="18"/>
          <w:szCs w:val="18"/>
        </w:rPr>
      </w:pPr>
    </w:p>
    <w:p w:rsidR="00721AF8" w:rsidRPr="00C83397" w:rsidP="00EF55D6">
      <w:pPr>
        <w:rPr>
          <w:rFonts w:asciiTheme="minorHAnsi" w:hAnsiTheme="minorHAnsi"/>
          <w:sz w:val="18"/>
          <w:szCs w:val="18"/>
        </w:rPr>
      </w:pPr>
    </w:p>
    <w:tbl>
      <w:tblPr>
        <w:tblW w:w="0" w:type="auto"/>
        <w:tblInd w:w="-249" w:type="dxa"/>
        <w:tblLayout w:type="fixed"/>
        <w:tblCellMar>
          <w:left w:w="0" w:type="dxa"/>
          <w:right w:w="0" w:type="dxa"/>
        </w:tblCellMar>
        <w:tblLook w:val="0000"/>
      </w:tblPr>
      <w:tblGrid>
        <w:gridCol w:w="75"/>
        <w:gridCol w:w="2993"/>
        <w:gridCol w:w="482"/>
        <w:gridCol w:w="6288"/>
        <w:gridCol w:w="75"/>
        <w:gridCol w:w="49"/>
      </w:tblGrid>
      <w:tr w:rsidTr="003D2202">
        <w:tblPrEx>
          <w:tblW w:w="0" w:type="auto"/>
          <w:tblInd w:w="-249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427"/>
        </w:trPr>
        <w:tc>
          <w:tcPr>
            <w:tcW w:w="75" w:type="dxa"/>
            <w:shd w:val="clear" w:color="auto" w:fill="auto"/>
          </w:tcPr>
          <w:p w:rsidR="00637665" w:rsidRPr="00C83397">
            <w:pPr>
              <w:pStyle w:val="TableHeading"/>
              <w:snapToGrid w:val="0"/>
              <w:rPr>
                <w:rFonts w:asciiTheme="minorHAnsi" w:hAnsiTheme="minorHAnsi"/>
              </w:rPr>
            </w:pPr>
          </w:p>
        </w:tc>
        <w:tc>
          <w:tcPr>
            <w:tcW w:w="2993" w:type="dxa"/>
            <w:shd w:val="clear" w:color="auto" w:fill="DFDFDF"/>
            <w:vAlign w:val="center"/>
          </w:tcPr>
          <w:p w:rsidR="00637665" w:rsidRPr="00C83397">
            <w:pPr>
              <w:ind w:left="720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C83397">
              <w:rPr>
                <w:rFonts w:asciiTheme="minorHAnsi" w:hAnsiTheme="minorHAnsi"/>
                <w:b/>
                <w:bCs/>
                <w:sz w:val="22"/>
                <w:szCs w:val="22"/>
              </w:rPr>
              <w:t>Project Details</w:t>
            </w:r>
          </w:p>
        </w:tc>
        <w:tc>
          <w:tcPr>
            <w:tcW w:w="6770" w:type="dxa"/>
            <w:gridSpan w:val="2"/>
            <w:shd w:val="clear" w:color="auto" w:fill="auto"/>
          </w:tcPr>
          <w:p w:rsidR="00637665" w:rsidRPr="00C83397">
            <w:pPr>
              <w:snapToGrid w:val="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75" w:type="dxa"/>
            <w:shd w:val="clear" w:color="auto" w:fill="auto"/>
          </w:tcPr>
          <w:p w:rsidR="00637665" w:rsidRPr="00C83397">
            <w:pPr>
              <w:snapToGrid w:val="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49" w:type="dxa"/>
            <w:shd w:val="clear" w:color="auto" w:fill="auto"/>
          </w:tcPr>
          <w:p w:rsidR="00637665" w:rsidRPr="00C83397">
            <w:pPr>
              <w:rPr>
                <w:rFonts w:asciiTheme="minorHAnsi" w:hAnsiTheme="minorHAnsi"/>
              </w:rPr>
            </w:pPr>
          </w:p>
        </w:tc>
      </w:tr>
      <w:tr w:rsidTr="00314999">
        <w:tblPrEx>
          <w:tblW w:w="0" w:type="auto"/>
          <w:tblInd w:w="-249" w:type="dxa"/>
          <w:tblLayout w:type="fixed"/>
          <w:tblCellMar>
            <w:left w:w="108" w:type="dxa"/>
            <w:right w:w="108" w:type="dxa"/>
          </w:tblCellMar>
          <w:tblLook w:val="0000"/>
        </w:tblPrEx>
        <w:trPr>
          <w:trHeight w:val="743"/>
        </w:trPr>
        <w:tc>
          <w:tcPr>
            <w:tcW w:w="3550" w:type="dxa"/>
            <w:gridSpan w:val="3"/>
            <w:shd w:val="clear" w:color="auto" w:fill="auto"/>
          </w:tcPr>
          <w:p w:rsidR="00637665" w:rsidRPr="00C83397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  <w:b/>
                <w:bCs/>
                <w:sz w:val="22"/>
                <w:szCs w:val="22"/>
              </w:rPr>
              <w:t>Project Name</w:t>
            </w:r>
          </w:p>
          <w:p w:rsidR="005162CC" w:rsidRPr="00C83397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  <w:b/>
                <w:bCs/>
                <w:sz w:val="22"/>
                <w:szCs w:val="22"/>
              </w:rPr>
              <w:t>Developed At</w:t>
            </w:r>
          </w:p>
        </w:tc>
        <w:tc>
          <w:tcPr>
            <w:tcW w:w="6412" w:type="dxa"/>
            <w:gridSpan w:val="3"/>
            <w:shd w:val="clear" w:color="auto" w:fill="auto"/>
          </w:tcPr>
          <w:p w:rsidR="00637665" w:rsidRPr="00C83397">
            <w:pPr>
              <w:pStyle w:val="kpmgbody"/>
              <w:numPr>
                <w:ilvl w:val="0"/>
                <w:numId w:val="3"/>
              </w:numPr>
              <w:spacing w:before="60" w:after="60" w:line="240" w:lineRule="auto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 w:cs="Times New Roman"/>
              </w:rPr>
              <w:t>Educational ERP(QIK-ERP)</w:t>
            </w:r>
          </w:p>
          <w:p w:rsidR="00EF0C37" w:rsidRPr="00C83397">
            <w:pPr>
              <w:pStyle w:val="kpmgbody"/>
              <w:numPr>
                <w:ilvl w:val="0"/>
                <w:numId w:val="3"/>
              </w:numPr>
              <w:spacing w:before="60" w:after="60" w:line="240" w:lineRule="auto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</w:rPr>
              <w:t xml:space="preserve">QIK </w:t>
            </w:r>
            <w:r w:rsidRPr="00C83397" w:rsidR="002A3F93">
              <w:rPr>
                <w:rFonts w:asciiTheme="minorHAnsi" w:hAnsiTheme="minorHAnsi"/>
              </w:rPr>
              <w:t>Organization</w:t>
            </w:r>
          </w:p>
        </w:tc>
      </w:tr>
      <w:tr w:rsidTr="00314999">
        <w:tblPrEx>
          <w:tblW w:w="0" w:type="auto"/>
          <w:tblInd w:w="-249" w:type="dxa"/>
          <w:tblLayout w:type="fixed"/>
          <w:tblCellMar>
            <w:left w:w="108" w:type="dxa"/>
            <w:right w:w="108" w:type="dxa"/>
          </w:tblCellMar>
          <w:tblLook w:val="0000"/>
        </w:tblPrEx>
        <w:trPr>
          <w:trHeight w:val="303"/>
        </w:trPr>
        <w:tc>
          <w:tcPr>
            <w:tcW w:w="3550" w:type="dxa"/>
            <w:gridSpan w:val="3"/>
            <w:shd w:val="clear" w:color="auto" w:fill="auto"/>
          </w:tcPr>
          <w:p w:rsidR="00637665" w:rsidRPr="00C83397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83397">
              <w:rPr>
                <w:rFonts w:asciiTheme="minorHAnsi" w:hAnsiTheme="minorHAnsi"/>
                <w:b/>
                <w:bCs/>
                <w:sz w:val="22"/>
                <w:szCs w:val="22"/>
              </w:rPr>
              <w:t>Languages</w:t>
            </w:r>
          </w:p>
        </w:tc>
        <w:tc>
          <w:tcPr>
            <w:tcW w:w="6412" w:type="dxa"/>
            <w:gridSpan w:val="3"/>
            <w:shd w:val="clear" w:color="auto" w:fill="auto"/>
          </w:tcPr>
          <w:p w:rsidR="00637665" w:rsidRPr="00C83397" w:rsidP="00BD5DA9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  <w:sz w:val="22"/>
                <w:szCs w:val="22"/>
              </w:rPr>
              <w:t>PHP, JavaScript, jQuery, AngularJS, AJAX, HTML, CSS</w:t>
            </w:r>
          </w:p>
        </w:tc>
      </w:tr>
      <w:tr w:rsidTr="00314999">
        <w:tblPrEx>
          <w:tblW w:w="0" w:type="auto"/>
          <w:tblInd w:w="-249" w:type="dxa"/>
          <w:tblLayout w:type="fixed"/>
          <w:tblCellMar>
            <w:left w:w="108" w:type="dxa"/>
            <w:right w:w="108" w:type="dxa"/>
          </w:tblCellMar>
          <w:tblLook w:val="0000"/>
        </w:tblPrEx>
        <w:trPr>
          <w:trHeight w:val="1806"/>
        </w:trPr>
        <w:tc>
          <w:tcPr>
            <w:tcW w:w="3550" w:type="dxa"/>
            <w:gridSpan w:val="3"/>
            <w:shd w:val="clear" w:color="auto" w:fill="auto"/>
          </w:tcPr>
          <w:p w:rsidR="00316CA3" w:rsidRPr="00C83397" w:rsidP="004F50D2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83397">
              <w:rPr>
                <w:rFonts w:asciiTheme="minorHAnsi" w:hAnsiTheme="minorHAnsi"/>
                <w:b/>
                <w:bCs/>
                <w:sz w:val="22"/>
                <w:szCs w:val="22"/>
              </w:rPr>
              <w:t>Role</w:t>
            </w:r>
          </w:p>
          <w:p w:rsidR="000C4198" w:rsidRPr="00C83397" w:rsidP="004F50D2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83397">
              <w:rPr>
                <w:rFonts w:asciiTheme="minorHAnsi" w:hAnsiTheme="minorHAnsi"/>
                <w:b/>
                <w:bCs/>
                <w:sz w:val="22"/>
                <w:szCs w:val="22"/>
              </w:rPr>
              <w:t>Database</w:t>
            </w:r>
          </w:p>
          <w:p w:rsidR="00316CA3" w:rsidRPr="00C83397" w:rsidP="004F50D2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83397">
              <w:rPr>
                <w:rFonts w:asciiTheme="minorHAnsi" w:hAnsiTheme="minorHAnsi"/>
                <w:b/>
                <w:bCs/>
                <w:sz w:val="22"/>
                <w:szCs w:val="22"/>
              </w:rPr>
              <w:t>Server</w:t>
            </w:r>
          </w:p>
          <w:p w:rsidR="00245283" w:rsidRPr="00C83397" w:rsidP="004F50D2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83397">
              <w:rPr>
                <w:rFonts w:asciiTheme="minorHAnsi" w:hAnsiTheme="minorHAnsi"/>
                <w:b/>
                <w:sz w:val="22"/>
                <w:szCs w:val="22"/>
              </w:rPr>
              <w:t>Duration</w:t>
            </w:r>
          </w:p>
          <w:p w:rsidR="00245283" w:rsidRPr="00C83397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83397">
              <w:rPr>
                <w:rFonts w:asciiTheme="minorHAnsi" w:hAnsiTheme="minorHAnsi"/>
                <w:b/>
                <w:sz w:val="22"/>
                <w:szCs w:val="22"/>
              </w:rPr>
              <w:t>Team Size</w:t>
            </w:r>
          </w:p>
        </w:tc>
        <w:tc>
          <w:tcPr>
            <w:tcW w:w="6412" w:type="dxa"/>
            <w:gridSpan w:val="3"/>
            <w:shd w:val="clear" w:color="auto" w:fill="auto"/>
          </w:tcPr>
          <w:p w:rsidR="00F62E98" w:rsidRPr="00C83397" w:rsidP="004F50D2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  <w:sz w:val="22"/>
                <w:szCs w:val="22"/>
              </w:rPr>
              <w:t xml:space="preserve">Full Stack </w:t>
            </w:r>
            <w:r w:rsidRPr="00C83397" w:rsidR="003D31D9">
              <w:rPr>
                <w:rFonts w:asciiTheme="minorHAnsi" w:hAnsiTheme="minorHAnsi"/>
                <w:sz w:val="22"/>
                <w:szCs w:val="22"/>
              </w:rPr>
              <w:t>Developer</w:t>
            </w:r>
          </w:p>
          <w:p w:rsidR="00245283" w:rsidRPr="00C83397" w:rsidP="004F50D2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  <w:sz w:val="22"/>
                <w:szCs w:val="22"/>
              </w:rPr>
              <w:t>MySQL</w:t>
            </w:r>
          </w:p>
          <w:p w:rsidR="00245283" w:rsidRPr="00C83397" w:rsidP="004F50D2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</w:rPr>
              <w:t>WAMP</w:t>
            </w:r>
          </w:p>
          <w:p w:rsidR="00245283" w:rsidRPr="00C83397" w:rsidP="004F50D2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</w:rPr>
              <w:t>5</w:t>
            </w:r>
            <w:r w:rsidRPr="00C83397">
              <w:rPr>
                <w:rFonts w:asciiTheme="minorHAnsi" w:hAnsiTheme="minorHAnsi"/>
              </w:rPr>
              <w:t xml:space="preserve"> Month</w:t>
            </w:r>
          </w:p>
          <w:p w:rsidR="00245283" w:rsidRPr="00C83397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</w:rPr>
              <w:t>5</w:t>
            </w:r>
          </w:p>
          <w:p w:rsidR="00637665" w:rsidRPr="00C83397">
            <w:p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</w:rPr>
            </w:pPr>
          </w:p>
        </w:tc>
      </w:tr>
      <w:tr w:rsidTr="00314999">
        <w:tblPrEx>
          <w:tblW w:w="0" w:type="auto"/>
          <w:tblInd w:w="-249" w:type="dxa"/>
          <w:tblLayout w:type="fixed"/>
          <w:tblCellMar>
            <w:left w:w="108" w:type="dxa"/>
            <w:right w:w="108" w:type="dxa"/>
          </w:tblCellMar>
          <w:tblLook w:val="0000"/>
        </w:tblPrEx>
        <w:trPr>
          <w:trHeight w:val="318"/>
        </w:trPr>
        <w:tc>
          <w:tcPr>
            <w:tcW w:w="9962" w:type="dxa"/>
            <w:gridSpan w:val="6"/>
            <w:shd w:val="clear" w:color="auto" w:fill="auto"/>
          </w:tcPr>
          <w:p w:rsidR="00C21572" w:rsidRPr="00C83397" w:rsidP="004F50D2">
            <w:pPr>
              <w:widowControl w:val="0"/>
              <w:autoSpaceDE w:val="0"/>
              <w:autoSpaceDN w:val="0"/>
              <w:adjustRightInd w:val="0"/>
              <w:ind w:right="800"/>
              <w:jc w:val="both"/>
              <w:rPr>
                <w:rFonts w:asciiTheme="minorHAnsi" w:hAnsiTheme="minorHAnsi" w:cs="Verdana"/>
                <w:bCs/>
                <w:sz w:val="26"/>
                <w:szCs w:val="26"/>
              </w:rPr>
            </w:pPr>
          </w:p>
        </w:tc>
      </w:tr>
    </w:tbl>
    <w:p w:rsidR="00637665" w:rsidRPr="00C83397">
      <w:pPr>
        <w:rPr>
          <w:rFonts w:asciiTheme="minorHAnsi" w:hAnsiTheme="minorHAnsi"/>
          <w:sz w:val="18"/>
          <w:szCs w:val="18"/>
        </w:rPr>
      </w:pPr>
    </w:p>
    <w:p w:rsidR="00314999" w:rsidRPr="00C83397">
      <w:pPr>
        <w:rPr>
          <w:rFonts w:asciiTheme="minorHAnsi" w:hAnsiTheme="minorHAnsi"/>
          <w:sz w:val="18"/>
          <w:szCs w:val="18"/>
        </w:rPr>
      </w:pPr>
    </w:p>
    <w:p w:rsidR="0060617F" w:rsidRPr="00C83397">
      <w:pPr>
        <w:rPr>
          <w:rFonts w:asciiTheme="minorHAnsi" w:hAnsiTheme="minorHAnsi"/>
          <w:sz w:val="18"/>
          <w:szCs w:val="18"/>
        </w:rPr>
      </w:pPr>
    </w:p>
    <w:tbl>
      <w:tblPr>
        <w:tblW w:w="0" w:type="auto"/>
        <w:tblInd w:w="-141" w:type="dxa"/>
        <w:tblLayout w:type="fixed"/>
        <w:tblCellMar>
          <w:left w:w="0" w:type="dxa"/>
          <w:right w:w="0" w:type="dxa"/>
        </w:tblCellMar>
        <w:tblLook w:val="0000"/>
      </w:tblPr>
      <w:tblGrid>
        <w:gridCol w:w="75"/>
        <w:gridCol w:w="2985"/>
        <w:gridCol w:w="480"/>
        <w:gridCol w:w="6270"/>
        <w:gridCol w:w="123"/>
        <w:gridCol w:w="57"/>
      </w:tblGrid>
      <w:tr w:rsidTr="00314999">
        <w:tblPrEx>
          <w:tblW w:w="0" w:type="auto"/>
          <w:tblInd w:w="-141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422"/>
        </w:trPr>
        <w:tc>
          <w:tcPr>
            <w:tcW w:w="75" w:type="dxa"/>
            <w:shd w:val="clear" w:color="auto" w:fill="auto"/>
          </w:tcPr>
          <w:p w:rsidR="00637665" w:rsidRPr="00C83397">
            <w:pPr>
              <w:pStyle w:val="TableHeading"/>
              <w:snapToGrid w:val="0"/>
              <w:rPr>
                <w:rFonts w:asciiTheme="minorHAnsi" w:hAnsiTheme="minorHAnsi"/>
              </w:rPr>
            </w:pPr>
          </w:p>
        </w:tc>
        <w:tc>
          <w:tcPr>
            <w:tcW w:w="2985" w:type="dxa"/>
            <w:shd w:val="clear" w:color="auto" w:fill="DFDFDF"/>
            <w:vAlign w:val="center"/>
          </w:tcPr>
          <w:p w:rsidR="00637665" w:rsidRPr="00C83397">
            <w:pPr>
              <w:ind w:left="720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C83397">
              <w:rPr>
                <w:rFonts w:asciiTheme="minorHAnsi" w:hAnsiTheme="minorHAnsi"/>
                <w:b/>
                <w:bCs/>
                <w:sz w:val="22"/>
                <w:szCs w:val="22"/>
              </w:rPr>
              <w:t>Project Details</w:t>
            </w:r>
          </w:p>
        </w:tc>
        <w:tc>
          <w:tcPr>
            <w:tcW w:w="6750" w:type="dxa"/>
            <w:gridSpan w:val="2"/>
            <w:shd w:val="clear" w:color="auto" w:fill="auto"/>
          </w:tcPr>
          <w:p w:rsidR="00637665" w:rsidRPr="00C83397">
            <w:pPr>
              <w:snapToGrid w:val="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180" w:type="dxa"/>
            <w:gridSpan w:val="2"/>
            <w:shd w:val="clear" w:color="auto" w:fill="auto"/>
          </w:tcPr>
          <w:p w:rsidR="00637665" w:rsidRPr="00C83397">
            <w:pPr>
              <w:snapToGrid w:val="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</w:tr>
      <w:tr w:rsidTr="00314999">
        <w:tblPrEx>
          <w:tblW w:w="0" w:type="auto"/>
          <w:tblInd w:w="-141" w:type="dxa"/>
          <w:tblLayout w:type="fixed"/>
          <w:tblCellMar>
            <w:left w:w="108" w:type="dxa"/>
            <w:right w:w="108" w:type="dxa"/>
          </w:tblCellMar>
          <w:tblLook w:val="0000"/>
        </w:tblPrEx>
        <w:trPr>
          <w:gridAfter w:val="1"/>
          <w:wAfter w:w="57" w:type="dxa"/>
        </w:trPr>
        <w:tc>
          <w:tcPr>
            <w:tcW w:w="3540" w:type="dxa"/>
            <w:gridSpan w:val="3"/>
            <w:shd w:val="clear" w:color="auto" w:fill="auto"/>
          </w:tcPr>
          <w:p w:rsidR="00516EB2" w:rsidRPr="00C83397" w:rsidP="000C491A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  <w:b/>
                <w:bCs/>
                <w:sz w:val="22"/>
                <w:szCs w:val="22"/>
              </w:rPr>
              <w:t>Project Name</w:t>
            </w:r>
          </w:p>
          <w:p w:rsidR="00516EB2" w:rsidRPr="00C83397" w:rsidP="000C491A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  <w:b/>
                <w:bCs/>
                <w:sz w:val="22"/>
                <w:szCs w:val="22"/>
              </w:rPr>
              <w:t>Developed At</w:t>
            </w:r>
          </w:p>
        </w:tc>
        <w:tc>
          <w:tcPr>
            <w:tcW w:w="6393" w:type="dxa"/>
            <w:gridSpan w:val="2"/>
            <w:shd w:val="clear" w:color="auto" w:fill="auto"/>
          </w:tcPr>
          <w:p w:rsidR="001D03EF" w:rsidRPr="00C83397" w:rsidP="000C491A">
            <w:pPr>
              <w:pStyle w:val="kpmgbody"/>
              <w:numPr>
                <w:ilvl w:val="0"/>
                <w:numId w:val="3"/>
              </w:numPr>
              <w:spacing w:before="60" w:after="60" w:line="240" w:lineRule="auto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 w:cs="Times New Roman"/>
              </w:rPr>
              <w:t>Clicksin ( clicksin.com )</w:t>
            </w:r>
          </w:p>
          <w:p w:rsidR="00516EB2" w:rsidRPr="00C83397" w:rsidP="000C491A">
            <w:pPr>
              <w:pStyle w:val="kpmgbody"/>
              <w:numPr>
                <w:ilvl w:val="0"/>
                <w:numId w:val="3"/>
              </w:numPr>
              <w:spacing w:before="60" w:after="60" w:line="240" w:lineRule="auto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</w:rPr>
              <w:t xml:space="preserve">QIK </w:t>
            </w:r>
            <w:r w:rsidRPr="00C83397" w:rsidR="002A3F93">
              <w:rPr>
                <w:rFonts w:asciiTheme="minorHAnsi" w:hAnsiTheme="minorHAnsi"/>
              </w:rPr>
              <w:t>Organization</w:t>
            </w:r>
          </w:p>
        </w:tc>
      </w:tr>
      <w:tr w:rsidTr="00314999">
        <w:tblPrEx>
          <w:tblW w:w="0" w:type="auto"/>
          <w:tblInd w:w="-141" w:type="dxa"/>
          <w:tblLayout w:type="fixed"/>
          <w:tblCellMar>
            <w:left w:w="108" w:type="dxa"/>
            <w:right w:w="108" w:type="dxa"/>
          </w:tblCellMar>
          <w:tblLook w:val="0000"/>
        </w:tblPrEx>
        <w:trPr>
          <w:gridAfter w:val="1"/>
          <w:wAfter w:w="57" w:type="dxa"/>
        </w:trPr>
        <w:tc>
          <w:tcPr>
            <w:tcW w:w="3540" w:type="dxa"/>
            <w:gridSpan w:val="3"/>
            <w:shd w:val="clear" w:color="auto" w:fill="auto"/>
          </w:tcPr>
          <w:p w:rsidR="00516EB2" w:rsidRPr="00C83397" w:rsidP="000C491A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83397">
              <w:rPr>
                <w:rFonts w:asciiTheme="minorHAnsi" w:hAnsiTheme="minorHAnsi"/>
                <w:b/>
                <w:bCs/>
                <w:sz w:val="22"/>
                <w:szCs w:val="22"/>
              </w:rPr>
              <w:t>Languages</w:t>
            </w:r>
          </w:p>
        </w:tc>
        <w:tc>
          <w:tcPr>
            <w:tcW w:w="6393" w:type="dxa"/>
            <w:gridSpan w:val="2"/>
            <w:shd w:val="clear" w:color="auto" w:fill="auto"/>
          </w:tcPr>
          <w:p w:rsidR="00516EB2" w:rsidRPr="00C83397" w:rsidP="00B03D02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  <w:sz w:val="22"/>
                <w:szCs w:val="22"/>
              </w:rPr>
              <w:t>PHP, JavaScript, jQuery, AJAX, HTML, CSS</w:t>
            </w:r>
          </w:p>
        </w:tc>
      </w:tr>
      <w:tr w:rsidTr="00314999">
        <w:tblPrEx>
          <w:tblW w:w="0" w:type="auto"/>
          <w:tblInd w:w="-141" w:type="dxa"/>
          <w:tblLayout w:type="fixed"/>
          <w:tblCellMar>
            <w:left w:w="108" w:type="dxa"/>
            <w:right w:w="108" w:type="dxa"/>
          </w:tblCellMar>
          <w:tblLook w:val="0000"/>
        </w:tblPrEx>
        <w:trPr>
          <w:gridAfter w:val="1"/>
          <w:wAfter w:w="57" w:type="dxa"/>
        </w:trPr>
        <w:tc>
          <w:tcPr>
            <w:tcW w:w="3540" w:type="dxa"/>
            <w:gridSpan w:val="3"/>
            <w:shd w:val="clear" w:color="auto" w:fill="auto"/>
          </w:tcPr>
          <w:p w:rsidR="00516EB2" w:rsidRPr="00C83397" w:rsidP="000C491A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83397">
              <w:rPr>
                <w:rFonts w:asciiTheme="minorHAnsi" w:hAnsiTheme="minorHAnsi"/>
                <w:b/>
                <w:bCs/>
                <w:sz w:val="22"/>
                <w:szCs w:val="22"/>
              </w:rPr>
              <w:t>Role</w:t>
            </w:r>
          </w:p>
          <w:p w:rsidR="00516EB2" w:rsidRPr="00C83397" w:rsidP="000C491A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83397">
              <w:rPr>
                <w:rFonts w:asciiTheme="minorHAnsi" w:hAnsiTheme="minorHAnsi"/>
                <w:b/>
                <w:bCs/>
                <w:sz w:val="22"/>
                <w:szCs w:val="22"/>
              </w:rPr>
              <w:t>Database</w:t>
            </w:r>
          </w:p>
          <w:p w:rsidR="00516EB2" w:rsidRPr="00C83397" w:rsidP="000C491A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83397">
              <w:rPr>
                <w:rFonts w:asciiTheme="minorHAnsi" w:hAnsiTheme="minorHAnsi"/>
                <w:b/>
                <w:bCs/>
                <w:sz w:val="22"/>
                <w:szCs w:val="22"/>
              </w:rPr>
              <w:t>Server</w:t>
            </w:r>
          </w:p>
          <w:p w:rsidR="00516EB2" w:rsidRPr="00C83397" w:rsidP="000C491A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83397">
              <w:rPr>
                <w:rFonts w:asciiTheme="minorHAnsi" w:hAnsiTheme="minorHAnsi"/>
                <w:b/>
                <w:sz w:val="22"/>
                <w:szCs w:val="22"/>
              </w:rPr>
              <w:t>Duration</w:t>
            </w:r>
          </w:p>
          <w:p w:rsidR="00516EB2" w:rsidRPr="00C83397" w:rsidP="000C491A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83397">
              <w:rPr>
                <w:rFonts w:asciiTheme="minorHAnsi" w:hAnsiTheme="minorHAnsi"/>
                <w:b/>
                <w:sz w:val="22"/>
                <w:szCs w:val="22"/>
              </w:rPr>
              <w:t>Team Size</w:t>
            </w:r>
          </w:p>
        </w:tc>
        <w:tc>
          <w:tcPr>
            <w:tcW w:w="6393" w:type="dxa"/>
            <w:gridSpan w:val="2"/>
            <w:shd w:val="clear" w:color="auto" w:fill="auto"/>
          </w:tcPr>
          <w:p w:rsidR="0000212B" w:rsidRPr="00C83397" w:rsidP="000C491A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  <w:sz w:val="22"/>
                <w:szCs w:val="22"/>
              </w:rPr>
              <w:t>Developer</w:t>
            </w:r>
          </w:p>
          <w:p w:rsidR="00516EB2" w:rsidRPr="00C83397" w:rsidP="000C491A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  <w:sz w:val="22"/>
                <w:szCs w:val="22"/>
              </w:rPr>
              <w:t>MySQL</w:t>
            </w:r>
          </w:p>
          <w:p w:rsidR="00516EB2" w:rsidRPr="00C83397" w:rsidP="000C491A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</w:rPr>
              <w:t>WAMP</w:t>
            </w:r>
          </w:p>
          <w:p w:rsidR="00516EB2" w:rsidRPr="00C83397" w:rsidP="000C491A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</w:rPr>
              <w:t>6</w:t>
            </w:r>
            <w:r w:rsidRPr="00C83397">
              <w:rPr>
                <w:rFonts w:asciiTheme="minorHAnsi" w:hAnsiTheme="minorHAnsi"/>
              </w:rPr>
              <w:t xml:space="preserve"> Month</w:t>
            </w:r>
          </w:p>
          <w:p w:rsidR="00516EB2" w:rsidRPr="00C83397" w:rsidP="000C491A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</w:rPr>
              <w:t>5</w:t>
            </w:r>
          </w:p>
          <w:p w:rsidR="00516EB2" w:rsidRPr="00C83397" w:rsidP="000C491A">
            <w:p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</w:rPr>
            </w:pPr>
          </w:p>
        </w:tc>
      </w:tr>
      <w:tr w:rsidTr="00314999">
        <w:tblPrEx>
          <w:tblW w:w="0" w:type="auto"/>
          <w:tblInd w:w="-141" w:type="dxa"/>
          <w:tblLayout w:type="fixed"/>
          <w:tblCellMar>
            <w:left w:w="108" w:type="dxa"/>
            <w:right w:w="108" w:type="dxa"/>
          </w:tblCellMar>
          <w:tblLook w:val="0000"/>
        </w:tblPrEx>
        <w:trPr>
          <w:gridAfter w:val="1"/>
          <w:wAfter w:w="57" w:type="dxa"/>
        </w:trPr>
        <w:tc>
          <w:tcPr>
            <w:tcW w:w="9933" w:type="dxa"/>
            <w:gridSpan w:val="5"/>
            <w:shd w:val="clear" w:color="auto" w:fill="auto"/>
          </w:tcPr>
          <w:p w:rsidR="00637665" w:rsidRPr="00C83397">
            <w:pPr>
              <w:spacing w:line="276" w:lineRule="auto"/>
              <w:ind w:left="720"/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  <w:b/>
                <w:sz w:val="22"/>
                <w:szCs w:val="22"/>
              </w:rPr>
              <w:t>Description</w:t>
            </w:r>
            <w:r w:rsidRPr="00C83397">
              <w:rPr>
                <w:rFonts w:asciiTheme="minorHAnsi" w:hAnsiTheme="minorHAnsi"/>
                <w:sz w:val="22"/>
                <w:szCs w:val="22"/>
              </w:rPr>
              <w:t xml:space="preserve">: </w:t>
            </w:r>
          </w:p>
          <w:p w:rsidR="00637665" w:rsidRPr="00C83397" w:rsidP="00ED0631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ind w:right="800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</w:rPr>
              <w:t>Clicks</w:t>
            </w:r>
            <w:r w:rsidRPr="00C83397" w:rsidR="00ED0631">
              <w:rPr>
                <w:rFonts w:asciiTheme="minorHAnsi" w:hAnsiTheme="minorHAnsi"/>
              </w:rPr>
              <w:t>in</w:t>
            </w:r>
            <w:r w:rsidR="00B03D02">
              <w:rPr>
                <w:rFonts w:asciiTheme="minorHAnsi" w:hAnsiTheme="minorHAnsi"/>
              </w:rPr>
              <w:t xml:space="preserve"> </w:t>
            </w:r>
            <w:r w:rsidRPr="00C83397">
              <w:rPr>
                <w:rFonts w:asciiTheme="minorHAnsi" w:hAnsiTheme="minorHAnsi"/>
              </w:rPr>
              <w:t xml:space="preserve">is social web portal by which </w:t>
            </w:r>
            <w:r w:rsidRPr="00C83397" w:rsidR="00DC224F">
              <w:rPr>
                <w:rFonts w:asciiTheme="minorHAnsi" w:hAnsiTheme="minorHAnsi"/>
              </w:rPr>
              <w:t>user</w:t>
            </w:r>
            <w:r w:rsidRPr="00C83397">
              <w:rPr>
                <w:rFonts w:asciiTheme="minorHAnsi" w:hAnsiTheme="minorHAnsi"/>
              </w:rPr>
              <w:t xml:space="preserve"> can </w:t>
            </w:r>
            <w:r w:rsidRPr="00C83397" w:rsidR="00ED0631">
              <w:rPr>
                <w:rFonts w:asciiTheme="minorHAnsi" w:hAnsiTheme="minorHAnsi"/>
              </w:rPr>
              <w:t>get required inf</w:t>
            </w:r>
            <w:r w:rsidRPr="00C83397" w:rsidR="002A3F93">
              <w:rPr>
                <w:rFonts w:asciiTheme="minorHAnsi" w:hAnsiTheme="minorHAnsi"/>
              </w:rPr>
              <w:t>ormation like Hospitals, Hotels</w:t>
            </w:r>
            <w:r w:rsidR="00B03D02">
              <w:rPr>
                <w:rFonts w:asciiTheme="minorHAnsi" w:hAnsiTheme="minorHAnsi"/>
              </w:rPr>
              <w:t xml:space="preserve"> </w:t>
            </w:r>
            <w:r w:rsidRPr="00C83397" w:rsidR="002A3F93">
              <w:rPr>
                <w:rFonts w:asciiTheme="minorHAnsi" w:hAnsiTheme="minorHAnsi"/>
              </w:rPr>
              <w:t>and Shops</w:t>
            </w:r>
            <w:r w:rsidRPr="00C83397" w:rsidR="00ED0631">
              <w:rPr>
                <w:rFonts w:asciiTheme="minorHAnsi" w:hAnsiTheme="minorHAnsi"/>
              </w:rPr>
              <w:t xml:space="preserve"> etc.</w:t>
            </w:r>
          </w:p>
          <w:p w:rsidR="00ED0631" w:rsidRPr="00C83397" w:rsidP="00ED0631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ind w:right="800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</w:rPr>
              <w:t>In Clicksin</w:t>
            </w:r>
            <w:r w:rsidR="00B03D02">
              <w:rPr>
                <w:rFonts w:asciiTheme="minorHAnsi" w:hAnsiTheme="minorHAnsi"/>
              </w:rPr>
              <w:t xml:space="preserve"> </w:t>
            </w:r>
            <w:r w:rsidRPr="00C83397" w:rsidR="00DC224F">
              <w:rPr>
                <w:rFonts w:asciiTheme="minorHAnsi" w:hAnsiTheme="minorHAnsi"/>
              </w:rPr>
              <w:t>user</w:t>
            </w:r>
            <w:r w:rsidRPr="00C83397">
              <w:rPr>
                <w:rFonts w:asciiTheme="minorHAnsi" w:hAnsiTheme="minorHAnsi"/>
              </w:rPr>
              <w:t xml:space="preserve"> can register for free and get benefits of search results.</w:t>
            </w:r>
          </w:p>
          <w:p w:rsidR="00A11B47" w:rsidRPr="00C83397" w:rsidP="00ED0631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ind w:right="800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</w:rPr>
              <w:t xml:space="preserve">User </w:t>
            </w:r>
            <w:r w:rsidRPr="00C83397">
              <w:rPr>
                <w:rFonts w:asciiTheme="minorHAnsi" w:hAnsiTheme="minorHAnsi"/>
              </w:rPr>
              <w:t>can make your favorites users, make your own circle.</w:t>
            </w:r>
          </w:p>
          <w:p w:rsidR="00DC224F" w:rsidRPr="00C83397" w:rsidP="00ED0631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ind w:right="800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</w:rPr>
              <w:t xml:space="preserve">User can get </w:t>
            </w:r>
            <w:r w:rsidRPr="00C83397" w:rsidR="000B5508">
              <w:rPr>
                <w:rFonts w:asciiTheme="minorHAnsi" w:hAnsiTheme="minorHAnsi"/>
              </w:rPr>
              <w:t xml:space="preserve">more enquiry and get on top according to </w:t>
            </w:r>
            <w:r w:rsidRPr="00C83397" w:rsidR="00063F77">
              <w:rPr>
                <w:rFonts w:asciiTheme="minorHAnsi" w:hAnsiTheme="minorHAnsi"/>
              </w:rPr>
              <w:t xml:space="preserve">your </w:t>
            </w:r>
            <w:r w:rsidRPr="00C83397" w:rsidR="000B5508">
              <w:rPr>
                <w:rFonts w:asciiTheme="minorHAnsi" w:hAnsiTheme="minorHAnsi"/>
              </w:rPr>
              <w:t xml:space="preserve"> membership</w:t>
            </w:r>
          </w:p>
          <w:p w:rsidR="00152FAB" w:rsidRPr="00C83397" w:rsidP="00152FAB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ind w:right="800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</w:rPr>
              <w:t>There will be seven different login according to role or category.</w:t>
            </w:r>
          </w:p>
          <w:p w:rsidR="002D50F3" w:rsidRPr="00C83397" w:rsidP="00152FAB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ind w:right="800"/>
              <w:rPr>
                <w:rFonts w:asciiTheme="minorHAnsi" w:hAnsiTheme="minorHAnsi"/>
                <w:b/>
              </w:rPr>
            </w:pPr>
            <w:r w:rsidRPr="00C83397">
              <w:rPr>
                <w:rFonts w:asciiTheme="minorHAnsi" w:hAnsiTheme="minorHAnsi"/>
                <w:b/>
              </w:rPr>
              <w:t xml:space="preserve">This is social app so we use different API like contact, Google </w:t>
            </w:r>
            <w:r w:rsidRPr="00C83397">
              <w:rPr>
                <w:rFonts w:asciiTheme="minorHAnsi" w:hAnsiTheme="minorHAnsi"/>
                <w:b/>
              </w:rPr>
              <w:t>m</w:t>
            </w:r>
            <w:r w:rsidRPr="00C83397">
              <w:rPr>
                <w:rFonts w:asciiTheme="minorHAnsi" w:hAnsiTheme="minorHAnsi"/>
                <w:b/>
              </w:rPr>
              <w:t>ap</w:t>
            </w:r>
            <w:r w:rsidRPr="00C83397">
              <w:rPr>
                <w:rFonts w:asciiTheme="minorHAnsi" w:hAnsiTheme="minorHAnsi"/>
                <w:b/>
              </w:rPr>
              <w:t xml:space="preserve">, graph API </w:t>
            </w:r>
            <w:r w:rsidRPr="00C83397" w:rsidR="00063F77">
              <w:rPr>
                <w:rFonts w:asciiTheme="minorHAnsi" w:hAnsiTheme="minorHAnsi"/>
                <w:b/>
              </w:rPr>
              <w:t>of Gmail</w:t>
            </w:r>
            <w:r w:rsidRPr="00C83397">
              <w:rPr>
                <w:rFonts w:asciiTheme="minorHAnsi" w:hAnsiTheme="minorHAnsi"/>
                <w:b/>
              </w:rPr>
              <w:t xml:space="preserve"> and Facebook API for getting more popular.   </w:t>
            </w:r>
          </w:p>
          <w:p w:rsidR="00ED0631" w:rsidRPr="00C83397" w:rsidP="00152FAB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ind w:right="800"/>
              <w:rPr>
                <w:rFonts w:asciiTheme="minorHAnsi" w:hAnsiTheme="minorHAnsi"/>
                <w:b/>
              </w:rPr>
            </w:pPr>
            <w:r w:rsidRPr="00C83397">
              <w:rPr>
                <w:rFonts w:asciiTheme="minorHAnsi" w:hAnsiTheme="minorHAnsi"/>
                <w:b/>
              </w:rPr>
              <w:t>User can l</w:t>
            </w:r>
            <w:r w:rsidRPr="00C83397" w:rsidR="002D50F3">
              <w:rPr>
                <w:rFonts w:asciiTheme="minorHAnsi" w:hAnsiTheme="minorHAnsi"/>
                <w:b/>
              </w:rPr>
              <w:t xml:space="preserve">ogin </w:t>
            </w:r>
            <w:r w:rsidRPr="00C83397">
              <w:rPr>
                <w:rFonts w:asciiTheme="minorHAnsi" w:hAnsiTheme="minorHAnsi"/>
                <w:b/>
              </w:rPr>
              <w:t xml:space="preserve">on single click from the link which they are getting after the joining on Clicksin or subscribe to Clicksin-ERP </w:t>
            </w:r>
          </w:p>
          <w:p w:rsidR="00C83397" w:rsidRPr="00C83397" w:rsidP="00ED0631">
            <w:pPr>
              <w:widowControl w:val="0"/>
              <w:autoSpaceDE w:val="0"/>
              <w:autoSpaceDN w:val="0"/>
              <w:adjustRightInd w:val="0"/>
              <w:ind w:left="360" w:right="800" w:firstLine="30"/>
              <w:rPr>
                <w:rFonts w:asciiTheme="minorHAnsi" w:hAnsiTheme="minorHAnsi"/>
              </w:rPr>
            </w:pPr>
          </w:p>
        </w:tc>
      </w:tr>
    </w:tbl>
    <w:p w:rsidR="0057378D">
      <w:pPr>
        <w:rPr>
          <w:rFonts w:asciiTheme="minorHAnsi" w:hAnsiTheme="minorHAnsi"/>
          <w:sz w:val="18"/>
          <w:szCs w:val="18"/>
        </w:rPr>
      </w:pPr>
    </w:p>
    <w:p w:rsidR="0057378D" w:rsidRPr="00C83397">
      <w:pPr>
        <w:rPr>
          <w:rFonts w:asciiTheme="minorHAnsi" w:hAnsiTheme="minorHAnsi"/>
          <w:sz w:val="18"/>
          <w:szCs w:val="18"/>
        </w:rPr>
      </w:pPr>
    </w:p>
    <w:tbl>
      <w:tblPr>
        <w:tblW w:w="0" w:type="auto"/>
        <w:tblInd w:w="-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"/>
        <w:gridCol w:w="2985"/>
        <w:gridCol w:w="480"/>
        <w:gridCol w:w="6270"/>
        <w:gridCol w:w="123"/>
        <w:gridCol w:w="57"/>
      </w:tblGrid>
      <w:tr w:rsidTr="00314999">
        <w:tblPrEx>
          <w:tblW w:w="0" w:type="auto"/>
          <w:tblInd w:w="-9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422"/>
        </w:trPr>
        <w:tc>
          <w:tcPr>
            <w:tcW w:w="24" w:type="dxa"/>
            <w:shd w:val="clear" w:color="auto" w:fill="auto"/>
          </w:tcPr>
          <w:p w:rsidR="00637665" w:rsidRPr="00C83397">
            <w:pPr>
              <w:pStyle w:val="TableHeading"/>
              <w:snapToGrid w:val="0"/>
              <w:rPr>
                <w:rFonts w:asciiTheme="minorHAnsi" w:hAnsiTheme="minorHAnsi"/>
              </w:rPr>
            </w:pPr>
          </w:p>
        </w:tc>
        <w:tc>
          <w:tcPr>
            <w:tcW w:w="2985" w:type="dxa"/>
            <w:shd w:val="clear" w:color="auto" w:fill="DFDFDF"/>
            <w:vAlign w:val="center"/>
          </w:tcPr>
          <w:p w:rsidR="00637665" w:rsidRPr="00C83397">
            <w:pPr>
              <w:ind w:left="720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C83397">
              <w:rPr>
                <w:rFonts w:asciiTheme="minorHAnsi" w:hAnsiTheme="minorHAnsi"/>
                <w:b/>
                <w:bCs/>
                <w:sz w:val="22"/>
                <w:szCs w:val="22"/>
              </w:rPr>
              <w:t>Project Details</w:t>
            </w:r>
          </w:p>
        </w:tc>
        <w:tc>
          <w:tcPr>
            <w:tcW w:w="6750" w:type="dxa"/>
            <w:gridSpan w:val="2"/>
            <w:shd w:val="clear" w:color="auto" w:fill="auto"/>
          </w:tcPr>
          <w:p w:rsidR="00637665" w:rsidRPr="00C83397">
            <w:pPr>
              <w:snapToGrid w:val="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180" w:type="dxa"/>
            <w:gridSpan w:val="2"/>
            <w:shd w:val="clear" w:color="auto" w:fill="auto"/>
          </w:tcPr>
          <w:p w:rsidR="00637665" w:rsidRPr="00C83397">
            <w:pPr>
              <w:snapToGrid w:val="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</w:tr>
      <w:tr w:rsidTr="00314999">
        <w:tblPrEx>
          <w:tblW w:w="0" w:type="auto"/>
          <w:tblInd w:w="-90" w:type="dxa"/>
          <w:tblLayout w:type="fixed"/>
          <w:tblCellMar>
            <w:left w:w="108" w:type="dxa"/>
            <w:right w:w="108" w:type="dxa"/>
          </w:tblCellMar>
          <w:tblLook w:val="0000"/>
        </w:tblPrEx>
        <w:trPr>
          <w:gridAfter w:val="1"/>
          <w:wAfter w:w="57" w:type="dxa"/>
        </w:trPr>
        <w:tc>
          <w:tcPr>
            <w:tcW w:w="3489" w:type="dxa"/>
            <w:gridSpan w:val="3"/>
            <w:shd w:val="clear" w:color="auto" w:fill="auto"/>
          </w:tcPr>
          <w:p w:rsidR="00637665" w:rsidRPr="00C83397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  <w:b/>
                <w:bCs/>
                <w:sz w:val="22"/>
                <w:szCs w:val="22"/>
              </w:rPr>
              <w:t>Project Name</w:t>
            </w:r>
          </w:p>
          <w:p w:rsidR="00A974F0" w:rsidRPr="00C83397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  <w:b/>
                <w:bCs/>
                <w:sz w:val="22"/>
                <w:szCs w:val="22"/>
              </w:rPr>
              <w:t>Developed At</w:t>
            </w:r>
          </w:p>
        </w:tc>
        <w:tc>
          <w:tcPr>
            <w:tcW w:w="6393" w:type="dxa"/>
            <w:gridSpan w:val="2"/>
            <w:shd w:val="clear" w:color="auto" w:fill="auto"/>
          </w:tcPr>
          <w:p w:rsidR="00ED0631" w:rsidRPr="00C83397">
            <w:pPr>
              <w:pStyle w:val="kpmgbody"/>
              <w:numPr>
                <w:ilvl w:val="0"/>
                <w:numId w:val="3"/>
              </w:numPr>
              <w:spacing w:before="60" w:after="60" w:line="240" w:lineRule="auto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 w:cs="Times New Roman"/>
              </w:rPr>
              <w:t>ERP for business (erp.clicksin.com)</w:t>
            </w:r>
          </w:p>
          <w:p w:rsidR="00A974F0" w:rsidRPr="00C83397">
            <w:pPr>
              <w:pStyle w:val="kpmgbody"/>
              <w:numPr>
                <w:ilvl w:val="0"/>
                <w:numId w:val="3"/>
              </w:numPr>
              <w:spacing w:before="60" w:after="60" w:line="240" w:lineRule="auto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</w:rPr>
              <w:t xml:space="preserve">QIK </w:t>
            </w:r>
            <w:r w:rsidRPr="00C83397" w:rsidR="002A3F93">
              <w:rPr>
                <w:rFonts w:asciiTheme="minorHAnsi" w:hAnsiTheme="minorHAnsi"/>
              </w:rPr>
              <w:t>Organization</w:t>
            </w:r>
          </w:p>
        </w:tc>
      </w:tr>
      <w:tr w:rsidTr="00314999">
        <w:tblPrEx>
          <w:tblW w:w="0" w:type="auto"/>
          <w:tblInd w:w="-90" w:type="dxa"/>
          <w:tblLayout w:type="fixed"/>
          <w:tblCellMar>
            <w:left w:w="108" w:type="dxa"/>
            <w:right w:w="108" w:type="dxa"/>
          </w:tblCellMar>
          <w:tblLook w:val="0000"/>
        </w:tblPrEx>
        <w:trPr>
          <w:gridAfter w:val="1"/>
          <w:wAfter w:w="57" w:type="dxa"/>
        </w:trPr>
        <w:tc>
          <w:tcPr>
            <w:tcW w:w="3489" w:type="dxa"/>
            <w:gridSpan w:val="3"/>
            <w:shd w:val="clear" w:color="auto" w:fill="auto"/>
          </w:tcPr>
          <w:p w:rsidR="00637665" w:rsidRPr="00C83397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83397">
              <w:rPr>
                <w:rFonts w:asciiTheme="minorHAnsi" w:hAnsiTheme="minorHAnsi"/>
                <w:b/>
                <w:bCs/>
                <w:sz w:val="22"/>
                <w:szCs w:val="22"/>
              </w:rPr>
              <w:t>Languages</w:t>
            </w:r>
          </w:p>
        </w:tc>
        <w:tc>
          <w:tcPr>
            <w:tcW w:w="6393" w:type="dxa"/>
            <w:gridSpan w:val="2"/>
            <w:shd w:val="clear" w:color="auto" w:fill="auto"/>
          </w:tcPr>
          <w:p w:rsidR="00637665" w:rsidRPr="00C83397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  <w:sz w:val="22"/>
                <w:szCs w:val="22"/>
              </w:rPr>
              <w:t>PHP, JavaScript, jQuery, AngularJS, AJAX, HTML, CSS</w:t>
            </w:r>
          </w:p>
        </w:tc>
      </w:tr>
      <w:tr w:rsidTr="00314999">
        <w:tblPrEx>
          <w:tblW w:w="0" w:type="auto"/>
          <w:tblInd w:w="-90" w:type="dxa"/>
          <w:tblLayout w:type="fixed"/>
          <w:tblCellMar>
            <w:left w:w="108" w:type="dxa"/>
            <w:right w:w="108" w:type="dxa"/>
          </w:tblCellMar>
          <w:tblLook w:val="0000"/>
        </w:tblPrEx>
        <w:trPr>
          <w:gridAfter w:val="1"/>
          <w:wAfter w:w="57" w:type="dxa"/>
        </w:trPr>
        <w:tc>
          <w:tcPr>
            <w:tcW w:w="3489" w:type="dxa"/>
            <w:gridSpan w:val="3"/>
            <w:shd w:val="clear" w:color="auto" w:fill="auto"/>
          </w:tcPr>
          <w:p w:rsidR="00637665" w:rsidRPr="00C83397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83397">
              <w:rPr>
                <w:rFonts w:asciiTheme="minorHAnsi" w:hAnsiTheme="minorHAnsi"/>
                <w:b/>
                <w:bCs/>
                <w:sz w:val="22"/>
                <w:szCs w:val="22"/>
              </w:rPr>
              <w:t>Role</w:t>
            </w:r>
          </w:p>
          <w:p w:rsidR="009620A4" w:rsidRPr="00C83397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83397">
              <w:rPr>
                <w:rFonts w:asciiTheme="minorHAnsi" w:hAnsiTheme="minorHAnsi"/>
                <w:b/>
                <w:bCs/>
                <w:sz w:val="22"/>
                <w:szCs w:val="22"/>
              </w:rPr>
              <w:t>Database</w:t>
            </w:r>
          </w:p>
          <w:p w:rsidR="009620A4" w:rsidRPr="00C83397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83397">
              <w:rPr>
                <w:rFonts w:asciiTheme="minorHAnsi" w:hAnsiTheme="minorHAnsi"/>
                <w:b/>
                <w:bCs/>
                <w:sz w:val="22"/>
                <w:szCs w:val="22"/>
              </w:rPr>
              <w:t>Server</w:t>
            </w:r>
          </w:p>
          <w:p w:rsidR="00A974F0" w:rsidRPr="00C83397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83397">
              <w:rPr>
                <w:rFonts w:asciiTheme="minorHAnsi" w:hAnsiTheme="minorHAnsi"/>
                <w:b/>
                <w:bCs/>
                <w:sz w:val="22"/>
                <w:szCs w:val="22"/>
              </w:rPr>
              <w:t>Team Size</w:t>
            </w:r>
          </w:p>
          <w:p w:rsidR="00A974F0" w:rsidRPr="00C83397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83397">
              <w:rPr>
                <w:rFonts w:asciiTheme="minorHAnsi" w:hAnsiTheme="minorHAnsi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6393" w:type="dxa"/>
            <w:gridSpan w:val="2"/>
            <w:shd w:val="clear" w:color="auto" w:fill="auto"/>
          </w:tcPr>
          <w:p w:rsidR="00C318DF" w:rsidRPr="00C83397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  <w:sz w:val="22"/>
                <w:szCs w:val="22"/>
              </w:rPr>
              <w:t>Full Stack Developer</w:t>
            </w:r>
          </w:p>
          <w:p w:rsidR="00ED0631" w:rsidRPr="00C83397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  <w:sz w:val="22"/>
                <w:szCs w:val="22"/>
              </w:rPr>
              <w:t>MySQL</w:t>
            </w:r>
          </w:p>
          <w:p w:rsidR="00ED0631" w:rsidRPr="00C83397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  <w:sz w:val="22"/>
                <w:szCs w:val="22"/>
              </w:rPr>
              <w:t>WAMP</w:t>
            </w:r>
          </w:p>
          <w:p w:rsidR="00A974F0" w:rsidRPr="00C83397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</w:rPr>
              <w:t>5</w:t>
            </w:r>
          </w:p>
          <w:p w:rsidR="00A974F0" w:rsidRPr="00C83397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  <w:sz w:val="22"/>
                <w:szCs w:val="22"/>
              </w:rPr>
              <w:t>4</w:t>
            </w:r>
            <w:r w:rsidRPr="00C83397">
              <w:rPr>
                <w:rFonts w:asciiTheme="minorHAnsi" w:hAnsiTheme="minorHAnsi"/>
                <w:sz w:val="22"/>
                <w:szCs w:val="22"/>
              </w:rPr>
              <w:t xml:space="preserve"> Month</w:t>
            </w:r>
          </w:p>
          <w:p w:rsidR="00A974F0" w:rsidRPr="00C83397" w:rsidP="00A974F0">
            <w:p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</w:rPr>
            </w:pPr>
          </w:p>
          <w:p w:rsidR="00637665" w:rsidRPr="00C83397">
            <w:p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</w:rPr>
            </w:pPr>
          </w:p>
        </w:tc>
      </w:tr>
      <w:tr w:rsidTr="00314999">
        <w:tblPrEx>
          <w:tblW w:w="0" w:type="auto"/>
          <w:tblInd w:w="-90" w:type="dxa"/>
          <w:tblLayout w:type="fixed"/>
          <w:tblCellMar>
            <w:left w:w="108" w:type="dxa"/>
            <w:right w:w="108" w:type="dxa"/>
          </w:tblCellMar>
          <w:tblLook w:val="0000"/>
        </w:tblPrEx>
        <w:trPr>
          <w:gridAfter w:val="1"/>
          <w:wAfter w:w="57" w:type="dxa"/>
        </w:trPr>
        <w:tc>
          <w:tcPr>
            <w:tcW w:w="9882" w:type="dxa"/>
            <w:gridSpan w:val="5"/>
            <w:shd w:val="clear" w:color="auto" w:fill="auto"/>
          </w:tcPr>
          <w:p w:rsidR="00637665" w:rsidRPr="00C83397">
            <w:pPr>
              <w:spacing w:line="276" w:lineRule="auto"/>
              <w:ind w:left="720"/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  <w:b/>
                <w:sz w:val="22"/>
                <w:szCs w:val="22"/>
              </w:rPr>
              <w:t>Description</w:t>
            </w:r>
            <w:r w:rsidRPr="00C83397">
              <w:rPr>
                <w:rFonts w:asciiTheme="minorHAnsi" w:hAnsiTheme="minorHAnsi"/>
                <w:sz w:val="22"/>
                <w:szCs w:val="22"/>
              </w:rPr>
              <w:t xml:space="preserve">: </w:t>
            </w:r>
          </w:p>
          <w:p w:rsidR="00637665" w:rsidRPr="00C83397" w:rsidP="00A131E3">
            <w:pPr>
              <w:pStyle w:val="ListParagraph"/>
              <w:widowControl w:val="0"/>
              <w:autoSpaceDE w:val="0"/>
              <w:autoSpaceDN w:val="0"/>
              <w:adjustRightInd w:val="0"/>
              <w:ind w:left="1440" w:right="800"/>
              <w:rPr>
                <w:rFonts w:asciiTheme="minorHAnsi" w:hAnsiTheme="minorHAnsi"/>
                <w:sz w:val="24"/>
                <w:szCs w:val="24"/>
              </w:rPr>
            </w:pPr>
            <w:r w:rsidRPr="00C83397">
              <w:rPr>
                <w:rFonts w:asciiTheme="minorHAnsi" w:hAnsiTheme="minorHAnsi"/>
                <w:sz w:val="24"/>
                <w:szCs w:val="24"/>
              </w:rPr>
              <w:t>Modules :</w:t>
            </w:r>
          </w:p>
          <w:p w:rsidR="00D4042C" w:rsidRPr="00C83397" w:rsidP="00A131E3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800"/>
              <w:rPr>
                <w:rFonts w:asciiTheme="minorHAnsi" w:hAnsiTheme="minorHAnsi"/>
                <w:sz w:val="24"/>
                <w:szCs w:val="24"/>
              </w:rPr>
            </w:pPr>
            <w:r w:rsidRPr="00C83397">
              <w:rPr>
                <w:rFonts w:asciiTheme="minorHAnsi" w:hAnsiTheme="minorHAnsi"/>
                <w:sz w:val="24"/>
                <w:szCs w:val="24"/>
              </w:rPr>
              <w:t>Enquiry, C</w:t>
            </w:r>
            <w:r w:rsidRPr="00C83397">
              <w:rPr>
                <w:rFonts w:asciiTheme="minorHAnsi" w:hAnsiTheme="minorHAnsi"/>
                <w:sz w:val="24"/>
                <w:szCs w:val="24"/>
              </w:rPr>
              <w:t>onfirm, Reports, Bulk SMS/Email</w:t>
            </w:r>
          </w:p>
          <w:p w:rsidR="00D4042C" w:rsidRPr="00C83397" w:rsidP="00A131E3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800"/>
              <w:rPr>
                <w:rFonts w:asciiTheme="minorHAnsi" w:hAnsiTheme="minorHAnsi"/>
                <w:sz w:val="24"/>
                <w:szCs w:val="24"/>
              </w:rPr>
            </w:pPr>
            <w:r w:rsidRPr="00C83397">
              <w:rPr>
                <w:rFonts w:asciiTheme="minorHAnsi" w:hAnsiTheme="minorHAnsi"/>
                <w:sz w:val="24"/>
                <w:szCs w:val="24"/>
              </w:rPr>
              <w:t xml:space="preserve"> Graphs</w:t>
            </w:r>
            <w:r w:rsidRPr="00C83397">
              <w:rPr>
                <w:rFonts w:asciiTheme="minorHAnsi" w:hAnsiTheme="minorHAnsi"/>
                <w:sz w:val="24"/>
                <w:szCs w:val="24"/>
              </w:rPr>
              <w:t>, Payment Management, Expenses Management, Balance Sheet, Tasks Management</w:t>
            </w:r>
          </w:p>
          <w:p w:rsidR="00A131E3" w:rsidRPr="00C83397" w:rsidP="00CE560B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800"/>
              <w:rPr>
                <w:rFonts w:asciiTheme="minorHAnsi" w:hAnsiTheme="minorHAnsi"/>
                <w:sz w:val="24"/>
                <w:szCs w:val="24"/>
              </w:rPr>
            </w:pPr>
            <w:r w:rsidRPr="00C83397">
              <w:rPr>
                <w:rFonts w:asciiTheme="minorHAnsi" w:hAnsiTheme="minorHAnsi"/>
                <w:sz w:val="24"/>
                <w:szCs w:val="24"/>
              </w:rPr>
              <w:t xml:space="preserve">Templates of SMS &amp; Email, Downloads records in excel file format, </w:t>
            </w:r>
          </w:p>
          <w:p w:rsidR="00CE560B" w:rsidRPr="00C83397" w:rsidP="00CE560B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800"/>
              <w:rPr>
                <w:rFonts w:asciiTheme="minorHAnsi" w:hAnsiTheme="minorHAnsi"/>
                <w:b/>
                <w:sz w:val="24"/>
                <w:szCs w:val="24"/>
              </w:rPr>
            </w:pPr>
            <w:r w:rsidRPr="00C83397">
              <w:rPr>
                <w:rFonts w:asciiTheme="minorHAnsi" w:hAnsiTheme="minorHAnsi"/>
                <w:b/>
                <w:sz w:val="24"/>
                <w:szCs w:val="24"/>
              </w:rPr>
              <w:t>User can take backup of database &amp; restore the database any time any where</w:t>
            </w:r>
          </w:p>
          <w:p w:rsidR="00CE560B" w:rsidRPr="00C83397" w:rsidP="00CE560B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800"/>
              <w:rPr>
                <w:rFonts w:asciiTheme="minorHAnsi" w:hAnsiTheme="minorHAnsi"/>
                <w:b/>
                <w:sz w:val="24"/>
                <w:szCs w:val="24"/>
              </w:rPr>
            </w:pPr>
            <w:r w:rsidRPr="00C83397">
              <w:rPr>
                <w:rFonts w:asciiTheme="minorHAnsi" w:hAnsiTheme="minorHAnsi"/>
                <w:b/>
                <w:sz w:val="24"/>
                <w:szCs w:val="24"/>
              </w:rPr>
              <w:t>User can upload there enquiry by uploading excel sheet.</w:t>
            </w:r>
          </w:p>
        </w:tc>
      </w:tr>
    </w:tbl>
    <w:p w:rsidR="00637665" w:rsidRPr="00C83397">
      <w:pPr>
        <w:rPr>
          <w:rFonts w:asciiTheme="minorHAnsi" w:hAnsiTheme="minorHAnsi"/>
          <w:sz w:val="18"/>
          <w:szCs w:val="18"/>
        </w:rPr>
      </w:pPr>
    </w:p>
    <w:p w:rsidR="00C86F9C" w:rsidRPr="00C83397">
      <w:pPr>
        <w:rPr>
          <w:rFonts w:asciiTheme="minorHAnsi" w:hAnsiTheme="minorHAnsi"/>
          <w:sz w:val="18"/>
          <w:szCs w:val="18"/>
        </w:rPr>
      </w:pPr>
    </w:p>
    <w:p w:rsidR="00C86F9C" w:rsidRPr="00C83397">
      <w:pPr>
        <w:rPr>
          <w:rFonts w:asciiTheme="minorHAnsi" w:hAnsiTheme="minorHAnsi"/>
          <w:sz w:val="18"/>
          <w:szCs w:val="18"/>
        </w:rPr>
      </w:pPr>
    </w:p>
    <w:p w:rsidR="00C86F9C" w:rsidRPr="00C83397">
      <w:pPr>
        <w:rPr>
          <w:rFonts w:asciiTheme="minorHAnsi" w:hAnsiTheme="minorHAnsi"/>
          <w:sz w:val="18"/>
          <w:szCs w:val="18"/>
        </w:rPr>
      </w:pPr>
    </w:p>
    <w:p w:rsidR="00301417" w:rsidRPr="00C83397">
      <w:pPr>
        <w:rPr>
          <w:rFonts w:asciiTheme="minorHAnsi" w:hAnsiTheme="minorHAnsi"/>
          <w:sz w:val="18"/>
          <w:szCs w:val="18"/>
        </w:rPr>
      </w:pPr>
    </w:p>
    <w:p w:rsidR="00301417" w:rsidRPr="00C83397">
      <w:pPr>
        <w:rPr>
          <w:rFonts w:asciiTheme="minorHAnsi" w:hAnsiTheme="minorHAnsi"/>
          <w:sz w:val="18"/>
          <w:szCs w:val="18"/>
        </w:rPr>
      </w:pPr>
    </w:p>
    <w:p w:rsidR="00C86F9C" w:rsidRPr="00C83397">
      <w:pPr>
        <w:rPr>
          <w:rFonts w:asciiTheme="minorHAnsi" w:hAnsiTheme="minorHAnsi"/>
          <w:sz w:val="18"/>
          <w:szCs w:val="18"/>
        </w:rPr>
      </w:pPr>
    </w:p>
    <w:tbl>
      <w:tblPr>
        <w:tblW w:w="0" w:type="auto"/>
        <w:tblInd w:w="-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985"/>
        <w:gridCol w:w="504"/>
        <w:gridCol w:w="6246"/>
        <w:gridCol w:w="147"/>
        <w:gridCol w:w="57"/>
      </w:tblGrid>
      <w:tr w:rsidTr="00301417">
        <w:tblPrEx>
          <w:tblW w:w="0" w:type="auto"/>
          <w:tblInd w:w="-9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422"/>
        </w:trPr>
        <w:tc>
          <w:tcPr>
            <w:tcW w:w="2985" w:type="dxa"/>
            <w:shd w:val="clear" w:color="auto" w:fill="DFDFDF"/>
            <w:vAlign w:val="center"/>
          </w:tcPr>
          <w:p w:rsidR="000F5E51" w:rsidRPr="00C83397" w:rsidP="000C491A">
            <w:pPr>
              <w:ind w:left="720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C83397">
              <w:rPr>
                <w:rFonts w:asciiTheme="minorHAnsi" w:hAnsiTheme="minorHAnsi"/>
                <w:b/>
                <w:bCs/>
                <w:sz w:val="22"/>
                <w:szCs w:val="22"/>
              </w:rPr>
              <w:t>Personal Details</w:t>
            </w:r>
          </w:p>
        </w:tc>
        <w:tc>
          <w:tcPr>
            <w:tcW w:w="6750" w:type="dxa"/>
            <w:gridSpan w:val="2"/>
            <w:shd w:val="clear" w:color="auto" w:fill="auto"/>
          </w:tcPr>
          <w:p w:rsidR="000F5E51" w:rsidRPr="00C83397" w:rsidP="000C491A">
            <w:pPr>
              <w:snapToGrid w:val="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180" w:type="dxa"/>
            <w:gridSpan w:val="2"/>
            <w:shd w:val="clear" w:color="auto" w:fill="auto"/>
          </w:tcPr>
          <w:p w:rsidR="000F5E51" w:rsidRPr="00C83397" w:rsidP="000C491A">
            <w:pPr>
              <w:snapToGrid w:val="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</w:tr>
      <w:tr w:rsidTr="00301417">
        <w:tblPrEx>
          <w:tblW w:w="0" w:type="auto"/>
          <w:tblInd w:w="-90" w:type="dxa"/>
          <w:tblLayout w:type="fixed"/>
          <w:tblCellMar>
            <w:left w:w="108" w:type="dxa"/>
            <w:right w:w="108" w:type="dxa"/>
          </w:tblCellMar>
          <w:tblLook w:val="0000"/>
        </w:tblPrEx>
        <w:trPr>
          <w:gridAfter w:val="1"/>
          <w:wAfter w:w="57" w:type="dxa"/>
        </w:trPr>
        <w:tc>
          <w:tcPr>
            <w:tcW w:w="3489" w:type="dxa"/>
            <w:gridSpan w:val="2"/>
            <w:shd w:val="clear" w:color="auto" w:fill="auto"/>
          </w:tcPr>
          <w:p w:rsidR="000F5E51" w:rsidRPr="00C83397" w:rsidP="000C491A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Name</w:t>
            </w:r>
          </w:p>
          <w:p w:rsidR="000F5E51" w:rsidRPr="00C83397" w:rsidP="000C491A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  <w:b/>
                <w:bCs/>
                <w:sz w:val="22"/>
                <w:szCs w:val="22"/>
              </w:rPr>
              <w:t>Permanent Address</w:t>
            </w:r>
          </w:p>
        </w:tc>
        <w:tc>
          <w:tcPr>
            <w:tcW w:w="6393" w:type="dxa"/>
            <w:gridSpan w:val="2"/>
            <w:shd w:val="clear" w:color="auto" w:fill="auto"/>
          </w:tcPr>
          <w:p w:rsidR="002A3F93" w:rsidRPr="00C83397" w:rsidP="000C491A">
            <w:pPr>
              <w:pStyle w:val="kpmgbody"/>
              <w:numPr>
                <w:ilvl w:val="0"/>
                <w:numId w:val="3"/>
              </w:numPr>
              <w:spacing w:before="60" w:after="60" w:line="240" w:lineRule="auto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 w:cs="Times New Roman"/>
                <w:b w:val="0"/>
              </w:rPr>
              <w:t>Bhushan Ramesh Jagtap</w:t>
            </w:r>
          </w:p>
          <w:p w:rsidR="002A3F93" w:rsidRPr="00C83397" w:rsidP="000C491A">
            <w:pPr>
              <w:pStyle w:val="kpmgbody"/>
              <w:numPr>
                <w:ilvl w:val="0"/>
                <w:numId w:val="3"/>
              </w:numPr>
              <w:spacing w:before="60" w:after="60" w:line="240" w:lineRule="auto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 w:cs="Times New Roman"/>
                <w:b w:val="0"/>
              </w:rPr>
              <w:t>37, Patel Nagar, Satana Naka, Soyagaon, Dist- Malegaon</w:t>
            </w:r>
          </w:p>
          <w:p w:rsidR="000F5E51" w:rsidRPr="00C83397" w:rsidP="000F5E51">
            <w:pPr>
              <w:pStyle w:val="kpmgbody"/>
              <w:spacing w:before="60" w:after="60" w:line="240" w:lineRule="auto"/>
              <w:ind w:left="720"/>
              <w:rPr>
                <w:rFonts w:asciiTheme="minorHAnsi" w:hAnsiTheme="minorHAnsi" w:cs="Times New Roman"/>
                <w:b w:val="0"/>
              </w:rPr>
            </w:pPr>
            <w:r w:rsidRPr="00C83397">
              <w:rPr>
                <w:rFonts w:asciiTheme="minorHAnsi" w:hAnsiTheme="minorHAnsi" w:cs="Times New Roman"/>
                <w:b w:val="0"/>
              </w:rPr>
              <w:t>Dist-Nashik, Maharashtra ,India,</w:t>
            </w:r>
          </w:p>
          <w:p w:rsidR="000F5E51" w:rsidRPr="00C83397" w:rsidP="002A3F93">
            <w:pPr>
              <w:pStyle w:val="kpmgbody"/>
              <w:spacing w:before="60" w:after="60" w:line="240" w:lineRule="auto"/>
              <w:ind w:left="720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 w:cs="Times New Roman"/>
                <w:b w:val="0"/>
              </w:rPr>
              <w:t>Pin-423</w:t>
            </w:r>
            <w:r w:rsidRPr="00C83397" w:rsidR="002A3F93">
              <w:rPr>
                <w:rFonts w:asciiTheme="minorHAnsi" w:hAnsiTheme="minorHAnsi" w:cs="Times New Roman"/>
                <w:b w:val="0"/>
              </w:rPr>
              <w:t>203</w:t>
            </w:r>
          </w:p>
        </w:tc>
      </w:tr>
      <w:tr w:rsidTr="00301417">
        <w:tblPrEx>
          <w:tblW w:w="0" w:type="auto"/>
          <w:tblInd w:w="-90" w:type="dxa"/>
          <w:tblLayout w:type="fixed"/>
          <w:tblCellMar>
            <w:left w:w="108" w:type="dxa"/>
            <w:right w:w="108" w:type="dxa"/>
          </w:tblCellMar>
          <w:tblLook w:val="0000"/>
        </w:tblPrEx>
        <w:trPr>
          <w:gridAfter w:val="1"/>
          <w:wAfter w:w="57" w:type="dxa"/>
        </w:trPr>
        <w:tc>
          <w:tcPr>
            <w:tcW w:w="3489" w:type="dxa"/>
            <w:gridSpan w:val="2"/>
            <w:shd w:val="clear" w:color="auto" w:fill="auto"/>
          </w:tcPr>
          <w:p w:rsidR="000F5E51" w:rsidRPr="00C83397" w:rsidP="000C491A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83397">
              <w:rPr>
                <w:rFonts w:asciiTheme="minorHAnsi" w:hAnsiTheme="minorHAnsi"/>
                <w:b/>
                <w:bCs/>
                <w:sz w:val="22"/>
                <w:szCs w:val="22"/>
              </w:rPr>
              <w:t>Date of Birth</w:t>
            </w:r>
          </w:p>
        </w:tc>
        <w:tc>
          <w:tcPr>
            <w:tcW w:w="6393" w:type="dxa"/>
            <w:gridSpan w:val="2"/>
            <w:shd w:val="clear" w:color="auto" w:fill="auto"/>
          </w:tcPr>
          <w:p w:rsidR="000F5E51" w:rsidRPr="00C83397" w:rsidP="0038576F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</w:rPr>
            </w:pPr>
            <w:r w:rsidRPr="00C83397">
              <w:rPr>
                <w:rFonts w:asciiTheme="minorHAnsi" w:hAnsiTheme="minorHAnsi"/>
                <w:sz w:val="22"/>
                <w:szCs w:val="22"/>
              </w:rPr>
              <w:t>11</w:t>
            </w:r>
            <w:r w:rsidR="00FF2CB5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C83397">
              <w:rPr>
                <w:rFonts w:asciiTheme="minorHAnsi" w:hAnsiTheme="minorHAnsi"/>
                <w:sz w:val="22"/>
                <w:szCs w:val="22"/>
              </w:rPr>
              <w:t>Jun 1990</w:t>
            </w:r>
          </w:p>
        </w:tc>
      </w:tr>
      <w:tr w:rsidTr="00301417">
        <w:tblPrEx>
          <w:tblW w:w="0" w:type="auto"/>
          <w:tblInd w:w="-90" w:type="dxa"/>
          <w:tblLayout w:type="fixed"/>
          <w:tblCellMar>
            <w:left w:w="108" w:type="dxa"/>
            <w:right w:w="108" w:type="dxa"/>
          </w:tblCellMar>
          <w:tblLook w:val="0000"/>
        </w:tblPrEx>
        <w:trPr>
          <w:gridAfter w:val="1"/>
          <w:wAfter w:w="57" w:type="dxa"/>
        </w:trPr>
        <w:tc>
          <w:tcPr>
            <w:tcW w:w="3489" w:type="dxa"/>
            <w:gridSpan w:val="2"/>
            <w:shd w:val="clear" w:color="auto" w:fill="auto"/>
          </w:tcPr>
          <w:p w:rsidR="000F5E51" w:rsidRPr="00C83397" w:rsidP="000C491A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C83397">
              <w:rPr>
                <w:rFonts w:asciiTheme="minorHAnsi" w:hAnsiTheme="minorHAnsi"/>
                <w:b/>
                <w:bCs/>
                <w:sz w:val="22"/>
                <w:szCs w:val="22"/>
              </w:rPr>
              <w:t>Gender</w:t>
            </w:r>
          </w:p>
          <w:p w:rsidR="00FB756C" w:rsidRPr="00C83397" w:rsidP="000C491A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C83397">
              <w:rPr>
                <w:rFonts w:asciiTheme="minorHAnsi" w:hAnsiTheme="minorHAnsi"/>
                <w:b/>
                <w:bCs/>
                <w:sz w:val="22"/>
                <w:szCs w:val="22"/>
              </w:rPr>
              <w:t>Mobile</w:t>
            </w:r>
          </w:p>
          <w:p w:rsidR="00A14657" w:rsidRPr="00C83397" w:rsidP="000C491A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C83397">
              <w:rPr>
                <w:rFonts w:asciiTheme="minorHAnsi" w:hAnsiTheme="minorHAnsi"/>
                <w:b/>
                <w:bCs/>
                <w:sz w:val="22"/>
                <w:szCs w:val="22"/>
              </w:rPr>
              <w:t>Email</w:t>
            </w:r>
          </w:p>
          <w:p w:rsidR="000F5E51" w:rsidRPr="00C83397" w:rsidP="0072041A">
            <w:p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ind w:left="72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393" w:type="dxa"/>
            <w:gridSpan w:val="2"/>
            <w:shd w:val="clear" w:color="auto" w:fill="auto"/>
          </w:tcPr>
          <w:p w:rsidR="000F5E51" w:rsidRPr="00C83397" w:rsidP="000C491A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83397">
              <w:rPr>
                <w:rFonts w:asciiTheme="minorHAnsi" w:hAnsiTheme="minorHAnsi"/>
                <w:sz w:val="22"/>
                <w:szCs w:val="22"/>
              </w:rPr>
              <w:t>Male</w:t>
            </w:r>
          </w:p>
          <w:p w:rsidR="00FB756C" w:rsidRPr="00C83397" w:rsidP="000C491A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83397">
              <w:rPr>
                <w:rFonts w:asciiTheme="minorHAnsi" w:hAnsiTheme="minorHAnsi"/>
                <w:sz w:val="22"/>
                <w:szCs w:val="22"/>
              </w:rPr>
              <w:t>8956564053</w:t>
            </w:r>
          </w:p>
          <w:p w:rsidR="00A14657" w:rsidRPr="00C83397" w:rsidP="000C491A">
            <w:pPr>
              <w:numPr>
                <w:ilvl w:val="0"/>
                <w:numId w:val="3"/>
              </w:num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83397">
              <w:rPr>
                <w:rFonts w:asciiTheme="minorHAnsi" w:hAnsiTheme="minorHAnsi"/>
                <w:sz w:val="22"/>
                <w:szCs w:val="22"/>
              </w:rPr>
              <w:t>Jagtap.bhushan7@gmail.com</w:t>
            </w:r>
          </w:p>
          <w:p w:rsidR="000F5E51" w:rsidRPr="00C83397" w:rsidP="000C491A">
            <w:pPr>
              <w:tabs>
                <w:tab w:val="left" w:pos="432"/>
                <w:tab w:val="left" w:pos="720"/>
                <w:tab w:val="left" w:pos="3960"/>
                <w:tab w:val="left" w:pos="4320"/>
              </w:tabs>
              <w:spacing w:before="20" w:after="20"/>
              <w:jc w:val="both"/>
              <w:rPr>
                <w:rFonts w:asciiTheme="minorHAnsi" w:hAnsiTheme="minorHAnsi"/>
              </w:rPr>
            </w:pPr>
          </w:p>
        </w:tc>
      </w:tr>
      <w:tr w:rsidTr="00301417">
        <w:tblPrEx>
          <w:tblW w:w="0" w:type="auto"/>
          <w:tblInd w:w="-90" w:type="dxa"/>
          <w:tblLayout w:type="fixed"/>
          <w:tblCellMar>
            <w:left w:w="108" w:type="dxa"/>
            <w:right w:w="108" w:type="dxa"/>
          </w:tblCellMar>
          <w:tblLook w:val="0000"/>
        </w:tblPrEx>
        <w:trPr>
          <w:gridAfter w:val="1"/>
          <w:wAfter w:w="57" w:type="dxa"/>
        </w:trPr>
        <w:tc>
          <w:tcPr>
            <w:tcW w:w="9882" w:type="dxa"/>
            <w:gridSpan w:val="4"/>
            <w:shd w:val="clear" w:color="auto" w:fill="auto"/>
          </w:tcPr>
          <w:p w:rsidR="000F5E51" w:rsidRPr="00C83397" w:rsidP="000F5E51">
            <w:pPr>
              <w:pStyle w:val="ListParagraph"/>
              <w:widowControl w:val="0"/>
              <w:autoSpaceDE w:val="0"/>
              <w:autoSpaceDN w:val="0"/>
              <w:adjustRightInd w:val="0"/>
              <w:ind w:left="1080" w:right="800"/>
              <w:rPr>
                <w:rFonts w:asciiTheme="minorHAnsi" w:hAnsiTheme="minorHAnsi"/>
              </w:rPr>
            </w:pPr>
          </w:p>
        </w:tc>
      </w:tr>
    </w:tbl>
    <w:p w:rsidR="00637665" w:rsidRPr="00C83397">
      <w:pPr>
        <w:rPr>
          <w:rFonts w:asciiTheme="minorHAnsi" w:hAnsiTheme="minorHAnsi"/>
          <w:sz w:val="18"/>
          <w:szCs w:val="18"/>
        </w:rPr>
      </w:pPr>
    </w:p>
    <w:p w:rsidR="00637665" w:rsidRPr="00C83397">
      <w:pPr>
        <w:rPr>
          <w:rFonts w:asciiTheme="minorHAnsi" w:hAnsiTheme="minorHAnsi"/>
        </w:rPr>
      </w:pPr>
    </w:p>
    <w:p w:rsidR="00637665" w:rsidRPr="00C83397">
      <w:pPr>
        <w:rPr>
          <w:rFonts w:asciiTheme="minorHAnsi" w:hAnsiTheme="minorHAnsi"/>
          <w:sz w:val="18"/>
          <w:szCs w:val="18"/>
        </w:rPr>
      </w:pPr>
    </w:p>
    <w:p w:rsidR="004A64D0" w:rsidRPr="00C83397" w:rsidP="004A64D0">
      <w:pPr>
        <w:widowControl w:val="0"/>
        <w:autoSpaceDE w:val="0"/>
        <w:autoSpaceDN w:val="0"/>
        <w:adjustRightInd w:val="0"/>
        <w:spacing w:before="90"/>
        <w:ind w:right="90"/>
        <w:rPr>
          <w:rFonts w:asciiTheme="minorHAnsi" w:hAnsiTheme="minorHAnsi" w:cs="Verdana"/>
          <w:b/>
          <w:bCs/>
          <w:color w:val="000000"/>
          <w:sz w:val="20"/>
          <w:szCs w:val="20"/>
        </w:rPr>
      </w:pPr>
      <w:r w:rsidRPr="00C83397">
        <w:rPr>
          <w:rFonts w:asciiTheme="minorHAnsi" w:hAnsiTheme="minorHAnsi" w:cs="Verdana"/>
          <w:color w:val="000000"/>
          <w:sz w:val="20"/>
          <w:szCs w:val="20"/>
        </w:rPr>
        <w:t>I hereby declare that, above details provided are true and correct to the best of my knowledge</w:t>
      </w:r>
    </w:p>
    <w:p w:rsidR="00637665" w:rsidRPr="00C83397">
      <w:pPr>
        <w:rPr>
          <w:rFonts w:asciiTheme="minorHAnsi" w:hAnsiTheme="minorHAnsi"/>
          <w:sz w:val="18"/>
          <w:szCs w:val="18"/>
        </w:rPr>
      </w:pPr>
    </w:p>
    <w:p w:rsidR="00637665" w:rsidRPr="00C83397">
      <w:pPr>
        <w:ind w:right="389"/>
        <w:rPr>
          <w:rFonts w:asciiTheme="minorHAnsi" w:hAnsiTheme="minorHAnsi"/>
          <w:b/>
          <w:bCs/>
          <w:sz w:val="22"/>
          <w:szCs w:val="22"/>
        </w:rPr>
      </w:pPr>
    </w:p>
    <w:p w:rsidR="00637665" w:rsidRPr="00C83397">
      <w:pPr>
        <w:ind w:right="389"/>
        <w:rPr>
          <w:rFonts w:asciiTheme="minorHAnsi" w:hAnsiTheme="minorHAnsi"/>
          <w:b/>
          <w:bCs/>
          <w:sz w:val="22"/>
          <w:szCs w:val="22"/>
        </w:rPr>
      </w:pPr>
    </w:p>
    <w:p w:rsidR="00637665" w:rsidRPr="00C83397">
      <w:pPr>
        <w:tabs>
          <w:tab w:val="left" w:pos="3600"/>
          <w:tab w:val="left" w:pos="4320"/>
        </w:tabs>
        <w:rPr>
          <w:rFonts w:asciiTheme="minorHAnsi" w:hAnsiTheme="minorHAnsi"/>
          <w:vanish/>
          <w:sz w:val="20"/>
          <w:szCs w:val="20"/>
        </w:rPr>
      </w:pPr>
      <w:r w:rsidRPr="00C83397">
        <w:rPr>
          <w:rFonts w:asciiTheme="minorHAnsi" w:hAnsiTheme="minorHAnsi"/>
          <w:szCs w:val="22"/>
        </w:rPr>
        <w:t xml:space="preserve">Place:- </w:t>
      </w:r>
      <w:r w:rsidRPr="00C83397" w:rsidR="00BF0044">
        <w:rPr>
          <w:rFonts w:asciiTheme="minorHAnsi" w:hAnsiTheme="minorHAnsi"/>
          <w:szCs w:val="22"/>
        </w:rPr>
        <w:t>Navi Mumbai</w:t>
      </w:r>
      <w:r w:rsidRPr="00C83397">
        <w:rPr>
          <w:rFonts w:asciiTheme="minorHAnsi" w:hAnsiTheme="minorHAnsi"/>
          <w:szCs w:val="22"/>
        </w:rPr>
        <w:tab/>
      </w:r>
      <w:r w:rsidRPr="00C83397">
        <w:rPr>
          <w:rFonts w:asciiTheme="minorHAnsi" w:hAnsiTheme="minorHAnsi"/>
          <w:szCs w:val="22"/>
        </w:rPr>
        <w:tab/>
      </w:r>
      <w:r w:rsidRPr="00C83397">
        <w:rPr>
          <w:rFonts w:asciiTheme="minorHAnsi" w:hAnsiTheme="minorHAnsi"/>
          <w:szCs w:val="22"/>
        </w:rPr>
        <w:tab/>
      </w:r>
      <w:r w:rsidRPr="00C83397">
        <w:rPr>
          <w:rFonts w:asciiTheme="minorHAnsi" w:hAnsiTheme="minorHAnsi"/>
          <w:szCs w:val="22"/>
        </w:rPr>
        <w:tab/>
      </w:r>
      <w:r w:rsidRPr="00C83397" w:rsidR="007104A5">
        <w:rPr>
          <w:rFonts w:asciiTheme="minorHAnsi" w:hAnsiTheme="minorHAnsi"/>
          <w:b/>
          <w:bCs/>
          <w:szCs w:val="22"/>
        </w:rPr>
        <w:t>Bhushan Ramesh</w:t>
      </w:r>
      <w:r w:rsidRPr="00C83397">
        <w:rPr>
          <w:rFonts w:asciiTheme="minorHAnsi" w:hAnsiTheme="minorHAnsi"/>
          <w:b/>
          <w:bCs/>
          <w:szCs w:val="22"/>
        </w:rPr>
        <w:t xml:space="preserve"> Jagtap</w:t>
      </w:r>
    </w:p>
    <w:p w:rsidR="00637665" w:rsidRPr="00C83397">
      <w:pPr>
        <w:ind w:right="389"/>
        <w:rPr>
          <w:rFonts w:asciiTheme="minorHAnsi" w:hAnsiTheme="minorHAnsi"/>
        </w:rPr>
      </w:pPr>
      <w:bookmarkStart w:id="1" w:name="_PictureBullets"/>
      <w:bookmarkEnd w:id="1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width:1pt;height:1pt;margin-top:0;margin-left:0;position:absolute;z-index:251659264">
            <v:imagedata r:id="rId4"/>
          </v:shape>
        </w:pict>
      </w:r>
    </w:p>
    <w:sectPr w:rsidSect="00F53A42"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720" w:right="720" w:bottom="720" w:left="720" w:header="0" w:footer="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ohit Hindi">
    <w:altName w:val="MS Mincho"/>
    <w:charset w:val="8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rriweather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3F1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3F1C">
    <w:pPr>
      <w:pStyle w:val="Footer"/>
      <w:ind w:right="360"/>
    </w:pPr>
    <w:r>
      <w:rPr>
        <w:noProof/>
        <w:lang w:eastAsia="en-US" w:bidi="mr-IN"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page">
                <wp:posOffset>7026275</wp:posOffset>
              </wp:positionH>
              <wp:positionV relativeFrom="paragraph">
                <wp:posOffset>635</wp:posOffset>
              </wp:positionV>
              <wp:extent cx="264160" cy="172085"/>
              <wp:effectExtent l="0" t="0" r="0" b="0"/>
              <wp:wrapSquare wrapText="largest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160" cy="1720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3F1C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DD7E94">
                            <w:rPr>
                              <w:rStyle w:val="PageNumber"/>
                              <w:noProof/>
                            </w:rPr>
                            <w:t>4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2049" type="#_x0000_t202" style="width:20.8pt;height:13.55pt;margin-top:0.05pt;margin-left:553.25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251659264" stroked="f">
              <v:fill opacity="0"/>
              <v:textbox inset="0,0,0,0">
                <w:txbxContent>
                  <w:p w:rsidR="00553F1C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DD7E94">
                      <w:rPr>
                        <w:rStyle w:val="PageNumber"/>
                        <w:noProof/>
                      </w:rPr>
                      <w:t>4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3F1C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3F1C">
    <w:pPr>
      <w:pStyle w:val="Header"/>
      <w:jc w:val="center"/>
      <w:rPr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3F1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suff w:val="nothing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suff w:val="nothing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Symbol" w:hAnsi="Symbol" w:cs="Symbol"/>
        <w:b/>
        <w:sz w:val="22"/>
        <w:szCs w:val="22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2"/>
        <w:szCs w:val="22"/>
      </w:rPr>
    </w:lvl>
  </w:abstractNum>
  <w:abstractNum w:abstractNumId="3">
    <w:nsid w:val="03847B63"/>
    <w:multiLevelType w:val="hybridMultilevel"/>
    <w:tmpl w:val="C5EA2C66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7FB7399"/>
    <w:multiLevelType w:val="hybridMultilevel"/>
    <w:tmpl w:val="2D74287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E260865"/>
    <w:multiLevelType w:val="hybridMultilevel"/>
    <w:tmpl w:val="9616486C"/>
    <w:lvl w:ilvl="0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6">
    <w:nsid w:val="6BA60357"/>
    <w:multiLevelType w:val="hybridMultilevel"/>
    <w:tmpl w:val="EE861DDE"/>
    <w:lvl w:ilvl="0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alternateStyleNames="0" w:clearFormatting="0" w:customStyles="0" w:directFormattingOnNumbering="0" w:directFormattingOnParagraphs="0" w:directFormattingOnRuns="0" w:directFormattingOnTables="0" w:headingStyles="0" w:latentStyles="0" w:numberingStyles="0" w:stylesInUse="0" w:tableStyles="0" w:top3HeadingStyles="0" w:visibleStyl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EmbedSmartTag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smallFrac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2A8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C262A8"/>
    <w:pPr>
      <w:keepNext/>
      <w:tabs>
        <w:tab w:val="num" w:pos="0"/>
      </w:tabs>
      <w:spacing w:line="360" w:lineRule="auto"/>
      <w:ind w:left="432" w:hanging="432"/>
      <w:outlineLvl w:val="0"/>
    </w:pPr>
    <w:rPr>
      <w:b/>
      <w:sz w:val="26"/>
      <w:szCs w:val="20"/>
    </w:rPr>
  </w:style>
  <w:style w:type="paragraph" w:styleId="Heading2">
    <w:name w:val="heading 2"/>
    <w:basedOn w:val="Normal"/>
    <w:next w:val="Normal"/>
    <w:qFormat/>
    <w:rsid w:val="00C262A8"/>
    <w:pPr>
      <w:keepNext/>
      <w:tabs>
        <w:tab w:val="num" w:pos="0"/>
      </w:tabs>
      <w:ind w:left="576" w:hanging="576"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C262A8"/>
    <w:pPr>
      <w:keepNext/>
      <w:tabs>
        <w:tab w:val="num" w:pos="0"/>
      </w:tabs>
      <w:ind w:left="720" w:hanging="720"/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rsid w:val="00C262A8"/>
    <w:pPr>
      <w:keepNext/>
      <w:tabs>
        <w:tab w:val="num" w:pos="0"/>
      </w:tabs>
      <w:ind w:left="864" w:hanging="864"/>
      <w:jc w:val="right"/>
      <w:outlineLvl w:val="3"/>
    </w:pPr>
    <w:rPr>
      <w:rFonts w:ascii="Verdana" w:hAnsi="Verdana" w:cs="Verdana"/>
      <w:b/>
      <w:sz w:val="16"/>
    </w:rPr>
  </w:style>
  <w:style w:type="paragraph" w:styleId="Heading6">
    <w:name w:val="heading 6"/>
    <w:basedOn w:val="Normal"/>
    <w:next w:val="Normal"/>
    <w:qFormat/>
    <w:rsid w:val="00C262A8"/>
    <w:pPr>
      <w:keepNext/>
      <w:tabs>
        <w:tab w:val="num" w:pos="0"/>
      </w:tabs>
      <w:ind w:left="1152" w:hanging="1152"/>
      <w:jc w:val="center"/>
      <w:outlineLvl w:val="5"/>
    </w:pPr>
    <w:rPr>
      <w:b/>
      <w:sz w:val="30"/>
      <w:szCs w:val="20"/>
      <w:u w:val="single"/>
    </w:rPr>
  </w:style>
  <w:style w:type="paragraph" w:styleId="Heading9">
    <w:name w:val="heading 9"/>
    <w:basedOn w:val="Normal"/>
    <w:next w:val="Normal"/>
    <w:qFormat/>
    <w:rsid w:val="00C262A8"/>
    <w:pPr>
      <w:keepNext/>
      <w:tabs>
        <w:tab w:val="num" w:pos="0"/>
      </w:tabs>
      <w:ind w:left="1584" w:hanging="1584"/>
      <w:outlineLvl w:val="8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C262A8"/>
    <w:rPr>
      <w:rFonts w:ascii="Symbol" w:hAnsi="Symbol" w:cs="Symbol"/>
    </w:rPr>
  </w:style>
  <w:style w:type="character" w:customStyle="1" w:styleId="WW8Num1z1">
    <w:name w:val="WW8Num1z1"/>
    <w:rsid w:val="00C262A8"/>
    <w:rPr>
      <w:rFonts w:ascii="Courier New" w:hAnsi="Courier New" w:cs="Courier New"/>
    </w:rPr>
  </w:style>
  <w:style w:type="character" w:customStyle="1" w:styleId="WW8Num1z2">
    <w:name w:val="WW8Num1z2"/>
    <w:rsid w:val="00C262A8"/>
    <w:rPr>
      <w:rFonts w:ascii="Wingdings" w:hAnsi="Wingdings" w:cs="Wingdings"/>
    </w:rPr>
  </w:style>
  <w:style w:type="character" w:customStyle="1" w:styleId="WW8Num1z3">
    <w:name w:val="WW8Num1z3"/>
    <w:rsid w:val="00C262A8"/>
  </w:style>
  <w:style w:type="character" w:customStyle="1" w:styleId="WW8Num1z4">
    <w:name w:val="WW8Num1z4"/>
    <w:rsid w:val="00C262A8"/>
  </w:style>
  <w:style w:type="character" w:customStyle="1" w:styleId="WW8Num1z5">
    <w:name w:val="WW8Num1z5"/>
    <w:rsid w:val="00C262A8"/>
  </w:style>
  <w:style w:type="character" w:customStyle="1" w:styleId="WW8Num1z6">
    <w:name w:val="WW8Num1z6"/>
    <w:rsid w:val="00C262A8"/>
  </w:style>
  <w:style w:type="character" w:customStyle="1" w:styleId="WW8Num1z7">
    <w:name w:val="WW8Num1z7"/>
    <w:rsid w:val="00C262A8"/>
  </w:style>
  <w:style w:type="character" w:customStyle="1" w:styleId="WW8Num1z8">
    <w:name w:val="WW8Num1z8"/>
    <w:rsid w:val="00C262A8"/>
  </w:style>
  <w:style w:type="character" w:customStyle="1" w:styleId="WW8Num2z0">
    <w:name w:val="WW8Num2z0"/>
    <w:rsid w:val="00C262A8"/>
    <w:rPr>
      <w:rFonts w:ascii="Symbol" w:hAnsi="Symbol" w:cs="Symbol"/>
      <w:b/>
      <w:sz w:val="22"/>
      <w:szCs w:val="22"/>
    </w:rPr>
  </w:style>
  <w:style w:type="character" w:customStyle="1" w:styleId="WW8Num3z0">
    <w:name w:val="WW8Num3z0"/>
    <w:rsid w:val="00C262A8"/>
    <w:rPr>
      <w:rFonts w:ascii="Symbol" w:hAnsi="Symbol" w:cs="Symbol"/>
      <w:sz w:val="22"/>
      <w:szCs w:val="22"/>
    </w:rPr>
  </w:style>
  <w:style w:type="character" w:customStyle="1" w:styleId="WW8Num4z0">
    <w:name w:val="WW8Num4z0"/>
    <w:rsid w:val="00C262A8"/>
  </w:style>
  <w:style w:type="character" w:customStyle="1" w:styleId="WW8Num4z1">
    <w:name w:val="WW8Num4z1"/>
    <w:rsid w:val="00C262A8"/>
  </w:style>
  <w:style w:type="character" w:customStyle="1" w:styleId="WW8Num4z2">
    <w:name w:val="WW8Num4z2"/>
    <w:rsid w:val="00C262A8"/>
  </w:style>
  <w:style w:type="character" w:customStyle="1" w:styleId="WW8Num4z3">
    <w:name w:val="WW8Num4z3"/>
    <w:rsid w:val="00C262A8"/>
  </w:style>
  <w:style w:type="character" w:customStyle="1" w:styleId="WW8Num4z4">
    <w:name w:val="WW8Num4z4"/>
    <w:rsid w:val="00C262A8"/>
  </w:style>
  <w:style w:type="character" w:customStyle="1" w:styleId="WW8Num4z5">
    <w:name w:val="WW8Num4z5"/>
    <w:rsid w:val="00C262A8"/>
  </w:style>
  <w:style w:type="character" w:customStyle="1" w:styleId="WW8Num4z6">
    <w:name w:val="WW8Num4z6"/>
    <w:rsid w:val="00C262A8"/>
  </w:style>
  <w:style w:type="character" w:customStyle="1" w:styleId="WW8Num4z7">
    <w:name w:val="WW8Num4z7"/>
    <w:rsid w:val="00C262A8"/>
  </w:style>
  <w:style w:type="character" w:customStyle="1" w:styleId="WW8Num4z8">
    <w:name w:val="WW8Num4z8"/>
    <w:rsid w:val="00C262A8"/>
  </w:style>
  <w:style w:type="character" w:customStyle="1" w:styleId="Absatz-Standardschriftart">
    <w:name w:val="Absatz-Standardschriftart"/>
    <w:rsid w:val="00C262A8"/>
  </w:style>
  <w:style w:type="character" w:customStyle="1" w:styleId="WW-Absatz-Standardschriftart">
    <w:name w:val="WW-Absatz-Standardschriftart"/>
    <w:rsid w:val="00C262A8"/>
  </w:style>
  <w:style w:type="character" w:customStyle="1" w:styleId="WW-Absatz-Standardschriftart1">
    <w:name w:val="WW-Absatz-Standardschriftart1"/>
    <w:rsid w:val="00C262A8"/>
  </w:style>
  <w:style w:type="character" w:customStyle="1" w:styleId="WW8Num2z1">
    <w:name w:val="WW8Num2z1"/>
    <w:rsid w:val="00C262A8"/>
    <w:rPr>
      <w:rFonts w:ascii="Courier New" w:hAnsi="Courier New" w:cs="Courier New"/>
    </w:rPr>
  </w:style>
  <w:style w:type="character" w:customStyle="1" w:styleId="WW8Num2z2">
    <w:name w:val="WW8Num2z2"/>
    <w:rsid w:val="00C262A8"/>
    <w:rPr>
      <w:rFonts w:ascii="Wingdings" w:hAnsi="Wingdings" w:cs="Wingdings"/>
    </w:rPr>
  </w:style>
  <w:style w:type="character" w:customStyle="1" w:styleId="WW8Num3z1">
    <w:name w:val="WW8Num3z1"/>
    <w:rsid w:val="00C262A8"/>
    <w:rPr>
      <w:rFonts w:ascii="Courier New" w:hAnsi="Courier New" w:cs="Courier New"/>
    </w:rPr>
  </w:style>
  <w:style w:type="character" w:customStyle="1" w:styleId="WW8Num3z2">
    <w:name w:val="WW8Num3z2"/>
    <w:rsid w:val="00C262A8"/>
    <w:rPr>
      <w:rFonts w:ascii="Wingdings" w:hAnsi="Wingdings" w:cs="Wingdings"/>
    </w:rPr>
  </w:style>
  <w:style w:type="character" w:customStyle="1" w:styleId="WW8Num5z0">
    <w:name w:val="WW8Num5z0"/>
    <w:rsid w:val="00C262A8"/>
    <w:rPr>
      <w:rFonts w:ascii="Wingdings 2" w:eastAsia="Times New Roman" w:hAnsi="Wingdings 2" w:cs="Times New Roman"/>
    </w:rPr>
  </w:style>
  <w:style w:type="character" w:customStyle="1" w:styleId="WW8Num5z1">
    <w:name w:val="WW8Num5z1"/>
    <w:rsid w:val="00C262A8"/>
    <w:rPr>
      <w:rFonts w:ascii="Courier New" w:hAnsi="Courier New" w:cs="Courier New"/>
    </w:rPr>
  </w:style>
  <w:style w:type="character" w:customStyle="1" w:styleId="WW8Num5z2">
    <w:name w:val="WW8Num5z2"/>
    <w:rsid w:val="00C262A8"/>
    <w:rPr>
      <w:rFonts w:ascii="Wingdings" w:hAnsi="Wingdings" w:cs="Wingdings"/>
    </w:rPr>
  </w:style>
  <w:style w:type="character" w:customStyle="1" w:styleId="WW8Num5z3">
    <w:name w:val="WW8Num5z3"/>
    <w:rsid w:val="00C262A8"/>
    <w:rPr>
      <w:rFonts w:ascii="Symbol" w:hAnsi="Symbol" w:cs="Symbol"/>
    </w:rPr>
  </w:style>
  <w:style w:type="character" w:customStyle="1" w:styleId="WW8Num6z0">
    <w:name w:val="WW8Num6z0"/>
    <w:rsid w:val="00C262A8"/>
    <w:rPr>
      <w:rFonts w:ascii="Symbol" w:hAnsi="Symbol" w:cs="Symbol"/>
    </w:rPr>
  </w:style>
  <w:style w:type="character" w:customStyle="1" w:styleId="WW8Num6z1">
    <w:name w:val="WW8Num6z1"/>
    <w:rsid w:val="00C262A8"/>
    <w:rPr>
      <w:rFonts w:ascii="Courier New" w:hAnsi="Courier New" w:cs="Courier New"/>
    </w:rPr>
  </w:style>
  <w:style w:type="character" w:customStyle="1" w:styleId="WW8Num6z2">
    <w:name w:val="WW8Num6z2"/>
    <w:rsid w:val="00C262A8"/>
    <w:rPr>
      <w:rFonts w:ascii="Wingdings" w:hAnsi="Wingdings" w:cs="Wingdings"/>
    </w:rPr>
  </w:style>
  <w:style w:type="character" w:customStyle="1" w:styleId="WW8Num7z0">
    <w:name w:val="WW8Num7z0"/>
    <w:rsid w:val="00C262A8"/>
    <w:rPr>
      <w:rFonts w:ascii="Wingdings" w:hAnsi="Wingdings" w:cs="Wingdings"/>
    </w:rPr>
  </w:style>
  <w:style w:type="character" w:customStyle="1" w:styleId="WW8Num7z1">
    <w:name w:val="WW8Num7z1"/>
    <w:rsid w:val="00C262A8"/>
    <w:rPr>
      <w:rFonts w:ascii="Courier New" w:hAnsi="Courier New" w:cs="Courier New"/>
    </w:rPr>
  </w:style>
  <w:style w:type="character" w:customStyle="1" w:styleId="WW8Num7z3">
    <w:name w:val="WW8Num7z3"/>
    <w:rsid w:val="00C262A8"/>
    <w:rPr>
      <w:rFonts w:ascii="Symbol" w:hAnsi="Symbol" w:cs="Symbol"/>
    </w:rPr>
  </w:style>
  <w:style w:type="character" w:customStyle="1" w:styleId="WW8Num8z0">
    <w:name w:val="WW8Num8z0"/>
    <w:rsid w:val="00C262A8"/>
    <w:rPr>
      <w:rFonts w:ascii="Symbol" w:hAnsi="Symbol" w:cs="Symbol"/>
      <w:color w:val="auto"/>
    </w:rPr>
  </w:style>
  <w:style w:type="character" w:customStyle="1" w:styleId="WW8Num8z1">
    <w:name w:val="WW8Num8z1"/>
    <w:rsid w:val="00C262A8"/>
    <w:rPr>
      <w:rFonts w:ascii="Courier New" w:hAnsi="Courier New" w:cs="Courier New"/>
    </w:rPr>
  </w:style>
  <w:style w:type="character" w:customStyle="1" w:styleId="WW8Num8z2">
    <w:name w:val="WW8Num8z2"/>
    <w:rsid w:val="00C262A8"/>
    <w:rPr>
      <w:rFonts w:ascii="Wingdings" w:hAnsi="Wingdings" w:cs="Wingdings"/>
    </w:rPr>
  </w:style>
  <w:style w:type="character" w:customStyle="1" w:styleId="WW8Num8z3">
    <w:name w:val="WW8Num8z3"/>
    <w:rsid w:val="00C262A8"/>
    <w:rPr>
      <w:rFonts w:ascii="Symbol" w:hAnsi="Symbol" w:cs="Symbol"/>
    </w:rPr>
  </w:style>
  <w:style w:type="character" w:customStyle="1" w:styleId="WW8Num9z0">
    <w:name w:val="WW8Num9z0"/>
    <w:rsid w:val="00C262A8"/>
    <w:rPr>
      <w:rFonts w:ascii="Symbol" w:hAnsi="Symbol" w:cs="Symbol"/>
    </w:rPr>
  </w:style>
  <w:style w:type="character" w:customStyle="1" w:styleId="WW8Num9z1">
    <w:name w:val="WW8Num9z1"/>
    <w:rsid w:val="00C262A8"/>
    <w:rPr>
      <w:rFonts w:ascii="Courier New" w:hAnsi="Courier New" w:cs="Courier New"/>
    </w:rPr>
  </w:style>
  <w:style w:type="character" w:customStyle="1" w:styleId="WW8Num9z2">
    <w:name w:val="WW8Num9z2"/>
    <w:rsid w:val="00C262A8"/>
    <w:rPr>
      <w:rFonts w:ascii="Wingdings" w:hAnsi="Wingdings" w:cs="Wingdings"/>
    </w:rPr>
  </w:style>
  <w:style w:type="character" w:customStyle="1" w:styleId="WW8Num10z0">
    <w:name w:val="WW8Num10z0"/>
    <w:rsid w:val="00C262A8"/>
    <w:rPr>
      <w:b w:val="0"/>
    </w:rPr>
  </w:style>
  <w:style w:type="character" w:customStyle="1" w:styleId="WW8Num11z0">
    <w:name w:val="WW8Num11z0"/>
    <w:rsid w:val="00C262A8"/>
    <w:rPr>
      <w:rFonts w:ascii="Symbol" w:hAnsi="Symbol" w:cs="Symbol"/>
    </w:rPr>
  </w:style>
  <w:style w:type="character" w:customStyle="1" w:styleId="WW8Num11z1">
    <w:name w:val="WW8Num11z1"/>
    <w:rsid w:val="00C262A8"/>
    <w:rPr>
      <w:rFonts w:ascii="Courier New" w:hAnsi="Courier New" w:cs="Courier New"/>
    </w:rPr>
  </w:style>
  <w:style w:type="character" w:customStyle="1" w:styleId="WW8Num11z2">
    <w:name w:val="WW8Num11z2"/>
    <w:rsid w:val="00C262A8"/>
    <w:rPr>
      <w:rFonts w:ascii="Wingdings" w:hAnsi="Wingdings" w:cs="Wingdings"/>
    </w:rPr>
  </w:style>
  <w:style w:type="character" w:customStyle="1" w:styleId="WW8Num12z0">
    <w:name w:val="WW8Num12z0"/>
    <w:rsid w:val="00C262A8"/>
    <w:rPr>
      <w:rFonts w:ascii="Courier New" w:hAnsi="Courier New" w:cs="Courier New"/>
    </w:rPr>
  </w:style>
  <w:style w:type="character" w:customStyle="1" w:styleId="WW8Num12z2">
    <w:name w:val="WW8Num12z2"/>
    <w:rsid w:val="00C262A8"/>
    <w:rPr>
      <w:rFonts w:ascii="Wingdings" w:hAnsi="Wingdings" w:cs="Wingdings"/>
    </w:rPr>
  </w:style>
  <w:style w:type="character" w:customStyle="1" w:styleId="WW8Num12z3">
    <w:name w:val="WW8Num12z3"/>
    <w:rsid w:val="00C262A8"/>
    <w:rPr>
      <w:rFonts w:ascii="Symbol" w:hAnsi="Symbol" w:cs="Symbol"/>
    </w:rPr>
  </w:style>
  <w:style w:type="character" w:customStyle="1" w:styleId="WW8Num13z0">
    <w:name w:val="WW8Num13z0"/>
    <w:rsid w:val="00C262A8"/>
    <w:rPr>
      <w:rFonts w:ascii="Wingdings 2" w:eastAsia="Times New Roman" w:hAnsi="Wingdings 2" w:cs="Times New Roman"/>
    </w:rPr>
  </w:style>
  <w:style w:type="character" w:customStyle="1" w:styleId="WW8Num13z1">
    <w:name w:val="WW8Num13z1"/>
    <w:rsid w:val="00C262A8"/>
    <w:rPr>
      <w:rFonts w:ascii="Courier New" w:hAnsi="Courier New" w:cs="Courier New"/>
    </w:rPr>
  </w:style>
  <w:style w:type="character" w:customStyle="1" w:styleId="WW8Num13z2">
    <w:name w:val="WW8Num13z2"/>
    <w:rsid w:val="00C262A8"/>
    <w:rPr>
      <w:rFonts w:ascii="Wingdings" w:hAnsi="Wingdings" w:cs="Wingdings"/>
    </w:rPr>
  </w:style>
  <w:style w:type="character" w:customStyle="1" w:styleId="WW8Num13z3">
    <w:name w:val="WW8Num13z3"/>
    <w:rsid w:val="00C262A8"/>
    <w:rPr>
      <w:rFonts w:ascii="Symbol" w:hAnsi="Symbol" w:cs="Symbol"/>
    </w:rPr>
  </w:style>
  <w:style w:type="character" w:customStyle="1" w:styleId="WW8Num14z0">
    <w:name w:val="WW8Num14z0"/>
    <w:rsid w:val="00C262A8"/>
    <w:rPr>
      <w:rFonts w:ascii="Symbol" w:hAnsi="Symbol" w:cs="Symbol"/>
      <w:color w:val="auto"/>
    </w:rPr>
  </w:style>
  <w:style w:type="character" w:customStyle="1" w:styleId="WW8Num14z1">
    <w:name w:val="WW8Num14z1"/>
    <w:rsid w:val="00C262A8"/>
    <w:rPr>
      <w:rFonts w:ascii="Courier New" w:hAnsi="Courier New" w:cs="Courier New"/>
    </w:rPr>
  </w:style>
  <w:style w:type="character" w:customStyle="1" w:styleId="WW8Num14z2">
    <w:name w:val="WW8Num14z2"/>
    <w:rsid w:val="00C262A8"/>
    <w:rPr>
      <w:rFonts w:ascii="Wingdings" w:hAnsi="Wingdings" w:cs="Wingdings"/>
    </w:rPr>
  </w:style>
  <w:style w:type="character" w:customStyle="1" w:styleId="WW8Num14z3">
    <w:name w:val="WW8Num14z3"/>
    <w:rsid w:val="00C262A8"/>
    <w:rPr>
      <w:rFonts w:ascii="Symbol" w:hAnsi="Symbol" w:cs="Symbol"/>
    </w:rPr>
  </w:style>
  <w:style w:type="character" w:customStyle="1" w:styleId="WW8Num15z0">
    <w:name w:val="WW8Num15z0"/>
    <w:rsid w:val="00C262A8"/>
    <w:rPr>
      <w:rFonts w:ascii="Wingdings 2" w:eastAsia="Times New Roman" w:hAnsi="Wingdings 2" w:cs="Times New Roman"/>
    </w:rPr>
  </w:style>
  <w:style w:type="character" w:customStyle="1" w:styleId="WW8Num15z1">
    <w:name w:val="WW8Num15z1"/>
    <w:rsid w:val="00C262A8"/>
    <w:rPr>
      <w:rFonts w:ascii="Courier New" w:hAnsi="Courier New" w:cs="Courier New"/>
    </w:rPr>
  </w:style>
  <w:style w:type="character" w:customStyle="1" w:styleId="WW8Num15z2">
    <w:name w:val="WW8Num15z2"/>
    <w:rsid w:val="00C262A8"/>
    <w:rPr>
      <w:rFonts w:ascii="Wingdings" w:hAnsi="Wingdings" w:cs="Wingdings"/>
    </w:rPr>
  </w:style>
  <w:style w:type="character" w:customStyle="1" w:styleId="WW8Num15z3">
    <w:name w:val="WW8Num15z3"/>
    <w:rsid w:val="00C262A8"/>
    <w:rPr>
      <w:rFonts w:ascii="Symbol" w:hAnsi="Symbol" w:cs="Symbol"/>
    </w:rPr>
  </w:style>
  <w:style w:type="character" w:customStyle="1" w:styleId="WW8Num16z0">
    <w:name w:val="WW8Num16z0"/>
    <w:rsid w:val="00C262A8"/>
    <w:rPr>
      <w:rFonts w:ascii="Wingdings 2" w:eastAsia="Times New Roman" w:hAnsi="Wingdings 2" w:cs="Times New Roman"/>
    </w:rPr>
  </w:style>
  <w:style w:type="character" w:customStyle="1" w:styleId="WW8Num16z1">
    <w:name w:val="WW8Num16z1"/>
    <w:rsid w:val="00C262A8"/>
    <w:rPr>
      <w:rFonts w:ascii="Courier New" w:hAnsi="Courier New" w:cs="Courier New"/>
    </w:rPr>
  </w:style>
  <w:style w:type="character" w:customStyle="1" w:styleId="WW8Num16z2">
    <w:name w:val="WW8Num16z2"/>
    <w:rsid w:val="00C262A8"/>
    <w:rPr>
      <w:rFonts w:ascii="Wingdings" w:hAnsi="Wingdings" w:cs="Wingdings"/>
    </w:rPr>
  </w:style>
  <w:style w:type="character" w:customStyle="1" w:styleId="WW8Num16z3">
    <w:name w:val="WW8Num16z3"/>
    <w:rsid w:val="00C262A8"/>
    <w:rPr>
      <w:rFonts w:ascii="Symbol" w:hAnsi="Symbol" w:cs="Symbol"/>
    </w:rPr>
  </w:style>
  <w:style w:type="character" w:customStyle="1" w:styleId="WW8Num17z0">
    <w:name w:val="WW8Num17z0"/>
    <w:rsid w:val="00C262A8"/>
    <w:rPr>
      <w:rFonts w:ascii="Symbol" w:hAnsi="Symbol" w:cs="Symbol"/>
      <w:color w:val="auto"/>
    </w:rPr>
  </w:style>
  <w:style w:type="character" w:customStyle="1" w:styleId="WW8Num17z1">
    <w:name w:val="WW8Num17z1"/>
    <w:rsid w:val="00C262A8"/>
    <w:rPr>
      <w:rFonts w:ascii="Courier New" w:hAnsi="Courier New" w:cs="Courier New"/>
    </w:rPr>
  </w:style>
  <w:style w:type="character" w:customStyle="1" w:styleId="WW8Num17z2">
    <w:name w:val="WW8Num17z2"/>
    <w:rsid w:val="00C262A8"/>
    <w:rPr>
      <w:rFonts w:ascii="Wingdings" w:hAnsi="Wingdings" w:cs="Wingdings"/>
    </w:rPr>
  </w:style>
  <w:style w:type="character" w:customStyle="1" w:styleId="WW8Num17z3">
    <w:name w:val="WW8Num17z3"/>
    <w:rsid w:val="00C262A8"/>
    <w:rPr>
      <w:rFonts w:ascii="Symbol" w:hAnsi="Symbol" w:cs="Symbol"/>
    </w:rPr>
  </w:style>
  <w:style w:type="character" w:customStyle="1" w:styleId="WW8Num18z0">
    <w:name w:val="WW8Num18z0"/>
    <w:rsid w:val="00C262A8"/>
    <w:rPr>
      <w:rFonts w:ascii="Symbol" w:hAnsi="Symbol" w:cs="Symbol"/>
    </w:rPr>
  </w:style>
  <w:style w:type="character" w:customStyle="1" w:styleId="WW8Num18z1">
    <w:name w:val="WW8Num18z1"/>
    <w:rsid w:val="00C262A8"/>
    <w:rPr>
      <w:rFonts w:ascii="Courier New" w:hAnsi="Courier New" w:cs="Courier New"/>
    </w:rPr>
  </w:style>
  <w:style w:type="character" w:customStyle="1" w:styleId="WW8Num18z2">
    <w:name w:val="WW8Num18z2"/>
    <w:rsid w:val="00C262A8"/>
    <w:rPr>
      <w:rFonts w:ascii="Wingdings" w:hAnsi="Wingdings" w:cs="Wingdings"/>
    </w:rPr>
  </w:style>
  <w:style w:type="character" w:customStyle="1" w:styleId="WW8Num19z0">
    <w:name w:val="WW8Num19z0"/>
    <w:rsid w:val="00C262A8"/>
    <w:rPr>
      <w:rFonts w:ascii="Symbol" w:hAnsi="Symbol" w:cs="Symbol"/>
      <w:color w:val="auto"/>
    </w:rPr>
  </w:style>
  <w:style w:type="character" w:customStyle="1" w:styleId="WW8Num19z1">
    <w:name w:val="WW8Num19z1"/>
    <w:rsid w:val="00C262A8"/>
    <w:rPr>
      <w:rFonts w:ascii="Courier New" w:hAnsi="Courier New" w:cs="Courier New"/>
    </w:rPr>
  </w:style>
  <w:style w:type="character" w:customStyle="1" w:styleId="WW8Num19z2">
    <w:name w:val="WW8Num19z2"/>
    <w:rsid w:val="00C262A8"/>
    <w:rPr>
      <w:rFonts w:ascii="Wingdings" w:hAnsi="Wingdings" w:cs="Wingdings"/>
    </w:rPr>
  </w:style>
  <w:style w:type="character" w:customStyle="1" w:styleId="WW8Num19z3">
    <w:name w:val="WW8Num19z3"/>
    <w:rsid w:val="00C262A8"/>
    <w:rPr>
      <w:rFonts w:ascii="Symbol" w:hAnsi="Symbol" w:cs="Symbol"/>
    </w:rPr>
  </w:style>
  <w:style w:type="character" w:customStyle="1" w:styleId="WW8Num20z0">
    <w:name w:val="WW8Num20z0"/>
    <w:rsid w:val="00C262A8"/>
    <w:rPr>
      <w:rFonts w:ascii="Symbol" w:hAnsi="Symbol" w:cs="Symbol"/>
    </w:rPr>
  </w:style>
  <w:style w:type="character" w:customStyle="1" w:styleId="WW8Num20z1">
    <w:name w:val="WW8Num20z1"/>
    <w:rsid w:val="00C262A8"/>
    <w:rPr>
      <w:rFonts w:ascii="Courier New" w:hAnsi="Courier New" w:cs="Courier New"/>
    </w:rPr>
  </w:style>
  <w:style w:type="character" w:customStyle="1" w:styleId="WW8Num20z2">
    <w:name w:val="WW8Num20z2"/>
    <w:rsid w:val="00C262A8"/>
    <w:rPr>
      <w:rFonts w:ascii="Wingdings" w:hAnsi="Wingdings" w:cs="Wingdings"/>
    </w:rPr>
  </w:style>
  <w:style w:type="character" w:customStyle="1" w:styleId="WW8Num21z0">
    <w:name w:val="WW8Num21z0"/>
    <w:rsid w:val="00C262A8"/>
    <w:rPr>
      <w:rFonts w:ascii="Symbol" w:hAnsi="Symbol" w:cs="Symbol"/>
    </w:rPr>
  </w:style>
  <w:style w:type="character" w:customStyle="1" w:styleId="WW8Num21z1">
    <w:name w:val="WW8Num21z1"/>
    <w:rsid w:val="00C262A8"/>
    <w:rPr>
      <w:rFonts w:ascii="Courier New" w:hAnsi="Courier New" w:cs="Courier New"/>
    </w:rPr>
  </w:style>
  <w:style w:type="character" w:customStyle="1" w:styleId="WW8Num21z2">
    <w:name w:val="WW8Num21z2"/>
    <w:rsid w:val="00C262A8"/>
    <w:rPr>
      <w:rFonts w:ascii="Wingdings" w:hAnsi="Wingdings" w:cs="Wingdings"/>
    </w:rPr>
  </w:style>
  <w:style w:type="character" w:customStyle="1" w:styleId="WW8Num22z0">
    <w:name w:val="WW8Num22z0"/>
    <w:rsid w:val="00C262A8"/>
    <w:rPr>
      <w:rFonts w:ascii="Symbol" w:hAnsi="Symbol" w:cs="Symbol"/>
    </w:rPr>
  </w:style>
  <w:style w:type="character" w:customStyle="1" w:styleId="WW8Num22z1">
    <w:name w:val="WW8Num22z1"/>
    <w:rsid w:val="00C262A8"/>
    <w:rPr>
      <w:rFonts w:ascii="Courier New" w:hAnsi="Courier New" w:cs="Courier New"/>
    </w:rPr>
  </w:style>
  <w:style w:type="character" w:customStyle="1" w:styleId="WW8Num22z2">
    <w:name w:val="WW8Num22z2"/>
    <w:rsid w:val="00C262A8"/>
    <w:rPr>
      <w:rFonts w:ascii="Wingdings" w:hAnsi="Wingdings" w:cs="Wingdings"/>
    </w:rPr>
  </w:style>
  <w:style w:type="character" w:customStyle="1" w:styleId="WW8Num23z0">
    <w:name w:val="WW8Num23z0"/>
    <w:rsid w:val="00C262A8"/>
    <w:rPr>
      <w:rFonts w:ascii="Symbol" w:hAnsi="Symbol" w:cs="Symbol"/>
    </w:rPr>
  </w:style>
  <w:style w:type="character" w:customStyle="1" w:styleId="WW8Num23z1">
    <w:name w:val="WW8Num23z1"/>
    <w:rsid w:val="00C262A8"/>
    <w:rPr>
      <w:rFonts w:ascii="Courier New" w:hAnsi="Courier New" w:cs="Courier New"/>
    </w:rPr>
  </w:style>
  <w:style w:type="character" w:customStyle="1" w:styleId="WW8Num23z2">
    <w:name w:val="WW8Num23z2"/>
    <w:rsid w:val="00C262A8"/>
    <w:rPr>
      <w:rFonts w:ascii="Wingdings" w:hAnsi="Wingdings" w:cs="Wingdings"/>
    </w:rPr>
  </w:style>
  <w:style w:type="character" w:customStyle="1" w:styleId="WW8Num24z0">
    <w:name w:val="WW8Num24z0"/>
    <w:rsid w:val="00C262A8"/>
    <w:rPr>
      <w:rFonts w:ascii="Symbol" w:hAnsi="Symbol" w:cs="Symbol"/>
    </w:rPr>
  </w:style>
  <w:style w:type="character" w:customStyle="1" w:styleId="WW8Num25z0">
    <w:name w:val="WW8Num25z0"/>
    <w:rsid w:val="00C262A8"/>
    <w:rPr>
      <w:rFonts w:ascii="Symbol" w:hAnsi="Symbol" w:cs="Symbol"/>
    </w:rPr>
  </w:style>
  <w:style w:type="character" w:customStyle="1" w:styleId="WW8Num25z1">
    <w:name w:val="WW8Num25z1"/>
    <w:rsid w:val="00C262A8"/>
    <w:rPr>
      <w:rFonts w:ascii="Courier New" w:hAnsi="Courier New" w:cs="Courier New"/>
    </w:rPr>
  </w:style>
  <w:style w:type="character" w:customStyle="1" w:styleId="WW8Num25z2">
    <w:name w:val="WW8Num25z2"/>
    <w:rsid w:val="00C262A8"/>
    <w:rPr>
      <w:rFonts w:ascii="Wingdings" w:hAnsi="Wingdings" w:cs="Wingdings"/>
    </w:rPr>
  </w:style>
  <w:style w:type="character" w:customStyle="1" w:styleId="WW8Num26z0">
    <w:name w:val="WW8Num26z0"/>
    <w:rsid w:val="00C262A8"/>
    <w:rPr>
      <w:rFonts w:ascii="Wingdings 2" w:eastAsia="Times New Roman" w:hAnsi="Wingdings 2" w:cs="Times New Roman"/>
    </w:rPr>
  </w:style>
  <w:style w:type="character" w:customStyle="1" w:styleId="WW8Num26z1">
    <w:name w:val="WW8Num26z1"/>
    <w:rsid w:val="00C262A8"/>
    <w:rPr>
      <w:rFonts w:ascii="Courier New" w:hAnsi="Courier New" w:cs="Courier New"/>
    </w:rPr>
  </w:style>
  <w:style w:type="character" w:customStyle="1" w:styleId="WW8Num26z2">
    <w:name w:val="WW8Num26z2"/>
    <w:rsid w:val="00C262A8"/>
    <w:rPr>
      <w:rFonts w:ascii="Wingdings" w:hAnsi="Wingdings" w:cs="Wingdings"/>
    </w:rPr>
  </w:style>
  <w:style w:type="character" w:customStyle="1" w:styleId="WW8Num26z3">
    <w:name w:val="WW8Num26z3"/>
    <w:rsid w:val="00C262A8"/>
    <w:rPr>
      <w:rFonts w:ascii="Symbol" w:hAnsi="Symbol" w:cs="Symbol"/>
    </w:rPr>
  </w:style>
  <w:style w:type="character" w:customStyle="1" w:styleId="WW8Num27z0">
    <w:name w:val="WW8Num27z0"/>
    <w:rsid w:val="00C262A8"/>
    <w:rPr>
      <w:rFonts w:ascii="Symbol" w:hAnsi="Symbol" w:cs="Symbol"/>
    </w:rPr>
  </w:style>
  <w:style w:type="character" w:customStyle="1" w:styleId="WW8Num27z1">
    <w:name w:val="WW8Num27z1"/>
    <w:rsid w:val="00C262A8"/>
    <w:rPr>
      <w:rFonts w:ascii="Courier New" w:hAnsi="Courier New" w:cs="Courier New"/>
    </w:rPr>
  </w:style>
  <w:style w:type="character" w:customStyle="1" w:styleId="WW8Num27z2">
    <w:name w:val="WW8Num27z2"/>
    <w:rsid w:val="00C262A8"/>
    <w:rPr>
      <w:rFonts w:ascii="Wingdings" w:hAnsi="Wingdings" w:cs="Wingdings"/>
    </w:rPr>
  </w:style>
  <w:style w:type="character" w:customStyle="1" w:styleId="WW8Num28z0">
    <w:name w:val="WW8Num28z0"/>
    <w:rsid w:val="00C262A8"/>
    <w:rPr>
      <w:rFonts w:ascii="Symbol" w:hAnsi="Symbol" w:cs="Symbol"/>
    </w:rPr>
  </w:style>
  <w:style w:type="character" w:customStyle="1" w:styleId="WW8Num28z1">
    <w:name w:val="WW8Num28z1"/>
    <w:rsid w:val="00C262A8"/>
    <w:rPr>
      <w:rFonts w:ascii="Courier New" w:hAnsi="Courier New" w:cs="Courier New"/>
    </w:rPr>
  </w:style>
  <w:style w:type="character" w:customStyle="1" w:styleId="WW8Num28z2">
    <w:name w:val="WW8Num28z2"/>
    <w:rsid w:val="00C262A8"/>
    <w:rPr>
      <w:rFonts w:ascii="Wingdings" w:hAnsi="Wingdings" w:cs="Wingdings"/>
    </w:rPr>
  </w:style>
  <w:style w:type="character" w:customStyle="1" w:styleId="WW8Num29z0">
    <w:name w:val="WW8Num29z0"/>
    <w:rsid w:val="00C262A8"/>
    <w:rPr>
      <w:rFonts w:ascii="Symbol" w:hAnsi="Symbol" w:cs="Symbol"/>
    </w:rPr>
  </w:style>
  <w:style w:type="character" w:customStyle="1" w:styleId="WW8Num29z1">
    <w:name w:val="WW8Num29z1"/>
    <w:rsid w:val="00C262A8"/>
    <w:rPr>
      <w:rFonts w:ascii="Courier New" w:hAnsi="Courier New" w:cs="Courier New"/>
    </w:rPr>
  </w:style>
  <w:style w:type="character" w:customStyle="1" w:styleId="WW8Num29z2">
    <w:name w:val="WW8Num29z2"/>
    <w:rsid w:val="00C262A8"/>
    <w:rPr>
      <w:rFonts w:ascii="Wingdings" w:hAnsi="Wingdings" w:cs="Wingdings"/>
    </w:rPr>
  </w:style>
  <w:style w:type="character" w:customStyle="1" w:styleId="WW8Num30z0">
    <w:name w:val="WW8Num30z0"/>
    <w:rsid w:val="00C262A8"/>
    <w:rPr>
      <w:rFonts w:ascii="Symbol" w:hAnsi="Symbol" w:cs="Symbol"/>
    </w:rPr>
  </w:style>
  <w:style w:type="character" w:customStyle="1" w:styleId="WW8Num30z1">
    <w:name w:val="WW8Num30z1"/>
    <w:rsid w:val="00C262A8"/>
    <w:rPr>
      <w:rFonts w:ascii="Courier New" w:hAnsi="Courier New" w:cs="Courier New"/>
    </w:rPr>
  </w:style>
  <w:style w:type="character" w:customStyle="1" w:styleId="WW8Num30z2">
    <w:name w:val="WW8Num30z2"/>
    <w:rsid w:val="00C262A8"/>
    <w:rPr>
      <w:rFonts w:ascii="Wingdings" w:hAnsi="Wingdings" w:cs="Wingdings"/>
    </w:rPr>
  </w:style>
  <w:style w:type="character" w:customStyle="1" w:styleId="WW8Num31z0">
    <w:name w:val="WW8Num31z0"/>
    <w:rsid w:val="00C262A8"/>
    <w:rPr>
      <w:rFonts w:ascii="Symbol" w:hAnsi="Symbol" w:cs="Symbol"/>
    </w:rPr>
  </w:style>
  <w:style w:type="character" w:customStyle="1" w:styleId="WW8Num31z1">
    <w:name w:val="WW8Num31z1"/>
    <w:rsid w:val="00C262A8"/>
    <w:rPr>
      <w:rFonts w:ascii="Courier New" w:hAnsi="Courier New" w:cs="Courier New"/>
    </w:rPr>
  </w:style>
  <w:style w:type="character" w:customStyle="1" w:styleId="WW8Num31z2">
    <w:name w:val="WW8Num31z2"/>
    <w:rsid w:val="00C262A8"/>
    <w:rPr>
      <w:rFonts w:ascii="Wingdings" w:hAnsi="Wingdings" w:cs="Wingdings"/>
    </w:rPr>
  </w:style>
  <w:style w:type="character" w:customStyle="1" w:styleId="WW8Num32z0">
    <w:name w:val="WW8Num32z0"/>
    <w:rsid w:val="00C262A8"/>
    <w:rPr>
      <w:rFonts w:ascii="Wingdings 2" w:eastAsia="Times New Roman" w:hAnsi="Wingdings 2" w:cs="Times New Roman"/>
    </w:rPr>
  </w:style>
  <w:style w:type="character" w:customStyle="1" w:styleId="WW8Num32z1">
    <w:name w:val="WW8Num32z1"/>
    <w:rsid w:val="00C262A8"/>
    <w:rPr>
      <w:rFonts w:ascii="Courier New" w:hAnsi="Courier New" w:cs="Courier New"/>
    </w:rPr>
  </w:style>
  <w:style w:type="character" w:customStyle="1" w:styleId="WW8Num32z2">
    <w:name w:val="WW8Num32z2"/>
    <w:rsid w:val="00C262A8"/>
    <w:rPr>
      <w:rFonts w:ascii="Wingdings" w:hAnsi="Wingdings" w:cs="Wingdings"/>
    </w:rPr>
  </w:style>
  <w:style w:type="character" w:customStyle="1" w:styleId="WW8Num32z3">
    <w:name w:val="WW8Num32z3"/>
    <w:rsid w:val="00C262A8"/>
    <w:rPr>
      <w:rFonts w:ascii="Symbol" w:hAnsi="Symbol" w:cs="Symbol"/>
    </w:rPr>
  </w:style>
  <w:style w:type="character" w:customStyle="1" w:styleId="DefaultParagraphFont1">
    <w:name w:val="Default Paragraph Font1"/>
    <w:rsid w:val="00C262A8"/>
  </w:style>
  <w:style w:type="character" w:styleId="Hyperlink">
    <w:name w:val="Hyperlink"/>
    <w:rsid w:val="00C262A8"/>
    <w:rPr>
      <w:color w:val="0000FF"/>
      <w:u w:val="single"/>
    </w:rPr>
  </w:style>
  <w:style w:type="character" w:styleId="FollowedHyperlink">
    <w:name w:val="FollowedHyperlink"/>
    <w:rsid w:val="00C262A8"/>
    <w:rPr>
      <w:color w:val="800080"/>
      <w:u w:val="single"/>
    </w:rPr>
  </w:style>
  <w:style w:type="character" w:styleId="Strong">
    <w:name w:val="Strong"/>
    <w:qFormat/>
    <w:rsid w:val="00C262A8"/>
    <w:rPr>
      <w:b/>
      <w:bCs/>
    </w:rPr>
  </w:style>
  <w:style w:type="character" w:styleId="PageNumber">
    <w:name w:val="page number"/>
    <w:basedOn w:val="DefaultParagraphFont1"/>
    <w:rsid w:val="00C262A8"/>
  </w:style>
  <w:style w:type="character" w:customStyle="1" w:styleId="CommentTextChar">
    <w:name w:val="Comment Text Char"/>
    <w:rsid w:val="00C262A8"/>
    <w:rPr>
      <w:lang w:val="en-US"/>
    </w:rPr>
  </w:style>
  <w:style w:type="character" w:customStyle="1" w:styleId="apple-style-span">
    <w:name w:val="apple-style-span"/>
    <w:basedOn w:val="DefaultParagraphFont1"/>
    <w:rsid w:val="00C262A8"/>
  </w:style>
  <w:style w:type="character" w:customStyle="1" w:styleId="NumberingSymbols">
    <w:name w:val="Numbering Symbols"/>
    <w:rsid w:val="00C262A8"/>
  </w:style>
  <w:style w:type="paragraph" w:customStyle="1" w:styleId="Heading">
    <w:name w:val="Heading"/>
    <w:basedOn w:val="Normal"/>
    <w:next w:val="BodyText"/>
    <w:rsid w:val="00C262A8"/>
    <w:pPr>
      <w:jc w:val="center"/>
    </w:pPr>
    <w:rPr>
      <w:b/>
      <w:sz w:val="32"/>
      <w:szCs w:val="20"/>
      <w:u w:val="single"/>
    </w:rPr>
  </w:style>
  <w:style w:type="paragraph" w:styleId="BodyText">
    <w:name w:val="Body Text"/>
    <w:basedOn w:val="Normal"/>
    <w:rsid w:val="00C262A8"/>
    <w:pPr>
      <w:spacing w:after="220" w:line="240" w:lineRule="atLeast"/>
      <w:jc w:val="both"/>
    </w:pPr>
    <w:rPr>
      <w:rFonts w:ascii="Garamond" w:hAnsi="Garamond" w:cs="Garamond"/>
      <w:sz w:val="22"/>
      <w:szCs w:val="20"/>
    </w:rPr>
  </w:style>
  <w:style w:type="paragraph" w:styleId="List">
    <w:name w:val="List"/>
    <w:basedOn w:val="BodyText"/>
    <w:rsid w:val="00C262A8"/>
    <w:rPr>
      <w:rFonts w:cs="Lohit Hindi"/>
    </w:rPr>
  </w:style>
  <w:style w:type="paragraph" w:styleId="Caption">
    <w:name w:val="caption"/>
    <w:basedOn w:val="Normal"/>
    <w:qFormat/>
    <w:rsid w:val="00C262A8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C262A8"/>
    <w:pPr>
      <w:suppressLineNumbers/>
    </w:pPr>
    <w:rPr>
      <w:rFonts w:cs="Lohit Hindi"/>
    </w:rPr>
  </w:style>
  <w:style w:type="paragraph" w:styleId="FootnoteText">
    <w:name w:val="footnote text"/>
    <w:basedOn w:val="Normal"/>
    <w:rsid w:val="00C262A8"/>
    <w:rPr>
      <w:sz w:val="20"/>
      <w:szCs w:val="20"/>
    </w:rPr>
  </w:style>
  <w:style w:type="paragraph" w:styleId="BodyTextIndent">
    <w:name w:val="Body Text Indent"/>
    <w:basedOn w:val="Normal"/>
    <w:rsid w:val="00C262A8"/>
    <w:pPr>
      <w:ind w:left="810" w:hanging="450"/>
    </w:pPr>
    <w:rPr>
      <w:szCs w:val="20"/>
    </w:rPr>
  </w:style>
  <w:style w:type="paragraph" w:styleId="NormalWeb">
    <w:name w:val="Normal (Web)"/>
    <w:basedOn w:val="Normal"/>
    <w:rsid w:val="00C262A8"/>
    <w:pPr>
      <w:spacing w:before="280" w:after="280"/>
    </w:pPr>
  </w:style>
  <w:style w:type="paragraph" w:styleId="BodyText2">
    <w:name w:val="Body Text 2"/>
    <w:basedOn w:val="Normal"/>
    <w:rsid w:val="00C262A8"/>
    <w:pPr>
      <w:spacing w:after="120" w:line="480" w:lineRule="auto"/>
    </w:pPr>
  </w:style>
  <w:style w:type="paragraph" w:styleId="HTMLPreformatted">
    <w:name w:val="HTML Preformatted"/>
    <w:basedOn w:val="Normal"/>
    <w:rsid w:val="00C262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 w:val="0"/>
      <w:autoSpaceDE w:val="0"/>
      <w:textAlignment w:val="baseline"/>
    </w:pPr>
    <w:rPr>
      <w:rFonts w:ascii="Courier New" w:hAnsi="Courier New" w:cs="Courier New"/>
      <w:sz w:val="20"/>
      <w:szCs w:val="20"/>
    </w:rPr>
  </w:style>
  <w:style w:type="paragraph" w:customStyle="1" w:styleId="ForCV">
    <w:name w:val="For CV"/>
    <w:basedOn w:val="BodyText"/>
    <w:rsid w:val="00C262A8"/>
    <w:pPr>
      <w:overflowPunct w:val="0"/>
      <w:autoSpaceDE w:val="0"/>
      <w:spacing w:after="120" w:line="240" w:lineRule="auto"/>
      <w:jc w:val="left"/>
      <w:textAlignment w:val="baseline"/>
    </w:pPr>
    <w:rPr>
      <w:rFonts w:ascii="Verdana" w:hAnsi="Verdana" w:cs="Verdana"/>
      <w:b/>
      <w:sz w:val="20"/>
      <w:lang w:val="en-GB"/>
    </w:rPr>
  </w:style>
  <w:style w:type="paragraph" w:styleId="Header">
    <w:name w:val="header"/>
    <w:basedOn w:val="Normal"/>
    <w:rsid w:val="00C262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262A8"/>
    <w:pPr>
      <w:tabs>
        <w:tab w:val="center" w:pos="4320"/>
        <w:tab w:val="right" w:pos="8640"/>
      </w:tabs>
    </w:pPr>
  </w:style>
  <w:style w:type="paragraph" w:customStyle="1" w:styleId="kpmgbody">
    <w:name w:val="kpmgbody"/>
    <w:basedOn w:val="BodyText"/>
    <w:rsid w:val="00C262A8"/>
    <w:pPr>
      <w:spacing w:before="40" w:after="40" w:line="360" w:lineRule="auto"/>
    </w:pPr>
    <w:rPr>
      <w:rFonts w:ascii="Century Gothic" w:hAnsi="Century Gothic" w:cs="Arial"/>
      <w:b/>
      <w:bCs/>
      <w:szCs w:val="22"/>
    </w:rPr>
  </w:style>
  <w:style w:type="paragraph" w:customStyle="1" w:styleId="WW-BodyTextIndent3">
    <w:name w:val="WW-Body Text Indent 3"/>
    <w:basedOn w:val="Normal"/>
    <w:rsid w:val="00C262A8"/>
    <w:pPr>
      <w:ind w:left="360"/>
    </w:pPr>
    <w:rPr>
      <w:rFonts w:ascii="Arial" w:hAnsi="Arial" w:cs="Arial"/>
    </w:rPr>
  </w:style>
  <w:style w:type="paragraph" w:styleId="CommentText">
    <w:name w:val="annotation text"/>
    <w:basedOn w:val="Normal"/>
    <w:rsid w:val="00C262A8"/>
    <w:rPr>
      <w:sz w:val="20"/>
      <w:szCs w:val="20"/>
    </w:rPr>
  </w:style>
  <w:style w:type="paragraph" w:styleId="Index1">
    <w:name w:val="index 1"/>
    <w:basedOn w:val="Normal"/>
    <w:next w:val="Normal"/>
    <w:rsid w:val="00C262A8"/>
    <w:pPr>
      <w:ind w:left="200" w:hanging="200"/>
    </w:pPr>
    <w:rPr>
      <w:b/>
      <w:sz w:val="20"/>
      <w:szCs w:val="20"/>
    </w:rPr>
  </w:style>
  <w:style w:type="paragraph" w:styleId="IndexHeading">
    <w:name w:val="index heading"/>
    <w:basedOn w:val="Normal"/>
    <w:next w:val="Index1"/>
    <w:rsid w:val="00C262A8"/>
    <w:rPr>
      <w:rFonts w:ascii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A8"/>
    <w:pPr>
      <w:ind w:left="720"/>
    </w:pPr>
    <w:rPr>
      <w:sz w:val="20"/>
      <w:szCs w:val="20"/>
    </w:rPr>
  </w:style>
  <w:style w:type="paragraph" w:customStyle="1" w:styleId="TableContents">
    <w:name w:val="Table Contents"/>
    <w:basedOn w:val="Normal"/>
    <w:rsid w:val="00C262A8"/>
    <w:pPr>
      <w:suppressLineNumbers/>
    </w:pPr>
  </w:style>
  <w:style w:type="paragraph" w:customStyle="1" w:styleId="TableHeading">
    <w:name w:val="Table Heading"/>
    <w:basedOn w:val="TableContents"/>
    <w:rsid w:val="00C262A8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C262A8"/>
  </w:style>
  <w:style w:type="character" w:customStyle="1" w:styleId="apple-converted-space">
    <w:name w:val="apple-converted-space"/>
    <w:rsid w:val="00605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&amp;dtyp=docx_n&amp;userId=34b245793dddb634ed63034ae292aaf66e83a13ed18ed1e6&amp;jobId=261217003168&amp;uid=832566082612170031681514772077&amp;docType=docx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header" Target="header2.xml" /><Relationship Id="rId9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7073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gaurnitai</dc:creator>
  <cp:lastModifiedBy>Bhushan Jagtap</cp:lastModifiedBy>
  <cp:revision>4</cp:revision>
  <cp:lastPrinted>2008-07-01T14:58:00Z</cp:lastPrinted>
  <dcterms:created xsi:type="dcterms:W3CDTF">2017-11-21T06:55:00Z</dcterms:created>
  <dcterms:modified xsi:type="dcterms:W3CDTF">2017-12-08T10:44:00Z</dcterms:modified>
</cp:coreProperties>
</file>