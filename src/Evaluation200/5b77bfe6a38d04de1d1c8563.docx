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32C" w:rsidRPr="002D332C" w:rsidRDefault="002D332C" w:rsidP="005C6BE5">
      <w:pPr>
        <w:rPr>
          <w:rFonts w:ascii="Times New Roman" w:hAnsi="Times New Roman" w:cs="Times New Roman"/>
          <w:b/>
          <w:bCs/>
          <w:sz w:val="48"/>
          <w:szCs w:val="32"/>
          <w:u w:val="single"/>
          <w:lang w:val="en-US"/>
        </w:rPr>
      </w:pPr>
      <w:r w:rsidRPr="002D332C">
        <w:rPr>
          <w:rFonts w:ascii="Times New Roman" w:hAnsi="Times New Roman" w:cs="Times New Roman"/>
          <w:b/>
          <w:bCs/>
          <w:sz w:val="48"/>
          <w:szCs w:val="32"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sz w:val="48"/>
          <w:szCs w:val="32"/>
          <w:lang w:val="en-US"/>
        </w:rPr>
        <w:t xml:space="preserve">              </w:t>
      </w:r>
      <w:r w:rsidRPr="002D332C">
        <w:rPr>
          <w:rFonts w:ascii="Times New Roman" w:hAnsi="Times New Roman" w:cs="Times New Roman"/>
          <w:b/>
          <w:bCs/>
          <w:sz w:val="48"/>
          <w:szCs w:val="32"/>
          <w:u w:val="single"/>
          <w:lang w:val="en-US"/>
        </w:rPr>
        <w:t>Resume</w:t>
      </w:r>
    </w:p>
    <w:p w:rsidR="002D332C" w:rsidRDefault="00B634BF" w:rsidP="005C6B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softHyphen/>
        <w:t>________________________________________________________</w:t>
      </w:r>
    </w:p>
    <w:p w:rsidR="005C6BE5" w:rsidRPr="00CE4D1E" w:rsidRDefault="007119FA" w:rsidP="005C6B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KANNEBOINA MAMATHA</w:t>
      </w:r>
    </w:p>
    <w:p w:rsidR="005C6BE5" w:rsidRDefault="00E622BA" w:rsidP="00E622BA">
      <w:pPr>
        <w:tabs>
          <w:tab w:val="left" w:pos="65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D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bookmarkStart w:id="0" w:name="h.gjdgxs"/>
      <w:bookmarkEnd w:id="0"/>
      <w:r w:rsidR="00CE4D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7119FA">
        <w:rPr>
          <w:rFonts w:ascii="Times New Roman" w:hAnsi="Times New Roman" w:cs="Times New Roman"/>
          <w:sz w:val="24"/>
          <w:szCs w:val="24"/>
          <w:lang w:val="en-US"/>
        </w:rPr>
        <w:t>Id:munnyammu448</w:t>
      </w:r>
      <w:r w:rsidR="005C6BE5" w:rsidRPr="00B00677">
        <w:rPr>
          <w:rFonts w:ascii="Times New Roman" w:hAnsi="Times New Roman" w:cs="Times New Roman"/>
          <w:sz w:val="24"/>
          <w:szCs w:val="24"/>
          <w:lang w:val="en-US"/>
        </w:rPr>
        <w:t>@gmail.com</w:t>
      </w:r>
    </w:p>
    <w:p w:rsidR="00CE4D1E" w:rsidRPr="00B00677" w:rsidRDefault="00CE4D1E" w:rsidP="00E622BA">
      <w:pPr>
        <w:tabs>
          <w:tab w:val="left" w:pos="65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D1E">
        <w:rPr>
          <w:rFonts w:ascii="Times New Roman" w:hAnsi="Times New Roman" w:cs="Times New Roman"/>
          <w:sz w:val="24"/>
          <w:szCs w:val="24"/>
          <w:lang w:val="en-US"/>
        </w:rPr>
        <w:t>Mobile: 9652300279</w:t>
      </w:r>
    </w:p>
    <w:p w:rsidR="005C6BE5" w:rsidRPr="00B00677" w:rsidRDefault="005C6BE5" w:rsidP="00B00677">
      <w:pPr>
        <w:tabs>
          <w:tab w:val="left" w:pos="65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6BE5" w:rsidRPr="00B00677" w:rsidRDefault="005C6BE5" w:rsidP="00B00677">
      <w:pPr>
        <w:tabs>
          <w:tab w:val="left" w:pos="65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6BE5" w:rsidRPr="00B00677" w:rsidRDefault="005C6BE5" w:rsidP="00B00677">
      <w:pPr>
        <w:spacing w:line="240" w:lineRule="auto"/>
        <w:rPr>
          <w:rFonts w:ascii="Times New Roman" w:hAnsi="Times New Roman" w:cs="Times New Roman"/>
          <w:b/>
          <w:bCs/>
          <w:color w:val="FFFFFF"/>
          <w:sz w:val="28"/>
          <w:szCs w:val="28"/>
          <w:shd w:val="solid" w:color="332F23" w:fill="332F23"/>
          <w:lang w:val="en-US"/>
        </w:rPr>
      </w:pPr>
      <w:r w:rsidRPr="00B00677">
        <w:rPr>
          <w:rFonts w:ascii="Times New Roman" w:hAnsi="Times New Roman" w:cs="Times New Roman"/>
          <w:b/>
          <w:bCs/>
          <w:color w:val="FFFFFF"/>
          <w:sz w:val="28"/>
          <w:szCs w:val="28"/>
          <w:shd w:val="solid" w:color="332F23" w:fill="332F23"/>
          <w:lang w:val="en-US"/>
        </w:rPr>
        <w:t>CAREER OBJECTIVE:</w:t>
      </w:r>
    </w:p>
    <w:p w:rsidR="0068715F" w:rsidRDefault="005C6BE5" w:rsidP="00B0067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Pr="00B00677">
        <w:rPr>
          <w:rFonts w:ascii="Times New Roman" w:hAnsi="Times New Roman" w:cs="Times New Roman"/>
          <w:sz w:val="24"/>
          <w:szCs w:val="24"/>
          <w:lang w:val="en-US"/>
        </w:rPr>
        <w:t>To work in a challenging atmosphere by exhibiting my skills with utmost sincerity and dedicated smart work for the growth of my career and esteemed organization I work for.</w:t>
      </w:r>
    </w:p>
    <w:p w:rsidR="005C6BE5" w:rsidRPr="0068715F" w:rsidRDefault="005C6BE5" w:rsidP="00B0067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b/>
          <w:bCs/>
          <w:color w:val="FFFFFF"/>
          <w:sz w:val="28"/>
          <w:szCs w:val="28"/>
          <w:shd w:val="solid" w:color="332F23" w:fill="332F23"/>
          <w:lang w:val="en-US"/>
        </w:rPr>
        <w:t>ACADEMIC DETAILS:</w:t>
      </w:r>
    </w:p>
    <w:tbl>
      <w:tblPr>
        <w:tblW w:w="5590" w:type="pct"/>
        <w:tblInd w:w="-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9"/>
        <w:gridCol w:w="2551"/>
        <w:gridCol w:w="1843"/>
        <w:gridCol w:w="1559"/>
        <w:gridCol w:w="1276"/>
        <w:gridCol w:w="850"/>
      </w:tblGrid>
      <w:tr w:rsidR="00B00677" w:rsidRPr="00B00677" w:rsidTr="00091EA5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SCHOOL/COLLEGE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UNIVERSITY/</w:t>
            </w:r>
          </w:p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BOARD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STREAM/</w:t>
            </w:r>
          </w:p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SCORE</w:t>
            </w:r>
          </w:p>
        </w:tc>
      </w:tr>
      <w:tr w:rsidR="00B00677" w:rsidRPr="00B00677" w:rsidTr="00091EA5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B.Tech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Sumathi Reddy Institute of Technology for Women, Warangal.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J.N.T.U.H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Electronics</w:t>
            </w:r>
          </w:p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Communication Engineering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E5" w:rsidRPr="00B00677" w:rsidRDefault="007119FA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  <w:r w:rsidR="00BB2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2D3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0677" w:rsidRPr="00B00677" w:rsidTr="00091EA5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BF55D0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VIGNAN</w:t>
            </w: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JUNIOR</w:t>
            </w:r>
            <w:r w:rsidR="005C6BE5"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COLLEGE,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Hanamakonda.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 of Intermediate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Maths, Physics &amp; Chemistry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7119FA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  <w:r w:rsidR="005C6BE5"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B00677" w:rsidRPr="00B00677" w:rsidTr="00091EA5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7119FA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A.P.R.S.</w:t>
            </w:r>
            <w:r w:rsidR="005C6BE5"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School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BF55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Vangara</w:t>
            </w:r>
            <w:r w:rsidR="00BF55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 of Secondary Education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5C6BE5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BE5" w:rsidRPr="00B00677" w:rsidRDefault="007119FA" w:rsidP="00B00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  <w:r w:rsidR="005C6BE5" w:rsidRPr="00B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:rsidR="005C6BE5" w:rsidRPr="00B00677" w:rsidRDefault="005C6BE5" w:rsidP="00B006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D332C" w:rsidRDefault="002D332C" w:rsidP="001B0979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</w:p>
    <w:p w:rsidR="005C6BE5" w:rsidRPr="001B0979" w:rsidRDefault="005C6BE5" w:rsidP="001B0979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  <w:r w:rsidRPr="00B00677"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  <w:t>TECHNICAL SKILLS:</w:t>
      </w:r>
      <w:bookmarkStart w:id="1" w:name="_GoBack"/>
      <w:bookmarkEnd w:id="1"/>
      <w:r w:rsidRPr="00B006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6BE5" w:rsidRPr="00B00677" w:rsidRDefault="005C6BE5" w:rsidP="00B00677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 xml:space="preserve">Programming </w:t>
      </w:r>
      <w:r w:rsidR="00091814" w:rsidRPr="00B00677">
        <w:rPr>
          <w:rFonts w:ascii="Times New Roman" w:hAnsi="Times New Roman" w:cs="Times New Roman"/>
          <w:sz w:val="24"/>
          <w:szCs w:val="24"/>
          <w:lang w:val="en-US"/>
        </w:rPr>
        <w:t>Languages</w:t>
      </w:r>
      <w:r w:rsidR="00637B15" w:rsidRPr="00B00677">
        <w:rPr>
          <w:rFonts w:ascii="Times New Roman" w:hAnsi="Times New Roman" w:cs="Times New Roman"/>
          <w:sz w:val="24"/>
          <w:szCs w:val="24"/>
          <w:lang w:val="en-US"/>
        </w:rPr>
        <w:t>: C</w:t>
      </w:r>
      <w:r w:rsidR="003159A3">
        <w:rPr>
          <w:rFonts w:ascii="Times New Roman" w:hAnsi="Times New Roman" w:cs="Times New Roman"/>
          <w:sz w:val="24"/>
          <w:szCs w:val="24"/>
          <w:lang w:val="en-US"/>
        </w:rPr>
        <w:t>, Java</w:t>
      </w:r>
      <w:r w:rsidRPr="00B006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6BE5" w:rsidRDefault="00637B15" w:rsidP="00B00677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Applications:</w:t>
      </w:r>
      <w:r w:rsidR="00091814" w:rsidRPr="00B00677">
        <w:rPr>
          <w:rFonts w:ascii="Times New Roman" w:hAnsi="Times New Roman" w:cs="Times New Roman"/>
          <w:sz w:val="24"/>
          <w:szCs w:val="24"/>
          <w:lang w:val="en-US"/>
        </w:rPr>
        <w:t xml:space="preserve"> MATLAB</w:t>
      </w:r>
      <w:r w:rsidR="005C6BE5" w:rsidRPr="00B006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332C" w:rsidRPr="00B00677" w:rsidRDefault="002D332C" w:rsidP="002D332C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2D332C" w:rsidRDefault="002D332C" w:rsidP="00B00677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</w:p>
    <w:p w:rsidR="002D332C" w:rsidRDefault="002D332C" w:rsidP="00B00677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</w:p>
    <w:p w:rsidR="005C6BE5" w:rsidRPr="00B00677" w:rsidRDefault="005C6BE5" w:rsidP="00B00677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  <w:r w:rsidRPr="00B00677"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  <w:t>PROJECT:</w:t>
      </w:r>
    </w:p>
    <w:p w:rsidR="005C6BE5" w:rsidRDefault="005C6BE5" w:rsidP="00B00677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 xml:space="preserve">Done mini project on </w:t>
      </w:r>
      <w:r w:rsidR="0068715F">
        <w:rPr>
          <w:rFonts w:ascii="Times New Roman" w:hAnsi="Times New Roman" w:cs="Times New Roman"/>
          <w:sz w:val="24"/>
          <w:szCs w:val="24"/>
          <w:lang w:val="en-US"/>
        </w:rPr>
        <w:t>“IR BASED UNMANNED RAILWAY GATE CONTROL</w:t>
      </w:r>
      <w:r w:rsidRPr="00B00677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637B15" w:rsidRPr="00B00677" w:rsidRDefault="0068715F" w:rsidP="00B00677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 Major Project on “HIGH SNR PERFORMANCE OFMIMO MULTI CHANNEL BEAM FORMING IN DOUBLE SCATTERING CHANNELS</w:t>
      </w:r>
      <w:r w:rsidR="00637B15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DC0B5D" w:rsidRPr="00B00677" w:rsidRDefault="00DC0B5D" w:rsidP="00B00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332C" w:rsidRDefault="002D332C" w:rsidP="00B00677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</w:p>
    <w:p w:rsidR="002D332C" w:rsidRDefault="002D332C" w:rsidP="00B00677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</w:p>
    <w:p w:rsidR="002D332C" w:rsidRDefault="002D332C" w:rsidP="00B00677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</w:p>
    <w:p w:rsidR="002D332C" w:rsidRDefault="002D332C" w:rsidP="00B00677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</w:p>
    <w:p w:rsidR="00DC0B5D" w:rsidRPr="0068715F" w:rsidRDefault="00DC0B5D" w:rsidP="00B00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677"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  <w:t>CO-CURRICULAR ACTIVITES:</w:t>
      </w:r>
    </w:p>
    <w:p w:rsidR="0068715F" w:rsidRDefault="007E0F97" w:rsidP="0068715F">
      <w:pPr>
        <w:numPr>
          <w:ilvl w:val="0"/>
          <w:numId w:val="3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Participated in O</w:t>
      </w:r>
      <w:r w:rsidR="00DC0B5D" w:rsidRPr="00B00677">
        <w:rPr>
          <w:rFonts w:ascii="Times New Roman" w:hAnsi="Times New Roman" w:cs="Times New Roman"/>
          <w:sz w:val="24"/>
          <w:szCs w:val="24"/>
          <w:lang w:val="en-US"/>
        </w:rPr>
        <w:t>ne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C0B5D" w:rsidRPr="00B00677">
        <w:rPr>
          <w:rFonts w:ascii="Times New Roman" w:hAnsi="Times New Roman" w:cs="Times New Roman"/>
          <w:sz w:val="24"/>
          <w:szCs w:val="24"/>
          <w:lang w:val="en-US"/>
        </w:rPr>
        <w:t>day workshop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0B5D" w:rsidRPr="00B00677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C0B5D" w:rsidRPr="00B00677">
        <w:rPr>
          <w:rFonts w:ascii="Times New Roman" w:hAnsi="Times New Roman" w:cs="Times New Roman"/>
          <w:sz w:val="24"/>
          <w:szCs w:val="24"/>
          <w:lang w:val="en-US"/>
        </w:rPr>
        <w:t xml:space="preserve"> Terahertz Technologies and </w:t>
      </w:r>
      <w:r w:rsidRPr="00B00677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>”, “Industrial Viewpoint of Electronics and Communication Engineering”</w:t>
      </w:r>
      <w:r w:rsidR="00DC0B5D" w:rsidRPr="00B00677">
        <w:rPr>
          <w:rFonts w:ascii="Times New Roman" w:hAnsi="Times New Roman" w:cs="Times New Roman"/>
          <w:sz w:val="24"/>
          <w:szCs w:val="24"/>
          <w:lang w:val="en-US"/>
        </w:rPr>
        <w:t xml:space="preserve"> conducted on 15</w:t>
      </w:r>
      <w:r w:rsidR="00DC0B5D" w:rsidRPr="00B0067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DC0B5D" w:rsidRPr="00B00677">
        <w:rPr>
          <w:rFonts w:ascii="Times New Roman" w:hAnsi="Times New Roman" w:cs="Times New Roman"/>
          <w:sz w:val="24"/>
          <w:szCs w:val="24"/>
          <w:lang w:val="en-US"/>
        </w:rPr>
        <w:t xml:space="preserve"> March,2014</w:t>
      </w:r>
    </w:p>
    <w:p w:rsidR="007119FA" w:rsidRPr="0068715F" w:rsidRDefault="00DC0B5D" w:rsidP="0068715F">
      <w:pPr>
        <w:numPr>
          <w:ilvl w:val="0"/>
          <w:numId w:val="3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15F">
        <w:rPr>
          <w:rFonts w:ascii="Times New Roman" w:hAnsi="Times New Roman" w:cs="Times New Roman"/>
          <w:sz w:val="24"/>
          <w:szCs w:val="24"/>
          <w:lang w:val="en-US"/>
        </w:rPr>
        <w:t>Active participation in many events of Innovation</w:t>
      </w:r>
      <w:r w:rsidR="007119FA" w:rsidRPr="0068715F">
        <w:rPr>
          <w:rFonts w:ascii="Times New Roman" w:hAnsi="Times New Roman" w:cs="Times New Roman"/>
          <w:sz w:val="24"/>
          <w:szCs w:val="24"/>
          <w:lang w:val="en-US"/>
        </w:rPr>
        <w:t xml:space="preserve"> 2k13&amp;</w:t>
      </w:r>
      <w:r w:rsidRPr="0068715F">
        <w:rPr>
          <w:rFonts w:ascii="Times New Roman" w:hAnsi="Times New Roman" w:cs="Times New Roman"/>
          <w:sz w:val="24"/>
          <w:szCs w:val="24"/>
          <w:lang w:val="en-US"/>
        </w:rPr>
        <w:t xml:space="preserve"> 2k14 held in our college</w:t>
      </w:r>
      <w:r w:rsidR="007119FA" w:rsidRPr="00687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55D0" w:rsidRPr="0068715F">
        <w:rPr>
          <w:rFonts w:ascii="Times New Roman" w:hAnsi="Times New Roman" w:cs="Times New Roman"/>
          <w:sz w:val="24"/>
          <w:szCs w:val="24"/>
          <w:lang w:val="en-US"/>
        </w:rPr>
        <w:t>and got a first prize in technical quiz.</w:t>
      </w:r>
    </w:p>
    <w:p w:rsidR="00DC0B5D" w:rsidRDefault="00DC0B5D" w:rsidP="007119FA">
      <w:pPr>
        <w:numPr>
          <w:ilvl w:val="0"/>
          <w:numId w:val="3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>Attended training</w:t>
      </w:r>
      <w:r w:rsidR="00093006">
        <w:rPr>
          <w:rFonts w:ascii="Times New Roman" w:hAnsi="Times New Roman" w:cs="Times New Roman"/>
          <w:sz w:val="24"/>
          <w:szCs w:val="24"/>
          <w:lang w:val="en-US"/>
        </w:rPr>
        <w:t xml:space="preserve"> program on VLSI Designing organized by Career Mint, Basics of Windows App Development, Game Development and Security and Privacy organized by “TECHNY ‘13”.</w:t>
      </w:r>
    </w:p>
    <w:p w:rsidR="007119FA" w:rsidRPr="007119FA" w:rsidRDefault="007119FA" w:rsidP="007119FA">
      <w:pPr>
        <w:tabs>
          <w:tab w:val="left" w:pos="360"/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C0B5D" w:rsidRPr="00B00677" w:rsidRDefault="003159A3" w:rsidP="00B00677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  <w:r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  <w:t>STRENGTHS</w:t>
      </w:r>
      <w:r w:rsidR="00DC0B5D" w:rsidRPr="00B00677"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  <w:t>:</w:t>
      </w:r>
    </w:p>
    <w:p w:rsidR="00DC0B5D" w:rsidRPr="00B00677" w:rsidRDefault="00DC0B5D" w:rsidP="00B00677">
      <w:pPr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>Quick learner.</w:t>
      </w:r>
    </w:p>
    <w:p w:rsidR="00DC0B5D" w:rsidRPr="00B00677" w:rsidRDefault="00DC0B5D" w:rsidP="00B00677">
      <w:pPr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>Adaptive to any environment.</w:t>
      </w:r>
    </w:p>
    <w:p w:rsidR="00DC0B5D" w:rsidRPr="00B00677" w:rsidRDefault="00DC0B5D" w:rsidP="00B00677">
      <w:pPr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>Punctual and Elegant Team Player.</w:t>
      </w:r>
    </w:p>
    <w:p w:rsidR="00DC0B5D" w:rsidRDefault="00DC0B5D" w:rsidP="00B00677">
      <w:pPr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>Smart worker and self-motive to achieve Goals.</w:t>
      </w:r>
    </w:p>
    <w:p w:rsidR="007119FA" w:rsidRPr="00B00677" w:rsidRDefault="007119FA" w:rsidP="007119FA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C0B5D" w:rsidRPr="00B00677" w:rsidRDefault="00DC0B5D" w:rsidP="00B00677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  <w:r w:rsidRPr="00B00677"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  <w:t>PERSONAL PROFILE:</w:t>
      </w:r>
    </w:p>
    <w:p w:rsidR="00DC0B5D" w:rsidRPr="00B00677" w:rsidRDefault="00DC0B5D" w:rsidP="00B006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>Father’s</w:t>
      </w:r>
      <w:r w:rsidR="00BF55D0">
        <w:rPr>
          <w:rFonts w:ascii="Times New Roman" w:hAnsi="Times New Roman" w:cs="Times New Roman"/>
          <w:sz w:val="24"/>
          <w:szCs w:val="24"/>
          <w:lang w:val="en-US"/>
        </w:rPr>
        <w:t xml:space="preserve"> Name       : KANNEBOINA SAMMAIAH</w:t>
      </w:r>
      <w:r w:rsidRPr="00B006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0B5D" w:rsidRPr="00B00677" w:rsidRDefault="00BF55D0" w:rsidP="00B006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         : 14th Nov.</w:t>
      </w:r>
      <w:r w:rsidR="00DC0B5D" w:rsidRPr="00B00677">
        <w:rPr>
          <w:rFonts w:ascii="Times New Roman" w:hAnsi="Times New Roman" w:cs="Times New Roman"/>
          <w:sz w:val="24"/>
          <w:szCs w:val="24"/>
          <w:lang w:val="en-US"/>
        </w:rPr>
        <w:t>, 1993.</w:t>
      </w:r>
    </w:p>
    <w:p w:rsidR="00DC0B5D" w:rsidRPr="00B00677" w:rsidRDefault="00DC0B5D" w:rsidP="00B006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>Gender                   : Female.</w:t>
      </w:r>
    </w:p>
    <w:p w:rsidR="00DC0B5D" w:rsidRPr="00B00677" w:rsidRDefault="00DC0B5D" w:rsidP="00B006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>Nationality             : Indian.</w:t>
      </w:r>
    </w:p>
    <w:p w:rsidR="00DC0B5D" w:rsidRPr="00B00677" w:rsidRDefault="00BF55D0" w:rsidP="00B006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Languages known: Telugu </w:t>
      </w:r>
      <w:r w:rsidR="00DC0B5D" w:rsidRPr="00B00677">
        <w:rPr>
          <w:rFonts w:ascii="Times New Roman" w:hAnsi="Times New Roman" w:cs="Times New Roman"/>
          <w:sz w:val="24"/>
          <w:szCs w:val="24"/>
          <w:lang w:val="en-US"/>
        </w:rPr>
        <w:t>&amp; English</w:t>
      </w:r>
    </w:p>
    <w:p w:rsidR="00DC0B5D" w:rsidRPr="00B00677" w:rsidRDefault="00DC0B5D" w:rsidP="00B00677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</w:pPr>
      <w:r w:rsidRPr="00B00677">
        <w:rPr>
          <w:rFonts w:ascii="Times New Roman" w:hAnsi="Times New Roman" w:cs="Times New Roman"/>
          <w:b/>
          <w:bCs/>
          <w:color w:val="FFFFFF"/>
          <w:sz w:val="24"/>
          <w:szCs w:val="24"/>
          <w:shd w:val="solid" w:color="332F23" w:fill="332F23"/>
          <w:lang w:val="en-US"/>
        </w:rPr>
        <w:t>DECLARATION:</w:t>
      </w:r>
    </w:p>
    <w:p w:rsidR="00DC0B5D" w:rsidRPr="00B00677" w:rsidRDefault="00DC0B5D" w:rsidP="00B006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>I hereby declare that the above mentioned details are true to the best of my knowledge.</w:t>
      </w:r>
    </w:p>
    <w:p w:rsidR="00BF55D0" w:rsidRDefault="00DC0B5D" w:rsidP="00B006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>Place:                                                                                                                       Signatu</w:t>
      </w:r>
      <w:r w:rsidR="00BF55D0">
        <w:rPr>
          <w:rFonts w:ascii="Times New Roman" w:hAnsi="Times New Roman" w:cs="Times New Roman"/>
          <w:sz w:val="24"/>
          <w:szCs w:val="24"/>
          <w:lang w:val="en-US"/>
        </w:rPr>
        <w:t>re</w:t>
      </w:r>
    </w:p>
    <w:p w:rsidR="00DC0B5D" w:rsidRPr="00B00677" w:rsidRDefault="00DC0B5D" w:rsidP="00B006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677">
        <w:rPr>
          <w:rFonts w:ascii="Times New Roman" w:hAnsi="Times New Roman" w:cs="Times New Roman"/>
          <w:sz w:val="24"/>
          <w:szCs w:val="24"/>
          <w:lang w:val="en-US"/>
        </w:rPr>
        <w:t xml:space="preserve">Warangal                                                                                         </w:t>
      </w:r>
      <w:r w:rsidR="00BF5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(MAMATHA</w:t>
      </w:r>
      <w:r w:rsidRPr="00B006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0B5D" w:rsidRPr="00B00677" w:rsidRDefault="00DC0B5D" w:rsidP="00B0067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C0B5D" w:rsidRDefault="00DC0B5D" w:rsidP="00DC0B5D">
      <w:pPr>
        <w:rPr>
          <w:sz w:val="18"/>
          <w:szCs w:val="18"/>
          <w:lang w:val="en-US"/>
        </w:rPr>
      </w:pPr>
    </w:p>
    <w:p w:rsidR="00390F6D" w:rsidRDefault="0024614A"/>
    <w:sectPr w:rsidR="00390F6D" w:rsidSect="00B634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14A" w:rsidRDefault="0024614A" w:rsidP="002D332C">
      <w:pPr>
        <w:spacing w:after="0" w:line="240" w:lineRule="auto"/>
      </w:pPr>
      <w:r>
        <w:separator/>
      </w:r>
    </w:p>
  </w:endnote>
  <w:endnote w:type="continuationSeparator" w:id="1">
    <w:p w:rsidR="0024614A" w:rsidRDefault="0024614A" w:rsidP="002D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14A" w:rsidRDefault="0024614A" w:rsidP="002D332C">
      <w:pPr>
        <w:spacing w:after="0" w:line="240" w:lineRule="auto"/>
      </w:pPr>
      <w:r>
        <w:separator/>
      </w:r>
    </w:p>
  </w:footnote>
  <w:footnote w:type="continuationSeparator" w:id="1">
    <w:p w:rsidR="0024614A" w:rsidRDefault="0024614A" w:rsidP="002D3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32C" w:rsidRPr="002D332C" w:rsidRDefault="002D332C">
    <w:pPr>
      <w:pStyle w:val="Header"/>
      <w:rPr>
        <w:b/>
        <w:sz w:val="48"/>
      </w:rPr>
    </w:pPr>
    <w:r>
      <w:rPr>
        <w:b/>
        <w:sz w:val="48"/>
      </w:rPr>
      <w:t xml:space="preserve">                          </w:t>
    </w:r>
    <w:r w:rsidRPr="002D332C">
      <w:rPr>
        <w:b/>
        <w:sz w:val="48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 w:cs="Aria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 w:cs="Aria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 w:cs="Aria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 w:cs="Aria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6BE5"/>
    <w:rsid w:val="00014375"/>
    <w:rsid w:val="00091814"/>
    <w:rsid w:val="00091EA5"/>
    <w:rsid w:val="00093006"/>
    <w:rsid w:val="000D3D29"/>
    <w:rsid w:val="001B0979"/>
    <w:rsid w:val="0024614A"/>
    <w:rsid w:val="002D332C"/>
    <w:rsid w:val="003159A3"/>
    <w:rsid w:val="004E5132"/>
    <w:rsid w:val="00501487"/>
    <w:rsid w:val="005B4358"/>
    <w:rsid w:val="005C6BE5"/>
    <w:rsid w:val="00637B15"/>
    <w:rsid w:val="00677041"/>
    <w:rsid w:val="0068715F"/>
    <w:rsid w:val="006A53F7"/>
    <w:rsid w:val="007119FA"/>
    <w:rsid w:val="007E0F97"/>
    <w:rsid w:val="00997228"/>
    <w:rsid w:val="00B00677"/>
    <w:rsid w:val="00B634BF"/>
    <w:rsid w:val="00BB2D93"/>
    <w:rsid w:val="00BC69CA"/>
    <w:rsid w:val="00BF55D0"/>
    <w:rsid w:val="00BF6E85"/>
    <w:rsid w:val="00CE4D1E"/>
    <w:rsid w:val="00DC0B5D"/>
    <w:rsid w:val="00E260D7"/>
    <w:rsid w:val="00E462A9"/>
    <w:rsid w:val="00E622BA"/>
    <w:rsid w:val="00FA50D4"/>
    <w:rsid w:val="00FB7851"/>
    <w:rsid w:val="00FC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E5"/>
    <w:rPr>
      <w:rFonts w:ascii="Calibri" w:eastAsia="Times New Roman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32C"/>
    <w:rPr>
      <w:rFonts w:ascii="Calibri" w:eastAsia="Times New Roman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2D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32C"/>
    <w:rPr>
      <w:rFonts w:ascii="Calibri" w:eastAsia="Times New Roman" w:hAnsi="Calibri" w:cs="Calibri"/>
      <w:color w:val="00000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E5"/>
    <w:rPr>
      <w:rFonts w:ascii="Calibri" w:eastAsia="Times New Roman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</dc:creator>
  <cp:lastModifiedBy>Unitech17</cp:lastModifiedBy>
  <cp:revision>3</cp:revision>
  <dcterms:created xsi:type="dcterms:W3CDTF">2017-07-04T12:26:00Z</dcterms:created>
  <dcterms:modified xsi:type="dcterms:W3CDTF">2017-07-04T12:28:00Z</dcterms:modified>
</cp:coreProperties>
</file>