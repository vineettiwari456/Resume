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ackground w:color="ffffff">
    <v:background id="_x0000_s1025" filled="t"/>
  </w:background>
  <w:body>
    <w:p w:rsidR="00863747" w:rsidRPr="00F258C5">
      <w:pPr>
        <w:tabs>
          <w:tab w:val="left" w:pos="7513"/>
        </w:tabs>
        <w:spacing w:after="0" w:line="240" w:lineRule="auto"/>
        <w:jc w:val="right"/>
        <w:rPr>
          <w:rFonts w:ascii="Verdana" w:hAnsi="Verdana" w:cs="Arial"/>
          <w:sz w:val="36"/>
          <w:szCs w:val="36"/>
        </w:rPr>
      </w:pPr>
      <w:r w:rsidRPr="00F258C5">
        <w:rPr>
          <w:rFonts w:ascii="Verdana" w:eastAsia="ver" w:hAnsi="Verdana" w:cs="ver"/>
          <w:sz w:val="36"/>
          <w:szCs w:val="36"/>
        </w:rPr>
        <w:t>C.SELVASEKAR</w:t>
      </w:r>
    </w:p>
    <w:p w:rsidR="00863747" w:rsidRPr="00F258C5">
      <w:pPr>
        <w:tabs>
          <w:tab w:val="left" w:pos="7513"/>
        </w:tabs>
        <w:spacing w:after="0"/>
        <w:jc w:val="right"/>
        <w:rPr>
          <w:rFonts w:ascii="Verdana" w:eastAsia="Times New Roman" w:hAnsi="Verdana" w:cs="Arial"/>
          <w:sz w:val="16"/>
          <w:szCs w:val="16"/>
        </w:rPr>
      </w:pPr>
      <w:r w:rsidRPr="00F258C5">
        <w:rPr>
          <w:rFonts w:ascii="Verdana" w:eastAsia="ver" w:hAnsi="Verdana" w:cs="ver"/>
          <w:sz w:val="16"/>
          <w:szCs w:val="16"/>
        </w:rPr>
        <w:t>Sr. UI DEVELOPER</w:t>
      </w:r>
    </w:p>
    <w:p w:rsidR="00366373" w:rsidRPr="00F258C5">
      <w:pPr>
        <w:tabs>
          <w:tab w:val="left" w:pos="7513"/>
        </w:tabs>
        <w:spacing w:after="0"/>
        <w:jc w:val="right"/>
        <w:rPr>
          <w:rFonts w:ascii="Verdana" w:eastAsia="Times New Roman" w:hAnsi="Verdana"/>
          <w:sz w:val="16"/>
          <w:szCs w:val="16"/>
          <w:u w:val="single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Mobile:</w:t>
      </w:r>
      <w:r w:rsidRPr="00F258C5">
        <w:rPr>
          <w:rFonts w:ascii="Verdana" w:eastAsia="ver" w:hAnsi="Verdana" w:cs="ver"/>
          <w:sz w:val="16"/>
          <w:szCs w:val="16"/>
        </w:rPr>
        <w:t xml:space="preserve"> +91 98411 88153 | </w:t>
      </w: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Email:   </w:t>
      </w:r>
      <w:r>
        <w:fldChar w:fldCharType="begin"/>
      </w:r>
      <w:r>
        <w:instrText xml:space="preserve"> HYPERLINK "mailto:selvasekhar@hotmail.com%20@gmail.com" </w:instrText>
      </w:r>
      <w:r>
        <w:fldChar w:fldCharType="separate"/>
      </w:r>
      <w:r w:rsidRPr="00F258C5">
        <w:rPr>
          <w:rStyle w:val="Hyperlink"/>
          <w:rFonts w:ascii="Verdana" w:eastAsia="ver" w:hAnsi="Verdana" w:cs="ver"/>
          <w:color w:val="auto"/>
          <w:sz w:val="16"/>
          <w:szCs w:val="16"/>
        </w:rPr>
        <w:t>selvasekhar@hotmail.com</w:t>
      </w:r>
      <w:r>
        <w:fldChar w:fldCharType="end"/>
      </w:r>
    </w:p>
    <w:p w:rsidR="00863747" w:rsidRPr="00F258C5">
      <w:pPr>
        <w:tabs>
          <w:tab w:val="left" w:pos="7513"/>
        </w:tabs>
        <w:spacing w:after="0"/>
        <w:jc w:val="right"/>
        <w:rPr>
          <w:rFonts w:ascii="Verdana" w:eastAsia="Times New Roman" w:hAnsi="Verdana" w:cs="Arial"/>
          <w:sz w:val="16"/>
          <w:szCs w:val="16"/>
        </w:rPr>
      </w:pPr>
    </w:p>
    <w:p w:rsidR="00863747" w:rsidRPr="00F258C5">
      <w:pPr>
        <w:tabs>
          <w:tab w:val="left" w:pos="4253"/>
        </w:tabs>
        <w:spacing w:after="0"/>
        <w:rPr>
          <w:rFonts w:ascii="Verdana" w:hAnsi="Verdana" w:cs="Arial"/>
          <w:sz w:val="16"/>
          <w:szCs w:val="16"/>
        </w:rPr>
      </w:pPr>
      <w:r w:rsidRPr="00F258C5">
        <w:rPr>
          <w:rFonts w:ascii="Verdana" w:hAnsi="Verdana" w:cs="Arial"/>
          <w:sz w:val="16"/>
          <w:szCs w:val="16"/>
        </w:rPr>
        <w:tab/>
      </w:r>
      <w:r w:rsidRPr="00F258C5">
        <w:rPr>
          <w:rFonts w:ascii="Verdana" w:hAnsi="Verdana" w:cs="Arial"/>
          <w:sz w:val="16"/>
          <w:szCs w:val="16"/>
        </w:rPr>
        <w:tab/>
      </w:r>
      <w:r w:rsidRPr="00F258C5">
        <w:rPr>
          <w:rFonts w:ascii="Verdana" w:hAnsi="Verdana" w:cs="Arial"/>
          <w:sz w:val="16"/>
          <w:szCs w:val="16"/>
        </w:rPr>
        <w:tab/>
      </w:r>
      <w:r w:rsidRPr="00F258C5">
        <w:rPr>
          <w:rFonts w:ascii="Verdana" w:hAnsi="Verdana" w:cs="Arial"/>
          <w:sz w:val="16"/>
          <w:szCs w:val="16"/>
        </w:rPr>
        <w:tab/>
      </w:r>
    </w:p>
    <w:p w:rsidR="00863747" w:rsidRPr="00F258C5">
      <w:pPr>
        <w:spacing w:after="0"/>
        <w:rPr>
          <w:rFonts w:ascii="Verdana" w:hAnsi="Verdana" w:cs="Arial"/>
          <w:b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OBJECTIVE: </w:t>
      </w:r>
    </w:p>
    <w:p w:rsidR="00863747" w:rsidRPr="00F258C5" w:rsidP="00BC2532">
      <w:pPr>
        <w:spacing w:after="0"/>
        <w:ind w:left="720"/>
        <w:rPr>
          <w:rFonts w:ascii="Verdana" w:hAnsi="Verdana"/>
          <w:sz w:val="16"/>
          <w:szCs w:val="16"/>
        </w:rPr>
      </w:pPr>
      <w:r w:rsidRPr="00F258C5">
        <w:rPr>
          <w:rFonts w:ascii="Verdana" w:eastAsia="ver" w:hAnsi="Verdana" w:cs="ver"/>
          <w:sz w:val="16"/>
          <w:szCs w:val="16"/>
        </w:rPr>
        <w:t>Seeking a key role in a growth-oriented organization where I can utilize my knowledge and experience together with my innovation and versatility and my ability to work well with others.</w:t>
      </w:r>
    </w:p>
    <w:p w:rsidR="00D54E87" w:rsidRPr="00F258C5">
      <w:pPr>
        <w:spacing w:after="0"/>
        <w:rPr>
          <w:rFonts w:ascii="Verdana" w:hAnsi="Verdana" w:cs="Arial"/>
          <w:b/>
          <w:sz w:val="16"/>
          <w:szCs w:val="16"/>
        </w:rPr>
      </w:pPr>
    </w:p>
    <w:p w:rsidR="00863747" w:rsidRPr="00F258C5">
      <w:pPr>
        <w:spacing w:after="0"/>
        <w:rPr>
          <w:rFonts w:ascii="Verdana" w:hAnsi="Verdana" w:cs="Arial"/>
          <w:b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SUMMARY: </w:t>
      </w:r>
    </w:p>
    <w:p w:rsidR="00863747" w:rsidRPr="00F258C5" w:rsidP="2031A7BB">
      <w:pPr>
        <w:pStyle w:val="BodyText2"/>
        <w:numPr>
          <w:ilvl w:val="0"/>
          <w:numId w:val="2"/>
        </w:numPr>
        <w:tabs>
          <w:tab w:val="left" w:pos="8640"/>
        </w:tabs>
        <w:spacing w:after="120" w:line="312" w:lineRule="auto"/>
        <w:rPr>
          <w:rFonts w:ascii="Verdana" w:eastAsia="Verdana,Arial" w:hAnsi="Verdana" w:cs="Verdana,Arial"/>
          <w:sz w:val="16"/>
          <w:szCs w:val="16"/>
        </w:rPr>
      </w:pPr>
      <w:r w:rsidRPr="00F258C5">
        <w:rPr>
          <w:rFonts w:ascii="Verdana" w:eastAsia="ver" w:hAnsi="Verdana" w:cs="ver"/>
          <w:sz w:val="16"/>
          <w:szCs w:val="16"/>
        </w:rPr>
        <w:t xml:space="preserve">IT professional with </w:t>
      </w:r>
      <w:r w:rsidRPr="00F258C5">
        <w:rPr>
          <w:rFonts w:ascii="Verdana" w:eastAsia="ver" w:hAnsi="Verdana" w:cs="ver"/>
          <w:b/>
          <w:bCs/>
          <w:sz w:val="16"/>
          <w:szCs w:val="16"/>
        </w:rPr>
        <w:t>7 years</w:t>
      </w:r>
      <w:r w:rsidRPr="00F258C5">
        <w:rPr>
          <w:rFonts w:ascii="Verdana" w:eastAsia="ver" w:hAnsi="Verdana" w:cs="ver"/>
          <w:sz w:val="16"/>
          <w:szCs w:val="16"/>
        </w:rPr>
        <w:t xml:space="preserve"> of web development experience in the areas of User centered Interface design for web based applications</w:t>
      </w:r>
    </w:p>
    <w:p w:rsidR="00342D27" w:rsidRPr="00F258C5" w:rsidP="00342D27">
      <w:pPr>
        <w:spacing w:after="0"/>
        <w:rPr>
          <w:rFonts w:ascii="Verdana" w:hAnsi="Verdana" w:cs="Arial"/>
          <w:b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WorkFlow Skills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sz w:val="16"/>
          <w:szCs w:val="16"/>
        </w:rPr>
        <w:t>The ability to think creatively and conceptually, in order to understand instructional, marketing and other business owner needs and translate them into graphic and World Wide Web designs.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Strong knowledge of user-interface design, web page layout and navigation methodology.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Ability to be strategic in viewing project requirements.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Ability to manage and deliver cohesive end product.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Ability to concept, execute and manage brand/trend right creative solutions.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Ability to learn and adapt to new technologies and software and working by it Ex (Responsive Design).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Handle all technical responsibilities related to: performance optimization, search engine optimization.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Coordinate with the development team to finalize the projects within the set time frame.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Detail oriented with an ability to work on multiple projects and meet tight deadlines in a fast-paced environment.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Knowledge and demonstrated experience with cross-browser and cross-platform issues (IE, Firefox, Safari, Chrome).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Receive feedback for different deliverables and update them with the necessary changes and amendments.</w:t>
      </w:r>
    </w:p>
    <w:p w:rsidR="00342D2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Update and enhance existing websites with new features to meet the requirement to enhance the user experience.</w:t>
      </w:r>
    </w:p>
    <w:p w:rsidR="00863747" w:rsidRPr="00F258C5">
      <w:pPr>
        <w:spacing w:after="0"/>
        <w:rPr>
          <w:rFonts w:ascii="Verdana" w:hAnsi="Verdana" w:cs="Arial"/>
          <w:b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TECHNICAL SUMMARY: </w:t>
      </w:r>
    </w:p>
    <w:p w:rsidR="00C263BE" w:rsidRPr="00F258C5" w:rsidP="00CB192B">
      <w:pPr>
        <w:pStyle w:val="Caption"/>
        <w:rPr>
          <w:rFonts w:ascii="Verdana" w:hAnsi="Verdana"/>
          <w:i w:val="0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i w:val="0"/>
          <w:iCs w:val="0"/>
          <w:sz w:val="16"/>
          <w:szCs w:val="16"/>
        </w:rPr>
        <w:t>Web Technologies</w:t>
      </w:r>
      <w:r w:rsidRPr="00F258C5" w:rsidR="00517783">
        <w:rPr>
          <w:rFonts w:ascii="Verdana" w:hAnsi="Verdana"/>
          <w:i w:val="0"/>
          <w:sz w:val="16"/>
          <w:szCs w:val="16"/>
        </w:rPr>
        <w:tab/>
      </w:r>
      <w:r w:rsidRPr="00F258C5">
        <w:rPr>
          <w:rFonts w:ascii="Verdana" w:eastAsia="ver" w:hAnsi="Verdana" w:cs="ver"/>
          <w:i w:val="0"/>
          <w:iCs w:val="0"/>
          <w:sz w:val="16"/>
          <w:szCs w:val="16"/>
        </w:rPr>
        <w:t xml:space="preserve">: </w:t>
      </w:r>
      <w:r w:rsidR="00D91CE6">
        <w:rPr>
          <w:rFonts w:ascii="Verdana" w:hAnsi="Verdana"/>
          <w:i w:val="0"/>
          <w:sz w:val="16"/>
          <w:szCs w:val="16"/>
        </w:rPr>
        <w:t xml:space="preserve">   </w:t>
      </w:r>
      <w:r w:rsidRPr="00F258C5">
        <w:rPr>
          <w:rFonts w:ascii="Verdana" w:eastAsia="ver" w:hAnsi="Verdana" w:cs="ver"/>
          <w:i w:val="0"/>
          <w:iCs w:val="0"/>
          <w:sz w:val="16"/>
          <w:szCs w:val="16"/>
        </w:rPr>
        <w:t>HTML, XHTML, CSS, Java Script, j</w:t>
      </w:r>
      <w:r w:rsidRPr="00F258C5" w:rsidR="00A54F72">
        <w:rPr>
          <w:rFonts w:ascii="Verdana" w:eastAsia="ver" w:hAnsi="Verdana" w:cs="ver"/>
          <w:i w:val="0"/>
          <w:iCs w:val="0"/>
          <w:sz w:val="16"/>
          <w:szCs w:val="16"/>
        </w:rPr>
        <w:t>Query, Bootstrap</w:t>
      </w:r>
      <w:r w:rsidR="00D91CE6">
        <w:rPr>
          <w:rFonts w:ascii="Verdana" w:eastAsia="ver" w:hAnsi="Verdana" w:cs="ver"/>
          <w:i w:val="0"/>
          <w:iCs w:val="0"/>
          <w:sz w:val="16"/>
          <w:szCs w:val="16"/>
        </w:rPr>
        <w:t>, Anglar 2, NPM, Node JS &amp; Ionic Frame</w:t>
      </w:r>
    </w:p>
    <w:p w:rsidR="00C263BE" w:rsidRPr="00F258C5" w:rsidP="00CB192B">
      <w:pPr>
        <w:pStyle w:val="Caption"/>
        <w:rPr>
          <w:rFonts w:ascii="Verdana" w:hAnsi="Verdana"/>
          <w:i w:val="0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i w:val="0"/>
          <w:iCs w:val="0"/>
          <w:sz w:val="16"/>
          <w:szCs w:val="16"/>
        </w:rPr>
        <w:t>Graphics Tools</w:t>
      </w:r>
      <w:r w:rsidRPr="00F258C5" w:rsidR="00517783">
        <w:rPr>
          <w:rFonts w:ascii="Verdana" w:hAnsi="Verdana"/>
          <w:i w:val="0"/>
          <w:sz w:val="16"/>
          <w:szCs w:val="16"/>
        </w:rPr>
        <w:tab/>
      </w:r>
      <w:r w:rsidRPr="00F258C5" w:rsidR="00517783">
        <w:rPr>
          <w:rFonts w:ascii="Verdana" w:hAnsi="Verdana"/>
          <w:i w:val="0"/>
          <w:sz w:val="16"/>
          <w:szCs w:val="16"/>
        </w:rPr>
        <w:tab/>
      </w:r>
      <w:r w:rsidRPr="00F258C5">
        <w:rPr>
          <w:rFonts w:ascii="Verdana" w:eastAsia="ver" w:hAnsi="Verdana" w:cs="ver"/>
          <w:i w:val="0"/>
          <w:iCs w:val="0"/>
          <w:sz w:val="16"/>
          <w:szCs w:val="16"/>
        </w:rPr>
        <w:t xml:space="preserve">: </w:t>
      </w:r>
      <w:r w:rsidR="00D91CE6">
        <w:rPr>
          <w:rFonts w:ascii="Verdana" w:hAnsi="Verdana"/>
          <w:i w:val="0"/>
          <w:sz w:val="16"/>
          <w:szCs w:val="16"/>
        </w:rPr>
        <w:t xml:space="preserve">   </w:t>
      </w:r>
      <w:r w:rsidRPr="00F258C5">
        <w:rPr>
          <w:rFonts w:ascii="Verdana" w:eastAsia="ver" w:hAnsi="Verdana" w:cs="ver"/>
          <w:i w:val="0"/>
          <w:iCs w:val="0"/>
          <w:sz w:val="16"/>
          <w:szCs w:val="16"/>
        </w:rPr>
        <w:t xml:space="preserve">Flash CS3, Photoshop CS3, Illustator CS3, </w:t>
      </w:r>
    </w:p>
    <w:p w:rsidR="00D91CE6" w:rsidP="00F258C5">
      <w:pPr>
        <w:pStyle w:val="Caption"/>
        <w:rPr>
          <w:rFonts w:ascii="Verdana" w:eastAsia="ver" w:hAnsi="Verdana" w:cs="ver"/>
          <w:b/>
          <w:bCs/>
          <w:i w:val="0"/>
          <w:sz w:val="16"/>
          <w:szCs w:val="16"/>
        </w:rPr>
      </w:pPr>
    </w:p>
    <w:p w:rsidR="00863747" w:rsidP="00F258C5">
      <w:pPr>
        <w:pStyle w:val="Caption"/>
        <w:rPr>
          <w:rFonts w:ascii="Verdana" w:eastAsia="ver" w:hAnsi="Verdana" w:cs="ver"/>
          <w:b/>
          <w:bCs/>
          <w:i w:val="0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i w:val="0"/>
          <w:sz w:val="16"/>
          <w:szCs w:val="16"/>
        </w:rPr>
        <w:t>PROFESSIONAL EXPERIENCE:</w:t>
      </w:r>
    </w:p>
    <w:p w:rsidR="00F12986" w:rsidP="00F258C5">
      <w:pPr>
        <w:pStyle w:val="Caption"/>
        <w:rPr>
          <w:rFonts w:ascii="Verdana" w:eastAsia="ver" w:hAnsi="Verdana" w:cs="ver"/>
          <w:b/>
          <w:bCs/>
          <w:i w:val="0"/>
          <w:sz w:val="16"/>
          <w:szCs w:val="16"/>
        </w:rPr>
      </w:pPr>
    </w:p>
    <w:p w:rsidR="00F12986" w:rsidRPr="00F12986" w:rsidP="00F12986">
      <w:pPr>
        <w:pStyle w:val="Caption"/>
        <w:rPr>
          <w:rFonts w:ascii="Verdana" w:hAnsi="Verdana" w:cs="Arial"/>
          <w:b/>
          <w:i w:val="0"/>
          <w:sz w:val="16"/>
          <w:szCs w:val="16"/>
        </w:rPr>
      </w:pPr>
      <w:r w:rsidRPr="00F12986">
        <w:rPr>
          <w:rFonts w:ascii="Verdana" w:hAnsi="Verdana" w:cs="Arial"/>
          <w:b/>
          <w:i w:val="0"/>
          <w:sz w:val="16"/>
          <w:szCs w:val="16"/>
        </w:rPr>
        <w:t>Yakshna Technologies Pvt. Ltd – Sr.UI Developer                             Dec 2016 – Till date</w:t>
      </w:r>
    </w:p>
    <w:p w:rsidR="00F12986" w:rsidRPr="00F12986" w:rsidP="00F12986">
      <w:pPr>
        <w:pStyle w:val="Caption"/>
        <w:rPr>
          <w:rFonts w:ascii="Verdana" w:hAnsi="Verdana" w:cs="Arial"/>
          <w:b/>
          <w:i w:val="0"/>
          <w:sz w:val="16"/>
          <w:szCs w:val="16"/>
        </w:rPr>
      </w:pPr>
    </w:p>
    <w:p w:rsidR="00F12986" w:rsidRPr="006A059C" w:rsidP="00F12986">
      <w:pPr>
        <w:pStyle w:val="Caption"/>
        <w:rPr>
          <w:rFonts w:ascii="Verdana" w:hAnsi="Verdana" w:cs="Arial"/>
          <w:i w:val="0"/>
          <w:sz w:val="16"/>
          <w:szCs w:val="16"/>
        </w:rPr>
      </w:pPr>
      <w:r>
        <w:rPr>
          <w:rFonts w:ascii="Verdana" w:hAnsi="Verdana" w:cs="Arial"/>
          <w:i w:val="0"/>
          <w:sz w:val="16"/>
          <w:szCs w:val="16"/>
        </w:rPr>
        <w:t>Testing based</w:t>
      </w:r>
      <w:r w:rsidRPr="006A059C">
        <w:rPr>
          <w:rFonts w:ascii="Verdana" w:hAnsi="Verdana" w:cs="Arial"/>
          <w:i w:val="0"/>
          <w:sz w:val="16"/>
          <w:szCs w:val="16"/>
        </w:rPr>
        <w:t xml:space="preserve"> Product Based Software</w:t>
      </w:r>
      <w:r>
        <w:rPr>
          <w:rFonts w:ascii="Verdana" w:hAnsi="Verdana" w:cs="Arial"/>
          <w:i w:val="0"/>
          <w:sz w:val="16"/>
          <w:szCs w:val="16"/>
        </w:rPr>
        <w:t xml:space="preserve"> (testwheel.com)</w:t>
      </w:r>
    </w:p>
    <w:p w:rsidR="00F12986" w:rsidRPr="00F12986" w:rsidP="00F12986">
      <w:pPr>
        <w:pStyle w:val="Caption"/>
        <w:rPr>
          <w:rFonts w:ascii="Verdana" w:hAnsi="Verdana" w:cs="Arial"/>
          <w:b/>
          <w:i w:val="0"/>
          <w:sz w:val="16"/>
          <w:szCs w:val="16"/>
        </w:rPr>
      </w:pPr>
      <w:r w:rsidRPr="00F12986">
        <w:rPr>
          <w:rFonts w:ascii="Verdana" w:hAnsi="Verdana" w:cs="Arial"/>
          <w:b/>
          <w:i w:val="0"/>
          <w:sz w:val="16"/>
          <w:szCs w:val="16"/>
        </w:rPr>
        <w:t>Services Rendered</w:t>
      </w:r>
    </w:p>
    <w:p w:rsidR="00F12986" w:rsidRPr="006A059C" w:rsidP="00F12986">
      <w:pPr>
        <w:pStyle w:val="Caption"/>
        <w:rPr>
          <w:rFonts w:ascii="Verdana" w:hAnsi="Verdana" w:cs="Arial"/>
          <w:i w:val="0"/>
          <w:sz w:val="16"/>
          <w:szCs w:val="16"/>
        </w:rPr>
      </w:pPr>
      <w:r w:rsidRPr="006A059C">
        <w:rPr>
          <w:rFonts w:ascii="Verdana" w:hAnsi="Verdana" w:cs="Arial"/>
          <w:i w:val="0"/>
          <w:sz w:val="16"/>
          <w:szCs w:val="16"/>
        </w:rPr>
        <w:t>Table less HTML 5 and CSS3 .</w:t>
      </w:r>
    </w:p>
    <w:p w:rsidR="00F12986" w:rsidRPr="006A059C" w:rsidP="00F12986">
      <w:pPr>
        <w:pStyle w:val="Caption"/>
        <w:rPr>
          <w:rFonts w:ascii="Verdana" w:hAnsi="Verdana" w:cs="Arial"/>
          <w:i w:val="0"/>
          <w:sz w:val="16"/>
          <w:szCs w:val="16"/>
        </w:rPr>
      </w:pPr>
      <w:r w:rsidRPr="006A059C">
        <w:rPr>
          <w:rFonts w:ascii="Verdana" w:hAnsi="Verdana" w:cs="Arial"/>
          <w:i w:val="0"/>
          <w:sz w:val="16"/>
          <w:szCs w:val="16"/>
        </w:rPr>
        <w:t>JQuery, Bootstrap,</w:t>
      </w:r>
      <w:r w:rsidRPr="00D91CE6" w:rsidR="00D91CE6">
        <w:rPr>
          <w:rFonts w:ascii="Verdana" w:eastAsia="ver" w:hAnsi="Verdana" w:cs="ver"/>
          <w:i w:val="0"/>
          <w:iCs w:val="0"/>
          <w:sz w:val="16"/>
          <w:szCs w:val="16"/>
        </w:rPr>
        <w:t xml:space="preserve"> </w:t>
      </w:r>
      <w:r w:rsidR="00D91CE6">
        <w:rPr>
          <w:rFonts w:ascii="Verdana" w:eastAsia="ver" w:hAnsi="Verdana" w:cs="ver"/>
          <w:i w:val="0"/>
          <w:iCs w:val="0"/>
          <w:sz w:val="16"/>
          <w:szCs w:val="16"/>
        </w:rPr>
        <w:t>Anglar 2, NPM, Node JS &amp;</w:t>
      </w:r>
      <w:r w:rsidRPr="006A059C">
        <w:rPr>
          <w:rFonts w:ascii="Verdana" w:hAnsi="Verdana" w:cs="Arial"/>
          <w:i w:val="0"/>
          <w:sz w:val="16"/>
          <w:szCs w:val="16"/>
        </w:rPr>
        <w:t xml:space="preserve"> Java Platform UI Developement</w:t>
      </w:r>
    </w:p>
    <w:p w:rsidR="00F12986" w:rsidRPr="006A059C" w:rsidP="00F12986">
      <w:pPr>
        <w:pStyle w:val="Caption"/>
        <w:rPr>
          <w:rFonts w:ascii="Verdana" w:hAnsi="Verdana" w:cs="Arial"/>
          <w:i w:val="0"/>
          <w:sz w:val="16"/>
          <w:szCs w:val="16"/>
        </w:rPr>
      </w:pPr>
      <w:r w:rsidRPr="006A059C">
        <w:rPr>
          <w:rFonts w:ascii="Verdana" w:hAnsi="Verdana" w:cs="Arial"/>
          <w:i w:val="0"/>
          <w:sz w:val="16"/>
          <w:szCs w:val="16"/>
        </w:rPr>
        <w:t xml:space="preserve">Support and Delivery Maintenance </w:t>
      </w:r>
    </w:p>
    <w:p w:rsidR="00F12986" w:rsidP="00F12986">
      <w:pPr>
        <w:pStyle w:val="Caption"/>
        <w:rPr>
          <w:rFonts w:ascii="Verdana" w:hAnsi="Verdana" w:cs="Arial"/>
          <w:i w:val="0"/>
          <w:sz w:val="16"/>
          <w:szCs w:val="16"/>
        </w:rPr>
      </w:pPr>
      <w:r w:rsidRPr="00F12986">
        <w:rPr>
          <w:rFonts w:ascii="Verdana" w:hAnsi="Verdana" w:cs="Arial"/>
          <w:b/>
          <w:i w:val="0"/>
          <w:sz w:val="16"/>
          <w:szCs w:val="16"/>
        </w:rPr>
        <w:t xml:space="preserve">Environment: </w:t>
      </w:r>
      <w:r w:rsidRPr="006A059C">
        <w:rPr>
          <w:rFonts w:ascii="Verdana" w:hAnsi="Verdana" w:cs="Arial"/>
          <w:i w:val="0"/>
          <w:sz w:val="16"/>
          <w:szCs w:val="16"/>
        </w:rPr>
        <w:t>Adobe Photoshop, Dreamweaver</w:t>
      </w:r>
    </w:p>
    <w:p w:rsidR="006A059C" w:rsidRPr="006A059C" w:rsidP="006A059C">
      <w:pPr>
        <w:pStyle w:val="Caption"/>
        <w:rPr>
          <w:rFonts w:ascii="Verdana" w:hAnsi="Verdana" w:cs="Arial"/>
          <w:b/>
          <w:i w:val="0"/>
          <w:sz w:val="16"/>
          <w:szCs w:val="16"/>
        </w:rPr>
      </w:pPr>
      <w:r w:rsidRPr="006A059C">
        <w:rPr>
          <w:rFonts w:ascii="Verdana" w:hAnsi="Verdana" w:cs="Arial"/>
          <w:b/>
          <w:i w:val="0"/>
          <w:sz w:val="16"/>
          <w:szCs w:val="16"/>
        </w:rPr>
        <w:t>Product Meetings Status</w:t>
      </w:r>
    </w:p>
    <w:p w:rsidR="006A059C" w:rsidRPr="006A059C" w:rsidP="006A059C">
      <w:pPr>
        <w:pStyle w:val="Caption"/>
        <w:rPr>
          <w:rFonts w:ascii="Verdana" w:hAnsi="Verdana" w:cs="Arial"/>
          <w:b/>
          <w:i w:val="0"/>
          <w:sz w:val="16"/>
          <w:szCs w:val="16"/>
        </w:rPr>
      </w:pPr>
    </w:p>
    <w:p w:rsidR="006A059C" w:rsidRPr="006A059C" w:rsidP="006A059C">
      <w:pPr>
        <w:pStyle w:val="Caption"/>
        <w:rPr>
          <w:rFonts w:ascii="Verdana" w:hAnsi="Verdana" w:cs="Arial"/>
          <w:i w:val="0"/>
          <w:sz w:val="16"/>
          <w:szCs w:val="16"/>
        </w:rPr>
      </w:pPr>
      <w:bookmarkStart w:id="0" w:name="_GoBack"/>
      <w:r w:rsidRPr="006A059C">
        <w:rPr>
          <w:rFonts w:ascii="Verdana" w:hAnsi="Verdana" w:cs="Arial"/>
          <w:i w:val="0"/>
          <w:sz w:val="16"/>
          <w:szCs w:val="16"/>
        </w:rPr>
        <w:t>Agile Methodology (Waterfall Development), Scrum Meeting, Share point meeting.</w:t>
      </w:r>
    </w:p>
    <w:p w:rsidR="2031A7BB" w:rsidRPr="00F258C5" w:rsidP="00F258C5">
      <w:pPr>
        <w:pStyle w:val="Caption"/>
        <w:rPr>
          <w:rFonts w:ascii="Verdana" w:hAnsi="Verdana"/>
          <w:i w:val="0"/>
          <w:sz w:val="16"/>
          <w:szCs w:val="16"/>
        </w:rPr>
      </w:pPr>
      <w:bookmarkEnd w:id="0"/>
    </w:p>
    <w:p w:rsidR="2031A7BB" w:rsidRPr="00F258C5" w:rsidP="00F258C5">
      <w:pPr>
        <w:pStyle w:val="Caption"/>
        <w:rPr>
          <w:rFonts w:ascii="Verdana" w:hAnsi="Verdana"/>
          <w:i w:val="0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i w:val="0"/>
          <w:sz w:val="16"/>
          <w:szCs w:val="16"/>
        </w:rPr>
        <w:t xml:space="preserve">Acumen Technologies Pvt. Ltd – Sr.UI Developer                             Oct 2015 – </w:t>
      </w:r>
      <w:r w:rsidRPr="00F12986" w:rsidR="00F12986">
        <w:rPr>
          <w:rFonts w:ascii="Verdana" w:eastAsia="ver" w:hAnsi="Verdana" w:cs="ver"/>
          <w:b/>
          <w:bCs/>
          <w:i w:val="0"/>
          <w:sz w:val="16"/>
          <w:szCs w:val="16"/>
        </w:rPr>
        <w:t>Nov 2016</w:t>
      </w:r>
    </w:p>
    <w:p w:rsidR="2031A7BB" w:rsidRPr="00F258C5" w:rsidP="00F258C5">
      <w:pPr>
        <w:pStyle w:val="Caption"/>
        <w:rPr>
          <w:rFonts w:ascii="Verdana" w:hAnsi="Verdana"/>
          <w:i w:val="0"/>
          <w:sz w:val="16"/>
          <w:szCs w:val="16"/>
        </w:rPr>
      </w:pPr>
      <w:r w:rsidRPr="00F258C5">
        <w:rPr>
          <w:rFonts w:ascii="Verdana" w:eastAsia="ver" w:hAnsi="Verdana" w:cs="ver"/>
          <w:i w:val="0"/>
          <w:sz w:val="16"/>
          <w:szCs w:val="16"/>
          <w:lang w:val="en-GB"/>
        </w:rPr>
        <w:t>Developed the Product Based Software</w:t>
      </w:r>
    </w:p>
    <w:p w:rsidR="2031A7BB" w:rsidRPr="00F258C5" w:rsidP="00F258C5">
      <w:pPr>
        <w:pStyle w:val="Caption"/>
        <w:rPr>
          <w:rFonts w:ascii="Verdana" w:hAnsi="Verdana"/>
          <w:i w:val="0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i w:val="0"/>
          <w:sz w:val="16"/>
          <w:szCs w:val="16"/>
        </w:rPr>
        <w:t>Services Rendered</w:t>
      </w:r>
    </w:p>
    <w:p w:rsidR="2031A7BB" w:rsidRPr="00F258C5" w:rsidP="00F258C5">
      <w:pPr>
        <w:pStyle w:val="Caption"/>
        <w:rPr>
          <w:rFonts w:ascii="Verdana" w:eastAsia="Arial" w:hAnsi="Verdana" w:cs="Arial"/>
          <w:i w:val="0"/>
          <w:sz w:val="16"/>
          <w:szCs w:val="16"/>
        </w:rPr>
      </w:pPr>
      <w:r w:rsidRPr="00F258C5">
        <w:rPr>
          <w:rFonts w:ascii="Verdana" w:eastAsia="ver" w:hAnsi="Verdana" w:cs="ver"/>
          <w:i w:val="0"/>
          <w:sz w:val="16"/>
          <w:szCs w:val="16"/>
        </w:rPr>
        <w:t>Table less HTML 5 and CSS3 .</w:t>
      </w:r>
    </w:p>
    <w:p w:rsidR="2031A7BB" w:rsidRPr="00F258C5" w:rsidP="00F258C5">
      <w:pPr>
        <w:pStyle w:val="Caption"/>
        <w:rPr>
          <w:rFonts w:ascii="Verdana" w:eastAsia="Arial" w:hAnsi="Verdana" w:cs="Arial"/>
          <w:i w:val="0"/>
          <w:sz w:val="16"/>
          <w:szCs w:val="16"/>
        </w:rPr>
      </w:pPr>
      <w:r w:rsidRPr="00F258C5">
        <w:rPr>
          <w:rFonts w:ascii="Verdana" w:eastAsia="ver" w:hAnsi="Verdana" w:cs="ver"/>
          <w:i w:val="0"/>
          <w:sz w:val="16"/>
          <w:szCs w:val="16"/>
        </w:rPr>
        <w:t>JQuery, Bootstrap</w:t>
      </w:r>
    </w:p>
    <w:p w:rsidR="2031A7BB" w:rsidRPr="00F258C5" w:rsidP="00F258C5">
      <w:pPr>
        <w:pStyle w:val="Caption"/>
        <w:rPr>
          <w:rFonts w:ascii="Verdana" w:eastAsia="Arial" w:hAnsi="Verdana" w:cs="Arial"/>
          <w:i w:val="0"/>
          <w:sz w:val="16"/>
          <w:szCs w:val="16"/>
        </w:rPr>
      </w:pPr>
      <w:r w:rsidRPr="00F258C5">
        <w:rPr>
          <w:rFonts w:ascii="Verdana" w:eastAsia="ver" w:hAnsi="Verdana" w:cs="ver"/>
          <w:i w:val="0"/>
          <w:sz w:val="16"/>
          <w:szCs w:val="16"/>
        </w:rPr>
        <w:t xml:space="preserve">Support and Delivery Maintenance </w:t>
      </w:r>
    </w:p>
    <w:p w:rsidR="2031A7BB" w:rsidRPr="00F258C5" w:rsidP="00F258C5">
      <w:pPr>
        <w:pStyle w:val="Caption"/>
        <w:rPr>
          <w:rFonts w:ascii="Verdana" w:hAnsi="Verdana"/>
          <w:i w:val="0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i w:val="0"/>
          <w:sz w:val="16"/>
          <w:szCs w:val="16"/>
        </w:rPr>
        <w:t>Environment:</w:t>
      </w:r>
      <w:r w:rsidRPr="00F258C5">
        <w:rPr>
          <w:rFonts w:ascii="Verdana" w:eastAsia="ver" w:hAnsi="Verdana" w:cs="ver"/>
          <w:i w:val="0"/>
          <w:sz w:val="16"/>
          <w:szCs w:val="16"/>
        </w:rPr>
        <w:t xml:space="preserve"> Adobe Photoshop, Dreamweaver</w:t>
      </w:r>
    </w:p>
    <w:p w:rsidR="2031A7BB" w:rsidRPr="00F258C5" w:rsidP="00F258C5">
      <w:pPr>
        <w:pStyle w:val="Caption"/>
        <w:rPr>
          <w:rFonts w:ascii="Verdana" w:hAnsi="Verdana"/>
          <w:i w:val="0"/>
          <w:sz w:val="16"/>
          <w:szCs w:val="16"/>
        </w:rPr>
      </w:pPr>
    </w:p>
    <w:p w:rsidR="00B67809" w:rsidRPr="00F258C5" w:rsidP="00B67809">
      <w:pPr>
        <w:pStyle w:val="BodyText2"/>
        <w:tabs>
          <w:tab w:val="left" w:pos="8640"/>
        </w:tabs>
        <w:spacing w:after="120" w:line="312" w:lineRule="auto"/>
        <w:ind w:left="0"/>
        <w:rPr>
          <w:rFonts w:ascii="Verdana" w:hAnsi="Verdana" w:cs="Arial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Teamware Solution – Sr.UI Developer                                  Nov 2013 – June 31</w:t>
      </w:r>
      <w:r w:rsidRPr="00F258C5">
        <w:rPr>
          <w:rFonts w:ascii="Verdana" w:eastAsia="ver" w:hAnsi="Verdana" w:cs="ver"/>
          <w:b/>
          <w:bCs/>
          <w:sz w:val="16"/>
          <w:szCs w:val="16"/>
          <w:vertAlign w:val="superscript"/>
        </w:rPr>
        <w:t xml:space="preserve">st  </w:t>
      </w:r>
      <w:r w:rsidRPr="00F258C5">
        <w:rPr>
          <w:rFonts w:ascii="Verdana" w:eastAsia="ver" w:hAnsi="Verdana" w:cs="ver"/>
          <w:b/>
          <w:bCs/>
          <w:sz w:val="16"/>
          <w:szCs w:val="16"/>
        </w:rPr>
        <w:t>2015</w:t>
      </w:r>
    </w:p>
    <w:p w:rsidR="00B67809" w:rsidRPr="00F258C5" w:rsidP="00B67809">
      <w:pPr>
        <w:pStyle w:val="BodyText2"/>
        <w:tabs>
          <w:tab w:val="left" w:pos="8640"/>
        </w:tabs>
        <w:spacing w:after="120" w:line="312" w:lineRule="auto"/>
        <w:ind w:left="0"/>
        <w:rPr>
          <w:rFonts w:ascii="Verdana" w:hAnsi="Verdana" w:cs="Arial"/>
          <w:sz w:val="16"/>
          <w:szCs w:val="16"/>
          <w:lang w:val="en-GB"/>
        </w:rPr>
      </w:pPr>
      <w:r w:rsidRPr="00F258C5">
        <w:rPr>
          <w:rFonts w:ascii="Verdana" w:eastAsia="ver" w:hAnsi="Verdana" w:cs="ver"/>
          <w:sz w:val="16"/>
          <w:szCs w:val="16"/>
          <w:lang w:val="en-GB"/>
        </w:rPr>
        <w:t>Worked as a Cognizant Technology, Veeva CRM IPAD Presentation CI Learning Presentation.</w:t>
      </w:r>
    </w:p>
    <w:p w:rsidR="007937D1" w:rsidRPr="00F258C5" w:rsidP="00B67809">
      <w:pPr>
        <w:pStyle w:val="BodyText2"/>
        <w:tabs>
          <w:tab w:val="left" w:pos="8640"/>
        </w:tabs>
        <w:spacing w:after="120" w:line="312" w:lineRule="auto"/>
        <w:ind w:left="0"/>
        <w:rPr>
          <w:rFonts w:ascii="Verdana" w:hAnsi="Verdana" w:cs="Arial"/>
          <w:b/>
          <w:sz w:val="16"/>
          <w:szCs w:val="16"/>
          <w:lang w:val="en-GB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Services Rendered</w:t>
      </w:r>
    </w:p>
    <w:p w:rsidR="00EC52FC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sz w:val="16"/>
          <w:szCs w:val="16"/>
          <w:lang w:val="en-GB"/>
        </w:rPr>
      </w:pPr>
      <w:r w:rsidRPr="00F258C5">
        <w:rPr>
          <w:rFonts w:eastAsia="ver" w:cs="ver"/>
          <w:sz w:val="16"/>
          <w:szCs w:val="16"/>
        </w:rPr>
        <w:t>Convert clients’ requirements into actionable items that can be implemented in a user-interface through utilizing the touch screen technologies.</w:t>
      </w:r>
    </w:p>
    <w:p w:rsidR="00F27DBB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sz w:val="16"/>
          <w:szCs w:val="16"/>
          <w:lang w:val="en-GB"/>
        </w:rPr>
      </w:pPr>
      <w:r w:rsidRPr="00F258C5">
        <w:rPr>
          <w:rFonts w:eastAsia="ver" w:cs="ver"/>
          <w:sz w:val="16"/>
          <w:szCs w:val="16"/>
        </w:rPr>
        <w:t>Design and develop user interface prototypes, Work closely with product owner to develop and administer user experience research, and provide analyses and recommendations from QC to develop and deploy IPAD-based user interfaces.</w:t>
      </w:r>
    </w:p>
    <w:p w:rsidR="00304667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sz w:val="16"/>
          <w:szCs w:val="16"/>
          <w:lang w:val="en-GB"/>
        </w:rPr>
      </w:pPr>
      <w:r w:rsidRPr="00F258C5">
        <w:rPr>
          <w:rFonts w:eastAsia="ver" w:cs="ver"/>
          <w:sz w:val="16"/>
          <w:szCs w:val="16"/>
        </w:rPr>
        <w:t>Participate in all phases of the software development cycle.</w:t>
      </w:r>
    </w:p>
    <w:p w:rsidR="00F81710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sz w:val="16"/>
          <w:szCs w:val="16"/>
          <w:lang w:val="en-GB"/>
        </w:rPr>
      </w:pPr>
      <w:r w:rsidRPr="00F258C5">
        <w:rPr>
          <w:rFonts w:eastAsia="ver" w:cs="ver"/>
          <w:sz w:val="16"/>
          <w:szCs w:val="16"/>
        </w:rPr>
        <w:t>Wireframe development</w:t>
      </w:r>
    </w:p>
    <w:p w:rsidR="005076F3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  <w:lang w:val="en-GB" w:eastAsia="ar-SA" w:bidi="ar-SA"/>
        </w:rPr>
      </w:pPr>
      <w:r w:rsidRPr="00F258C5">
        <w:rPr>
          <w:rFonts w:eastAsia="ver" w:cs="ver"/>
          <w:sz w:val="16"/>
          <w:szCs w:val="16"/>
        </w:rPr>
        <w:t>Table less HTML and CSS Development.</w:t>
      </w:r>
    </w:p>
    <w:p w:rsidR="005076F3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  <w:lang w:val="en-GB" w:eastAsia="ar-SA" w:bidi="ar-SA"/>
        </w:rPr>
      </w:pPr>
      <w:r w:rsidRPr="00F258C5">
        <w:rPr>
          <w:rFonts w:eastAsia="ver" w:cs="ver"/>
          <w:sz w:val="16"/>
          <w:szCs w:val="16"/>
        </w:rPr>
        <w:t xml:space="preserve">JavaScript Functionality Development </w:t>
      </w:r>
    </w:p>
    <w:p w:rsidR="005076F3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  <w:lang w:val="en-GB" w:eastAsia="ar-SA" w:bidi="ar-SA"/>
        </w:rPr>
      </w:pPr>
      <w:r w:rsidRPr="00F258C5">
        <w:rPr>
          <w:rFonts w:eastAsia="ver" w:cs="ver"/>
          <w:sz w:val="16"/>
          <w:szCs w:val="16"/>
        </w:rPr>
        <w:t xml:space="preserve">Support and Delivery Maintenance </w:t>
      </w:r>
    </w:p>
    <w:p w:rsidR="00F27DBB" w:rsidRPr="00F258C5" w:rsidP="00EC52FC">
      <w:pPr>
        <w:pStyle w:val="ListParagraph"/>
        <w:pBdr>
          <w:bottom w:val="none" w:sz="0" w:space="0" w:color="auto"/>
        </w:pBdr>
        <w:spacing w:before="120" w:after="120" w:line="240" w:lineRule="auto"/>
        <w:rPr>
          <w:rFonts w:cs="Arial"/>
          <w:sz w:val="16"/>
          <w:szCs w:val="16"/>
          <w:lang w:val="en-GB"/>
        </w:rPr>
      </w:pPr>
    </w:p>
    <w:p w:rsidR="00EC52FC" w:rsidRPr="00F258C5" w:rsidP="00EC52FC">
      <w:pPr>
        <w:pStyle w:val="BodyText2"/>
        <w:tabs>
          <w:tab w:val="left" w:pos="8640"/>
        </w:tabs>
        <w:spacing w:after="120" w:line="312" w:lineRule="auto"/>
        <w:ind w:left="0"/>
        <w:rPr>
          <w:rFonts w:ascii="Verdana" w:hAnsi="Verdana" w:cs="Arial"/>
          <w:b/>
          <w:bCs/>
          <w:sz w:val="16"/>
          <w:szCs w:val="16"/>
          <w:u w:val="single"/>
          <w:lang w:val="en-GB"/>
        </w:rPr>
      </w:pPr>
      <w:r w:rsidRPr="00F258C5">
        <w:rPr>
          <w:rFonts w:ascii="Verdana" w:eastAsia="ver" w:hAnsi="Verdana" w:cs="ver"/>
          <w:b/>
          <w:bCs/>
          <w:sz w:val="16"/>
          <w:szCs w:val="16"/>
          <w:u w:val="single"/>
          <w:lang w:val="en-GB"/>
        </w:rPr>
        <w:t>Achievements</w:t>
      </w:r>
    </w:p>
    <w:p w:rsidR="00EC52FC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sz w:val="16"/>
          <w:szCs w:val="16"/>
          <w:lang w:val="en-GB"/>
        </w:rPr>
      </w:pPr>
      <w:r w:rsidRPr="00F258C5">
        <w:rPr>
          <w:rFonts w:eastAsia="ver" w:cs="ver"/>
          <w:color w:val="auto"/>
          <w:sz w:val="16"/>
          <w:szCs w:val="16"/>
          <w:lang w:val="en-GB" w:eastAsia="ar-SA" w:bidi="ar-SA"/>
        </w:rPr>
        <w:t>E-Learning Department 2014 Best (Tech Lead) Sales &amp; Client achievement award in CTS.</w:t>
      </w:r>
    </w:p>
    <w:p w:rsidR="00EC52FC" w:rsidRPr="00F258C5">
      <w:pPr>
        <w:spacing w:after="0"/>
        <w:rPr>
          <w:rFonts w:ascii="Verdana" w:hAnsi="Verdana" w:cs="Arial"/>
          <w:b/>
          <w:sz w:val="16"/>
          <w:szCs w:val="16"/>
        </w:rPr>
      </w:pPr>
    </w:p>
    <w:p w:rsidR="006F0A2C" w:rsidRPr="00F258C5" w:rsidP="006F0A2C">
      <w:pPr>
        <w:pStyle w:val="BodyText2"/>
        <w:tabs>
          <w:tab w:val="left" w:pos="8640"/>
        </w:tabs>
        <w:spacing w:after="120" w:line="312" w:lineRule="auto"/>
        <w:ind w:left="0"/>
        <w:rPr>
          <w:rFonts w:ascii="Verdana" w:hAnsi="Verdana" w:cs="Arial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Avvass Infotech – Sr.UI Developer             June 2012 – December 31</w:t>
      </w:r>
      <w:r w:rsidRPr="00F258C5">
        <w:rPr>
          <w:rFonts w:ascii="Verdana" w:eastAsia="ver" w:hAnsi="Verdana" w:cs="ver"/>
          <w:b/>
          <w:bCs/>
          <w:sz w:val="16"/>
          <w:szCs w:val="16"/>
          <w:vertAlign w:val="superscript"/>
        </w:rPr>
        <w:t>st</w:t>
      </w: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 2012</w:t>
      </w:r>
    </w:p>
    <w:p w:rsidR="006F0A2C" w:rsidRPr="00F258C5" w:rsidP="006F0A2C">
      <w:pPr>
        <w:pStyle w:val="BodyText2"/>
        <w:tabs>
          <w:tab w:val="left" w:pos="8640"/>
        </w:tabs>
        <w:spacing w:after="120" w:line="312" w:lineRule="auto"/>
        <w:ind w:left="0"/>
        <w:rPr>
          <w:rFonts w:ascii="Verdana" w:hAnsi="Verdana" w:cs="Arial"/>
          <w:sz w:val="16"/>
          <w:szCs w:val="16"/>
          <w:lang w:val="en-GB"/>
        </w:rPr>
      </w:pPr>
      <w:r w:rsidRPr="00F258C5">
        <w:rPr>
          <w:rFonts w:ascii="Verdana" w:eastAsia="ver" w:hAnsi="Verdana" w:cs="ver"/>
          <w:sz w:val="16"/>
          <w:szCs w:val="16"/>
          <w:lang w:val="en-GB"/>
        </w:rPr>
        <w:t>Worked as a Lister Technologies (P) Ltd for RosettaStone.com project. RosettaStone uses Liferay portal (Community Edition 6.0.6) as their CMS tool.Liferay is used to Add/Edit/Delete contents in page.</w:t>
      </w:r>
    </w:p>
    <w:p w:rsidR="006F0A2C" w:rsidRPr="00F258C5" w:rsidP="006F0A2C">
      <w:pPr>
        <w:pStyle w:val="BodyText2"/>
        <w:tabs>
          <w:tab w:val="left" w:pos="8640"/>
        </w:tabs>
        <w:spacing w:after="120" w:line="312" w:lineRule="auto"/>
        <w:ind w:left="0"/>
        <w:rPr>
          <w:rFonts w:ascii="Verdana" w:hAnsi="Verdana" w:cs="Arial"/>
          <w:b/>
          <w:bCs/>
          <w:sz w:val="16"/>
          <w:szCs w:val="16"/>
          <w:lang w:val="en-GB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Services Rendered</w:t>
      </w:r>
    </w:p>
    <w:p w:rsidR="006F0A2C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  <w:lang w:val="en-GB" w:eastAsia="ar-SA" w:bidi="ar-SA"/>
        </w:rPr>
      </w:pPr>
      <w:r w:rsidRPr="00F258C5">
        <w:rPr>
          <w:rFonts w:eastAsia="ver" w:cs="ver"/>
          <w:sz w:val="16"/>
          <w:szCs w:val="16"/>
        </w:rPr>
        <w:t>Table less HTML and CSS Development.</w:t>
      </w:r>
    </w:p>
    <w:p w:rsidR="00E34AD2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  <w:lang w:val="en-GB" w:eastAsia="ar-SA" w:bidi="ar-SA"/>
        </w:rPr>
      </w:pPr>
      <w:r w:rsidRPr="00F258C5">
        <w:rPr>
          <w:rFonts w:eastAsia="ver" w:cs="ver"/>
          <w:sz w:val="16"/>
          <w:szCs w:val="16"/>
        </w:rPr>
        <w:t xml:space="preserve">JavaScript Functionality Development </w:t>
      </w:r>
    </w:p>
    <w:p w:rsidR="00B359A7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  <w:lang w:val="en-GB" w:eastAsia="ar-SA" w:bidi="ar-SA"/>
        </w:rPr>
      </w:pPr>
      <w:r w:rsidRPr="00F258C5">
        <w:rPr>
          <w:rFonts w:eastAsia="ver" w:cs="ver"/>
          <w:sz w:val="16"/>
          <w:szCs w:val="16"/>
        </w:rPr>
        <w:t xml:space="preserve">Support and Delivery Maintenance </w:t>
      </w:r>
    </w:p>
    <w:p w:rsidR="006F0A2C" w:rsidRPr="00F258C5">
      <w:pPr>
        <w:spacing w:after="0"/>
        <w:rPr>
          <w:rFonts w:ascii="Verdana" w:hAnsi="Verdana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Environment</w:t>
      </w:r>
      <w:r w:rsidRPr="00F258C5" w:rsidR="00BC00AE">
        <w:rPr>
          <w:rFonts w:ascii="Verdana" w:hAnsi="Verdana"/>
          <w:b/>
          <w:sz w:val="16"/>
          <w:szCs w:val="16"/>
        </w:rPr>
        <w:tab/>
      </w:r>
      <w:r w:rsidRPr="00F258C5">
        <w:rPr>
          <w:rFonts w:ascii="Verdana" w:eastAsia="ver" w:hAnsi="Verdana" w:cs="ver"/>
          <w:b/>
          <w:bCs/>
          <w:sz w:val="16"/>
          <w:szCs w:val="16"/>
        </w:rPr>
        <w:t>:</w:t>
      </w:r>
      <w:r w:rsidRPr="00F258C5" w:rsidR="00BC00AE">
        <w:rPr>
          <w:rFonts w:ascii="Verdana" w:hAnsi="Verdana"/>
          <w:b/>
          <w:sz w:val="16"/>
          <w:szCs w:val="16"/>
        </w:rPr>
        <w:tab/>
      </w:r>
      <w:r w:rsidRPr="00F258C5">
        <w:rPr>
          <w:rFonts w:ascii="Verdana" w:eastAsia="ver" w:hAnsi="Verdana" w:cs="ver"/>
          <w:sz w:val="16"/>
          <w:szCs w:val="16"/>
        </w:rPr>
        <w:t xml:space="preserve"> Adobe Photoshop, Dreamweaver, Visual Studio.</w:t>
      </w:r>
    </w:p>
    <w:p w:rsidR="001C4E05" w:rsidRPr="00F258C5">
      <w:pPr>
        <w:spacing w:after="0"/>
        <w:rPr>
          <w:rFonts w:ascii="Verdana" w:hAnsi="Verdana" w:cs="Arial"/>
          <w:b/>
          <w:sz w:val="16"/>
          <w:szCs w:val="16"/>
        </w:rPr>
      </w:pPr>
    </w:p>
    <w:p w:rsidR="006608D7" w:rsidRPr="00F258C5">
      <w:pPr>
        <w:pStyle w:val="BodyText2"/>
        <w:tabs>
          <w:tab w:val="left" w:pos="8640"/>
        </w:tabs>
        <w:spacing w:after="120" w:line="312" w:lineRule="auto"/>
        <w:ind w:left="0"/>
        <w:rPr>
          <w:rFonts w:ascii="Verdana" w:hAnsi="Verdana" w:cs="Arial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EGBSYSTEMS– Senior Web Designer and Front-End DeveloperJune 2011 – May 2012</w:t>
      </w:r>
    </w:p>
    <w:p w:rsidR="00863747" w:rsidRPr="00F258C5">
      <w:pPr>
        <w:pStyle w:val="BodyText2"/>
        <w:tabs>
          <w:tab w:val="left" w:pos="8640"/>
        </w:tabs>
        <w:spacing w:after="120" w:line="312" w:lineRule="auto"/>
        <w:ind w:left="0"/>
        <w:rPr>
          <w:rFonts w:ascii="Verdana" w:hAnsi="Verdana" w:cs="Arial"/>
          <w:sz w:val="16"/>
          <w:szCs w:val="16"/>
          <w:lang w:val="en-GB"/>
        </w:rPr>
      </w:pPr>
      <w:r w:rsidRPr="00F258C5">
        <w:rPr>
          <w:rFonts w:ascii="Verdana" w:eastAsia="ver" w:hAnsi="Verdana" w:cs="ver"/>
          <w:sz w:val="16"/>
          <w:szCs w:val="16"/>
          <w:lang w:val="en-GB"/>
        </w:rPr>
        <w:t xml:space="preserve">Designing with Templates, Corporate Logo’s &amp; Corporate Brochures. </w:t>
      </w:r>
    </w:p>
    <w:p w:rsidR="00863747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  <w:lang w:val="en-GB" w:eastAsia="ar-SA" w:bidi="ar-SA"/>
        </w:rPr>
      </w:pPr>
      <w:r w:rsidRPr="00F258C5">
        <w:rPr>
          <w:rFonts w:eastAsia="ver" w:cs="ver"/>
          <w:sz w:val="16"/>
          <w:szCs w:val="16"/>
        </w:rPr>
        <w:t xml:space="preserve">Create beautiful, usable, professional websites using best practice accessibility and the latest W3C web standards guidelines, using last tecnicals like HTML 4 and CSS 3.. All my websites are lovingly hand coded. Future browser‘s Compatibility </w:t>
      </w:r>
      <w:r w:rsidRPr="00F258C5">
        <w:rPr>
          <w:rFonts w:eastAsia="ver" w:cs="ver"/>
          <w:color w:val="auto"/>
          <w:sz w:val="16"/>
          <w:szCs w:val="16"/>
          <w:lang w:val="en-GB" w:eastAsia="ar-SA" w:bidi="ar-SA"/>
        </w:rPr>
        <w:t>Content Management Websites</w:t>
      </w:r>
    </w:p>
    <w:p w:rsidR="00863747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  <w:lang w:val="en-GB" w:eastAsia="ar-SA" w:bidi="ar-SA"/>
        </w:rPr>
      </w:pPr>
      <w:r w:rsidRPr="00F258C5">
        <w:rPr>
          <w:rFonts w:eastAsia="ver" w:cs="ver"/>
          <w:sz w:val="16"/>
          <w:szCs w:val="16"/>
        </w:rPr>
        <w:t>Support Latest Techniques of HTML 4.1 - 5 and CSS 2 – 3</w:t>
      </w:r>
    </w:p>
    <w:p w:rsidR="00A71A41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  <w:lang w:val="en-GB" w:eastAsia="ar-SA" w:bidi="ar-SA"/>
        </w:rPr>
      </w:pPr>
      <w:r w:rsidRPr="00F258C5">
        <w:rPr>
          <w:rFonts w:eastAsia="ver" w:cs="ver"/>
          <w:sz w:val="16"/>
          <w:szCs w:val="16"/>
        </w:rPr>
        <w:t>Content Management Systems (CMS) Service.</w:t>
      </w:r>
    </w:p>
    <w:p w:rsidR="006608D7" w:rsidRPr="00F258C5">
      <w:pPr>
        <w:pStyle w:val="BodyText2"/>
        <w:tabs>
          <w:tab w:val="left" w:pos="8640"/>
        </w:tabs>
        <w:spacing w:after="120" w:line="312" w:lineRule="auto"/>
        <w:ind w:left="0"/>
        <w:rPr>
          <w:rFonts w:ascii="Verdana" w:hAnsi="Verdana" w:cs="Arial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SysArc Infomatix– Web/UIDeveloperOct 2008 – May 2011</w:t>
      </w:r>
    </w:p>
    <w:p w:rsidR="00863747" w:rsidRPr="00F258C5" w:rsidP="00C57D87">
      <w:pPr>
        <w:pStyle w:val="BodyText2"/>
        <w:tabs>
          <w:tab w:val="left" w:pos="8640"/>
        </w:tabs>
        <w:spacing w:after="120" w:line="312" w:lineRule="auto"/>
        <w:rPr>
          <w:rFonts w:ascii="Verdana" w:hAnsi="Verdana" w:cs="Arial"/>
          <w:sz w:val="16"/>
          <w:szCs w:val="16"/>
          <w:lang w:val="en-GB"/>
        </w:rPr>
      </w:pPr>
      <w:r w:rsidRPr="00F258C5">
        <w:rPr>
          <w:rFonts w:ascii="Verdana" w:eastAsia="ver" w:hAnsi="Verdana" w:cs="ver"/>
          <w:sz w:val="16"/>
          <w:szCs w:val="16"/>
          <w:lang w:val="en-GB"/>
        </w:rPr>
        <w:t xml:space="preserve">LAPS a world class banking solution for the automation of lending process encompassing loan origination, processing, risk analysis, appraisal, workflow management, document management &amp; scanning, servicing &amp; post disbursal control etc, is the ultimate solution for the lending functions of any financial institution. </w:t>
      </w:r>
    </w:p>
    <w:p w:rsidR="00863747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Designed innovative web user-interface for Bank Application</w:t>
      </w:r>
    </w:p>
    <w:p w:rsidR="00414708" w:rsidRPr="00F258C5" w:rsidP="00414708">
      <w:pPr>
        <w:pStyle w:val="ListParagraph"/>
        <w:pBdr>
          <w:bottom w:val="none" w:sz="0" w:space="0" w:color="auto"/>
        </w:pBdr>
        <w:spacing w:before="120" w:after="120" w:line="240" w:lineRule="auto"/>
        <w:rPr>
          <w:rFonts w:cs="Arial"/>
          <w:color w:val="auto"/>
          <w:sz w:val="16"/>
          <w:szCs w:val="16"/>
        </w:rPr>
      </w:pPr>
    </w:p>
    <w:p w:rsidR="006608D7" w:rsidRPr="00F258C5">
      <w:pPr>
        <w:pStyle w:val="ListBullet2"/>
        <w:rPr>
          <w:rFonts w:ascii="Verdana" w:eastAsia="Calibri" w:hAnsi="Verdana"/>
          <w:b/>
          <w:color w:val="auto"/>
          <w:sz w:val="16"/>
          <w:szCs w:val="16"/>
        </w:rPr>
      </w:pPr>
      <w:r w:rsidRPr="00F258C5">
        <w:rPr>
          <w:rFonts w:ascii="Verdana" w:eastAsia="ver" w:hAnsi="Verdana" w:cs="ver"/>
          <w:b/>
          <w:color w:val="auto"/>
          <w:sz w:val="16"/>
          <w:szCs w:val="16"/>
        </w:rPr>
        <w:t xml:space="preserve">JRT Software </w:t>
      </w:r>
      <w:r w:rsidRPr="00F258C5">
        <w:rPr>
          <w:rFonts w:ascii="Verdana" w:eastAsia="ver" w:hAnsi="Verdana" w:cs="ver"/>
          <w:color w:val="auto"/>
          <w:sz w:val="16"/>
          <w:szCs w:val="16"/>
        </w:rPr>
        <w:t>– Web Designer</w:t>
      </w:r>
      <w:r w:rsidRPr="00F258C5">
        <w:rPr>
          <w:rFonts w:ascii="Verdana" w:eastAsia="Calibri" w:hAnsi="Verdana"/>
          <w:b/>
          <w:color w:val="auto"/>
          <w:sz w:val="16"/>
          <w:szCs w:val="16"/>
        </w:rPr>
        <w:tab/>
      </w:r>
      <w:r w:rsidRPr="00F258C5">
        <w:rPr>
          <w:rFonts w:ascii="Verdana" w:eastAsia="Calibri" w:hAnsi="Verdana"/>
          <w:b/>
          <w:color w:val="auto"/>
          <w:sz w:val="16"/>
          <w:szCs w:val="16"/>
        </w:rPr>
        <w:tab/>
      </w:r>
      <w:r w:rsidRPr="00F258C5">
        <w:rPr>
          <w:rFonts w:ascii="Verdana" w:eastAsia="Calibri" w:hAnsi="Verdana"/>
          <w:b/>
          <w:color w:val="auto"/>
          <w:sz w:val="16"/>
          <w:szCs w:val="16"/>
        </w:rPr>
        <w:tab/>
      </w:r>
      <w:r w:rsidRPr="00F258C5">
        <w:rPr>
          <w:rFonts w:ascii="Verdana" w:eastAsia="ver" w:hAnsi="Verdana" w:cs="ver"/>
          <w:b/>
          <w:color w:val="auto"/>
          <w:sz w:val="16"/>
          <w:szCs w:val="16"/>
        </w:rPr>
        <w:t xml:space="preserve"> Mar 2007 – Oct 200</w:t>
      </w:r>
      <w:r w:rsidRPr="00F258C5" w:rsidR="00D5703C">
        <w:rPr>
          <w:rFonts w:ascii="Verdana" w:eastAsia="ver" w:hAnsi="Verdana" w:cs="ver"/>
          <w:b/>
          <w:color w:val="auto"/>
          <w:sz w:val="16"/>
          <w:szCs w:val="16"/>
        </w:rPr>
        <w:t>8</w:t>
      </w:r>
    </w:p>
    <w:p w:rsidR="00863747" w:rsidRPr="00F258C5" w:rsidP="00C57D87">
      <w:pPr>
        <w:pStyle w:val="ListBullet2"/>
        <w:ind w:firstLine="360"/>
        <w:rPr>
          <w:rFonts w:ascii="Verdana" w:hAnsi="Verdana"/>
          <w:bCs w:val="0"/>
          <w:color w:val="auto"/>
          <w:spacing w:val="0"/>
          <w:sz w:val="16"/>
          <w:szCs w:val="16"/>
          <w:lang w:val="en-GB"/>
        </w:rPr>
      </w:pPr>
      <w:r w:rsidRPr="00F258C5">
        <w:rPr>
          <w:rFonts w:ascii="Verdana" w:eastAsia="ver" w:hAnsi="Verdana" w:cs="ver"/>
          <w:color w:val="auto"/>
          <w:spacing w:val="0"/>
          <w:sz w:val="16"/>
          <w:szCs w:val="16"/>
          <w:lang w:val="en-GB"/>
        </w:rPr>
        <w:t>Website Templates Design, Flash Presentation, Logo Design</w:t>
      </w:r>
    </w:p>
    <w:p w:rsidR="00863747" w:rsidRPr="00F258C5" w:rsidP="2031A7BB">
      <w:pPr>
        <w:pStyle w:val="ListParagraph"/>
        <w:numPr>
          <w:ilvl w:val="0"/>
          <w:numId w:val="3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Designing Layouts and converting them to optimized web page using</w:t>
      </w:r>
      <w:r w:rsidRPr="00F258C5">
        <w:rPr>
          <w:rFonts w:eastAsia="ver" w:cs="ver"/>
          <w:sz w:val="16"/>
          <w:szCs w:val="16"/>
        </w:rPr>
        <w:t xml:space="preserve"> HTML 4.1 - 5 and CSS 2 – 3</w:t>
      </w:r>
    </w:p>
    <w:p w:rsidR="00414708" w:rsidRPr="00F258C5" w:rsidP="007165AD">
      <w:pPr>
        <w:pStyle w:val="ListParagraph"/>
        <w:pBdr>
          <w:bottom w:val="none" w:sz="0" w:space="0" w:color="auto"/>
        </w:pBdr>
        <w:spacing w:before="120" w:after="120" w:line="240" w:lineRule="auto"/>
        <w:rPr>
          <w:rFonts w:cs="Arial"/>
          <w:color w:val="auto"/>
          <w:sz w:val="16"/>
          <w:szCs w:val="16"/>
        </w:rPr>
      </w:pPr>
    </w:p>
    <w:p w:rsidR="006608D7" w:rsidRPr="00F258C5" w:rsidP="006608D7">
      <w:pPr>
        <w:rPr>
          <w:rFonts w:ascii="Verdana" w:hAnsi="Verdana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Sulekha.com </w:t>
      </w:r>
      <w:r w:rsidRPr="00F258C5">
        <w:rPr>
          <w:rFonts w:ascii="Verdana" w:eastAsia="ver" w:hAnsi="Verdana" w:cs="ver"/>
          <w:sz w:val="16"/>
          <w:szCs w:val="16"/>
        </w:rPr>
        <w:t>– Designer/Print Designer</w:t>
      </w:r>
      <w:r w:rsidRPr="00F258C5">
        <w:rPr>
          <w:rFonts w:ascii="Verdana" w:hAnsi="Verdana" w:cs="Arial"/>
          <w:sz w:val="16"/>
          <w:szCs w:val="16"/>
        </w:rPr>
        <w:tab/>
      </w:r>
      <w:r w:rsidRPr="00F258C5">
        <w:rPr>
          <w:rFonts w:ascii="Verdana" w:hAnsi="Verdana" w:cs="Arial"/>
          <w:sz w:val="16"/>
          <w:szCs w:val="16"/>
        </w:rPr>
        <w:tab/>
      </w:r>
      <w:r w:rsidRPr="00F258C5">
        <w:rPr>
          <w:rFonts w:ascii="Verdana" w:eastAsia="ver" w:hAnsi="Verdana" w:cs="ver"/>
          <w:b/>
          <w:bCs/>
          <w:sz w:val="16"/>
          <w:szCs w:val="16"/>
        </w:rPr>
        <w:t>Dec 2004 – Mar 2007</w:t>
      </w:r>
    </w:p>
    <w:p w:rsidR="00863747" w:rsidRPr="00F258C5">
      <w:pPr>
        <w:pStyle w:val="ListParagraph"/>
        <w:pBdr>
          <w:bottom w:val="none" w:sz="0" w:space="0" w:color="auto"/>
        </w:pBdr>
        <w:spacing w:before="120" w:after="120" w:line="240" w:lineRule="auto"/>
        <w:ind w:left="0"/>
        <w:rPr>
          <w:rFonts w:cs="Arial"/>
          <w:color w:val="auto"/>
          <w:sz w:val="16"/>
          <w:szCs w:val="16"/>
          <w:lang w:val="en-GB" w:eastAsia="ar-SA" w:bidi="ar-SA"/>
        </w:rPr>
      </w:pPr>
      <w:r w:rsidRPr="00F258C5">
        <w:rPr>
          <w:rFonts w:eastAsia="ver" w:cs="ver"/>
          <w:color w:val="auto"/>
          <w:sz w:val="16"/>
          <w:szCs w:val="16"/>
          <w:lang w:val="en-GB" w:eastAsia="ar-SA" w:bidi="ar-SA"/>
        </w:rPr>
        <w:t>Online Indian Community with Classifieds for 60 cities worldwide, of quality writers. Read/Write Blogs, India Yellow Pages</w:t>
      </w:r>
    </w:p>
    <w:p w:rsidR="0086374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Advertisement Banner Design</w:t>
      </w:r>
    </w:p>
    <w:p w:rsidR="0086374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Site maintenance</w:t>
      </w:r>
    </w:p>
    <w:p w:rsidR="00863747" w:rsidRPr="00F258C5" w:rsidP="2031A7BB">
      <w:pPr>
        <w:pStyle w:val="ListParagraph"/>
        <w:numPr>
          <w:ilvl w:val="0"/>
          <w:numId w:val="6"/>
        </w:numPr>
        <w:pBdr>
          <w:bottom w:val="none" w:sz="0" w:space="0" w:color="auto"/>
        </w:pBdr>
        <w:spacing w:before="120" w:after="120" w:line="240" w:lineRule="auto"/>
        <w:rPr>
          <w:rFonts w:eastAsia="Arial" w:cs="Arial"/>
          <w:color w:val="auto"/>
          <w:sz w:val="16"/>
          <w:szCs w:val="16"/>
        </w:rPr>
      </w:pPr>
      <w:r w:rsidRPr="00F258C5">
        <w:rPr>
          <w:rFonts w:eastAsia="ver" w:cs="ver"/>
          <w:color w:val="auto"/>
          <w:sz w:val="16"/>
          <w:szCs w:val="16"/>
        </w:rPr>
        <w:t>Managed Alliances (Deccan Chronicle, Dina Malar, Builders Line, Tamil Murasu &amp; News paper related to Bangalore, Hyderabad &amp; U.S )</w:t>
      </w:r>
    </w:p>
    <w:p w:rsidR="0071075C" w:rsidRPr="00F258C5" w:rsidP="00E1512C">
      <w:pPr>
        <w:pStyle w:val="ListParagraph"/>
        <w:pBdr>
          <w:bottom w:val="none" w:sz="0" w:space="0" w:color="auto"/>
        </w:pBdr>
        <w:spacing w:before="120" w:after="120" w:line="240" w:lineRule="auto"/>
        <w:rPr>
          <w:rFonts w:cs="Arial"/>
          <w:color w:val="auto"/>
          <w:sz w:val="16"/>
          <w:szCs w:val="16"/>
        </w:rPr>
      </w:pPr>
    </w:p>
    <w:p w:rsidR="00A34124" w:rsidRPr="00F258C5" w:rsidP="00F609E0">
      <w:pPr>
        <w:pStyle w:val="ListParagraph"/>
        <w:pBdr>
          <w:bottom w:val="none" w:sz="0" w:space="0" w:color="auto"/>
        </w:pBdr>
        <w:spacing w:before="120" w:after="120" w:line="240" w:lineRule="auto"/>
        <w:ind w:left="0"/>
        <w:rPr>
          <w:rFonts w:cs="Arial"/>
          <w:b/>
          <w:sz w:val="16"/>
          <w:szCs w:val="16"/>
        </w:rPr>
      </w:pPr>
      <w:r w:rsidRPr="00F258C5">
        <w:rPr>
          <w:rFonts w:eastAsia="ver" w:cs="ver"/>
          <w:b/>
          <w:bCs/>
          <w:sz w:val="16"/>
          <w:szCs w:val="16"/>
        </w:rPr>
        <w:t>How I Work</w:t>
      </w:r>
    </w:p>
    <w:p w:rsidR="00FA7468" w:rsidRPr="00F258C5" w:rsidP="00F609E0">
      <w:pPr>
        <w:pStyle w:val="ListParagraph"/>
        <w:pBdr>
          <w:bottom w:val="none" w:sz="0" w:space="0" w:color="auto"/>
        </w:pBdr>
        <w:spacing w:before="120" w:after="120" w:line="240" w:lineRule="auto"/>
        <w:ind w:left="0"/>
        <w:rPr>
          <w:rFonts w:cs="Arial"/>
          <w:b/>
          <w:sz w:val="16"/>
          <w:szCs w:val="16"/>
        </w:rPr>
      </w:pPr>
      <w:r w:rsidRPr="00F258C5">
        <w:rPr>
          <w:rFonts w:eastAsia="ver" w:cs="ver"/>
          <w:b/>
          <w:bCs/>
          <w:sz w:val="16"/>
          <w:szCs w:val="16"/>
        </w:rPr>
        <w:t>Discover</w:t>
      </w:r>
      <w:r w:rsidRPr="00F258C5" w:rsidR="00DD7EE3">
        <w:rPr>
          <w:rFonts w:cs="Arial"/>
          <w:b/>
          <w:sz w:val="16"/>
          <w:szCs w:val="16"/>
        </w:rPr>
        <w:tab/>
      </w:r>
      <w:r w:rsidRPr="00F258C5">
        <w:rPr>
          <w:rFonts w:eastAsia="ver" w:cs="ver"/>
          <w:b/>
          <w:bCs/>
          <w:sz w:val="16"/>
          <w:szCs w:val="16"/>
        </w:rPr>
        <w:t>:</w:t>
      </w:r>
      <w:r w:rsidRPr="00F258C5" w:rsidR="00DD7EE3">
        <w:rPr>
          <w:rFonts w:cs="Arial"/>
          <w:b/>
          <w:sz w:val="16"/>
          <w:szCs w:val="16"/>
        </w:rPr>
        <w:tab/>
      </w:r>
      <w:r w:rsidRPr="00F258C5" w:rsidR="00B41A4A">
        <w:rPr>
          <w:rFonts w:eastAsia="ver" w:cs="ver"/>
          <w:color w:val="auto"/>
          <w:sz w:val="16"/>
          <w:szCs w:val="16"/>
        </w:rPr>
        <w:t>Develop a thorough understanding of your company, project, audience, and objectives.</w:t>
      </w:r>
    </w:p>
    <w:p w:rsidR="004D1B15" w:rsidRPr="00F258C5" w:rsidP="00F609E0">
      <w:pPr>
        <w:pStyle w:val="ListParagraph"/>
        <w:pBdr>
          <w:bottom w:val="none" w:sz="0" w:space="0" w:color="auto"/>
        </w:pBdr>
        <w:spacing w:before="120" w:after="120" w:line="240" w:lineRule="auto"/>
        <w:ind w:left="0"/>
        <w:rPr>
          <w:rFonts w:cs="Arial"/>
          <w:sz w:val="16"/>
          <w:szCs w:val="16"/>
        </w:rPr>
      </w:pPr>
      <w:r w:rsidRPr="00F258C5">
        <w:rPr>
          <w:rFonts w:eastAsia="ver" w:cs="ver"/>
          <w:b/>
          <w:bCs/>
          <w:sz w:val="16"/>
          <w:szCs w:val="16"/>
        </w:rPr>
        <w:t>Design</w:t>
      </w:r>
      <w:r w:rsidRPr="00F258C5" w:rsidR="00363309">
        <w:rPr>
          <w:rFonts w:cs="Arial"/>
          <w:b/>
          <w:sz w:val="16"/>
          <w:szCs w:val="16"/>
        </w:rPr>
        <w:tab/>
      </w:r>
      <w:r w:rsidRPr="00F258C5" w:rsidR="00DD7EE3">
        <w:rPr>
          <w:rFonts w:cs="Arial"/>
          <w:b/>
          <w:sz w:val="16"/>
          <w:szCs w:val="16"/>
        </w:rPr>
        <w:tab/>
      </w:r>
      <w:r w:rsidRPr="00F258C5">
        <w:rPr>
          <w:rFonts w:eastAsia="ver" w:cs="ver"/>
          <w:b/>
          <w:bCs/>
          <w:sz w:val="16"/>
          <w:szCs w:val="16"/>
        </w:rPr>
        <w:t>:</w:t>
      </w:r>
      <w:r w:rsidRPr="00F258C5" w:rsidR="00DD7EE3">
        <w:rPr>
          <w:rFonts w:cs="Arial"/>
          <w:b/>
          <w:sz w:val="16"/>
          <w:szCs w:val="16"/>
        </w:rPr>
        <w:tab/>
      </w:r>
      <w:r w:rsidRPr="00F258C5" w:rsidR="00DD7EE3">
        <w:rPr>
          <w:rFonts w:eastAsia="ver" w:cs="ver"/>
          <w:sz w:val="16"/>
          <w:szCs w:val="16"/>
        </w:rPr>
        <w:t>Implement and develop designs into functional prototypes and documents, ready for review.</w:t>
      </w:r>
    </w:p>
    <w:p w:rsidR="004D1B15" w:rsidRPr="00F258C5" w:rsidP="00F609E0">
      <w:pPr>
        <w:pStyle w:val="ListParagraph"/>
        <w:pBdr>
          <w:bottom w:val="none" w:sz="0" w:space="0" w:color="auto"/>
        </w:pBdr>
        <w:spacing w:before="120" w:after="120" w:line="240" w:lineRule="auto"/>
        <w:ind w:left="0"/>
        <w:rPr>
          <w:rFonts w:cs="Arial"/>
          <w:b/>
          <w:sz w:val="16"/>
          <w:szCs w:val="16"/>
        </w:rPr>
      </w:pPr>
      <w:r w:rsidRPr="00F258C5">
        <w:rPr>
          <w:rFonts w:eastAsia="ver" w:cs="ver"/>
          <w:b/>
          <w:bCs/>
          <w:sz w:val="16"/>
          <w:szCs w:val="16"/>
        </w:rPr>
        <w:t>Create</w:t>
      </w:r>
      <w:r w:rsidRPr="00F258C5" w:rsidR="00363309">
        <w:rPr>
          <w:rFonts w:cs="Arial"/>
          <w:b/>
          <w:sz w:val="16"/>
          <w:szCs w:val="16"/>
        </w:rPr>
        <w:tab/>
      </w:r>
      <w:r w:rsidRPr="00F258C5" w:rsidR="00363309">
        <w:rPr>
          <w:rFonts w:cs="Arial"/>
          <w:b/>
          <w:sz w:val="16"/>
          <w:szCs w:val="16"/>
        </w:rPr>
        <w:tab/>
      </w:r>
      <w:r w:rsidRPr="00F258C5">
        <w:rPr>
          <w:rFonts w:eastAsia="ver" w:cs="ver"/>
          <w:b/>
          <w:bCs/>
          <w:sz w:val="16"/>
          <w:szCs w:val="16"/>
        </w:rPr>
        <w:t>:</w:t>
      </w:r>
      <w:r w:rsidRPr="00F258C5" w:rsidR="00DD1386">
        <w:rPr>
          <w:rFonts w:cs="Arial"/>
          <w:b/>
          <w:sz w:val="16"/>
          <w:szCs w:val="16"/>
        </w:rPr>
        <w:tab/>
      </w:r>
      <w:r w:rsidRPr="00F258C5" w:rsidR="00DD1386">
        <w:rPr>
          <w:rFonts w:eastAsia="ver" w:cs="ver"/>
          <w:sz w:val="16"/>
          <w:szCs w:val="16"/>
        </w:rPr>
        <w:t>Present purposeful designs that reflect your objectives and outline the final project aesthetic.</w:t>
      </w:r>
    </w:p>
    <w:p w:rsidR="004D1B15" w:rsidRPr="00F258C5" w:rsidP="00F609E0">
      <w:pPr>
        <w:pStyle w:val="ListParagraph"/>
        <w:pBdr>
          <w:bottom w:val="none" w:sz="0" w:space="0" w:color="auto"/>
        </w:pBdr>
        <w:spacing w:before="120" w:after="120" w:line="240" w:lineRule="auto"/>
        <w:ind w:left="0"/>
        <w:rPr>
          <w:rFonts w:cs="Arial"/>
          <w:b/>
          <w:sz w:val="16"/>
          <w:szCs w:val="16"/>
        </w:rPr>
      </w:pPr>
      <w:r w:rsidRPr="00F258C5">
        <w:rPr>
          <w:rFonts w:eastAsia="ver" w:cs="ver"/>
          <w:b/>
          <w:bCs/>
          <w:sz w:val="16"/>
          <w:szCs w:val="16"/>
        </w:rPr>
        <w:t>Deliver</w:t>
      </w:r>
      <w:r w:rsidRPr="00F258C5" w:rsidR="009C7B32">
        <w:rPr>
          <w:rFonts w:cs="Arial"/>
          <w:b/>
          <w:sz w:val="16"/>
          <w:szCs w:val="16"/>
        </w:rPr>
        <w:tab/>
      </w:r>
      <w:r w:rsidRPr="00F258C5" w:rsidR="00363309">
        <w:rPr>
          <w:rFonts w:cs="Arial"/>
          <w:b/>
          <w:sz w:val="16"/>
          <w:szCs w:val="16"/>
        </w:rPr>
        <w:tab/>
      </w:r>
      <w:r w:rsidRPr="00F258C5">
        <w:rPr>
          <w:rFonts w:eastAsia="ver" w:cs="ver"/>
          <w:b/>
          <w:bCs/>
          <w:sz w:val="16"/>
          <w:szCs w:val="16"/>
        </w:rPr>
        <w:t>:</w:t>
      </w:r>
      <w:r w:rsidRPr="00F258C5" w:rsidR="009C7B32">
        <w:rPr>
          <w:rFonts w:cs="Arial"/>
          <w:b/>
          <w:sz w:val="16"/>
          <w:szCs w:val="16"/>
        </w:rPr>
        <w:tab/>
      </w:r>
      <w:r w:rsidRPr="00F258C5" w:rsidR="009C7B32">
        <w:rPr>
          <w:rFonts w:eastAsia="ver" w:cs="ver"/>
          <w:sz w:val="16"/>
          <w:szCs w:val="16"/>
        </w:rPr>
        <w:t>Review and prepare final product. Polish, test, finalize, launch, and deliver. High fives all round.</w:t>
      </w:r>
    </w:p>
    <w:p w:rsidR="00A34124" w:rsidRPr="00F258C5">
      <w:pPr>
        <w:spacing w:after="0"/>
        <w:rPr>
          <w:rFonts w:ascii="Verdana" w:hAnsi="Verdana" w:cs="Arial"/>
          <w:b/>
          <w:sz w:val="16"/>
          <w:szCs w:val="16"/>
        </w:rPr>
      </w:pPr>
    </w:p>
    <w:p w:rsidR="00863747" w:rsidRPr="00F258C5">
      <w:pPr>
        <w:spacing w:after="0"/>
        <w:rPr>
          <w:rFonts w:ascii="Verdana" w:hAnsi="Verdana" w:cs="Arial"/>
          <w:b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EDUCATION: </w:t>
      </w:r>
    </w:p>
    <w:p w:rsidR="00863747" w:rsidRPr="00F258C5">
      <w:pPr>
        <w:spacing w:after="0"/>
        <w:rPr>
          <w:rFonts w:ascii="Verdana" w:hAnsi="Verdana" w:cs="Arial"/>
          <w:b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10"/>
        <w:gridCol w:w="4590"/>
        <w:gridCol w:w="2180"/>
      </w:tblGrid>
      <w:tr w:rsidTr="2031A7BB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88"/>
        </w:trPr>
        <w:tc>
          <w:tcPr>
            <w:tcW w:w="2610" w:type="dxa"/>
          </w:tcPr>
          <w:p w:rsidR="00863747" w:rsidRPr="00F258C5" w:rsidP="00863747">
            <w:pPr>
              <w:snapToGrid w:val="0"/>
              <w:rPr>
                <w:rFonts w:ascii="Verdana" w:hAnsi="Verdana" w:cs="Arial"/>
                <w:b/>
                <w:sz w:val="16"/>
                <w:szCs w:val="16"/>
              </w:rPr>
            </w:pPr>
            <w:r w:rsidRPr="00F258C5">
              <w:rPr>
                <w:rFonts w:ascii="Verdana" w:eastAsia="ver" w:hAnsi="Verdana" w:cs="ver"/>
                <w:b/>
                <w:bCs/>
                <w:sz w:val="16"/>
                <w:szCs w:val="16"/>
              </w:rPr>
              <w:t>Degree</w:t>
            </w:r>
          </w:p>
        </w:tc>
        <w:tc>
          <w:tcPr>
            <w:tcW w:w="4590" w:type="dxa"/>
          </w:tcPr>
          <w:p w:rsidR="00863747" w:rsidRPr="00F258C5" w:rsidP="00863747">
            <w:pPr>
              <w:snapToGrid w:val="0"/>
              <w:rPr>
                <w:rFonts w:ascii="Verdana" w:hAnsi="Verdana" w:cs="Arial"/>
                <w:b/>
                <w:sz w:val="16"/>
                <w:szCs w:val="16"/>
              </w:rPr>
            </w:pPr>
            <w:r w:rsidRPr="00F258C5">
              <w:rPr>
                <w:rFonts w:ascii="Verdana" w:eastAsia="ver" w:hAnsi="Verdana" w:cs="ver"/>
                <w:b/>
                <w:bCs/>
                <w:sz w:val="16"/>
                <w:szCs w:val="16"/>
              </w:rPr>
              <w:t>University/Institute</w:t>
            </w:r>
          </w:p>
        </w:tc>
        <w:tc>
          <w:tcPr>
            <w:tcW w:w="2180" w:type="dxa"/>
          </w:tcPr>
          <w:p w:rsidR="00863747" w:rsidRPr="00F258C5" w:rsidP="00863747">
            <w:pPr>
              <w:snapToGrid w:val="0"/>
              <w:rPr>
                <w:rFonts w:ascii="Verdana" w:hAnsi="Verdana" w:cs="Arial"/>
                <w:b/>
                <w:sz w:val="16"/>
                <w:szCs w:val="16"/>
              </w:rPr>
            </w:pPr>
            <w:r w:rsidRPr="00F258C5">
              <w:rPr>
                <w:rFonts w:ascii="Verdana" w:eastAsia="ver" w:hAnsi="Verdana" w:cs="ver"/>
                <w:b/>
                <w:bCs/>
                <w:sz w:val="16"/>
                <w:szCs w:val="16"/>
              </w:rPr>
              <w:t>Year of Passing</w:t>
            </w:r>
          </w:p>
        </w:tc>
      </w:tr>
      <w:tr w:rsidTr="2031A7BB">
        <w:tblPrEx>
          <w:tblW w:w="0" w:type="auto"/>
          <w:tblLayout w:type="fixed"/>
          <w:tblLook w:val="0000"/>
        </w:tblPrEx>
        <w:trPr>
          <w:trHeight w:val="350"/>
        </w:trPr>
        <w:tc>
          <w:tcPr>
            <w:tcW w:w="2610" w:type="dxa"/>
          </w:tcPr>
          <w:p w:rsidR="00863747" w:rsidRPr="00F258C5" w:rsidP="00863747">
            <w:pPr>
              <w:snapToGrid w:val="0"/>
              <w:rPr>
                <w:rFonts w:ascii="Verdana" w:hAnsi="Verdana" w:cs="Arial"/>
                <w:b/>
                <w:sz w:val="16"/>
                <w:szCs w:val="16"/>
              </w:rPr>
            </w:pPr>
            <w:r w:rsidRPr="00F258C5">
              <w:rPr>
                <w:rFonts w:ascii="Verdana" w:eastAsia="ver" w:hAnsi="Verdana" w:cs="ver"/>
                <w:b/>
                <w:bCs/>
                <w:sz w:val="16"/>
                <w:szCs w:val="16"/>
              </w:rPr>
              <w:t>B.A (History)</w:t>
            </w:r>
          </w:p>
        </w:tc>
        <w:tc>
          <w:tcPr>
            <w:tcW w:w="4590" w:type="dxa"/>
          </w:tcPr>
          <w:p w:rsidR="00863747" w:rsidRPr="00F258C5" w:rsidP="00863747">
            <w:pPr>
              <w:snapToGrid w:val="0"/>
              <w:rPr>
                <w:rFonts w:ascii="Verdana" w:hAnsi="Verdana" w:cs="Arial"/>
                <w:sz w:val="16"/>
                <w:szCs w:val="16"/>
              </w:rPr>
            </w:pPr>
            <w:r w:rsidRPr="00F258C5">
              <w:rPr>
                <w:rFonts w:ascii="Verdana" w:eastAsia="ver" w:hAnsi="Verdana" w:cs="ver"/>
                <w:sz w:val="16"/>
                <w:szCs w:val="16"/>
              </w:rPr>
              <w:t>Madras University</w:t>
            </w:r>
          </w:p>
        </w:tc>
        <w:tc>
          <w:tcPr>
            <w:tcW w:w="2180" w:type="dxa"/>
          </w:tcPr>
          <w:p w:rsidR="00863747" w:rsidRPr="00F258C5" w:rsidP="00863747">
            <w:pPr>
              <w:snapToGrid w:val="0"/>
              <w:rPr>
                <w:rFonts w:ascii="Verdana" w:hAnsi="Verdana" w:cs="Arial"/>
                <w:sz w:val="16"/>
                <w:szCs w:val="16"/>
              </w:rPr>
            </w:pPr>
            <w:r w:rsidRPr="00F258C5">
              <w:rPr>
                <w:rFonts w:ascii="Verdana" w:eastAsia="ver" w:hAnsi="Verdana" w:cs="ver"/>
                <w:sz w:val="16"/>
                <w:szCs w:val="16"/>
              </w:rPr>
              <w:t>March  2003</w:t>
            </w:r>
          </w:p>
        </w:tc>
      </w:tr>
    </w:tbl>
    <w:p w:rsidR="00863747" w:rsidRPr="00F258C5">
      <w:pPr>
        <w:spacing w:after="0"/>
        <w:rPr>
          <w:rFonts w:ascii="Verdana" w:hAnsi="Verdana"/>
          <w:sz w:val="16"/>
          <w:szCs w:val="16"/>
        </w:rPr>
      </w:pPr>
    </w:p>
    <w:p w:rsidR="00863747" w:rsidRPr="00F258C5">
      <w:pPr>
        <w:spacing w:after="0"/>
        <w:rPr>
          <w:rFonts w:ascii="Verdana" w:hAnsi="Verdana" w:cs="Arial"/>
          <w:b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PERSONAL DETAILS:</w:t>
      </w:r>
    </w:p>
    <w:p w:rsidR="001F1DFD" w:rsidRPr="00F258C5">
      <w:pPr>
        <w:spacing w:after="0"/>
        <w:rPr>
          <w:rFonts w:ascii="Verdana" w:hAnsi="Verdana" w:cs="Arial"/>
          <w:b/>
          <w:sz w:val="16"/>
          <w:szCs w:val="16"/>
        </w:rPr>
      </w:pPr>
    </w:p>
    <w:p w:rsidR="00E35D74" w:rsidRPr="00F258C5">
      <w:pPr>
        <w:tabs>
          <w:tab w:val="left" w:pos="1701"/>
          <w:tab w:val="left" w:pos="2268"/>
        </w:tabs>
        <w:spacing w:after="0" w:line="360" w:lineRule="auto"/>
        <w:rPr>
          <w:rFonts w:ascii="Verdana" w:hAnsi="Verdana" w:cs="Arial"/>
          <w:b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Sex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b/>
          <w:bCs/>
          <w:sz w:val="16"/>
          <w:szCs w:val="16"/>
        </w:rPr>
        <w:t>: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sz w:val="16"/>
          <w:szCs w:val="16"/>
        </w:rPr>
        <w:t>Male</w:t>
      </w:r>
      <w:r w:rsidRPr="00F258C5">
        <w:rPr>
          <w:rFonts w:ascii="Verdana" w:hAnsi="Verdana" w:cs="Arial"/>
          <w:b/>
          <w:sz w:val="16"/>
          <w:szCs w:val="16"/>
        </w:rPr>
        <w:tab/>
      </w:r>
    </w:p>
    <w:p w:rsidR="00E35D74" w:rsidRPr="00F258C5">
      <w:pPr>
        <w:tabs>
          <w:tab w:val="left" w:pos="1701"/>
          <w:tab w:val="left" w:pos="2268"/>
        </w:tabs>
        <w:spacing w:after="0" w:line="360" w:lineRule="auto"/>
        <w:rPr>
          <w:rFonts w:ascii="Verdana" w:hAnsi="Verdana" w:cs="Arial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Marital Status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: 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sz w:val="16"/>
          <w:szCs w:val="16"/>
        </w:rPr>
        <w:t>Single</w:t>
      </w:r>
    </w:p>
    <w:p w:rsidR="00E35D74" w:rsidRPr="00F258C5">
      <w:pPr>
        <w:tabs>
          <w:tab w:val="left" w:pos="1701"/>
          <w:tab w:val="left" w:pos="2268"/>
        </w:tabs>
        <w:spacing w:after="0" w:line="360" w:lineRule="auto"/>
        <w:rPr>
          <w:rFonts w:ascii="Verdana" w:hAnsi="Verdana" w:cs="Arial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Father’s Name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b/>
          <w:bCs/>
          <w:sz w:val="16"/>
          <w:szCs w:val="16"/>
        </w:rPr>
        <w:t>: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 w:rsidR="0069583C">
        <w:rPr>
          <w:rFonts w:ascii="Verdana" w:eastAsia="ver" w:hAnsi="Verdana" w:cs="ver"/>
          <w:sz w:val="16"/>
          <w:szCs w:val="16"/>
        </w:rPr>
        <w:t xml:space="preserve">Mr. </w:t>
      </w:r>
      <w:r w:rsidRPr="00F258C5">
        <w:rPr>
          <w:rFonts w:ascii="Verdana" w:eastAsia="ver" w:hAnsi="Verdana" w:cs="ver"/>
          <w:sz w:val="16"/>
          <w:szCs w:val="16"/>
        </w:rPr>
        <w:t>K Chellappan</w:t>
      </w:r>
    </w:p>
    <w:p w:rsidR="00576FF5" w:rsidRPr="00F258C5">
      <w:pPr>
        <w:tabs>
          <w:tab w:val="left" w:pos="1701"/>
          <w:tab w:val="left" w:pos="2268"/>
        </w:tabs>
        <w:spacing w:after="0" w:line="360" w:lineRule="auto"/>
        <w:rPr>
          <w:rFonts w:ascii="Verdana" w:hAnsi="Verdana" w:cs="Arial"/>
          <w:b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Permanent Address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b/>
          <w:bCs/>
          <w:sz w:val="16"/>
          <w:szCs w:val="16"/>
        </w:rPr>
        <w:t>: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sz w:val="16"/>
          <w:szCs w:val="16"/>
        </w:rPr>
        <w:t>33, Thangam Avenue,</w:t>
      </w:r>
    </w:p>
    <w:p w:rsidR="00576FF5" w:rsidRPr="00F258C5">
      <w:pPr>
        <w:tabs>
          <w:tab w:val="left" w:pos="1701"/>
          <w:tab w:val="left" w:pos="2268"/>
        </w:tabs>
        <w:spacing w:after="0" w:line="360" w:lineRule="auto"/>
        <w:rPr>
          <w:rFonts w:ascii="Verdana" w:hAnsi="Verdana" w:cs="Arial"/>
          <w:sz w:val="16"/>
          <w:szCs w:val="16"/>
        </w:rPr>
      </w:pP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sz w:val="16"/>
          <w:szCs w:val="16"/>
        </w:rPr>
        <w:t>Sikkarayapuram,</w:t>
      </w:r>
    </w:p>
    <w:p w:rsidR="00576FF5" w:rsidRPr="00F258C5">
      <w:pPr>
        <w:tabs>
          <w:tab w:val="left" w:pos="1701"/>
          <w:tab w:val="left" w:pos="2268"/>
        </w:tabs>
        <w:spacing w:after="0" w:line="360" w:lineRule="auto"/>
        <w:rPr>
          <w:rFonts w:ascii="Verdana" w:hAnsi="Verdana" w:cs="Arial"/>
          <w:sz w:val="16"/>
          <w:szCs w:val="16"/>
        </w:rPr>
      </w:pP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sz w:val="16"/>
          <w:szCs w:val="16"/>
        </w:rPr>
        <w:t>Kovur, Chennai – 602 101</w:t>
      </w:r>
    </w:p>
    <w:p w:rsidR="00863747" w:rsidRPr="00F258C5">
      <w:pPr>
        <w:tabs>
          <w:tab w:val="left" w:pos="1701"/>
          <w:tab w:val="left" w:pos="2268"/>
        </w:tabs>
        <w:spacing w:after="0" w:line="360" w:lineRule="auto"/>
        <w:rPr>
          <w:rFonts w:ascii="Verdana" w:hAnsi="Verdana" w:cs="Arial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Languages Known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 w:rsidR="00E35D74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: </w:t>
      </w:r>
      <w:r w:rsidRPr="00F258C5" w:rsidR="0027175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sz w:val="16"/>
          <w:szCs w:val="16"/>
        </w:rPr>
        <w:t xml:space="preserve">Tamil &amp; English </w:t>
      </w:r>
    </w:p>
    <w:p w:rsidR="00863747" w:rsidRPr="00F258C5">
      <w:pPr>
        <w:pStyle w:val="BodyText2"/>
        <w:tabs>
          <w:tab w:val="left" w:pos="1701"/>
          <w:tab w:val="left" w:pos="2268"/>
          <w:tab w:val="left" w:pos="8640"/>
        </w:tabs>
        <w:spacing w:after="120" w:line="360" w:lineRule="auto"/>
        <w:ind w:left="0"/>
        <w:rPr>
          <w:rFonts w:ascii="Verdana" w:eastAsia="Calibri" w:hAnsi="Verdana" w:cs="Arial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Mobile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: </w:t>
      </w:r>
      <w:r w:rsidRPr="00F258C5">
        <w:rPr>
          <w:rFonts w:ascii="Verdana" w:eastAsia="ver" w:hAnsi="Verdana" w:cs="ver"/>
          <w:sz w:val="16"/>
          <w:szCs w:val="16"/>
        </w:rPr>
        <w:t>+91 98411 88153</w:t>
      </w:r>
    </w:p>
    <w:p w:rsidR="00CF4E8A" w:rsidRPr="00F258C5">
      <w:pPr>
        <w:pStyle w:val="BodyText2"/>
        <w:tabs>
          <w:tab w:val="left" w:pos="1701"/>
          <w:tab w:val="left" w:pos="2268"/>
          <w:tab w:val="left" w:pos="8640"/>
        </w:tabs>
        <w:spacing w:after="120" w:line="360" w:lineRule="auto"/>
        <w:ind w:left="0"/>
        <w:rPr>
          <w:rFonts w:ascii="Verdana" w:eastAsia="Calibri" w:hAnsi="Verdana" w:cs="Arial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Passport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: </w:t>
      </w:r>
      <w:r w:rsidRPr="00F258C5">
        <w:rPr>
          <w:rFonts w:ascii="Verdana" w:eastAsia="ver" w:hAnsi="Verdana" w:cs="ver"/>
          <w:sz w:val="16"/>
          <w:szCs w:val="16"/>
        </w:rPr>
        <w:t>E7868502</w:t>
      </w:r>
    </w:p>
    <w:p w:rsidR="00863747" w:rsidRPr="00F258C5">
      <w:pPr>
        <w:pStyle w:val="BodyText2"/>
        <w:tabs>
          <w:tab w:val="left" w:pos="1701"/>
          <w:tab w:val="left" w:pos="2268"/>
          <w:tab w:val="left" w:pos="8640"/>
        </w:tabs>
        <w:spacing w:after="120" w:line="360" w:lineRule="auto"/>
        <w:ind w:left="0"/>
        <w:rPr>
          <w:rFonts w:ascii="Verdana" w:hAnsi="Verdana" w:cs="Arial"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>Pan card</w:t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hAnsi="Verdana" w:cs="Arial"/>
          <w:b/>
          <w:sz w:val="16"/>
          <w:szCs w:val="16"/>
        </w:rPr>
        <w:tab/>
      </w: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: </w:t>
      </w:r>
      <w:r w:rsidRPr="00F258C5" w:rsidR="00A56F23">
        <w:rPr>
          <w:rFonts w:ascii="Verdana" w:eastAsia="ver" w:hAnsi="Verdana" w:cs="ver"/>
          <w:sz w:val="16"/>
          <w:szCs w:val="16"/>
        </w:rPr>
        <w:t>FMMPS8692R</w:t>
      </w:r>
    </w:p>
    <w:p w:rsidR="00FA4C72" w:rsidRPr="00F258C5">
      <w:pPr>
        <w:pStyle w:val="BodyText2"/>
        <w:tabs>
          <w:tab w:val="left" w:pos="1701"/>
          <w:tab w:val="left" w:pos="2268"/>
          <w:tab w:val="left" w:pos="8640"/>
        </w:tabs>
        <w:spacing w:after="120" w:line="360" w:lineRule="auto"/>
        <w:ind w:left="0"/>
        <w:rPr>
          <w:rFonts w:ascii="Verdana" w:hAnsi="Verdana" w:cs="Arial"/>
          <w:sz w:val="16"/>
          <w:szCs w:val="16"/>
        </w:rPr>
      </w:pPr>
    </w:p>
    <w:p w:rsidR="00FA4C72" w:rsidRPr="00F258C5">
      <w:pPr>
        <w:pStyle w:val="BodyText2"/>
        <w:tabs>
          <w:tab w:val="left" w:pos="1701"/>
          <w:tab w:val="left" w:pos="2268"/>
          <w:tab w:val="left" w:pos="8640"/>
        </w:tabs>
        <w:spacing w:after="120" w:line="360" w:lineRule="auto"/>
        <w:ind w:left="0"/>
        <w:rPr>
          <w:rFonts w:ascii="Verdana" w:hAnsi="Verdana"/>
          <w:sz w:val="16"/>
          <w:szCs w:val="16"/>
        </w:rPr>
      </w:pPr>
      <w:r w:rsidRPr="00F258C5">
        <w:rPr>
          <w:rFonts w:ascii="Verdana" w:eastAsia="ver" w:hAnsi="Verdana" w:cs="ver"/>
          <w:sz w:val="16"/>
          <w:szCs w:val="16"/>
        </w:rPr>
        <w:t>I hereby declare that the above written particulars are true to the best of my knowledge and belief.</w:t>
      </w:r>
    </w:p>
    <w:p w:rsidR="006C5465" w:rsidRPr="00F258C5">
      <w:pPr>
        <w:pStyle w:val="BodyText2"/>
        <w:tabs>
          <w:tab w:val="left" w:pos="1701"/>
          <w:tab w:val="left" w:pos="2268"/>
          <w:tab w:val="left" w:pos="8640"/>
        </w:tabs>
        <w:spacing w:after="120" w:line="360" w:lineRule="auto"/>
        <w:ind w:left="0"/>
        <w:rPr>
          <w:rFonts w:ascii="Verdana" w:hAnsi="Verdana"/>
          <w:b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Place: </w:t>
      </w:r>
    </w:p>
    <w:p w:rsidR="00352B04" w:rsidRPr="00F258C5">
      <w:pPr>
        <w:pStyle w:val="BodyText2"/>
        <w:tabs>
          <w:tab w:val="left" w:pos="1701"/>
          <w:tab w:val="left" w:pos="2268"/>
          <w:tab w:val="left" w:pos="8640"/>
        </w:tabs>
        <w:spacing w:after="120" w:line="360" w:lineRule="auto"/>
        <w:ind w:left="0"/>
        <w:rPr>
          <w:rFonts w:ascii="Verdana" w:eastAsia="ver" w:hAnsi="Verdana" w:cs="ver"/>
          <w:b/>
          <w:bCs/>
          <w:sz w:val="16"/>
          <w:szCs w:val="16"/>
        </w:rPr>
      </w:pPr>
      <w:r w:rsidRPr="00F258C5">
        <w:rPr>
          <w:rFonts w:ascii="Verdana" w:eastAsia="ver" w:hAnsi="Verdana" w:cs="ver"/>
          <w:b/>
          <w:bCs/>
          <w:sz w:val="16"/>
          <w:szCs w:val="16"/>
        </w:rPr>
        <w:t xml:space="preserve">Date: </w:t>
      </w:r>
      <w:r w:rsidRPr="00F258C5" w:rsidR="00C64A8A">
        <w:rPr>
          <w:rFonts w:ascii="Verdana" w:hAnsi="Verdana"/>
          <w:b/>
          <w:sz w:val="16"/>
          <w:szCs w:val="16"/>
        </w:rPr>
        <w:tab/>
      </w:r>
      <w:r w:rsidRPr="00F258C5" w:rsidR="00C64A8A">
        <w:rPr>
          <w:rFonts w:ascii="Verdana" w:hAnsi="Verdana"/>
          <w:b/>
          <w:sz w:val="16"/>
          <w:szCs w:val="16"/>
        </w:rPr>
        <w:tab/>
      </w:r>
      <w:r w:rsidRPr="00F258C5">
        <w:rPr>
          <w:rFonts w:ascii="Verdana" w:eastAsia="ver" w:hAnsi="Verdana" w:cs="ver"/>
          <w:b/>
          <w:bCs/>
          <w:sz w:val="16"/>
          <w:szCs w:val="16"/>
        </w:rPr>
        <w:t>(</w:t>
      </w:r>
      <w:r w:rsidRPr="00F258C5" w:rsidR="006C5465">
        <w:rPr>
          <w:rFonts w:ascii="Verdana" w:eastAsia="ver" w:hAnsi="Verdana" w:cs="ver"/>
          <w:b/>
          <w:bCs/>
          <w:sz w:val="16"/>
          <w:szCs w:val="16"/>
        </w:rPr>
        <w:t>SELVASEKAR .C</w:t>
      </w:r>
      <w:r w:rsidRPr="00F258C5">
        <w:rPr>
          <w:rFonts w:ascii="Verdana" w:eastAsia="ver" w:hAnsi="Verdana" w:cs="ver"/>
          <w:b/>
          <w:bCs/>
          <w:sz w:val="16"/>
          <w:szCs w:val="16"/>
        </w:rPr>
        <w:t>)</w:t>
      </w:r>
    </w:p>
    <w:p w:rsidR="00F258C5" w:rsidRPr="00F258C5">
      <w:pPr>
        <w:pStyle w:val="BodyText2"/>
        <w:tabs>
          <w:tab w:val="left" w:pos="1701"/>
          <w:tab w:val="left" w:pos="2268"/>
          <w:tab w:val="left" w:pos="8640"/>
        </w:tabs>
        <w:spacing w:after="120" w:line="360" w:lineRule="auto"/>
        <w:ind w:left="0"/>
        <w:rPr>
          <w:rFonts w:ascii="Verdana" w:hAnsi="Verdana"/>
          <w:sz w:val="16"/>
          <w:szCs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4"/>
          </v:shape>
        </w:pict>
      </w:r>
    </w:p>
    <w:sectPr w:rsidSect="00A14CB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4.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BD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14CBD"/>
    <w:rPr>
      <w:rFonts w:ascii="Wingdings" w:hAnsi="Wingdings"/>
    </w:rPr>
  </w:style>
  <w:style w:type="character" w:customStyle="1" w:styleId="WW8Num1z1">
    <w:name w:val="WW8Num1z1"/>
    <w:rsid w:val="00A14CBD"/>
    <w:rPr>
      <w:rFonts w:ascii="Courier New" w:hAnsi="Courier New" w:cs="Courier New"/>
    </w:rPr>
  </w:style>
  <w:style w:type="character" w:customStyle="1" w:styleId="WW8Num1z3">
    <w:name w:val="WW8Num1z3"/>
    <w:rsid w:val="00A14CBD"/>
    <w:rPr>
      <w:rFonts w:ascii="Symbol" w:hAnsi="Symbol"/>
    </w:rPr>
  </w:style>
  <w:style w:type="character" w:customStyle="1" w:styleId="WW8Num2z0">
    <w:name w:val="WW8Num2z0"/>
    <w:rsid w:val="00A14CBD"/>
    <w:rPr>
      <w:rFonts w:ascii="Wingdings" w:hAnsi="Wingdings"/>
    </w:rPr>
  </w:style>
  <w:style w:type="character" w:customStyle="1" w:styleId="WW8Num3z0">
    <w:name w:val="WW8Num3z0"/>
    <w:rsid w:val="00A14CBD"/>
    <w:rPr>
      <w:rFonts w:ascii="Symbol" w:hAnsi="Symbol"/>
    </w:rPr>
  </w:style>
  <w:style w:type="character" w:customStyle="1" w:styleId="WW8Num4z0">
    <w:name w:val="WW8Num4z0"/>
    <w:rsid w:val="00A14CBD"/>
    <w:rPr>
      <w:rFonts w:ascii="Symbol" w:hAnsi="Symbol"/>
    </w:rPr>
  </w:style>
  <w:style w:type="character" w:customStyle="1" w:styleId="WW8Num5z0">
    <w:name w:val="WW8Num5z0"/>
    <w:rsid w:val="00A14CBD"/>
    <w:rPr>
      <w:rFonts w:ascii="Wingdings" w:hAnsi="Wingdings"/>
      <w:sz w:val="20"/>
    </w:rPr>
  </w:style>
  <w:style w:type="character" w:customStyle="1" w:styleId="WW8Num5z1">
    <w:name w:val="WW8Num5z1"/>
    <w:rsid w:val="00A14CBD"/>
    <w:rPr>
      <w:rFonts w:ascii="Courier New" w:hAnsi="Courier New" w:cs="Courier New"/>
    </w:rPr>
  </w:style>
  <w:style w:type="character" w:customStyle="1" w:styleId="WW8Num5z3">
    <w:name w:val="WW8Num5z3"/>
    <w:rsid w:val="00A14CBD"/>
    <w:rPr>
      <w:rFonts w:ascii="Symbol" w:hAnsi="Symbol"/>
    </w:rPr>
  </w:style>
  <w:style w:type="character" w:customStyle="1" w:styleId="WW8Num6z0">
    <w:name w:val="WW8Num6z0"/>
    <w:rsid w:val="00A14CBD"/>
    <w:rPr>
      <w:rFonts w:ascii="Wingdings" w:hAnsi="Wingdings"/>
    </w:rPr>
  </w:style>
  <w:style w:type="character" w:customStyle="1" w:styleId="Absatz-Standardschriftart">
    <w:name w:val="Absatz-Standardschriftart"/>
    <w:rsid w:val="00A14CBD"/>
  </w:style>
  <w:style w:type="character" w:customStyle="1" w:styleId="WW8Num2z1">
    <w:name w:val="WW8Num2z1"/>
    <w:rsid w:val="00A14CBD"/>
    <w:rPr>
      <w:rFonts w:ascii="Courier New" w:hAnsi="Courier New"/>
    </w:rPr>
  </w:style>
  <w:style w:type="character" w:customStyle="1" w:styleId="WW8Num2z3">
    <w:name w:val="WW8Num2z3"/>
    <w:rsid w:val="00A14CBD"/>
    <w:rPr>
      <w:rFonts w:ascii="Symbol" w:hAnsi="Symbol"/>
    </w:rPr>
  </w:style>
  <w:style w:type="character" w:customStyle="1" w:styleId="WW8Num5z2">
    <w:name w:val="WW8Num5z2"/>
    <w:rsid w:val="00A14CBD"/>
    <w:rPr>
      <w:rFonts w:ascii="Wingdings" w:hAnsi="Wingdings"/>
    </w:rPr>
  </w:style>
  <w:style w:type="character" w:customStyle="1" w:styleId="WW8Num6z1">
    <w:name w:val="WW8Num6z1"/>
    <w:rsid w:val="00A14CBD"/>
    <w:rPr>
      <w:rFonts w:ascii="Courier New" w:hAnsi="Courier New" w:cs="Courier New"/>
    </w:rPr>
  </w:style>
  <w:style w:type="character" w:customStyle="1" w:styleId="WW8Num6z3">
    <w:name w:val="WW8Num6z3"/>
    <w:rsid w:val="00A14CBD"/>
    <w:rPr>
      <w:rFonts w:ascii="Symbol" w:hAnsi="Symbol"/>
    </w:rPr>
  </w:style>
  <w:style w:type="character" w:customStyle="1" w:styleId="WW8Num7z0">
    <w:name w:val="WW8Num7z0"/>
    <w:rsid w:val="00A14CBD"/>
    <w:rPr>
      <w:rFonts w:ascii="Symbol" w:hAnsi="Symbol"/>
    </w:rPr>
  </w:style>
  <w:style w:type="character" w:customStyle="1" w:styleId="WW8Num8z0">
    <w:name w:val="WW8Num8z0"/>
    <w:rsid w:val="00A14CBD"/>
    <w:rPr>
      <w:rFonts w:ascii="Wingdings" w:hAnsi="Wingdings"/>
    </w:rPr>
  </w:style>
  <w:style w:type="character" w:customStyle="1" w:styleId="WW8Num8z1">
    <w:name w:val="WW8Num8z1"/>
    <w:rsid w:val="00A14CBD"/>
    <w:rPr>
      <w:rFonts w:ascii="Courier New" w:hAnsi="Courier New" w:cs="Courier New"/>
    </w:rPr>
  </w:style>
  <w:style w:type="character" w:customStyle="1" w:styleId="WW8Num8z3">
    <w:name w:val="WW8Num8z3"/>
    <w:rsid w:val="00A14CBD"/>
    <w:rPr>
      <w:rFonts w:ascii="Symbol" w:hAnsi="Symbol"/>
    </w:rPr>
  </w:style>
  <w:style w:type="character" w:customStyle="1" w:styleId="WW8Num9z0">
    <w:name w:val="WW8Num9z0"/>
    <w:rsid w:val="00A14CBD"/>
    <w:rPr>
      <w:rFonts w:ascii="Wingdings" w:hAnsi="Wingdings"/>
    </w:rPr>
  </w:style>
  <w:style w:type="character" w:customStyle="1" w:styleId="WW8Num9z1">
    <w:name w:val="WW8Num9z1"/>
    <w:rsid w:val="00A14CBD"/>
    <w:rPr>
      <w:rFonts w:ascii="Courier New" w:hAnsi="Courier New"/>
    </w:rPr>
  </w:style>
  <w:style w:type="character" w:customStyle="1" w:styleId="WW8Num9z3">
    <w:name w:val="WW8Num9z3"/>
    <w:rsid w:val="00A14CBD"/>
    <w:rPr>
      <w:rFonts w:ascii="Symbol" w:hAnsi="Symbol"/>
    </w:rPr>
  </w:style>
  <w:style w:type="character" w:customStyle="1" w:styleId="WW8Num10z0">
    <w:name w:val="WW8Num10z0"/>
    <w:rsid w:val="00A14CBD"/>
    <w:rPr>
      <w:rFonts w:ascii="Symbol" w:hAnsi="Symbol"/>
    </w:rPr>
  </w:style>
  <w:style w:type="character" w:customStyle="1" w:styleId="WW8Num10z1">
    <w:name w:val="WW8Num10z1"/>
    <w:rsid w:val="00A14CBD"/>
    <w:rPr>
      <w:rFonts w:ascii="Courier New" w:hAnsi="Courier New" w:cs="Courier New"/>
    </w:rPr>
  </w:style>
  <w:style w:type="character" w:customStyle="1" w:styleId="WW8Num10z2">
    <w:name w:val="WW8Num10z2"/>
    <w:rsid w:val="00A14CBD"/>
    <w:rPr>
      <w:rFonts w:ascii="Wingdings" w:hAnsi="Wingdings"/>
    </w:rPr>
  </w:style>
  <w:style w:type="character" w:customStyle="1" w:styleId="WW8Num11z0">
    <w:name w:val="WW8Num11z0"/>
    <w:rsid w:val="00A14CBD"/>
    <w:rPr>
      <w:rFonts w:ascii="Symbol" w:hAnsi="Symbol"/>
    </w:rPr>
  </w:style>
  <w:style w:type="character" w:customStyle="1" w:styleId="WW8Num11z1">
    <w:name w:val="WW8Num11z1"/>
    <w:rsid w:val="00A14CBD"/>
    <w:rPr>
      <w:rFonts w:ascii="Courier New" w:hAnsi="Courier New" w:cs="Courier New"/>
    </w:rPr>
  </w:style>
  <w:style w:type="character" w:customStyle="1" w:styleId="WW8Num11z2">
    <w:name w:val="WW8Num11z2"/>
    <w:rsid w:val="00A14CBD"/>
    <w:rPr>
      <w:rFonts w:ascii="Wingdings" w:hAnsi="Wingdings"/>
    </w:rPr>
  </w:style>
  <w:style w:type="character" w:customStyle="1" w:styleId="WW8Num12z0">
    <w:name w:val="WW8Num12z0"/>
    <w:rsid w:val="00A14CBD"/>
    <w:rPr>
      <w:rFonts w:ascii="Symbol" w:hAnsi="Symbol"/>
    </w:rPr>
  </w:style>
  <w:style w:type="character" w:customStyle="1" w:styleId="WW8Num13z0">
    <w:name w:val="WW8Num13z0"/>
    <w:rsid w:val="00A14CBD"/>
    <w:rPr>
      <w:rFonts w:ascii="Wingdings" w:hAnsi="Wingdings"/>
    </w:rPr>
  </w:style>
  <w:style w:type="character" w:customStyle="1" w:styleId="WW8Num13z1">
    <w:name w:val="WW8Num13z1"/>
    <w:rsid w:val="00A14CBD"/>
    <w:rPr>
      <w:rFonts w:ascii="Courier New" w:hAnsi="Courier New" w:cs="Courier New"/>
    </w:rPr>
  </w:style>
  <w:style w:type="character" w:customStyle="1" w:styleId="WW8Num13z3">
    <w:name w:val="WW8Num13z3"/>
    <w:rsid w:val="00A14CBD"/>
    <w:rPr>
      <w:rFonts w:ascii="Symbol" w:hAnsi="Symbol"/>
    </w:rPr>
  </w:style>
  <w:style w:type="character" w:customStyle="1" w:styleId="WW8Num13z4">
    <w:name w:val="WW8Num13z4"/>
    <w:rsid w:val="00A14CBD"/>
    <w:rPr>
      <w:rFonts w:ascii="Courier New" w:hAnsi="Courier New"/>
    </w:rPr>
  </w:style>
  <w:style w:type="character" w:customStyle="1" w:styleId="DefaultParagraphFont0">
    <w:name w:val="Default Paragraph Font0"/>
    <w:rsid w:val="00A14CBD"/>
  </w:style>
  <w:style w:type="character" w:styleId="Hyperlink">
    <w:name w:val="Hyperlink"/>
    <w:rsid w:val="00A14CBD"/>
    <w:rPr>
      <w:color w:val="0000FF"/>
      <w:u w:val="single"/>
    </w:rPr>
  </w:style>
  <w:style w:type="character" w:customStyle="1" w:styleId="CharChar1">
    <w:name w:val="Char Char1"/>
    <w:rsid w:val="00A14CBD"/>
    <w:rPr>
      <w:rFonts w:ascii="Arial" w:eastAsia="Times New Roman" w:hAnsi="Arial"/>
      <w:sz w:val="18"/>
    </w:rPr>
  </w:style>
  <w:style w:type="character" w:customStyle="1" w:styleId="CharChar">
    <w:name w:val="Char Char"/>
    <w:rsid w:val="00A14CBD"/>
    <w:rPr>
      <w:rFonts w:ascii="Times New Roman" w:eastAsia="Times New Roman" w:hAnsi="Times New Roman"/>
    </w:rPr>
  </w:style>
  <w:style w:type="character" w:customStyle="1" w:styleId="font-bold1">
    <w:name w:val="font-bold1"/>
    <w:rsid w:val="00A14CBD"/>
    <w:rPr>
      <w:b/>
      <w:bCs/>
      <w:color w:val="454545"/>
      <w:sz w:val="17"/>
      <w:szCs w:val="17"/>
    </w:rPr>
  </w:style>
  <w:style w:type="character" w:customStyle="1" w:styleId="apple-style-span">
    <w:name w:val="apple-style-span"/>
    <w:basedOn w:val="DefaultParagraphFont0"/>
    <w:rsid w:val="00A14CBD"/>
  </w:style>
  <w:style w:type="character" w:styleId="FollowedHyperlink">
    <w:name w:val="FollowedHyperlink"/>
    <w:rsid w:val="00A14CBD"/>
    <w:rPr>
      <w:color w:val="800080"/>
      <w:u w:val="single"/>
    </w:rPr>
  </w:style>
  <w:style w:type="character" w:styleId="Strong">
    <w:name w:val="Strong"/>
    <w:qFormat/>
    <w:rsid w:val="00A14CBD"/>
    <w:rPr>
      <w:b/>
      <w:bCs/>
    </w:rPr>
  </w:style>
  <w:style w:type="character" w:customStyle="1" w:styleId="htmltxt1">
    <w:name w:val="html_txt1"/>
    <w:rsid w:val="00A14CBD"/>
    <w:rPr>
      <w:color w:val="000000"/>
    </w:rPr>
  </w:style>
  <w:style w:type="paragraph" w:customStyle="1" w:styleId="Heading">
    <w:name w:val="Heading"/>
    <w:basedOn w:val="Normal"/>
    <w:next w:val="BodyText"/>
    <w:rsid w:val="00A14CB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14CBD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paragraph" w:styleId="List">
    <w:name w:val="List"/>
    <w:basedOn w:val="BodyText"/>
    <w:rsid w:val="00A14CBD"/>
    <w:rPr>
      <w:rFonts w:cs="Mangal"/>
    </w:rPr>
  </w:style>
  <w:style w:type="paragraph" w:styleId="Caption">
    <w:name w:val="caption"/>
    <w:basedOn w:val="Normal"/>
    <w:qFormat/>
    <w:rsid w:val="00A14CB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14CBD"/>
    <w:pPr>
      <w:suppressLineNumbers/>
    </w:pPr>
    <w:rPr>
      <w:rFonts w:cs="Mangal"/>
    </w:rPr>
  </w:style>
  <w:style w:type="paragraph" w:styleId="BodyText2">
    <w:name w:val="Body Text 2"/>
    <w:basedOn w:val="Normal"/>
    <w:rsid w:val="00A14CBD"/>
    <w:pPr>
      <w:spacing w:after="0" w:line="240" w:lineRule="auto"/>
      <w:ind w:left="360"/>
    </w:pPr>
    <w:rPr>
      <w:rFonts w:ascii="Arial" w:eastAsia="Times New Roman" w:hAnsi="Arial"/>
      <w:sz w:val="18"/>
      <w:szCs w:val="20"/>
    </w:rPr>
  </w:style>
  <w:style w:type="paragraph" w:styleId="ListBullet2">
    <w:name w:val="List Bullet 2"/>
    <w:basedOn w:val="Normal"/>
    <w:rsid w:val="00A14CBD"/>
    <w:pPr>
      <w:spacing w:after="0" w:line="312" w:lineRule="auto"/>
    </w:pPr>
    <w:rPr>
      <w:rFonts w:ascii="Arial" w:eastAsia="Times New Roman" w:hAnsi="Arial" w:cs="Arial"/>
      <w:bCs/>
      <w:color w:val="808080"/>
      <w:spacing w:val="2"/>
      <w:sz w:val="20"/>
      <w:szCs w:val="20"/>
    </w:rPr>
  </w:style>
  <w:style w:type="paragraph" w:styleId="ListParagraph">
    <w:name w:val="List Paragraph"/>
    <w:basedOn w:val="Normal"/>
    <w:qFormat/>
    <w:rsid w:val="00A14CBD"/>
    <w:pPr>
      <w:widowControl w:val="0"/>
      <w:pBdr>
        <w:bottom w:val="double" w:sz="40" w:space="1" w:color="000000"/>
      </w:pBdr>
      <w:ind w:left="720"/>
    </w:pPr>
    <w:rPr>
      <w:rFonts w:ascii="Verdana" w:eastAsia="Times New Roman" w:hAnsi="Verdana" w:cs="Times New Roman"/>
      <w:color w:val="000000"/>
      <w:sz w:val="17"/>
      <w:szCs w:val="17"/>
      <w:lang w:eastAsia="en-US" w:bidi="en-US"/>
    </w:rPr>
  </w:style>
  <w:style w:type="paragraph" w:customStyle="1" w:styleId="Framecontents">
    <w:name w:val="Frame contents"/>
    <w:basedOn w:val="BodyText"/>
    <w:rsid w:val="00A14CBD"/>
  </w:style>
  <w:style w:type="paragraph" w:customStyle="1" w:styleId="TableContents">
    <w:name w:val="Table Contents"/>
    <w:basedOn w:val="Normal"/>
    <w:rsid w:val="00A14CBD"/>
    <w:pPr>
      <w:suppressLineNumbers/>
    </w:pPr>
  </w:style>
  <w:style w:type="paragraph" w:customStyle="1" w:styleId="TableHeading">
    <w:name w:val="Table Heading"/>
    <w:basedOn w:val="TableContents"/>
    <w:rsid w:val="00A14CB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608D7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6608D7"/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6608D7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6608D7"/>
    <w:rPr>
      <w:rFonts w:ascii="Calibri" w:eastAsia="Calibri" w:hAnsi="Calibri" w:cs="Calibri"/>
      <w:sz w:val="22"/>
      <w:szCs w:val="22"/>
      <w:lang w:eastAsia="ar-SA"/>
    </w:rPr>
  </w:style>
  <w:style w:type="table" w:styleId="TableGrid">
    <w:name w:val="Table Grid"/>
    <w:basedOn w:val="TableNormal"/>
    <w:uiPriority w:val="59"/>
    <w:rsid w:val="006608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C5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&amp;dtyp=docx_n&amp;userId=2083be742e9690863755aa628d690d8cd1e2b871ef03fe58&amp;jobId=261217003168&amp;uid=20370697261217003168151608410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S.V.XEROX</cp:lastModifiedBy>
  <cp:revision>5</cp:revision>
  <cp:lastPrinted>2016-05-29T06:11:00Z</cp:lastPrinted>
  <dcterms:created xsi:type="dcterms:W3CDTF">2016-05-29T06:11:00Z</dcterms:created>
  <dcterms:modified xsi:type="dcterms:W3CDTF">2017-12-09T03:47:00Z</dcterms:modified>
</cp:coreProperties>
</file>