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8616A" w:rsidRPr="00A15E16" w:rsidP="00D8616A">
      <w:pPr>
        <w:pStyle w:val="Head"/>
        <w:widowControl/>
        <w:pBdr>
          <w:bottom w:val="none" w:sz="0" w:space="0" w:color="auto"/>
        </w:pBdr>
        <w:tabs>
          <w:tab w:val="right" w:pos="9979"/>
        </w:tabs>
        <w:spacing w:before="200" w:after="100"/>
        <w:rPr>
          <w:rStyle w:val="head1"/>
          <w:rFonts w:ascii="Arial" w:hAnsi="Arial" w:cs="Arial"/>
          <w:sz w:val="28"/>
          <w:szCs w:val="28"/>
        </w:rPr>
      </w:pPr>
      <w:r w:rsidRPr="00A15E16">
        <w:rPr>
          <w:rStyle w:val="head1"/>
          <w:rFonts w:ascii="Arial" w:hAnsi="Arial" w:cs="Arial"/>
          <w:sz w:val="28"/>
          <w:szCs w:val="28"/>
        </w:rPr>
        <w:t>Preethi Rani M</w:t>
      </w:r>
      <w:r w:rsidRPr="00A15E16">
        <w:rPr>
          <w:rStyle w:val="head1"/>
          <w:rFonts w:ascii="Arial" w:hAnsi="Arial" w:cs="Arial"/>
          <w:sz w:val="28"/>
          <w:szCs w:val="28"/>
        </w:rPr>
        <w:t xml:space="preserve">                                       </w:t>
      </w:r>
    </w:p>
    <w:p w:rsidR="00D8616A" w:rsidRPr="00A15E16" w:rsidP="00B52457">
      <w:pPr>
        <w:pStyle w:val="Head"/>
        <w:widowControl/>
        <w:pBdr>
          <w:bottom w:val="none" w:sz="0" w:space="0" w:color="auto"/>
        </w:pBdr>
        <w:tabs>
          <w:tab w:val="right" w:pos="9979"/>
        </w:tabs>
        <w:spacing w:before="200" w:after="100" w:line="360" w:lineRule="auto"/>
        <w:rPr>
          <w:rFonts w:ascii="Arial" w:hAnsi="Arial" w:cs="Arial"/>
          <w:b w:val="0"/>
          <w:color w:val="0000FF"/>
          <w:sz w:val="22"/>
          <w:szCs w:val="22"/>
          <w:u w:val="single"/>
        </w:rPr>
      </w:pPr>
      <w:r w:rsidRPr="00A15E16">
        <w:rPr>
          <w:rFonts w:ascii="Arial" w:hAnsi="Arial" w:cs="Arial"/>
          <w:sz w:val="22"/>
          <w:szCs w:val="22"/>
        </w:rPr>
        <w:t>E-mail:</w:t>
      </w:r>
      <w:r w:rsidRPr="00A15E16" w:rsidR="00A942F0">
        <w:rPr>
          <w:rFonts w:ascii="Arial" w:hAnsi="Arial" w:cs="Arial"/>
          <w:sz w:val="22"/>
          <w:szCs w:val="22"/>
        </w:rPr>
        <w:t xml:space="preserve"> </w:t>
      </w:r>
      <w:r w:rsidRPr="00A15E16" w:rsidR="00A942F0">
        <w:rPr>
          <w:rFonts w:ascii="Arial" w:hAnsi="Arial" w:cs="Arial"/>
          <w:b w:val="0"/>
          <w:sz w:val="22"/>
          <w:szCs w:val="22"/>
        </w:rPr>
        <w:t>priti0301@gmail.com</w:t>
      </w:r>
      <w:r w:rsidRPr="00A15E16">
        <w:rPr>
          <w:rFonts w:ascii="Arial" w:hAnsi="Arial" w:cs="Arial"/>
          <w:sz w:val="22"/>
          <w:szCs w:val="22"/>
        </w:rPr>
        <w:t xml:space="preserve">                                     </w:t>
      </w:r>
    </w:p>
    <w:p w:rsidR="00D8616A" w:rsidRPr="00F94834" w:rsidP="00F94834">
      <w:pPr>
        <w:spacing w:line="360" w:lineRule="auto"/>
        <w:jc w:val="both"/>
        <w:rPr>
          <w:rFonts w:ascii="Arial" w:hAnsi="Arial" w:cs="Arial"/>
          <w:b/>
          <w:sz w:val="20"/>
          <w:szCs w:val="20"/>
        </w:rPr>
      </w:pPr>
      <w:r w:rsidRPr="00A15E16">
        <w:rPr>
          <w:rFonts w:ascii="Arial" w:hAnsi="Arial" w:cs="Arial"/>
          <w:b/>
        </w:rPr>
        <w:t xml:space="preserve">Mobile No: </w:t>
      </w:r>
      <w:r w:rsidRPr="00A15E16">
        <w:rPr>
          <w:rFonts w:ascii="Arial" w:hAnsi="Arial" w:cs="Arial"/>
        </w:rPr>
        <w:t>9003247793</w:t>
      </w:r>
      <w:r w:rsidRPr="00A15E16">
        <w:rPr>
          <w:rFonts w:ascii="Arial" w:hAnsi="Arial" w:cs="Arial"/>
          <w:b/>
        </w:rPr>
        <w:t xml:space="preserve">                                                   </w:t>
      </w:r>
    </w:p>
    <w:p w:rsidR="00DA5BA4" w:rsidRPr="00A15E16" w:rsidP="00DA5BA4">
      <w:pPr>
        <w:pStyle w:val="Tit"/>
        <w:pBdr>
          <w:bottom w:val="single" w:sz="6" w:space="0" w:color="000000"/>
        </w:pBdr>
        <w:shd w:val="clear" w:color="auto" w:fill="E5E5E5"/>
        <w:ind w:right="-155"/>
        <w:rPr>
          <w:rFonts w:ascii="Arial" w:hAnsi="Arial" w:cs="Arial"/>
        </w:rPr>
      </w:pPr>
      <w:r w:rsidRPr="00A15E16">
        <w:rPr>
          <w:rFonts w:ascii="Arial" w:hAnsi="Arial" w:cs="Arial"/>
        </w:rPr>
        <w:t>Summary</w:t>
      </w:r>
      <w:r w:rsidRPr="00A15E16" w:rsidR="00D8616A">
        <w:rPr>
          <w:rFonts w:ascii="Arial" w:hAnsi="Arial" w:cs="Arial"/>
        </w:rPr>
        <w:t xml:space="preserve">:  </w:t>
      </w:r>
    </w:p>
    <w:p w:rsidR="00DA5BA4" w:rsidRPr="00A15E16" w:rsidP="00DA5BA4">
      <w:pPr>
        <w:pStyle w:val="ListParagraph"/>
        <w:shd w:val="clear" w:color="auto" w:fill="FFFFFF"/>
        <w:spacing w:after="0" w:line="240" w:lineRule="auto"/>
        <w:rPr>
          <w:rFonts w:ascii="Arial" w:eastAsia="Times New Roman" w:hAnsi="Arial" w:cs="Arial"/>
          <w:color w:val="333333"/>
          <w:lang w:val="en-US"/>
        </w:rPr>
      </w:pPr>
    </w:p>
    <w:p w:rsidR="00BE1BBC" w:rsidRPr="007F1B58" w:rsidP="00BE1BBC">
      <w:pPr>
        <w:pStyle w:val="ListParagraph"/>
        <w:numPr>
          <w:ilvl w:val="0"/>
          <w:numId w:val="20"/>
        </w:numPr>
        <w:shd w:val="clear" w:color="auto" w:fill="FFFFFF"/>
        <w:spacing w:after="0" w:line="480" w:lineRule="auto"/>
        <w:rPr>
          <w:rFonts w:ascii="Arial" w:eastAsia="Times New Roman" w:hAnsi="Arial" w:cs="Arial"/>
          <w:color w:val="000000" w:themeColor="text1"/>
          <w:lang w:val="en-US"/>
        </w:rPr>
      </w:pPr>
      <w:r w:rsidRPr="007F1B58">
        <w:rPr>
          <w:rFonts w:ascii="Arial" w:eastAsia="Times New Roman" w:hAnsi="Arial" w:cs="Arial"/>
          <w:bCs/>
          <w:color w:val="000000" w:themeColor="text1"/>
          <w:lang w:val="en-US"/>
        </w:rPr>
        <w:t>UI/Web Developer </w:t>
      </w:r>
      <w:r w:rsidRPr="007F1B58" w:rsidR="00FB2ECD">
        <w:rPr>
          <w:rFonts w:ascii="Arial" w:eastAsia="Times New Roman" w:hAnsi="Arial" w:cs="Arial"/>
          <w:color w:val="000000" w:themeColor="text1"/>
          <w:lang w:val="en-US"/>
        </w:rPr>
        <w:t xml:space="preserve">with </w:t>
      </w:r>
      <w:r w:rsidRPr="007F1B58" w:rsidR="00925017">
        <w:rPr>
          <w:rFonts w:ascii="Arial" w:eastAsia="Times New Roman" w:hAnsi="Arial" w:cs="Arial"/>
          <w:color w:val="000000" w:themeColor="text1"/>
          <w:lang w:val="en-US"/>
        </w:rPr>
        <w:t xml:space="preserve">over </w:t>
      </w:r>
      <w:r w:rsidRPr="007F1B58" w:rsidR="005D60ED">
        <w:rPr>
          <w:rFonts w:ascii="Arial" w:eastAsia="Times New Roman" w:hAnsi="Arial" w:cs="Arial"/>
          <w:color w:val="000000" w:themeColor="text1"/>
          <w:lang w:val="en-US"/>
        </w:rPr>
        <w:t>5.8</w:t>
      </w:r>
      <w:r w:rsidRPr="007F1B58">
        <w:rPr>
          <w:rFonts w:ascii="Arial" w:eastAsia="Times New Roman" w:hAnsi="Arial" w:cs="Arial"/>
          <w:color w:val="000000" w:themeColor="text1"/>
          <w:lang w:val="en-US"/>
        </w:rPr>
        <w:t xml:space="preserve"> years of </w:t>
      </w:r>
      <w:r w:rsidRPr="007F1B58" w:rsidR="009062A7">
        <w:rPr>
          <w:rFonts w:ascii="Arial" w:eastAsia="Times New Roman" w:hAnsi="Arial" w:cs="Arial"/>
          <w:color w:val="000000" w:themeColor="text1"/>
          <w:lang w:val="en-US"/>
        </w:rPr>
        <w:t>experience</w:t>
      </w:r>
      <w:r w:rsidRPr="007F1B58">
        <w:rPr>
          <w:rFonts w:ascii="Arial" w:eastAsia="Times New Roman" w:hAnsi="Arial" w:cs="Arial"/>
          <w:color w:val="000000" w:themeColor="text1"/>
          <w:lang w:val="en-US"/>
        </w:rPr>
        <w:t xml:space="preserve"> in </w:t>
      </w:r>
      <w:r w:rsidRPr="007F1B58">
        <w:rPr>
          <w:rFonts w:ascii="Arial" w:eastAsia="Times New Roman" w:hAnsi="Arial" w:cs="Arial"/>
          <w:bCs/>
          <w:color w:val="000000" w:themeColor="text1"/>
          <w:lang w:val="en-US"/>
        </w:rPr>
        <w:t>Web Designing </w:t>
      </w:r>
      <w:r w:rsidRPr="007F1B58">
        <w:rPr>
          <w:rFonts w:ascii="Arial" w:eastAsia="Times New Roman" w:hAnsi="Arial" w:cs="Arial"/>
          <w:color w:val="000000" w:themeColor="text1"/>
          <w:lang w:val="en-US"/>
        </w:rPr>
        <w:t>and</w:t>
      </w:r>
      <w:r w:rsidRPr="007F1B58">
        <w:rPr>
          <w:rFonts w:ascii="Arial" w:eastAsia="Times New Roman" w:hAnsi="Arial" w:cs="Arial"/>
          <w:bCs/>
          <w:color w:val="000000" w:themeColor="text1"/>
          <w:lang w:val="en-US"/>
        </w:rPr>
        <w:t> User Interface Development </w:t>
      </w:r>
      <w:r w:rsidRPr="007F1B58">
        <w:rPr>
          <w:rFonts w:ascii="Arial" w:eastAsia="Times New Roman" w:hAnsi="Arial" w:cs="Arial"/>
          <w:color w:val="000000" w:themeColor="text1"/>
          <w:lang w:val="en-US"/>
        </w:rPr>
        <w:t>using Web Technologies.</w:t>
      </w:r>
    </w:p>
    <w:p w:rsidR="009062A7" w:rsidRPr="007F1B58" w:rsidP="00FE09D7">
      <w:pPr>
        <w:pStyle w:val="ListParagraph"/>
        <w:numPr>
          <w:ilvl w:val="0"/>
          <w:numId w:val="20"/>
        </w:numPr>
        <w:shd w:val="clear" w:color="auto" w:fill="FFFFFF"/>
        <w:spacing w:after="0" w:line="480" w:lineRule="auto"/>
        <w:rPr>
          <w:rFonts w:ascii="Arial" w:hAnsi="Arial" w:cs="Arial"/>
          <w:color w:val="000000" w:themeColor="text1"/>
          <w:shd w:val="clear" w:color="auto" w:fill="FFFFFF"/>
        </w:rPr>
      </w:pPr>
      <w:r w:rsidRPr="007F1B58">
        <w:rPr>
          <w:rFonts w:ascii="Arial" w:hAnsi="Arial" w:cs="Arial"/>
          <w:color w:val="000000" w:themeColor="text1"/>
          <w:shd w:val="clear" w:color="auto" w:fill="FFFFFF"/>
        </w:rPr>
        <w:t>Experienced in</w:t>
      </w:r>
      <w:r w:rsidRPr="007F1B58">
        <w:rPr>
          <w:rStyle w:val="apple-converted-space"/>
          <w:rFonts w:ascii="Arial" w:hAnsi="Arial" w:cs="Arial"/>
          <w:color w:val="000000" w:themeColor="text1"/>
          <w:shd w:val="clear" w:color="auto" w:fill="FFFFFF"/>
        </w:rPr>
        <w:t> </w:t>
      </w:r>
      <w:r w:rsidRPr="007F1B58">
        <w:rPr>
          <w:rStyle w:val="Strong"/>
          <w:rFonts w:ascii="Arial" w:hAnsi="Arial" w:cs="Arial"/>
          <w:b w:val="0"/>
          <w:color w:val="000000" w:themeColor="text1"/>
          <w:bdr w:val="none" w:sz="0" w:space="0" w:color="auto" w:frame="1"/>
          <w:shd w:val="clear" w:color="auto" w:fill="FFFFFF"/>
        </w:rPr>
        <w:t>HTML, CSS</w:t>
      </w:r>
      <w:r w:rsidRPr="007F1B58">
        <w:rPr>
          <w:rStyle w:val="apple-converted-space"/>
          <w:rFonts w:ascii="Arial" w:hAnsi="Arial" w:cs="Arial"/>
          <w:color w:val="000000" w:themeColor="text1"/>
          <w:shd w:val="clear" w:color="auto" w:fill="FFFFFF"/>
        </w:rPr>
        <w:t xml:space="preserve">, </w:t>
      </w:r>
      <w:r w:rsidRPr="007F1B58">
        <w:rPr>
          <w:rStyle w:val="Strong"/>
          <w:rFonts w:ascii="Arial" w:hAnsi="Arial" w:cs="Arial"/>
          <w:b w:val="0"/>
          <w:color w:val="000000" w:themeColor="text1"/>
          <w:bdr w:val="none" w:sz="0" w:space="0" w:color="auto" w:frame="1"/>
          <w:shd w:val="clear" w:color="auto" w:fill="FFFFFF"/>
        </w:rPr>
        <w:t>JavaScript, jQuery and</w:t>
      </w:r>
      <w:r w:rsidRPr="007F1B58" w:rsidR="00BE1BBC">
        <w:rPr>
          <w:rStyle w:val="Strong"/>
          <w:rFonts w:ascii="Arial" w:hAnsi="Arial" w:cs="Arial"/>
          <w:b w:val="0"/>
          <w:color w:val="000000" w:themeColor="text1"/>
          <w:bdr w:val="none" w:sz="0" w:space="0" w:color="auto" w:frame="1"/>
          <w:shd w:val="clear" w:color="auto" w:fill="FFFFFF"/>
        </w:rPr>
        <w:t xml:space="preserve"> </w:t>
      </w:r>
      <w:r w:rsidRPr="007F1B58">
        <w:rPr>
          <w:rStyle w:val="Strong"/>
          <w:rFonts w:ascii="Arial" w:hAnsi="Arial" w:cs="Arial"/>
          <w:b w:val="0"/>
          <w:color w:val="000000" w:themeColor="text1"/>
          <w:bdr w:val="none" w:sz="0" w:space="0" w:color="auto" w:frame="1"/>
          <w:shd w:val="clear" w:color="auto" w:fill="FFFFFF"/>
        </w:rPr>
        <w:t xml:space="preserve">Angular. </w:t>
      </w:r>
    </w:p>
    <w:p w:rsidR="00D2051A" w:rsidRPr="007F1B58" w:rsidP="00FE09D7">
      <w:pPr>
        <w:pStyle w:val="ListParagraph"/>
        <w:numPr>
          <w:ilvl w:val="0"/>
          <w:numId w:val="20"/>
        </w:numPr>
        <w:shd w:val="clear" w:color="auto" w:fill="FFFFFF"/>
        <w:spacing w:after="0" w:line="480" w:lineRule="auto"/>
        <w:rPr>
          <w:rStyle w:val="apple-converted-space"/>
          <w:rFonts w:ascii="Arial" w:hAnsi="Arial" w:cs="Arial"/>
          <w:color w:val="000000" w:themeColor="text1"/>
          <w:shd w:val="clear" w:color="auto" w:fill="FFFFFF"/>
        </w:rPr>
      </w:pPr>
      <w:r w:rsidRPr="007F1B58">
        <w:rPr>
          <w:rStyle w:val="Strong"/>
          <w:rFonts w:ascii="Arial" w:hAnsi="Arial" w:cs="Arial"/>
          <w:b w:val="0"/>
          <w:color w:val="000000" w:themeColor="text1"/>
          <w:bdr w:val="none" w:sz="0" w:space="0" w:color="auto" w:frame="1"/>
          <w:shd w:val="clear" w:color="auto" w:fill="FFFFFF"/>
        </w:rPr>
        <w:t xml:space="preserve">Having </w:t>
      </w:r>
      <w:r w:rsidRPr="007F1B58" w:rsidR="009062A7">
        <w:rPr>
          <w:rFonts w:ascii="Arial" w:hAnsi="Arial" w:cs="Arial"/>
          <w:color w:val="000000" w:themeColor="text1"/>
          <w:shd w:val="clear" w:color="auto" w:fill="FFFFFF"/>
        </w:rPr>
        <w:t>knowledge</w:t>
      </w:r>
      <w:r w:rsidRPr="007F1B58">
        <w:rPr>
          <w:rFonts w:ascii="Arial" w:hAnsi="Arial" w:cs="Arial"/>
          <w:color w:val="000000" w:themeColor="text1"/>
          <w:shd w:val="clear" w:color="auto" w:fill="FFFFFF"/>
        </w:rPr>
        <w:t xml:space="preserve"> in</w:t>
      </w:r>
      <w:r w:rsidRPr="007F1B58">
        <w:rPr>
          <w:rFonts w:ascii="Arial" w:hAnsi="Arial" w:cs="Arial"/>
          <w:color w:val="000000" w:themeColor="text1"/>
          <w:bdr w:val="none" w:sz="0" w:space="0" w:color="auto" w:frame="1"/>
          <w:shd w:val="clear" w:color="auto" w:fill="FFFFFF"/>
        </w:rPr>
        <w:t xml:space="preserve"> </w:t>
      </w:r>
      <w:r w:rsidRPr="007F1B58" w:rsidR="009062A7">
        <w:rPr>
          <w:rStyle w:val="Strong"/>
          <w:rFonts w:ascii="Arial" w:hAnsi="Arial" w:cs="Arial"/>
          <w:b w:val="0"/>
          <w:color w:val="000000" w:themeColor="text1"/>
          <w:bdr w:val="none" w:sz="0" w:space="0" w:color="auto" w:frame="1"/>
          <w:shd w:val="clear" w:color="auto" w:fill="FFFFFF"/>
        </w:rPr>
        <w:t>Node</w:t>
      </w:r>
      <w:r w:rsidRPr="007F1B58" w:rsidR="007F1B58">
        <w:rPr>
          <w:rStyle w:val="Strong"/>
          <w:rFonts w:ascii="Arial" w:hAnsi="Arial" w:cs="Arial"/>
          <w:b w:val="0"/>
          <w:color w:val="000000" w:themeColor="text1"/>
          <w:bdr w:val="none" w:sz="0" w:space="0" w:color="auto" w:frame="1"/>
          <w:shd w:val="clear" w:color="auto" w:fill="FFFFFF"/>
        </w:rPr>
        <w:t>.js</w:t>
      </w:r>
      <w:r w:rsidRPr="007F1B58" w:rsidR="009062A7">
        <w:rPr>
          <w:rStyle w:val="Strong"/>
          <w:rFonts w:ascii="Arial" w:hAnsi="Arial" w:cs="Arial"/>
          <w:b w:val="0"/>
          <w:color w:val="000000" w:themeColor="text1"/>
          <w:bdr w:val="none" w:sz="0" w:space="0" w:color="auto" w:frame="1"/>
          <w:shd w:val="clear" w:color="auto" w:fill="FFFFFF"/>
        </w:rPr>
        <w:t xml:space="preserve"> and MongoDB</w:t>
      </w:r>
      <w:r w:rsidRPr="007F1B58" w:rsidR="00FE09D7">
        <w:rPr>
          <w:rStyle w:val="apple-converted-space"/>
          <w:rFonts w:ascii="Arial" w:hAnsi="Arial" w:cs="Arial"/>
          <w:color w:val="000000" w:themeColor="text1"/>
          <w:shd w:val="clear" w:color="auto" w:fill="FFFFFF"/>
        </w:rPr>
        <w:t>.</w:t>
      </w:r>
    </w:p>
    <w:p w:rsidR="00D2051A" w:rsidRPr="007F1B58" w:rsidP="00F94834">
      <w:pPr>
        <w:pStyle w:val="BodyText"/>
        <w:numPr>
          <w:ilvl w:val="0"/>
          <w:numId w:val="20"/>
        </w:numPr>
        <w:spacing w:line="480" w:lineRule="auto"/>
        <w:rPr>
          <w:rFonts w:ascii="Arial" w:hAnsi="Arial" w:cs="Arial"/>
          <w:color w:val="000000" w:themeColor="text1"/>
          <w:sz w:val="22"/>
          <w:szCs w:val="22"/>
        </w:rPr>
      </w:pPr>
      <w:r w:rsidRPr="007F1B58">
        <w:rPr>
          <w:rFonts w:ascii="Arial" w:hAnsi="Arial" w:cs="Arial"/>
          <w:color w:val="000000" w:themeColor="text1"/>
          <w:sz w:val="22"/>
          <w:szCs w:val="22"/>
        </w:rPr>
        <w:t>In</w:t>
      </w:r>
      <w:r w:rsidRPr="007F1B58" w:rsidR="005D60ED">
        <w:rPr>
          <w:rFonts w:ascii="Arial" w:hAnsi="Arial" w:cs="Arial"/>
          <w:color w:val="000000" w:themeColor="text1"/>
          <w:sz w:val="22"/>
          <w:szCs w:val="22"/>
        </w:rPr>
        <w:t xml:space="preserve">volved in </w:t>
      </w:r>
      <w:r w:rsidRPr="007F1B58" w:rsidR="00AD5E9B">
        <w:rPr>
          <w:rFonts w:ascii="Arial" w:hAnsi="Arial" w:cs="Arial"/>
          <w:color w:val="000000" w:themeColor="text1"/>
          <w:sz w:val="22"/>
          <w:szCs w:val="22"/>
        </w:rPr>
        <w:t xml:space="preserve">requirement analysis, </w:t>
      </w:r>
      <w:r w:rsidRPr="007F1B58" w:rsidR="005D60ED">
        <w:rPr>
          <w:rFonts w:ascii="Arial" w:hAnsi="Arial" w:cs="Arial"/>
          <w:color w:val="000000" w:themeColor="text1"/>
          <w:sz w:val="22"/>
          <w:szCs w:val="22"/>
        </w:rPr>
        <w:t>design, development,</w:t>
      </w:r>
      <w:r w:rsidRPr="007F1B58" w:rsidR="00FE09D7">
        <w:rPr>
          <w:rFonts w:ascii="Arial" w:hAnsi="Arial" w:cs="Arial"/>
          <w:color w:val="000000" w:themeColor="text1"/>
          <w:sz w:val="22"/>
          <w:szCs w:val="22"/>
        </w:rPr>
        <w:t xml:space="preserve"> implementation and</w:t>
      </w:r>
      <w:r w:rsidRPr="007F1B58">
        <w:rPr>
          <w:rFonts w:ascii="Arial" w:hAnsi="Arial" w:cs="Arial"/>
          <w:color w:val="000000" w:themeColor="text1"/>
          <w:sz w:val="22"/>
          <w:szCs w:val="22"/>
        </w:rPr>
        <w:t xml:space="preserve"> maintenance of applications.</w:t>
      </w:r>
      <w:r w:rsidR="007F1B58">
        <w:rPr>
          <w:rFonts w:ascii="Arial" w:hAnsi="Arial" w:cs="Arial"/>
          <w:color w:val="000000" w:themeColor="text1"/>
          <w:sz w:val="22"/>
          <w:szCs w:val="22"/>
        </w:rPr>
        <w:tab/>
      </w:r>
    </w:p>
    <w:p w:rsidR="00D8616A" w:rsidRPr="00A15E16" w:rsidP="00D8616A">
      <w:pPr>
        <w:pStyle w:val="FormField"/>
        <w:widowControl/>
        <w:ind w:left="360"/>
        <w:rPr>
          <w:rFonts w:ascii="Arial" w:hAnsi="Arial" w:cs="Arial"/>
          <w:color w:val="000000"/>
          <w:sz w:val="22"/>
          <w:szCs w:val="22"/>
        </w:rPr>
      </w:pPr>
    </w:p>
    <w:p w:rsidR="00D8616A" w:rsidRPr="00A15E16" w:rsidP="00D8616A">
      <w:pPr>
        <w:pStyle w:val="Tit"/>
        <w:shd w:val="clear" w:color="auto" w:fill="E5E5E5"/>
        <w:tabs>
          <w:tab w:val="right" w:pos="9181"/>
        </w:tabs>
        <w:ind w:right="-155"/>
        <w:rPr>
          <w:rFonts w:ascii="Arial" w:hAnsi="Arial" w:cs="Arial"/>
        </w:rPr>
      </w:pPr>
      <w:r w:rsidRPr="00A15E16">
        <w:rPr>
          <w:rFonts w:ascii="Arial" w:hAnsi="Arial" w:cs="Arial"/>
        </w:rPr>
        <w:t>Academic Profile:</w:t>
      </w:r>
      <w:r w:rsidRPr="00A15E16">
        <w:rPr>
          <w:rFonts w:ascii="Arial" w:hAnsi="Arial" w:cs="Arial"/>
        </w:rPr>
        <w:tab/>
      </w:r>
    </w:p>
    <w:p w:rsidR="00DA5BA4" w:rsidRPr="00A15E16" w:rsidP="00DA5BA4">
      <w:pPr>
        <w:pStyle w:val="BoxLabel"/>
        <w:ind w:left="720"/>
        <w:rPr>
          <w:rFonts w:ascii="Arial" w:hAnsi="Arial" w:cs="Arial"/>
          <w:bCs w:val="0"/>
          <w:sz w:val="22"/>
          <w:szCs w:val="22"/>
          <w:lang w:val="en-US"/>
        </w:rPr>
      </w:pPr>
    </w:p>
    <w:p w:rsidR="00D8616A" w:rsidRPr="00A15E16" w:rsidP="00DA5BA4">
      <w:pPr>
        <w:pStyle w:val="BoxLabel"/>
        <w:numPr>
          <w:ilvl w:val="0"/>
          <w:numId w:val="1"/>
        </w:numPr>
        <w:spacing w:line="360" w:lineRule="auto"/>
        <w:rPr>
          <w:rFonts w:ascii="Arial" w:hAnsi="Arial" w:cs="Arial"/>
          <w:bCs w:val="0"/>
          <w:sz w:val="22"/>
          <w:szCs w:val="22"/>
          <w:lang w:val="en-US"/>
        </w:rPr>
      </w:pPr>
      <w:r w:rsidRPr="00A15E16">
        <w:rPr>
          <w:rFonts w:ascii="Arial" w:hAnsi="Arial" w:cs="Arial"/>
          <w:sz w:val="22"/>
          <w:szCs w:val="22"/>
        </w:rPr>
        <w:t>B</w:t>
      </w:r>
      <w:r w:rsidRPr="00A15E16">
        <w:rPr>
          <w:rFonts w:ascii="Arial" w:hAnsi="Arial" w:cs="Arial"/>
          <w:bCs w:val="0"/>
          <w:sz w:val="22"/>
          <w:szCs w:val="22"/>
          <w:lang w:val="en-US"/>
        </w:rPr>
        <w:t>.E-Electronics and Communication Engineering</w:t>
      </w:r>
      <w:r w:rsidRPr="00A15E16">
        <w:rPr>
          <w:rFonts w:ascii="Arial" w:hAnsi="Arial" w:cs="Arial"/>
          <w:b w:val="0"/>
          <w:bCs w:val="0"/>
          <w:sz w:val="22"/>
          <w:szCs w:val="22"/>
          <w:lang w:val="en-US"/>
        </w:rPr>
        <w:t xml:space="preserve"> @ Kings Engineering College,  2008-2012, CGPA – 7.70</w:t>
      </w:r>
    </w:p>
    <w:p w:rsidR="00D8616A" w:rsidRPr="00A15E16" w:rsidP="00DA5BA4">
      <w:pPr>
        <w:pStyle w:val="BoxLabel"/>
        <w:numPr>
          <w:ilvl w:val="0"/>
          <w:numId w:val="1"/>
        </w:numPr>
        <w:spacing w:line="360" w:lineRule="auto"/>
        <w:rPr>
          <w:rFonts w:ascii="Arial" w:hAnsi="Arial" w:cs="Arial"/>
          <w:bCs w:val="0"/>
          <w:sz w:val="22"/>
          <w:szCs w:val="22"/>
          <w:lang w:val="en-US"/>
        </w:rPr>
      </w:pPr>
      <w:r w:rsidRPr="00A15E16">
        <w:rPr>
          <w:rFonts w:ascii="Arial" w:hAnsi="Arial" w:cs="Arial"/>
          <w:bCs w:val="0"/>
          <w:sz w:val="22"/>
          <w:szCs w:val="22"/>
          <w:lang w:val="en-US"/>
        </w:rPr>
        <w:t xml:space="preserve">HSC </w:t>
      </w:r>
      <w:r w:rsidRPr="00A15E16">
        <w:rPr>
          <w:rFonts w:ascii="Arial" w:hAnsi="Arial" w:cs="Arial"/>
          <w:b w:val="0"/>
          <w:bCs w:val="0"/>
          <w:sz w:val="22"/>
          <w:szCs w:val="22"/>
          <w:lang w:val="en-US"/>
        </w:rPr>
        <w:t xml:space="preserve">@ St.John’s Matriculation Higher Secondary School, Chennai, 2007-2008, 85.17% </w:t>
      </w:r>
    </w:p>
    <w:p w:rsidR="00D8616A" w:rsidRPr="00F94834" w:rsidP="00F94834">
      <w:pPr>
        <w:pStyle w:val="BoxLabel"/>
        <w:numPr>
          <w:ilvl w:val="0"/>
          <w:numId w:val="1"/>
        </w:numPr>
        <w:spacing w:line="360" w:lineRule="auto"/>
        <w:rPr>
          <w:rFonts w:ascii="Arial" w:hAnsi="Arial" w:cs="Arial"/>
          <w:b w:val="0"/>
          <w:sz w:val="22"/>
          <w:szCs w:val="22"/>
        </w:rPr>
      </w:pPr>
      <w:r w:rsidRPr="00A15E16">
        <w:rPr>
          <w:rFonts w:ascii="Arial" w:hAnsi="Arial" w:cs="Arial"/>
          <w:bCs w:val="0"/>
          <w:sz w:val="22"/>
          <w:szCs w:val="22"/>
          <w:lang w:val="en-US"/>
        </w:rPr>
        <w:t xml:space="preserve">SSLC </w:t>
      </w:r>
      <w:r w:rsidRPr="00A15E16">
        <w:rPr>
          <w:rFonts w:ascii="Arial" w:hAnsi="Arial" w:cs="Arial"/>
          <w:b w:val="0"/>
          <w:bCs w:val="0"/>
          <w:sz w:val="22"/>
          <w:szCs w:val="22"/>
          <w:lang w:val="en-US"/>
        </w:rPr>
        <w:t>@ St.John’s Matriculation Higher Secondary School, Chennai, 2005-2006, 83.82%</w:t>
      </w:r>
    </w:p>
    <w:p w:rsidR="00DA5BA4" w:rsidRPr="00A15E16" w:rsidP="00D8616A">
      <w:pPr>
        <w:jc w:val="both"/>
        <w:rPr>
          <w:rFonts w:ascii="Arial" w:hAnsi="Arial" w:cs="Arial"/>
          <w:b/>
        </w:rPr>
      </w:pPr>
    </w:p>
    <w:p w:rsidR="00D8616A" w:rsidRPr="00A15E16" w:rsidP="00D8616A">
      <w:pPr>
        <w:pStyle w:val="Tit"/>
        <w:shd w:val="clear" w:color="auto" w:fill="E5E5E5"/>
        <w:ind w:right="-155"/>
        <w:rPr>
          <w:rFonts w:ascii="Arial" w:hAnsi="Arial" w:cs="Arial"/>
        </w:rPr>
      </w:pPr>
      <w:r w:rsidRPr="00A15E16">
        <w:rPr>
          <w:rFonts w:ascii="Arial" w:hAnsi="Arial" w:cs="Arial"/>
        </w:rPr>
        <w:t>Technical Expertise:</w:t>
      </w:r>
    </w:p>
    <w:p w:rsidR="00DA5BA4" w:rsidRPr="00A15E16" w:rsidP="00DA5BA4">
      <w:pPr>
        <w:pStyle w:val="BodyText"/>
        <w:spacing w:line="240" w:lineRule="auto"/>
        <w:ind w:left="720"/>
        <w:rPr>
          <w:rFonts w:ascii="Arial" w:hAnsi="Arial" w:cs="Arial"/>
          <w:color w:val="404040"/>
        </w:rPr>
      </w:pPr>
    </w:p>
    <w:p w:rsidR="00564FD4" w:rsidRPr="00D61B78" w:rsidP="00564FD4">
      <w:pPr>
        <w:pStyle w:val="BodyText"/>
        <w:numPr>
          <w:ilvl w:val="0"/>
          <w:numId w:val="7"/>
        </w:numPr>
        <w:spacing w:line="360" w:lineRule="auto"/>
        <w:rPr>
          <w:rFonts w:ascii="Arial" w:hAnsi="Arial" w:cs="Arial"/>
          <w:color w:val="000000" w:themeColor="text1"/>
          <w:sz w:val="22"/>
          <w:szCs w:val="22"/>
        </w:rPr>
      </w:pPr>
      <w:r w:rsidRPr="00D61B78">
        <w:rPr>
          <w:rFonts w:ascii="Arial" w:hAnsi="Arial" w:cs="Arial"/>
          <w:color w:val="000000" w:themeColor="text1"/>
          <w:sz w:val="22"/>
          <w:szCs w:val="22"/>
        </w:rPr>
        <w:t>Programming Languages / Web Technologies</w:t>
      </w:r>
      <w:r w:rsidRPr="00D61B78" w:rsidR="00997A5B">
        <w:rPr>
          <w:rFonts w:ascii="Arial" w:hAnsi="Arial" w:cs="Arial"/>
          <w:bCs/>
          <w:color w:val="000000" w:themeColor="text1"/>
          <w:sz w:val="22"/>
          <w:szCs w:val="22"/>
        </w:rPr>
        <w:t xml:space="preserve"> </w:t>
      </w:r>
      <w:r w:rsidRPr="00D61B78">
        <w:rPr>
          <w:rFonts w:ascii="Arial" w:hAnsi="Arial" w:cs="Arial"/>
          <w:color w:val="000000" w:themeColor="text1"/>
          <w:sz w:val="22"/>
          <w:szCs w:val="22"/>
        </w:rPr>
        <w:t>– HTML5, CSS</w:t>
      </w:r>
      <w:bookmarkStart w:id="0" w:name="hwtf5"/>
      <w:bookmarkEnd w:id="0"/>
      <w:r w:rsidRPr="00D61B78">
        <w:rPr>
          <w:rFonts w:ascii="Arial" w:hAnsi="Arial" w:cs="Arial"/>
          <w:color w:val="000000" w:themeColor="text1"/>
          <w:sz w:val="22"/>
          <w:szCs w:val="22"/>
        </w:rPr>
        <w:t>3, JavaScript,</w:t>
      </w:r>
      <w:r w:rsidRPr="00D61B78" w:rsidR="009062A7">
        <w:rPr>
          <w:rFonts w:ascii="Arial" w:hAnsi="Arial" w:cs="Arial"/>
          <w:color w:val="000000" w:themeColor="text1"/>
          <w:sz w:val="22"/>
          <w:szCs w:val="22"/>
        </w:rPr>
        <w:t xml:space="preserve"> </w:t>
      </w:r>
      <w:r w:rsidRPr="00D61B78" w:rsidR="0022448B">
        <w:rPr>
          <w:rFonts w:ascii="Arial" w:hAnsi="Arial" w:cs="Arial"/>
          <w:color w:val="000000" w:themeColor="text1"/>
          <w:sz w:val="22"/>
          <w:szCs w:val="22"/>
        </w:rPr>
        <w:t xml:space="preserve">Sass, </w:t>
      </w:r>
      <w:r w:rsidRPr="00D61B78" w:rsidR="009062A7">
        <w:rPr>
          <w:rFonts w:ascii="Arial" w:hAnsi="Arial" w:cs="Arial"/>
          <w:color w:val="000000" w:themeColor="text1"/>
          <w:sz w:val="22"/>
          <w:szCs w:val="22"/>
        </w:rPr>
        <w:t>AJAX</w:t>
      </w:r>
      <w:r w:rsidRPr="00D61B78">
        <w:rPr>
          <w:rFonts w:ascii="Arial" w:hAnsi="Arial" w:cs="Arial"/>
          <w:color w:val="000000" w:themeColor="text1"/>
          <w:sz w:val="22"/>
          <w:szCs w:val="22"/>
        </w:rPr>
        <w:t>, XML, JSON, PHP</w:t>
      </w:r>
      <w:r w:rsidR="005D48B1">
        <w:rPr>
          <w:rFonts w:ascii="Arial" w:hAnsi="Arial" w:cs="Arial"/>
          <w:color w:val="000000" w:themeColor="text1"/>
          <w:sz w:val="22"/>
          <w:szCs w:val="22"/>
        </w:rPr>
        <w:t xml:space="preserve">, </w:t>
      </w:r>
      <w:r w:rsidRPr="00D61B78" w:rsidR="005D48B1">
        <w:rPr>
          <w:rFonts w:ascii="Arial" w:hAnsi="Arial" w:cs="Arial"/>
          <w:color w:val="000000" w:themeColor="text1"/>
          <w:sz w:val="22"/>
          <w:szCs w:val="22"/>
        </w:rPr>
        <w:t>Drupal</w:t>
      </w:r>
      <w:r w:rsidR="005D48B1">
        <w:rPr>
          <w:rFonts w:ascii="Arial" w:hAnsi="Arial" w:cs="Arial"/>
          <w:color w:val="000000" w:themeColor="text1"/>
          <w:sz w:val="22"/>
          <w:szCs w:val="22"/>
        </w:rPr>
        <w:t xml:space="preserve"> CMS</w:t>
      </w:r>
    </w:p>
    <w:p w:rsidR="004372B6" w:rsidRPr="00D61B78" w:rsidP="00564FD4">
      <w:pPr>
        <w:pStyle w:val="BoxLabel"/>
        <w:numPr>
          <w:ilvl w:val="0"/>
          <w:numId w:val="7"/>
        </w:numPr>
        <w:spacing w:line="360" w:lineRule="auto"/>
        <w:rPr>
          <w:rFonts w:ascii="Arial" w:hAnsi="Arial" w:cs="Arial"/>
          <w:b w:val="0"/>
          <w:bCs w:val="0"/>
          <w:color w:val="000000" w:themeColor="text1"/>
          <w:sz w:val="22"/>
          <w:szCs w:val="22"/>
          <w:lang w:val="en-US"/>
        </w:rPr>
      </w:pPr>
      <w:r w:rsidRPr="00D61B78">
        <w:rPr>
          <w:rFonts w:ascii="Arial" w:hAnsi="Arial" w:cs="Arial"/>
          <w:b w:val="0"/>
          <w:color w:val="000000" w:themeColor="text1"/>
          <w:sz w:val="22"/>
          <w:szCs w:val="22"/>
        </w:rPr>
        <w:t>JavaScript libraries / Frameworks</w:t>
      </w:r>
      <w:r w:rsidRPr="00D61B78" w:rsidR="00997A5B">
        <w:rPr>
          <w:rFonts w:ascii="Arial" w:hAnsi="Arial" w:cs="Arial"/>
          <w:b w:val="0"/>
          <w:color w:val="000000" w:themeColor="text1"/>
          <w:sz w:val="22"/>
          <w:szCs w:val="22"/>
        </w:rPr>
        <w:t xml:space="preserve"> </w:t>
      </w:r>
      <w:r w:rsidRPr="00D61B78" w:rsidR="00D42B0D">
        <w:rPr>
          <w:rFonts w:ascii="Arial" w:hAnsi="Arial" w:cs="Arial"/>
          <w:b w:val="0"/>
          <w:bCs w:val="0"/>
          <w:color w:val="000000" w:themeColor="text1"/>
          <w:sz w:val="22"/>
          <w:szCs w:val="22"/>
          <w:lang w:val="en-US"/>
        </w:rPr>
        <w:t>–</w:t>
      </w:r>
      <w:r w:rsidRPr="00D61B78">
        <w:rPr>
          <w:rFonts w:ascii="Arial" w:hAnsi="Arial" w:cs="Arial"/>
          <w:b w:val="0"/>
          <w:bCs w:val="0"/>
          <w:color w:val="000000" w:themeColor="text1"/>
          <w:sz w:val="22"/>
          <w:szCs w:val="22"/>
          <w:lang w:val="en-US"/>
        </w:rPr>
        <w:t xml:space="preserve"> </w:t>
      </w:r>
      <w:r w:rsidRPr="00D61B78">
        <w:rPr>
          <w:rFonts w:ascii="Arial" w:hAnsi="Arial" w:cs="Arial"/>
          <w:b w:val="0"/>
          <w:color w:val="000000" w:themeColor="text1"/>
          <w:sz w:val="22"/>
          <w:szCs w:val="22"/>
        </w:rPr>
        <w:t>jQuery, AngularJS</w:t>
      </w:r>
      <w:r w:rsidRPr="00D61B78" w:rsidR="009062A7">
        <w:rPr>
          <w:rFonts w:ascii="Arial" w:hAnsi="Arial" w:cs="Arial"/>
          <w:b w:val="0"/>
          <w:color w:val="000000" w:themeColor="text1"/>
          <w:sz w:val="22"/>
          <w:szCs w:val="22"/>
        </w:rPr>
        <w:t>,</w:t>
      </w:r>
      <w:r w:rsidRPr="00D61B78" w:rsidR="00FE2E84">
        <w:rPr>
          <w:rFonts w:ascii="Arial" w:hAnsi="Arial" w:cs="Arial"/>
          <w:b w:val="0"/>
          <w:color w:val="000000" w:themeColor="text1"/>
          <w:sz w:val="22"/>
          <w:szCs w:val="22"/>
        </w:rPr>
        <w:t xml:space="preserve"> Angular 4,  Node.js</w:t>
      </w:r>
    </w:p>
    <w:p w:rsidR="0022448B" w:rsidRPr="005D48B1" w:rsidP="005D48B1">
      <w:pPr>
        <w:pStyle w:val="BoxLabel"/>
        <w:numPr>
          <w:ilvl w:val="0"/>
          <w:numId w:val="7"/>
        </w:numPr>
        <w:spacing w:line="360" w:lineRule="auto"/>
        <w:rPr>
          <w:rFonts w:ascii="Arial" w:hAnsi="Arial" w:cs="Arial"/>
          <w:b w:val="0"/>
          <w:bCs w:val="0"/>
          <w:color w:val="000000" w:themeColor="text1"/>
          <w:sz w:val="22"/>
          <w:szCs w:val="22"/>
          <w:lang w:val="en-US"/>
        </w:rPr>
      </w:pPr>
      <w:r w:rsidRPr="00D61B78">
        <w:rPr>
          <w:rFonts w:ascii="Arial" w:hAnsi="Arial" w:cs="Arial"/>
          <w:b w:val="0"/>
          <w:bCs w:val="0"/>
          <w:color w:val="000000" w:themeColor="text1"/>
          <w:sz w:val="22"/>
          <w:szCs w:val="22"/>
          <w:lang w:val="en-US"/>
        </w:rPr>
        <w:t>Database</w:t>
      </w:r>
      <w:r w:rsidRPr="00D61B78" w:rsidR="00D42B0D">
        <w:rPr>
          <w:rFonts w:ascii="Arial" w:hAnsi="Arial" w:cs="Arial"/>
          <w:b w:val="0"/>
          <w:bCs w:val="0"/>
          <w:color w:val="000000" w:themeColor="text1"/>
          <w:sz w:val="22"/>
          <w:szCs w:val="22"/>
          <w:lang w:val="en-US"/>
        </w:rPr>
        <w:t xml:space="preserve"> –</w:t>
      </w:r>
      <w:r w:rsidRPr="00D61B78" w:rsidR="004372B6">
        <w:rPr>
          <w:rFonts w:ascii="Arial" w:hAnsi="Arial" w:cs="Arial"/>
          <w:b w:val="0"/>
          <w:bCs w:val="0"/>
          <w:color w:val="000000" w:themeColor="text1"/>
          <w:sz w:val="22"/>
          <w:szCs w:val="22"/>
          <w:lang w:val="en-US"/>
        </w:rPr>
        <w:t xml:space="preserve"> </w:t>
      </w:r>
      <w:r w:rsidRPr="00D61B78" w:rsidR="00B923B9">
        <w:rPr>
          <w:rFonts w:ascii="Arial" w:hAnsi="Arial" w:cs="Arial"/>
          <w:b w:val="0"/>
          <w:bCs w:val="0"/>
          <w:color w:val="000000" w:themeColor="text1"/>
          <w:sz w:val="22"/>
          <w:szCs w:val="22"/>
          <w:lang w:val="en-US"/>
        </w:rPr>
        <w:t>MYSQL</w:t>
      </w:r>
      <w:r w:rsidRPr="00D61B78" w:rsidR="009062A7">
        <w:rPr>
          <w:rFonts w:ascii="Arial" w:hAnsi="Arial" w:cs="Arial"/>
          <w:b w:val="0"/>
          <w:bCs w:val="0"/>
          <w:color w:val="000000" w:themeColor="text1"/>
          <w:sz w:val="22"/>
          <w:szCs w:val="22"/>
          <w:lang w:val="en-US"/>
        </w:rPr>
        <w:t>, MongoDB</w:t>
      </w:r>
      <w:r w:rsidRPr="00D61B78" w:rsidR="007341C5">
        <w:rPr>
          <w:rFonts w:ascii="Arial" w:hAnsi="Arial" w:cs="Arial"/>
          <w:b w:val="0"/>
          <w:bCs w:val="0"/>
          <w:color w:val="000000" w:themeColor="text1"/>
          <w:sz w:val="22"/>
          <w:szCs w:val="22"/>
          <w:lang w:val="en-US"/>
        </w:rPr>
        <w:t xml:space="preserve"> </w:t>
      </w:r>
    </w:p>
    <w:p w:rsidR="0022448B" w:rsidRPr="00D61B78" w:rsidP="0022448B">
      <w:pPr>
        <w:pStyle w:val="BodyText"/>
        <w:numPr>
          <w:ilvl w:val="0"/>
          <w:numId w:val="7"/>
        </w:numPr>
        <w:spacing w:line="360" w:lineRule="auto"/>
        <w:rPr>
          <w:rFonts w:ascii="Arial" w:hAnsi="Arial" w:cs="Arial"/>
          <w:color w:val="000000" w:themeColor="text1"/>
          <w:sz w:val="22"/>
          <w:szCs w:val="22"/>
        </w:rPr>
      </w:pPr>
      <w:r w:rsidRPr="00D61B78">
        <w:rPr>
          <w:rFonts w:ascii="Arial" w:hAnsi="Arial" w:cs="Arial"/>
          <w:color w:val="000000" w:themeColor="text1"/>
          <w:sz w:val="22"/>
          <w:szCs w:val="22"/>
        </w:rPr>
        <w:t xml:space="preserve">Responsive Frameworks </w:t>
      </w:r>
      <w:r w:rsidRPr="00D61B78">
        <w:rPr>
          <w:rFonts w:ascii="Arial" w:hAnsi="Arial" w:cs="Arial"/>
          <w:bCs/>
          <w:color w:val="000000" w:themeColor="text1"/>
          <w:sz w:val="22"/>
          <w:szCs w:val="22"/>
        </w:rPr>
        <w:t xml:space="preserve">– </w:t>
      </w:r>
      <w:r w:rsidRPr="00D61B78">
        <w:rPr>
          <w:rFonts w:ascii="Arial" w:hAnsi="Arial" w:cs="Arial"/>
          <w:color w:val="000000" w:themeColor="text1"/>
          <w:sz w:val="22"/>
          <w:szCs w:val="22"/>
        </w:rPr>
        <w:t xml:space="preserve"> Bootstrap, jQuery Mobile</w:t>
      </w:r>
    </w:p>
    <w:p w:rsidR="00997A5B" w:rsidRPr="00D61B78" w:rsidP="00564FD4">
      <w:pPr>
        <w:pStyle w:val="BodyText"/>
        <w:numPr>
          <w:ilvl w:val="0"/>
          <w:numId w:val="7"/>
        </w:numPr>
        <w:spacing w:line="360" w:lineRule="auto"/>
        <w:rPr>
          <w:rFonts w:ascii="Arial" w:hAnsi="Arial" w:cs="Arial"/>
          <w:color w:val="000000" w:themeColor="text1"/>
          <w:sz w:val="22"/>
          <w:szCs w:val="22"/>
        </w:rPr>
      </w:pPr>
      <w:r w:rsidRPr="00D61B78">
        <w:rPr>
          <w:rFonts w:ascii="Arial" w:hAnsi="Arial" w:cs="Arial"/>
          <w:color w:val="000000" w:themeColor="text1"/>
          <w:sz w:val="22"/>
          <w:szCs w:val="22"/>
        </w:rPr>
        <w:t xml:space="preserve">Source Control </w:t>
      </w:r>
      <w:r w:rsidRPr="00D61B78">
        <w:rPr>
          <w:rFonts w:ascii="Arial" w:hAnsi="Arial" w:cs="Arial"/>
          <w:bCs/>
          <w:color w:val="000000" w:themeColor="text1"/>
          <w:sz w:val="22"/>
          <w:szCs w:val="22"/>
        </w:rPr>
        <w:t xml:space="preserve">– </w:t>
      </w:r>
      <w:r w:rsidRPr="00D61B78">
        <w:rPr>
          <w:rFonts w:ascii="Arial" w:hAnsi="Arial" w:cs="Arial"/>
          <w:color w:val="000000" w:themeColor="text1"/>
          <w:sz w:val="22"/>
          <w:szCs w:val="22"/>
        </w:rPr>
        <w:t>GIT</w:t>
      </w:r>
    </w:p>
    <w:p w:rsidR="00D61B78" w:rsidRPr="00D61B78" w:rsidP="00D61B78">
      <w:pPr>
        <w:pStyle w:val="BoxLabel"/>
        <w:numPr>
          <w:ilvl w:val="0"/>
          <w:numId w:val="7"/>
        </w:numPr>
        <w:spacing w:line="360" w:lineRule="auto"/>
        <w:rPr>
          <w:rFonts w:ascii="Arial" w:hAnsi="Arial" w:cs="Arial"/>
          <w:b w:val="0"/>
          <w:bCs w:val="0"/>
          <w:color w:val="000000" w:themeColor="text1"/>
          <w:sz w:val="22"/>
          <w:szCs w:val="22"/>
          <w:lang w:val="en-US"/>
        </w:rPr>
      </w:pPr>
      <w:r w:rsidRPr="00D61B78">
        <w:rPr>
          <w:rFonts w:ascii="Arial" w:hAnsi="Arial" w:cs="Arial"/>
          <w:b w:val="0"/>
          <w:bCs w:val="0"/>
          <w:color w:val="000000" w:themeColor="text1"/>
          <w:sz w:val="22"/>
          <w:szCs w:val="22"/>
          <w:lang w:val="en-US"/>
        </w:rPr>
        <w:t>Module bundler  – Webpack</w:t>
      </w:r>
    </w:p>
    <w:p w:rsidR="00D61B78" w:rsidRPr="00D61B78" w:rsidP="00564FD4">
      <w:pPr>
        <w:pStyle w:val="BodyText"/>
        <w:numPr>
          <w:ilvl w:val="0"/>
          <w:numId w:val="7"/>
        </w:numPr>
        <w:spacing w:line="360" w:lineRule="auto"/>
        <w:rPr>
          <w:rFonts w:ascii="Arial" w:hAnsi="Arial" w:cs="Arial"/>
          <w:color w:val="000000" w:themeColor="text1"/>
          <w:sz w:val="22"/>
          <w:szCs w:val="22"/>
        </w:rPr>
      </w:pPr>
      <w:r w:rsidRPr="00D61B78">
        <w:rPr>
          <w:rFonts w:ascii="Arial" w:hAnsi="Arial" w:cs="Arial"/>
          <w:color w:val="000000" w:themeColor="text1"/>
          <w:sz w:val="22"/>
          <w:szCs w:val="22"/>
        </w:rPr>
        <w:t>Templating Engine – Nunjucks</w:t>
      </w:r>
    </w:p>
    <w:p w:rsidR="004372B6" w:rsidRPr="00D61B78" w:rsidP="00564FD4">
      <w:pPr>
        <w:pStyle w:val="BoxLabel"/>
        <w:numPr>
          <w:ilvl w:val="0"/>
          <w:numId w:val="7"/>
        </w:numPr>
        <w:spacing w:line="360" w:lineRule="auto"/>
        <w:rPr>
          <w:rFonts w:ascii="Arial" w:hAnsi="Arial" w:cs="Arial"/>
          <w:b w:val="0"/>
          <w:bCs w:val="0"/>
          <w:color w:val="000000" w:themeColor="text1"/>
          <w:sz w:val="22"/>
          <w:szCs w:val="22"/>
          <w:lang w:val="en-US"/>
        </w:rPr>
      </w:pPr>
      <w:r w:rsidRPr="00D61B78">
        <w:rPr>
          <w:rFonts w:ascii="Arial" w:hAnsi="Arial" w:cs="Arial"/>
          <w:b w:val="0"/>
          <w:bCs w:val="0"/>
          <w:color w:val="000000" w:themeColor="text1"/>
          <w:sz w:val="22"/>
          <w:szCs w:val="22"/>
          <w:lang w:val="en-US"/>
        </w:rPr>
        <w:t>Oper</w:t>
      </w:r>
      <w:r w:rsidRPr="00D61B78" w:rsidR="000438E4">
        <w:rPr>
          <w:rFonts w:ascii="Arial" w:hAnsi="Arial" w:cs="Arial"/>
          <w:b w:val="0"/>
          <w:bCs w:val="0"/>
          <w:color w:val="000000" w:themeColor="text1"/>
          <w:sz w:val="22"/>
          <w:szCs w:val="22"/>
          <w:lang w:val="en-US"/>
        </w:rPr>
        <w:t>ating s</w:t>
      </w:r>
      <w:r w:rsidRPr="00D61B78" w:rsidR="00B923B9">
        <w:rPr>
          <w:rFonts w:ascii="Arial" w:hAnsi="Arial" w:cs="Arial"/>
          <w:b w:val="0"/>
          <w:bCs w:val="0"/>
          <w:color w:val="000000" w:themeColor="text1"/>
          <w:sz w:val="22"/>
          <w:szCs w:val="22"/>
          <w:lang w:val="en-US"/>
        </w:rPr>
        <w:t>ystems</w:t>
      </w:r>
      <w:r w:rsidRPr="00D61B78" w:rsidR="00D42B0D">
        <w:rPr>
          <w:rFonts w:ascii="Arial" w:hAnsi="Arial" w:cs="Arial"/>
          <w:b w:val="0"/>
          <w:bCs w:val="0"/>
          <w:color w:val="000000" w:themeColor="text1"/>
          <w:sz w:val="22"/>
          <w:szCs w:val="22"/>
          <w:lang w:val="en-US"/>
        </w:rPr>
        <w:t xml:space="preserve"> –</w:t>
      </w:r>
      <w:r w:rsidRPr="00D61B78">
        <w:rPr>
          <w:rFonts w:ascii="Arial" w:hAnsi="Arial" w:cs="Arial"/>
          <w:b w:val="0"/>
          <w:bCs w:val="0"/>
          <w:color w:val="000000" w:themeColor="text1"/>
          <w:sz w:val="22"/>
          <w:szCs w:val="22"/>
          <w:lang w:val="en-US"/>
        </w:rPr>
        <w:t xml:space="preserve"> </w:t>
      </w:r>
      <w:r w:rsidRPr="00D61B78" w:rsidR="00CD634C">
        <w:rPr>
          <w:rFonts w:ascii="Arial" w:hAnsi="Arial" w:cs="Arial"/>
          <w:b w:val="0"/>
          <w:bCs w:val="0"/>
          <w:color w:val="000000" w:themeColor="text1"/>
          <w:sz w:val="22"/>
          <w:szCs w:val="22"/>
          <w:lang w:val="en-US"/>
        </w:rPr>
        <w:t>Linux</w:t>
      </w:r>
      <w:r w:rsidRPr="00D61B78" w:rsidR="00B923B9">
        <w:rPr>
          <w:rFonts w:ascii="Arial" w:hAnsi="Arial" w:cs="Arial"/>
          <w:b w:val="0"/>
          <w:bCs w:val="0"/>
          <w:color w:val="000000" w:themeColor="text1"/>
          <w:sz w:val="22"/>
          <w:szCs w:val="22"/>
          <w:lang w:val="en-US"/>
        </w:rPr>
        <w:t>, Windows</w:t>
      </w:r>
    </w:p>
    <w:p w:rsidR="00D61B78" w:rsidRPr="00D61B78" w:rsidP="00D61B78">
      <w:pPr>
        <w:pStyle w:val="BoxLabel"/>
        <w:numPr>
          <w:ilvl w:val="0"/>
          <w:numId w:val="7"/>
        </w:numPr>
        <w:spacing w:line="360" w:lineRule="auto"/>
        <w:rPr>
          <w:rFonts w:ascii="Arial" w:hAnsi="Arial" w:cs="Arial"/>
          <w:b w:val="0"/>
          <w:bCs w:val="0"/>
          <w:color w:val="000000" w:themeColor="text1"/>
          <w:sz w:val="22"/>
          <w:szCs w:val="22"/>
          <w:lang w:val="en-US"/>
        </w:rPr>
      </w:pPr>
      <w:r w:rsidRPr="00D61B78">
        <w:rPr>
          <w:rFonts w:ascii="Arial" w:hAnsi="Arial" w:cs="Arial"/>
          <w:b w:val="0"/>
          <w:color w:val="000000" w:themeColor="text1"/>
          <w:sz w:val="22"/>
          <w:szCs w:val="22"/>
        </w:rPr>
        <w:t>Application Environments(Web servers)</w:t>
      </w:r>
      <w:r w:rsidRPr="00D61B78">
        <w:rPr>
          <w:rFonts w:ascii="Arial" w:hAnsi="Arial" w:cs="Arial"/>
          <w:b w:val="0"/>
          <w:bCs w:val="0"/>
          <w:color w:val="000000" w:themeColor="text1"/>
          <w:sz w:val="22"/>
          <w:szCs w:val="22"/>
          <w:lang w:val="en-US"/>
        </w:rPr>
        <w:t xml:space="preserve"> – IIS, </w:t>
      </w:r>
      <w:r w:rsidRPr="00D61B78">
        <w:rPr>
          <w:rFonts w:ascii="Arial" w:hAnsi="Arial" w:cs="Arial"/>
          <w:b w:val="0"/>
          <w:color w:val="000000" w:themeColor="text1"/>
          <w:sz w:val="22"/>
          <w:szCs w:val="22"/>
        </w:rPr>
        <w:t>Apache, Nginx</w:t>
      </w:r>
    </w:p>
    <w:p w:rsidR="00D8616A" w:rsidRPr="00A15E16" w:rsidP="00564FD4">
      <w:pPr>
        <w:pStyle w:val="BoxLabel"/>
        <w:numPr>
          <w:ilvl w:val="0"/>
          <w:numId w:val="7"/>
        </w:numPr>
        <w:spacing w:line="360" w:lineRule="auto"/>
        <w:rPr>
          <w:rFonts w:ascii="Arial" w:hAnsi="Arial" w:cs="Arial"/>
          <w:b w:val="0"/>
          <w:bCs w:val="0"/>
          <w:sz w:val="22"/>
          <w:szCs w:val="22"/>
          <w:lang w:val="en-US"/>
        </w:rPr>
      </w:pPr>
      <w:r>
        <w:rPr>
          <w:rFonts w:ascii="Arial" w:hAnsi="Arial" w:cs="Arial"/>
          <w:b w:val="0"/>
          <w:sz w:val="22"/>
          <w:szCs w:val="22"/>
        </w:rPr>
        <w:t>Code editor</w:t>
      </w:r>
      <w:r w:rsidRPr="00A15E16" w:rsidR="00D42B0D">
        <w:rPr>
          <w:rFonts w:ascii="Arial" w:hAnsi="Arial" w:cs="Arial"/>
          <w:b w:val="0"/>
          <w:bCs w:val="0"/>
          <w:sz w:val="22"/>
          <w:szCs w:val="22"/>
          <w:lang w:val="en-US"/>
        </w:rPr>
        <w:t xml:space="preserve"> –</w:t>
      </w:r>
      <w:r w:rsidRPr="00A15E16" w:rsidR="004372B6">
        <w:rPr>
          <w:rFonts w:ascii="Arial" w:hAnsi="Arial" w:cs="Arial"/>
          <w:b w:val="0"/>
          <w:bCs w:val="0"/>
          <w:sz w:val="22"/>
          <w:szCs w:val="22"/>
          <w:lang w:val="en-US"/>
        </w:rPr>
        <w:t xml:space="preserve"> </w:t>
      </w:r>
      <w:r w:rsidRPr="00A15E16" w:rsidR="00997A5B">
        <w:rPr>
          <w:rFonts w:ascii="Arial" w:hAnsi="Arial" w:cs="Arial"/>
          <w:b w:val="0"/>
          <w:sz w:val="22"/>
          <w:szCs w:val="22"/>
        </w:rPr>
        <w:t xml:space="preserve">Visual Studio, </w:t>
      </w:r>
      <w:r>
        <w:rPr>
          <w:rFonts w:ascii="Arial" w:hAnsi="Arial" w:cs="Arial"/>
          <w:b w:val="0"/>
          <w:sz w:val="22"/>
          <w:szCs w:val="22"/>
        </w:rPr>
        <w:t xml:space="preserve">VS code, </w:t>
      </w:r>
      <w:r w:rsidR="00FE2E84">
        <w:rPr>
          <w:rFonts w:ascii="Arial" w:hAnsi="Arial" w:cs="Arial"/>
          <w:b w:val="0"/>
          <w:sz w:val="22"/>
          <w:szCs w:val="22"/>
        </w:rPr>
        <w:t xml:space="preserve">WebStorm, </w:t>
      </w:r>
      <w:r>
        <w:rPr>
          <w:rFonts w:ascii="Arial" w:hAnsi="Arial" w:cs="Arial"/>
          <w:b w:val="0"/>
          <w:sz w:val="22"/>
          <w:szCs w:val="22"/>
        </w:rPr>
        <w:t xml:space="preserve">Sublime Text, </w:t>
      </w:r>
      <w:r w:rsidRPr="00A15E16" w:rsidR="00997A5B">
        <w:rPr>
          <w:rFonts w:ascii="Arial" w:hAnsi="Arial" w:cs="Arial"/>
          <w:b w:val="0"/>
          <w:sz w:val="22"/>
          <w:szCs w:val="22"/>
        </w:rPr>
        <w:t>Notepad++</w:t>
      </w:r>
    </w:p>
    <w:p w:rsidR="003A0506" w:rsidRPr="00A15E16" w:rsidP="00D61B78">
      <w:pPr>
        <w:pStyle w:val="BoxLabel"/>
        <w:spacing w:line="360" w:lineRule="auto"/>
        <w:rPr>
          <w:rFonts w:ascii="Arial" w:hAnsi="Arial" w:cs="Arial"/>
          <w:b w:val="0"/>
          <w:bCs w:val="0"/>
          <w:szCs w:val="24"/>
          <w:lang w:val="en-US"/>
        </w:rPr>
      </w:pPr>
    </w:p>
    <w:p w:rsidR="00D8616A" w:rsidRPr="00A15E16" w:rsidP="00D8616A">
      <w:pPr>
        <w:pStyle w:val="Tit"/>
        <w:shd w:val="clear" w:color="auto" w:fill="E5E5E5"/>
        <w:ind w:right="-155"/>
        <w:rPr>
          <w:rFonts w:ascii="Arial" w:hAnsi="Arial" w:cs="Arial"/>
        </w:rPr>
      </w:pPr>
      <w:r w:rsidRPr="00A15E16">
        <w:rPr>
          <w:rFonts w:ascii="Arial" w:hAnsi="Arial" w:cs="Arial"/>
        </w:rPr>
        <w:t>Work Experience:</w:t>
      </w:r>
      <w:r w:rsidRPr="00A15E16" w:rsidR="00D42B0D">
        <w:rPr>
          <w:rFonts w:ascii="Arial" w:hAnsi="Arial" w:cs="Arial"/>
        </w:rPr>
        <w:t xml:space="preserve">  </w:t>
      </w:r>
    </w:p>
    <w:p w:rsidR="00D8616A" w:rsidP="00264EF1">
      <w:pPr>
        <w:suppressAutoHyphens/>
        <w:spacing w:after="0" w:line="240" w:lineRule="auto"/>
        <w:rPr>
          <w:rFonts w:ascii="Arial" w:hAnsi="Arial" w:cs="Arial"/>
          <w:sz w:val="18"/>
        </w:rPr>
      </w:pPr>
    </w:p>
    <w:p w:rsidR="00D61B78" w:rsidRPr="00504035" w:rsidP="00D61B78">
      <w:pPr>
        <w:suppressAutoHyphens/>
        <w:spacing w:after="0" w:line="360" w:lineRule="auto"/>
        <w:rPr>
          <w:rFonts w:ascii="Arial" w:hAnsi="Arial" w:cs="Arial"/>
          <w:b/>
          <w:sz w:val="24"/>
          <w:szCs w:val="24"/>
        </w:rPr>
      </w:pPr>
      <w:r w:rsidRPr="00504035">
        <w:rPr>
          <w:rFonts w:ascii="Arial" w:hAnsi="Arial" w:cs="Arial"/>
          <w:b/>
          <w:sz w:val="24"/>
          <w:szCs w:val="24"/>
        </w:rPr>
        <w:t>DXC Technology (CSC), Chennai</w:t>
      </w:r>
    </w:p>
    <w:p w:rsidR="00C971F2" w:rsidRPr="00504035" w:rsidP="00D61B78">
      <w:pPr>
        <w:suppressAutoHyphens/>
        <w:spacing w:after="0" w:line="360" w:lineRule="auto"/>
        <w:rPr>
          <w:rFonts w:ascii="Arial" w:hAnsi="Arial" w:cs="Arial"/>
          <w:b/>
          <w:sz w:val="24"/>
          <w:szCs w:val="24"/>
        </w:rPr>
      </w:pPr>
      <w:r w:rsidRPr="00504035">
        <w:rPr>
          <w:rFonts w:ascii="Arial" w:hAnsi="Arial" w:cs="Arial"/>
          <w:b/>
          <w:sz w:val="24"/>
          <w:szCs w:val="24"/>
        </w:rPr>
        <w:t>Professional 1 – Application Delivery</w:t>
      </w:r>
      <w:r w:rsidRPr="00504035">
        <w:rPr>
          <w:rFonts w:ascii="Arial" w:hAnsi="Arial" w:cs="Arial"/>
          <w:b/>
          <w:sz w:val="24"/>
          <w:szCs w:val="24"/>
        </w:rPr>
        <w:t xml:space="preserve">, </w:t>
      </w:r>
      <w:r w:rsidRPr="00504035" w:rsidR="002B2998">
        <w:rPr>
          <w:rFonts w:ascii="Arial" w:hAnsi="Arial" w:cs="Arial"/>
          <w:b/>
          <w:sz w:val="24"/>
          <w:szCs w:val="24"/>
        </w:rPr>
        <w:t>June 2016</w:t>
      </w:r>
      <w:r w:rsidRPr="00504035">
        <w:rPr>
          <w:rFonts w:ascii="Arial" w:hAnsi="Arial" w:cs="Arial"/>
          <w:b/>
          <w:sz w:val="24"/>
          <w:szCs w:val="24"/>
        </w:rPr>
        <w:t xml:space="preserve"> – </w:t>
      </w:r>
      <w:r w:rsidRPr="00504035" w:rsidR="002B2998">
        <w:rPr>
          <w:rFonts w:ascii="Arial" w:hAnsi="Arial" w:cs="Arial"/>
          <w:b/>
          <w:sz w:val="24"/>
          <w:szCs w:val="24"/>
        </w:rPr>
        <w:t>Present</w:t>
      </w:r>
      <w:r w:rsidRPr="00504035">
        <w:rPr>
          <w:rFonts w:ascii="Arial" w:hAnsi="Arial" w:cs="Arial"/>
          <w:b/>
          <w:sz w:val="24"/>
          <w:szCs w:val="24"/>
        </w:rPr>
        <w:t xml:space="preserve">   </w:t>
      </w:r>
    </w:p>
    <w:p w:rsidR="00C971F2" w:rsidRPr="00504035" w:rsidP="00D61B78">
      <w:pPr>
        <w:pStyle w:val="BodyText"/>
        <w:tabs>
          <w:tab w:val="left" w:pos="1414"/>
        </w:tabs>
        <w:spacing w:line="240" w:lineRule="auto"/>
        <w:rPr>
          <w:rFonts w:ascii="Arial" w:hAnsi="Arial" w:cs="Arial"/>
          <w:b/>
          <w:bCs/>
          <w:color w:val="000000" w:themeColor="text1"/>
          <w:sz w:val="24"/>
          <w:szCs w:val="24"/>
        </w:rPr>
      </w:pPr>
      <w:r w:rsidRPr="00504035">
        <w:rPr>
          <w:rFonts w:ascii="Arial" w:hAnsi="Arial" w:cs="Arial"/>
          <w:b/>
          <w:bCs/>
          <w:color w:val="000000" w:themeColor="text1"/>
          <w:sz w:val="24"/>
          <w:szCs w:val="24"/>
        </w:rPr>
        <w:t>Client: Verizon India</w:t>
      </w:r>
    </w:p>
    <w:p w:rsidR="00D61B78" w:rsidRPr="00D61B78" w:rsidP="00D61B78">
      <w:pPr>
        <w:pStyle w:val="BodyText"/>
        <w:tabs>
          <w:tab w:val="left" w:pos="1414"/>
        </w:tabs>
        <w:spacing w:line="240" w:lineRule="auto"/>
        <w:rPr>
          <w:rFonts w:ascii="Arial" w:hAnsi="Arial" w:eastAsiaTheme="minorHAnsi" w:cs="Arial"/>
          <w:b/>
          <w:color w:val="000000" w:themeColor="text1"/>
          <w:sz w:val="22"/>
          <w:szCs w:val="22"/>
          <w:lang w:val="en-IN" w:eastAsia="en-US"/>
        </w:rPr>
      </w:pPr>
    </w:p>
    <w:p w:rsidR="00C971F2" w:rsidRPr="00A15E16" w:rsidP="00D61B78">
      <w:pPr>
        <w:pStyle w:val="BodyText"/>
        <w:tabs>
          <w:tab w:val="left" w:pos="1414"/>
        </w:tabs>
        <w:spacing w:line="360" w:lineRule="auto"/>
        <w:rPr>
          <w:rFonts w:ascii="Arial" w:hAnsi="Arial" w:cs="Arial"/>
          <w:b/>
          <w:bCs/>
          <w:color w:val="4C4C4C"/>
        </w:rPr>
      </w:pPr>
      <w:r w:rsidRPr="00D61B78">
        <w:rPr>
          <w:rFonts w:ascii="Arial" w:hAnsi="Arial" w:cs="Arial"/>
          <w:b/>
          <w:bCs/>
          <w:color w:val="000000" w:themeColor="text1"/>
          <w:sz w:val="22"/>
          <w:szCs w:val="22"/>
        </w:rPr>
        <w:t>D</w:t>
      </w:r>
      <w:r w:rsidRPr="00D61B78">
        <w:rPr>
          <w:rFonts w:ascii="Arial" w:hAnsi="Arial" w:cs="Arial"/>
          <w:b/>
          <w:bCs/>
          <w:color w:val="000000" w:themeColor="text1"/>
          <w:sz w:val="22"/>
          <w:szCs w:val="22"/>
        </w:rPr>
        <w:t>escription</w:t>
      </w:r>
      <w:r w:rsidRPr="00A15E16">
        <w:rPr>
          <w:rFonts w:ascii="Arial" w:hAnsi="Arial" w:cs="Arial"/>
          <w:b/>
          <w:bCs/>
          <w:color w:val="4C4C4C"/>
        </w:rPr>
        <w:t>:</w:t>
      </w:r>
    </w:p>
    <w:p w:rsidR="00D61B78" w:rsidP="00504035">
      <w:pPr>
        <w:suppressAutoHyphens/>
        <w:spacing w:after="0" w:line="360" w:lineRule="auto"/>
        <w:rPr>
          <w:rFonts w:ascii="Arial" w:hAnsi="Arial" w:cs="Arial"/>
          <w:color w:val="000000" w:themeColor="text1"/>
        </w:rPr>
      </w:pPr>
      <w:r>
        <w:rPr>
          <w:rFonts w:ascii="Arial" w:hAnsi="Arial" w:cs="Arial"/>
          <w:color w:val="000000" w:themeColor="text1"/>
        </w:rPr>
        <w:t xml:space="preserve">      </w:t>
      </w:r>
      <w:r w:rsidRPr="00D61B78" w:rsidR="002B2998">
        <w:rPr>
          <w:rFonts w:ascii="Arial" w:hAnsi="Arial" w:cs="Arial"/>
          <w:color w:val="000000" w:themeColor="text1"/>
        </w:rPr>
        <w:t>Worked primarily on Wireline Residential projects of Verizon</w:t>
      </w:r>
      <w:r w:rsidRPr="00D61B78" w:rsidR="009C4FE3">
        <w:rPr>
          <w:rFonts w:ascii="Arial" w:hAnsi="Arial" w:cs="Arial"/>
          <w:color w:val="000000" w:themeColor="text1"/>
        </w:rPr>
        <w:t>.com</w:t>
      </w:r>
      <w:r w:rsidRPr="00D61B78" w:rsidR="002B2998">
        <w:rPr>
          <w:rFonts w:ascii="Arial" w:hAnsi="Arial" w:cs="Arial"/>
          <w:color w:val="000000" w:themeColor="text1"/>
        </w:rPr>
        <w:t xml:space="preserve">. Fios by Verizon </w:t>
      </w:r>
      <w:r w:rsidRPr="00D61B78" w:rsidR="002B2998">
        <w:rPr>
          <w:rStyle w:val="st1"/>
          <w:rFonts w:ascii="Arial" w:hAnsi="Arial" w:cs="Arial"/>
          <w:color w:val="000000" w:themeColor="text1"/>
        </w:rPr>
        <w:t>is a better way of enjoying the internet with raging speeds for all your devices, TV channels you crave and home phone that's like your personal assistant. It delivers fiber optics straight to your front door with everything you want, just the way you want it.</w:t>
      </w:r>
      <w:bookmarkStart w:id="1" w:name="_GoBack"/>
      <w:bookmarkEnd w:id="1"/>
    </w:p>
    <w:p w:rsidR="00D61B78" w:rsidRPr="00D61B78" w:rsidP="00D61B78">
      <w:pPr>
        <w:suppressAutoHyphens/>
        <w:spacing w:after="0" w:line="240" w:lineRule="auto"/>
        <w:rPr>
          <w:rFonts w:ascii="Arial" w:hAnsi="Arial" w:cs="Arial"/>
          <w:color w:val="000000" w:themeColor="text1"/>
        </w:rPr>
      </w:pPr>
    </w:p>
    <w:p w:rsidR="00C971F2" w:rsidRPr="00D61B78" w:rsidP="00D61B78">
      <w:pPr>
        <w:suppressAutoHyphens/>
        <w:spacing w:after="0" w:line="240" w:lineRule="auto"/>
        <w:rPr>
          <w:rFonts w:ascii="Arial" w:hAnsi="Arial" w:cs="Arial"/>
          <w:color w:val="000000" w:themeColor="text1"/>
        </w:rPr>
      </w:pPr>
      <w:r w:rsidRPr="00D61B78">
        <w:rPr>
          <w:rFonts w:ascii="Arial" w:eastAsia="Calibri" w:hAnsi="Arial" w:cs="Arial"/>
          <w:b/>
          <w:bCs/>
          <w:color w:val="000000" w:themeColor="text1"/>
        </w:rPr>
        <w:t xml:space="preserve">Core Technologies: </w:t>
      </w:r>
      <w:r w:rsidRPr="00D61B78">
        <w:rPr>
          <w:rFonts w:ascii="Arial" w:eastAsia="Calibri" w:hAnsi="Arial" w:cs="Arial"/>
          <w:bCs/>
          <w:color w:val="000000" w:themeColor="text1"/>
        </w:rPr>
        <w:t xml:space="preserve"> HTML5, CSS3, Angular JS,</w:t>
      </w:r>
      <w:r w:rsidRPr="00D61B78">
        <w:rPr>
          <w:rFonts w:ascii="Arial" w:eastAsia="Calibri" w:hAnsi="Arial" w:cs="Arial"/>
          <w:color w:val="000000" w:themeColor="text1"/>
        </w:rPr>
        <w:t xml:space="preserve"> </w:t>
      </w:r>
      <w:r w:rsidRPr="00D61B78">
        <w:rPr>
          <w:rFonts w:ascii="Arial" w:hAnsi="Arial" w:cs="Arial"/>
          <w:bCs/>
          <w:color w:val="000000" w:themeColor="text1"/>
        </w:rPr>
        <w:t>JavaScript, j</w:t>
      </w:r>
      <w:r w:rsidRPr="00D61B78" w:rsidR="002B2998">
        <w:rPr>
          <w:rFonts w:ascii="Arial" w:eastAsia="Calibri" w:hAnsi="Arial" w:cs="Arial"/>
          <w:bCs/>
          <w:color w:val="000000" w:themeColor="text1"/>
        </w:rPr>
        <w:t>Query</w:t>
      </w:r>
    </w:p>
    <w:p w:rsidR="00C971F2" w:rsidRPr="00D61B78" w:rsidP="00D61B78">
      <w:pPr>
        <w:suppressAutoHyphens/>
        <w:spacing w:after="0" w:line="240" w:lineRule="auto"/>
        <w:rPr>
          <w:rFonts w:ascii="Arial" w:hAnsi="Arial" w:cs="Arial"/>
          <w:color w:val="000000" w:themeColor="text1"/>
        </w:rPr>
      </w:pPr>
    </w:p>
    <w:p w:rsidR="00C971F2" w:rsidRPr="00D61B78" w:rsidP="00D61B78">
      <w:pPr>
        <w:pStyle w:val="BodyText"/>
        <w:spacing w:line="240" w:lineRule="auto"/>
        <w:rPr>
          <w:rFonts w:ascii="Arial" w:hAnsi="Arial" w:cs="Arial"/>
          <w:b/>
          <w:bCs/>
          <w:color w:val="000000" w:themeColor="text1"/>
          <w:sz w:val="22"/>
          <w:szCs w:val="22"/>
        </w:rPr>
      </w:pPr>
      <w:r w:rsidRPr="00D61B78">
        <w:rPr>
          <w:rFonts w:ascii="Arial" w:hAnsi="Arial" w:cs="Arial"/>
          <w:b/>
          <w:bCs/>
          <w:color w:val="000000" w:themeColor="text1"/>
          <w:sz w:val="22"/>
          <w:szCs w:val="22"/>
        </w:rPr>
        <w:t>Responsibilities:</w:t>
      </w:r>
    </w:p>
    <w:p w:rsidR="00C971F2"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eastAsia="Times New Roman" w:hAnsi="Arial" w:cs="Arial"/>
          <w:color w:val="000000" w:themeColor="text1"/>
          <w:lang w:eastAsia="en-IN"/>
        </w:rPr>
        <w:t>Involved in developing the Fios Availability check</w:t>
      </w:r>
      <w:r w:rsidRPr="00D61B78" w:rsidR="00AD5E9B">
        <w:rPr>
          <w:rFonts w:ascii="Arial" w:eastAsia="Times New Roman" w:hAnsi="Arial" w:cs="Arial"/>
          <w:color w:val="000000" w:themeColor="text1"/>
          <w:lang w:eastAsia="en-IN"/>
        </w:rPr>
        <w:t xml:space="preserve"> through zipcode and customer </w:t>
      </w:r>
      <w:r w:rsidRPr="00D61B78">
        <w:rPr>
          <w:rFonts w:ascii="Arial" w:eastAsia="Times New Roman" w:hAnsi="Arial" w:cs="Arial"/>
          <w:color w:val="000000" w:themeColor="text1"/>
          <w:lang w:eastAsia="en-IN"/>
        </w:rPr>
        <w:t xml:space="preserve">registration </w:t>
      </w:r>
      <w:r w:rsidRPr="00D61B78" w:rsidR="00AD5E9B">
        <w:rPr>
          <w:rFonts w:ascii="Arial" w:eastAsia="Times New Roman" w:hAnsi="Arial" w:cs="Arial"/>
          <w:color w:val="000000" w:themeColor="text1"/>
          <w:lang w:eastAsia="en-IN"/>
        </w:rPr>
        <w:t xml:space="preserve">and ordering </w:t>
      </w:r>
      <w:r w:rsidRPr="00D61B78">
        <w:rPr>
          <w:rFonts w:ascii="Arial" w:eastAsia="Times New Roman" w:hAnsi="Arial" w:cs="Arial"/>
          <w:color w:val="000000" w:themeColor="text1"/>
          <w:lang w:eastAsia="en-IN"/>
        </w:rPr>
        <w:t>flows.</w:t>
      </w:r>
    </w:p>
    <w:p w:rsidR="009C4FE3"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Style w:val="st1"/>
          <w:rFonts w:ascii="Arial" w:hAnsi="Arial" w:cs="Arial"/>
          <w:color w:val="000000" w:themeColor="text1"/>
        </w:rPr>
      </w:pPr>
      <w:r>
        <w:rPr>
          <w:rFonts w:ascii="Arial" w:hAnsi="Arial" w:cs="Arial"/>
          <w:color w:val="000000" w:themeColor="text1"/>
        </w:rPr>
        <w:t xml:space="preserve">Ownership in </w:t>
      </w:r>
      <w:r w:rsidRPr="00D61B78">
        <w:rPr>
          <w:rFonts w:ascii="Arial" w:hAnsi="Arial" w:cs="Arial"/>
          <w:color w:val="000000" w:themeColor="text1"/>
        </w:rPr>
        <w:t xml:space="preserve">delivering modules of  MyVerizon user Dashboard to </w:t>
      </w:r>
      <w:r w:rsidRPr="00D61B78">
        <w:rPr>
          <w:rStyle w:val="st1"/>
          <w:rFonts w:ascii="Arial" w:hAnsi="Arial" w:cs="Arial"/>
          <w:color w:val="000000" w:themeColor="text1"/>
        </w:rPr>
        <w:t>view details about plans account, data and bill in real-time.</w:t>
      </w:r>
    </w:p>
    <w:p w:rsidR="009C4FE3"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Style w:val="st1"/>
          <w:rFonts w:ascii="Arial" w:hAnsi="Arial" w:cs="Arial"/>
          <w:color w:val="000000" w:themeColor="text1"/>
        </w:rPr>
      </w:pPr>
      <w:r w:rsidRPr="00D61B78">
        <w:rPr>
          <w:rFonts w:ascii="Arial" w:hAnsi="Arial" w:cs="Arial"/>
          <w:color w:val="000000" w:themeColor="text1"/>
        </w:rPr>
        <w:t xml:space="preserve">Worked on </w:t>
      </w:r>
      <w:r w:rsidRPr="00D61B78" w:rsidR="0024012A">
        <w:rPr>
          <w:rFonts w:ascii="Arial" w:hAnsi="Arial" w:cs="Arial"/>
          <w:color w:val="000000" w:themeColor="text1"/>
        </w:rPr>
        <w:t>Upgrade</w:t>
      </w:r>
      <w:r w:rsidRPr="00D61B78">
        <w:rPr>
          <w:rFonts w:ascii="Arial" w:hAnsi="Arial" w:cs="Arial"/>
          <w:color w:val="000000" w:themeColor="text1"/>
        </w:rPr>
        <w:t xml:space="preserve"> Renewal center module to </w:t>
      </w:r>
      <w:r w:rsidRPr="00D61B78" w:rsidR="00AD5E9B">
        <w:rPr>
          <w:rStyle w:val="st1"/>
          <w:rFonts w:ascii="Arial" w:hAnsi="Arial" w:cs="Arial"/>
          <w:color w:val="000000" w:themeColor="text1"/>
        </w:rPr>
        <w:t>s</w:t>
      </w:r>
      <w:r w:rsidRPr="00D61B78">
        <w:rPr>
          <w:rStyle w:val="st1"/>
          <w:rFonts w:ascii="Arial" w:hAnsi="Arial" w:cs="Arial"/>
          <w:color w:val="000000" w:themeColor="text1"/>
        </w:rPr>
        <w:t>witch plans, shop, or even receive on-demand support.</w:t>
      </w:r>
    </w:p>
    <w:p w:rsidR="009C4FE3"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hAnsi="Arial" w:cs="Arial"/>
          <w:color w:val="000000" w:themeColor="text1"/>
        </w:rPr>
        <w:t>Involved</w:t>
      </w:r>
      <w:r w:rsidRPr="00D61B78">
        <w:rPr>
          <w:rFonts w:ascii="Arial" w:hAnsi="Arial" w:cs="Arial"/>
          <w:color w:val="000000" w:themeColor="text1"/>
        </w:rPr>
        <w:t xml:space="preserve"> in bringing Unified ordering experience for both Wireline and Wireless, which is based on angular.</w:t>
      </w:r>
    </w:p>
    <w:p w:rsidR="009C4FE3"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hAnsi="Arial" w:cs="Arial"/>
          <w:color w:val="000000" w:themeColor="text1"/>
        </w:rPr>
        <w:t>Created self installation</w:t>
      </w:r>
      <w:r w:rsidRPr="00D61B78" w:rsidR="00AD5E9B">
        <w:rPr>
          <w:rFonts w:ascii="Arial" w:hAnsi="Arial" w:cs="Arial"/>
          <w:color w:val="000000" w:themeColor="text1"/>
        </w:rPr>
        <w:t xml:space="preserve"> flow</w:t>
      </w:r>
      <w:r w:rsidRPr="00D61B78">
        <w:rPr>
          <w:rFonts w:ascii="Arial" w:hAnsi="Arial" w:cs="Arial"/>
          <w:color w:val="000000" w:themeColor="text1"/>
        </w:rPr>
        <w:t xml:space="preserve"> of </w:t>
      </w:r>
      <w:r w:rsidRPr="00D61B78" w:rsidR="00AD5E9B">
        <w:rPr>
          <w:rFonts w:ascii="Arial" w:hAnsi="Arial" w:cs="Arial"/>
          <w:color w:val="000000" w:themeColor="text1"/>
        </w:rPr>
        <w:t>Verizon services, which can be used by customers to install the router and other devices by themselves following the steps mentioned.</w:t>
      </w:r>
    </w:p>
    <w:p w:rsidR="00AD5E9B"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hAnsi="Arial" w:cs="Arial"/>
          <w:color w:val="000000" w:themeColor="text1"/>
        </w:rPr>
        <w:t xml:space="preserve">Worked on Point of Sale application (POS)  for agents to place order on behalf of customers on call to </w:t>
      </w:r>
      <w:r w:rsidRPr="00D61B78" w:rsidR="0024012A">
        <w:rPr>
          <w:rFonts w:ascii="Arial" w:hAnsi="Arial" w:cs="Arial"/>
          <w:color w:val="000000" w:themeColor="text1"/>
        </w:rPr>
        <w:t>customer</w:t>
      </w:r>
      <w:r w:rsidRPr="00D61B78">
        <w:rPr>
          <w:rFonts w:ascii="Arial" w:hAnsi="Arial" w:cs="Arial"/>
          <w:color w:val="000000" w:themeColor="text1"/>
        </w:rPr>
        <w:t xml:space="preserve"> service.</w:t>
      </w:r>
    </w:p>
    <w:p w:rsidR="00AD5E9B"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hAnsi="Arial" w:cs="Arial"/>
          <w:color w:val="000000" w:themeColor="text1"/>
        </w:rPr>
        <w:t xml:space="preserve"> Create new pages responsive using </w:t>
      </w:r>
      <w:r w:rsidRPr="00D61B78" w:rsidR="0024012A">
        <w:rPr>
          <w:rFonts w:ascii="Arial" w:hAnsi="Arial" w:cs="Arial"/>
          <w:color w:val="000000" w:themeColor="text1"/>
        </w:rPr>
        <w:t>dynamic</w:t>
      </w:r>
      <w:r w:rsidRPr="00D61B78">
        <w:rPr>
          <w:rFonts w:ascii="Arial" w:hAnsi="Arial" w:cs="Arial"/>
          <w:color w:val="000000" w:themeColor="text1"/>
        </w:rPr>
        <w:t xml:space="preserve"> data from wire frames. Need to </w:t>
      </w:r>
      <w:r w:rsidRPr="00D61B78" w:rsidR="0024012A">
        <w:rPr>
          <w:rFonts w:ascii="Arial" w:hAnsi="Arial" w:cs="Arial"/>
          <w:color w:val="000000" w:themeColor="text1"/>
        </w:rPr>
        <w:t>analyse</w:t>
      </w:r>
      <w:r w:rsidRPr="00D61B78">
        <w:rPr>
          <w:rFonts w:ascii="Arial" w:hAnsi="Arial" w:cs="Arial"/>
          <w:color w:val="000000" w:themeColor="text1"/>
        </w:rPr>
        <w:t xml:space="preserve"> design and develop new page as light weight. Loading time also need to be considered and data must have retrieved from service accordingly.</w:t>
      </w:r>
    </w:p>
    <w:p w:rsidR="00AD5E9B" w:rsidRPr="00D61B78" w:rsidP="00D61B78">
      <w:pPr>
        <w:numPr>
          <w:ilvl w:val="0"/>
          <w:numId w:val="17"/>
        </w:numPr>
        <w:autoSpaceDE w:val="0"/>
        <w:autoSpaceDN w:val="0"/>
        <w:spacing w:after="0" w:line="360" w:lineRule="auto"/>
        <w:ind w:right="18"/>
        <w:rPr>
          <w:rFonts w:ascii="Arial" w:hAnsi="Arial" w:cs="Arial"/>
          <w:color w:val="000000" w:themeColor="text1"/>
        </w:rPr>
      </w:pPr>
      <w:r w:rsidRPr="00D61B78">
        <w:rPr>
          <w:rFonts w:ascii="Arial" w:hAnsi="Arial" w:cs="Arial"/>
          <w:color w:val="000000" w:themeColor="text1"/>
        </w:rPr>
        <w:t>Able to facilitate new team members into the project and give appropriate knowledge transfer about the project.</w:t>
      </w:r>
    </w:p>
    <w:p w:rsidR="00AD5E9B" w:rsidRPr="00D61B78" w:rsidP="00D61B7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79" w:after="0" w:line="360" w:lineRule="auto"/>
        <w:rPr>
          <w:rFonts w:ascii="Arial" w:hAnsi="Arial" w:cs="Arial"/>
          <w:color w:val="000000" w:themeColor="text1"/>
        </w:rPr>
      </w:pPr>
      <w:r w:rsidRPr="00D61B78">
        <w:rPr>
          <w:rFonts w:ascii="Arial" w:hAnsi="Arial" w:cs="Arial"/>
          <w:color w:val="000000" w:themeColor="text1"/>
        </w:rPr>
        <w:t>Took ownership in delivering individual modules effectively.</w:t>
      </w:r>
    </w:p>
    <w:p w:rsidR="00D61B78" w:rsidP="00D61B78">
      <w:pPr>
        <w:numPr>
          <w:ilvl w:val="0"/>
          <w:numId w:val="17"/>
        </w:numPr>
        <w:autoSpaceDE w:val="0"/>
        <w:autoSpaceDN w:val="0"/>
        <w:adjustRightInd w:val="0"/>
        <w:spacing w:after="0" w:line="360" w:lineRule="auto"/>
        <w:ind w:right="18"/>
        <w:rPr>
          <w:rFonts w:ascii="Arial" w:hAnsi="Arial" w:cs="Arial"/>
          <w:color w:val="000000" w:themeColor="text1"/>
        </w:rPr>
      </w:pPr>
      <w:r w:rsidRPr="00D61B78">
        <w:rPr>
          <w:rFonts w:ascii="Arial" w:hAnsi="Arial" w:cs="Arial"/>
          <w:color w:val="000000" w:themeColor="text1"/>
        </w:rPr>
        <w:t>Analysing</w:t>
      </w:r>
      <w:r w:rsidRPr="00D61B78" w:rsidR="00AD5E9B">
        <w:rPr>
          <w:rFonts w:ascii="Arial" w:hAnsi="Arial" w:cs="Arial"/>
          <w:color w:val="000000" w:themeColor="text1"/>
        </w:rPr>
        <w:t xml:space="preserve"> requirements, designing and interacting with clients. </w:t>
      </w:r>
    </w:p>
    <w:p w:rsidR="00504035" w:rsidP="00D61B78">
      <w:pPr>
        <w:autoSpaceDE w:val="0"/>
        <w:autoSpaceDN w:val="0"/>
        <w:adjustRightInd w:val="0"/>
        <w:spacing w:after="0" w:line="360" w:lineRule="auto"/>
        <w:ind w:right="18"/>
        <w:rPr>
          <w:rFonts w:ascii="Arial" w:hAnsi="Arial" w:cs="Arial"/>
          <w:color w:val="000000" w:themeColor="text1"/>
        </w:rPr>
      </w:pPr>
    </w:p>
    <w:p w:rsidR="00D61B78" w:rsidRPr="00504035" w:rsidP="00D61B78">
      <w:pPr>
        <w:autoSpaceDE w:val="0"/>
        <w:autoSpaceDN w:val="0"/>
        <w:adjustRightInd w:val="0"/>
        <w:spacing w:after="0" w:line="360" w:lineRule="auto"/>
        <w:ind w:right="18"/>
        <w:rPr>
          <w:rFonts w:ascii="Arial" w:hAnsi="Arial" w:cs="Arial"/>
          <w:color w:val="000000" w:themeColor="text1"/>
          <w:sz w:val="24"/>
          <w:szCs w:val="24"/>
        </w:rPr>
      </w:pPr>
      <w:r w:rsidRPr="00504035">
        <w:rPr>
          <w:rFonts w:ascii="Arial" w:hAnsi="Arial" w:cs="Arial"/>
          <w:b/>
          <w:sz w:val="24"/>
          <w:szCs w:val="24"/>
        </w:rPr>
        <w:t>FreeElective Network Private Limited, Chennai</w:t>
      </w:r>
    </w:p>
    <w:p w:rsidR="00B52457" w:rsidRPr="00504035" w:rsidP="00D61B78">
      <w:pPr>
        <w:autoSpaceDE w:val="0"/>
        <w:autoSpaceDN w:val="0"/>
        <w:adjustRightInd w:val="0"/>
        <w:spacing w:after="0" w:line="360" w:lineRule="auto"/>
        <w:ind w:right="18"/>
        <w:rPr>
          <w:rFonts w:ascii="Arial" w:hAnsi="Arial" w:cs="Arial"/>
          <w:color w:val="000000" w:themeColor="text1"/>
          <w:sz w:val="24"/>
          <w:szCs w:val="24"/>
        </w:rPr>
      </w:pPr>
      <w:r w:rsidRPr="00504035">
        <w:rPr>
          <w:rFonts w:ascii="Arial" w:hAnsi="Arial" w:cs="Arial"/>
          <w:b/>
          <w:sz w:val="24"/>
          <w:szCs w:val="24"/>
        </w:rPr>
        <w:t xml:space="preserve">Software Engineer, </w:t>
      </w:r>
      <w:r w:rsidRPr="00504035" w:rsidR="004F31DE">
        <w:rPr>
          <w:rFonts w:ascii="Arial" w:hAnsi="Arial" w:cs="Arial"/>
          <w:b/>
          <w:sz w:val="24"/>
          <w:szCs w:val="24"/>
        </w:rPr>
        <w:t xml:space="preserve">April </w:t>
      </w:r>
      <w:r w:rsidRPr="00504035" w:rsidR="00CD6A07">
        <w:rPr>
          <w:rFonts w:ascii="Arial" w:hAnsi="Arial" w:cs="Arial"/>
          <w:b/>
          <w:sz w:val="24"/>
          <w:szCs w:val="24"/>
        </w:rPr>
        <w:t>201</w:t>
      </w:r>
      <w:r w:rsidRPr="00504035" w:rsidR="008D5A21">
        <w:rPr>
          <w:rFonts w:ascii="Arial" w:hAnsi="Arial" w:cs="Arial"/>
          <w:b/>
          <w:sz w:val="24"/>
          <w:szCs w:val="24"/>
        </w:rPr>
        <w:t>2</w:t>
      </w:r>
      <w:r w:rsidRPr="00504035" w:rsidR="00F238E1">
        <w:rPr>
          <w:rFonts w:ascii="Arial" w:hAnsi="Arial" w:cs="Arial"/>
          <w:b/>
          <w:sz w:val="24"/>
          <w:szCs w:val="24"/>
        </w:rPr>
        <w:t xml:space="preserve"> </w:t>
      </w:r>
      <w:r w:rsidRPr="00504035" w:rsidR="00C971F2">
        <w:rPr>
          <w:rFonts w:ascii="Arial" w:hAnsi="Arial" w:cs="Arial"/>
          <w:b/>
          <w:sz w:val="24"/>
          <w:szCs w:val="24"/>
        </w:rPr>
        <w:t>–</w:t>
      </w:r>
      <w:r w:rsidRPr="00504035" w:rsidR="007876C2">
        <w:rPr>
          <w:rFonts w:ascii="Arial" w:hAnsi="Arial" w:cs="Arial"/>
          <w:b/>
          <w:sz w:val="24"/>
          <w:szCs w:val="24"/>
        </w:rPr>
        <w:t xml:space="preserve"> </w:t>
      </w:r>
      <w:r w:rsidRPr="00504035" w:rsidR="00C971F2">
        <w:rPr>
          <w:rFonts w:ascii="Arial" w:hAnsi="Arial" w:cs="Arial"/>
          <w:b/>
          <w:sz w:val="24"/>
          <w:szCs w:val="24"/>
        </w:rPr>
        <w:t>June 2016</w:t>
      </w:r>
      <w:r w:rsidRPr="00504035" w:rsidR="007876C2">
        <w:rPr>
          <w:rFonts w:ascii="Arial" w:hAnsi="Arial" w:cs="Arial"/>
          <w:b/>
          <w:sz w:val="24"/>
          <w:szCs w:val="24"/>
        </w:rPr>
        <w:t xml:space="preserve">    </w:t>
      </w:r>
    </w:p>
    <w:p w:rsidR="00B41847" w:rsidRPr="00504035" w:rsidP="00B41847">
      <w:pPr>
        <w:pStyle w:val="BodyText"/>
        <w:tabs>
          <w:tab w:val="left" w:pos="1414"/>
        </w:tabs>
        <w:rPr>
          <w:rFonts w:ascii="Arial" w:hAnsi="Arial" w:eastAsiaTheme="minorHAnsi" w:cs="Arial"/>
          <w:b/>
          <w:color w:val="000000" w:themeColor="text1"/>
          <w:sz w:val="22"/>
          <w:szCs w:val="22"/>
          <w:lang w:val="en-IN" w:eastAsia="en-US"/>
        </w:rPr>
      </w:pPr>
    </w:p>
    <w:p w:rsidR="00B41847" w:rsidRPr="00504035" w:rsidP="00B41847">
      <w:pPr>
        <w:pStyle w:val="BodyText"/>
        <w:tabs>
          <w:tab w:val="left" w:pos="1414"/>
        </w:tabs>
        <w:rPr>
          <w:rFonts w:ascii="Arial" w:hAnsi="Arial" w:cs="Arial"/>
          <w:b/>
          <w:bCs/>
          <w:color w:val="000000" w:themeColor="text1"/>
          <w:sz w:val="22"/>
          <w:szCs w:val="22"/>
        </w:rPr>
      </w:pPr>
      <w:r w:rsidRPr="00504035">
        <w:rPr>
          <w:rFonts w:ascii="Arial" w:hAnsi="Arial" w:cs="Arial"/>
          <w:b/>
          <w:bCs/>
          <w:color w:val="000000" w:themeColor="text1"/>
          <w:sz w:val="22"/>
          <w:szCs w:val="22"/>
        </w:rPr>
        <w:t>Description:</w:t>
      </w:r>
    </w:p>
    <w:p w:rsidR="00B41847" w:rsidRPr="00504035" w:rsidP="00A6069B">
      <w:pPr>
        <w:suppressAutoHyphens/>
        <w:spacing w:after="0" w:line="240" w:lineRule="auto"/>
        <w:rPr>
          <w:rFonts w:ascii="Arial" w:hAnsi="Arial" w:cs="Arial"/>
          <w:b/>
          <w:color w:val="000000" w:themeColor="text1"/>
        </w:rPr>
      </w:pPr>
    </w:p>
    <w:p w:rsidR="00E663C1" w:rsidRPr="00504035" w:rsidP="00B41847">
      <w:pPr>
        <w:suppressAutoHyphens/>
        <w:spacing w:after="0" w:line="360" w:lineRule="auto"/>
        <w:rPr>
          <w:rFonts w:ascii="Arial" w:hAnsi="Arial" w:cs="Arial"/>
          <w:color w:val="000000" w:themeColor="text1"/>
        </w:rPr>
      </w:pPr>
      <w:r w:rsidRPr="00504035">
        <w:rPr>
          <w:rFonts w:ascii="Arial" w:hAnsi="Arial" w:cs="Arial"/>
          <w:b/>
          <w:color w:val="000000" w:themeColor="text1"/>
        </w:rPr>
        <w:t xml:space="preserve">     </w:t>
      </w:r>
      <w:r w:rsidRPr="00504035" w:rsidR="00C75325">
        <w:rPr>
          <w:rFonts w:ascii="Arial" w:hAnsi="Arial" w:cs="Arial"/>
          <w:b/>
          <w:color w:val="000000" w:themeColor="text1"/>
        </w:rPr>
        <w:t xml:space="preserve"> </w:t>
      </w:r>
      <w:r w:rsidRPr="00504035">
        <w:rPr>
          <w:rFonts w:ascii="Arial" w:hAnsi="Arial" w:cs="Arial"/>
          <w:color w:val="000000" w:themeColor="text1"/>
        </w:rPr>
        <w:t xml:space="preserve">Active developer on a site called </w:t>
      </w:r>
      <w:r w:rsidRPr="00504035">
        <w:rPr>
          <w:rFonts w:ascii="Arial" w:hAnsi="Arial" w:cs="Arial"/>
          <w:b/>
          <w:color w:val="000000" w:themeColor="text1"/>
        </w:rPr>
        <w:t>Jodi365.com</w:t>
      </w:r>
      <w:r w:rsidRPr="00504035">
        <w:rPr>
          <w:rFonts w:ascii="Arial" w:hAnsi="Arial" w:cs="Arial"/>
          <w:color w:val="000000" w:themeColor="text1"/>
        </w:rPr>
        <w:t>, a match making site (product of FreeElective Network).</w:t>
      </w:r>
      <w:r w:rsidRPr="00504035">
        <w:rPr>
          <w:rFonts w:ascii="Arial" w:hAnsi="Arial" w:cs="Arial"/>
          <w:color w:val="000000" w:themeColor="text1"/>
        </w:rPr>
        <w:t xml:space="preserve"> Site was</w:t>
      </w:r>
      <w:r w:rsidRPr="00504035" w:rsidR="00123509">
        <w:rPr>
          <w:rFonts w:ascii="Arial" w:hAnsi="Arial" w:cs="Arial"/>
          <w:color w:val="000000" w:themeColor="text1"/>
        </w:rPr>
        <w:t xml:space="preserve"> first dev</w:t>
      </w:r>
      <w:r w:rsidRPr="00504035" w:rsidR="00264EF1">
        <w:rPr>
          <w:rFonts w:ascii="Arial" w:hAnsi="Arial" w:cs="Arial"/>
          <w:color w:val="000000" w:themeColor="text1"/>
        </w:rPr>
        <w:t xml:space="preserve">eloped in Drupal and the latest </w:t>
      </w:r>
      <w:r w:rsidRPr="00504035" w:rsidR="00123509">
        <w:rPr>
          <w:rFonts w:ascii="Arial" w:hAnsi="Arial" w:cs="Arial"/>
          <w:color w:val="000000" w:themeColor="text1"/>
        </w:rPr>
        <w:t xml:space="preserve">version is created </w:t>
      </w:r>
      <w:r w:rsidRPr="00504035" w:rsidR="00A6069B">
        <w:rPr>
          <w:rFonts w:ascii="Arial" w:hAnsi="Arial" w:cs="Arial"/>
          <w:color w:val="000000" w:themeColor="text1"/>
        </w:rPr>
        <w:t xml:space="preserve">from scratch </w:t>
      </w:r>
      <w:r w:rsidRPr="00504035">
        <w:rPr>
          <w:rFonts w:ascii="Arial" w:hAnsi="Arial" w:cs="Arial"/>
          <w:color w:val="000000" w:themeColor="text1"/>
        </w:rPr>
        <w:t>using AngularJS</w:t>
      </w:r>
      <w:r w:rsidRPr="00504035" w:rsidR="00A6069B">
        <w:rPr>
          <w:rFonts w:ascii="Arial" w:hAnsi="Arial" w:cs="Arial"/>
          <w:color w:val="000000" w:themeColor="text1"/>
        </w:rPr>
        <w:t xml:space="preserve">, </w:t>
      </w:r>
      <w:r w:rsidRPr="00504035" w:rsidR="00550A57">
        <w:rPr>
          <w:rFonts w:ascii="Arial" w:hAnsi="Arial" w:cs="Arial"/>
          <w:color w:val="000000" w:themeColor="text1"/>
        </w:rPr>
        <w:t>Node.js</w:t>
      </w:r>
      <w:r w:rsidRPr="00504035" w:rsidR="00A6069B">
        <w:rPr>
          <w:rFonts w:ascii="Arial" w:hAnsi="Arial" w:cs="Arial"/>
          <w:color w:val="000000" w:themeColor="text1"/>
        </w:rPr>
        <w:t xml:space="preserve"> and Neo4j.</w:t>
      </w:r>
    </w:p>
    <w:p w:rsidR="00542AB8" w:rsidRPr="00504035" w:rsidP="00C75325">
      <w:pPr>
        <w:suppressAutoHyphens/>
        <w:spacing w:after="0" w:line="240" w:lineRule="auto"/>
        <w:rPr>
          <w:rFonts w:ascii="Arial" w:hAnsi="Arial" w:cs="Arial"/>
          <w:color w:val="000000" w:themeColor="text1"/>
        </w:rPr>
      </w:pPr>
      <w:r w:rsidRPr="00504035">
        <w:rPr>
          <w:rFonts w:ascii="Arial" w:eastAsia="Calibri" w:hAnsi="Arial" w:cs="Arial"/>
          <w:color w:val="000000" w:themeColor="text1"/>
        </w:rPr>
        <w:t xml:space="preserve">URL: </w:t>
      </w:r>
      <w:r w:rsidRPr="00504035">
        <w:rPr>
          <w:rFonts w:ascii="Arial" w:hAnsi="Arial" w:cs="Arial"/>
          <w:color w:val="000000" w:themeColor="text1"/>
        </w:rPr>
        <w:t>www.jodi365.com</w:t>
      </w:r>
    </w:p>
    <w:p w:rsidR="00542AB8" w:rsidRPr="00504035" w:rsidP="002F6D51">
      <w:pPr>
        <w:suppressAutoHyphens/>
        <w:spacing w:after="0" w:line="240" w:lineRule="auto"/>
        <w:rPr>
          <w:rFonts w:ascii="Arial" w:hAnsi="Arial" w:cs="Arial"/>
          <w:color w:val="000000" w:themeColor="text1"/>
        </w:rPr>
      </w:pPr>
    </w:p>
    <w:p w:rsidR="00B41847" w:rsidRPr="00504035" w:rsidP="002F6D51">
      <w:pPr>
        <w:suppressAutoHyphens/>
        <w:spacing w:after="0" w:line="240" w:lineRule="auto"/>
        <w:rPr>
          <w:rFonts w:ascii="Arial" w:hAnsi="Arial" w:cs="Arial"/>
          <w:color w:val="000000" w:themeColor="text1"/>
        </w:rPr>
      </w:pPr>
      <w:r w:rsidRPr="00504035">
        <w:rPr>
          <w:rFonts w:ascii="Arial" w:eastAsia="Calibri" w:hAnsi="Arial" w:cs="Arial"/>
          <w:b/>
          <w:bCs/>
          <w:color w:val="000000" w:themeColor="text1"/>
        </w:rPr>
        <w:t xml:space="preserve">Core Technologies: </w:t>
      </w:r>
      <w:r w:rsidRPr="00504035">
        <w:rPr>
          <w:rFonts w:ascii="Arial" w:eastAsia="Calibri" w:hAnsi="Arial" w:cs="Arial"/>
          <w:bCs/>
          <w:color w:val="000000" w:themeColor="text1"/>
        </w:rPr>
        <w:t xml:space="preserve"> </w:t>
      </w:r>
      <w:r w:rsidRPr="00504035" w:rsidR="00A15E16">
        <w:rPr>
          <w:rFonts w:ascii="Arial" w:eastAsia="Calibri" w:hAnsi="Arial" w:cs="Arial"/>
          <w:bCs/>
          <w:color w:val="000000" w:themeColor="text1"/>
        </w:rPr>
        <w:t>HTML5, CSS3, Angular JS,</w:t>
      </w:r>
      <w:r w:rsidRPr="00504035" w:rsidR="00A15E16">
        <w:rPr>
          <w:rFonts w:ascii="Arial" w:eastAsia="Calibri" w:hAnsi="Arial" w:cs="Arial"/>
          <w:color w:val="000000" w:themeColor="text1"/>
        </w:rPr>
        <w:t xml:space="preserve"> </w:t>
      </w:r>
      <w:r w:rsidRPr="00504035" w:rsidR="00A15E16">
        <w:rPr>
          <w:rFonts w:ascii="Arial" w:hAnsi="Arial" w:cs="Arial"/>
          <w:bCs/>
          <w:color w:val="000000" w:themeColor="text1"/>
        </w:rPr>
        <w:t>JavaScript, j</w:t>
      </w:r>
      <w:r w:rsidRPr="00504035" w:rsidR="00A15E16">
        <w:rPr>
          <w:rFonts w:ascii="Arial" w:eastAsia="Calibri" w:hAnsi="Arial" w:cs="Arial"/>
          <w:bCs/>
          <w:color w:val="000000" w:themeColor="text1"/>
        </w:rPr>
        <w:t>Query, Ajax</w:t>
      </w:r>
    </w:p>
    <w:p w:rsidR="00D61B78" w:rsidRPr="00504035" w:rsidP="00B41847">
      <w:pPr>
        <w:pStyle w:val="BodyText"/>
        <w:rPr>
          <w:rFonts w:ascii="Arial" w:hAnsi="Arial" w:eastAsiaTheme="minorHAnsi" w:cs="Arial"/>
          <w:color w:val="000000" w:themeColor="text1"/>
          <w:sz w:val="22"/>
          <w:szCs w:val="22"/>
          <w:lang w:val="en-IN" w:eastAsia="en-US"/>
        </w:rPr>
      </w:pPr>
    </w:p>
    <w:p w:rsidR="00B41847" w:rsidRPr="00504035" w:rsidP="00B41847">
      <w:pPr>
        <w:pStyle w:val="BodyText"/>
        <w:rPr>
          <w:rFonts w:ascii="Arial" w:hAnsi="Arial" w:cs="Arial"/>
          <w:b/>
          <w:bCs/>
          <w:color w:val="000000" w:themeColor="text1"/>
          <w:sz w:val="22"/>
          <w:szCs w:val="22"/>
        </w:rPr>
      </w:pPr>
      <w:r w:rsidRPr="00504035">
        <w:rPr>
          <w:rFonts w:ascii="Arial" w:hAnsi="Arial" w:cs="Arial"/>
          <w:b/>
          <w:bCs/>
          <w:color w:val="000000" w:themeColor="text1"/>
          <w:sz w:val="22"/>
          <w:szCs w:val="22"/>
        </w:rPr>
        <w:t>Responsibilities:</w:t>
      </w:r>
    </w:p>
    <w:p w:rsidR="00B41847" w:rsidRPr="00504035" w:rsidP="002F6D51">
      <w:pPr>
        <w:suppressAutoHyphens/>
        <w:spacing w:after="0" w:line="240" w:lineRule="auto"/>
        <w:rPr>
          <w:rFonts w:ascii="Arial" w:hAnsi="Arial" w:cs="Arial"/>
          <w:color w:val="000000" w:themeColor="text1"/>
        </w:rPr>
      </w:pPr>
    </w:p>
    <w:p w:rsidR="00750F38" w:rsidRPr="00504035" w:rsidP="00750F3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9" w:after="0" w:line="360" w:lineRule="auto"/>
        <w:rPr>
          <w:rFonts w:ascii="Arial" w:eastAsia="Times New Roman" w:hAnsi="Arial" w:cs="Arial"/>
          <w:color w:val="000000" w:themeColor="text1"/>
          <w:lang w:eastAsia="en-IN"/>
        </w:rPr>
      </w:pPr>
      <w:r w:rsidRPr="00504035">
        <w:rPr>
          <w:rFonts w:ascii="Arial" w:eastAsia="Times New Roman" w:hAnsi="Arial" w:cs="Arial"/>
          <w:color w:val="000000" w:themeColor="text1"/>
          <w:lang w:eastAsia="en-IN"/>
        </w:rPr>
        <w:t>Worked on</w:t>
      </w:r>
      <w:r w:rsidRPr="00504035" w:rsidR="00E663C1">
        <w:rPr>
          <w:rFonts w:ascii="Arial" w:eastAsia="Times New Roman" w:hAnsi="Arial" w:cs="Arial"/>
          <w:color w:val="000000" w:themeColor="text1"/>
          <w:lang w:eastAsia="en-IN"/>
        </w:rPr>
        <w:t xml:space="preserve"> AngularJS controllers, directives, </w:t>
      </w:r>
      <w:r w:rsidRPr="00504035" w:rsidR="00BC30E9">
        <w:rPr>
          <w:rFonts w:ascii="Arial" w:eastAsia="Times New Roman" w:hAnsi="Arial" w:cs="Arial"/>
          <w:color w:val="000000" w:themeColor="text1"/>
          <w:lang w:eastAsia="en-IN"/>
        </w:rPr>
        <w:t xml:space="preserve">filters, </w:t>
      </w:r>
      <w:r w:rsidRPr="00504035" w:rsidR="00E663C1">
        <w:rPr>
          <w:rFonts w:ascii="Arial" w:eastAsia="Times New Roman" w:hAnsi="Arial" w:cs="Arial"/>
          <w:color w:val="000000" w:themeColor="text1"/>
          <w:lang w:eastAsia="en-IN"/>
        </w:rPr>
        <w:t>components, factor</w:t>
      </w:r>
      <w:r w:rsidRPr="00504035" w:rsidR="00D42B0D">
        <w:rPr>
          <w:rFonts w:ascii="Arial" w:eastAsia="Times New Roman" w:hAnsi="Arial" w:cs="Arial"/>
          <w:color w:val="000000" w:themeColor="text1"/>
          <w:lang w:eastAsia="en-IN"/>
        </w:rPr>
        <w:t>y,</w:t>
      </w:r>
      <w:r w:rsidRPr="00504035" w:rsidR="00E663C1">
        <w:rPr>
          <w:rFonts w:ascii="Arial" w:eastAsia="Times New Roman" w:hAnsi="Arial" w:cs="Arial"/>
          <w:color w:val="000000" w:themeColor="text1"/>
          <w:lang w:eastAsia="en-IN"/>
        </w:rPr>
        <w:t xml:space="preserve"> service</w:t>
      </w:r>
      <w:r w:rsidRPr="00504035" w:rsidR="00D42B0D">
        <w:rPr>
          <w:rFonts w:ascii="Arial" w:eastAsia="Times New Roman" w:hAnsi="Arial" w:cs="Arial"/>
          <w:color w:val="000000" w:themeColor="text1"/>
          <w:lang w:eastAsia="en-IN"/>
        </w:rPr>
        <w:t>s</w:t>
      </w:r>
      <w:r w:rsidRPr="00504035" w:rsidR="00FC38F8">
        <w:rPr>
          <w:rFonts w:ascii="Arial" w:eastAsia="Times New Roman" w:hAnsi="Arial" w:cs="Arial"/>
          <w:color w:val="000000" w:themeColor="text1"/>
          <w:lang w:eastAsia="en-IN"/>
        </w:rPr>
        <w:t>, d</w:t>
      </w:r>
      <w:r w:rsidRPr="00504035" w:rsidR="00550A57">
        <w:rPr>
          <w:rFonts w:ascii="Arial" w:eastAsia="Times New Roman" w:hAnsi="Arial" w:cs="Arial"/>
          <w:color w:val="000000" w:themeColor="text1"/>
          <w:lang w:eastAsia="en-IN"/>
        </w:rPr>
        <w:t xml:space="preserve">ependencies, </w:t>
      </w:r>
      <w:r w:rsidRPr="00504035" w:rsidR="00E663C1">
        <w:rPr>
          <w:rFonts w:ascii="Arial" w:eastAsia="Times New Roman" w:hAnsi="Arial" w:cs="Arial"/>
          <w:color w:val="000000" w:themeColor="text1"/>
          <w:lang w:eastAsia="en-IN"/>
        </w:rPr>
        <w:t>routing</w:t>
      </w:r>
      <w:r w:rsidRPr="00504035" w:rsidR="000354C3">
        <w:rPr>
          <w:rFonts w:ascii="Arial" w:eastAsia="Times New Roman" w:hAnsi="Arial" w:cs="Arial"/>
          <w:color w:val="000000" w:themeColor="text1"/>
          <w:lang w:eastAsia="en-IN"/>
        </w:rPr>
        <w:t xml:space="preserve"> and events to deliver a </w:t>
      </w:r>
      <w:r w:rsidRPr="00504035" w:rsidR="000354C3">
        <w:rPr>
          <w:rFonts w:ascii="Arial" w:eastAsia="Times New Roman" w:hAnsi="Arial" w:cs="Arial"/>
          <w:color w:val="000000" w:themeColor="text1"/>
          <w:lang w:val="en-US"/>
        </w:rPr>
        <w:t>complete front end application.</w:t>
      </w:r>
    </w:p>
    <w:p w:rsidR="00750F38" w:rsidRPr="00504035" w:rsidP="00750F38">
      <w:pPr>
        <w:pStyle w:val="NormalWeb"/>
        <w:numPr>
          <w:ilvl w:val="0"/>
          <w:numId w:val="17"/>
        </w:numPr>
        <w:spacing w:before="79" w:beforeAutospacing="0" w:after="240" w:afterAutospacing="0"/>
        <w:rPr>
          <w:rFonts w:ascii="Arial" w:hAnsi="Arial" w:cs="Arial"/>
          <w:color w:val="000000" w:themeColor="text1"/>
          <w:sz w:val="22"/>
          <w:szCs w:val="22"/>
        </w:rPr>
      </w:pPr>
      <w:r w:rsidRPr="00504035">
        <w:rPr>
          <w:rFonts w:ascii="Arial" w:hAnsi="Arial" w:cs="Arial"/>
          <w:color w:val="000000" w:themeColor="text1"/>
          <w:sz w:val="22"/>
          <w:szCs w:val="22"/>
        </w:rPr>
        <w:t xml:space="preserve">Worked on angular material design and used angular </w:t>
      </w:r>
      <w:r w:rsidRPr="00504035" w:rsidR="00F500BF">
        <w:rPr>
          <w:rFonts w:ascii="Arial" w:hAnsi="Arial" w:cs="Arial"/>
          <w:color w:val="000000" w:themeColor="text1"/>
          <w:sz w:val="22"/>
          <w:szCs w:val="22"/>
        </w:rPr>
        <w:t>ui-bootstrap directive</w:t>
      </w:r>
      <w:r w:rsidRPr="00504035">
        <w:rPr>
          <w:rFonts w:ascii="Arial" w:hAnsi="Arial" w:cs="Arial"/>
          <w:color w:val="000000" w:themeColor="text1"/>
          <w:sz w:val="22"/>
          <w:szCs w:val="22"/>
        </w:rPr>
        <w:t xml:space="preserve"> for responsiveness.</w:t>
      </w:r>
    </w:p>
    <w:p w:rsidR="00F500BF" w:rsidRPr="00504035" w:rsidP="00750F38">
      <w:pPr>
        <w:pStyle w:val="NormalWeb"/>
        <w:numPr>
          <w:ilvl w:val="0"/>
          <w:numId w:val="17"/>
        </w:numPr>
        <w:spacing w:before="79" w:beforeAutospacing="0" w:after="240" w:afterAutospacing="0"/>
        <w:rPr>
          <w:rFonts w:ascii="Arial" w:hAnsi="Arial" w:cs="Arial"/>
          <w:color w:val="000000" w:themeColor="text1"/>
          <w:sz w:val="22"/>
          <w:szCs w:val="22"/>
        </w:rPr>
      </w:pPr>
      <w:r w:rsidRPr="00504035">
        <w:rPr>
          <w:rFonts w:ascii="Arial" w:hAnsi="Arial" w:cs="Arial"/>
          <w:color w:val="000000" w:themeColor="text1"/>
          <w:sz w:val="22"/>
          <w:szCs w:val="22"/>
        </w:rPr>
        <w:t>Expertise in DOM manipulation using JavaScript, jQuery and AngularJS.</w:t>
      </w:r>
    </w:p>
    <w:p w:rsidR="001F03F2" w:rsidRPr="00504035" w:rsidP="00946117">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US"/>
        </w:rPr>
        <w:t>Using ocL</w:t>
      </w:r>
      <w:r w:rsidRPr="00504035">
        <w:rPr>
          <w:rStyle w:val="Emphasis"/>
          <w:rFonts w:ascii="Arial" w:hAnsi="Arial" w:cs="Arial"/>
          <w:bCs/>
          <w:i w:val="0"/>
          <w:iCs w:val="0"/>
          <w:color w:val="000000" w:themeColor="text1"/>
          <w:sz w:val="22"/>
          <w:szCs w:val="22"/>
          <w:shd w:val="clear" w:color="auto" w:fill="FFFFFF"/>
        </w:rPr>
        <w:t>azyLoad</w:t>
      </w:r>
      <w:r w:rsidRPr="00504035">
        <w:rPr>
          <w:rStyle w:val="apple-converted-space"/>
          <w:rFonts w:ascii="Arial" w:hAnsi="Arial" w:cs="Arial"/>
          <w:color w:val="000000" w:themeColor="text1"/>
          <w:sz w:val="22"/>
          <w:szCs w:val="22"/>
          <w:shd w:val="clear" w:color="auto" w:fill="FFFFFF"/>
        </w:rPr>
        <w:t> </w:t>
      </w:r>
      <w:r w:rsidRPr="00504035">
        <w:rPr>
          <w:rFonts w:ascii="Arial" w:hAnsi="Arial" w:cs="Arial"/>
          <w:color w:val="000000" w:themeColor="text1"/>
          <w:sz w:val="22"/>
          <w:szCs w:val="22"/>
          <w:shd w:val="clear" w:color="auto" w:fill="FFFFFF"/>
        </w:rPr>
        <w:t>in the application to lazy load the AngularJS modules</w:t>
      </w:r>
      <w:r w:rsidRPr="00504035" w:rsidR="00F500BF">
        <w:rPr>
          <w:rFonts w:ascii="Arial" w:hAnsi="Arial" w:cs="Arial"/>
          <w:color w:val="000000" w:themeColor="text1"/>
          <w:sz w:val="22"/>
          <w:szCs w:val="22"/>
          <w:shd w:val="clear" w:color="auto" w:fill="FFFFFF"/>
        </w:rPr>
        <w:t xml:space="preserve"> and u</w:t>
      </w:r>
      <w:r w:rsidRPr="00504035" w:rsidR="00FC38F8">
        <w:rPr>
          <w:rFonts w:ascii="Arial" w:hAnsi="Arial" w:cs="Arial"/>
          <w:color w:val="000000" w:themeColor="text1"/>
          <w:sz w:val="22"/>
          <w:szCs w:val="22"/>
          <w:shd w:val="clear" w:color="auto" w:fill="FFFFFF"/>
        </w:rPr>
        <w:t xml:space="preserve">sing </w:t>
      </w:r>
      <w:r w:rsidRPr="00504035" w:rsidR="00FC38F8">
        <w:rPr>
          <w:rFonts w:ascii="Arial" w:hAnsi="Arial" w:cs="Arial"/>
          <w:color w:val="000000" w:themeColor="text1"/>
          <w:spacing w:val="3"/>
          <w:sz w:val="22"/>
          <w:szCs w:val="22"/>
          <w:shd w:val="clear" w:color="auto" w:fill="FFFFFF"/>
        </w:rPr>
        <w:t>Gulp</w:t>
      </w:r>
      <w:r w:rsidRPr="00504035" w:rsidR="00FC38F8">
        <w:rPr>
          <w:rStyle w:val="apple-converted-space"/>
          <w:rFonts w:ascii="Arial" w:hAnsi="Arial" w:cs="Arial"/>
          <w:color w:val="000000" w:themeColor="text1"/>
          <w:spacing w:val="3"/>
          <w:sz w:val="22"/>
          <w:szCs w:val="22"/>
          <w:shd w:val="clear" w:color="auto" w:fill="FFFFFF"/>
        </w:rPr>
        <w:t> to </w:t>
      </w:r>
      <w:r w:rsidRPr="00504035" w:rsidR="00FC38F8">
        <w:rPr>
          <w:rFonts w:ascii="Arial" w:hAnsi="Arial" w:cs="Arial"/>
          <w:color w:val="000000" w:themeColor="text1"/>
          <w:spacing w:val="3"/>
          <w:sz w:val="22"/>
          <w:szCs w:val="22"/>
          <w:shd w:val="clear" w:color="auto" w:fill="FFFFFF"/>
        </w:rPr>
        <w:t>minimize code clutter.</w:t>
      </w:r>
    </w:p>
    <w:p w:rsidR="00CD43CB" w:rsidRPr="00504035" w:rsidP="0094611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themeColor="text1"/>
          <w:lang w:val="en-US"/>
        </w:rPr>
      </w:pPr>
      <w:r w:rsidRPr="00504035">
        <w:rPr>
          <w:rFonts w:ascii="Arial" w:eastAsia="Times New Roman" w:hAnsi="Arial" w:cs="Arial"/>
          <w:color w:val="000000" w:themeColor="text1"/>
          <w:lang w:val="en-US"/>
        </w:rPr>
        <w:t>Created custom directives for re-usable components.</w:t>
      </w:r>
      <w:r w:rsidRPr="00504035" w:rsidR="00BF2912">
        <w:rPr>
          <w:rFonts w:ascii="Arial" w:eastAsia="Times New Roman" w:hAnsi="Arial" w:cs="Arial"/>
          <w:color w:val="000000" w:themeColor="text1"/>
          <w:lang w:val="en-US"/>
        </w:rPr>
        <w:t xml:space="preserve"> </w:t>
      </w:r>
    </w:p>
    <w:p w:rsidR="00BF2912" w:rsidRPr="00504035" w:rsidP="00D61B78">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Developed an AngularJS workflow using Angular-UI router for flexible configuration and management of multi-step user input flows.</w:t>
      </w:r>
    </w:p>
    <w:p w:rsidR="00CD43CB" w:rsidRPr="00504035" w:rsidP="00557B8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themeColor="text1"/>
          <w:lang w:val="en-US"/>
        </w:rPr>
      </w:pPr>
      <w:r w:rsidRPr="00504035">
        <w:rPr>
          <w:rFonts w:ascii="Arial" w:eastAsia="Times New Roman" w:hAnsi="Arial" w:cs="Arial"/>
          <w:color w:val="000000" w:themeColor="text1"/>
          <w:lang w:val="en-US"/>
        </w:rPr>
        <w:t>Implemented AngularJS Controllers to maintain each view data and Angular Service calls using Angular Factory.</w:t>
      </w:r>
    </w:p>
    <w:p w:rsidR="003A04DD" w:rsidRPr="00504035" w:rsidP="001F03F2">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 xml:space="preserve">Validating user actions on the client side and providing responsive feedback </w:t>
      </w:r>
      <w:r w:rsidRPr="00504035">
        <w:rPr>
          <w:rFonts w:ascii="Arial" w:hAnsi="Arial" w:cs="Arial"/>
          <w:color w:val="000000" w:themeColor="text1"/>
          <w:sz w:val="22"/>
          <w:szCs w:val="22"/>
          <w:lang w:val="en-US"/>
        </w:rPr>
        <w:t>and also c</w:t>
      </w:r>
      <w:r w:rsidRPr="00504035">
        <w:rPr>
          <w:rFonts w:ascii="Arial" w:hAnsi="Arial" w:cs="Arial"/>
          <w:color w:val="000000" w:themeColor="text1"/>
          <w:sz w:val="22"/>
          <w:szCs w:val="22"/>
          <w:lang w:val="en-US"/>
        </w:rPr>
        <w:t>ommunicating with external web services.</w:t>
      </w:r>
    </w:p>
    <w:p w:rsidR="008577AF"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Websi</w:t>
      </w:r>
      <w:r w:rsidRPr="00504035">
        <w:rPr>
          <w:rFonts w:ascii="Arial" w:hAnsi="Arial" w:cs="Arial"/>
          <w:color w:val="000000" w:themeColor="text1"/>
          <w:sz w:val="22"/>
          <w:szCs w:val="22"/>
        </w:rPr>
        <w:t xml:space="preserve">te including the development of match’s profile, interactions and </w:t>
      </w:r>
      <w:r w:rsidRPr="00504035">
        <w:rPr>
          <w:rFonts w:ascii="Arial" w:hAnsi="Arial" w:cs="Arial"/>
          <w:color w:val="000000" w:themeColor="text1"/>
          <w:sz w:val="22"/>
          <w:szCs w:val="22"/>
        </w:rPr>
        <w:t>administration portal.</w:t>
      </w:r>
      <w:r w:rsidRPr="00504035" w:rsidR="00DB7D7B">
        <w:rPr>
          <w:rFonts w:ascii="Arial" w:hAnsi="Arial" w:cs="Arial"/>
          <w:color w:val="000000" w:themeColor="text1"/>
          <w:sz w:val="22"/>
          <w:szCs w:val="22"/>
        </w:rPr>
        <w:t xml:space="preserve"> Used many bower components to easily import bunch of AngularJS components.</w:t>
      </w:r>
    </w:p>
    <w:p w:rsidR="008577AF" w:rsidRPr="00504035" w:rsidP="002F6D51">
      <w:pPr>
        <w:numPr>
          <w:ilvl w:val="0"/>
          <w:numId w:val="17"/>
        </w:numPr>
        <w:spacing w:before="100" w:beforeAutospacing="1" w:after="100" w:afterAutospacing="1" w:line="360" w:lineRule="auto"/>
        <w:rPr>
          <w:rFonts w:ascii="Arial" w:eastAsia="Times New Roman" w:hAnsi="Arial" w:cs="Arial"/>
          <w:color w:val="000000" w:themeColor="text1"/>
          <w:lang w:eastAsia="en-IN"/>
        </w:rPr>
      </w:pPr>
      <w:r w:rsidRPr="00504035">
        <w:rPr>
          <w:rFonts w:ascii="Arial" w:eastAsia="Times New Roman" w:hAnsi="Arial" w:cs="Arial"/>
          <w:color w:val="000000" w:themeColor="text1"/>
          <w:lang w:eastAsia="en-IN"/>
        </w:rPr>
        <w:t>Collaborated with t</w:t>
      </w:r>
      <w:r w:rsidRPr="00504035" w:rsidR="00F500BF">
        <w:rPr>
          <w:rFonts w:ascii="Arial" w:eastAsia="Times New Roman" w:hAnsi="Arial" w:cs="Arial"/>
          <w:color w:val="000000" w:themeColor="text1"/>
          <w:lang w:eastAsia="en-IN"/>
        </w:rPr>
        <w:t>eam on implementing new features</w:t>
      </w:r>
      <w:r w:rsidRPr="00504035">
        <w:rPr>
          <w:rFonts w:ascii="Arial" w:eastAsia="Times New Roman" w:hAnsi="Arial" w:cs="Arial"/>
          <w:color w:val="000000" w:themeColor="text1"/>
          <w:lang w:eastAsia="en-IN"/>
        </w:rPr>
        <w:t>.</w:t>
      </w:r>
    </w:p>
    <w:p w:rsidR="00E663C1" w:rsidRPr="00504035" w:rsidP="002F6D51">
      <w:pPr>
        <w:numPr>
          <w:ilvl w:val="0"/>
          <w:numId w:val="17"/>
        </w:numPr>
        <w:spacing w:before="100" w:beforeAutospacing="1" w:after="100" w:afterAutospacing="1" w:line="360" w:lineRule="auto"/>
        <w:rPr>
          <w:rFonts w:ascii="Arial" w:eastAsia="Times New Roman" w:hAnsi="Arial" w:cs="Arial"/>
          <w:color w:val="000000" w:themeColor="text1"/>
          <w:lang w:eastAsia="en-IN"/>
        </w:rPr>
      </w:pPr>
      <w:r w:rsidRPr="00504035">
        <w:rPr>
          <w:rFonts w:ascii="Arial" w:eastAsia="Times New Roman" w:hAnsi="Arial" w:cs="Arial"/>
          <w:color w:val="000000" w:themeColor="text1"/>
          <w:lang w:eastAsia="en-IN"/>
        </w:rPr>
        <w:t>Created security roles for strict cont</w:t>
      </w:r>
      <w:r w:rsidRPr="00504035" w:rsidR="002F6D51">
        <w:rPr>
          <w:rFonts w:ascii="Arial" w:eastAsia="Times New Roman" w:hAnsi="Arial" w:cs="Arial"/>
          <w:color w:val="000000" w:themeColor="text1"/>
          <w:lang w:eastAsia="en-IN"/>
        </w:rPr>
        <w:t>rol of UI elements and functionalities</w:t>
      </w:r>
      <w:r w:rsidRPr="00504035" w:rsidR="008577AF">
        <w:rPr>
          <w:rFonts w:ascii="Arial" w:eastAsia="Times New Roman" w:hAnsi="Arial" w:cs="Arial"/>
          <w:color w:val="000000" w:themeColor="text1"/>
          <w:lang w:eastAsia="en-IN"/>
        </w:rPr>
        <w:t>.</w:t>
      </w:r>
    </w:p>
    <w:p w:rsidR="00E663C1"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Performed testing and documentation of UI and services</w:t>
      </w:r>
      <w:r w:rsidRPr="00504035" w:rsidR="008577AF">
        <w:rPr>
          <w:rFonts w:ascii="Arial" w:hAnsi="Arial" w:cs="Arial"/>
          <w:color w:val="000000" w:themeColor="text1"/>
          <w:sz w:val="22"/>
          <w:szCs w:val="22"/>
        </w:rPr>
        <w:t>.</w:t>
      </w:r>
    </w:p>
    <w:p w:rsidR="00E663C1"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Responsible for creating the JavaScript code for different modules.</w:t>
      </w:r>
    </w:p>
    <w:p w:rsidR="002F6D51"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Mentored junior team members.</w:t>
      </w:r>
    </w:p>
    <w:p w:rsidR="00D61B78" w:rsidRPr="00504035" w:rsidP="00D61B78">
      <w:pPr>
        <w:pStyle w:val="NormalWeb"/>
        <w:spacing w:before="79" w:beforeAutospacing="0" w:after="0" w:afterAutospacing="0" w:line="360" w:lineRule="auto"/>
        <w:rPr>
          <w:rFonts w:ascii="Arial" w:hAnsi="Arial" w:cs="Arial"/>
          <w:color w:val="000000" w:themeColor="text1"/>
          <w:sz w:val="22"/>
          <w:szCs w:val="22"/>
        </w:rPr>
      </w:pPr>
    </w:p>
    <w:p w:rsidR="00DB7D7B" w:rsidRPr="00504035" w:rsidP="00D61B78">
      <w:pPr>
        <w:pStyle w:val="NormalWeb"/>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DRUPAL VERSION</w:t>
      </w:r>
    </w:p>
    <w:p w:rsidR="00D61B78" w:rsidRPr="00504035" w:rsidP="00D61B78">
      <w:pPr>
        <w:pStyle w:val="BodyText"/>
        <w:tabs>
          <w:tab w:val="left" w:pos="2125"/>
        </w:tabs>
        <w:rPr>
          <w:rFonts w:ascii="Arial" w:eastAsia="Times New Roman" w:hAnsi="Arial" w:cs="Arial"/>
          <w:color w:val="000000" w:themeColor="text1"/>
          <w:sz w:val="22"/>
          <w:szCs w:val="22"/>
          <w:lang w:val="en-IN" w:eastAsia="en-IN"/>
        </w:rPr>
      </w:pPr>
    </w:p>
    <w:p w:rsidR="00841421" w:rsidRPr="00504035" w:rsidP="00D61B78">
      <w:pPr>
        <w:pStyle w:val="BodyText"/>
        <w:tabs>
          <w:tab w:val="left" w:pos="2125"/>
        </w:tabs>
        <w:rPr>
          <w:rFonts w:ascii="Arial" w:hAnsi="Arial" w:cs="Arial"/>
          <w:bCs/>
          <w:color w:val="000000" w:themeColor="text1"/>
          <w:sz w:val="22"/>
          <w:szCs w:val="22"/>
        </w:rPr>
      </w:pPr>
      <w:r w:rsidRPr="00504035">
        <w:rPr>
          <w:rFonts w:ascii="Arial" w:hAnsi="Arial" w:cs="Arial"/>
          <w:b/>
          <w:bCs/>
          <w:color w:val="000000" w:themeColor="text1"/>
          <w:sz w:val="22"/>
          <w:szCs w:val="22"/>
        </w:rPr>
        <w:t xml:space="preserve">Core Technologies:  </w:t>
      </w:r>
      <w:r w:rsidRPr="00504035" w:rsidR="003047A0">
        <w:rPr>
          <w:rFonts w:ascii="Arial" w:hAnsi="Arial" w:cs="Arial"/>
          <w:bCs/>
          <w:color w:val="000000" w:themeColor="text1"/>
          <w:sz w:val="22"/>
          <w:szCs w:val="22"/>
        </w:rPr>
        <w:t xml:space="preserve"> HTML</w:t>
      </w:r>
      <w:r w:rsidRPr="00504035">
        <w:rPr>
          <w:rFonts w:ascii="Arial" w:hAnsi="Arial" w:cs="Arial"/>
          <w:bCs/>
          <w:color w:val="000000" w:themeColor="text1"/>
          <w:sz w:val="22"/>
          <w:szCs w:val="22"/>
        </w:rPr>
        <w:t>, CSS, JavaScript, jQuery, PHP, MYSQL, AJAX, bootstrap, jQuery Mobile, Drupal (CMS)-Version 6</w:t>
      </w:r>
    </w:p>
    <w:p w:rsidR="00D61B78" w:rsidRPr="00504035" w:rsidP="00D61B78">
      <w:pPr>
        <w:pStyle w:val="BodyText"/>
        <w:rPr>
          <w:rFonts w:ascii="Arial" w:hAnsi="Arial" w:cs="Arial"/>
          <w:color w:val="000000" w:themeColor="text1"/>
          <w:sz w:val="22"/>
          <w:szCs w:val="22"/>
        </w:rPr>
      </w:pPr>
    </w:p>
    <w:p w:rsidR="00841421" w:rsidRPr="00504035" w:rsidP="00D61B78">
      <w:pPr>
        <w:pStyle w:val="BodyText"/>
        <w:rPr>
          <w:rFonts w:ascii="Arial" w:hAnsi="Arial" w:cs="Arial"/>
          <w:b/>
          <w:bCs/>
          <w:color w:val="000000" w:themeColor="text1"/>
          <w:sz w:val="22"/>
          <w:szCs w:val="22"/>
        </w:rPr>
      </w:pPr>
      <w:r w:rsidRPr="00504035">
        <w:rPr>
          <w:rFonts w:ascii="Arial" w:hAnsi="Arial" w:cs="Arial"/>
          <w:b/>
          <w:bCs/>
          <w:color w:val="000000" w:themeColor="text1"/>
          <w:sz w:val="22"/>
          <w:szCs w:val="22"/>
        </w:rPr>
        <w:t>Responsibilities:</w:t>
      </w:r>
    </w:p>
    <w:p w:rsidR="00841421" w:rsidRPr="00504035" w:rsidP="00841421">
      <w:pPr>
        <w:pStyle w:val="BodyText"/>
        <w:spacing w:line="240" w:lineRule="auto"/>
        <w:ind w:left="709"/>
        <w:rPr>
          <w:rFonts w:ascii="Arial" w:hAnsi="Arial" w:cs="Arial"/>
          <w:b/>
          <w:bCs/>
          <w:color w:val="000000" w:themeColor="text1"/>
          <w:sz w:val="22"/>
          <w:szCs w:val="22"/>
        </w:rPr>
      </w:pPr>
    </w:p>
    <w:p w:rsidR="00D50014" w:rsidRPr="00504035" w:rsidP="002F6D51">
      <w:pPr>
        <w:widowControl w:val="0"/>
        <w:numPr>
          <w:ilvl w:val="0"/>
          <w:numId w:val="17"/>
        </w:numPr>
        <w:suppressAutoHyphens/>
        <w:spacing w:before="80" w:after="0" w:line="360" w:lineRule="auto"/>
        <w:ind w:left="714" w:hanging="357"/>
        <w:rPr>
          <w:rFonts w:ascii="Arial" w:eastAsia="Times New Roman" w:hAnsi="Arial" w:cs="Arial"/>
          <w:bCs/>
          <w:color w:val="000000" w:themeColor="text1"/>
          <w:lang w:val="en-GB" w:eastAsia="zh-CN"/>
        </w:rPr>
      </w:pPr>
      <w:r w:rsidRPr="00504035">
        <w:rPr>
          <w:rFonts w:ascii="Arial" w:hAnsi="Arial" w:cs="Arial"/>
          <w:color w:val="000000" w:themeColor="text1"/>
        </w:rPr>
        <w:t xml:space="preserve">Also done </w:t>
      </w:r>
      <w:r w:rsidRPr="00504035" w:rsidR="00B52457">
        <w:rPr>
          <w:rFonts w:ascii="Arial" w:hAnsi="Arial" w:cs="Arial"/>
          <w:color w:val="000000" w:themeColor="text1"/>
        </w:rPr>
        <w:t>Drupal installation, configuration, and management</w:t>
      </w:r>
      <w:r w:rsidRPr="00504035" w:rsidR="00B52457">
        <w:rPr>
          <w:rFonts w:ascii="Arial" w:eastAsia="Times New Roman" w:hAnsi="Arial" w:cs="Arial"/>
          <w:bCs/>
          <w:color w:val="000000" w:themeColor="text1"/>
          <w:lang w:val="en-GB" w:eastAsia="zh-CN"/>
        </w:rPr>
        <w:t>.</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US"/>
        </w:rPr>
        <w:t>Created forms, pages and w</w:t>
      </w:r>
      <w:r w:rsidRPr="00504035" w:rsidR="0024012A">
        <w:rPr>
          <w:rFonts w:ascii="Arial" w:hAnsi="Arial" w:cs="Arial"/>
          <w:color w:val="000000" w:themeColor="text1"/>
          <w:sz w:val="22"/>
          <w:szCs w:val="22"/>
          <w:lang w:val="en-GB"/>
        </w:rPr>
        <w:t>worked</w:t>
      </w:r>
      <w:r w:rsidRPr="00504035">
        <w:rPr>
          <w:rFonts w:ascii="Arial" w:hAnsi="Arial" w:cs="Arial"/>
          <w:color w:val="000000" w:themeColor="text1"/>
          <w:sz w:val="22"/>
          <w:szCs w:val="22"/>
          <w:lang w:val="en-GB"/>
        </w:rPr>
        <w:t xml:space="preserve"> extensively with core and contributed modules.</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Work included content type creation, blocks, and custom module development. And worked on various hooks.</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Built profile creation process, interaction between prospects and many other functionalities in site.</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Worked on building the e-commerce part of the site using ubercart to buy subscriptions and talk time products.</w:t>
      </w:r>
    </w:p>
    <w:p w:rsidR="00564FD4" w:rsidRPr="00504035" w:rsidP="00564FD4">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rPr>
        <w:t>Used Responsive Web Design templates to meet cutting-edge technology requirements like HTML5, CSS3, bo</w:t>
      </w:r>
      <w:r w:rsidR="00504035">
        <w:rPr>
          <w:rFonts w:ascii="Arial" w:hAnsi="Arial" w:cs="Arial"/>
          <w:color w:val="000000" w:themeColor="text1"/>
          <w:sz w:val="22"/>
          <w:szCs w:val="22"/>
        </w:rPr>
        <w:t>otstrap techniques and with CSS.</w:t>
      </w:r>
    </w:p>
    <w:p w:rsidR="00D50014"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Designed and coded session management, shopping cart, pricing, user authentication, account maintenance, and site administration.</w:t>
      </w:r>
    </w:p>
    <w:p w:rsidR="00564FD4"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Redesigned profile creation steps using jQuery Mobile to make it responsive and mobile friendly.</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Controlled access for free and paid customers including displaying photos and performing interaction with matches we served based on their preferences.</w:t>
      </w:r>
    </w:p>
    <w:p w:rsidR="006E60B1"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Used a third party service to verify phone number and allow two users to talk via phone without revealing their phone numbers to each other.</w:t>
      </w:r>
    </w:p>
    <w:p w:rsidR="00B52457" w:rsidRPr="00504035" w:rsidP="002F6D51">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US"/>
        </w:rPr>
        <w:t>Also used crons to send emails and messages to users.</w:t>
      </w:r>
    </w:p>
    <w:p w:rsidR="00D61B78" w:rsidRPr="00504035" w:rsidP="00564FD4">
      <w:pPr>
        <w:pStyle w:val="NormalWeb"/>
        <w:numPr>
          <w:ilvl w:val="0"/>
          <w:numId w:val="17"/>
        </w:numPr>
        <w:spacing w:before="79" w:beforeAutospacing="0" w:after="0" w:afterAutospacing="0" w:line="360" w:lineRule="auto"/>
        <w:rPr>
          <w:rFonts w:ascii="Arial" w:hAnsi="Arial" w:cs="Arial"/>
          <w:color w:val="000000" w:themeColor="text1"/>
          <w:sz w:val="22"/>
          <w:szCs w:val="22"/>
        </w:rPr>
      </w:pPr>
      <w:r w:rsidRPr="00504035">
        <w:rPr>
          <w:rFonts w:ascii="Arial" w:hAnsi="Arial" w:cs="Arial"/>
          <w:color w:val="000000" w:themeColor="text1"/>
          <w:sz w:val="22"/>
          <w:szCs w:val="22"/>
          <w:lang w:val="en-GB"/>
        </w:rPr>
        <w:t>Done database design and admin</w:t>
      </w:r>
      <w:r w:rsidRPr="00504035" w:rsidR="00DB7D7B">
        <w:rPr>
          <w:rFonts w:ascii="Arial" w:hAnsi="Arial" w:cs="Arial"/>
          <w:color w:val="000000" w:themeColor="text1"/>
          <w:sz w:val="22"/>
          <w:szCs w:val="22"/>
          <w:lang w:val="en-GB"/>
        </w:rPr>
        <w:t>istration (MySQL) and written queries to move data to a file so that the data</w:t>
      </w:r>
      <w:r w:rsidR="00504035">
        <w:rPr>
          <w:rFonts w:ascii="Arial" w:hAnsi="Arial" w:cs="Arial"/>
          <w:color w:val="000000" w:themeColor="text1"/>
          <w:sz w:val="22"/>
          <w:szCs w:val="22"/>
          <w:lang w:val="en-GB"/>
        </w:rPr>
        <w:t xml:space="preserve"> is moved to the graph database</w:t>
      </w:r>
    </w:p>
    <w:p w:rsidR="00504035"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P="00564FD4">
      <w:pPr>
        <w:pStyle w:val="BoxLabel"/>
        <w:rPr>
          <w:rFonts w:ascii="Arial" w:hAnsi="Arial" w:cs="Arial"/>
          <w:b w:val="0"/>
          <w:bCs w:val="0"/>
          <w:color w:val="000000" w:themeColor="text1"/>
          <w:sz w:val="22"/>
          <w:szCs w:val="22"/>
          <w:lang w:val="en-US"/>
        </w:rPr>
      </w:pPr>
    </w:p>
    <w:p w:rsidR="005D48B1" w:rsidRPr="00504035" w:rsidP="00564FD4">
      <w:pPr>
        <w:pStyle w:val="BoxLabel"/>
        <w:rPr>
          <w:rFonts w:ascii="Arial" w:hAnsi="Arial" w:cs="Arial"/>
          <w:b w:val="0"/>
          <w:bCs w:val="0"/>
          <w:color w:val="000000" w:themeColor="text1"/>
          <w:sz w:val="22"/>
          <w:szCs w:val="22"/>
          <w:lang w:val="en-US"/>
        </w:rPr>
      </w:pPr>
    </w:p>
    <w:p w:rsidR="00F67215" w:rsidRPr="00A15E16" w:rsidP="00D61B78">
      <w:pPr>
        <w:pStyle w:val="Tit"/>
        <w:shd w:val="clear" w:color="auto" w:fill="E5E5E5"/>
        <w:ind w:left="0" w:right="-155" w:firstLine="0"/>
        <w:rPr>
          <w:rFonts w:ascii="Arial" w:hAnsi="Arial" w:cs="Arial"/>
        </w:rPr>
      </w:pPr>
      <w:r w:rsidRPr="00A15E16">
        <w:rPr>
          <w:rFonts w:ascii="Arial" w:hAnsi="Arial" w:cs="Arial"/>
        </w:rPr>
        <w:t>Personal Profile</w:t>
      </w:r>
      <w:r w:rsidRPr="00A15E16" w:rsidR="00CD6A07">
        <w:rPr>
          <w:rFonts w:ascii="Arial" w:hAnsi="Arial" w:cs="Arial"/>
        </w:rPr>
        <w:t>:</w:t>
      </w:r>
    </w:p>
    <w:p w:rsidR="002F6D51" w:rsidRPr="00A15E16" w:rsidP="00D61B78">
      <w:pPr>
        <w:spacing w:line="240" w:lineRule="auto"/>
        <w:jc w:val="both"/>
        <w:rPr>
          <w:rFonts w:ascii="Arial" w:hAnsi="Arial" w:cs="Arial"/>
          <w:b/>
        </w:rPr>
      </w:pPr>
      <w:r w:rsidRPr="00A15E16">
        <w:rPr>
          <w:rFonts w:ascii="Arial" w:hAnsi="Arial" w:cs="Arial"/>
          <w:b/>
        </w:rPr>
        <w:t xml:space="preserve">  </w:t>
      </w:r>
    </w:p>
    <w:p w:rsidR="00542AB8" w:rsidRPr="00D61B78" w:rsidP="00D61B78">
      <w:pPr>
        <w:spacing w:line="240" w:lineRule="auto"/>
        <w:jc w:val="both"/>
        <w:rPr>
          <w:rFonts w:ascii="Arial" w:hAnsi="Arial" w:cs="Arial"/>
          <w:b/>
          <w:color w:val="000000" w:themeColor="text1"/>
        </w:rPr>
      </w:pPr>
      <w:r w:rsidRPr="00A15E16">
        <w:rPr>
          <w:rFonts w:ascii="Arial" w:hAnsi="Arial" w:cs="Arial"/>
          <w:b/>
        </w:rPr>
        <w:t xml:space="preserve">     </w:t>
      </w:r>
      <w:r w:rsidRPr="00D61B78">
        <w:rPr>
          <w:rFonts w:ascii="Arial" w:hAnsi="Arial" w:cs="Arial"/>
          <w:b/>
          <w:color w:val="000000" w:themeColor="text1"/>
        </w:rPr>
        <w:t>Father‘s Name</w:t>
      </w:r>
      <w:r w:rsidRPr="00D61B78">
        <w:rPr>
          <w:rFonts w:ascii="Arial" w:hAnsi="Arial" w:cs="Arial"/>
          <w:color w:val="000000" w:themeColor="text1"/>
        </w:rPr>
        <w:t xml:space="preserve">                 </w:t>
      </w:r>
      <w:r w:rsidRPr="00D61B78">
        <w:rPr>
          <w:rFonts w:ascii="Arial" w:hAnsi="Arial" w:cs="Arial"/>
          <w:b/>
          <w:color w:val="000000" w:themeColor="text1"/>
        </w:rPr>
        <w:t xml:space="preserve">: </w:t>
      </w:r>
      <w:r w:rsidRPr="00D61B78">
        <w:rPr>
          <w:rFonts w:ascii="Arial" w:hAnsi="Arial" w:cs="Arial"/>
          <w:color w:val="000000" w:themeColor="text1"/>
        </w:rPr>
        <w:t>R.Murugesan</w:t>
      </w:r>
      <w:r w:rsidRPr="00D61B78">
        <w:rPr>
          <w:rFonts w:ascii="Arial" w:hAnsi="Arial" w:cs="Arial"/>
          <w:color w:val="000000" w:themeColor="text1"/>
        </w:rPr>
        <w:tab/>
      </w:r>
    </w:p>
    <w:p w:rsidR="00542AB8" w:rsidRPr="00D61B78" w:rsidP="00D61B78">
      <w:pPr>
        <w:spacing w:line="240" w:lineRule="auto"/>
        <w:jc w:val="both"/>
        <w:rPr>
          <w:rFonts w:ascii="Arial" w:hAnsi="Arial" w:cs="Arial"/>
          <w:color w:val="000000" w:themeColor="text1"/>
        </w:rPr>
      </w:pPr>
      <w:r w:rsidRPr="00D61B78">
        <w:rPr>
          <w:rFonts w:ascii="Arial" w:hAnsi="Arial" w:cs="Arial"/>
          <w:b/>
          <w:color w:val="000000" w:themeColor="text1"/>
        </w:rPr>
        <w:t xml:space="preserve"> </w:t>
      </w:r>
      <w:r w:rsidRPr="00D61B78" w:rsidR="00F67215">
        <w:rPr>
          <w:rFonts w:ascii="Arial" w:hAnsi="Arial" w:cs="Arial"/>
          <w:b/>
          <w:color w:val="000000" w:themeColor="text1"/>
        </w:rPr>
        <w:t xml:space="preserve">    </w:t>
      </w:r>
      <w:r w:rsidRPr="00D61B78" w:rsidR="00123509">
        <w:rPr>
          <w:rFonts w:ascii="Arial" w:hAnsi="Arial" w:cs="Arial"/>
          <w:b/>
          <w:color w:val="000000" w:themeColor="text1"/>
        </w:rPr>
        <w:t>Date of Birth</w:t>
      </w:r>
      <w:r w:rsidRPr="00D61B78" w:rsidR="00123509">
        <w:rPr>
          <w:rFonts w:ascii="Arial" w:hAnsi="Arial" w:cs="Arial"/>
          <w:b/>
          <w:color w:val="000000" w:themeColor="text1"/>
        </w:rPr>
        <w:tab/>
        <w:t xml:space="preserve">           </w:t>
      </w:r>
      <w:r w:rsidRPr="00D61B78" w:rsidR="00D42B0D">
        <w:rPr>
          <w:rFonts w:ascii="Arial" w:hAnsi="Arial" w:cs="Arial"/>
          <w:b/>
          <w:color w:val="000000" w:themeColor="text1"/>
        </w:rPr>
        <w:t xml:space="preserve"> </w:t>
      </w:r>
      <w:r w:rsidRPr="00D61B78">
        <w:rPr>
          <w:rFonts w:ascii="Arial" w:hAnsi="Arial" w:cs="Arial"/>
          <w:b/>
          <w:color w:val="000000" w:themeColor="text1"/>
        </w:rPr>
        <w:t xml:space="preserve">: </w:t>
      </w:r>
      <w:r w:rsidRPr="00D61B78" w:rsidR="00123509">
        <w:rPr>
          <w:rFonts w:ascii="Arial" w:hAnsi="Arial" w:cs="Arial"/>
          <w:color w:val="000000" w:themeColor="text1"/>
        </w:rPr>
        <w:t>03.01</w:t>
      </w:r>
      <w:r w:rsidRPr="00D61B78" w:rsidR="00F67215">
        <w:rPr>
          <w:rFonts w:ascii="Arial" w:hAnsi="Arial" w:cs="Arial"/>
          <w:color w:val="000000" w:themeColor="text1"/>
        </w:rPr>
        <w:t>.1991</w:t>
      </w:r>
    </w:p>
    <w:p w:rsidR="00542AB8" w:rsidRPr="00D61B78" w:rsidP="00D61B78">
      <w:pPr>
        <w:spacing w:line="240" w:lineRule="auto"/>
        <w:jc w:val="both"/>
        <w:rPr>
          <w:rFonts w:ascii="Arial" w:hAnsi="Arial" w:cs="Arial"/>
          <w:color w:val="000000" w:themeColor="text1"/>
        </w:rPr>
      </w:pPr>
      <w:r w:rsidRPr="00D61B78">
        <w:rPr>
          <w:rFonts w:ascii="Arial" w:hAnsi="Arial" w:cs="Arial"/>
          <w:b/>
          <w:color w:val="000000" w:themeColor="text1"/>
        </w:rPr>
        <w:t xml:space="preserve">     </w:t>
      </w:r>
      <w:r w:rsidRPr="00D61B78">
        <w:rPr>
          <w:rFonts w:ascii="Arial" w:eastAsia="Calibri" w:hAnsi="Arial" w:cs="Arial"/>
          <w:b/>
          <w:bCs/>
          <w:color w:val="000000" w:themeColor="text1"/>
        </w:rPr>
        <w:t xml:space="preserve">Marital Status   </w:t>
      </w:r>
      <w:r w:rsidRPr="00D61B78">
        <w:rPr>
          <w:rFonts w:ascii="Arial" w:hAnsi="Arial" w:cs="Arial"/>
          <w:b/>
          <w:bCs/>
          <w:color w:val="000000" w:themeColor="text1"/>
        </w:rPr>
        <w:tab/>
        <w:t xml:space="preserve">            </w:t>
      </w:r>
      <w:r w:rsidRPr="00D61B78">
        <w:rPr>
          <w:rFonts w:ascii="Arial" w:hAnsi="Arial" w:cs="Arial"/>
          <w:b/>
          <w:color w:val="000000" w:themeColor="text1"/>
        </w:rPr>
        <w:t xml:space="preserve">: </w:t>
      </w:r>
      <w:r w:rsidRPr="00D61B78">
        <w:rPr>
          <w:rFonts w:ascii="Arial" w:eastAsia="Calibri" w:hAnsi="Arial" w:cs="Arial"/>
          <w:color w:val="000000" w:themeColor="text1"/>
        </w:rPr>
        <w:t>Single</w:t>
      </w:r>
    </w:p>
    <w:p w:rsidR="00542AB8" w:rsidRPr="00D61B78" w:rsidP="00D61B78">
      <w:pPr>
        <w:pStyle w:val="BodyText"/>
        <w:tabs>
          <w:tab w:val="left" w:pos="707"/>
          <w:tab w:val="clear" w:pos="709"/>
        </w:tabs>
        <w:spacing w:line="240" w:lineRule="auto"/>
        <w:rPr>
          <w:rFonts w:ascii="Arial" w:hAnsi="Arial" w:cs="Arial"/>
          <w:color w:val="000000" w:themeColor="text1"/>
          <w:sz w:val="22"/>
          <w:szCs w:val="22"/>
        </w:rPr>
      </w:pPr>
      <w:r w:rsidRPr="00D61B78">
        <w:rPr>
          <w:rFonts w:ascii="Arial" w:hAnsi="Arial" w:cs="Arial"/>
          <w:b/>
          <w:bCs/>
          <w:color w:val="000000" w:themeColor="text1"/>
          <w:sz w:val="22"/>
          <w:szCs w:val="22"/>
        </w:rPr>
        <w:t xml:space="preserve">     Passport</w:t>
      </w:r>
      <w:r w:rsidRPr="00D61B78">
        <w:rPr>
          <w:rFonts w:ascii="Arial" w:hAnsi="Arial" w:cs="Arial"/>
          <w:b/>
          <w:bCs/>
          <w:color w:val="000000" w:themeColor="text1"/>
          <w:sz w:val="22"/>
          <w:szCs w:val="22"/>
        </w:rPr>
        <w:tab/>
        <w:t xml:space="preserve">    </w:t>
      </w:r>
      <w:r w:rsidRPr="00D61B78">
        <w:rPr>
          <w:rFonts w:ascii="Arial" w:hAnsi="Arial" w:cs="Arial"/>
          <w:b/>
          <w:bCs/>
          <w:color w:val="000000" w:themeColor="text1"/>
          <w:sz w:val="22"/>
          <w:szCs w:val="22"/>
        </w:rPr>
        <w:tab/>
      </w:r>
      <w:r w:rsidRPr="00D61B78">
        <w:rPr>
          <w:rFonts w:ascii="Arial" w:hAnsi="Arial" w:cs="Arial"/>
          <w:b/>
          <w:bCs/>
          <w:color w:val="000000" w:themeColor="text1"/>
          <w:sz w:val="22"/>
          <w:szCs w:val="22"/>
        </w:rPr>
        <w:tab/>
      </w:r>
      <w:r w:rsidRPr="00D61B78">
        <w:rPr>
          <w:rFonts w:ascii="Arial" w:hAnsi="Arial" w:cs="Arial"/>
          <w:b/>
          <w:color w:val="000000" w:themeColor="text1"/>
          <w:sz w:val="22"/>
          <w:szCs w:val="22"/>
        </w:rPr>
        <w:t xml:space="preserve">: </w:t>
      </w:r>
      <w:r w:rsidRPr="00D61B78">
        <w:rPr>
          <w:rFonts w:ascii="Arial" w:hAnsi="Arial" w:cs="Arial"/>
          <w:color w:val="000000" w:themeColor="text1"/>
          <w:sz w:val="22"/>
          <w:szCs w:val="22"/>
        </w:rPr>
        <w:t>Available</w:t>
      </w:r>
    </w:p>
    <w:p w:rsidR="00542AB8" w:rsidRPr="00D61B78" w:rsidP="00D61B78">
      <w:pPr>
        <w:pStyle w:val="BodyText"/>
        <w:tabs>
          <w:tab w:val="left" w:pos="707"/>
          <w:tab w:val="clear" w:pos="709"/>
        </w:tabs>
        <w:spacing w:line="240" w:lineRule="auto"/>
        <w:rPr>
          <w:rFonts w:ascii="Arial" w:hAnsi="Arial" w:cs="Arial"/>
          <w:b/>
          <w:bCs/>
          <w:color w:val="000000" w:themeColor="text1"/>
          <w:sz w:val="22"/>
          <w:szCs w:val="22"/>
        </w:rPr>
      </w:pPr>
    </w:p>
    <w:p w:rsidR="00542AB8" w:rsidRPr="00D61B78" w:rsidP="00D61B78">
      <w:pPr>
        <w:pStyle w:val="BodyText"/>
        <w:tabs>
          <w:tab w:val="left" w:pos="707"/>
          <w:tab w:val="clear" w:pos="709"/>
        </w:tabs>
        <w:spacing w:line="240" w:lineRule="auto"/>
        <w:rPr>
          <w:rFonts w:ascii="Arial" w:hAnsi="Arial" w:cs="Arial"/>
          <w:color w:val="000000" w:themeColor="text1"/>
          <w:sz w:val="22"/>
          <w:szCs w:val="22"/>
        </w:rPr>
      </w:pPr>
      <w:r w:rsidRPr="00D61B78">
        <w:rPr>
          <w:rFonts w:ascii="Arial" w:hAnsi="Arial" w:cs="Arial"/>
          <w:b/>
          <w:bCs/>
          <w:color w:val="000000" w:themeColor="text1"/>
          <w:sz w:val="22"/>
          <w:szCs w:val="22"/>
        </w:rPr>
        <w:t xml:space="preserve">     Nationality                   </w:t>
      </w:r>
      <w:r w:rsidRPr="00D61B78">
        <w:rPr>
          <w:rFonts w:ascii="Arial" w:hAnsi="Arial" w:cs="Arial"/>
          <w:b/>
          <w:bCs/>
          <w:color w:val="000000" w:themeColor="text1"/>
          <w:sz w:val="22"/>
          <w:szCs w:val="22"/>
        </w:rPr>
        <w:tab/>
      </w:r>
      <w:r w:rsidRPr="00D61B78">
        <w:rPr>
          <w:rFonts w:ascii="Arial" w:hAnsi="Arial" w:cs="Arial"/>
          <w:b/>
          <w:color w:val="000000" w:themeColor="text1"/>
          <w:sz w:val="22"/>
          <w:szCs w:val="22"/>
        </w:rPr>
        <w:t xml:space="preserve">: </w:t>
      </w:r>
      <w:r w:rsidRPr="00D61B78">
        <w:rPr>
          <w:rFonts w:ascii="Arial" w:hAnsi="Arial" w:cs="Arial"/>
          <w:color w:val="000000" w:themeColor="text1"/>
          <w:sz w:val="22"/>
          <w:szCs w:val="22"/>
        </w:rPr>
        <w:t>Indian</w:t>
      </w:r>
    </w:p>
    <w:p w:rsidR="00542AB8" w:rsidRPr="00D61B78" w:rsidP="00D61B78">
      <w:pPr>
        <w:pStyle w:val="BodyText"/>
        <w:tabs>
          <w:tab w:val="left" w:pos="707"/>
          <w:tab w:val="clear" w:pos="709"/>
        </w:tabs>
        <w:spacing w:line="240" w:lineRule="auto"/>
        <w:rPr>
          <w:rFonts w:ascii="Arial" w:hAnsi="Arial" w:cs="Arial"/>
          <w:color w:val="000000" w:themeColor="text1"/>
          <w:sz w:val="22"/>
          <w:szCs w:val="22"/>
        </w:rPr>
      </w:pPr>
    </w:p>
    <w:p w:rsidR="00542AB8" w:rsidRPr="00D61B78" w:rsidP="00D61B78">
      <w:pPr>
        <w:spacing w:line="240" w:lineRule="auto"/>
        <w:jc w:val="both"/>
        <w:rPr>
          <w:rFonts w:ascii="Arial" w:eastAsia="Arial" w:hAnsi="Arial" w:cs="Arial"/>
          <w:color w:val="000000" w:themeColor="text1"/>
        </w:rPr>
      </w:pPr>
      <w:r w:rsidRPr="00D61B78">
        <w:rPr>
          <w:rFonts w:ascii="Arial" w:hAnsi="Arial" w:cs="Arial"/>
          <w:b/>
          <w:color w:val="000000" w:themeColor="text1"/>
        </w:rPr>
        <w:t xml:space="preserve">     Address</w:t>
      </w:r>
      <w:r w:rsidRPr="00D61B78">
        <w:rPr>
          <w:rFonts w:ascii="Arial" w:hAnsi="Arial" w:cs="Arial"/>
          <w:b/>
          <w:color w:val="000000" w:themeColor="text1"/>
        </w:rPr>
        <w:tab/>
      </w:r>
      <w:r w:rsidRPr="00D61B78">
        <w:rPr>
          <w:rFonts w:ascii="Arial" w:hAnsi="Arial" w:cs="Arial"/>
          <w:b/>
          <w:color w:val="000000" w:themeColor="text1"/>
        </w:rPr>
        <w:tab/>
        <w:t xml:space="preserve">            : </w:t>
      </w:r>
      <w:r w:rsidRPr="00D61B78">
        <w:rPr>
          <w:rFonts w:ascii="Arial" w:hAnsi="Arial" w:cs="Arial"/>
          <w:color w:val="000000" w:themeColor="text1"/>
        </w:rPr>
        <w:t>No-31, 3</w:t>
      </w:r>
      <w:r w:rsidRPr="00D61B78">
        <w:rPr>
          <w:rFonts w:ascii="Arial" w:hAnsi="Arial" w:cs="Arial"/>
          <w:color w:val="000000" w:themeColor="text1"/>
          <w:vertAlign w:val="superscript"/>
        </w:rPr>
        <w:t>rd</w:t>
      </w:r>
      <w:r w:rsidRPr="00D61B78">
        <w:rPr>
          <w:rFonts w:ascii="Arial" w:hAnsi="Arial" w:cs="Arial"/>
          <w:color w:val="000000" w:themeColor="text1"/>
        </w:rPr>
        <w:t xml:space="preserve"> street, Ramachandra nagar, Ayyappanthangal,</w:t>
      </w:r>
    </w:p>
    <w:p w:rsidR="00542AB8" w:rsidRPr="00D61B78" w:rsidP="00D61B78">
      <w:pPr>
        <w:spacing w:line="240" w:lineRule="auto"/>
        <w:ind w:left="2880"/>
        <w:jc w:val="both"/>
        <w:rPr>
          <w:rFonts w:ascii="Arial" w:eastAsia="Arial" w:hAnsi="Arial" w:cs="Arial"/>
          <w:color w:val="000000" w:themeColor="text1"/>
        </w:rPr>
      </w:pPr>
      <w:r w:rsidRPr="00D61B78">
        <w:rPr>
          <w:rFonts w:ascii="Arial" w:eastAsia="Arial" w:hAnsi="Arial" w:cs="Arial"/>
          <w:color w:val="000000" w:themeColor="text1"/>
        </w:rPr>
        <w:t xml:space="preserve">  </w:t>
      </w:r>
      <w:r w:rsidRPr="00D61B78">
        <w:rPr>
          <w:rFonts w:ascii="Arial" w:hAnsi="Arial" w:cs="Arial"/>
          <w:color w:val="000000" w:themeColor="text1"/>
        </w:rPr>
        <w:t>Chennai-56.</w:t>
      </w:r>
      <w:r w:rsidRPr="00D61B78">
        <w:rPr>
          <w:rFonts w:ascii="Arial" w:hAnsi="Arial" w:cs="Arial"/>
          <w:b/>
          <w:color w:val="000000" w:themeColor="text1"/>
        </w:rPr>
        <w:tab/>
      </w:r>
    </w:p>
    <w:p w:rsidR="00542AB8" w:rsidRPr="00D61B78" w:rsidP="00D61B78">
      <w:pPr>
        <w:pStyle w:val="BodyText"/>
        <w:tabs>
          <w:tab w:val="left" w:pos="707"/>
          <w:tab w:val="clear" w:pos="709"/>
        </w:tabs>
        <w:spacing w:line="480" w:lineRule="auto"/>
        <w:rPr>
          <w:rFonts w:ascii="Arial" w:hAnsi="Arial" w:cs="Arial"/>
          <w:color w:val="000000" w:themeColor="text1"/>
        </w:rPr>
      </w:pPr>
    </w:p>
    <w:p w:rsidR="002F6D51"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946117" w:rsidP="00843C1F">
      <w:pPr>
        <w:rPr>
          <w:rFonts w:ascii="Arial" w:hAnsi="Arial" w:cs="Arial"/>
        </w:rPr>
      </w:pPr>
    </w:p>
    <w:p w:rsidR="00504035" w:rsidP="00843C1F">
      <w:pPr>
        <w:rPr>
          <w:rFonts w:ascii="Arial" w:hAnsi="Arial" w:cs="Arial"/>
        </w:rPr>
      </w:pPr>
    </w:p>
    <w:p w:rsidR="00504035" w:rsidP="00843C1F">
      <w:pPr>
        <w:rPr>
          <w:rFonts w:ascii="Arial" w:hAnsi="Arial" w:cs="Arial"/>
        </w:rPr>
      </w:pPr>
    </w:p>
    <w:p w:rsidR="00504035" w:rsidP="00843C1F">
      <w:pPr>
        <w:rPr>
          <w:rFonts w:ascii="Arial" w:hAnsi="Arial" w:cs="Arial"/>
        </w:rPr>
      </w:pPr>
    </w:p>
    <w:p w:rsidR="00946117" w:rsidP="00843C1F">
      <w:pPr>
        <w:rPr>
          <w:rFonts w:ascii="Arial" w:hAnsi="Arial" w:cs="Arial"/>
        </w:rPr>
      </w:pPr>
    </w:p>
    <w:p w:rsidR="00F67215" w:rsidRPr="00946117" w:rsidP="000D2E67">
      <w:pPr>
        <w:rPr>
          <w:rFonts w:ascii="Arial" w:hAnsi="Arial" w:cs="Arial"/>
          <w:b/>
        </w:rPr>
      </w:pPr>
    </w:p>
    <w:p w:rsidR="00F67215" w:rsidRPr="00946117" w:rsidP="00504035">
      <w:pPr>
        <w:spacing w:line="360" w:lineRule="auto"/>
        <w:rPr>
          <w:rFonts w:ascii="Arial" w:hAnsi="Arial" w:cs="Arial"/>
        </w:rPr>
      </w:pPr>
      <w:r w:rsidRPr="00946117">
        <w:rPr>
          <w:rFonts w:ascii="Arial" w:hAnsi="Arial" w:cs="Arial"/>
        </w:rPr>
        <w:t>I hereby declare that all the above given information by me are correct to the best of my knowledge.</w:t>
      </w:r>
    </w:p>
    <w:p w:rsidR="00F67215" w:rsidRPr="00A15E16" w:rsidP="00F67215">
      <w:pPr>
        <w:ind w:right="-1530"/>
        <w:rPr>
          <w:rFonts w:ascii="Arial" w:hAnsi="Arial" w:cs="Arial"/>
          <w:b/>
          <w:sz w:val="24"/>
          <w:szCs w:val="24"/>
        </w:rPr>
      </w:pPr>
    </w:p>
    <w:p w:rsidR="00D8616A" w:rsidRPr="00A15E16" w:rsidP="009F4596">
      <w:pPr>
        <w:ind w:left="6480" w:right="-1530" w:firstLine="720"/>
        <w:rPr>
          <w:rFonts w:ascii="Arial" w:hAnsi="Arial" w:cs="Arial"/>
          <w:sz w:val="24"/>
          <w:szCs w:val="24"/>
        </w:rPr>
      </w:pPr>
      <w:r w:rsidRPr="00A15E16">
        <w:rPr>
          <w:rFonts w:ascii="Arial" w:hAnsi="Arial" w:cs="Arial"/>
          <w:b/>
          <w:sz w:val="24"/>
          <w:szCs w:val="24"/>
        </w:rPr>
        <w:t xml:space="preserve"> M.</w:t>
      </w:r>
      <w:r w:rsidRPr="00A15E16" w:rsidR="00D64681">
        <w:rPr>
          <w:rFonts w:ascii="Arial" w:hAnsi="Arial" w:cs="Arial"/>
          <w:b/>
          <w:sz w:val="24"/>
          <w:szCs w:val="24"/>
        </w:rPr>
        <w:t xml:space="preserve"> </w:t>
      </w:r>
      <w:r w:rsidRPr="00A15E16">
        <w:rPr>
          <w:rFonts w:ascii="Arial" w:hAnsi="Arial" w:cs="Arial"/>
          <w:b/>
          <w:sz w:val="24"/>
          <w:szCs w:val="24"/>
        </w:rPr>
        <w:t>PREETHI RA</w:t>
      </w:r>
      <w:r w:rsidRPr="00A15E16" w:rsidR="009F4596">
        <w:rPr>
          <w:rFonts w:ascii="Arial" w:hAnsi="Arial" w:cs="Arial"/>
          <w:b/>
          <w:sz w:val="24"/>
          <w:szCs w:val="24"/>
        </w:rPr>
        <w:t>NI</w:t>
      </w:r>
      <w:r w:rsidRPr="00A15E16">
        <w:rPr>
          <w:rStyle w:val="head1"/>
          <w:rFonts w:ascii="Arial" w:hAnsi="Arial" w:cs="Arial"/>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8616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UBSHeadline">
    <w:charset w:val="01"/>
    <w:family w:val="roman"/>
    <w:pitch w:val="variable"/>
  </w:font>
  <w:font w:name="Futura BQ">
    <w:altName w:val="Times New Roman"/>
    <w:charset w:val="01"/>
    <w:family w:val="roman"/>
    <w:pitch w:val="variable"/>
  </w:font>
  <w:font w:name="Frutiger 45 Ligh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40090009"/>
    <w:lvl w:ilvl="0">
      <w:start w:val="1"/>
      <w:numFmt w:val="bullet"/>
      <w:lvlText w:val=""/>
      <w:lvlJc w:val="left"/>
      <w:pPr>
        <w:ind w:left="720" w:hanging="360"/>
      </w:pPr>
      <w:rPr>
        <w:rFonts w:ascii="Wingdings" w:hAnsi="Wingdings" w:hint="default"/>
      </w:rPr>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8"/>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10"/>
    <w:lvl w:ilvl="0">
      <w:start w:val="1"/>
      <w:numFmt w:val="bullet"/>
      <w:lvlText w:val=""/>
      <w:lvlJc w:val="left"/>
      <w:pPr>
        <w:tabs>
          <w:tab w:val="num" w:pos="720"/>
        </w:tabs>
        <w:ind w:left="720" w:hanging="360"/>
      </w:pPr>
      <w:rPr>
        <w:rFonts w:ascii="Wingdings" w:hAnsi="Wingdings" w:cs="Wingdings"/>
      </w:rPr>
    </w:lvl>
  </w:abstractNum>
  <w:abstractNum w:abstractNumId="4">
    <w:nsid w:val="00000005"/>
    <w:multiLevelType w:val="singleLevel"/>
    <w:tmpl w:val="00000005"/>
    <w:name w:val="WW8Num11"/>
    <w:lvl w:ilvl="0">
      <w:start w:val="1"/>
      <w:numFmt w:val="bullet"/>
      <w:lvlText w:val=""/>
      <w:lvlJc w:val="left"/>
      <w:pPr>
        <w:tabs>
          <w:tab w:val="num" w:pos="0"/>
        </w:tabs>
        <w:ind w:left="720" w:hanging="360"/>
      </w:pPr>
      <w:rPr>
        <w:rFonts w:ascii="Wingdings" w:hAnsi="Wingdings" w:cs="Wingdings"/>
      </w:rPr>
    </w:lvl>
  </w:abstractNum>
  <w:abstractNum w:abstractNumId="5">
    <w:nsid w:val="00000006"/>
    <w:multiLevelType w:val="singleLevel"/>
    <w:tmpl w:val="00000006"/>
    <w:name w:val="WW8Num14"/>
    <w:lvl w:ilvl="0">
      <w:start w:val="1"/>
      <w:numFmt w:val="bullet"/>
      <w:lvlText w:val=""/>
      <w:lvlJc w:val="left"/>
      <w:pPr>
        <w:tabs>
          <w:tab w:val="num" w:pos="0"/>
        </w:tabs>
        <w:ind w:left="720" w:hanging="360"/>
      </w:pPr>
      <w:rPr>
        <w:rFonts w:ascii="Symbol" w:hAnsi="Symbol" w:cs="Symbol"/>
        <w:color w:val="auto"/>
      </w:rPr>
    </w:lvl>
  </w:abstractNum>
  <w:abstractNum w:abstractNumId="6">
    <w:nsid w:val="079D4C22"/>
    <w:multiLevelType w:val="hybridMultilevel"/>
    <w:tmpl w:val="E8D02558"/>
    <w:lvl w:ilvl="0">
      <w:start w:val="1"/>
      <w:numFmt w:val="bullet"/>
      <w:lvlText w:val=""/>
      <w:lvlJc w:val="left"/>
      <w:pPr>
        <w:ind w:left="720" w:hanging="360"/>
      </w:pPr>
      <w:rPr>
        <w:rFonts w:ascii="Symbol" w:hAnsi="Symbol" w:cs="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7C968B5"/>
    <w:multiLevelType w:val="multilevel"/>
    <w:tmpl w:val="5CA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D08D7"/>
    <w:multiLevelType w:val="hybridMultilevel"/>
    <w:tmpl w:val="9ACAB920"/>
    <w:lvl w:ilvl="0">
      <w:start w:val="1"/>
      <w:numFmt w:val="bullet"/>
      <w:lvlText w:val=""/>
      <w:lvlJc w:val="left"/>
      <w:pPr>
        <w:ind w:left="1080" w:hanging="360"/>
      </w:pPr>
      <w:rPr>
        <w:rFonts w:ascii="Symbol" w:hAnsi="Symbol" w:cs="Symbol"/>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0882837"/>
    <w:multiLevelType w:val="hybridMultilevel"/>
    <w:tmpl w:val="F51020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6774DA2"/>
    <w:multiLevelType w:val="hybridMultilevel"/>
    <w:tmpl w:val="0A4A22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94334A9"/>
    <w:multiLevelType w:val="multilevel"/>
    <w:tmpl w:val="DD6AAC1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2">
    <w:nsid w:val="2C446833"/>
    <w:multiLevelType w:val="multilevel"/>
    <w:tmpl w:val="7E8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ED5D13"/>
    <w:multiLevelType w:val="multilevel"/>
    <w:tmpl w:val="DEBA3170"/>
    <w:lvl w:ilvl="0">
      <w:start w:val="1"/>
      <w:numFmt w:val="bullet"/>
      <w:lvlText w:val=""/>
      <w:lvlJc w:val="left"/>
      <w:pPr>
        <w:ind w:left="720" w:hanging="360"/>
      </w:pPr>
      <w:rPr>
        <w:rFonts w:ascii="Symbol" w:hAnsi="Symbol" w:cs="Symbol" w:hint="default"/>
        <w:color w:val="00000A"/>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1C14017"/>
    <w:multiLevelType w:val="hybridMultilevel"/>
    <w:tmpl w:val="E36C4CA4"/>
    <w:lvl w:ilvl="0">
      <w:start w:val="1"/>
      <w:numFmt w:val="bullet"/>
      <w:lvlText w:val=""/>
      <w:lvlJc w:val="left"/>
      <w:pPr>
        <w:ind w:left="1050" w:hanging="360"/>
      </w:pPr>
      <w:rPr>
        <w:rFonts w:ascii="Symbol" w:hAnsi="Symbol" w:cs="Symbol"/>
        <w:color w:val="auto"/>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15">
    <w:nsid w:val="5168575F"/>
    <w:multiLevelType w:val="hybridMultilevel"/>
    <w:tmpl w:val="4A14386A"/>
    <w:lvl w:ilvl="0">
      <w:start w:val="1"/>
      <w:numFmt w:val="bullet"/>
      <w:lvlText w:val=""/>
      <w:lvlJc w:val="left"/>
      <w:pPr>
        <w:ind w:left="720" w:hanging="360"/>
      </w:pPr>
      <w:rPr>
        <w:rFonts w:ascii="Symbol" w:hAnsi="Symbol" w:cs="Symbol"/>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90E35DB"/>
    <w:multiLevelType w:val="multilevel"/>
    <w:tmpl w:val="8D1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50A5C"/>
    <w:multiLevelType w:val="hybridMultilevel"/>
    <w:tmpl w:val="38FA19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D3A3DCA"/>
    <w:multiLevelType w:val="hybridMultilevel"/>
    <w:tmpl w:val="25BE48E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65A53073"/>
    <w:multiLevelType w:val="multilevel"/>
    <w:tmpl w:val="CCB8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03907E9"/>
    <w:multiLevelType w:val="hybridMultilevel"/>
    <w:tmpl w:val="A950009C"/>
    <w:lvl w:ilvl="0">
      <w:start w:val="1"/>
      <w:numFmt w:val="bullet"/>
      <w:lvlText w:val=""/>
      <w:lvlJc w:val="left"/>
      <w:pPr>
        <w:ind w:left="720" w:hanging="360"/>
      </w:pPr>
      <w:rPr>
        <w:rFonts w:ascii="Symbol" w:hAnsi="Symbol" w:cs="Symbol"/>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6E163AA"/>
    <w:multiLevelType w:val="hybridMultilevel"/>
    <w:tmpl w:val="552E515E"/>
    <w:lvl w:ilvl="0">
      <w:start w:val="1"/>
      <w:numFmt w:val="bullet"/>
      <w:lvlText w:val=""/>
      <w:lvlJc w:val="left"/>
      <w:pPr>
        <w:ind w:left="720" w:hanging="360"/>
      </w:pPr>
      <w:rPr>
        <w:rFonts w:ascii="Symbol" w:hAnsi="Symbol" w:cs="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C395B3B"/>
    <w:multiLevelType w:val="hybridMultilevel"/>
    <w:tmpl w:val="4384926A"/>
    <w:lvl w:ilvl="0">
      <w:start w:val="1"/>
      <w:numFmt w:val="bullet"/>
      <w:pStyle w:val="NormalBullet"/>
      <w:lvlText w:val=""/>
      <w:lvlJc w:val="left"/>
      <w:pPr>
        <w:ind w:left="1800" w:hanging="360"/>
      </w:pPr>
      <w:rPr>
        <w:rFonts w:ascii="Symbol" w:hAnsi="Symbol" w:cs="Symbol"/>
        <w:color w:val="auto"/>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3">
    <w:nsid w:val="7FCA4CBB"/>
    <w:multiLevelType w:val="hybridMultilevel"/>
    <w:tmpl w:val="DE10CADE"/>
    <w:lvl w:ilvl="0">
      <w:start w:val="1"/>
      <w:numFmt w:val="bullet"/>
      <w:lvlText w:val=""/>
      <w:lvlJc w:val="left"/>
      <w:pPr>
        <w:ind w:left="1050" w:hanging="360"/>
      </w:pPr>
      <w:rPr>
        <w:rFonts w:ascii="Symbol" w:hAnsi="Symbol" w:cs="Symbol"/>
        <w:color w:val="auto"/>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num w:numId="1">
    <w:abstractNumId w:val="0"/>
  </w:num>
  <w:num w:numId="2">
    <w:abstractNumId w:val="3"/>
  </w:num>
  <w:num w:numId="3">
    <w:abstractNumId w:val="22"/>
  </w:num>
  <w:num w:numId="4">
    <w:abstractNumId w:val="14"/>
  </w:num>
  <w:num w:numId="5">
    <w:abstractNumId w:val="23"/>
  </w:num>
  <w:num w:numId="6">
    <w:abstractNumId w:val="20"/>
  </w:num>
  <w:num w:numId="7">
    <w:abstractNumId w:val="9"/>
  </w:num>
  <w:num w:numId="8">
    <w:abstractNumId w:val="6"/>
  </w:num>
  <w:num w:numId="9">
    <w:abstractNumId w:val="21"/>
  </w:num>
  <w:num w:numId="10">
    <w:abstractNumId w:val="8"/>
  </w:num>
  <w:num w:numId="11">
    <w:abstractNumId w:val="15"/>
  </w:num>
  <w:num w:numId="12">
    <w:abstractNumId w:val="1"/>
  </w:num>
  <w:num w:numId="13">
    <w:abstractNumId w:val="5"/>
  </w:num>
  <w:num w:numId="14">
    <w:abstractNumId w:val="2"/>
  </w:num>
  <w:num w:numId="15">
    <w:abstractNumId w:val="4"/>
  </w:num>
  <w:num w:numId="16">
    <w:abstractNumId w:val="17"/>
  </w:num>
  <w:num w:numId="17">
    <w:abstractNumId w:val="13"/>
  </w:num>
  <w:num w:numId="18">
    <w:abstractNumId w:val="12"/>
  </w:num>
  <w:num w:numId="19">
    <w:abstractNumId w:val="19"/>
  </w:num>
  <w:num w:numId="20">
    <w:abstractNumId w:val="10"/>
  </w:num>
  <w:num w:numId="21">
    <w:abstractNumId w:val="11"/>
  </w:num>
  <w:num w:numId="22">
    <w:abstractNumId w:val="16"/>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37"/>
  </w:style>
  <w:style w:type="paragraph" w:styleId="Heading3">
    <w:name w:val="heading 3"/>
    <w:basedOn w:val="Normal"/>
    <w:link w:val="Heading3Char"/>
    <w:uiPriority w:val="9"/>
    <w:qFormat/>
    <w:rsid w:val="00556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6C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1">
    <w:name w:val="head1"/>
    <w:rsid w:val="00D8616A"/>
    <w:rPr>
      <w:rFonts w:ascii="UBSHeadline" w:hAnsi="UBSHeadline" w:cs="UBSHeadline"/>
      <w:color w:val="000000"/>
      <w:sz w:val="32"/>
      <w:szCs w:val="32"/>
    </w:rPr>
  </w:style>
  <w:style w:type="paragraph" w:customStyle="1" w:styleId="Head">
    <w:name w:val="Head"/>
    <w:basedOn w:val="Normal"/>
    <w:rsid w:val="00D8616A"/>
    <w:pPr>
      <w:widowControl w:val="0"/>
      <w:pBdr>
        <w:bottom w:val="single" w:sz="24" w:space="0" w:color="808080"/>
      </w:pBdr>
      <w:tabs>
        <w:tab w:val="left" w:pos="284"/>
      </w:tabs>
      <w:suppressAutoHyphens/>
      <w:spacing w:after="60" w:line="240" w:lineRule="auto"/>
    </w:pPr>
    <w:rPr>
      <w:rFonts w:ascii="Futura BQ" w:eastAsia="Times New Roman" w:hAnsi="Futura BQ" w:cs="Futura BQ"/>
      <w:b/>
      <w:bCs/>
      <w:sz w:val="32"/>
      <w:szCs w:val="32"/>
      <w:lang w:val="en-GB" w:eastAsia="zh-CN"/>
    </w:rPr>
  </w:style>
  <w:style w:type="character" w:styleId="Hyperlink">
    <w:name w:val="Hyperlink"/>
    <w:rsid w:val="00D8616A"/>
    <w:rPr>
      <w:color w:val="0000FF"/>
      <w:u w:val="single"/>
    </w:rPr>
  </w:style>
  <w:style w:type="paragraph" w:customStyle="1" w:styleId="FormField">
    <w:name w:val="Form Field"/>
    <w:basedOn w:val="Normal"/>
    <w:rsid w:val="00D8616A"/>
    <w:pPr>
      <w:widowControl w:val="0"/>
      <w:suppressAutoHyphens/>
      <w:spacing w:before="40" w:after="0" w:line="240" w:lineRule="auto"/>
    </w:pPr>
    <w:rPr>
      <w:rFonts w:ascii="Frutiger 45 Light" w:eastAsia="Times New Roman" w:hAnsi="Frutiger 45 Light" w:cs="Frutiger 45 Light"/>
      <w:sz w:val="20"/>
      <w:szCs w:val="20"/>
      <w:lang w:val="en-GB" w:eastAsia="zh-CN"/>
    </w:rPr>
  </w:style>
  <w:style w:type="paragraph" w:customStyle="1" w:styleId="BoxLabel">
    <w:name w:val="Box Label"/>
    <w:basedOn w:val="Normal"/>
    <w:rsid w:val="00D8616A"/>
    <w:pPr>
      <w:widowControl w:val="0"/>
      <w:suppressAutoHyphens/>
      <w:spacing w:before="80" w:after="0" w:line="240" w:lineRule="auto"/>
    </w:pPr>
    <w:rPr>
      <w:rFonts w:ascii="Frutiger 45 Light" w:eastAsia="Times New Roman" w:hAnsi="Frutiger 45 Light" w:cs="Frutiger 45 Light"/>
      <w:b/>
      <w:bCs/>
      <w:sz w:val="18"/>
      <w:szCs w:val="18"/>
      <w:lang w:val="en-GB" w:eastAsia="zh-CN"/>
    </w:rPr>
  </w:style>
  <w:style w:type="paragraph" w:customStyle="1" w:styleId="Tit">
    <w:name w:val="Tit"/>
    <w:basedOn w:val="Normal"/>
    <w:rsid w:val="00D8616A"/>
    <w:pPr>
      <w:pBdr>
        <w:bottom w:val="single" w:sz="6" w:space="2" w:color="000000"/>
      </w:pBdr>
      <w:shd w:val="clear" w:color="auto" w:fill="F2F2F2"/>
      <w:suppressAutoHyphens/>
      <w:spacing w:after="120" w:line="240" w:lineRule="auto"/>
      <w:ind w:left="851" w:hanging="851"/>
    </w:pPr>
    <w:rPr>
      <w:rFonts w:ascii="Times New Roman" w:eastAsia="Times New Roman" w:hAnsi="Times New Roman" w:cs="Times New Roman"/>
      <w:b/>
      <w:bCs/>
      <w:sz w:val="24"/>
      <w:szCs w:val="24"/>
      <w:lang w:val="en-US" w:eastAsia="zh-CN"/>
    </w:rPr>
  </w:style>
  <w:style w:type="paragraph" w:styleId="ListParagraph">
    <w:name w:val="List Paragraph"/>
    <w:basedOn w:val="Normal"/>
    <w:uiPriority w:val="34"/>
    <w:qFormat/>
    <w:rsid w:val="007876C2"/>
    <w:pPr>
      <w:ind w:left="720"/>
      <w:contextualSpacing/>
    </w:pPr>
  </w:style>
  <w:style w:type="paragraph" w:customStyle="1" w:styleId="NormalBullet">
    <w:name w:val="Normal Bullet"/>
    <w:basedOn w:val="Normal"/>
    <w:rsid w:val="00F67215"/>
    <w:pPr>
      <w:numPr>
        <w:numId w:val="3"/>
      </w:numPr>
      <w:suppressAutoHyphens/>
      <w:spacing w:after="0" w:line="240" w:lineRule="auto"/>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A0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DF5"/>
    <w:rPr>
      <w:rFonts w:ascii="Tahoma" w:hAnsi="Tahoma" w:cs="Tahoma"/>
      <w:sz w:val="16"/>
      <w:szCs w:val="16"/>
    </w:rPr>
  </w:style>
  <w:style w:type="character" w:styleId="FollowedHyperlink">
    <w:name w:val="FollowedHyperlink"/>
    <w:basedOn w:val="DefaultParagraphFont"/>
    <w:uiPriority w:val="99"/>
    <w:semiHidden/>
    <w:unhideWhenUsed/>
    <w:rsid w:val="00A942F0"/>
    <w:rPr>
      <w:color w:val="800080" w:themeColor="followedHyperlink"/>
      <w:u w:val="single"/>
    </w:rPr>
  </w:style>
  <w:style w:type="paragraph" w:styleId="NormalWeb">
    <w:name w:val="Normal (Web)"/>
    <w:basedOn w:val="Normal"/>
    <w:uiPriority w:val="99"/>
    <w:unhideWhenUsed/>
    <w:rsid w:val="00B524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56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5622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56C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6C1C"/>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3F3BB6"/>
    <w:rPr>
      <w:i/>
      <w:iCs/>
    </w:rPr>
  </w:style>
  <w:style w:type="character" w:customStyle="1" w:styleId="apple-converted-space">
    <w:name w:val="apple-converted-space"/>
    <w:basedOn w:val="DefaultParagraphFont"/>
    <w:rsid w:val="003F3BB6"/>
  </w:style>
  <w:style w:type="character" w:styleId="Strong">
    <w:name w:val="Strong"/>
    <w:basedOn w:val="DefaultParagraphFont"/>
    <w:uiPriority w:val="22"/>
    <w:qFormat/>
    <w:rsid w:val="00D2051A"/>
    <w:rPr>
      <w:b/>
      <w:bCs/>
    </w:rPr>
  </w:style>
  <w:style w:type="paragraph" w:styleId="BodyText">
    <w:name w:val="Body Text"/>
    <w:basedOn w:val="Normal"/>
    <w:link w:val="BodyTextChar"/>
    <w:rsid w:val="00D2051A"/>
    <w:pPr>
      <w:tabs>
        <w:tab w:val="left" w:pos="709"/>
      </w:tabs>
      <w:suppressAutoHyphens/>
      <w:spacing w:after="0" w:line="100" w:lineRule="atLeast"/>
    </w:pPr>
    <w:rPr>
      <w:rFonts w:ascii="Verdana" w:eastAsia="Calibri" w:hAnsi="Verdana" w:cs="Times New Roman"/>
      <w:sz w:val="20"/>
      <w:szCs w:val="20"/>
      <w:lang w:val="en-US" w:eastAsia="ar-SA"/>
    </w:rPr>
  </w:style>
  <w:style w:type="character" w:customStyle="1" w:styleId="BodyTextChar">
    <w:name w:val="Body Text Char"/>
    <w:basedOn w:val="DefaultParagraphFont"/>
    <w:link w:val="BodyText"/>
    <w:rsid w:val="00D2051A"/>
    <w:rPr>
      <w:rFonts w:ascii="Verdana" w:eastAsia="Calibri" w:hAnsi="Verdana" w:cs="Times New Roman"/>
      <w:sz w:val="20"/>
      <w:szCs w:val="20"/>
      <w:lang w:val="en-US" w:eastAsia="ar-SA"/>
    </w:rPr>
  </w:style>
  <w:style w:type="character" w:customStyle="1" w:styleId="st1">
    <w:name w:val="st1"/>
    <w:basedOn w:val="DefaultParagraphFont"/>
    <w:rsid w:val="002B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8c9efa92c938d0a7b475c2c12dcc4481c5f1b043bfb5b856&amp;jobId=261217003168&amp;uid=65494205261217003168151504615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Uva</dc:creator>
  <cp:lastModifiedBy>Windows User</cp:lastModifiedBy>
  <cp:revision>103</cp:revision>
  <dcterms:created xsi:type="dcterms:W3CDTF">2013-12-02T15:24:00Z</dcterms:created>
  <dcterms:modified xsi:type="dcterms:W3CDTF">2017-12-20T03:45:00Z</dcterms:modified>
</cp:coreProperties>
</file>