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8DD" w:rsidRPr="00980A3B" w:rsidRDefault="005858DD" w:rsidP="00707F74">
      <w:pPr>
        <w:spacing w:line="276" w:lineRule="auto"/>
        <w:rPr>
          <w:rFonts w:ascii="Arial" w:hAnsi="Arial" w:cs="Arial"/>
          <w:b/>
          <w:i w:val="0"/>
          <w:color w:val="000000" w:themeColor="text1"/>
          <w:sz w:val="27"/>
          <w:szCs w:val="27"/>
          <w:lang w:val="en-GB"/>
        </w:rPr>
      </w:pPr>
    </w:p>
    <w:p w:rsidR="001135B0" w:rsidRPr="00980A3B" w:rsidRDefault="0097638D" w:rsidP="00B25AFD">
      <w:pPr>
        <w:spacing w:line="276" w:lineRule="auto"/>
        <w:jc w:val="both"/>
        <w:rPr>
          <w:rFonts w:ascii="Arial" w:hAnsi="Arial" w:cs="Arial"/>
          <w:b/>
          <w:i w:val="0"/>
          <w:color w:val="000000" w:themeColor="text1"/>
          <w:sz w:val="27"/>
          <w:szCs w:val="27"/>
          <w:lang w:val="en-GB"/>
        </w:rPr>
      </w:pPr>
      <w:r w:rsidRPr="00980A3B">
        <w:rPr>
          <w:rFonts w:ascii="Arial" w:hAnsi="Arial" w:cs="Arial"/>
          <w:b/>
          <w:i w:val="0"/>
          <w:color w:val="000000" w:themeColor="text1"/>
          <w:sz w:val="27"/>
          <w:szCs w:val="27"/>
          <w:lang w:val="en-GB"/>
        </w:rPr>
        <w:t>AJIT KUMAR SAXENA</w:t>
      </w:r>
    </w:p>
    <w:p w:rsidR="00707F74" w:rsidRPr="00980A3B" w:rsidRDefault="001135B0" w:rsidP="00B25AFD">
      <w:p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E-Mail</w:t>
      </w:r>
      <w:r w:rsidR="00B25AFD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</w:t>
      </w:r>
      <w:r w:rsidR="00051202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Id: ajit23kr</w:t>
      </w:r>
      <w:r w:rsidR="009475C1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s</w:t>
      </w:r>
      <w:r w:rsidR="00051202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@gmail.com</w:t>
      </w:r>
      <w:r w:rsidR="00707F74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</w:t>
      </w:r>
    </w:p>
    <w:p w:rsidR="00597C85" w:rsidRPr="00980A3B" w:rsidRDefault="001135B0" w:rsidP="00B25AFD">
      <w:p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Contact: </w:t>
      </w:r>
      <w:r w:rsidR="002671AF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</w:t>
      </w:r>
      <w:r w:rsidR="003A2028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+91-</w:t>
      </w:r>
      <w:r w:rsidR="009475C1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8050386091</w:t>
      </w:r>
    </w:p>
    <w:p w:rsidR="00707F74" w:rsidRPr="00980A3B" w:rsidRDefault="007E4BA7" w:rsidP="00707F74">
      <w:pPr>
        <w:spacing w:line="276" w:lineRule="auto"/>
        <w:rPr>
          <w:rFonts w:ascii="Arial" w:hAnsi="Arial" w:cs="Arial"/>
          <w:i w:val="0"/>
          <w:color w:val="000000" w:themeColor="text1"/>
          <w:sz w:val="18"/>
          <w:szCs w:val="18"/>
          <w:lang w:val="en-GB"/>
        </w:rPr>
      </w:pPr>
      <w:r w:rsidRPr="007E4BA7">
        <w:rPr>
          <w:rFonts w:ascii="Arial" w:hAnsi="Arial" w:cs="Arial"/>
          <w:color w:val="000000" w:themeColor="text1"/>
        </w:rPr>
        <w:pict>
          <v:rect id="_x0000_i1025" style="width:0;height:1.5pt" o:hralign="center" o:hrstd="t" o:hr="t" fillcolor="#aca899" stroked="f"/>
        </w:pict>
      </w:r>
    </w:p>
    <w:p w:rsidR="009B0DD6" w:rsidRPr="00980A3B" w:rsidRDefault="00AC3490" w:rsidP="009B0DD6">
      <w:pPr>
        <w:pBdr>
          <w:bottom w:val="thinThickSmallGap" w:sz="24" w:space="1" w:color="auto"/>
        </w:pBdr>
        <w:shd w:val="clear" w:color="auto" w:fill="D9D9D9"/>
        <w:spacing w:line="276" w:lineRule="auto"/>
        <w:rPr>
          <w:rFonts w:ascii="Arial" w:hAnsi="Arial" w:cs="Arial"/>
          <w:b/>
          <w:i w:val="0"/>
          <w:color w:val="000000" w:themeColor="text1"/>
          <w:lang w:val="en-GB"/>
        </w:rPr>
      </w:pPr>
      <w:r w:rsidRPr="00980A3B">
        <w:rPr>
          <w:rFonts w:ascii="Arial" w:hAnsi="Arial" w:cs="Arial"/>
          <w:b/>
          <w:i w:val="0"/>
          <w:color w:val="000000" w:themeColor="text1"/>
          <w:lang w:val="en-GB"/>
        </w:rPr>
        <w:t>PROFESSIONAL PROFILE:</w:t>
      </w:r>
    </w:p>
    <w:p w:rsidR="009B0DD6" w:rsidRPr="00980A3B" w:rsidRDefault="009B0DD6" w:rsidP="00707F74">
      <w:pPr>
        <w:spacing w:line="276" w:lineRule="auto"/>
        <w:rPr>
          <w:rFonts w:ascii="Arial" w:hAnsi="Arial" w:cs="Arial"/>
          <w:i w:val="0"/>
          <w:color w:val="000000" w:themeColor="text1"/>
          <w:sz w:val="18"/>
          <w:szCs w:val="18"/>
          <w:lang w:val="en-GB"/>
        </w:rPr>
      </w:pPr>
    </w:p>
    <w:p w:rsidR="007B79C7" w:rsidRPr="00980A3B" w:rsidRDefault="009B0DD6" w:rsidP="007B79C7">
      <w:p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A bright, talented, </w:t>
      </w:r>
      <w:r w:rsidR="007B79C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Result-focused recruiter with experience sourcing highly sought-after technology candidates ranging from </w:t>
      </w:r>
      <w:r w:rsidR="00980A3B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high-middle </w:t>
      </w:r>
      <w:r w:rsidR="007B79C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level to executives. As </w:t>
      </w:r>
      <w:r w:rsidR="00346A40"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Experienced IT and Marketing/Account Management</w:t>
      </w:r>
      <w:r w:rsidR="007B79C7"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 xml:space="preserve"> </w:t>
      </w:r>
      <w:r w:rsidR="00346A40"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SBUs</w:t>
      </w:r>
      <w:r w:rsidR="007B79C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="003913A1" w:rsidRPr="003913A1">
        <w:rPr>
          <w:rFonts w:ascii="Arial" w:hAnsi="Arial" w:cs="Arial"/>
          <w:b/>
          <w:i w:val="0"/>
          <w:color w:val="000000" w:themeColor="text1"/>
          <w:sz w:val="19"/>
          <w:szCs w:val="19"/>
        </w:rPr>
        <w:t xml:space="preserve"> </w:t>
      </w:r>
      <w:r w:rsidR="007B79C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willing to be a part</w:t>
      </w:r>
      <w:r w:rsidR="00980A3B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of a company’s</w:t>
      </w:r>
      <w:r w:rsidR="00980A3B"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 </w:t>
      </w:r>
      <w:r w:rsidR="00980A3B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Marketing Management/IT Development with a growth</w:t>
      </w:r>
      <w:r w:rsidR="0046743A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oriented business development </w:t>
      </w:r>
      <w:r w:rsidR="0046743A" w:rsidRPr="0046743A">
        <w:rPr>
          <w:rFonts w:ascii="Arial" w:hAnsi="Arial" w:cs="Arial"/>
          <w:b/>
          <w:i w:val="0"/>
          <w:color w:val="000000" w:themeColor="text1"/>
          <w:sz w:val="19"/>
          <w:szCs w:val="19"/>
        </w:rPr>
        <w:t>IT Product sales,</w:t>
      </w:r>
      <w:r w:rsidR="0046743A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and to </w:t>
      </w:r>
      <w:r w:rsidR="00980A3B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as </w:t>
      </w:r>
      <w:r w:rsidR="00980A3B"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hiring, training, and performance evaluations of </w:t>
      </w:r>
      <w:r w:rsidR="00980A3B" w:rsidRPr="00980A3B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>marketing and sales staff</w:t>
      </w:r>
      <w:r w:rsidR="00980A3B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="007B79C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, also eager to learn other aspects of </w:t>
      </w:r>
      <w:r w:rsidR="00980A3B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IT</w:t>
      </w:r>
      <w:r w:rsidR="007B79C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&amp; seeking Upper-middle level assignments in </w:t>
      </w:r>
      <w:r w:rsidR="00346A40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Marketing </w:t>
      </w:r>
      <w:r w:rsidR="007B79C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Management/</w:t>
      </w:r>
      <w:r w:rsidR="00980A3B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IT Development</w:t>
      </w:r>
      <w:r w:rsidR="007B79C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with a growth oriented </w:t>
      </w:r>
      <w:r w:rsidR="0035567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business development </w:t>
      </w:r>
      <w:r w:rsidR="007B79C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able to play a key role throughout to develop skills in </w:t>
      </w:r>
      <w:r w:rsidR="0035567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Sale</w:t>
      </w:r>
      <w:r w:rsidR="00346A40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, Business Development, Business Analyst, BDM, </w:t>
      </w:r>
      <w:r w:rsidR="007B79C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and Training &amp; Development with organization having </w:t>
      </w:r>
      <w:r w:rsidR="007B79C7"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3</w:t>
      </w:r>
      <w:r w:rsidR="0046743A">
        <w:rPr>
          <w:rFonts w:ascii="Arial" w:hAnsi="Arial" w:cs="Arial"/>
          <w:b/>
          <w:i w:val="0"/>
          <w:color w:val="000000" w:themeColor="text1"/>
          <w:sz w:val="19"/>
          <w:szCs w:val="19"/>
        </w:rPr>
        <w:t>.8</w:t>
      </w:r>
      <w:r w:rsidR="007B79C7"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+ years</w:t>
      </w:r>
      <w:r w:rsidR="007B79C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Experience of this relavalent.</w:t>
      </w:r>
    </w:p>
    <w:p w:rsidR="00E72071" w:rsidRPr="00980A3B" w:rsidRDefault="00E72071" w:rsidP="007B79C7">
      <w:p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</w:p>
    <w:p w:rsidR="009B0DD6" w:rsidRPr="008324B4" w:rsidRDefault="00AC3490" w:rsidP="00E72071">
      <w:pPr>
        <w:pStyle w:val="BodyText"/>
        <w:spacing w:after="120"/>
        <w:jc w:val="both"/>
        <w:rPr>
          <w:rFonts w:cs="Arial"/>
          <w:i/>
          <w:color w:val="000000" w:themeColor="text1"/>
          <w:sz w:val="20"/>
        </w:rPr>
      </w:pPr>
      <w:r w:rsidRPr="008324B4">
        <w:rPr>
          <w:rFonts w:cs="Arial"/>
          <w:i/>
          <w:color w:val="000000" w:themeColor="text1"/>
          <w:sz w:val="20"/>
        </w:rPr>
        <w:t>Presently</w:t>
      </w:r>
      <w:r w:rsidRPr="008324B4">
        <w:rPr>
          <w:rFonts w:eastAsia="Verdana" w:cs="Arial"/>
          <w:i/>
          <w:color w:val="000000" w:themeColor="text1"/>
          <w:sz w:val="20"/>
        </w:rPr>
        <w:t xml:space="preserve"> </w:t>
      </w:r>
      <w:r w:rsidRPr="008324B4">
        <w:rPr>
          <w:rFonts w:cs="Arial"/>
          <w:i/>
          <w:color w:val="000000" w:themeColor="text1"/>
          <w:sz w:val="20"/>
        </w:rPr>
        <w:t>associated</w:t>
      </w:r>
      <w:r w:rsidRPr="008324B4">
        <w:rPr>
          <w:rFonts w:eastAsia="Verdana" w:cs="Arial"/>
          <w:i/>
          <w:color w:val="000000" w:themeColor="text1"/>
          <w:sz w:val="20"/>
        </w:rPr>
        <w:t xml:space="preserve"> </w:t>
      </w:r>
      <w:r w:rsidRPr="008324B4">
        <w:rPr>
          <w:rFonts w:cs="Arial"/>
          <w:i/>
          <w:color w:val="000000" w:themeColor="text1"/>
          <w:sz w:val="20"/>
        </w:rPr>
        <w:t>with</w:t>
      </w:r>
      <w:r w:rsidRPr="008324B4">
        <w:rPr>
          <w:rFonts w:eastAsia="Verdana" w:cs="Arial"/>
          <w:i/>
          <w:color w:val="000000" w:themeColor="text1"/>
          <w:sz w:val="20"/>
        </w:rPr>
        <w:t xml:space="preserve"> </w:t>
      </w:r>
      <w:r w:rsidRPr="008324B4">
        <w:rPr>
          <w:rFonts w:eastAsia="Verdana" w:cs="Arial"/>
          <w:b/>
          <w:bCs/>
          <w:i/>
          <w:iCs/>
          <w:color w:val="000000" w:themeColor="text1"/>
          <w:sz w:val="20"/>
        </w:rPr>
        <w:t>Centous Technologies Pvt. Ltd.</w:t>
      </w:r>
      <w:r w:rsidRPr="008324B4">
        <w:rPr>
          <w:rFonts w:eastAsia="Verdana" w:cs="Arial"/>
          <w:i/>
          <w:color w:val="000000" w:themeColor="text1"/>
          <w:sz w:val="20"/>
        </w:rPr>
        <w:t xml:space="preserve"> </w:t>
      </w:r>
      <w:r w:rsidRPr="008324B4">
        <w:rPr>
          <w:rFonts w:cs="Arial"/>
          <w:i/>
          <w:color w:val="000000" w:themeColor="text1"/>
          <w:sz w:val="20"/>
        </w:rPr>
        <w:t>as</w:t>
      </w:r>
      <w:r w:rsidRPr="008324B4">
        <w:rPr>
          <w:rFonts w:eastAsia="Verdana" w:cs="Arial"/>
          <w:i/>
          <w:color w:val="000000" w:themeColor="text1"/>
          <w:sz w:val="20"/>
        </w:rPr>
        <w:t xml:space="preserve"> a</w:t>
      </w:r>
      <w:r w:rsidRPr="008324B4">
        <w:rPr>
          <w:rFonts w:eastAsia="Verdana" w:cs="Arial"/>
          <w:b/>
          <w:i/>
          <w:color w:val="000000" w:themeColor="text1"/>
          <w:sz w:val="20"/>
        </w:rPr>
        <w:t xml:space="preserve"> </w:t>
      </w:r>
      <w:r w:rsidR="00346A40" w:rsidRPr="008324B4">
        <w:rPr>
          <w:rFonts w:eastAsia="Verdana" w:cs="Arial"/>
          <w:b/>
          <w:i/>
          <w:color w:val="000000" w:themeColor="text1"/>
          <w:sz w:val="20"/>
        </w:rPr>
        <w:t>Marketing Manager</w:t>
      </w:r>
      <w:r w:rsidRPr="008324B4">
        <w:rPr>
          <w:rFonts w:eastAsia="Verdana" w:cs="Arial"/>
          <w:i/>
          <w:color w:val="000000" w:themeColor="text1"/>
          <w:sz w:val="20"/>
        </w:rPr>
        <w:t>.</w:t>
      </w:r>
    </w:p>
    <w:p w:rsidR="006707BA" w:rsidRPr="00980A3B" w:rsidRDefault="00AC3490" w:rsidP="006707BA">
      <w:pPr>
        <w:pBdr>
          <w:bottom w:val="thinThickSmallGap" w:sz="24" w:space="1" w:color="auto"/>
        </w:pBdr>
        <w:shd w:val="clear" w:color="auto" w:fill="D9D9D9"/>
        <w:spacing w:line="276" w:lineRule="auto"/>
        <w:rPr>
          <w:rFonts w:ascii="Arial" w:hAnsi="Arial" w:cs="Arial"/>
          <w:b/>
          <w:i w:val="0"/>
          <w:color w:val="000000" w:themeColor="text1"/>
          <w:lang w:val="en-GB"/>
        </w:rPr>
      </w:pPr>
      <w:r w:rsidRPr="00980A3B">
        <w:rPr>
          <w:rFonts w:ascii="Arial" w:hAnsi="Arial" w:cs="Arial"/>
          <w:b/>
          <w:i w:val="0"/>
          <w:color w:val="000000" w:themeColor="text1"/>
          <w:lang w:val="en-GB"/>
        </w:rPr>
        <w:t>EXPERIENCE</w:t>
      </w:r>
      <w:r w:rsidR="007C09C8" w:rsidRPr="00980A3B">
        <w:rPr>
          <w:rFonts w:ascii="Arial" w:hAnsi="Arial" w:cs="Arial"/>
          <w:b/>
          <w:i w:val="0"/>
          <w:color w:val="000000" w:themeColor="text1"/>
          <w:lang w:val="en-GB"/>
        </w:rPr>
        <w:t xml:space="preserve"> </w:t>
      </w:r>
      <w:r w:rsidR="00EA22A1" w:rsidRPr="00980A3B">
        <w:rPr>
          <w:rFonts w:ascii="Arial" w:hAnsi="Arial" w:cs="Arial"/>
          <w:b/>
          <w:i w:val="0"/>
          <w:color w:val="000000" w:themeColor="text1"/>
          <w:lang w:val="en-GB"/>
        </w:rPr>
        <w:t>SUMMARY:</w:t>
      </w:r>
    </w:p>
    <w:p w:rsidR="00DD63A7" w:rsidRPr="00980A3B" w:rsidRDefault="00CD4AF0" w:rsidP="00A575C5">
      <w:pPr>
        <w:pStyle w:val="ListParagraph"/>
        <w:spacing w:after="200" w:line="276" w:lineRule="auto"/>
        <w:ind w:left="1230"/>
        <w:rPr>
          <w:rFonts w:ascii="Arial" w:hAnsi="Arial" w:cs="Arial"/>
          <w:i w:val="0"/>
          <w:color w:val="000000" w:themeColor="text1"/>
        </w:rPr>
      </w:pPr>
      <w:r>
        <w:rPr>
          <w:rFonts w:ascii="Arial" w:hAnsi="Arial" w:cs="Arial"/>
          <w:b/>
          <w:i w:val="0"/>
          <w:color w:val="000000" w:themeColor="text1"/>
        </w:rPr>
        <w:t>4 year</w:t>
      </w:r>
      <w:r w:rsidR="00B93CE7" w:rsidRPr="00980A3B">
        <w:rPr>
          <w:rFonts w:ascii="Arial" w:hAnsi="Arial" w:cs="Arial"/>
          <w:b/>
          <w:i w:val="0"/>
          <w:color w:val="000000" w:themeColor="text1"/>
        </w:rPr>
        <w:t xml:space="preserve"> </w:t>
      </w:r>
      <w:r w:rsidR="00B93CE7" w:rsidRPr="00980A3B">
        <w:rPr>
          <w:rFonts w:ascii="Arial" w:hAnsi="Arial" w:cs="Arial"/>
          <w:i w:val="0"/>
          <w:color w:val="000000" w:themeColor="text1"/>
        </w:rPr>
        <w:t xml:space="preserve">of Strong Work Experience </w:t>
      </w:r>
      <w:r w:rsidR="009475C1">
        <w:rPr>
          <w:rFonts w:ascii="Arial" w:hAnsi="Arial" w:cs="Arial"/>
          <w:i w:val="0"/>
          <w:color w:val="000000" w:themeColor="text1"/>
        </w:rPr>
        <w:t xml:space="preserve">in </w:t>
      </w:r>
      <w:r w:rsidR="00DD63A7" w:rsidRPr="00980A3B">
        <w:rPr>
          <w:rFonts w:ascii="Arial" w:hAnsi="Arial" w:cs="Arial"/>
          <w:i w:val="0"/>
          <w:color w:val="000000" w:themeColor="text1"/>
        </w:rPr>
        <w:t>IT</w:t>
      </w:r>
      <w:r w:rsidR="00B93CE7" w:rsidRPr="00980A3B">
        <w:rPr>
          <w:rFonts w:ascii="Arial" w:hAnsi="Arial" w:cs="Arial"/>
          <w:i w:val="0"/>
          <w:color w:val="000000" w:themeColor="text1"/>
        </w:rPr>
        <w:t xml:space="preserve"> </w:t>
      </w:r>
      <w:r w:rsidR="00346A40" w:rsidRPr="00980A3B">
        <w:rPr>
          <w:rFonts w:ascii="Arial" w:hAnsi="Arial" w:cs="Arial"/>
          <w:i w:val="0"/>
          <w:color w:val="000000" w:themeColor="text1"/>
        </w:rPr>
        <w:t>&amp; Marketing</w:t>
      </w:r>
      <w:r w:rsidR="009475C1">
        <w:rPr>
          <w:rFonts w:ascii="Arial" w:hAnsi="Arial" w:cs="Arial"/>
          <w:i w:val="0"/>
          <w:color w:val="000000" w:themeColor="text1"/>
        </w:rPr>
        <w:t xml:space="preserve"> </w:t>
      </w:r>
      <w:r w:rsidR="00346A40" w:rsidRPr="00980A3B">
        <w:rPr>
          <w:rFonts w:ascii="Arial" w:hAnsi="Arial" w:cs="Arial"/>
          <w:i w:val="0"/>
          <w:color w:val="000000" w:themeColor="text1"/>
        </w:rPr>
        <w:t>.</w:t>
      </w:r>
    </w:p>
    <w:p w:rsidR="00C73429" w:rsidRPr="00980A3B" w:rsidRDefault="00C73429" w:rsidP="00A575C5">
      <w:pPr>
        <w:pStyle w:val="ListParagraph"/>
        <w:spacing w:after="200" w:line="276" w:lineRule="auto"/>
        <w:ind w:left="1230"/>
        <w:rPr>
          <w:rFonts w:ascii="Arial" w:hAnsi="Arial" w:cs="Arial"/>
          <w:i w:val="0"/>
          <w:color w:val="000000" w:themeColor="text1"/>
        </w:rPr>
      </w:pPr>
    </w:p>
    <w:p w:rsidR="00602356" w:rsidRPr="00AB6B74" w:rsidRDefault="00E239DC" w:rsidP="00E239DC">
      <w:pPr>
        <w:pStyle w:val="ListParagraph"/>
        <w:numPr>
          <w:ilvl w:val="0"/>
          <w:numId w:val="35"/>
        </w:numPr>
        <w:spacing w:line="360" w:lineRule="auto"/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Formulate, direct and coordinate marketing activities and policies to promote </w:t>
      </w:r>
      <w:r w:rsidR="00AB6B74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IT Products and S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ervice</w:t>
      </w:r>
      <w:r w:rsidR="00AB6B74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s values.</w:t>
      </w:r>
    </w:p>
    <w:p w:rsidR="00AB6B74" w:rsidRPr="00AB6B74" w:rsidRDefault="00AB6B74" w:rsidP="00AB6B74">
      <w:pPr>
        <w:pStyle w:val="ListParagraph"/>
        <w:numPr>
          <w:ilvl w:val="0"/>
          <w:numId w:val="35"/>
        </w:numPr>
        <w:spacing w:line="360" w:lineRule="auto"/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</w:rPr>
      </w:pPr>
      <w:r w:rsidRPr="00AB6B74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</w:rPr>
        <w:t xml:space="preserve">Identifying </w:t>
      </w:r>
      <w:r w:rsidRPr="00AB6B74">
        <w:rPr>
          <w:rStyle w:val="apple-converted-space"/>
          <w:rFonts w:ascii="Arial" w:hAnsi="Arial" w:cs="Arial"/>
          <w:b/>
          <w:i w:val="0"/>
          <w:color w:val="000000" w:themeColor="text1"/>
          <w:sz w:val="19"/>
          <w:szCs w:val="19"/>
        </w:rPr>
        <w:t>opportunities for sales</w:t>
      </w:r>
      <w:r w:rsidRPr="00AB6B74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</w:rPr>
        <w:t xml:space="preserve"> and effectively presenting the key features and advantages of the company products </w:t>
      </w:r>
    </w:p>
    <w:p w:rsidR="00AB6B74" w:rsidRPr="00AB6B74" w:rsidRDefault="00AB6B74" w:rsidP="00AB6B74">
      <w:pPr>
        <w:pStyle w:val="ListParagraph"/>
        <w:spacing w:line="360" w:lineRule="auto"/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</w:rPr>
      </w:pPr>
      <w:r w:rsidRPr="00AB6B74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</w:rPr>
        <w:t>to secure new business.</w:t>
      </w:r>
      <w:r w:rsidRPr="00AB6B74">
        <w:rPr>
          <w:rFonts w:ascii="Arial" w:hAnsi="Arial" w:cs="Arial"/>
          <w:i w:val="0"/>
          <w:color w:val="000000"/>
          <w:sz w:val="19"/>
          <w:szCs w:val="19"/>
        </w:rPr>
        <w:t xml:space="preserve"> Ability to quickly learn and demonstrate skills in new areas</w:t>
      </w:r>
    </w:p>
    <w:p w:rsidR="00AB6B74" w:rsidRDefault="00AB6B74" w:rsidP="00E239D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AB6B74">
        <w:rPr>
          <w:rFonts w:ascii="Arial" w:hAnsi="Arial" w:cs="Arial"/>
          <w:i w:val="0"/>
          <w:color w:val="000000" w:themeColor="text1"/>
          <w:sz w:val="19"/>
          <w:szCs w:val="19"/>
        </w:rPr>
        <w:t>Maintaining and expanding the database of prospects of the organization.</w:t>
      </w:r>
    </w:p>
    <w:p w:rsidR="00AB6B74" w:rsidRPr="00AB6B74" w:rsidRDefault="00E239DC" w:rsidP="00AB6B74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Pitch to our prospective leads and work towards converting them into customers for staffing solutions</w:t>
      </w:r>
      <w:r w:rsidR="00C73429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.</w:t>
      </w:r>
      <w:r w:rsidR="002F439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</w:p>
    <w:p w:rsidR="00E239DC" w:rsidRPr="00980A3B" w:rsidRDefault="00E239DC" w:rsidP="00E239DC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Reporting on </w:t>
      </w:r>
      <w:r w:rsidRPr="00AB6B74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 xml:space="preserve">Sales &amp; </w:t>
      </w:r>
      <w:r w:rsidR="00AB6B74" w:rsidRPr="00AB6B74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 xml:space="preserve"> </w:t>
      </w:r>
      <w:r w:rsidRPr="00AB6B74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 xml:space="preserve">Business Development </w:t>
      </w:r>
      <w:r w:rsidR="00602356" w:rsidRPr="00AB6B74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>Efforts</w:t>
      </w:r>
      <w:r w:rsidR="00602356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 to make </w:t>
      </w:r>
      <w:r w:rsidR="00602356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Ability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to Prioritize Tasks and Work under Deadlines.</w:t>
      </w:r>
    </w:p>
    <w:p w:rsidR="00E239DC" w:rsidRPr="00AB6B74" w:rsidRDefault="00E239DC" w:rsidP="00AB6B7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AB6B74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Direct the hiring, training, and </w:t>
      </w:r>
      <w:r w:rsidRPr="00AB6B74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>performance evaluations of</w:t>
      </w:r>
      <w:r w:rsidRPr="00AB6B74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 </w:t>
      </w:r>
      <w:r w:rsidRPr="00AB6B74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 xml:space="preserve">marketing </w:t>
      </w:r>
      <w:r w:rsidR="00AB6B74" w:rsidRPr="00AB6B74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 xml:space="preserve">for our product </w:t>
      </w:r>
      <w:r w:rsidRPr="00AB6B74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>and sales staff</w:t>
      </w:r>
      <w:r w:rsidRPr="00AB6B74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 </w:t>
      </w:r>
      <w:r w:rsidR="00AB6B74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.</w:t>
      </w:r>
    </w:p>
    <w:p w:rsidR="00AB6B74" w:rsidRPr="00AB6B74" w:rsidRDefault="00AB6B74" w:rsidP="00AB6B7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AB6B74">
        <w:rPr>
          <w:rFonts w:ascii="Arial" w:hAnsi="Arial" w:cs="Arial"/>
          <w:i w:val="0"/>
          <w:color w:val="000000" w:themeColor="text1"/>
          <w:sz w:val="19"/>
          <w:szCs w:val="19"/>
        </w:rPr>
        <w:t>Attending sales group meetings concerning sales targets or forecasts, reporting on market situation.</w:t>
      </w:r>
    </w:p>
    <w:p w:rsidR="00AB6B74" w:rsidRPr="00AB6B74" w:rsidRDefault="00AB6B74" w:rsidP="00AB6B7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AB6B74">
        <w:rPr>
          <w:rFonts w:ascii="Arial" w:hAnsi="Arial" w:cs="Arial"/>
          <w:i w:val="0"/>
          <w:color w:val="000000" w:themeColor="text1"/>
          <w:sz w:val="19"/>
          <w:szCs w:val="19"/>
        </w:rPr>
        <w:t>Handling cancellations or changes in sales order and communicating the changes with the related departments.</w:t>
      </w:r>
    </w:p>
    <w:p w:rsidR="00AB6B74" w:rsidRPr="00AB6B74" w:rsidRDefault="00AB6B74" w:rsidP="00AB6B7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AB6B74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Coordinating with customer service for status </w:t>
      </w:r>
      <w:r>
        <w:rPr>
          <w:rFonts w:ascii="Arial" w:hAnsi="Arial" w:cs="Arial"/>
          <w:i w:val="0"/>
          <w:color w:val="000000" w:themeColor="text1"/>
          <w:sz w:val="19"/>
          <w:szCs w:val="19"/>
        </w:rPr>
        <w:t>on related to product</w:t>
      </w:r>
      <w:r w:rsidRPr="00AB6B74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from related departments in ensuring the delivery commitment to clients </w:t>
      </w:r>
    </w:p>
    <w:p w:rsidR="0035567F" w:rsidRPr="00980A3B" w:rsidRDefault="0035567F" w:rsidP="00AB6B74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Identify, develop, and evaluate marketing strategy, based on knowledge of establishment objectives</w:t>
      </w:r>
      <w:r w:rsidR="00AB6B74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 </w:t>
      </w:r>
      <w:r w:rsidR="00AB6B74" w:rsidRPr="00AB6B74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 xml:space="preserve">end to end sales life cycle to close </w:t>
      </w:r>
      <w:r w:rsidR="00AB6B74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 xml:space="preserve">the </w:t>
      </w:r>
      <w:r w:rsidR="00AB6B74" w:rsidRPr="00AB6B74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>contract</w:t>
      </w:r>
      <w:r w:rsidRPr="00AB6B74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>,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 market characteristics, and cost and markup factors.</w:t>
      </w:r>
    </w:p>
    <w:p w:rsidR="00AB6B74" w:rsidRPr="00AB6B74" w:rsidRDefault="0035567F" w:rsidP="00602356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602356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>Making a Plan and Strategy for the Lead Gen team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 </w:t>
      </w:r>
      <w:r w:rsidR="00AB6B74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and monitoring the progress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ongoing basis. </w:t>
      </w:r>
    </w:p>
    <w:p w:rsidR="0035567F" w:rsidRPr="00AB6B74" w:rsidRDefault="0035567F" w:rsidP="00602356">
      <w:pPr>
        <w:pStyle w:val="ListParagraph"/>
        <w:numPr>
          <w:ilvl w:val="0"/>
          <w:numId w:val="35"/>
        </w:numPr>
        <w:spacing w:line="360" w:lineRule="auto"/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Identify the markets, Areas and databases to be targeted for Sales</w:t>
      </w:r>
      <w:r w:rsidR="00E239DC"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force.</w:t>
      </w:r>
      <w:r w:rsidRPr="00980A3B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 </w:t>
      </w:r>
    </w:p>
    <w:p w:rsidR="00AB6B74" w:rsidRPr="00602356" w:rsidRDefault="00AB6B74" w:rsidP="00602356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Proactively discover and engage high value potential leads with the objective of making them our customers.</w:t>
      </w:r>
    </w:p>
    <w:p w:rsidR="00C73429" w:rsidRPr="00AB6B74" w:rsidRDefault="0035567F" w:rsidP="00E239D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pacing w:val="-4"/>
          <w:sz w:val="19"/>
          <w:szCs w:val="19"/>
        </w:rPr>
      </w:pPr>
      <w:r w:rsidRPr="00AB6B74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Having extensive experience both in </w:t>
      </w:r>
      <w:r w:rsidRPr="00AB6B74">
        <w:rPr>
          <w:rFonts w:ascii="Arial" w:hAnsi="Arial" w:cs="Arial"/>
          <w:b/>
          <w:i w:val="0"/>
          <w:color w:val="000000" w:themeColor="text1"/>
          <w:sz w:val="19"/>
          <w:szCs w:val="19"/>
        </w:rPr>
        <w:t>Permanent and Contract</w:t>
      </w:r>
      <w:r w:rsidRPr="00AB6B74">
        <w:rPr>
          <w:rFonts w:ascii="Arial" w:hAnsi="Arial" w:cs="Arial"/>
          <w:i w:val="0"/>
          <w:color w:val="000000" w:themeColor="text1"/>
          <w:sz w:val="19"/>
          <w:szCs w:val="19"/>
        </w:rPr>
        <w:t>.</w:t>
      </w:r>
      <w:r w:rsidR="00980A3B" w:rsidRPr="00AB6B74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</w:p>
    <w:p w:rsidR="00F4702F" w:rsidRDefault="00906994" w:rsidP="00E239D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AB6B74">
        <w:rPr>
          <w:rFonts w:ascii="Arial" w:hAnsi="Arial" w:cs="Arial"/>
          <w:i w:val="0"/>
          <w:color w:val="000000" w:themeColor="text1"/>
          <w:spacing w:val="-4"/>
          <w:sz w:val="19"/>
          <w:szCs w:val="19"/>
        </w:rPr>
        <w:t xml:space="preserve">Serving as point of contact between various clients and Vendor to match their mutual requirements in IT Product </w:t>
      </w:r>
      <w:r w:rsidRPr="00AB6B74">
        <w:rPr>
          <w:rFonts w:ascii="Arial" w:hAnsi="Arial" w:cs="Arial"/>
          <w:i w:val="0"/>
          <w:color w:val="000000" w:themeColor="text1"/>
          <w:sz w:val="19"/>
          <w:szCs w:val="19"/>
        </w:rPr>
        <w:t>and maintainin</w:t>
      </w:r>
      <w:r w:rsidRPr="00AB6B74">
        <w:rPr>
          <w:rFonts w:ascii="Arial" w:hAnsi="Arial" w:cs="Arial"/>
          <w:i w:val="0"/>
          <w:color w:val="000000" w:themeColor="text1"/>
          <w:spacing w:val="-4"/>
          <w:sz w:val="19"/>
          <w:szCs w:val="19"/>
        </w:rPr>
        <w:t>g excellent relations with clients to secure repeat and referral business.</w:t>
      </w:r>
      <w:r w:rsidR="00E239DC" w:rsidRPr="00AB6B74">
        <w:rPr>
          <w:rFonts w:ascii="Arial" w:hAnsi="Arial" w:cs="Arial"/>
          <w:i w:val="0"/>
          <w:color w:val="000000" w:themeColor="text1"/>
          <w:spacing w:val="-4"/>
          <w:sz w:val="19"/>
          <w:szCs w:val="19"/>
          <w:shd w:val="clear" w:color="auto" w:fill="FFFFFF"/>
        </w:rPr>
        <w:t xml:space="preserve"> </w:t>
      </w:r>
      <w:r w:rsidR="00C73429" w:rsidRPr="00AB6B74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Contractual Closure, and Client Negotiations</w:t>
      </w:r>
      <w:r w:rsidR="00C73429" w:rsidRPr="00AB6B74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 </w:t>
      </w:r>
      <w:r w:rsidR="00FC66D7" w:rsidRPr="00AB6B74">
        <w:rPr>
          <w:rFonts w:ascii="Arial" w:hAnsi="Arial" w:cs="Arial"/>
          <w:i w:val="0"/>
          <w:color w:val="000000" w:themeColor="text1"/>
          <w:sz w:val="19"/>
          <w:szCs w:val="19"/>
        </w:rPr>
        <w:t>.</w:t>
      </w:r>
    </w:p>
    <w:p w:rsidR="00AB6B74" w:rsidRPr="00980A3B" w:rsidRDefault="00AB6B74" w:rsidP="00E239DC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Excellent in various 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IT Skills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screening basically Web Services Technologies, Microsoft Technologies, Oracle and different SAP Modules Technologies, Network Technologies</w:t>
      </w:r>
    </w:p>
    <w:p w:rsidR="00EA22A1" w:rsidRPr="00980A3B" w:rsidRDefault="00B93CE7" w:rsidP="00DD63A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Having extensive experience both in </w:t>
      </w:r>
      <w:r w:rsidR="00BC049E"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Permanent and Contract S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taffing</w:t>
      </w:r>
      <w:r w:rsidR="00E239DC"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 xml:space="preserve"> in IT Business development skills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.</w:t>
      </w:r>
    </w:p>
    <w:p w:rsidR="00DD63A7" w:rsidRPr="00980A3B" w:rsidRDefault="00EA22A1" w:rsidP="00DD63A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Worked for many clients </w:t>
      </w:r>
      <w:r w:rsidR="00980A3B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business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like </w:t>
      </w:r>
      <w:r w:rsidR="00DD63A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Connect </w:t>
      </w:r>
      <w:r w:rsidR="002F439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Icon,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, </w:t>
      </w:r>
      <w:r w:rsidR="00F4702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Fre</w:t>
      </w:r>
      <w:r w:rsidR="00946259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esiablue, Topbuy I</w:t>
      </w:r>
      <w:r w:rsidR="00F4702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nc.</w:t>
      </w:r>
      <w:r w:rsidR="002F439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, HECAndhra</w:t>
      </w:r>
      <w:r w:rsidR="00BC049E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Deepikafir</w:t>
      </w:r>
      <w:r w:rsidR="00980A3B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e</w:t>
      </w:r>
      <w:r w:rsidR="00BC049E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&amp;Safety, </w:t>
      </w:r>
      <w:r w:rsidR="00F4702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Vedantaschool,</w:t>
      </w:r>
      <w:r w:rsidR="00906994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="00F4702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MK </w:t>
      </w:r>
      <w:r w:rsidR="00050816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Info solution</w:t>
      </w:r>
      <w:r w:rsidR="00DD63A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,IBM,</w:t>
      </w:r>
      <w:r w:rsidR="00E239DC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="00DD63A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HCL</w:t>
      </w:r>
      <w:r w:rsidR="00906994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,Broadcam</w:t>
      </w:r>
      <w:r w:rsidR="00BC049E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and some other Clients &amp; Independently delivered on many of their requirements.</w:t>
      </w:r>
    </w:p>
    <w:p w:rsidR="000D66AF" w:rsidRPr="00980A3B" w:rsidRDefault="00A43552" w:rsidP="00CC76AC">
      <w:pPr>
        <w:pBdr>
          <w:bottom w:val="thinThickSmallGap" w:sz="24" w:space="1" w:color="auto"/>
        </w:pBdr>
        <w:shd w:val="clear" w:color="auto" w:fill="D9D9D9"/>
        <w:spacing w:line="276" w:lineRule="auto"/>
        <w:rPr>
          <w:rFonts w:ascii="Arial" w:hAnsi="Arial" w:cs="Arial"/>
          <w:b/>
          <w:i w:val="0"/>
          <w:color w:val="000000" w:themeColor="text1"/>
          <w:lang w:val="en-GB"/>
        </w:rPr>
      </w:pPr>
      <w:r w:rsidRPr="00980A3B">
        <w:rPr>
          <w:rFonts w:ascii="Arial" w:hAnsi="Arial" w:cs="Arial"/>
          <w:b/>
          <w:i w:val="0"/>
          <w:color w:val="000000" w:themeColor="text1"/>
          <w:lang w:val="en-GB"/>
        </w:rPr>
        <w:t>SOFTWARE SKILL:</w:t>
      </w:r>
    </w:p>
    <w:p w:rsidR="00614C1E" w:rsidRPr="00980A3B" w:rsidRDefault="00614C1E" w:rsidP="00EC1ABC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Operating Systems :</w:t>
      </w:r>
      <w:r w:rsidR="00A43552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</w:t>
      </w:r>
      <w:r w:rsidR="00A43552"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>Windows</w:t>
      </w:r>
      <w:r w:rsidR="00A43552" w:rsidRPr="00980A3B">
        <w:rPr>
          <w:rFonts w:ascii="Arial" w:eastAsia="Verdana" w:hAnsi="Arial" w:cs="Arial"/>
          <w:i w:val="0"/>
          <w:color w:val="000000" w:themeColor="text1"/>
          <w:sz w:val="19"/>
          <w:szCs w:val="19"/>
          <w:lang w:eastAsia="en-IN"/>
        </w:rPr>
        <w:t xml:space="preserve"> </w:t>
      </w:r>
      <w:r w:rsidR="00A43552"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>OS</w:t>
      </w:r>
      <w:r w:rsidR="00A43552" w:rsidRPr="00980A3B">
        <w:rPr>
          <w:rFonts w:ascii="Arial" w:eastAsia="Verdana" w:hAnsi="Arial" w:cs="Arial"/>
          <w:i w:val="0"/>
          <w:color w:val="000000" w:themeColor="text1"/>
          <w:sz w:val="19"/>
          <w:szCs w:val="19"/>
          <w:lang w:eastAsia="en-IN"/>
        </w:rPr>
        <w:t xml:space="preserve"> </w:t>
      </w:r>
      <w:r w:rsidR="00A43552"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>(windows</w:t>
      </w:r>
      <w:r w:rsidR="00A43552" w:rsidRPr="00980A3B">
        <w:rPr>
          <w:rFonts w:ascii="Arial" w:eastAsia="Verdana" w:hAnsi="Arial" w:cs="Arial"/>
          <w:i w:val="0"/>
          <w:color w:val="000000" w:themeColor="text1"/>
          <w:sz w:val="19"/>
          <w:szCs w:val="19"/>
          <w:lang w:eastAsia="en-IN"/>
        </w:rPr>
        <w:t xml:space="preserve"> </w:t>
      </w:r>
      <w:r w:rsidR="00A43552"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>7,</w:t>
      </w:r>
      <w:r w:rsidR="00A43552" w:rsidRPr="00980A3B">
        <w:rPr>
          <w:rFonts w:ascii="Arial" w:eastAsia="Verdana" w:hAnsi="Arial" w:cs="Arial"/>
          <w:i w:val="0"/>
          <w:color w:val="000000" w:themeColor="text1"/>
          <w:sz w:val="19"/>
          <w:szCs w:val="19"/>
          <w:lang w:eastAsia="en-IN"/>
        </w:rPr>
        <w:t xml:space="preserve"> </w:t>
      </w:r>
      <w:r w:rsidR="00A43552"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>windows</w:t>
      </w:r>
      <w:r w:rsidR="00A43552" w:rsidRPr="00980A3B">
        <w:rPr>
          <w:rFonts w:ascii="Arial" w:eastAsia="Verdana" w:hAnsi="Arial" w:cs="Arial"/>
          <w:i w:val="0"/>
          <w:color w:val="000000" w:themeColor="text1"/>
          <w:sz w:val="19"/>
          <w:szCs w:val="19"/>
          <w:lang w:eastAsia="en-IN"/>
        </w:rPr>
        <w:t xml:space="preserve"> </w:t>
      </w:r>
      <w:r w:rsidR="00A43552"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>2008</w:t>
      </w:r>
      <w:r w:rsidR="00A43552" w:rsidRPr="00980A3B">
        <w:rPr>
          <w:rFonts w:ascii="Arial" w:eastAsia="Verdana" w:hAnsi="Arial" w:cs="Arial"/>
          <w:i w:val="0"/>
          <w:color w:val="000000" w:themeColor="text1"/>
          <w:sz w:val="19"/>
          <w:szCs w:val="19"/>
          <w:lang w:eastAsia="en-IN"/>
        </w:rPr>
        <w:t xml:space="preserve">  </w:t>
      </w:r>
      <w:r w:rsidR="00A43552"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>&amp;</w:t>
      </w:r>
      <w:r w:rsidR="00A43552" w:rsidRPr="00980A3B">
        <w:rPr>
          <w:rFonts w:ascii="Arial" w:eastAsia="Verdana" w:hAnsi="Arial" w:cs="Arial"/>
          <w:i w:val="0"/>
          <w:color w:val="000000" w:themeColor="text1"/>
          <w:sz w:val="19"/>
          <w:szCs w:val="19"/>
          <w:lang w:eastAsia="en-IN"/>
        </w:rPr>
        <w:t xml:space="preserve">  </w:t>
      </w:r>
      <w:r w:rsidR="00A43552"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>windows</w:t>
      </w:r>
      <w:r w:rsidR="00A43552" w:rsidRPr="00980A3B">
        <w:rPr>
          <w:rFonts w:ascii="Arial" w:eastAsia="Verdana" w:hAnsi="Arial" w:cs="Arial"/>
          <w:i w:val="0"/>
          <w:color w:val="000000" w:themeColor="text1"/>
          <w:sz w:val="19"/>
          <w:szCs w:val="19"/>
          <w:lang w:eastAsia="en-IN"/>
        </w:rPr>
        <w:t xml:space="preserve"> </w:t>
      </w:r>
      <w:r w:rsidR="00A43552"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>XP),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>Linux</w:t>
      </w:r>
      <w:r w:rsidRPr="00980A3B">
        <w:rPr>
          <w:rFonts w:ascii="Arial" w:eastAsia="Verdana" w:hAnsi="Arial" w:cs="Arial"/>
          <w:i w:val="0"/>
          <w:color w:val="000000" w:themeColor="text1"/>
          <w:sz w:val="19"/>
          <w:szCs w:val="19"/>
          <w:lang w:eastAsia="en-IN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 xml:space="preserve">( Fedora18 </w:t>
      </w:r>
      <w:r w:rsidRPr="00980A3B">
        <w:rPr>
          <w:rFonts w:ascii="Arial" w:eastAsia="Verdana" w:hAnsi="Arial" w:cs="Arial"/>
          <w:i w:val="0"/>
          <w:color w:val="000000" w:themeColor="text1"/>
          <w:sz w:val="19"/>
          <w:szCs w:val="19"/>
          <w:lang w:eastAsia="en-IN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>/</w:t>
      </w:r>
      <w:r w:rsidRPr="00980A3B">
        <w:rPr>
          <w:rFonts w:ascii="Arial" w:eastAsia="Verdana" w:hAnsi="Arial" w:cs="Arial"/>
          <w:i w:val="0"/>
          <w:color w:val="000000" w:themeColor="text1"/>
          <w:sz w:val="19"/>
          <w:szCs w:val="19"/>
          <w:lang w:eastAsia="en-IN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eastAsia="en-IN"/>
        </w:rPr>
        <w:t>Ubuntu12)</w:t>
      </w:r>
    </w:p>
    <w:p w:rsidR="00C73429" w:rsidRPr="00980A3B" w:rsidRDefault="00B93CE7" w:rsidP="002F439F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Languages</w:t>
      </w:r>
      <w:r w:rsidR="00745EE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: C, </w:t>
      </w:r>
      <w:r w:rsidR="00770772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Basic </w:t>
      </w:r>
      <w:r w:rsidR="00E56B9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PHP</w:t>
      </w:r>
      <w:r w:rsidR="00F4702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, </w:t>
      </w:r>
      <w:r w:rsidR="00770772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Basic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.NET</w:t>
      </w:r>
      <w:r w:rsidR="00C439B0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, </w:t>
      </w:r>
      <w:r w:rsidR="00E56B9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M</w:t>
      </w:r>
      <w:r w:rsidR="00770772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ySQL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ab/>
      </w:r>
    </w:p>
    <w:p w:rsidR="00B93CE7" w:rsidRPr="00980A3B" w:rsidRDefault="00B93CE7" w:rsidP="00EC1ABC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lastRenderedPageBreak/>
        <w:t xml:space="preserve">Complete proficiency in: 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MS-Excel, MS-Word, MS-Office, MS-Powerpoint</w:t>
      </w:r>
      <w:r w:rsidR="00A43552"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.</w:t>
      </w:r>
    </w:p>
    <w:p w:rsidR="00B93CE7" w:rsidRPr="00980A3B" w:rsidRDefault="00B93CE7" w:rsidP="00EC1ABC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Recruited for all 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 xml:space="preserve">SAP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and Business Intelligence professionals.</w:t>
      </w:r>
    </w:p>
    <w:p w:rsidR="00B93CE7" w:rsidRPr="00980A3B" w:rsidRDefault="00DD63A7" w:rsidP="00EC1ABC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Basic </w:t>
      </w:r>
      <w:r w:rsidR="00B93CE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knowledge in Oracle technology.</w:t>
      </w:r>
    </w:p>
    <w:p w:rsidR="00770772" w:rsidRPr="00980A3B" w:rsidRDefault="00DD63A7" w:rsidP="00EC1ABC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Good </w:t>
      </w:r>
      <w:r w:rsidR="00B93CE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knowledge </w:t>
      </w:r>
      <w:r w:rsidR="002F439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in, middle</w:t>
      </w:r>
      <w:r w:rsidR="00B93CE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-ware technology, front-end technology.</w:t>
      </w:r>
    </w:p>
    <w:p w:rsidR="00745EEF" w:rsidRPr="00980A3B" w:rsidRDefault="00B93CE7" w:rsidP="00EC1ABC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Good knowledge of </w:t>
      </w:r>
      <w:r w:rsidR="00C439B0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networking</w:t>
      </w:r>
      <w:r w:rsidR="00770772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technology </w:t>
      </w:r>
    </w:p>
    <w:p w:rsidR="00CC76AC" w:rsidRPr="00980A3B" w:rsidRDefault="00614C1E" w:rsidP="00CC76AC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Good knowledge of Microcontroller chip</w:t>
      </w:r>
      <w:r w:rsidR="00E56B9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(Atmega 16) &amp; Semiconductor device of Telecom Domain</w:t>
      </w:r>
      <w:r w:rsidR="00A575C5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.</w:t>
      </w:r>
    </w:p>
    <w:p w:rsidR="00E72071" w:rsidRPr="00980A3B" w:rsidRDefault="000D6E85" w:rsidP="00CC76AC">
      <w:pPr>
        <w:pBdr>
          <w:bottom w:val="thinThickSmallGap" w:sz="24" w:space="1" w:color="auto"/>
        </w:pBdr>
        <w:shd w:val="clear" w:color="auto" w:fill="D9D9D9"/>
        <w:spacing w:line="360" w:lineRule="auto"/>
        <w:rPr>
          <w:rFonts w:ascii="Arial" w:hAnsi="Arial" w:cs="Arial"/>
          <w:b/>
          <w:i w:val="0"/>
          <w:color w:val="000000" w:themeColor="text1"/>
          <w:lang w:val="en-GB"/>
        </w:rPr>
      </w:pPr>
      <w:r w:rsidRPr="00980A3B">
        <w:rPr>
          <w:rFonts w:ascii="Arial" w:hAnsi="Arial" w:cs="Arial"/>
          <w:b/>
          <w:i w:val="0"/>
          <w:color w:val="000000" w:themeColor="text1"/>
          <w:lang w:val="en-GB"/>
        </w:rPr>
        <w:t>EDUCATION QUALIFICATION:</w:t>
      </w:r>
    </w:p>
    <w:p w:rsidR="00E72071" w:rsidRPr="00980A3B" w:rsidRDefault="000D6E85" w:rsidP="0081406D">
      <w:pPr>
        <w:pStyle w:val="Heading2"/>
        <w:keepNext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before="0" w:after="0" w:line="240" w:lineRule="auto"/>
        <w:contextualSpacing w:val="0"/>
        <w:rPr>
          <w:rFonts w:ascii="Arial" w:hAnsi="Arial" w:cs="Arial"/>
          <w:i w:val="0"/>
          <w:color w:val="000000" w:themeColor="text1"/>
        </w:rPr>
      </w:pPr>
      <w:r w:rsidRPr="00980A3B">
        <w:rPr>
          <w:rFonts w:ascii="Arial" w:hAnsi="Arial" w:cs="Arial"/>
          <w:i w:val="0"/>
          <w:color w:val="000000" w:themeColor="text1"/>
        </w:rPr>
        <w:t>Master</w:t>
      </w:r>
      <w:r w:rsidRPr="00980A3B">
        <w:rPr>
          <w:rFonts w:ascii="Arial" w:eastAsia="Verdana" w:hAnsi="Arial" w:cs="Arial"/>
          <w:i w:val="0"/>
          <w:color w:val="000000" w:themeColor="text1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</w:rPr>
        <w:t>of</w:t>
      </w:r>
      <w:r w:rsidRPr="00980A3B">
        <w:rPr>
          <w:rFonts w:ascii="Arial" w:eastAsia="Verdana" w:hAnsi="Arial" w:cs="Arial"/>
          <w:i w:val="0"/>
          <w:color w:val="000000" w:themeColor="text1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</w:rPr>
        <w:t xml:space="preserve">Business </w:t>
      </w:r>
      <w:r w:rsidR="00E72071" w:rsidRPr="00980A3B">
        <w:rPr>
          <w:rFonts w:ascii="Arial" w:hAnsi="Arial" w:cs="Arial"/>
          <w:i w:val="0"/>
          <w:color w:val="000000" w:themeColor="text1"/>
        </w:rPr>
        <w:t>Administration</w:t>
      </w:r>
      <w:r w:rsidRPr="00980A3B">
        <w:rPr>
          <w:rFonts w:ascii="Arial" w:eastAsia="Verdana" w:hAnsi="Arial" w:cs="Arial"/>
          <w:i w:val="0"/>
          <w:color w:val="000000" w:themeColor="text1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</w:rPr>
        <w:t>(MBA I</w:t>
      </w:r>
      <w:r w:rsidRPr="00980A3B">
        <w:rPr>
          <w:rFonts w:ascii="Arial" w:hAnsi="Arial" w:cs="Arial"/>
          <w:b w:val="0"/>
          <w:i w:val="0"/>
          <w:color w:val="000000" w:themeColor="text1"/>
        </w:rPr>
        <w:t>I</w:t>
      </w:r>
      <w:r w:rsidR="0081406D" w:rsidRPr="00980A3B">
        <w:rPr>
          <w:rFonts w:ascii="Arial" w:hAnsi="Arial" w:cs="Arial"/>
          <w:b w:val="0"/>
          <w:i w:val="0"/>
          <w:color w:val="000000" w:themeColor="text1"/>
        </w:rPr>
        <w:t xml:space="preserve"> IT &amp; MKT</w:t>
      </w:r>
      <w:r w:rsidRPr="00980A3B">
        <w:rPr>
          <w:rFonts w:ascii="Arial" w:hAnsi="Arial" w:cs="Arial"/>
          <w:b w:val="0"/>
          <w:i w:val="0"/>
          <w:color w:val="000000" w:themeColor="text1"/>
        </w:rPr>
        <w:t>)</w:t>
      </w:r>
      <w:r w:rsidRPr="00980A3B">
        <w:rPr>
          <w:rFonts w:ascii="Arial" w:eastAsia="Verdana" w:hAnsi="Arial" w:cs="Arial"/>
          <w:i w:val="0"/>
          <w:color w:val="000000" w:themeColor="text1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</w:rPr>
        <w:t>in</w:t>
      </w:r>
      <w:r w:rsidRPr="00980A3B">
        <w:rPr>
          <w:rFonts w:ascii="Arial" w:eastAsia="Verdana" w:hAnsi="Arial" w:cs="Arial"/>
          <w:i w:val="0"/>
          <w:color w:val="000000" w:themeColor="text1"/>
        </w:rPr>
        <w:t xml:space="preserve"> </w:t>
      </w:r>
      <w:r w:rsidRPr="00980A3B">
        <w:rPr>
          <w:rFonts w:ascii="Arial" w:hAnsi="Arial" w:cs="Arial"/>
          <w:b w:val="0"/>
          <w:i w:val="0"/>
          <w:color w:val="000000" w:themeColor="text1"/>
        </w:rPr>
        <w:t>2013</w:t>
      </w:r>
      <w:r w:rsidRPr="00980A3B">
        <w:rPr>
          <w:rFonts w:ascii="Arial" w:eastAsia="Verdana" w:hAnsi="Arial" w:cs="Arial"/>
          <w:b w:val="0"/>
          <w:i w:val="0"/>
          <w:color w:val="000000" w:themeColor="text1"/>
        </w:rPr>
        <w:t xml:space="preserve"> </w:t>
      </w:r>
      <w:r w:rsidRPr="00980A3B">
        <w:rPr>
          <w:rFonts w:ascii="Arial" w:hAnsi="Arial" w:cs="Arial"/>
          <w:b w:val="0"/>
          <w:i w:val="0"/>
          <w:color w:val="000000" w:themeColor="text1"/>
        </w:rPr>
        <w:t>from</w:t>
      </w:r>
      <w:r w:rsidRPr="00980A3B">
        <w:rPr>
          <w:rFonts w:ascii="Arial" w:eastAsia="Verdana" w:hAnsi="Arial" w:cs="Arial"/>
          <w:i w:val="0"/>
          <w:color w:val="000000" w:themeColor="text1"/>
        </w:rPr>
        <w:t xml:space="preserve"> </w:t>
      </w:r>
      <w:r w:rsidR="00E72071" w:rsidRPr="00980A3B">
        <w:rPr>
          <w:rFonts w:ascii="Arial" w:hAnsi="Arial" w:cs="Arial"/>
          <w:i w:val="0"/>
          <w:color w:val="000000" w:themeColor="text1"/>
        </w:rPr>
        <w:t>Maharshi Dayanand Universi</w:t>
      </w:r>
      <w:r w:rsidRPr="00980A3B">
        <w:rPr>
          <w:rFonts w:ascii="Arial" w:hAnsi="Arial" w:cs="Arial"/>
          <w:i w:val="0"/>
          <w:color w:val="000000" w:themeColor="text1"/>
        </w:rPr>
        <w:t>ty</w:t>
      </w:r>
      <w:r w:rsidR="00E72071" w:rsidRPr="00980A3B">
        <w:rPr>
          <w:rFonts w:ascii="Arial" w:hAnsi="Arial" w:cs="Arial"/>
          <w:i w:val="0"/>
          <w:color w:val="000000" w:themeColor="text1"/>
        </w:rPr>
        <w:t>,</w:t>
      </w:r>
      <w:r w:rsidR="00E72071" w:rsidRPr="00980A3B">
        <w:rPr>
          <w:rFonts w:ascii="Arial" w:eastAsia="Verdana" w:hAnsi="Arial" w:cs="Arial"/>
          <w:i w:val="0"/>
          <w:color w:val="000000" w:themeColor="text1"/>
        </w:rPr>
        <w:t xml:space="preserve"> Rohtak</w:t>
      </w:r>
      <w:r w:rsidRPr="00980A3B">
        <w:rPr>
          <w:rFonts w:ascii="Arial" w:hAnsi="Arial" w:cs="Arial"/>
          <w:i w:val="0"/>
          <w:color w:val="000000" w:themeColor="text1"/>
        </w:rPr>
        <w:t>,</w:t>
      </w:r>
      <w:r w:rsidRPr="00980A3B">
        <w:rPr>
          <w:rFonts w:ascii="Arial" w:eastAsia="Verdana" w:hAnsi="Arial" w:cs="Arial"/>
          <w:i w:val="0"/>
          <w:color w:val="000000" w:themeColor="text1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</w:rPr>
        <w:t>INDIA.</w:t>
      </w:r>
    </w:p>
    <w:p w:rsidR="00E72071" w:rsidRPr="00980A3B" w:rsidRDefault="00E72071" w:rsidP="0081406D">
      <w:pPr>
        <w:rPr>
          <w:color w:val="000000" w:themeColor="text1"/>
          <w:lang w:bidi="ar-SA"/>
        </w:rPr>
      </w:pPr>
    </w:p>
    <w:p w:rsidR="00E87D61" w:rsidRPr="00980A3B" w:rsidRDefault="0081406D" w:rsidP="0081406D">
      <w:pPr>
        <w:pStyle w:val="ListParagraph"/>
        <w:numPr>
          <w:ilvl w:val="0"/>
          <w:numId w:val="30"/>
        </w:numPr>
        <w:suppressAutoHyphens/>
        <w:spacing w:line="360" w:lineRule="auto"/>
        <w:jc w:val="both"/>
        <w:rPr>
          <w:rFonts w:ascii="Arial" w:hAnsi="Arial" w:cs="Arial"/>
          <w:b/>
          <w:i w:val="0"/>
          <w:color w:val="000000" w:themeColor="text1"/>
        </w:rPr>
      </w:pPr>
      <w:r w:rsidRPr="00980A3B">
        <w:rPr>
          <w:rFonts w:ascii="Arial" w:hAnsi="Arial" w:cs="Arial"/>
          <w:b/>
          <w:i w:val="0"/>
          <w:color w:val="000000" w:themeColor="text1"/>
        </w:rPr>
        <w:t>Bachelor of</w:t>
      </w:r>
      <w:r w:rsidR="00E87D61" w:rsidRPr="00980A3B">
        <w:rPr>
          <w:rFonts w:ascii="Arial" w:hAnsi="Arial" w:cs="Arial"/>
          <w:b/>
          <w:i w:val="0"/>
          <w:color w:val="000000" w:themeColor="text1"/>
        </w:rPr>
        <w:t xml:space="preserve"> </w:t>
      </w:r>
      <w:r w:rsidRPr="00980A3B">
        <w:rPr>
          <w:rFonts w:ascii="Arial" w:hAnsi="Arial" w:cs="Arial"/>
          <w:b/>
          <w:i w:val="0"/>
          <w:color w:val="000000" w:themeColor="text1"/>
        </w:rPr>
        <w:t>Technology</w:t>
      </w:r>
      <w:r w:rsidR="00E72071" w:rsidRPr="00980A3B">
        <w:rPr>
          <w:rFonts w:ascii="Arial" w:hAnsi="Arial" w:cs="Arial"/>
          <w:b/>
          <w:i w:val="0"/>
          <w:color w:val="000000" w:themeColor="text1"/>
        </w:rPr>
        <w:t xml:space="preserve"> </w:t>
      </w:r>
      <w:r w:rsidR="00E72071" w:rsidRPr="00980A3B">
        <w:rPr>
          <w:rFonts w:ascii="Arial" w:eastAsia="Verdana" w:hAnsi="Arial" w:cs="Arial"/>
          <w:b/>
          <w:i w:val="0"/>
          <w:color w:val="000000" w:themeColor="text1"/>
        </w:rPr>
        <w:t>(</w:t>
      </w:r>
      <w:r w:rsidR="00E72071" w:rsidRPr="00980A3B">
        <w:rPr>
          <w:rFonts w:ascii="Arial" w:hAnsi="Arial" w:cs="Arial"/>
          <w:b/>
          <w:i w:val="0"/>
          <w:color w:val="000000" w:themeColor="text1"/>
        </w:rPr>
        <w:t xml:space="preserve">BTech </w:t>
      </w:r>
      <w:r w:rsidR="00E87D61" w:rsidRPr="00980A3B">
        <w:rPr>
          <w:rFonts w:ascii="Arial" w:hAnsi="Arial" w:cs="Arial"/>
          <w:b/>
          <w:i w:val="0"/>
          <w:color w:val="000000" w:themeColor="text1"/>
        </w:rPr>
        <w:t>EC)</w:t>
      </w:r>
      <w:r w:rsidR="00E87D61" w:rsidRPr="00980A3B">
        <w:rPr>
          <w:rFonts w:ascii="Arial" w:eastAsia="Verdana" w:hAnsi="Arial" w:cs="Arial"/>
          <w:i w:val="0"/>
          <w:color w:val="000000" w:themeColor="text1"/>
        </w:rPr>
        <w:t xml:space="preserve"> </w:t>
      </w:r>
      <w:r w:rsidR="00E87D61" w:rsidRPr="00980A3B">
        <w:rPr>
          <w:rFonts w:ascii="Arial" w:hAnsi="Arial" w:cs="Arial"/>
          <w:i w:val="0"/>
          <w:color w:val="000000" w:themeColor="text1"/>
        </w:rPr>
        <w:t>in</w:t>
      </w:r>
      <w:r w:rsidR="00E87D61" w:rsidRPr="00980A3B">
        <w:rPr>
          <w:rFonts w:ascii="Arial" w:eastAsia="Verdana" w:hAnsi="Arial" w:cs="Arial"/>
          <w:i w:val="0"/>
          <w:color w:val="000000" w:themeColor="text1"/>
        </w:rPr>
        <w:t xml:space="preserve"> </w:t>
      </w:r>
      <w:r w:rsidR="00E87D61" w:rsidRPr="00980A3B">
        <w:rPr>
          <w:rFonts w:ascii="Arial" w:hAnsi="Arial" w:cs="Arial"/>
          <w:i w:val="0"/>
          <w:color w:val="000000" w:themeColor="text1"/>
        </w:rPr>
        <w:t>2011</w:t>
      </w:r>
      <w:r w:rsidR="00E87D61" w:rsidRPr="00980A3B">
        <w:rPr>
          <w:rFonts w:ascii="Arial" w:eastAsia="Verdana" w:hAnsi="Arial" w:cs="Arial"/>
          <w:i w:val="0"/>
          <w:color w:val="000000" w:themeColor="text1"/>
        </w:rPr>
        <w:t xml:space="preserve"> </w:t>
      </w:r>
      <w:r w:rsidR="00E87D61" w:rsidRPr="00980A3B">
        <w:rPr>
          <w:rFonts w:ascii="Arial" w:hAnsi="Arial" w:cs="Arial"/>
          <w:i w:val="0"/>
          <w:color w:val="000000" w:themeColor="text1"/>
        </w:rPr>
        <w:t>from</w:t>
      </w:r>
      <w:r w:rsidR="00E87D61" w:rsidRPr="00980A3B">
        <w:rPr>
          <w:rFonts w:ascii="Arial" w:eastAsia="Verdana" w:hAnsi="Arial" w:cs="Arial"/>
          <w:i w:val="0"/>
          <w:color w:val="000000" w:themeColor="text1"/>
        </w:rPr>
        <w:t xml:space="preserve"> </w:t>
      </w:r>
      <w:r w:rsidR="00E87D61" w:rsidRPr="00980A3B">
        <w:rPr>
          <w:rFonts w:ascii="Arial" w:hAnsi="Arial" w:cs="Arial"/>
          <w:b/>
          <w:i w:val="0"/>
          <w:color w:val="000000" w:themeColor="text1"/>
        </w:rPr>
        <w:t>Gautam Buddha University</w:t>
      </w:r>
      <w:r w:rsidR="00E72071" w:rsidRPr="00980A3B">
        <w:rPr>
          <w:rFonts w:ascii="Arial" w:hAnsi="Arial" w:cs="Arial"/>
          <w:b/>
          <w:i w:val="0"/>
          <w:color w:val="000000" w:themeColor="text1"/>
        </w:rPr>
        <w:t>, Lucknow</w:t>
      </w:r>
      <w:r w:rsidR="00E87D61" w:rsidRPr="00980A3B">
        <w:rPr>
          <w:rFonts w:ascii="Arial" w:hAnsi="Arial" w:cs="Arial"/>
          <w:b/>
          <w:i w:val="0"/>
          <w:color w:val="000000" w:themeColor="text1"/>
        </w:rPr>
        <w:t>,</w:t>
      </w:r>
      <w:r w:rsidR="00E87D61" w:rsidRPr="00980A3B">
        <w:rPr>
          <w:rFonts w:ascii="Arial" w:eastAsia="Verdana" w:hAnsi="Arial" w:cs="Arial"/>
          <w:b/>
          <w:i w:val="0"/>
          <w:color w:val="000000" w:themeColor="text1"/>
        </w:rPr>
        <w:t xml:space="preserve"> </w:t>
      </w:r>
      <w:r w:rsidR="00E87D61" w:rsidRPr="00980A3B">
        <w:rPr>
          <w:rFonts w:ascii="Arial" w:hAnsi="Arial" w:cs="Arial"/>
          <w:b/>
          <w:i w:val="0"/>
          <w:color w:val="000000" w:themeColor="text1"/>
        </w:rPr>
        <w:t>INDIA.</w:t>
      </w:r>
    </w:p>
    <w:p w:rsidR="00EC1ABC" w:rsidRPr="00980A3B" w:rsidRDefault="00EC1ABC" w:rsidP="00E87D61">
      <w:pPr>
        <w:spacing w:line="276" w:lineRule="auto"/>
        <w:jc w:val="both"/>
        <w:rPr>
          <w:rFonts w:ascii="Arial" w:hAnsi="Arial" w:cs="Arial"/>
          <w:b/>
          <w:i w:val="0"/>
          <w:color w:val="000000" w:themeColor="text1"/>
          <w:u w:val="single"/>
          <w:lang w:val="en-GB"/>
        </w:rPr>
      </w:pPr>
    </w:p>
    <w:p w:rsidR="00E87D61" w:rsidRPr="00980A3B" w:rsidRDefault="00E87D61" w:rsidP="00E87D61">
      <w:pPr>
        <w:spacing w:line="276" w:lineRule="auto"/>
        <w:jc w:val="both"/>
        <w:rPr>
          <w:rFonts w:ascii="Arial" w:hAnsi="Arial" w:cs="Arial"/>
          <w:b/>
          <w:i w:val="0"/>
          <w:color w:val="000000" w:themeColor="text1"/>
          <w:u w:val="single"/>
          <w:lang w:val="en-GB"/>
        </w:rPr>
      </w:pPr>
      <w:r w:rsidRPr="00980A3B">
        <w:rPr>
          <w:rFonts w:ascii="Arial" w:hAnsi="Arial" w:cs="Arial"/>
          <w:b/>
          <w:i w:val="0"/>
          <w:color w:val="000000" w:themeColor="text1"/>
          <w:u w:val="single"/>
          <w:lang w:val="en-GB"/>
        </w:rPr>
        <w:t>CERTIFICATION:</w:t>
      </w:r>
    </w:p>
    <w:p w:rsidR="00E87D61" w:rsidRPr="00980A3B" w:rsidRDefault="00E87D61" w:rsidP="0081406D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980A3B">
        <w:rPr>
          <w:rFonts w:ascii="Arial" w:hAnsi="Arial" w:cs="Arial"/>
          <w:i w:val="0"/>
          <w:color w:val="000000" w:themeColor="text1"/>
          <w:lang w:val="en-GB"/>
        </w:rPr>
        <w:t xml:space="preserve">  </w:t>
      </w:r>
      <w:r w:rsidRPr="00980A3B">
        <w:rPr>
          <w:rFonts w:ascii="Arial" w:hAnsi="Arial" w:cs="Arial"/>
          <w:b/>
          <w:color w:val="000000" w:themeColor="text1"/>
          <w:lang w:val="en-GB"/>
        </w:rPr>
        <w:t>CCNA</w:t>
      </w:r>
      <w:r w:rsidRPr="00980A3B">
        <w:rPr>
          <w:rFonts w:ascii="Arial" w:hAnsi="Arial" w:cs="Arial"/>
          <w:color w:val="000000" w:themeColor="text1"/>
          <w:lang w:val="en-GB"/>
        </w:rPr>
        <w:t xml:space="preserve"> Certification from NS Technology.</w:t>
      </w:r>
    </w:p>
    <w:p w:rsidR="00E87D61" w:rsidRPr="00980A3B" w:rsidRDefault="00E87D61" w:rsidP="0081406D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980A3B">
        <w:rPr>
          <w:rFonts w:ascii="Arial" w:hAnsi="Arial" w:cs="Arial"/>
          <w:color w:val="000000" w:themeColor="text1"/>
          <w:lang w:val="en-GB"/>
        </w:rPr>
        <w:t xml:space="preserve">  </w:t>
      </w:r>
      <w:r w:rsidRPr="00980A3B">
        <w:rPr>
          <w:rFonts w:ascii="Arial" w:hAnsi="Arial" w:cs="Arial"/>
          <w:b/>
          <w:color w:val="000000" w:themeColor="text1"/>
          <w:lang w:val="en-GB"/>
        </w:rPr>
        <w:t xml:space="preserve">French </w:t>
      </w:r>
      <w:r w:rsidRPr="00980A3B">
        <w:rPr>
          <w:rFonts w:ascii="Arial" w:hAnsi="Arial" w:cs="Arial"/>
          <w:color w:val="000000" w:themeColor="text1"/>
          <w:lang w:val="en-GB"/>
        </w:rPr>
        <w:t>Language Certification from Lingu 8.</w:t>
      </w:r>
    </w:p>
    <w:p w:rsidR="000D6E85" w:rsidRPr="00980A3B" w:rsidRDefault="00E87D61" w:rsidP="0081406D">
      <w:pPr>
        <w:numPr>
          <w:ilvl w:val="0"/>
          <w:numId w:val="31"/>
        </w:numPr>
        <w:spacing w:line="276" w:lineRule="auto"/>
        <w:jc w:val="both"/>
        <w:rPr>
          <w:rFonts w:ascii="Arial" w:hAnsi="Arial" w:cs="Arial"/>
          <w:color w:val="000000" w:themeColor="text1"/>
          <w:lang w:val="en-GB"/>
        </w:rPr>
      </w:pPr>
      <w:r w:rsidRPr="00980A3B">
        <w:rPr>
          <w:rFonts w:ascii="Arial" w:hAnsi="Arial" w:cs="Arial"/>
          <w:color w:val="000000" w:themeColor="text1"/>
          <w:lang w:val="en-GB"/>
        </w:rPr>
        <w:t xml:space="preserve">  </w:t>
      </w:r>
      <w:r w:rsidRPr="00980A3B">
        <w:rPr>
          <w:rFonts w:ascii="Arial" w:hAnsi="Arial" w:cs="Arial"/>
          <w:b/>
          <w:color w:val="000000" w:themeColor="text1"/>
          <w:lang w:val="en-GB"/>
        </w:rPr>
        <w:t>Embedded &amp; Robotics</w:t>
      </w:r>
      <w:r w:rsidRPr="00980A3B">
        <w:rPr>
          <w:rFonts w:ascii="Arial" w:hAnsi="Arial" w:cs="Arial"/>
          <w:color w:val="000000" w:themeColor="text1"/>
          <w:lang w:val="en-GB"/>
        </w:rPr>
        <w:t xml:space="preserve"> Certification Training from HPES</w:t>
      </w:r>
      <w:r w:rsidR="0081406D" w:rsidRPr="00980A3B">
        <w:rPr>
          <w:rFonts w:ascii="Arial" w:hAnsi="Arial" w:cs="Arial"/>
          <w:color w:val="000000" w:themeColor="text1"/>
          <w:lang w:val="en-GB"/>
        </w:rPr>
        <w:t>, Lucknow</w:t>
      </w:r>
      <w:r w:rsidRPr="00980A3B">
        <w:rPr>
          <w:rFonts w:ascii="Arial" w:hAnsi="Arial" w:cs="Arial"/>
          <w:color w:val="000000" w:themeColor="text1"/>
          <w:lang w:val="en-GB"/>
        </w:rPr>
        <w:t xml:space="preserve">. </w:t>
      </w:r>
    </w:p>
    <w:p w:rsidR="00B93CE7" w:rsidRPr="00980A3B" w:rsidRDefault="00B93CE7" w:rsidP="00B93CE7">
      <w:pPr>
        <w:pStyle w:val="ListParagraph"/>
        <w:ind w:left="360"/>
        <w:rPr>
          <w:rFonts w:ascii="Arial" w:hAnsi="Arial" w:cs="Arial"/>
          <w:b/>
          <w:color w:val="000000" w:themeColor="text1"/>
          <w:sz w:val="19"/>
          <w:szCs w:val="19"/>
          <w:u w:val="single"/>
        </w:rPr>
      </w:pPr>
    </w:p>
    <w:p w:rsidR="00EC1ABC" w:rsidRPr="00980A3B" w:rsidRDefault="00A43552" w:rsidP="00EC1ABC">
      <w:pPr>
        <w:pBdr>
          <w:bottom w:val="thinThickSmallGap" w:sz="24" w:space="1" w:color="auto"/>
        </w:pBdr>
        <w:shd w:val="clear" w:color="auto" w:fill="D9D9D9"/>
        <w:spacing w:line="276" w:lineRule="auto"/>
        <w:rPr>
          <w:rFonts w:ascii="Arial" w:hAnsi="Arial" w:cs="Arial"/>
          <w:b/>
          <w:i w:val="0"/>
          <w:color w:val="000000" w:themeColor="text1"/>
          <w:lang w:val="en-GB"/>
        </w:rPr>
      </w:pPr>
      <w:r w:rsidRPr="00980A3B">
        <w:rPr>
          <w:rFonts w:ascii="Arial" w:hAnsi="Arial" w:cs="Arial"/>
          <w:b/>
          <w:i w:val="0"/>
          <w:color w:val="000000" w:themeColor="text1"/>
          <w:lang w:val="en-GB"/>
        </w:rPr>
        <w:t>PROFESSIONAL EXPERIENCE</w:t>
      </w:r>
      <w:r w:rsidR="00EC1ABC" w:rsidRPr="00980A3B">
        <w:rPr>
          <w:rFonts w:ascii="Arial" w:hAnsi="Arial" w:cs="Arial"/>
          <w:b/>
          <w:i w:val="0"/>
          <w:color w:val="000000" w:themeColor="text1"/>
          <w:lang w:val="en-GB"/>
        </w:rPr>
        <w:t xml:space="preserve"> :</w:t>
      </w:r>
    </w:p>
    <w:p w:rsidR="00B93CE7" w:rsidRPr="00980A3B" w:rsidRDefault="0024192B" w:rsidP="00EC1ABC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Currently </w:t>
      </w:r>
      <w:r w:rsidR="00B93CE7" w:rsidRPr="00980A3B">
        <w:rPr>
          <w:rFonts w:ascii="Arial" w:hAnsi="Arial" w:cs="Arial"/>
          <w:bCs/>
          <w:color w:val="000000" w:themeColor="text1"/>
          <w:lang w:val="en-IN" w:eastAsia="en-IN"/>
        </w:rPr>
        <w:t>Worki</w:t>
      </w:r>
      <w:r w:rsidR="00A43552"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ng as </w:t>
      </w:r>
      <w:r w:rsidR="00C73429"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>Marketing</w:t>
      </w:r>
      <w:r w:rsidR="00A43552"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 xml:space="preserve"> Manager</w:t>
      </w:r>
      <w:r w:rsidR="00B93CE7"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 in </w:t>
      </w:r>
      <w:r w:rsidR="00A43552"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 xml:space="preserve">Centous Technologies Pvt. </w:t>
      </w:r>
      <w:r w:rsidR="0081406D"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 xml:space="preserve">Ltd </w:t>
      </w:r>
      <w:r w:rsidR="0081406D" w:rsidRPr="00980A3B">
        <w:rPr>
          <w:rFonts w:ascii="Arial" w:hAnsi="Arial" w:cs="Arial"/>
          <w:bCs/>
          <w:color w:val="000000" w:themeColor="text1"/>
          <w:lang w:val="en-IN" w:eastAsia="en-IN"/>
        </w:rPr>
        <w:t>from July 2013</w:t>
      </w:r>
      <w:r w:rsidR="00A43552"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 to </w:t>
      </w:r>
      <w:r w:rsidR="00A43552"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>till date.....</w:t>
      </w:r>
      <w:r w:rsidR="00B93CE7"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>.</w:t>
      </w:r>
    </w:p>
    <w:p w:rsidR="00A43552" w:rsidRPr="00980A3B" w:rsidRDefault="00B93CE7" w:rsidP="00EC1ABC">
      <w:pPr>
        <w:numPr>
          <w:ilvl w:val="0"/>
          <w:numId w:val="18"/>
        </w:numPr>
        <w:shd w:val="clear" w:color="auto" w:fill="FFFFFF"/>
        <w:spacing w:after="113" w:line="360" w:lineRule="auto"/>
        <w:jc w:val="both"/>
        <w:rPr>
          <w:rFonts w:ascii="Arial" w:hAnsi="Arial" w:cs="Arial"/>
          <w:bCs/>
          <w:color w:val="000000" w:themeColor="text1"/>
          <w:lang w:val="en-IN" w:eastAsia="en-IN"/>
        </w:rPr>
      </w:pPr>
      <w:r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Worked as </w:t>
      </w:r>
      <w:r w:rsidR="00A43552"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>Relationship Manager</w:t>
      </w:r>
      <w:r w:rsidR="00E72071" w:rsidRPr="00980A3B">
        <w:rPr>
          <w:rFonts w:ascii="Arial" w:hAnsi="Arial" w:cs="Arial"/>
          <w:b/>
          <w:color w:val="000000" w:themeColor="text1"/>
          <w:lang w:val="en-GB"/>
        </w:rPr>
        <w:t xml:space="preserve"> </w:t>
      </w:r>
      <w:r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in </w:t>
      </w:r>
      <w:r w:rsidR="00A43552"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 xml:space="preserve">Stuta Infosoft Pvt. </w:t>
      </w:r>
      <w:r w:rsidR="0081406D"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 xml:space="preserve">Ltd </w:t>
      </w:r>
      <w:r w:rsidR="0081406D" w:rsidRPr="00980A3B">
        <w:rPr>
          <w:rFonts w:ascii="Arial" w:hAnsi="Arial" w:cs="Arial"/>
          <w:bCs/>
          <w:color w:val="000000" w:themeColor="text1"/>
          <w:lang w:val="en-IN" w:eastAsia="en-IN"/>
        </w:rPr>
        <w:t>from July</w:t>
      </w:r>
      <w:r w:rsidR="00A43552"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 2012</w:t>
      </w:r>
      <w:r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 to January</w:t>
      </w:r>
      <w:r w:rsidR="009364B2"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 2013.</w:t>
      </w:r>
    </w:p>
    <w:p w:rsidR="00B93CE7" w:rsidRPr="00980A3B" w:rsidRDefault="00A43552" w:rsidP="00EC1ABC">
      <w:pPr>
        <w:numPr>
          <w:ilvl w:val="0"/>
          <w:numId w:val="18"/>
        </w:numPr>
        <w:shd w:val="clear" w:color="auto" w:fill="FFFFFF"/>
        <w:spacing w:after="113" w:line="360" w:lineRule="auto"/>
        <w:jc w:val="both"/>
        <w:rPr>
          <w:rFonts w:ascii="Arial" w:hAnsi="Arial" w:cs="Arial"/>
          <w:bCs/>
          <w:color w:val="000000" w:themeColor="text1"/>
          <w:lang w:val="en-IN" w:eastAsia="en-IN"/>
        </w:rPr>
      </w:pPr>
      <w:r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Worked as </w:t>
      </w:r>
      <w:r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>Relationship Manager</w:t>
      </w:r>
      <w:r w:rsidR="009364B2"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 </w:t>
      </w:r>
      <w:r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in </w:t>
      </w:r>
      <w:r w:rsidR="0096050F"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>Saaker Technologies</w:t>
      </w:r>
      <w:r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 xml:space="preserve"> Pvt. </w:t>
      </w:r>
      <w:r w:rsidR="0081406D" w:rsidRPr="00980A3B">
        <w:rPr>
          <w:rFonts w:ascii="Arial" w:hAnsi="Arial" w:cs="Arial"/>
          <w:b/>
          <w:bCs/>
          <w:color w:val="000000" w:themeColor="text1"/>
          <w:lang w:val="en-IN" w:eastAsia="en-IN"/>
        </w:rPr>
        <w:t xml:space="preserve">Ltd </w:t>
      </w:r>
      <w:r w:rsidR="0081406D" w:rsidRPr="00980A3B">
        <w:rPr>
          <w:rFonts w:ascii="Arial" w:hAnsi="Arial" w:cs="Arial"/>
          <w:bCs/>
          <w:color w:val="000000" w:themeColor="text1"/>
          <w:lang w:val="en-IN" w:eastAsia="en-IN"/>
        </w:rPr>
        <w:t>from February</w:t>
      </w:r>
      <w:r w:rsidR="0024192B"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 2011</w:t>
      </w:r>
      <w:r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 to</w:t>
      </w:r>
      <w:r w:rsidR="0024192B"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 June</w:t>
      </w:r>
      <w:r w:rsidRPr="00980A3B">
        <w:rPr>
          <w:rFonts w:ascii="Arial" w:hAnsi="Arial" w:cs="Arial"/>
          <w:bCs/>
          <w:color w:val="000000" w:themeColor="text1"/>
          <w:lang w:val="en-IN" w:eastAsia="en-IN"/>
        </w:rPr>
        <w:t xml:space="preserve"> 201</w:t>
      </w:r>
      <w:r w:rsidR="0024192B" w:rsidRPr="00980A3B">
        <w:rPr>
          <w:rFonts w:ascii="Arial" w:hAnsi="Arial" w:cs="Arial"/>
          <w:bCs/>
          <w:color w:val="000000" w:themeColor="text1"/>
          <w:lang w:val="en-IN" w:eastAsia="en-IN"/>
        </w:rPr>
        <w:t>2</w:t>
      </w:r>
      <w:r w:rsidR="00B93CE7" w:rsidRPr="00980A3B">
        <w:rPr>
          <w:rFonts w:ascii="Arial" w:hAnsi="Arial" w:cs="Arial"/>
          <w:bCs/>
          <w:color w:val="000000" w:themeColor="text1"/>
          <w:lang w:val="en-IN" w:eastAsia="en-IN"/>
        </w:rPr>
        <w:t>.</w:t>
      </w:r>
    </w:p>
    <w:p w:rsidR="00B93CE7" w:rsidRPr="00980A3B" w:rsidRDefault="00B93CE7" w:rsidP="00B93CE7">
      <w:pPr>
        <w:spacing w:line="360" w:lineRule="auto"/>
        <w:rPr>
          <w:rFonts w:ascii="Arial" w:hAnsi="Arial" w:cs="Arial"/>
          <w:b/>
          <w:i w:val="0"/>
          <w:color w:val="000000" w:themeColor="text1"/>
          <w:sz w:val="19"/>
          <w:szCs w:val="19"/>
          <w:u w:val="single"/>
        </w:rPr>
      </w:pP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  <w:u w:val="single"/>
        </w:rPr>
        <w:t>JOB PROFILE:</w:t>
      </w:r>
    </w:p>
    <w:p w:rsidR="0024192B" w:rsidRPr="00980A3B" w:rsidRDefault="00CB4F42" w:rsidP="00C73429">
      <w:p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hd w:val="clear" w:color="auto" w:fill="FFFFFF"/>
        </w:rPr>
        <w:t>Analysis and Strategy for Lead Gen Activities:</w:t>
      </w:r>
    </w:p>
    <w:p w:rsidR="00B93CE7" w:rsidRPr="00980A3B" w:rsidRDefault="00B93CE7" w:rsidP="008727D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Participating in conference</w:t>
      </w:r>
      <w:r w:rsidR="00DD63A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call with team manager/ Lead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manager.</w:t>
      </w:r>
    </w:p>
    <w:p w:rsidR="00C73429" w:rsidRPr="00980A3B" w:rsidRDefault="00C73429" w:rsidP="00C7342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Ability To Adjust And Re-Focus Priorities Based On Ever-Changing Project Needs.</w:t>
      </w:r>
    </w:p>
    <w:p w:rsidR="0035567F" w:rsidRPr="00980A3B" w:rsidRDefault="0035567F" w:rsidP="00C7342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color w:val="000000" w:themeColor="text1"/>
          <w:shd w:val="clear" w:color="auto" w:fill="FFFFFF"/>
        </w:rPr>
        <w:t>The Agenda for conducting these Events would be:To generate Leads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</w:p>
    <w:p w:rsidR="00C73429" w:rsidRPr="00980A3B" w:rsidRDefault="00C73429" w:rsidP="00C7342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Excellent Communication Skills both Verbal &amp; Written.</w:t>
      </w:r>
    </w:p>
    <w:p w:rsidR="00C73429" w:rsidRPr="00980A3B" w:rsidRDefault="00C73429" w:rsidP="00C7342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Proactively discover and engage high value potential leads with the objective of making them our customers.</w:t>
      </w:r>
    </w:p>
    <w:p w:rsidR="00C73429" w:rsidRPr="00980A3B" w:rsidRDefault="00C73429" w:rsidP="00E239DC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Key 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 xml:space="preserve">Account </w:t>
      </w:r>
      <w:r w:rsidR="00980A3B" w:rsidRPr="00980A3B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>Management</w:t>
      </w:r>
      <w:r w:rsidR="00980A3B"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, Growth</w:t>
      </w:r>
      <w:r w:rsidR="00E239DC" w:rsidRPr="00980A3B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 and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Gathering Requirements from Customers</w:t>
      </w:r>
      <w:r w:rsidRPr="00980A3B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 </w:t>
      </w:r>
    </w:p>
    <w:p w:rsidR="00C73429" w:rsidRPr="00980A3B" w:rsidRDefault="00C73429" w:rsidP="00C7342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Consulting &amp; Coordinating Solution Development for Customers</w:t>
      </w:r>
      <w:r w:rsidRPr="00980A3B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 </w:t>
      </w:r>
    </w:p>
    <w:p w:rsidR="00C73429" w:rsidRPr="00980A3B" w:rsidRDefault="00C73429" w:rsidP="00980A3B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Submitting Proposals and Handling Client Discussions</w:t>
      </w:r>
      <w:r w:rsidRPr="00980A3B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 </w:t>
      </w:r>
      <w:r w:rsidR="00980A3B" w:rsidRPr="00980A3B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,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Contractual Closure, and Client Negotiations</w:t>
      </w:r>
      <w:r w:rsidRPr="00980A3B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 </w:t>
      </w:r>
    </w:p>
    <w:p w:rsidR="00C73429" w:rsidRPr="00980A3B" w:rsidRDefault="00C73429" w:rsidP="00C7342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Meeting </w:t>
      </w:r>
      <w:r w:rsidR="00E239DC"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 xml:space="preserve">IT 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  <w:shd w:val="clear" w:color="auto" w:fill="FFFFFF"/>
        </w:rPr>
        <w:t>Sales Targets</w:t>
      </w:r>
      <w:r w:rsidRPr="00980A3B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 </w:t>
      </w:r>
      <w:r w:rsidR="00E239DC" w:rsidRPr="00980A3B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ERP Product.</w:t>
      </w:r>
    </w:p>
    <w:p w:rsidR="00C73429" w:rsidRPr="00980A3B" w:rsidRDefault="00C73429" w:rsidP="00C73429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Reporting on Sales &amp; Business Development Efforts.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Ability to Prioritize Tasks and Work under Deadlines. .</w:t>
      </w:r>
    </w:p>
    <w:p w:rsidR="00C73429" w:rsidRPr="00980A3B" w:rsidRDefault="00C73429" w:rsidP="00C7342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Having extensive experience both in 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Permanent and Contract Staffing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.</w:t>
      </w:r>
    </w:p>
    <w:p w:rsidR="00C73429" w:rsidRPr="00980A3B" w:rsidRDefault="00C73429" w:rsidP="00C7342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Excellent in various 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IT Skills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screening basically Web Services Technologies, Microsoft Technologies, Oracle and different SAP Modules Technologies, Network Technologies.</w:t>
      </w:r>
    </w:p>
    <w:p w:rsidR="00B93CE7" w:rsidRPr="00980A3B" w:rsidRDefault="00B93CE7" w:rsidP="008727D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 </w:t>
      </w:r>
      <w:r w:rsidR="00DD63A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Experience in IT/Engineering/manufacturi</w:t>
      </w:r>
      <w:r w:rsidR="00C73429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ng/FMCG achieve target in Business Development.</w:t>
      </w:r>
    </w:p>
    <w:p w:rsidR="00B93CE7" w:rsidRPr="00980A3B" w:rsidRDefault="00B93CE7" w:rsidP="008727D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Primarily involved in screening profiles and short listing candidates for the post of Software Engineers, Senior Software Engineers, Team Leads, and Associate</w:t>
      </w:r>
      <w:r w:rsidR="00946259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, Marketing Executive, </w:t>
      </w:r>
      <w:r w:rsidR="00107542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BDE, </w:t>
      </w:r>
      <w:r w:rsidR="000A30DA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for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different IT Technologies.</w:t>
      </w:r>
    </w:p>
    <w:p w:rsidR="00B93CE7" w:rsidRPr="00980A3B" w:rsidRDefault="00B93CE7" w:rsidP="008727D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Having experience of giving training to </w:t>
      </w:r>
      <w:r w:rsidR="00050816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Fresher’s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.</w:t>
      </w:r>
    </w:p>
    <w:p w:rsidR="00B93CE7" w:rsidRPr="00980A3B" w:rsidRDefault="00B93CE7" w:rsidP="00B93CE7">
      <w:pPr>
        <w:spacing w:line="360" w:lineRule="auto"/>
        <w:rPr>
          <w:rFonts w:ascii="Arial" w:hAnsi="Arial" w:cs="Arial"/>
          <w:b/>
          <w:i w:val="0"/>
          <w:color w:val="000000" w:themeColor="text1"/>
          <w:sz w:val="19"/>
          <w:szCs w:val="19"/>
          <w:u w:val="single"/>
        </w:rPr>
      </w:pP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  <w:u w:val="single"/>
        </w:rPr>
        <w:t>TEAM LEAD:</w:t>
      </w:r>
    </w:p>
    <w:p w:rsidR="00B93CE7" w:rsidRPr="00980A3B" w:rsidRDefault="00B93CE7" w:rsidP="008727D7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Managing a team of </w:t>
      </w:r>
      <w:r w:rsidR="00C73429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5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members</w:t>
      </w:r>
      <w:r w:rsidR="00C73429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</w:p>
    <w:p w:rsidR="00C73429" w:rsidRPr="00980A3B" w:rsidRDefault="00C73429" w:rsidP="008727D7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Managing BDM  and BDE to execute target in daily basis.</w:t>
      </w:r>
    </w:p>
    <w:p w:rsidR="00B93CE7" w:rsidRPr="00980A3B" w:rsidRDefault="00B93CE7" w:rsidP="008727D7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Preparing weekly report/Daily report/Monthly report for the team work presentation.</w:t>
      </w:r>
    </w:p>
    <w:p w:rsidR="00C73429" w:rsidRPr="00980A3B" w:rsidRDefault="00B93CE7" w:rsidP="00C73429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lastRenderedPageBreak/>
        <w:t>Co-coordinating the client for getting the feedback for last submissions.</w:t>
      </w:r>
    </w:p>
    <w:p w:rsidR="00DD63A7" w:rsidRPr="00980A3B" w:rsidRDefault="00B93CE7" w:rsidP="00C73429">
      <w:pPr>
        <w:pStyle w:val="ListParagraph"/>
        <w:numPr>
          <w:ilvl w:val="0"/>
          <w:numId w:val="22"/>
        </w:numPr>
        <w:tabs>
          <w:tab w:val="left" w:pos="450"/>
        </w:tabs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Maintaining the client interaction mainly with the direct </w:t>
      </w:r>
      <w:r w:rsidR="00C73429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B2B Sales deals ITs Product with </w:t>
      </w:r>
      <w:r w:rsidR="00DD63A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Client.</w:t>
      </w:r>
    </w:p>
    <w:p w:rsidR="00B93CE7" w:rsidRPr="00980A3B" w:rsidRDefault="00B93CE7" w:rsidP="00461A4D">
      <w:p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  <w:u w:val="single"/>
        </w:rPr>
        <w:t>VENDOR MANAGEMENT: (VMS)</w:t>
      </w:r>
    </w:p>
    <w:p w:rsidR="00B93CE7" w:rsidRPr="00980A3B" w:rsidRDefault="00B93CE7" w:rsidP="00A575C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Identifying new accounts and generating business from </w:t>
      </w:r>
      <w:r w:rsidR="00A575C5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them and develop new clients for more business</w:t>
      </w:r>
    </w:p>
    <w:p w:rsidR="00B93CE7" w:rsidRPr="00980A3B" w:rsidRDefault="00B93CE7" w:rsidP="00A575C5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pacing w:val="-6"/>
          <w:sz w:val="19"/>
          <w:szCs w:val="19"/>
        </w:rPr>
        <w:t>Mapping the client’s requirements and coordinating with the vendors about the requirements.</w:t>
      </w:r>
      <w:r w:rsidR="00A575C5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Interacted with partners on identification of new partnership opportunities Business in the country, proposals and demo </w:t>
      </w:r>
      <w:r w:rsidR="00C73429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instruction</w:t>
      </w:r>
      <w:r w:rsidR="00A575C5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to clients</w:t>
      </w:r>
      <w:r w:rsidRPr="00980A3B">
        <w:rPr>
          <w:rFonts w:ascii="Arial" w:hAnsi="Arial" w:cs="Arial"/>
          <w:i w:val="0"/>
          <w:color w:val="000000" w:themeColor="text1"/>
          <w:spacing w:val="-6"/>
          <w:sz w:val="19"/>
          <w:szCs w:val="19"/>
        </w:rPr>
        <w:t>.</w:t>
      </w:r>
    </w:p>
    <w:p w:rsidR="00CC76AC" w:rsidRPr="00980A3B" w:rsidRDefault="00CC76AC" w:rsidP="00CC76AC">
      <w:p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  <w:u w:val="single"/>
        </w:rPr>
        <w:t>OTHERS CORE AREAS:</w:t>
      </w:r>
    </w:p>
    <w:p w:rsidR="00CC76AC" w:rsidRPr="00980A3B" w:rsidRDefault="00CC76AC" w:rsidP="00CC76A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Understand best practices in the business and implement the same .</w:t>
      </w:r>
    </w:p>
    <w:p w:rsidR="00CC76AC" w:rsidRPr="00980A3B" w:rsidRDefault="00CC76AC" w:rsidP="00CC76A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Setting social media communication strategy for different job profiles and functions</w:t>
      </w:r>
    </w:p>
    <w:p w:rsidR="00E239DC" w:rsidRPr="00980A3B" w:rsidRDefault="00E239DC" w:rsidP="00CC76A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Having extensive experience both in 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Permanent and Contract Staffing in ITBusiness development skills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.</w:t>
      </w:r>
    </w:p>
    <w:p w:rsidR="00E239DC" w:rsidRPr="00980A3B" w:rsidRDefault="00E239DC" w:rsidP="00E239D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Experience in 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Full Recruitment Life Cycle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which include defining Job Requirements, Job Sourcing, Qualifying Candidates, and Scheduling Interviews, Obtaining Interview Feedback, Closing on salary, 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(End to End Process)</w:t>
      </w:r>
    </w:p>
    <w:p w:rsidR="00CC76AC" w:rsidRPr="00980A3B" w:rsidRDefault="00CC76AC" w:rsidP="00CC76A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Campus Recruitment as per as requirement in management value.</w:t>
      </w:r>
    </w:p>
    <w:p w:rsidR="0035567F" w:rsidRPr="00980A3B" w:rsidRDefault="0035567F" w:rsidP="00E239DC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Negotiate contracts with vendors and distributors to manage product distribution, establishing distribution networks and developing distribution strategies.</w:t>
      </w:r>
    </w:p>
    <w:p w:rsidR="00EE7ED9" w:rsidRPr="00980A3B" w:rsidRDefault="0021548E" w:rsidP="00707F74">
      <w:pPr>
        <w:pBdr>
          <w:bottom w:val="thinThickSmallGap" w:sz="24" w:space="1" w:color="auto"/>
        </w:pBdr>
        <w:shd w:val="clear" w:color="auto" w:fill="D9D9D9"/>
        <w:tabs>
          <w:tab w:val="left" w:pos="201"/>
          <w:tab w:val="center" w:pos="5544"/>
        </w:tabs>
        <w:spacing w:line="276" w:lineRule="auto"/>
        <w:rPr>
          <w:rFonts w:ascii="Arial" w:hAnsi="Arial" w:cs="Arial"/>
          <w:b/>
          <w:i w:val="0"/>
          <w:color w:val="000000" w:themeColor="text1"/>
          <w:lang w:val="en-GB"/>
        </w:rPr>
      </w:pPr>
      <w:r w:rsidRPr="00980A3B">
        <w:rPr>
          <w:rFonts w:ascii="Arial" w:hAnsi="Arial" w:cs="Arial"/>
          <w:b/>
          <w:i w:val="0"/>
          <w:color w:val="000000" w:themeColor="text1"/>
          <w:lang w:val="en-GB"/>
        </w:rPr>
        <w:t>PROJECT UNDERTAKEN</w:t>
      </w:r>
      <w:r w:rsidR="007F7F03" w:rsidRPr="00980A3B">
        <w:rPr>
          <w:rFonts w:ascii="Arial" w:hAnsi="Arial" w:cs="Arial"/>
          <w:b/>
          <w:i w:val="0"/>
          <w:color w:val="000000" w:themeColor="text1"/>
          <w:lang w:val="en-GB"/>
        </w:rPr>
        <w:t>:</w:t>
      </w:r>
      <w:r w:rsidR="00427316" w:rsidRPr="00980A3B">
        <w:rPr>
          <w:rFonts w:ascii="Arial" w:hAnsi="Arial" w:cs="Arial"/>
          <w:b/>
          <w:i w:val="0"/>
          <w:color w:val="000000" w:themeColor="text1"/>
          <w:lang w:val="en-GB"/>
        </w:rPr>
        <w:tab/>
      </w:r>
    </w:p>
    <w:p w:rsidR="00EE7ED9" w:rsidRPr="00980A3B" w:rsidRDefault="00EE7ED9" w:rsidP="00707F74">
      <w:pPr>
        <w:spacing w:line="276" w:lineRule="auto"/>
        <w:jc w:val="both"/>
        <w:rPr>
          <w:rFonts w:ascii="Arial" w:hAnsi="Arial" w:cs="Arial"/>
          <w:b/>
          <w:i w:val="0"/>
          <w:color w:val="000000" w:themeColor="text1"/>
          <w:sz w:val="19"/>
          <w:szCs w:val="19"/>
          <w:u w:val="single"/>
          <w:lang w:val="en-GB"/>
        </w:rPr>
      </w:pP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  <w:u w:val="single"/>
          <w:lang w:val="en-GB"/>
        </w:rPr>
        <w:t>Key Projects Handled:</w:t>
      </w:r>
    </w:p>
    <w:p w:rsidR="00D07D0A" w:rsidRPr="00980A3B" w:rsidRDefault="00094A36" w:rsidP="00707F74">
      <w:pPr>
        <w:spacing w:line="276" w:lineRule="auto"/>
        <w:jc w:val="both"/>
        <w:rPr>
          <w:rFonts w:ascii="Arial" w:hAnsi="Arial" w:cs="Arial"/>
          <w:b/>
          <w:i w:val="0"/>
          <w:color w:val="000000" w:themeColor="text1"/>
          <w:sz w:val="19"/>
          <w:szCs w:val="19"/>
          <w:lang w:val="en-GB"/>
        </w:rPr>
      </w:pP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  <w:lang w:val="en-GB"/>
        </w:rPr>
        <w:t>SAP Solution</w:t>
      </w:r>
      <w:r w:rsidR="007B1DF8" w:rsidRPr="00980A3B">
        <w:rPr>
          <w:rFonts w:ascii="Arial" w:hAnsi="Arial" w:cs="Arial"/>
          <w:b/>
          <w:i w:val="0"/>
          <w:color w:val="000000" w:themeColor="text1"/>
          <w:sz w:val="19"/>
          <w:szCs w:val="19"/>
          <w:lang w:val="en-GB"/>
        </w:rPr>
        <w:t xml:space="preserve"> Manager</w:t>
      </w:r>
    </w:p>
    <w:p w:rsidR="00D07D0A" w:rsidRPr="00980A3B" w:rsidRDefault="00D07D0A" w:rsidP="00707F74">
      <w:p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Tools </w:t>
      </w:r>
      <w:r w:rsidR="00731CEE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Used: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</w:t>
      </w:r>
      <w:r w:rsidR="007B1DF8" w:rsidRPr="00980A3B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 </w:t>
      </w:r>
      <w:r w:rsidR="007B1DF8"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SAP Solution Manager 7.1.</w:t>
      </w:r>
    </w:p>
    <w:p w:rsidR="005465A9" w:rsidRPr="00980A3B" w:rsidRDefault="00094A36" w:rsidP="00707F74">
      <w:p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Framework </w:t>
      </w:r>
      <w:r w:rsidR="002D36F9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Application </w:t>
      </w:r>
      <w:r w:rsidR="00731CEE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Used: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</w:t>
      </w:r>
      <w:r w:rsidR="007B1DF8" w:rsidRPr="00980A3B">
        <w:rPr>
          <w:rStyle w:val="apple-converted-space"/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 </w:t>
      </w:r>
      <w:hyperlink r:id="rId8" w:tooltip="SAP ERP" w:history="1">
        <w:r w:rsidR="007B1DF8" w:rsidRPr="00980A3B">
          <w:rPr>
            <w:rStyle w:val="Hyperlink"/>
            <w:rFonts w:ascii="Arial" w:hAnsi="Arial" w:cs="Arial"/>
            <w:i w:val="0"/>
            <w:color w:val="000000" w:themeColor="text1"/>
            <w:sz w:val="19"/>
            <w:szCs w:val="19"/>
            <w:shd w:val="clear" w:color="auto" w:fill="FFFFFF"/>
          </w:rPr>
          <w:t>ERP</w:t>
        </w:r>
      </w:hyperlink>
    </w:p>
    <w:p w:rsidR="008727D7" w:rsidRPr="00980A3B" w:rsidRDefault="00D07D0A" w:rsidP="00707F74">
      <w:pPr>
        <w:spacing w:line="276" w:lineRule="auto"/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Scope:</w:t>
      </w:r>
      <w:r w:rsidRPr="00980A3B">
        <w:rPr>
          <w:rFonts w:ascii="Arial" w:hAnsi="Arial" w:cs="Arial"/>
          <w:i w:val="0"/>
          <w:iCs w:val="0"/>
          <w:color w:val="000000" w:themeColor="text1"/>
          <w:sz w:val="19"/>
          <w:szCs w:val="19"/>
          <w:lang w:val="en-IN" w:eastAsia="en-IN" w:bidi="ar-SA"/>
        </w:rPr>
        <w:t xml:space="preserve"> </w:t>
      </w:r>
      <w:r w:rsidR="007B1DF8" w:rsidRPr="00980A3B">
        <w:rPr>
          <w:rFonts w:ascii="Arial" w:hAnsi="Arial" w:cs="Arial"/>
          <w:i w:val="0"/>
          <w:color w:val="000000" w:themeColor="text1"/>
          <w:sz w:val="19"/>
          <w:szCs w:val="19"/>
          <w:shd w:val="clear" w:color="auto" w:fill="FFFFFF"/>
        </w:rPr>
        <w:t>It provides an extensive set of features in the IT Support area for enhancing, automating and improving the management of SAP systems</w:t>
      </w:r>
    </w:p>
    <w:p w:rsidR="00D07D0A" w:rsidRPr="00980A3B" w:rsidRDefault="004F7F53" w:rsidP="00707F74">
      <w:pPr>
        <w:spacing w:after="200" w:line="276" w:lineRule="auto"/>
        <w:rPr>
          <w:rFonts w:ascii="Arial" w:hAnsi="Arial" w:cs="Arial"/>
          <w:i w:val="0"/>
          <w:color w:val="000000" w:themeColor="text1"/>
          <w:sz w:val="19"/>
          <w:szCs w:val="19"/>
          <w:u w:val="single"/>
        </w:rPr>
      </w:pP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  <w:u w:val="single"/>
          <w:lang w:val="en-GB"/>
        </w:rPr>
        <w:t>RESPONSIBILITIES:</w:t>
      </w:r>
    </w:p>
    <w:p w:rsidR="007B1DF8" w:rsidRPr="00980A3B" w:rsidRDefault="00D6073C" w:rsidP="00707F74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To check Team are w</w:t>
      </w:r>
      <w:r w:rsidR="008513F3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orkout the Web Development or Not.</w:t>
      </w:r>
    </w:p>
    <w:p w:rsidR="007B1DF8" w:rsidRPr="00980A3B" w:rsidRDefault="007B1DF8" w:rsidP="00707F74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  <w:r w:rsidRPr="00980A3B">
        <w:rPr>
          <w:rFonts w:ascii="Arial" w:hAnsi="Arial" w:cs="Arial"/>
          <w:i w:val="0"/>
          <w:iCs w:val="0"/>
          <w:color w:val="000000" w:themeColor="text1"/>
          <w:sz w:val="19"/>
          <w:szCs w:val="19"/>
          <w:lang w:bidi="ar-SA"/>
        </w:rPr>
        <w:t>To check Global Strategy and Service Level Management</w:t>
      </w:r>
    </w:p>
    <w:p w:rsidR="007B1DF8" w:rsidRPr="00980A3B" w:rsidRDefault="007B1DF8" w:rsidP="00707F74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  <w:r w:rsidRPr="00980A3B">
        <w:rPr>
          <w:rFonts w:ascii="Arial" w:hAnsi="Arial" w:cs="Arial"/>
          <w:i w:val="0"/>
          <w:iCs w:val="0"/>
          <w:color w:val="000000" w:themeColor="text1"/>
          <w:sz w:val="19"/>
          <w:szCs w:val="19"/>
          <w:lang w:bidi="ar-SA"/>
        </w:rPr>
        <w:t>Business Process Management</w:t>
      </w:r>
    </w:p>
    <w:p w:rsidR="00FF5332" w:rsidRPr="00980A3B" w:rsidRDefault="00D07D0A" w:rsidP="009364B2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Responsible for design a</w:t>
      </w:r>
      <w:r w:rsidR="00CB4B61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nd implementation </w:t>
      </w:r>
      <w:r w:rsidR="00CA4240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whether</w:t>
      </w:r>
      <w:r w:rsidR="008513F3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have take </w:t>
      </w:r>
      <w:r w:rsidR="004F7F53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potentials their </w:t>
      </w:r>
      <w:r w:rsidR="004F7F53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market penetration</w:t>
      </w:r>
      <w:r w:rsidR="004F7F53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.</w:t>
      </w:r>
    </w:p>
    <w:p w:rsidR="008727D7" w:rsidRPr="00980A3B" w:rsidRDefault="008727D7" w:rsidP="00BF7884">
      <w:pPr>
        <w:spacing w:line="276" w:lineRule="auto"/>
        <w:ind w:left="630"/>
        <w:jc w:val="both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</w:p>
    <w:p w:rsidR="00731CEE" w:rsidRPr="00980A3B" w:rsidRDefault="0021548E" w:rsidP="00707F74">
      <w:pPr>
        <w:pBdr>
          <w:bottom w:val="thinThickSmallGap" w:sz="24" w:space="1" w:color="auto"/>
        </w:pBdr>
        <w:shd w:val="clear" w:color="auto" w:fill="D9D9D9"/>
        <w:spacing w:line="276" w:lineRule="auto"/>
        <w:rPr>
          <w:rFonts w:ascii="Arial" w:hAnsi="Arial" w:cs="Arial"/>
          <w:b/>
          <w:i w:val="0"/>
          <w:color w:val="000000" w:themeColor="text1"/>
          <w:lang w:val="en-GB"/>
        </w:rPr>
      </w:pPr>
      <w:r w:rsidRPr="00980A3B">
        <w:rPr>
          <w:rFonts w:ascii="Arial" w:hAnsi="Arial" w:cs="Arial"/>
          <w:b/>
          <w:i w:val="0"/>
          <w:color w:val="000000" w:themeColor="text1"/>
          <w:lang w:val="en-GB"/>
        </w:rPr>
        <w:t xml:space="preserve">AWARDS &amp; </w:t>
      </w:r>
      <w:r w:rsidR="007F7F03" w:rsidRPr="00980A3B">
        <w:rPr>
          <w:rFonts w:ascii="Arial" w:hAnsi="Arial" w:cs="Arial"/>
          <w:b/>
          <w:i w:val="0"/>
          <w:color w:val="000000" w:themeColor="text1"/>
          <w:lang w:val="en-GB"/>
        </w:rPr>
        <w:t>DISTINCTIONS:</w:t>
      </w:r>
    </w:p>
    <w:p w:rsidR="00727B16" w:rsidRPr="00980A3B" w:rsidRDefault="00727B16" w:rsidP="00707F74">
      <w:p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</w:p>
    <w:p w:rsidR="007D5D32" w:rsidRPr="00980A3B" w:rsidRDefault="007D5D32" w:rsidP="00707F74">
      <w:pPr>
        <w:pStyle w:val="ListParagraph"/>
        <w:numPr>
          <w:ilvl w:val="0"/>
          <w:numId w:val="7"/>
        </w:numPr>
        <w:suppressAutoHyphens/>
        <w:spacing w:line="276" w:lineRule="auto"/>
        <w:contextualSpacing w:val="0"/>
        <w:jc w:val="both"/>
        <w:rPr>
          <w:rFonts w:ascii="Arial" w:hAnsi="Arial" w:cs="Arial"/>
          <w:b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Training was imparted on </w:t>
      </w:r>
      <w:r w:rsidRPr="00980A3B">
        <w:rPr>
          <w:rStyle w:val="Heading2Char"/>
          <w:rFonts w:ascii="Arial" w:hAnsi="Arial" w:cs="Arial"/>
          <w:i/>
          <w:color w:val="000000" w:themeColor="text1"/>
          <w:sz w:val="19"/>
          <w:szCs w:val="19"/>
        </w:rPr>
        <w:t xml:space="preserve">NETWORKING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“basic fundamental, Networking fundamental, User/Group administration Router Configuration, Installing and configuring TCP/IP, and  WLN” from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 xml:space="preserve"> </w:t>
      </w:r>
      <w:r w:rsidR="00ED3F55"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HCL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="00203B5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.</w:t>
      </w:r>
    </w:p>
    <w:p w:rsidR="007D5D32" w:rsidRPr="00980A3B" w:rsidRDefault="007D5D32" w:rsidP="00707F74">
      <w:pPr>
        <w:numPr>
          <w:ilvl w:val="0"/>
          <w:numId w:val="7"/>
        </w:numPr>
        <w:suppressAutoHyphens/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SAP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Classes from IIMS Delhi</w:t>
      </w:r>
    </w:p>
    <w:p w:rsidR="007D5D32" w:rsidRPr="00980A3B" w:rsidRDefault="007D5D32" w:rsidP="00707F74">
      <w:pPr>
        <w:numPr>
          <w:ilvl w:val="0"/>
          <w:numId w:val="7"/>
        </w:numPr>
        <w:suppressAutoHyphens/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Style w:val="Strong"/>
          <w:rFonts w:ascii="Arial" w:hAnsi="Arial" w:cs="Arial"/>
          <w:b w:val="0"/>
          <w:i w:val="0"/>
          <w:color w:val="000000" w:themeColor="text1"/>
          <w:sz w:val="19"/>
          <w:szCs w:val="19"/>
        </w:rPr>
        <w:t xml:space="preserve">Participated in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“</w:t>
      </w:r>
      <w:r w:rsidRPr="00980A3B">
        <w:rPr>
          <w:rFonts w:ascii="Arial" w:hAnsi="Arial" w:cs="Arial"/>
          <w:b/>
          <w:bCs/>
          <w:i w:val="0"/>
          <w:color w:val="000000" w:themeColor="text1"/>
          <w:sz w:val="19"/>
          <w:szCs w:val="19"/>
        </w:rPr>
        <w:t>Painting Competition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” and got </w:t>
      </w:r>
      <w:r w:rsidRPr="00980A3B">
        <w:rPr>
          <w:rFonts w:ascii="Arial" w:hAnsi="Arial" w:cs="Arial"/>
          <w:b/>
          <w:bCs/>
          <w:i w:val="0"/>
          <w:color w:val="000000" w:themeColor="text1"/>
          <w:sz w:val="19"/>
          <w:szCs w:val="19"/>
        </w:rPr>
        <w:t xml:space="preserve">first </w:t>
      </w:r>
      <w:r w:rsidR="00036366" w:rsidRPr="00980A3B">
        <w:rPr>
          <w:rFonts w:ascii="Arial" w:hAnsi="Arial" w:cs="Arial"/>
          <w:b/>
          <w:bCs/>
          <w:i w:val="0"/>
          <w:color w:val="000000" w:themeColor="text1"/>
          <w:sz w:val="19"/>
          <w:szCs w:val="19"/>
        </w:rPr>
        <w:t>priz</w:t>
      </w:r>
      <w:r w:rsidR="00203B57" w:rsidRPr="00980A3B">
        <w:rPr>
          <w:rFonts w:ascii="Arial" w:hAnsi="Arial" w:cs="Arial"/>
          <w:b/>
          <w:bCs/>
          <w:i w:val="0"/>
          <w:color w:val="000000" w:themeColor="text1"/>
          <w:sz w:val="19"/>
          <w:szCs w:val="19"/>
        </w:rPr>
        <w:t>e</w:t>
      </w:r>
      <w:r w:rsidR="00203B57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.</w:t>
      </w:r>
    </w:p>
    <w:p w:rsidR="00DF6186" w:rsidRPr="00980A3B" w:rsidRDefault="007D5D32" w:rsidP="00707F74">
      <w:pPr>
        <w:pStyle w:val="ListParagraph"/>
        <w:numPr>
          <w:ilvl w:val="0"/>
          <w:numId w:val="7"/>
        </w:numPr>
        <w:suppressAutoHyphens/>
        <w:spacing w:line="276" w:lineRule="auto"/>
        <w:contextualSpacing w:val="0"/>
        <w:jc w:val="both"/>
        <w:rPr>
          <w:rStyle w:val="Strong"/>
          <w:rFonts w:ascii="Arial" w:hAnsi="Arial" w:cs="Arial"/>
          <w:bCs w:val="0"/>
          <w:i w:val="0"/>
          <w:color w:val="000000" w:themeColor="text1"/>
          <w:sz w:val="19"/>
          <w:szCs w:val="19"/>
        </w:rPr>
      </w:pPr>
      <w:r w:rsidRPr="00980A3B">
        <w:rPr>
          <w:rStyle w:val="Strong"/>
          <w:rFonts w:ascii="Arial" w:hAnsi="Arial" w:cs="Arial"/>
          <w:b w:val="0"/>
          <w:i w:val="0"/>
          <w:color w:val="000000" w:themeColor="text1"/>
          <w:sz w:val="19"/>
          <w:szCs w:val="19"/>
        </w:rPr>
        <w:t xml:space="preserve">Having Industrial Visit </w:t>
      </w:r>
      <w:r w:rsidRPr="00980A3B">
        <w:rPr>
          <w:rStyle w:val="Strong"/>
          <w:rFonts w:ascii="Arial" w:hAnsi="Arial" w:cs="Arial"/>
          <w:i w:val="0"/>
          <w:color w:val="000000" w:themeColor="text1"/>
          <w:sz w:val="19"/>
          <w:szCs w:val="19"/>
        </w:rPr>
        <w:t>(Coca Cola)</w:t>
      </w:r>
      <w:r w:rsidRPr="00980A3B">
        <w:rPr>
          <w:rStyle w:val="Strong"/>
          <w:rFonts w:ascii="Arial" w:hAnsi="Arial" w:cs="Arial"/>
          <w:b w:val="0"/>
          <w:i w:val="0"/>
          <w:color w:val="000000" w:themeColor="text1"/>
          <w:sz w:val="19"/>
          <w:szCs w:val="19"/>
        </w:rPr>
        <w:t xml:space="preserve"> at </w:t>
      </w:r>
      <w:r w:rsidR="00203B57" w:rsidRPr="00980A3B">
        <w:rPr>
          <w:rStyle w:val="Strong"/>
          <w:rFonts w:ascii="Arial" w:hAnsi="Arial" w:cs="Arial"/>
          <w:b w:val="0"/>
          <w:i w:val="0"/>
          <w:color w:val="000000" w:themeColor="text1"/>
          <w:sz w:val="19"/>
          <w:szCs w:val="19"/>
        </w:rPr>
        <w:t>hapur, up</w:t>
      </w:r>
    </w:p>
    <w:p w:rsidR="007D5D32" w:rsidRPr="00980A3B" w:rsidRDefault="007D5D32" w:rsidP="00707F74">
      <w:pPr>
        <w:pStyle w:val="ListParagraph"/>
        <w:numPr>
          <w:ilvl w:val="0"/>
          <w:numId w:val="7"/>
        </w:numPr>
        <w:suppressAutoHyphens/>
        <w:spacing w:line="276" w:lineRule="auto"/>
        <w:contextualSpacing w:val="0"/>
        <w:jc w:val="both"/>
        <w:rPr>
          <w:rFonts w:ascii="Arial" w:hAnsi="Arial" w:cs="Arial"/>
          <w:b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Six month certification course in </w:t>
      </w:r>
      <w:r w:rsidR="00ED3F55"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 xml:space="preserve">DCA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from 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 xml:space="preserve">HORIZON </w:t>
      </w:r>
      <w:r w:rsidR="00ED3F55"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>INSTITUTE OF COMPUTER EDUCATION.</w:t>
      </w:r>
      <w:r w:rsidRPr="00980A3B">
        <w:rPr>
          <w:rFonts w:ascii="Arial" w:hAnsi="Arial" w:cs="Arial"/>
          <w:b/>
          <w:i w:val="0"/>
          <w:color w:val="000000" w:themeColor="text1"/>
          <w:sz w:val="19"/>
          <w:szCs w:val="19"/>
        </w:rPr>
        <w:t xml:space="preserve"> </w:t>
      </w:r>
    </w:p>
    <w:p w:rsidR="0021548E" w:rsidRPr="00980A3B" w:rsidRDefault="0021548E" w:rsidP="00707F74">
      <w:pPr>
        <w:pStyle w:val="ListParagraph"/>
        <w:suppressAutoHyphens/>
        <w:spacing w:line="276" w:lineRule="auto"/>
        <w:contextualSpacing w:val="0"/>
        <w:jc w:val="both"/>
        <w:rPr>
          <w:rStyle w:val="Strong"/>
          <w:rFonts w:ascii="Arial" w:hAnsi="Arial" w:cs="Arial"/>
          <w:bCs w:val="0"/>
          <w:i w:val="0"/>
          <w:color w:val="000000" w:themeColor="text1"/>
        </w:rPr>
      </w:pPr>
    </w:p>
    <w:p w:rsidR="00601B2B" w:rsidRPr="00980A3B" w:rsidRDefault="009364B2" w:rsidP="00707F74">
      <w:pPr>
        <w:pBdr>
          <w:bottom w:val="thinThickSmallGap" w:sz="24" w:space="1" w:color="auto"/>
        </w:pBdr>
        <w:shd w:val="clear" w:color="auto" w:fill="D9D9D9"/>
        <w:spacing w:line="276" w:lineRule="auto"/>
        <w:rPr>
          <w:rFonts w:ascii="Arial" w:hAnsi="Arial" w:cs="Arial"/>
          <w:b/>
          <w:i w:val="0"/>
          <w:color w:val="000000" w:themeColor="text1"/>
          <w:lang w:val="en-GB"/>
        </w:rPr>
      </w:pPr>
      <w:r w:rsidRPr="00980A3B">
        <w:rPr>
          <w:rFonts w:ascii="Arial" w:hAnsi="Arial" w:cs="Arial"/>
          <w:b/>
          <w:i w:val="0"/>
          <w:color w:val="000000" w:themeColor="text1"/>
          <w:lang w:val="en-GB"/>
        </w:rPr>
        <w:t>PERSONAL DETAILS:</w:t>
      </w:r>
    </w:p>
    <w:p w:rsidR="009364B2" w:rsidRPr="00980A3B" w:rsidRDefault="009364B2" w:rsidP="00707F74">
      <w:p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</w:p>
    <w:p w:rsidR="00072A53" w:rsidRPr="00980A3B" w:rsidRDefault="00601B2B" w:rsidP="005B54FE">
      <w:p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Date of Birth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ab/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ab/>
      </w:r>
      <w:r w:rsidR="00072A53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ab/>
      </w:r>
      <w:r w:rsidR="00072A53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ab/>
      </w:r>
      <w:r w:rsidR="005B54FE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       </w:t>
      </w:r>
      <w:r w:rsidR="00072A53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   :   </w:t>
      </w:r>
      <w:r w:rsidR="0097638D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21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vertAlign w:val="superscript"/>
        </w:rPr>
        <w:t>th</w:t>
      </w:r>
      <w:r w:rsidR="0097638D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June</w:t>
      </w:r>
      <w:r w:rsidR="007B1DF8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1</w:t>
      </w:r>
      <w:r w:rsidR="009A3F40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989</w:t>
      </w:r>
    </w:p>
    <w:p w:rsidR="00072A53" w:rsidRPr="00980A3B" w:rsidRDefault="00072A53" w:rsidP="005B54FE">
      <w:p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Gender                         </w:t>
      </w:r>
      <w:r w:rsidR="00707F74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 </w:t>
      </w:r>
      <w:r w:rsidR="005B54FE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         </w:t>
      </w:r>
      <w:r w:rsidR="00707F74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:   Male</w:t>
      </w:r>
    </w:p>
    <w:p w:rsidR="00601B2B" w:rsidRPr="00980A3B" w:rsidRDefault="00601B2B" w:rsidP="005B54FE">
      <w:p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Languages Known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ab/>
      </w:r>
      <w:r w:rsidR="001135B0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ab/>
      </w:r>
      <w:r w:rsidR="001135B0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ab/>
      </w:r>
      <w:r w:rsidR="005B54FE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    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: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ab/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English, </w:t>
      </w:r>
      <w:r w:rsidR="00072A53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Hindi and French</w:t>
      </w:r>
    </w:p>
    <w:p w:rsidR="00731CEE" w:rsidRPr="00980A3B" w:rsidRDefault="00C169BA" w:rsidP="00A575C5">
      <w:pPr>
        <w:spacing w:line="276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Hobbies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ab/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ab/>
        <w:t xml:space="preserve">                   </w:t>
      </w:r>
      <w:r w:rsidR="00707F74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="005B54FE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="00707F74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="005B54FE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   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:   Researching</w:t>
      </w:r>
      <w:r w:rsidR="00072A53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and reading for advanced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knowledge</w:t>
      </w:r>
      <w:r w:rsidR="00D5188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,</w:t>
      </w:r>
      <w:r w:rsidR="00072A53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="00D5188F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Playing</w:t>
      </w:r>
      <w:r w:rsidR="00072A53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="00605F1C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Badminton,</w:t>
      </w:r>
      <w:r w:rsidR="00072A53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="00605F1C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Painting,</w:t>
      </w:r>
      <w:r w:rsidR="00072A53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</w:t>
      </w:r>
      <w:r w:rsidR="00605F1C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Sketching</w:t>
      </w:r>
      <w:r w:rsidR="00072A53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, </w:t>
      </w:r>
      <w:r w:rsidR="005B54FE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and Travelling</w:t>
      </w:r>
      <w:r w:rsidR="00072A53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, solving puzzles.</w:t>
      </w:r>
    </w:p>
    <w:p w:rsidR="00804750" w:rsidRPr="00980A3B" w:rsidRDefault="00731CEE" w:rsidP="005B54FE">
      <w:pPr>
        <w:shd w:val="clear" w:color="auto" w:fill="FFFFFF"/>
        <w:tabs>
          <w:tab w:val="left" w:pos="9510"/>
        </w:tabs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Strengths                        </w:t>
      </w:r>
      <w:r w:rsidR="005B54FE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       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</w:rPr>
        <w:t xml:space="preserve"> :  </w:t>
      </w:r>
      <w:r w:rsidR="00804750" w:rsidRPr="00980A3B">
        <w:rPr>
          <w:rFonts w:ascii="Arial" w:hAnsi="Arial" w:cs="Arial"/>
          <w:i w:val="0"/>
          <w:color w:val="000000" w:themeColor="text1"/>
          <w:sz w:val="19"/>
          <w:szCs w:val="19"/>
        </w:rPr>
        <w:t>positive attitude, dedication, punctual and honesty with myself and having great hunger to know about new things.</w:t>
      </w:r>
    </w:p>
    <w:p w:rsidR="009364B2" w:rsidRPr="00980A3B" w:rsidRDefault="00AA694A" w:rsidP="005B54FE">
      <w:pPr>
        <w:spacing w:line="276" w:lineRule="auto"/>
        <w:jc w:val="both"/>
        <w:rPr>
          <w:rFonts w:ascii="Arial" w:hAnsi="Arial" w:cs="Arial"/>
          <w:i w:val="0"/>
          <w:color w:val="000000" w:themeColor="text1"/>
          <w:sz w:val="19"/>
          <w:szCs w:val="19"/>
        </w:rPr>
      </w:pP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Correspondence Address</w:t>
      </w:r>
      <w:r w:rsidR="005B54FE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 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ab/>
        <w:t xml:space="preserve">: </w:t>
      </w:r>
      <w:r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ab/>
        <w:t>#76</w:t>
      </w:r>
      <w:r w:rsidR="00CC53C2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/1</w:t>
      </w:r>
      <w:r w:rsidR="00DF6186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,4</w:t>
      </w:r>
      <w:r w:rsidR="00DF6186" w:rsidRPr="00980A3B">
        <w:rPr>
          <w:rFonts w:ascii="Arial" w:hAnsi="Arial" w:cs="Arial"/>
          <w:i w:val="0"/>
          <w:color w:val="000000" w:themeColor="text1"/>
          <w:sz w:val="19"/>
          <w:szCs w:val="19"/>
          <w:vertAlign w:val="superscript"/>
          <w:lang w:val="en-GB"/>
        </w:rPr>
        <w:t>th</w:t>
      </w:r>
      <w:r w:rsidR="00DF6186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Cross, </w:t>
      </w:r>
      <w:r w:rsidR="00804750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2</w:t>
      </w:r>
      <w:r w:rsidR="00804750" w:rsidRPr="00980A3B">
        <w:rPr>
          <w:rFonts w:ascii="Arial" w:hAnsi="Arial" w:cs="Arial"/>
          <w:i w:val="0"/>
          <w:color w:val="000000" w:themeColor="text1"/>
          <w:sz w:val="19"/>
          <w:szCs w:val="19"/>
          <w:vertAlign w:val="superscript"/>
          <w:lang w:val="en-GB"/>
        </w:rPr>
        <w:t>nd</w:t>
      </w:r>
      <w:r w:rsidR="00804750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Main, </w:t>
      </w:r>
      <w:r w:rsidR="00DF6186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L.G Rammana Layout,2</w:t>
      </w:r>
      <w:r w:rsidR="00DF6186" w:rsidRPr="00980A3B">
        <w:rPr>
          <w:rFonts w:ascii="Arial" w:hAnsi="Arial" w:cs="Arial"/>
          <w:i w:val="0"/>
          <w:color w:val="000000" w:themeColor="text1"/>
          <w:sz w:val="19"/>
          <w:szCs w:val="19"/>
          <w:vertAlign w:val="superscript"/>
          <w:lang w:val="en-GB"/>
        </w:rPr>
        <w:t>nd</w:t>
      </w:r>
      <w:r w:rsidR="00DF6186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Laggere main Road, Laggere, </w:t>
      </w:r>
      <w:r w:rsidR="00707F74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  </w:t>
      </w:r>
      <w:r w:rsidR="00DF6186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>Bangalore,</w:t>
      </w:r>
      <w:r w:rsidR="00917C52" w:rsidRPr="00980A3B"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  <w:t xml:space="preserve"> </w:t>
      </w:r>
    </w:p>
    <w:p w:rsidR="009364B2" w:rsidRPr="00980A3B" w:rsidRDefault="009364B2" w:rsidP="00707F74">
      <w:pPr>
        <w:spacing w:line="276" w:lineRule="auto"/>
        <w:rPr>
          <w:rFonts w:ascii="Arial" w:hAnsi="Arial" w:cs="Arial"/>
          <w:i w:val="0"/>
          <w:color w:val="000000" w:themeColor="text1"/>
          <w:sz w:val="19"/>
          <w:szCs w:val="19"/>
          <w:lang w:val="en-GB"/>
        </w:rPr>
      </w:pPr>
    </w:p>
    <w:p w:rsidR="000E7322" w:rsidRPr="00980A3B" w:rsidRDefault="000E7322" w:rsidP="00707F74">
      <w:pPr>
        <w:widowControl w:val="0"/>
        <w:autoSpaceDE w:val="0"/>
        <w:spacing w:line="276" w:lineRule="auto"/>
        <w:rPr>
          <w:rFonts w:ascii="Arial" w:hAnsi="Arial" w:cs="Arial"/>
          <w:i w:val="0"/>
          <w:color w:val="000000" w:themeColor="text1"/>
          <w:sz w:val="19"/>
          <w:szCs w:val="19"/>
        </w:rPr>
      </w:pPr>
    </w:p>
    <w:sectPr w:rsidR="000E7322" w:rsidRPr="00980A3B" w:rsidSect="00CC76AC">
      <w:footerReference w:type="default" r:id="rId9"/>
      <w:pgSz w:w="12240" w:h="15840"/>
      <w:pgMar w:top="450" w:right="576" w:bottom="0" w:left="576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CB9" w:rsidRDefault="00921CB9" w:rsidP="00EF0AF6">
      <w:r>
        <w:separator/>
      </w:r>
    </w:p>
  </w:endnote>
  <w:endnote w:type="continuationSeparator" w:id="1">
    <w:p w:rsidR="00921CB9" w:rsidRDefault="00921CB9" w:rsidP="00EF0A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4012"/>
      <w:docPartObj>
        <w:docPartGallery w:val="Page Numbers (Bottom of Page)"/>
        <w:docPartUnique/>
      </w:docPartObj>
    </w:sdtPr>
    <w:sdtContent>
      <w:p w:rsidR="00BF7884" w:rsidRDefault="007E4BA7">
        <w:pPr>
          <w:pStyle w:val="Footer"/>
          <w:jc w:val="right"/>
        </w:pPr>
        <w:fldSimple w:instr=" PAGE   \* MERGEFORMAT ">
          <w:r w:rsidR="00ED02DC">
            <w:rPr>
              <w:noProof/>
            </w:rPr>
            <w:t>1</w:t>
          </w:r>
        </w:fldSimple>
      </w:p>
    </w:sdtContent>
  </w:sdt>
  <w:p w:rsidR="00BF7884" w:rsidRDefault="00BF78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CB9" w:rsidRDefault="00921CB9" w:rsidP="00EF0AF6">
      <w:r>
        <w:separator/>
      </w:r>
    </w:p>
  </w:footnote>
  <w:footnote w:type="continuationSeparator" w:id="1">
    <w:p w:rsidR="00921CB9" w:rsidRDefault="00921CB9" w:rsidP="00EF0A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1800"/>
        </w:tabs>
        <w:ind w:left="37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0"/>
      </w:rPr>
    </w:lvl>
  </w:abstractNum>
  <w:abstractNum w:abstractNumId="4">
    <w:nsid w:val="02C85460"/>
    <w:multiLevelType w:val="multilevel"/>
    <w:tmpl w:val="F94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067A3C"/>
    <w:multiLevelType w:val="hybridMultilevel"/>
    <w:tmpl w:val="6BA2B8F8"/>
    <w:lvl w:ilvl="0" w:tplc="00000007">
      <w:start w:val="1"/>
      <w:numFmt w:val="bullet"/>
      <w:lvlText w:val=""/>
      <w:lvlJc w:val="left"/>
      <w:pPr>
        <w:ind w:left="1666" w:hanging="360"/>
      </w:pPr>
      <w:rPr>
        <w:rFonts w:ascii="Wingdings" w:hAnsi="Wingdings"/>
        <w:sz w:val="20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6">
    <w:nsid w:val="055F3D91"/>
    <w:multiLevelType w:val="hybridMultilevel"/>
    <w:tmpl w:val="2F18F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6004CDE"/>
    <w:multiLevelType w:val="hybridMultilevel"/>
    <w:tmpl w:val="7F929C40"/>
    <w:lvl w:ilvl="0" w:tplc="807EC3C8">
      <w:start w:val="3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>
    <w:nsid w:val="09B46690"/>
    <w:multiLevelType w:val="hybridMultilevel"/>
    <w:tmpl w:val="BF02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45359F"/>
    <w:multiLevelType w:val="hybridMultilevel"/>
    <w:tmpl w:val="C5445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CC45AB3"/>
    <w:multiLevelType w:val="hybridMultilevel"/>
    <w:tmpl w:val="6F08F72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>
    <w:nsid w:val="13A83972"/>
    <w:multiLevelType w:val="hybridMultilevel"/>
    <w:tmpl w:val="1C9A8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5A34F85"/>
    <w:multiLevelType w:val="hybridMultilevel"/>
    <w:tmpl w:val="EEBEA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6185DE2"/>
    <w:multiLevelType w:val="hybridMultilevel"/>
    <w:tmpl w:val="EE221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CF10D25"/>
    <w:multiLevelType w:val="hybridMultilevel"/>
    <w:tmpl w:val="D4B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B6791D"/>
    <w:multiLevelType w:val="hybridMultilevel"/>
    <w:tmpl w:val="373A1E50"/>
    <w:lvl w:ilvl="0" w:tplc="0409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25113556"/>
    <w:multiLevelType w:val="hybridMultilevel"/>
    <w:tmpl w:val="DB640718"/>
    <w:lvl w:ilvl="0" w:tplc="04090009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>
    <w:nsid w:val="2C04612D"/>
    <w:multiLevelType w:val="hybridMultilevel"/>
    <w:tmpl w:val="68CE0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ECC78D3"/>
    <w:multiLevelType w:val="hybridMultilevel"/>
    <w:tmpl w:val="390C0008"/>
    <w:lvl w:ilvl="0" w:tplc="358EDDBC">
      <w:start w:val="3"/>
      <w:numFmt w:val="decimal"/>
      <w:lvlText w:val="%1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>
    <w:nsid w:val="2EFD4EEE"/>
    <w:multiLevelType w:val="hybridMultilevel"/>
    <w:tmpl w:val="A4003360"/>
    <w:lvl w:ilvl="0" w:tplc="AC1E69DC">
      <w:start w:val="3"/>
      <w:numFmt w:val="decimal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0">
    <w:nsid w:val="31D738B4"/>
    <w:multiLevelType w:val="hybridMultilevel"/>
    <w:tmpl w:val="847AE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7460E8"/>
    <w:multiLevelType w:val="hybridMultilevel"/>
    <w:tmpl w:val="EB34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5470C1"/>
    <w:multiLevelType w:val="hybridMultilevel"/>
    <w:tmpl w:val="DD3E2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7A723A"/>
    <w:multiLevelType w:val="hybridMultilevel"/>
    <w:tmpl w:val="B84256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451902B2"/>
    <w:multiLevelType w:val="hybridMultilevel"/>
    <w:tmpl w:val="7D48AC1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F47933"/>
    <w:multiLevelType w:val="hybridMultilevel"/>
    <w:tmpl w:val="B99C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1B3ADF"/>
    <w:multiLevelType w:val="hybridMultilevel"/>
    <w:tmpl w:val="73A86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D05179"/>
    <w:multiLevelType w:val="hybridMultilevel"/>
    <w:tmpl w:val="F4AC0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8">
    <w:nsid w:val="4FB8022F"/>
    <w:multiLevelType w:val="hybridMultilevel"/>
    <w:tmpl w:val="0B7C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DC7CBB"/>
    <w:multiLevelType w:val="hybridMultilevel"/>
    <w:tmpl w:val="DFC8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176A31"/>
    <w:multiLevelType w:val="hybridMultilevel"/>
    <w:tmpl w:val="CEF05F40"/>
    <w:lvl w:ilvl="0" w:tplc="7EE0B7C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042A28"/>
    <w:multiLevelType w:val="hybridMultilevel"/>
    <w:tmpl w:val="1CDC68F8"/>
    <w:lvl w:ilvl="0" w:tplc="00000007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937421"/>
    <w:multiLevelType w:val="multilevel"/>
    <w:tmpl w:val="3528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9F726C8"/>
    <w:multiLevelType w:val="hybridMultilevel"/>
    <w:tmpl w:val="6E24D29E"/>
    <w:lvl w:ilvl="0" w:tplc="00000007">
      <w:start w:val="1"/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>
    <w:nsid w:val="61DD1D61"/>
    <w:multiLevelType w:val="hybridMultilevel"/>
    <w:tmpl w:val="8556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8A1A6D"/>
    <w:multiLevelType w:val="hybridMultilevel"/>
    <w:tmpl w:val="1FB6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8738F1"/>
    <w:multiLevelType w:val="hybridMultilevel"/>
    <w:tmpl w:val="78A6F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9A23F3"/>
    <w:multiLevelType w:val="hybridMultilevel"/>
    <w:tmpl w:val="B9627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D7F5003"/>
    <w:multiLevelType w:val="hybridMultilevel"/>
    <w:tmpl w:val="9F201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E315F2C"/>
    <w:multiLevelType w:val="hybridMultilevel"/>
    <w:tmpl w:val="E58E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4"/>
  </w:num>
  <w:num w:numId="4">
    <w:abstractNumId w:val="27"/>
  </w:num>
  <w:num w:numId="5">
    <w:abstractNumId w:val="10"/>
  </w:num>
  <w:num w:numId="6">
    <w:abstractNumId w:val="33"/>
  </w:num>
  <w:num w:numId="7">
    <w:abstractNumId w:val="31"/>
  </w:num>
  <w:num w:numId="8">
    <w:abstractNumId w:val="32"/>
  </w:num>
  <w:num w:numId="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6"/>
  </w:num>
  <w:num w:numId="11">
    <w:abstractNumId w:val="5"/>
  </w:num>
  <w:num w:numId="12">
    <w:abstractNumId w:val="20"/>
  </w:num>
  <w:num w:numId="13">
    <w:abstractNumId w:val="35"/>
  </w:num>
  <w:num w:numId="14">
    <w:abstractNumId w:val="13"/>
  </w:num>
  <w:num w:numId="15">
    <w:abstractNumId w:val="17"/>
  </w:num>
  <w:num w:numId="16">
    <w:abstractNumId w:val="8"/>
  </w:num>
  <w:num w:numId="17">
    <w:abstractNumId w:val="22"/>
  </w:num>
  <w:num w:numId="18">
    <w:abstractNumId w:val="30"/>
  </w:num>
  <w:num w:numId="19">
    <w:abstractNumId w:val="1"/>
  </w:num>
  <w:num w:numId="20">
    <w:abstractNumId w:val="25"/>
  </w:num>
  <w:num w:numId="21">
    <w:abstractNumId w:val="38"/>
  </w:num>
  <w:num w:numId="22">
    <w:abstractNumId w:val="12"/>
  </w:num>
  <w:num w:numId="23">
    <w:abstractNumId w:val="6"/>
  </w:num>
  <w:num w:numId="24">
    <w:abstractNumId w:val="11"/>
  </w:num>
  <w:num w:numId="25">
    <w:abstractNumId w:val="37"/>
  </w:num>
  <w:num w:numId="26">
    <w:abstractNumId w:val="9"/>
  </w:num>
  <w:num w:numId="27">
    <w:abstractNumId w:val="23"/>
  </w:num>
  <w:num w:numId="28">
    <w:abstractNumId w:val="29"/>
  </w:num>
  <w:num w:numId="29">
    <w:abstractNumId w:val="39"/>
  </w:num>
  <w:num w:numId="30">
    <w:abstractNumId w:val="36"/>
  </w:num>
  <w:num w:numId="31">
    <w:abstractNumId w:val="15"/>
  </w:num>
  <w:num w:numId="32">
    <w:abstractNumId w:val="7"/>
  </w:num>
  <w:num w:numId="33">
    <w:abstractNumId w:val="19"/>
  </w:num>
  <w:num w:numId="34">
    <w:abstractNumId w:val="18"/>
  </w:num>
  <w:num w:numId="35">
    <w:abstractNumId w:val="28"/>
  </w:num>
  <w:num w:numId="36">
    <w:abstractNumId w:val="21"/>
  </w:num>
  <w:num w:numId="37">
    <w:abstractNumId w:val="3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288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/>
  <w:rsids>
    <w:rsidRoot w:val="00F653A5"/>
    <w:rsid w:val="000007C3"/>
    <w:rsid w:val="00005100"/>
    <w:rsid w:val="000051FE"/>
    <w:rsid w:val="0000545B"/>
    <w:rsid w:val="00005C26"/>
    <w:rsid w:val="0000702F"/>
    <w:rsid w:val="000077AC"/>
    <w:rsid w:val="00012492"/>
    <w:rsid w:val="00012A5A"/>
    <w:rsid w:val="0001754D"/>
    <w:rsid w:val="0002202F"/>
    <w:rsid w:val="0002349D"/>
    <w:rsid w:val="00024547"/>
    <w:rsid w:val="00031CDE"/>
    <w:rsid w:val="00033A2B"/>
    <w:rsid w:val="00036366"/>
    <w:rsid w:val="00040873"/>
    <w:rsid w:val="000459E3"/>
    <w:rsid w:val="000503F0"/>
    <w:rsid w:val="00050816"/>
    <w:rsid w:val="00051202"/>
    <w:rsid w:val="00054BEB"/>
    <w:rsid w:val="000568F7"/>
    <w:rsid w:val="000576AD"/>
    <w:rsid w:val="0006453D"/>
    <w:rsid w:val="0006509A"/>
    <w:rsid w:val="00071634"/>
    <w:rsid w:val="00072A53"/>
    <w:rsid w:val="000813F4"/>
    <w:rsid w:val="00082DB1"/>
    <w:rsid w:val="00082E57"/>
    <w:rsid w:val="00083DE4"/>
    <w:rsid w:val="000862BE"/>
    <w:rsid w:val="00090FB0"/>
    <w:rsid w:val="00094A36"/>
    <w:rsid w:val="0009640B"/>
    <w:rsid w:val="00097D7E"/>
    <w:rsid w:val="000A072F"/>
    <w:rsid w:val="000A0E42"/>
    <w:rsid w:val="000A2CB6"/>
    <w:rsid w:val="000A30DA"/>
    <w:rsid w:val="000B33D2"/>
    <w:rsid w:val="000B543F"/>
    <w:rsid w:val="000C05D7"/>
    <w:rsid w:val="000C0D10"/>
    <w:rsid w:val="000C1AD7"/>
    <w:rsid w:val="000C37DC"/>
    <w:rsid w:val="000C4771"/>
    <w:rsid w:val="000C5F70"/>
    <w:rsid w:val="000C6A29"/>
    <w:rsid w:val="000C7922"/>
    <w:rsid w:val="000D0646"/>
    <w:rsid w:val="000D6329"/>
    <w:rsid w:val="000D66AF"/>
    <w:rsid w:val="000D6E85"/>
    <w:rsid w:val="000E0725"/>
    <w:rsid w:val="000E0C19"/>
    <w:rsid w:val="000E7322"/>
    <w:rsid w:val="000E7C2C"/>
    <w:rsid w:val="00102FDA"/>
    <w:rsid w:val="0010356F"/>
    <w:rsid w:val="00103A08"/>
    <w:rsid w:val="00104C1A"/>
    <w:rsid w:val="00107542"/>
    <w:rsid w:val="0011290B"/>
    <w:rsid w:val="001135B0"/>
    <w:rsid w:val="00116EF9"/>
    <w:rsid w:val="00123056"/>
    <w:rsid w:val="0012488D"/>
    <w:rsid w:val="00137414"/>
    <w:rsid w:val="001429C4"/>
    <w:rsid w:val="001444DD"/>
    <w:rsid w:val="001444E1"/>
    <w:rsid w:val="00146B7B"/>
    <w:rsid w:val="001512AC"/>
    <w:rsid w:val="001517EE"/>
    <w:rsid w:val="001575ED"/>
    <w:rsid w:val="00157BC6"/>
    <w:rsid w:val="00162835"/>
    <w:rsid w:val="0018126F"/>
    <w:rsid w:val="00181479"/>
    <w:rsid w:val="00183BD4"/>
    <w:rsid w:val="001868AD"/>
    <w:rsid w:val="00187FFC"/>
    <w:rsid w:val="001905E9"/>
    <w:rsid w:val="001915C7"/>
    <w:rsid w:val="00194009"/>
    <w:rsid w:val="001963E9"/>
    <w:rsid w:val="0019667B"/>
    <w:rsid w:val="00196918"/>
    <w:rsid w:val="001A7AE1"/>
    <w:rsid w:val="001B4E49"/>
    <w:rsid w:val="001B7215"/>
    <w:rsid w:val="001C6D40"/>
    <w:rsid w:val="001D4788"/>
    <w:rsid w:val="001E53B1"/>
    <w:rsid w:val="001E68CE"/>
    <w:rsid w:val="0020153D"/>
    <w:rsid w:val="00203994"/>
    <w:rsid w:val="00203B57"/>
    <w:rsid w:val="002050CE"/>
    <w:rsid w:val="002054E3"/>
    <w:rsid w:val="002113CA"/>
    <w:rsid w:val="002117EA"/>
    <w:rsid w:val="00211D76"/>
    <w:rsid w:val="0021286B"/>
    <w:rsid w:val="00213D9A"/>
    <w:rsid w:val="0021548E"/>
    <w:rsid w:val="00216542"/>
    <w:rsid w:val="00221510"/>
    <w:rsid w:val="00223786"/>
    <w:rsid w:val="00223ACF"/>
    <w:rsid w:val="002250A8"/>
    <w:rsid w:val="00230532"/>
    <w:rsid w:val="002368D7"/>
    <w:rsid w:val="002378E5"/>
    <w:rsid w:val="002410D1"/>
    <w:rsid w:val="0024192B"/>
    <w:rsid w:val="002459E2"/>
    <w:rsid w:val="00247457"/>
    <w:rsid w:val="0025055D"/>
    <w:rsid w:val="002530C7"/>
    <w:rsid w:val="0025392C"/>
    <w:rsid w:val="0025562D"/>
    <w:rsid w:val="002671AF"/>
    <w:rsid w:val="00270BF8"/>
    <w:rsid w:val="00276627"/>
    <w:rsid w:val="00281A69"/>
    <w:rsid w:val="0028419A"/>
    <w:rsid w:val="00285911"/>
    <w:rsid w:val="002A66EF"/>
    <w:rsid w:val="002A7C1E"/>
    <w:rsid w:val="002B05D8"/>
    <w:rsid w:val="002B2869"/>
    <w:rsid w:val="002B4218"/>
    <w:rsid w:val="002B42B4"/>
    <w:rsid w:val="002B7F0C"/>
    <w:rsid w:val="002C2990"/>
    <w:rsid w:val="002C426E"/>
    <w:rsid w:val="002D36F9"/>
    <w:rsid w:val="002E44A6"/>
    <w:rsid w:val="002E4703"/>
    <w:rsid w:val="002E5EBB"/>
    <w:rsid w:val="002E7039"/>
    <w:rsid w:val="002F087B"/>
    <w:rsid w:val="002F1179"/>
    <w:rsid w:val="002F2E42"/>
    <w:rsid w:val="002F439F"/>
    <w:rsid w:val="002F7783"/>
    <w:rsid w:val="0030182F"/>
    <w:rsid w:val="00306D36"/>
    <w:rsid w:val="003131B8"/>
    <w:rsid w:val="003135C2"/>
    <w:rsid w:val="00313692"/>
    <w:rsid w:val="003151B5"/>
    <w:rsid w:val="00315D20"/>
    <w:rsid w:val="00317F45"/>
    <w:rsid w:val="003223D1"/>
    <w:rsid w:val="00323810"/>
    <w:rsid w:val="00323A9B"/>
    <w:rsid w:val="00326998"/>
    <w:rsid w:val="0033048A"/>
    <w:rsid w:val="003314DA"/>
    <w:rsid w:val="003347D4"/>
    <w:rsid w:val="00336682"/>
    <w:rsid w:val="00346A40"/>
    <w:rsid w:val="0034752A"/>
    <w:rsid w:val="003506BB"/>
    <w:rsid w:val="003526AC"/>
    <w:rsid w:val="003531B3"/>
    <w:rsid w:val="0035567F"/>
    <w:rsid w:val="00356E68"/>
    <w:rsid w:val="00357475"/>
    <w:rsid w:val="00360D55"/>
    <w:rsid w:val="0036371C"/>
    <w:rsid w:val="00366F33"/>
    <w:rsid w:val="003757DE"/>
    <w:rsid w:val="00375E43"/>
    <w:rsid w:val="00377F9C"/>
    <w:rsid w:val="00380825"/>
    <w:rsid w:val="00380A1B"/>
    <w:rsid w:val="003831DC"/>
    <w:rsid w:val="003913A1"/>
    <w:rsid w:val="00391B87"/>
    <w:rsid w:val="00393C20"/>
    <w:rsid w:val="00396AD6"/>
    <w:rsid w:val="00396BFE"/>
    <w:rsid w:val="003A2028"/>
    <w:rsid w:val="003C3498"/>
    <w:rsid w:val="003C67FB"/>
    <w:rsid w:val="003D481A"/>
    <w:rsid w:val="003D4C04"/>
    <w:rsid w:val="003E043D"/>
    <w:rsid w:val="003E6DE2"/>
    <w:rsid w:val="003F15E2"/>
    <w:rsid w:val="003F1AC7"/>
    <w:rsid w:val="003F1BEE"/>
    <w:rsid w:val="003F1CA4"/>
    <w:rsid w:val="003F32B8"/>
    <w:rsid w:val="003F6F6D"/>
    <w:rsid w:val="00402FAC"/>
    <w:rsid w:val="00403427"/>
    <w:rsid w:val="004041F8"/>
    <w:rsid w:val="0040633B"/>
    <w:rsid w:val="0041584E"/>
    <w:rsid w:val="00416238"/>
    <w:rsid w:val="0041675E"/>
    <w:rsid w:val="00416BE2"/>
    <w:rsid w:val="00417810"/>
    <w:rsid w:val="00420E45"/>
    <w:rsid w:val="00421771"/>
    <w:rsid w:val="00422F4C"/>
    <w:rsid w:val="00423ACC"/>
    <w:rsid w:val="00427316"/>
    <w:rsid w:val="004307FA"/>
    <w:rsid w:val="00437F2D"/>
    <w:rsid w:val="00440712"/>
    <w:rsid w:val="00440A24"/>
    <w:rsid w:val="00445969"/>
    <w:rsid w:val="00445FD6"/>
    <w:rsid w:val="00451585"/>
    <w:rsid w:val="0045306E"/>
    <w:rsid w:val="00455719"/>
    <w:rsid w:val="00455ECE"/>
    <w:rsid w:val="00461A4D"/>
    <w:rsid w:val="0046743A"/>
    <w:rsid w:val="00474C7B"/>
    <w:rsid w:val="004832AF"/>
    <w:rsid w:val="00484D41"/>
    <w:rsid w:val="00487F17"/>
    <w:rsid w:val="004919A0"/>
    <w:rsid w:val="00494742"/>
    <w:rsid w:val="004962E3"/>
    <w:rsid w:val="0049772C"/>
    <w:rsid w:val="004A3FB3"/>
    <w:rsid w:val="004B2629"/>
    <w:rsid w:val="004B5D09"/>
    <w:rsid w:val="004D1221"/>
    <w:rsid w:val="004D6D7B"/>
    <w:rsid w:val="004E4FCE"/>
    <w:rsid w:val="004E6158"/>
    <w:rsid w:val="004F2814"/>
    <w:rsid w:val="004F3F4A"/>
    <w:rsid w:val="004F67C7"/>
    <w:rsid w:val="004F7F53"/>
    <w:rsid w:val="00501DDD"/>
    <w:rsid w:val="00502CC8"/>
    <w:rsid w:val="00502FF6"/>
    <w:rsid w:val="00504E13"/>
    <w:rsid w:val="00510B87"/>
    <w:rsid w:val="00511F5C"/>
    <w:rsid w:val="00514C3E"/>
    <w:rsid w:val="00515F9E"/>
    <w:rsid w:val="00521784"/>
    <w:rsid w:val="00523CC6"/>
    <w:rsid w:val="00524133"/>
    <w:rsid w:val="00527226"/>
    <w:rsid w:val="005273C1"/>
    <w:rsid w:val="005361DC"/>
    <w:rsid w:val="005408AB"/>
    <w:rsid w:val="005465A9"/>
    <w:rsid w:val="005569C4"/>
    <w:rsid w:val="0056092D"/>
    <w:rsid w:val="00560C5C"/>
    <w:rsid w:val="0057592B"/>
    <w:rsid w:val="0057672C"/>
    <w:rsid w:val="00577514"/>
    <w:rsid w:val="00583231"/>
    <w:rsid w:val="005858DD"/>
    <w:rsid w:val="00586B20"/>
    <w:rsid w:val="00590616"/>
    <w:rsid w:val="00591402"/>
    <w:rsid w:val="005934B0"/>
    <w:rsid w:val="00597C85"/>
    <w:rsid w:val="005A06F3"/>
    <w:rsid w:val="005A40BB"/>
    <w:rsid w:val="005A5E2F"/>
    <w:rsid w:val="005A6522"/>
    <w:rsid w:val="005A7749"/>
    <w:rsid w:val="005B54FE"/>
    <w:rsid w:val="005C0474"/>
    <w:rsid w:val="005C0715"/>
    <w:rsid w:val="005C2ABB"/>
    <w:rsid w:val="005C4818"/>
    <w:rsid w:val="005C7179"/>
    <w:rsid w:val="005C7AFC"/>
    <w:rsid w:val="005D595C"/>
    <w:rsid w:val="005D6202"/>
    <w:rsid w:val="005D6C10"/>
    <w:rsid w:val="005D7AA7"/>
    <w:rsid w:val="005E37EB"/>
    <w:rsid w:val="005E7A28"/>
    <w:rsid w:val="005E7D9B"/>
    <w:rsid w:val="005F2676"/>
    <w:rsid w:val="005F4C08"/>
    <w:rsid w:val="005F57FA"/>
    <w:rsid w:val="00601B2B"/>
    <w:rsid w:val="00601BBA"/>
    <w:rsid w:val="00602356"/>
    <w:rsid w:val="00604DF8"/>
    <w:rsid w:val="00605F1C"/>
    <w:rsid w:val="006112E1"/>
    <w:rsid w:val="00614C1E"/>
    <w:rsid w:val="006219C8"/>
    <w:rsid w:val="00621CCE"/>
    <w:rsid w:val="00625E49"/>
    <w:rsid w:val="00636774"/>
    <w:rsid w:val="00652C49"/>
    <w:rsid w:val="006621BE"/>
    <w:rsid w:val="006662B1"/>
    <w:rsid w:val="006707BA"/>
    <w:rsid w:val="00670A06"/>
    <w:rsid w:val="00671C62"/>
    <w:rsid w:val="006746B3"/>
    <w:rsid w:val="00680D6F"/>
    <w:rsid w:val="00682A09"/>
    <w:rsid w:val="00683B44"/>
    <w:rsid w:val="00685937"/>
    <w:rsid w:val="0068699D"/>
    <w:rsid w:val="00686F50"/>
    <w:rsid w:val="00692A54"/>
    <w:rsid w:val="00692ECF"/>
    <w:rsid w:val="00693AA8"/>
    <w:rsid w:val="0069450C"/>
    <w:rsid w:val="00697295"/>
    <w:rsid w:val="006A0477"/>
    <w:rsid w:val="006A272B"/>
    <w:rsid w:val="006A359D"/>
    <w:rsid w:val="006B2558"/>
    <w:rsid w:val="006B6848"/>
    <w:rsid w:val="006B7633"/>
    <w:rsid w:val="006C06FF"/>
    <w:rsid w:val="006C3802"/>
    <w:rsid w:val="006C52E6"/>
    <w:rsid w:val="006D02FB"/>
    <w:rsid w:val="006D22A9"/>
    <w:rsid w:val="006D2B33"/>
    <w:rsid w:val="006D521D"/>
    <w:rsid w:val="006D6451"/>
    <w:rsid w:val="006D6F5F"/>
    <w:rsid w:val="006E100C"/>
    <w:rsid w:val="006E1F8E"/>
    <w:rsid w:val="006E5138"/>
    <w:rsid w:val="006E605A"/>
    <w:rsid w:val="006F7B84"/>
    <w:rsid w:val="007014A6"/>
    <w:rsid w:val="00707713"/>
    <w:rsid w:val="00707F74"/>
    <w:rsid w:val="00714349"/>
    <w:rsid w:val="00716F27"/>
    <w:rsid w:val="0072211A"/>
    <w:rsid w:val="007226DF"/>
    <w:rsid w:val="00727B16"/>
    <w:rsid w:val="00731969"/>
    <w:rsid w:val="00731CEE"/>
    <w:rsid w:val="007321F5"/>
    <w:rsid w:val="00733782"/>
    <w:rsid w:val="0073485B"/>
    <w:rsid w:val="007363E6"/>
    <w:rsid w:val="007456E6"/>
    <w:rsid w:val="00745EEF"/>
    <w:rsid w:val="00746BDD"/>
    <w:rsid w:val="0075067C"/>
    <w:rsid w:val="0075091F"/>
    <w:rsid w:val="00753805"/>
    <w:rsid w:val="00755871"/>
    <w:rsid w:val="007633E3"/>
    <w:rsid w:val="00764D39"/>
    <w:rsid w:val="00765667"/>
    <w:rsid w:val="00766E9F"/>
    <w:rsid w:val="0076734F"/>
    <w:rsid w:val="007676FC"/>
    <w:rsid w:val="00770772"/>
    <w:rsid w:val="00783486"/>
    <w:rsid w:val="00784EC8"/>
    <w:rsid w:val="00786555"/>
    <w:rsid w:val="007867F4"/>
    <w:rsid w:val="00797F4D"/>
    <w:rsid w:val="007B1DF8"/>
    <w:rsid w:val="007B59DD"/>
    <w:rsid w:val="007B6CBC"/>
    <w:rsid w:val="007B79C7"/>
    <w:rsid w:val="007C09C8"/>
    <w:rsid w:val="007C4E67"/>
    <w:rsid w:val="007D09A9"/>
    <w:rsid w:val="007D1ECF"/>
    <w:rsid w:val="007D4714"/>
    <w:rsid w:val="007D5D32"/>
    <w:rsid w:val="007D7FB3"/>
    <w:rsid w:val="007E1A92"/>
    <w:rsid w:val="007E4BA7"/>
    <w:rsid w:val="007F135C"/>
    <w:rsid w:val="007F7DF7"/>
    <w:rsid w:val="007F7F03"/>
    <w:rsid w:val="00804750"/>
    <w:rsid w:val="0081406D"/>
    <w:rsid w:val="00816190"/>
    <w:rsid w:val="008161D6"/>
    <w:rsid w:val="0081639E"/>
    <w:rsid w:val="00822960"/>
    <w:rsid w:val="008238A1"/>
    <w:rsid w:val="0083119C"/>
    <w:rsid w:val="008324B4"/>
    <w:rsid w:val="008350F9"/>
    <w:rsid w:val="008366C7"/>
    <w:rsid w:val="00836D20"/>
    <w:rsid w:val="008375A8"/>
    <w:rsid w:val="0084126A"/>
    <w:rsid w:val="008513F3"/>
    <w:rsid w:val="008557A6"/>
    <w:rsid w:val="0085782E"/>
    <w:rsid w:val="008607B8"/>
    <w:rsid w:val="008669D6"/>
    <w:rsid w:val="008727D7"/>
    <w:rsid w:val="008770E5"/>
    <w:rsid w:val="008807AB"/>
    <w:rsid w:val="00880ABC"/>
    <w:rsid w:val="008813EC"/>
    <w:rsid w:val="00881D12"/>
    <w:rsid w:val="00896C87"/>
    <w:rsid w:val="008A2C17"/>
    <w:rsid w:val="008A3540"/>
    <w:rsid w:val="008A6A64"/>
    <w:rsid w:val="008B12B9"/>
    <w:rsid w:val="008B19C6"/>
    <w:rsid w:val="008B2CD3"/>
    <w:rsid w:val="008B3C96"/>
    <w:rsid w:val="008B463C"/>
    <w:rsid w:val="008B7CF5"/>
    <w:rsid w:val="008C2BCC"/>
    <w:rsid w:val="008C437A"/>
    <w:rsid w:val="008E2F61"/>
    <w:rsid w:val="008F0AF5"/>
    <w:rsid w:val="008F5820"/>
    <w:rsid w:val="008F7BD6"/>
    <w:rsid w:val="008F7BD9"/>
    <w:rsid w:val="00901A5E"/>
    <w:rsid w:val="00902406"/>
    <w:rsid w:val="00906994"/>
    <w:rsid w:val="00912B63"/>
    <w:rsid w:val="009145D5"/>
    <w:rsid w:val="00917C52"/>
    <w:rsid w:val="0092120C"/>
    <w:rsid w:val="00921CB9"/>
    <w:rsid w:val="00924919"/>
    <w:rsid w:val="00930AB5"/>
    <w:rsid w:val="0093114D"/>
    <w:rsid w:val="009319B8"/>
    <w:rsid w:val="00932A01"/>
    <w:rsid w:val="009359E4"/>
    <w:rsid w:val="009364B2"/>
    <w:rsid w:val="009372C1"/>
    <w:rsid w:val="00941492"/>
    <w:rsid w:val="0094357F"/>
    <w:rsid w:val="00946259"/>
    <w:rsid w:val="009475C1"/>
    <w:rsid w:val="00947810"/>
    <w:rsid w:val="009535C8"/>
    <w:rsid w:val="0096050F"/>
    <w:rsid w:val="00964FAE"/>
    <w:rsid w:val="00966E5F"/>
    <w:rsid w:val="00970582"/>
    <w:rsid w:val="009747CE"/>
    <w:rsid w:val="00974E47"/>
    <w:rsid w:val="0097638D"/>
    <w:rsid w:val="00980A3B"/>
    <w:rsid w:val="00987B69"/>
    <w:rsid w:val="00992B02"/>
    <w:rsid w:val="00997340"/>
    <w:rsid w:val="009A076A"/>
    <w:rsid w:val="009A2522"/>
    <w:rsid w:val="009A3B48"/>
    <w:rsid w:val="009A3F40"/>
    <w:rsid w:val="009A4448"/>
    <w:rsid w:val="009B0AF5"/>
    <w:rsid w:val="009B0DD6"/>
    <w:rsid w:val="009B6213"/>
    <w:rsid w:val="009B7C4E"/>
    <w:rsid w:val="009C148E"/>
    <w:rsid w:val="009C27B5"/>
    <w:rsid w:val="009C5B9B"/>
    <w:rsid w:val="009D00EF"/>
    <w:rsid w:val="009D1A14"/>
    <w:rsid w:val="009D282C"/>
    <w:rsid w:val="009E3B3A"/>
    <w:rsid w:val="009E6AA4"/>
    <w:rsid w:val="009F0E94"/>
    <w:rsid w:val="009F1D02"/>
    <w:rsid w:val="009F78E3"/>
    <w:rsid w:val="00A00D03"/>
    <w:rsid w:val="00A047F9"/>
    <w:rsid w:val="00A15772"/>
    <w:rsid w:val="00A1638E"/>
    <w:rsid w:val="00A17BC1"/>
    <w:rsid w:val="00A23FD7"/>
    <w:rsid w:val="00A3286B"/>
    <w:rsid w:val="00A33147"/>
    <w:rsid w:val="00A34611"/>
    <w:rsid w:val="00A356D9"/>
    <w:rsid w:val="00A405A2"/>
    <w:rsid w:val="00A4183B"/>
    <w:rsid w:val="00A41CD9"/>
    <w:rsid w:val="00A41F4D"/>
    <w:rsid w:val="00A42449"/>
    <w:rsid w:val="00A43552"/>
    <w:rsid w:val="00A43C57"/>
    <w:rsid w:val="00A47753"/>
    <w:rsid w:val="00A541D3"/>
    <w:rsid w:val="00A57314"/>
    <w:rsid w:val="00A57439"/>
    <w:rsid w:val="00A575C5"/>
    <w:rsid w:val="00A57A04"/>
    <w:rsid w:val="00A61E59"/>
    <w:rsid w:val="00A737DC"/>
    <w:rsid w:val="00A77337"/>
    <w:rsid w:val="00A80ACE"/>
    <w:rsid w:val="00A942E7"/>
    <w:rsid w:val="00A95AAC"/>
    <w:rsid w:val="00A9788E"/>
    <w:rsid w:val="00AA694A"/>
    <w:rsid w:val="00AA79F2"/>
    <w:rsid w:val="00AB014C"/>
    <w:rsid w:val="00AB17B2"/>
    <w:rsid w:val="00AB3752"/>
    <w:rsid w:val="00AB6B74"/>
    <w:rsid w:val="00AB6D6B"/>
    <w:rsid w:val="00AB7B20"/>
    <w:rsid w:val="00AC3490"/>
    <w:rsid w:val="00AC4C8A"/>
    <w:rsid w:val="00AD2BFB"/>
    <w:rsid w:val="00AD55FB"/>
    <w:rsid w:val="00AE004D"/>
    <w:rsid w:val="00AE21B0"/>
    <w:rsid w:val="00AE2E8B"/>
    <w:rsid w:val="00AE4016"/>
    <w:rsid w:val="00AE6CF0"/>
    <w:rsid w:val="00AF04F6"/>
    <w:rsid w:val="00AF6909"/>
    <w:rsid w:val="00B0117C"/>
    <w:rsid w:val="00B02034"/>
    <w:rsid w:val="00B03219"/>
    <w:rsid w:val="00B1071E"/>
    <w:rsid w:val="00B10E37"/>
    <w:rsid w:val="00B120E2"/>
    <w:rsid w:val="00B12EF4"/>
    <w:rsid w:val="00B15CA7"/>
    <w:rsid w:val="00B23BF4"/>
    <w:rsid w:val="00B2495F"/>
    <w:rsid w:val="00B25AFD"/>
    <w:rsid w:val="00B27FAB"/>
    <w:rsid w:val="00B27FB9"/>
    <w:rsid w:val="00B30944"/>
    <w:rsid w:val="00B32AA9"/>
    <w:rsid w:val="00B42358"/>
    <w:rsid w:val="00B57FB4"/>
    <w:rsid w:val="00B73068"/>
    <w:rsid w:val="00B73495"/>
    <w:rsid w:val="00B75130"/>
    <w:rsid w:val="00B75C2F"/>
    <w:rsid w:val="00B8320A"/>
    <w:rsid w:val="00B8491E"/>
    <w:rsid w:val="00B911E5"/>
    <w:rsid w:val="00B9157A"/>
    <w:rsid w:val="00B91ACC"/>
    <w:rsid w:val="00B9246E"/>
    <w:rsid w:val="00B93041"/>
    <w:rsid w:val="00B93BEB"/>
    <w:rsid w:val="00B93CE7"/>
    <w:rsid w:val="00B977CA"/>
    <w:rsid w:val="00B97961"/>
    <w:rsid w:val="00B979E1"/>
    <w:rsid w:val="00BA088D"/>
    <w:rsid w:val="00BA5BC8"/>
    <w:rsid w:val="00BA7094"/>
    <w:rsid w:val="00BB0715"/>
    <w:rsid w:val="00BB1957"/>
    <w:rsid w:val="00BB3974"/>
    <w:rsid w:val="00BB4ED3"/>
    <w:rsid w:val="00BC049E"/>
    <w:rsid w:val="00BC1A61"/>
    <w:rsid w:val="00BC3B2B"/>
    <w:rsid w:val="00BD226F"/>
    <w:rsid w:val="00BD6F14"/>
    <w:rsid w:val="00BE38CC"/>
    <w:rsid w:val="00BE6286"/>
    <w:rsid w:val="00BE6529"/>
    <w:rsid w:val="00BE6C41"/>
    <w:rsid w:val="00BF1196"/>
    <w:rsid w:val="00BF7884"/>
    <w:rsid w:val="00C063E8"/>
    <w:rsid w:val="00C065ED"/>
    <w:rsid w:val="00C072B4"/>
    <w:rsid w:val="00C07C36"/>
    <w:rsid w:val="00C119B9"/>
    <w:rsid w:val="00C169BA"/>
    <w:rsid w:val="00C16EC5"/>
    <w:rsid w:val="00C16FCC"/>
    <w:rsid w:val="00C20CC7"/>
    <w:rsid w:val="00C21349"/>
    <w:rsid w:val="00C21FBE"/>
    <w:rsid w:val="00C22F35"/>
    <w:rsid w:val="00C2378B"/>
    <w:rsid w:val="00C24D8B"/>
    <w:rsid w:val="00C2555D"/>
    <w:rsid w:val="00C26B06"/>
    <w:rsid w:val="00C2717C"/>
    <w:rsid w:val="00C40199"/>
    <w:rsid w:val="00C404E7"/>
    <w:rsid w:val="00C439B0"/>
    <w:rsid w:val="00C457BC"/>
    <w:rsid w:val="00C5231F"/>
    <w:rsid w:val="00C533C5"/>
    <w:rsid w:val="00C54136"/>
    <w:rsid w:val="00C56A61"/>
    <w:rsid w:val="00C625BA"/>
    <w:rsid w:val="00C6437D"/>
    <w:rsid w:val="00C66D39"/>
    <w:rsid w:val="00C67EB4"/>
    <w:rsid w:val="00C717A0"/>
    <w:rsid w:val="00C73429"/>
    <w:rsid w:val="00C8067E"/>
    <w:rsid w:val="00C83F5E"/>
    <w:rsid w:val="00C91289"/>
    <w:rsid w:val="00C934C6"/>
    <w:rsid w:val="00CA04A5"/>
    <w:rsid w:val="00CA4240"/>
    <w:rsid w:val="00CA53E8"/>
    <w:rsid w:val="00CA742B"/>
    <w:rsid w:val="00CB1F78"/>
    <w:rsid w:val="00CB4B61"/>
    <w:rsid w:val="00CB4F42"/>
    <w:rsid w:val="00CB7C5F"/>
    <w:rsid w:val="00CC53C2"/>
    <w:rsid w:val="00CC749C"/>
    <w:rsid w:val="00CC76AC"/>
    <w:rsid w:val="00CD0114"/>
    <w:rsid w:val="00CD0D2E"/>
    <w:rsid w:val="00CD229A"/>
    <w:rsid w:val="00CD4AF0"/>
    <w:rsid w:val="00CD7289"/>
    <w:rsid w:val="00CE04D5"/>
    <w:rsid w:val="00CE3746"/>
    <w:rsid w:val="00CE5755"/>
    <w:rsid w:val="00CE6797"/>
    <w:rsid w:val="00D02C3B"/>
    <w:rsid w:val="00D03001"/>
    <w:rsid w:val="00D0495E"/>
    <w:rsid w:val="00D07D0A"/>
    <w:rsid w:val="00D102D3"/>
    <w:rsid w:val="00D17C5C"/>
    <w:rsid w:val="00D17DC3"/>
    <w:rsid w:val="00D20CBC"/>
    <w:rsid w:val="00D22F55"/>
    <w:rsid w:val="00D255FF"/>
    <w:rsid w:val="00D262AE"/>
    <w:rsid w:val="00D27670"/>
    <w:rsid w:val="00D3141A"/>
    <w:rsid w:val="00D32D18"/>
    <w:rsid w:val="00D35218"/>
    <w:rsid w:val="00D36BAE"/>
    <w:rsid w:val="00D37869"/>
    <w:rsid w:val="00D5025B"/>
    <w:rsid w:val="00D50923"/>
    <w:rsid w:val="00D51129"/>
    <w:rsid w:val="00D5188F"/>
    <w:rsid w:val="00D54BB0"/>
    <w:rsid w:val="00D54BE1"/>
    <w:rsid w:val="00D6073C"/>
    <w:rsid w:val="00D62F54"/>
    <w:rsid w:val="00D659CF"/>
    <w:rsid w:val="00D667F6"/>
    <w:rsid w:val="00D67FCA"/>
    <w:rsid w:val="00D712AC"/>
    <w:rsid w:val="00D776FD"/>
    <w:rsid w:val="00D8129D"/>
    <w:rsid w:val="00D82944"/>
    <w:rsid w:val="00D830C4"/>
    <w:rsid w:val="00D84C4F"/>
    <w:rsid w:val="00D87739"/>
    <w:rsid w:val="00D9112B"/>
    <w:rsid w:val="00D93BB5"/>
    <w:rsid w:val="00DA0914"/>
    <w:rsid w:val="00DA6F8B"/>
    <w:rsid w:val="00DB2485"/>
    <w:rsid w:val="00DB32B5"/>
    <w:rsid w:val="00DB3A22"/>
    <w:rsid w:val="00DC20DD"/>
    <w:rsid w:val="00DC3E23"/>
    <w:rsid w:val="00DC495C"/>
    <w:rsid w:val="00DC7546"/>
    <w:rsid w:val="00DD1A1F"/>
    <w:rsid w:val="00DD4B72"/>
    <w:rsid w:val="00DD63A7"/>
    <w:rsid w:val="00DD6FAF"/>
    <w:rsid w:val="00DE0138"/>
    <w:rsid w:val="00DE2279"/>
    <w:rsid w:val="00DE6C93"/>
    <w:rsid w:val="00DF06ED"/>
    <w:rsid w:val="00DF16F5"/>
    <w:rsid w:val="00DF37FC"/>
    <w:rsid w:val="00DF6186"/>
    <w:rsid w:val="00E00192"/>
    <w:rsid w:val="00E10F5D"/>
    <w:rsid w:val="00E12401"/>
    <w:rsid w:val="00E239DC"/>
    <w:rsid w:val="00E24DC3"/>
    <w:rsid w:val="00E25864"/>
    <w:rsid w:val="00E31400"/>
    <w:rsid w:val="00E32B33"/>
    <w:rsid w:val="00E436D2"/>
    <w:rsid w:val="00E51190"/>
    <w:rsid w:val="00E56B9F"/>
    <w:rsid w:val="00E62B45"/>
    <w:rsid w:val="00E62B7F"/>
    <w:rsid w:val="00E66941"/>
    <w:rsid w:val="00E72071"/>
    <w:rsid w:val="00E852DE"/>
    <w:rsid w:val="00E87D61"/>
    <w:rsid w:val="00E90227"/>
    <w:rsid w:val="00E917BD"/>
    <w:rsid w:val="00EA0D61"/>
    <w:rsid w:val="00EA0F92"/>
    <w:rsid w:val="00EA22A1"/>
    <w:rsid w:val="00EA315D"/>
    <w:rsid w:val="00EA7CC2"/>
    <w:rsid w:val="00EB0772"/>
    <w:rsid w:val="00EB1528"/>
    <w:rsid w:val="00EB65CB"/>
    <w:rsid w:val="00EB76FC"/>
    <w:rsid w:val="00EC1ABC"/>
    <w:rsid w:val="00EC771A"/>
    <w:rsid w:val="00EC7C6D"/>
    <w:rsid w:val="00ED02DC"/>
    <w:rsid w:val="00ED130C"/>
    <w:rsid w:val="00ED2A3A"/>
    <w:rsid w:val="00ED3F55"/>
    <w:rsid w:val="00EE04EF"/>
    <w:rsid w:val="00EE2A95"/>
    <w:rsid w:val="00EE3326"/>
    <w:rsid w:val="00EE3AB8"/>
    <w:rsid w:val="00EE7ED9"/>
    <w:rsid w:val="00EF0AF6"/>
    <w:rsid w:val="00EF177F"/>
    <w:rsid w:val="00EF35A2"/>
    <w:rsid w:val="00F00E3F"/>
    <w:rsid w:val="00F062D8"/>
    <w:rsid w:val="00F07F3D"/>
    <w:rsid w:val="00F102D2"/>
    <w:rsid w:val="00F10640"/>
    <w:rsid w:val="00F14943"/>
    <w:rsid w:val="00F2259A"/>
    <w:rsid w:val="00F23E48"/>
    <w:rsid w:val="00F24375"/>
    <w:rsid w:val="00F25CCE"/>
    <w:rsid w:val="00F27904"/>
    <w:rsid w:val="00F30FCE"/>
    <w:rsid w:val="00F328FF"/>
    <w:rsid w:val="00F35525"/>
    <w:rsid w:val="00F423D2"/>
    <w:rsid w:val="00F43C2F"/>
    <w:rsid w:val="00F44865"/>
    <w:rsid w:val="00F46F30"/>
    <w:rsid w:val="00F4702F"/>
    <w:rsid w:val="00F55B7F"/>
    <w:rsid w:val="00F568C1"/>
    <w:rsid w:val="00F61C65"/>
    <w:rsid w:val="00F653A5"/>
    <w:rsid w:val="00F66A9F"/>
    <w:rsid w:val="00F67E30"/>
    <w:rsid w:val="00F7242B"/>
    <w:rsid w:val="00F72E54"/>
    <w:rsid w:val="00F834F1"/>
    <w:rsid w:val="00F84C7B"/>
    <w:rsid w:val="00F8527E"/>
    <w:rsid w:val="00F857F2"/>
    <w:rsid w:val="00F94290"/>
    <w:rsid w:val="00F97073"/>
    <w:rsid w:val="00FA124E"/>
    <w:rsid w:val="00FA5C8E"/>
    <w:rsid w:val="00FB0EA0"/>
    <w:rsid w:val="00FB4A51"/>
    <w:rsid w:val="00FC200D"/>
    <w:rsid w:val="00FC28D9"/>
    <w:rsid w:val="00FC3802"/>
    <w:rsid w:val="00FC6438"/>
    <w:rsid w:val="00FC66D7"/>
    <w:rsid w:val="00FD2161"/>
    <w:rsid w:val="00FD3168"/>
    <w:rsid w:val="00FE1967"/>
    <w:rsid w:val="00FE1ABD"/>
    <w:rsid w:val="00FE3370"/>
    <w:rsid w:val="00FE6993"/>
    <w:rsid w:val="00FF128E"/>
    <w:rsid w:val="00FF5016"/>
    <w:rsid w:val="00FF5332"/>
    <w:rsid w:val="00FF6886"/>
    <w:rsid w:val="00FF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01DDD"/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3A5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lang w:bidi="ar-SA"/>
    </w:rPr>
  </w:style>
  <w:style w:type="paragraph" w:styleId="Heading2">
    <w:name w:val="heading 2"/>
    <w:basedOn w:val="Normal"/>
    <w:next w:val="Normal"/>
    <w:link w:val="Heading2Char"/>
    <w:qFormat/>
    <w:rsid w:val="00F653A5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F653A5"/>
    <w:pPr>
      <w:pBdr>
        <w:left w:val="single" w:sz="48" w:space="2" w:color="C0504D"/>
        <w:bottom w:val="single" w:sz="4" w:space="0" w:color="C0504D"/>
      </w:pBdr>
      <w:spacing w:before="200" w:after="100"/>
      <w:ind w:left="144"/>
      <w:contextualSpacing/>
      <w:outlineLvl w:val="2"/>
    </w:pPr>
    <w:rPr>
      <w:rFonts w:ascii="Cambria" w:hAnsi="Cambria"/>
      <w:b/>
      <w:bCs/>
      <w:color w:val="94363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F653A5"/>
    <w:pPr>
      <w:pBdr>
        <w:left w:val="single" w:sz="4" w:space="2" w:color="C0504D"/>
        <w:bottom w:val="single" w:sz="4" w:space="2" w:color="C0504D"/>
      </w:pBdr>
      <w:spacing w:before="200" w:after="100"/>
      <w:ind w:left="86"/>
      <w:contextualSpacing/>
      <w:outlineLvl w:val="3"/>
    </w:pPr>
    <w:rPr>
      <w:rFonts w:ascii="Cambria" w:hAnsi="Cambria"/>
      <w:b/>
      <w:bCs/>
      <w:color w:val="943634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F653A5"/>
    <w:pPr>
      <w:pBdr>
        <w:left w:val="dotted" w:sz="4" w:space="2" w:color="C0504D"/>
        <w:bottom w:val="dotted" w:sz="4" w:space="2" w:color="C0504D"/>
      </w:pBdr>
      <w:spacing w:before="200" w:after="100"/>
      <w:ind w:left="86"/>
      <w:contextualSpacing/>
      <w:outlineLvl w:val="4"/>
    </w:pPr>
    <w:rPr>
      <w:rFonts w:ascii="Cambria" w:hAnsi="Cambria"/>
      <w:b/>
      <w:bCs/>
      <w:color w:val="943634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F653A5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color w:val="943634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F653A5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color w:val="94363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F653A5"/>
    <w:pPr>
      <w:spacing w:before="200" w:after="100"/>
      <w:contextualSpacing/>
      <w:outlineLvl w:val="7"/>
    </w:pPr>
    <w:rPr>
      <w:rFonts w:ascii="Cambria" w:hAnsi="Cambria"/>
      <w:color w:val="C0504D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F653A5"/>
    <w:pPr>
      <w:spacing w:before="200" w:after="100"/>
      <w:contextualSpacing/>
      <w:outlineLvl w:val="8"/>
    </w:pPr>
    <w:rPr>
      <w:rFonts w:ascii="Cambria" w:hAnsi="Cambria"/>
      <w:color w:val="C0504D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3A5"/>
    <w:pPr>
      <w:autoSpaceDE w:val="0"/>
      <w:autoSpaceDN w:val="0"/>
      <w:adjustRightInd w:val="0"/>
    </w:pPr>
    <w:rPr>
      <w:rFonts w:ascii="Times New Roman Bold" w:hAnsi="Times New Roman Bold" w:cs="Times New Roman Bold"/>
      <w:color w:val="000000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F653A5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rsid w:val="00F653A5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semiHidden/>
    <w:rsid w:val="00F653A5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semiHidden/>
    <w:rsid w:val="00F653A5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F653A5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F653A5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F653A5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F653A5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F653A5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653A5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53A5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color w:val="FFFFFF"/>
      <w:spacing w:val="10"/>
      <w:sz w:val="48"/>
      <w:szCs w:val="48"/>
      <w:lang w:bidi="ar-SA"/>
    </w:rPr>
  </w:style>
  <w:style w:type="character" w:customStyle="1" w:styleId="TitleChar">
    <w:name w:val="Title Char"/>
    <w:link w:val="Title"/>
    <w:uiPriority w:val="10"/>
    <w:rsid w:val="00F653A5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3A5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color w:val="622423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F653A5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F653A5"/>
    <w:rPr>
      <w:b/>
      <w:bCs/>
      <w:spacing w:val="0"/>
    </w:rPr>
  </w:style>
  <w:style w:type="character" w:styleId="Emphasis">
    <w:name w:val="Emphasis"/>
    <w:uiPriority w:val="20"/>
    <w:qFormat/>
    <w:rsid w:val="00F653A5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rsid w:val="00F653A5"/>
  </w:style>
  <w:style w:type="paragraph" w:styleId="ListParagraph">
    <w:name w:val="List Paragraph"/>
    <w:basedOn w:val="Normal"/>
    <w:link w:val="ListParagraphChar"/>
    <w:qFormat/>
    <w:rsid w:val="00F653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53A5"/>
    <w:rPr>
      <w:i w:val="0"/>
      <w:iCs w:val="0"/>
      <w:color w:val="943634"/>
      <w:lang w:bidi="ar-SA"/>
    </w:rPr>
  </w:style>
  <w:style w:type="character" w:customStyle="1" w:styleId="QuoteChar">
    <w:name w:val="Quote Char"/>
    <w:link w:val="Quote"/>
    <w:uiPriority w:val="29"/>
    <w:rsid w:val="00F653A5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3A5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  <w:lang w:bidi="ar-SA"/>
    </w:rPr>
  </w:style>
  <w:style w:type="character" w:customStyle="1" w:styleId="IntenseQuoteChar">
    <w:name w:val="Intense Quote Char"/>
    <w:link w:val="IntenseQuote"/>
    <w:uiPriority w:val="30"/>
    <w:rsid w:val="00F653A5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F653A5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F653A5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F653A5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F653A5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F653A5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qFormat/>
    <w:rsid w:val="00F653A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EF0AF6"/>
    <w:pPr>
      <w:tabs>
        <w:tab w:val="center" w:pos="4680"/>
        <w:tab w:val="right" w:pos="9360"/>
      </w:tabs>
    </w:pPr>
    <w:rPr>
      <w:lang w:bidi="ar-SA"/>
    </w:rPr>
  </w:style>
  <w:style w:type="character" w:customStyle="1" w:styleId="HeaderChar">
    <w:name w:val="Header Char"/>
    <w:link w:val="Header"/>
    <w:uiPriority w:val="99"/>
    <w:semiHidden/>
    <w:rsid w:val="00EF0AF6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F0AF6"/>
    <w:pPr>
      <w:tabs>
        <w:tab w:val="center" w:pos="4680"/>
        <w:tab w:val="right" w:pos="9360"/>
      </w:tabs>
    </w:pPr>
    <w:rPr>
      <w:lang w:bidi="ar-SA"/>
    </w:rPr>
  </w:style>
  <w:style w:type="character" w:customStyle="1" w:styleId="FooterChar">
    <w:name w:val="Footer Char"/>
    <w:link w:val="Footer"/>
    <w:uiPriority w:val="99"/>
    <w:rsid w:val="00EF0AF6"/>
    <w:rPr>
      <w:i/>
      <w:iCs/>
      <w:sz w:val="20"/>
      <w:szCs w:val="20"/>
    </w:rPr>
  </w:style>
  <w:style w:type="character" w:styleId="Hyperlink">
    <w:name w:val="Hyperlink"/>
    <w:uiPriority w:val="99"/>
    <w:unhideWhenUsed/>
    <w:rsid w:val="00082DB1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B93BEB"/>
    <w:rPr>
      <w:i/>
      <w:iCs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3BEB"/>
    <w:rPr>
      <w:rFonts w:ascii="Tahoma" w:hAnsi="Tahoma" w:cs="Tahoma"/>
      <w:i/>
      <w:iCs/>
      <w:sz w:val="16"/>
      <w:szCs w:val="16"/>
      <w:lang w:bidi="en-US"/>
    </w:rPr>
  </w:style>
  <w:style w:type="character" w:styleId="CommentReference">
    <w:name w:val="annotation reference"/>
    <w:semiHidden/>
    <w:rsid w:val="00E90227"/>
    <w:rPr>
      <w:sz w:val="16"/>
      <w:szCs w:val="16"/>
    </w:rPr>
  </w:style>
  <w:style w:type="character" w:customStyle="1" w:styleId="black-bold-normal1">
    <w:name w:val="black-bold-normal1"/>
    <w:rsid w:val="00997340"/>
    <w:rPr>
      <w:rFonts w:ascii="Arial" w:hAnsi="Arial" w:cs="Arial" w:hint="default"/>
      <w:b/>
      <w:bCs/>
      <w:color w:val="000000"/>
      <w:sz w:val="18"/>
      <w:szCs w:val="18"/>
    </w:rPr>
  </w:style>
  <w:style w:type="paragraph" w:customStyle="1" w:styleId="CharCharCharCharCharCharCharCharCharCharCharChar">
    <w:name w:val="Char Char Char Char Char Char Char Char Char Char Char Char"/>
    <w:basedOn w:val="Normal"/>
    <w:rsid w:val="00601B2B"/>
    <w:pPr>
      <w:spacing w:before="60" w:after="160" w:line="240" w:lineRule="exact"/>
    </w:pPr>
    <w:rPr>
      <w:rFonts w:ascii="Verdana" w:hAnsi="Verdana" w:cs="Arial"/>
      <w:i w:val="0"/>
      <w:iCs w:val="0"/>
      <w:color w:val="FF00FF"/>
      <w:szCs w:val="24"/>
      <w:lang w:val="en-GB" w:bidi="ar-SA"/>
    </w:rPr>
  </w:style>
  <w:style w:type="paragraph" w:customStyle="1" w:styleId="msonospacing0">
    <w:name w:val="msonospacing"/>
    <w:basedOn w:val="Normal"/>
    <w:rsid w:val="00A405A2"/>
    <w:pPr>
      <w:spacing w:before="100" w:beforeAutospacing="1" w:after="100" w:afterAutospacing="1"/>
    </w:pPr>
    <w:rPr>
      <w:rFonts w:ascii="Times New Roman" w:hAnsi="Times New Roman"/>
      <w:i w:val="0"/>
      <w:iCs w:val="0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A00D03"/>
    <w:rPr>
      <w:i/>
      <w:iCs/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7B1DF8"/>
  </w:style>
  <w:style w:type="paragraph" w:styleId="NormalWeb">
    <w:name w:val="Normal (Web)"/>
    <w:basedOn w:val="Normal"/>
    <w:uiPriority w:val="99"/>
    <w:unhideWhenUsed/>
    <w:rsid w:val="000C05D7"/>
    <w:pPr>
      <w:spacing w:before="100" w:beforeAutospacing="1" w:after="100" w:afterAutospacing="1"/>
    </w:pPr>
    <w:rPr>
      <w:rFonts w:ascii="Times New Roman" w:hAnsi="Times New Roman"/>
      <w:i w:val="0"/>
      <w:iCs w:val="0"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7B79C7"/>
    <w:rPr>
      <w:rFonts w:ascii="Arial" w:hAnsi="Arial"/>
      <w:i w:val="0"/>
      <w:iCs w:val="0"/>
      <w:sz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7B79C7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AP_ER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B01A4-0035-4D01-B98B-FF17F8560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 TANDON</vt:lpstr>
    </vt:vector>
  </TitlesOfParts>
  <Company/>
  <LinksUpToDate>false</LinksUpToDate>
  <CharactersWithSpaces>9126</CharactersWithSpaces>
  <SharedDoc>false</SharedDoc>
  <HLinks>
    <vt:vector size="12" baseType="variant">
      <vt:variant>
        <vt:i4>5570613</vt:i4>
      </vt:variant>
      <vt:variant>
        <vt:i4>3</vt:i4>
      </vt:variant>
      <vt:variant>
        <vt:i4>0</vt:i4>
      </vt:variant>
      <vt:variant>
        <vt:i4>5</vt:i4>
      </vt:variant>
      <vt:variant>
        <vt:lpwstr>mailto:ajju.babloo@yahoo.com</vt:lpwstr>
      </vt:variant>
      <vt:variant>
        <vt:lpwstr/>
      </vt:variant>
      <vt:variant>
        <vt:i4>589945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http://en.wikipedia.org/wiki/SAP_ERP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 TANDON</dc:title>
  <dc:creator>anand</dc:creator>
  <cp:lastModifiedBy>AJIT</cp:lastModifiedBy>
  <cp:revision>34</cp:revision>
  <dcterms:created xsi:type="dcterms:W3CDTF">2015-02-10T00:19:00Z</dcterms:created>
  <dcterms:modified xsi:type="dcterms:W3CDTF">2015-08-01T18:51:00Z</dcterms:modified>
</cp:coreProperties>
</file>